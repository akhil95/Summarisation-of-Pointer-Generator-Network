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12"/>
          <w:szCs w:val="12"/>
        </w:rPr>
        <w:jc w:val="center"/>
        <w:spacing w:before="95"/>
        <w:ind w:left="3295" w:right="3303"/>
      </w:pPr>
      <w:r>
        <w:pict>
          <v:group style="position:absolute;margin-left:31.922pt;margin-top:56.109pt;width:449.614pt;height:0pt;mso-position-horizontal-relative:page;mso-position-vertical-relative:page;z-index:-2139" coordorigin="638,1122" coordsize="8992,0">
            <v:shape style="position:absolute;left:638;top:1122;width:8992;height:0" coordorigin="638,1122" coordsize="8992,0" path="m638,1122l9631,1122e" filled="f" stroked="t" strokeweight="0.249pt" strokecolor="#363435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International</w:t>
      </w:r>
      <w:r>
        <w:rPr>
          <w:rFonts w:cs="Times New Roman" w:hAnsi="Times New Roman" w:eastAsia="Times New Roman" w:ascii="Times New Roman"/>
          <w:color w:val="0080AC"/>
          <w:spacing w:val="13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Journal</w:t>
      </w:r>
      <w:r>
        <w:rPr>
          <w:rFonts w:cs="Times New Roman" w:hAnsi="Times New Roman" w:eastAsia="Times New Roman" w:ascii="Times New Roman"/>
          <w:color w:val="0080AC"/>
          <w:spacing w:val="-16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of</w:t>
      </w:r>
      <w:r>
        <w:rPr>
          <w:rFonts w:cs="Times New Roman" w:hAnsi="Times New Roman" w:eastAsia="Times New Roman" w:ascii="Times New Roman"/>
          <w:color w:val="0080AC"/>
          <w:spacing w:val="2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Hospitality</w:t>
      </w:r>
      <w:r>
        <w:rPr>
          <w:rFonts w:cs="Times New Roman" w:hAnsi="Times New Roman" w:eastAsia="Times New Roman" w:ascii="Times New Roman"/>
          <w:color w:val="0080AC"/>
          <w:spacing w:val="-10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Management</w:t>
      </w:r>
      <w:r>
        <w:rPr>
          <w:rFonts w:cs="Times New Roman" w:hAnsi="Times New Roman" w:eastAsia="Times New Roman" w:ascii="Times New Roman"/>
          <w:color w:val="0080AC"/>
          <w:spacing w:val="1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63</w:t>
      </w:r>
      <w:r>
        <w:rPr>
          <w:rFonts w:cs="Times New Roman" w:hAnsi="Times New Roman" w:eastAsia="Times New Roman" w:ascii="Times New Roman"/>
          <w:color w:val="0080AC"/>
          <w:spacing w:val="-5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(2017)</w:t>
      </w:r>
      <w:r>
        <w:rPr>
          <w:rFonts w:cs="Times New Roman" w:hAnsi="Times New Roman" w:eastAsia="Times New Roman" w:ascii="Times New Roman"/>
          <w:color w:val="0080AC"/>
          <w:spacing w:val="-8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22–32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ind w:left="3831" w:right="3780"/>
      </w:pPr>
      <w:r>
        <w:pict>
          <v:group style="position:absolute;margin-left:31.922pt;margin-top:62.135pt;width:482.706pt;height:65.255pt;mso-position-horizontal-relative:page;mso-position-vertical-relative:page;z-index:-2138" coordorigin="638,1243" coordsize="9654,1305">
            <v:shape style="position:absolute;left:2120;top:1895;width:7520;height:0" coordorigin="2120,1895" coordsize="7520,0" path="m2120,1895l9640,1895e" filled="f" stroked="t" strokeweight="65.232pt" strokecolor="#E6E7E8">
              <v:path arrowok="t"/>
            </v:shape>
            <v:shape type="#_x0000_t75" style="position:absolute;left:638;top:1243;width:1190;height:1305">
              <v:imagedata o:title="" r:id="rId4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18"/>
          <w:sz w:val="16"/>
          <w:szCs w:val="16"/>
        </w:rPr>
        <w:t>Contents</w:t>
      </w:r>
      <w:r>
        <w:rPr>
          <w:rFonts w:cs="Times New Roman" w:hAnsi="Times New Roman" w:eastAsia="Times New Roman" w:ascii="Times New Roman"/>
          <w:color w:val="363435"/>
          <w:spacing w:val="-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lists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16"/>
          <w:szCs w:val="16"/>
        </w:rPr>
        <w:t>available</w:t>
      </w:r>
      <w:r>
        <w:rPr>
          <w:rFonts w:cs="Times New Roman" w:hAnsi="Times New Roman" w:eastAsia="Times New Roman" w:ascii="Times New Roman"/>
          <w:color w:val="363435"/>
          <w:spacing w:val="-2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at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-3"/>
          <w:w w:val="119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0080AC"/>
          <w:spacing w:val="0"/>
          <w:w w:val="114"/>
          <w:sz w:val="16"/>
          <w:szCs w:val="16"/>
        </w:rPr>
        <w:t>cienceDirect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2107" w:right="1995"/>
      </w:pPr>
      <w:r>
        <w:pict>
          <v:shape type="#_x0000_t75" style="position:absolute;margin-left:496.579pt;margin-top:55.847pt;width:56.64pt;height:71.52pt;mso-position-horizontal-relative:page;mso-position-vertical-relative:page;z-index:-2137">
            <v:imagedata o:title="" r:id="rId5"/>
          </v:shape>
        </w:pict>
      </w:r>
      <w:r>
        <w:rPr>
          <w:rFonts w:cs="Times New Roman" w:hAnsi="Times New Roman" w:eastAsia="Times New Roman" w:ascii="Times New Roman"/>
          <w:spacing w:val="0"/>
          <w:w w:val="118"/>
          <w:sz w:val="28"/>
          <w:szCs w:val="28"/>
        </w:rPr>
        <w:t>In</w:t>
      </w:r>
      <w:r>
        <w:rPr>
          <w:rFonts w:cs="Times New Roman" w:hAnsi="Times New Roman" w:eastAsia="Times New Roman" w:ascii="Times New Roman"/>
          <w:spacing w:val="-4"/>
          <w:w w:val="118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8"/>
          <w:szCs w:val="28"/>
        </w:rPr>
        <w:t>ernational</w:t>
      </w:r>
      <w:r>
        <w:rPr>
          <w:rFonts w:cs="Times New Roman" w:hAnsi="Times New Roman" w:eastAsia="Times New Roman" w:ascii="Times New Roman"/>
          <w:spacing w:val="42"/>
          <w:w w:val="11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8"/>
          <w:szCs w:val="28"/>
        </w:rPr>
        <w:t>Journal</w:t>
      </w:r>
      <w:r>
        <w:rPr>
          <w:rFonts w:cs="Times New Roman" w:hAnsi="Times New Roman" w:eastAsia="Times New Roman" w:ascii="Times New Roman"/>
          <w:spacing w:val="-26"/>
          <w:w w:val="11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8"/>
          <w:szCs w:val="28"/>
        </w:rPr>
        <w:t>Hospitality</w:t>
      </w:r>
      <w:r>
        <w:rPr>
          <w:rFonts w:cs="Times New Roman" w:hAnsi="Times New Roman" w:eastAsia="Times New Roman" w:ascii="Times New Roman"/>
          <w:spacing w:val="-10"/>
          <w:w w:val="11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8"/>
          <w:szCs w:val="28"/>
        </w:rPr>
        <w:t>Mana</w:t>
      </w:r>
      <w:r>
        <w:rPr>
          <w:rFonts w:cs="Times New Roman" w:hAnsi="Times New Roman" w:eastAsia="Times New Roman" w:ascii="Times New Roman"/>
          <w:spacing w:val="-4"/>
          <w:w w:val="116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25"/>
          <w:sz w:val="28"/>
          <w:szCs w:val="28"/>
        </w:rPr>
        <w:t>ement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ind w:left="2818" w:right="2698"/>
      </w:pPr>
      <w:r>
        <w:rPr>
          <w:rFonts w:cs="Times New Roman" w:hAnsi="Times New Roman" w:eastAsia="Times New Roman" w:ascii="Times New Roman"/>
          <w:spacing w:val="20"/>
          <w:w w:val="117"/>
          <w:sz w:val="16"/>
          <w:szCs w:val="16"/>
        </w:rPr>
        <w:t>jo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-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0"/>
          <w:w w:val="119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0"/>
          <w:w w:val="115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0"/>
          <w:w w:val="121"/>
          <w:sz w:val="16"/>
          <w:szCs w:val="16"/>
        </w:rPr>
        <w:t>ho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spacing w:val="-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0"/>
          <w:w w:val="123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-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0"/>
          <w:w w:val="119"/>
          <w:sz w:val="16"/>
          <w:szCs w:val="16"/>
        </w:rPr>
        <w:t>age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16"/>
          <w:szCs w:val="16"/>
        </w:rPr>
        <w:t> </w:t>
      </w:r>
      <w:hyperlink r:id="rId6">
        <w:r>
          <w:rPr>
            <w:rFonts w:cs="Times New Roman" w:hAnsi="Times New Roman" w:eastAsia="Times New Roman" w:ascii="Times New Roman"/>
            <w:color w:val="0080AC"/>
            <w:spacing w:val="20"/>
            <w:w w:val="117"/>
            <w:sz w:val="16"/>
            <w:szCs w:val="16"/>
          </w:rPr>
          <w:t>www.elsevier.com/locate/ijhosma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17"/>
            <w:sz w:val="16"/>
            <w:szCs w:val="16"/>
          </w:rPr>
          <w:t>n</w:t>
        </w:r>
        <w:r>
          <w:rPr>
            <w:rFonts w:cs="Times New Roman" w:hAnsi="Times New Roman" w:eastAsia="Times New Roman" w:ascii="Times New Roman"/>
            <w:color w:val="0080AC"/>
            <w:spacing w:val="-2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</w:r>
      </w:hyperlink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118"/>
      </w:pPr>
      <w:r>
        <w:pict>
          <v:group style="position:absolute;margin-left:31.922pt;margin-top:-11.5192pt;width:521.046pt;height:0pt;mso-position-horizontal-relative:page;mso-position-vertical-relative:paragraph;z-index:-2136" coordorigin="638,-230" coordsize="10421,0">
            <v:shape style="position:absolute;left:638;top:-230;width:10421;height:0" coordorigin="638,-230" coordsize="10421,0" path="m638,-230l11059,-230e" filled="f" stroked="t" strokeweight="2.989pt" strokecolor="#363435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17"/>
          <w:sz w:val="19"/>
          <w:szCs w:val="19"/>
        </w:rPr>
        <w:t>Discussion</w:t>
      </w:r>
      <w:r>
        <w:rPr>
          <w:rFonts w:cs="Times New Roman" w:hAnsi="Times New Roman" w:eastAsia="Times New Roman" w:ascii="Times New Roman"/>
          <w:color w:val="363435"/>
          <w:spacing w:val="-6"/>
          <w:w w:val="11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9"/>
          <w:szCs w:val="19"/>
        </w:rPr>
        <w:t>paper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lineRule="auto" w:line="163"/>
        <w:ind w:left="118" w:right="43"/>
      </w:pPr>
      <w:r>
        <w:rPr>
          <w:rFonts w:cs="Times New Roman" w:hAnsi="Times New Roman" w:eastAsia="Times New Roman" w:ascii="Times New Roman"/>
          <w:spacing w:val="0"/>
          <w:w w:val="119"/>
          <w:sz w:val="27"/>
          <w:szCs w:val="27"/>
        </w:rPr>
        <w:t>Inﬂuence</w:t>
      </w:r>
      <w:r>
        <w:rPr>
          <w:rFonts w:cs="Times New Roman" w:hAnsi="Times New Roman" w:eastAsia="Times New Roman" w:ascii="Times New Roman"/>
          <w:spacing w:val="-11"/>
          <w:w w:val="119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7"/>
          <w:szCs w:val="27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7"/>
          <w:szCs w:val="27"/>
        </w:rPr>
        <w:t>national</w:t>
      </w:r>
      <w:r>
        <w:rPr>
          <w:rFonts w:cs="Times New Roman" w:hAnsi="Times New Roman" w:eastAsia="Times New Roman" w:ascii="Times New Roman"/>
          <w:spacing w:val="-12"/>
          <w:w w:val="12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7"/>
          <w:szCs w:val="27"/>
        </w:rPr>
        <w:t>culture</w:t>
      </w:r>
      <w:r>
        <w:rPr>
          <w:rFonts w:cs="Times New Roman" w:hAnsi="Times New Roman" w:eastAsia="Times New Roman" w:ascii="Times New Roman"/>
          <w:spacing w:val="-5"/>
          <w:w w:val="12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7"/>
          <w:szCs w:val="27"/>
        </w:rPr>
        <w:t>and</w:t>
      </w:r>
      <w:r>
        <w:rPr>
          <w:rFonts w:cs="Times New Roman" w:hAnsi="Times New Roman" w:eastAsia="Times New Roman" w:ascii="Times New Roman"/>
          <w:spacing w:val="-4"/>
          <w:w w:val="12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7"/>
          <w:szCs w:val="27"/>
        </w:rPr>
        <w:t>balanced</w:t>
      </w:r>
      <w:r>
        <w:rPr>
          <w:rFonts w:cs="Times New Roman" w:hAnsi="Times New Roman" w:eastAsia="Times New Roman" w:ascii="Times New Roman"/>
          <w:spacing w:val="-22"/>
          <w:w w:val="12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7"/>
          <w:szCs w:val="27"/>
        </w:rPr>
        <w:t>organizational</w:t>
      </w:r>
      <w:r>
        <w:rPr>
          <w:rFonts w:cs="Times New Roman" w:hAnsi="Times New Roman" w:eastAsia="Times New Roman" w:ascii="Times New Roman"/>
          <w:spacing w:val="-28"/>
          <w:w w:val="12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7"/>
          <w:szCs w:val="27"/>
        </w:rPr>
        <w:t>culture</w:t>
      </w:r>
      <w:r>
        <w:rPr>
          <w:rFonts w:cs="Times New Roman" w:hAnsi="Times New Roman" w:eastAsia="Times New Roman" w:ascii="Times New Roman"/>
          <w:spacing w:val="-5"/>
          <w:w w:val="12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7"/>
          <w:szCs w:val="27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7"/>
          <w:szCs w:val="27"/>
        </w:rPr>
        <w:t>       </w:t>
      </w:r>
      <w:r>
        <w:rPr>
          <w:rFonts w:cs="Times New Roman" w:hAnsi="Times New Roman" w:eastAsia="Times New Roman" w:ascii="Times New Roman"/>
          <w:spacing w:val="52"/>
          <w:w w:val="100"/>
          <w:sz w:val="27"/>
          <w:szCs w:val="27"/>
        </w:rPr>
        <w:t> </w:t>
      </w:r>
      <w:r>
        <w:pict>
          <v:shape type="#_x0000_t75" style="width:58.802pt;height:25.06pt">
            <v:imagedata o:title="" r:id="rId7"/>
          </v:shape>
        </w:pict>
      </w:r>
      <w:r>
        <w:rPr>
          <w:rFonts w:cs="Times New Roman" w:hAnsi="Times New Roman" w:eastAsia="Times New Roman" w:ascii="Times New Roman"/>
          <w:spacing w:val="-1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27"/>
          <w:szCs w:val="27"/>
        </w:rPr>
        <w:t>the</w:t>
      </w:r>
      <w:r>
        <w:rPr>
          <w:rFonts w:cs="Times New Roman" w:hAnsi="Times New Roman" w:eastAsia="Times New Roman" w:ascii="Times New Roman"/>
          <w:spacing w:val="-8"/>
          <w:w w:val="125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27"/>
          <w:szCs w:val="27"/>
        </w:rPr>
        <w:t>hotel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27"/>
          <w:szCs w:val="27"/>
        </w:rPr>
        <w:t>industry’s</w:t>
      </w:r>
      <w:r>
        <w:rPr>
          <w:rFonts w:cs="Times New Roman" w:hAnsi="Times New Roman" w:eastAsia="Times New Roman" w:ascii="Times New Roman"/>
          <w:spacing w:val="-10"/>
          <w:w w:val="118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7"/>
          <w:szCs w:val="27"/>
        </w:rPr>
        <w:t>performance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7"/>
          <w:szCs w:val="27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ind w:left="118"/>
      </w:pP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Alireza</w:t>
      </w:r>
      <w:r>
        <w:rPr>
          <w:rFonts w:cs="Times New Roman" w:hAnsi="Times New Roman" w:eastAsia="Times New Roman" w:ascii="Times New Roman"/>
          <w:spacing w:val="-5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Nazarian</w:t>
      </w:r>
      <w:r>
        <w:rPr>
          <w:rFonts w:cs="Times New Roman" w:hAnsi="Times New Roman" w:eastAsia="Times New Roman" w:ascii="Times New Roman"/>
          <w:spacing w:val="-2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position w:val="8"/>
          <w:sz w:val="14"/>
          <w:szCs w:val="1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67"/>
          <w:position w:val="8"/>
          <w:sz w:val="14"/>
          <w:szCs w:val="14"/>
        </w:rPr>
        <w:t>,</w:t>
      </w:r>
      <w:r>
        <w:rPr>
          <w:rFonts w:cs="Cambria" w:hAnsi="Cambria" w:eastAsia="Cambria" w:ascii="Cambria"/>
          <w:color w:val="0080AC"/>
          <w:spacing w:val="0"/>
          <w:w w:val="114"/>
          <w:position w:val="8"/>
          <w:sz w:val="14"/>
          <w:szCs w:val="14"/>
        </w:rPr>
        <w:t>∗</w:t>
      </w:r>
      <w:r>
        <w:rPr>
          <w:rFonts w:cs="Cambria" w:hAnsi="Cambria" w:eastAsia="Cambria" w:ascii="Cambria"/>
          <w:color w:val="0080AC"/>
          <w:spacing w:val="-17"/>
          <w:w w:val="100"/>
          <w:position w:val="8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position w:val="0"/>
          <w:sz w:val="21"/>
          <w:szCs w:val="21"/>
        </w:rPr>
        <w:t>Peter</w:t>
      </w:r>
      <w:r>
        <w:rPr>
          <w:rFonts w:cs="Times New Roman" w:hAnsi="Times New Roman" w:eastAsia="Times New Roman" w:ascii="Times New Roman"/>
          <w:color w:val="000000"/>
          <w:spacing w:val="-10"/>
          <w:w w:val="122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position w:val="0"/>
          <w:sz w:val="21"/>
          <w:szCs w:val="21"/>
        </w:rPr>
        <w:t>Atkinson</w:t>
      </w:r>
      <w:r>
        <w:rPr>
          <w:rFonts w:cs="Times New Roman" w:hAnsi="Times New Roman" w:eastAsia="Times New Roman" w:ascii="Times New Roman"/>
          <w:color w:val="000000"/>
          <w:spacing w:val="-28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position w:val="8"/>
          <w:sz w:val="14"/>
          <w:szCs w:val="14"/>
        </w:rPr>
        <w:t>b</w:t>
      </w:r>
      <w:r>
        <w:rPr>
          <w:rFonts w:cs="Times New Roman" w:hAnsi="Times New Roman" w:eastAsia="Times New Roman" w:ascii="Times New Roman"/>
          <w:color w:val="0080AC"/>
          <w:spacing w:val="-21"/>
          <w:w w:val="100"/>
          <w:position w:val="8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position w:val="0"/>
          <w:sz w:val="21"/>
          <w:szCs w:val="21"/>
        </w:rPr>
        <w:t>Pantea</w:t>
      </w:r>
      <w:r>
        <w:rPr>
          <w:rFonts w:cs="Times New Roman" w:hAnsi="Times New Roman" w:eastAsia="Times New Roman" w:ascii="Times New Roman"/>
          <w:color w:val="000000"/>
          <w:spacing w:val="-10"/>
          <w:w w:val="122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position w:val="0"/>
          <w:sz w:val="21"/>
          <w:szCs w:val="21"/>
        </w:rPr>
        <w:t>Foroudi</w:t>
      </w:r>
      <w:r>
        <w:rPr>
          <w:rFonts w:cs="Times New Roman" w:hAnsi="Times New Roman" w:eastAsia="Times New Roman" w:ascii="Times New Roman"/>
          <w:color w:val="000000"/>
          <w:spacing w:val="-28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position w:val="8"/>
          <w:sz w:val="14"/>
          <w:szCs w:val="14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ind w:left="118"/>
      </w:pPr>
      <w:r>
        <w:rPr>
          <w:rFonts w:cs="Times New Roman" w:hAnsi="Times New Roman" w:eastAsia="Times New Roman" w:ascii="Times New Roman"/>
          <w:spacing w:val="0"/>
          <w:w w:val="100"/>
          <w:position w:val="5"/>
          <w:sz w:val="9"/>
          <w:szCs w:val="9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position w:val="5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12"/>
          <w:szCs w:val="12"/>
        </w:rPr>
        <w:t>Business</w:t>
      </w:r>
      <w:r>
        <w:rPr>
          <w:rFonts w:cs="Times New Roman" w:hAnsi="Times New Roman" w:eastAsia="Times New Roman" w:ascii="Times New Roman"/>
          <w:spacing w:val="-2"/>
          <w:w w:val="115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12"/>
          <w:szCs w:val="12"/>
        </w:rPr>
        <w:t>School</w:t>
      </w:r>
      <w:r>
        <w:rPr>
          <w:rFonts w:cs="Times New Roman" w:hAnsi="Times New Roman" w:eastAsia="Times New Roman" w:ascii="Times New Roman"/>
          <w:spacing w:val="-8"/>
          <w:w w:val="115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12"/>
          <w:szCs w:val="12"/>
        </w:rPr>
        <w:t>University</w:t>
      </w:r>
      <w:r>
        <w:rPr>
          <w:rFonts w:cs="Times New Roman" w:hAnsi="Times New Roman" w:eastAsia="Times New Roman" w:ascii="Times New Roman"/>
          <w:spacing w:val="14"/>
          <w:w w:val="115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2"/>
          <w:szCs w:val="12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12"/>
          <w:szCs w:val="12"/>
        </w:rPr>
        <w:t>Roehampton,</w:t>
      </w:r>
      <w:r>
        <w:rPr>
          <w:rFonts w:cs="Times New Roman" w:hAnsi="Times New Roman" w:eastAsia="Times New Roman" w:ascii="Times New Roman"/>
          <w:spacing w:val="17"/>
          <w:w w:val="116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12"/>
          <w:szCs w:val="12"/>
        </w:rPr>
        <w:t>Queen’s</w:t>
      </w:r>
      <w:r>
        <w:rPr>
          <w:rFonts w:cs="Times New Roman" w:hAnsi="Times New Roman" w:eastAsia="Times New Roman" w:ascii="Times New Roman"/>
          <w:spacing w:val="-14"/>
          <w:w w:val="116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12"/>
          <w:szCs w:val="12"/>
        </w:rPr>
        <w:t>Building</w:t>
      </w:r>
      <w:r>
        <w:rPr>
          <w:rFonts w:cs="Times New Roman" w:hAnsi="Times New Roman" w:eastAsia="Times New Roman" w:ascii="Times New Roman"/>
          <w:spacing w:val="-6"/>
          <w:w w:val="116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12"/>
          <w:szCs w:val="12"/>
        </w:rPr>
        <w:t>232,</w:t>
      </w:r>
      <w:r>
        <w:rPr>
          <w:rFonts w:cs="Times New Roman" w:hAnsi="Times New Roman" w:eastAsia="Times New Roman" w:ascii="Times New Roman"/>
          <w:spacing w:val="4"/>
          <w:w w:val="116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12"/>
          <w:szCs w:val="12"/>
        </w:rPr>
        <w:t>Southlands</w:t>
      </w:r>
      <w:r>
        <w:rPr>
          <w:rFonts w:cs="Times New Roman" w:hAnsi="Times New Roman" w:eastAsia="Times New Roman" w:ascii="Times New Roman"/>
          <w:spacing w:val="25"/>
          <w:w w:val="116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12"/>
          <w:szCs w:val="12"/>
        </w:rPr>
        <w:t>College,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position w:val="0"/>
          <w:sz w:val="12"/>
          <w:szCs w:val="12"/>
        </w:rPr>
        <w:t>Roehampton</w:t>
      </w:r>
      <w:r>
        <w:rPr>
          <w:rFonts w:cs="Times New Roman" w:hAnsi="Times New Roman" w:eastAsia="Times New Roman" w:ascii="Times New Roman"/>
          <w:spacing w:val="-3"/>
          <w:w w:val="120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2"/>
          <w:szCs w:val="12"/>
        </w:rPr>
        <w:t>Lane,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2"/>
          <w:szCs w:val="12"/>
        </w:rPr>
        <w:t>London,</w:t>
      </w:r>
      <w:r>
        <w:rPr>
          <w:rFonts w:cs="Times New Roman" w:hAnsi="Times New Roman" w:eastAsia="Times New Roman" w:ascii="Times New Roman"/>
          <w:spacing w:val="3"/>
          <w:w w:val="113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2"/>
          <w:szCs w:val="12"/>
        </w:rPr>
        <w:t>SW15</w:t>
      </w:r>
      <w:r>
        <w:rPr>
          <w:rFonts w:cs="Times New Roman" w:hAnsi="Times New Roman" w:eastAsia="Times New Roman" w:ascii="Times New Roman"/>
          <w:spacing w:val="-1"/>
          <w:w w:val="113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2"/>
          <w:szCs w:val="12"/>
        </w:rPr>
        <w:t>5PU,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2"/>
          <w:szCs w:val="12"/>
        </w:rPr>
        <w:t>UK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1"/>
        <w:ind w:left="118"/>
      </w:pPr>
      <w:r>
        <w:rPr>
          <w:rFonts w:cs="Times New Roman" w:hAnsi="Times New Roman" w:eastAsia="Times New Roman" w:ascii="Times New Roman"/>
          <w:spacing w:val="0"/>
          <w:w w:val="100"/>
          <w:position w:val="5"/>
          <w:sz w:val="9"/>
          <w:szCs w:val="9"/>
        </w:rPr>
        <w:t>b</w:t>
      </w:r>
      <w:r>
        <w:rPr>
          <w:rFonts w:cs="Times New Roman" w:hAnsi="Times New Roman" w:eastAsia="Times New Roman" w:ascii="Times New Roman"/>
          <w:spacing w:val="18"/>
          <w:w w:val="100"/>
          <w:position w:val="5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12"/>
          <w:szCs w:val="12"/>
        </w:rPr>
        <w:t>Brunel</w:t>
      </w:r>
      <w:r>
        <w:rPr>
          <w:rFonts w:cs="Times New Roman" w:hAnsi="Times New Roman" w:eastAsia="Times New Roman" w:ascii="Times New Roman"/>
          <w:spacing w:val="5"/>
          <w:w w:val="115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12"/>
          <w:szCs w:val="12"/>
        </w:rPr>
        <w:t>Business</w:t>
      </w:r>
      <w:r>
        <w:rPr>
          <w:rFonts w:cs="Times New Roman" w:hAnsi="Times New Roman" w:eastAsia="Times New Roman" w:ascii="Times New Roman"/>
          <w:spacing w:val="-2"/>
          <w:w w:val="115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12"/>
          <w:szCs w:val="12"/>
        </w:rPr>
        <w:t>School,</w:t>
      </w:r>
      <w:r>
        <w:rPr>
          <w:rFonts w:cs="Times New Roman" w:hAnsi="Times New Roman" w:eastAsia="Times New Roman" w:ascii="Times New Roman"/>
          <w:spacing w:val="-12"/>
          <w:w w:val="115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12"/>
          <w:szCs w:val="12"/>
        </w:rPr>
        <w:t>Brunel</w:t>
      </w:r>
      <w:r>
        <w:rPr>
          <w:rFonts w:cs="Times New Roman" w:hAnsi="Times New Roman" w:eastAsia="Times New Roman" w:ascii="Times New Roman"/>
          <w:spacing w:val="5"/>
          <w:w w:val="115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12"/>
          <w:szCs w:val="12"/>
        </w:rPr>
        <w:t>University</w:t>
      </w:r>
      <w:r>
        <w:rPr>
          <w:rFonts w:cs="Times New Roman" w:hAnsi="Times New Roman" w:eastAsia="Times New Roman" w:ascii="Times New Roman"/>
          <w:spacing w:val="14"/>
          <w:w w:val="115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12"/>
          <w:szCs w:val="12"/>
        </w:rPr>
        <w:t>London,</w:t>
      </w:r>
      <w:r>
        <w:rPr>
          <w:rFonts w:cs="Times New Roman" w:hAnsi="Times New Roman" w:eastAsia="Times New Roman" w:ascii="Times New Roman"/>
          <w:spacing w:val="-6"/>
          <w:w w:val="115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12"/>
          <w:szCs w:val="12"/>
        </w:rPr>
        <w:t>Kingston</w:t>
      </w:r>
      <w:r>
        <w:rPr>
          <w:rFonts w:cs="Times New Roman" w:hAnsi="Times New Roman" w:eastAsia="Times New Roman" w:ascii="Times New Roman"/>
          <w:spacing w:val="3"/>
          <w:w w:val="115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2"/>
          <w:szCs w:val="12"/>
        </w:rPr>
        <w:t>Lane,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12"/>
          <w:szCs w:val="12"/>
        </w:rPr>
        <w:t>Uxbridge,</w:t>
      </w:r>
      <w:r>
        <w:rPr>
          <w:rFonts w:cs="Times New Roman" w:hAnsi="Times New Roman" w:eastAsia="Times New Roman" w:ascii="Times New Roman"/>
          <w:spacing w:val="-1"/>
          <w:w w:val="114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12"/>
          <w:szCs w:val="12"/>
        </w:rPr>
        <w:t>Middlesex,</w:t>
      </w:r>
      <w:r>
        <w:rPr>
          <w:rFonts w:cs="Times New Roman" w:hAnsi="Times New Roman" w:eastAsia="Times New Roman" w:ascii="Times New Roman"/>
          <w:spacing w:val="-1"/>
          <w:w w:val="114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2"/>
          <w:szCs w:val="12"/>
        </w:rPr>
        <w:t>UB8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2"/>
          <w:szCs w:val="12"/>
        </w:rPr>
        <w:t>3PH,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2"/>
          <w:szCs w:val="12"/>
        </w:rPr>
        <w:t>UK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1" w:lineRule="exact" w:line="140"/>
        <w:ind w:left="118"/>
      </w:pPr>
      <w:r>
        <w:pict>
          <v:group style="position:absolute;margin-left:31.922pt;margin-top:18.2846pt;width:521.046pt;height:0pt;mso-position-horizontal-relative:page;mso-position-vertical-relative:paragraph;z-index:-2135" coordorigin="638,366" coordsize="10421,0">
            <v:shape style="position:absolute;left:638;top:366;width:10421;height:0" coordorigin="638,366" coordsize="10421,0" path="m638,366l11059,366e" filled="f" stroked="t" strokeweight="0.24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9"/>
          <w:szCs w:val="9"/>
        </w:rPr>
        <w:t>c</w:t>
      </w:r>
      <w:r>
        <w:rPr>
          <w:rFonts w:cs="Times New Roman" w:hAnsi="Times New Roman" w:eastAsia="Times New Roman" w:ascii="Times New Roman"/>
          <w:spacing w:val="13"/>
          <w:w w:val="100"/>
          <w:position w:val="4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-1"/>
          <w:sz w:val="12"/>
          <w:szCs w:val="12"/>
        </w:rPr>
        <w:t>Business</w:t>
      </w:r>
      <w:r>
        <w:rPr>
          <w:rFonts w:cs="Times New Roman" w:hAnsi="Times New Roman" w:eastAsia="Times New Roman" w:ascii="Times New Roman"/>
          <w:spacing w:val="-6"/>
          <w:w w:val="116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-1"/>
          <w:sz w:val="12"/>
          <w:szCs w:val="12"/>
        </w:rPr>
        <w:t>School,</w:t>
      </w:r>
      <w:r>
        <w:rPr>
          <w:rFonts w:cs="Times New Roman" w:hAnsi="Times New Roman" w:eastAsia="Times New Roman" w:ascii="Times New Roman"/>
          <w:spacing w:val="-16"/>
          <w:w w:val="116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-1"/>
          <w:sz w:val="12"/>
          <w:szCs w:val="12"/>
        </w:rPr>
        <w:t>Middlesex</w:t>
      </w:r>
      <w:r>
        <w:rPr>
          <w:rFonts w:cs="Times New Roman" w:hAnsi="Times New Roman" w:eastAsia="Times New Roman" w:ascii="Times New Roman"/>
          <w:spacing w:val="-7"/>
          <w:w w:val="116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-1"/>
          <w:sz w:val="12"/>
          <w:szCs w:val="12"/>
        </w:rPr>
        <w:t>University</w:t>
      </w:r>
      <w:r>
        <w:rPr>
          <w:rFonts w:cs="Times New Roman" w:hAnsi="Times New Roman" w:eastAsia="Times New Roman" w:ascii="Times New Roman"/>
          <w:spacing w:val="8"/>
          <w:w w:val="116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-1"/>
          <w:sz w:val="12"/>
          <w:szCs w:val="12"/>
        </w:rPr>
        <w:t>London,</w:t>
      </w:r>
      <w:r>
        <w:rPr>
          <w:rFonts w:cs="Times New Roman" w:hAnsi="Times New Roman" w:eastAsia="Times New Roman" w:ascii="Times New Roman"/>
          <w:spacing w:val="-10"/>
          <w:w w:val="116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-1"/>
          <w:sz w:val="12"/>
          <w:szCs w:val="12"/>
        </w:rPr>
        <w:t>Middlesex</w:t>
      </w:r>
      <w:r>
        <w:rPr>
          <w:rFonts w:cs="Times New Roman" w:hAnsi="Times New Roman" w:eastAsia="Times New Roman" w:ascii="Times New Roman"/>
          <w:spacing w:val="-7"/>
          <w:w w:val="116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-1"/>
          <w:sz w:val="12"/>
          <w:szCs w:val="12"/>
        </w:rPr>
        <w:t>University</w:t>
      </w:r>
      <w:r>
        <w:rPr>
          <w:rFonts w:cs="Times New Roman" w:hAnsi="Times New Roman" w:eastAsia="Times New Roman" w:ascii="Times New Roman"/>
          <w:spacing w:val="8"/>
          <w:w w:val="116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-1"/>
          <w:sz w:val="12"/>
          <w:szCs w:val="12"/>
        </w:rPr>
        <w:t>Hendon</w:t>
      </w:r>
      <w:r>
        <w:rPr>
          <w:rFonts w:cs="Times New Roman" w:hAnsi="Times New Roman" w:eastAsia="Times New Roman" w:ascii="Times New Roman"/>
          <w:spacing w:val="13"/>
          <w:w w:val="116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-1"/>
          <w:sz w:val="12"/>
          <w:szCs w:val="12"/>
        </w:rPr>
        <w:t>Campus,</w:t>
      </w:r>
      <w:r>
        <w:rPr>
          <w:rFonts w:cs="Times New Roman" w:hAnsi="Times New Roman" w:eastAsia="Times New Roman" w:ascii="Times New Roman"/>
          <w:spacing w:val="2"/>
          <w:w w:val="116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2"/>
          <w:szCs w:val="12"/>
        </w:rPr>
        <w:t>The</w:t>
      </w:r>
      <w:r>
        <w:rPr>
          <w:rFonts w:cs="Times New Roman" w:hAnsi="Times New Roman" w:eastAsia="Times New Roman" w:ascii="Times New Roman"/>
          <w:spacing w:val="23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-1"/>
          <w:sz w:val="12"/>
          <w:szCs w:val="12"/>
        </w:rPr>
        <w:t>Burroughs,</w:t>
      </w:r>
      <w:r>
        <w:rPr>
          <w:rFonts w:cs="Times New Roman" w:hAnsi="Times New Roman" w:eastAsia="Times New Roman" w:ascii="Times New Roman"/>
          <w:spacing w:val="9"/>
          <w:w w:val="115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-1"/>
          <w:sz w:val="12"/>
          <w:szCs w:val="12"/>
        </w:rPr>
        <w:t>London,</w:t>
      </w:r>
      <w:r>
        <w:rPr>
          <w:rFonts w:cs="Times New Roman" w:hAnsi="Times New Roman" w:eastAsia="Times New Roman" w:ascii="Times New Roman"/>
          <w:spacing w:val="-6"/>
          <w:w w:val="115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-1"/>
          <w:sz w:val="12"/>
          <w:szCs w:val="12"/>
        </w:rPr>
        <w:t>NW4</w:t>
      </w:r>
      <w:r>
        <w:rPr>
          <w:rFonts w:cs="Times New Roman" w:hAnsi="Times New Roman" w:eastAsia="Times New Roman" w:ascii="Times New Roman"/>
          <w:spacing w:val="-4"/>
          <w:w w:val="115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2"/>
          <w:szCs w:val="12"/>
        </w:rPr>
        <w:t>4BT,</w:t>
      </w:r>
      <w:r>
        <w:rPr>
          <w:rFonts w:cs="Times New Roman" w:hAnsi="Times New Roman" w:eastAsia="Times New Roman" w:ascii="Times New Roman"/>
          <w:spacing w:val="8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2"/>
          <w:szCs w:val="12"/>
        </w:rPr>
        <w:t>UK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  <w:sectPr>
          <w:pgSz w:w="11920" w:h="15880"/>
          <w:pgMar w:top="620" w:bottom="280" w:left="520" w:right="72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5" w:lineRule="exact" w:line="200"/>
        <w:ind w:left="118" w:right="-47"/>
      </w:pPr>
      <w:r>
        <w:pict>
          <v:group style="position:absolute;margin-left:31.922pt;margin-top:20.4888pt;width:133.228pt;height:0pt;mso-position-horizontal-relative:page;mso-position-vertical-relative:paragraph;z-index:-2134" coordorigin="638,410" coordsize="2665,0">
            <v:shape style="position:absolute;left:638;top:410;width:2665;height:0" coordorigin="638,410" coordsize="2665,0" path="m638,410l3303,410e" filled="f" stroked="t" strokeweight="0.249pt" strokecolor="#000000">
              <v:path arrowok="t"/>
            </v:shape>
            <w10:wrap type="none"/>
          </v:group>
        </w:pict>
      </w:r>
      <w:r>
        <w:pict>
          <v:group style="position:absolute;margin-left:198.637pt;margin-top:20.4888pt;width:354.331pt;height:0pt;mso-position-horizontal-relative:page;mso-position-vertical-relative:paragraph;z-index:-2132" coordorigin="3973,410" coordsize="7087,0">
            <v:shape style="position:absolute;left:3973;top:410;width:7087;height:0" coordorigin="3973,410" coordsize="7087,0" path="m3973,410l11059,410e" filled="f" stroked="t" strokeweight="0.24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7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2"/>
          <w:w w:val="17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7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4"/>
          <w:w w:val="17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4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63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7"/>
          <w:w w:val="16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3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4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21"/>
          <w:w w:val="13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29"/>
          <w:w w:val="13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5" w:lineRule="exact" w:line="200"/>
        <w:sectPr>
          <w:type w:val="continuous"/>
          <w:pgSz w:w="11920" w:h="15880"/>
          <w:pgMar w:top="620" w:bottom="280" w:left="520" w:right="720"/>
          <w:cols w:num="2" w:equalWidth="off">
            <w:col w:w="2019" w:space="1475"/>
            <w:col w:w="7186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4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7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4"/>
          <w:w w:val="17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7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2"/>
          <w:w w:val="17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72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8"/>
          <w:szCs w:val="18"/>
        </w:rPr>
        <w:jc w:val="left"/>
        <w:spacing w:before="1" w:lineRule="exact" w:line="180"/>
        <w:sectPr>
          <w:type w:val="continuous"/>
          <w:pgSz w:w="11920" w:h="15880"/>
          <w:pgMar w:top="620" w:bottom="280" w:left="520" w:right="720"/>
        </w:sectPr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51"/>
        <w:ind w:left="118"/>
      </w:pPr>
      <w:r>
        <w:rPr>
          <w:rFonts w:cs="Times New Roman" w:hAnsi="Times New Roman" w:eastAsia="Times New Roman" w:ascii="Times New Roman"/>
          <w:spacing w:val="0"/>
          <w:w w:val="113"/>
          <w:sz w:val="12"/>
          <w:szCs w:val="12"/>
        </w:rPr>
        <w:t>Article</w:t>
      </w:r>
      <w:r>
        <w:rPr>
          <w:rFonts w:cs="Times New Roman" w:hAnsi="Times New Roman" w:eastAsia="Times New Roman" w:ascii="Times New Roman"/>
          <w:spacing w:val="-1"/>
          <w:w w:val="11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2"/>
          <w:szCs w:val="12"/>
        </w:rPr>
        <w:t>history: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33"/>
        <w:ind w:left="118"/>
      </w:pPr>
      <w:r>
        <w:rPr>
          <w:rFonts w:cs="Times New Roman" w:hAnsi="Times New Roman" w:eastAsia="Times New Roman" w:ascii="Times New Roman"/>
          <w:spacing w:val="0"/>
          <w:w w:val="122"/>
          <w:sz w:val="12"/>
          <w:szCs w:val="12"/>
        </w:rPr>
        <w:t>Received</w:t>
      </w:r>
      <w:r>
        <w:rPr>
          <w:rFonts w:cs="Times New Roman" w:hAnsi="Times New Roman" w:eastAsia="Times New Roman" w:ascii="Times New Roman"/>
          <w:spacing w:val="-4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3</w:t>
      </w:r>
      <w:r>
        <w:rPr>
          <w:rFonts w:cs="Times New Roman" w:hAnsi="Times New Roman" w:eastAsia="Times New Roman" w:ascii="Times New Roman"/>
          <w:spacing w:val="-5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September</w:t>
      </w:r>
      <w:r>
        <w:rPr>
          <w:rFonts w:cs="Times New Roman" w:hAnsi="Times New Roman" w:eastAsia="Times New Roman" w:ascii="Times New Roman"/>
          <w:spacing w:val="5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2016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33"/>
        <w:ind w:left="118" w:right="-39"/>
      </w:pPr>
      <w:r>
        <w:rPr>
          <w:rFonts w:cs="Times New Roman" w:hAnsi="Times New Roman" w:eastAsia="Times New Roman" w:ascii="Times New Roman"/>
          <w:spacing w:val="0"/>
          <w:w w:val="122"/>
          <w:sz w:val="12"/>
          <w:szCs w:val="12"/>
        </w:rPr>
        <w:t>Received</w:t>
      </w:r>
      <w:r>
        <w:rPr>
          <w:rFonts w:cs="Times New Roman" w:hAnsi="Times New Roman" w:eastAsia="Times New Roman" w:ascii="Times New Roman"/>
          <w:spacing w:val="-4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in</w:t>
      </w:r>
      <w:r>
        <w:rPr>
          <w:rFonts w:cs="Times New Roman" w:hAnsi="Times New Roman" w:eastAsia="Times New Roman" w:ascii="Times New Roman"/>
          <w:spacing w:val="-4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revised</w:t>
      </w:r>
      <w:r>
        <w:rPr>
          <w:rFonts w:cs="Times New Roman" w:hAnsi="Times New Roman" w:eastAsia="Times New Roman" w:ascii="Times New Roman"/>
          <w:spacing w:val="-2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form</w:t>
      </w:r>
      <w:r>
        <w:rPr>
          <w:rFonts w:cs="Times New Roman" w:hAnsi="Times New Roman" w:eastAsia="Times New Roman" w:ascii="Times New Roman"/>
          <w:spacing w:val="-5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24</w:t>
      </w:r>
      <w:r>
        <w:rPr>
          <w:rFonts w:cs="Times New Roman" w:hAnsi="Times New Roman" w:eastAsia="Times New Roman" w:ascii="Times New Roman"/>
          <w:spacing w:val="-5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January</w:t>
      </w:r>
      <w:r>
        <w:rPr>
          <w:rFonts w:cs="Times New Roman" w:hAnsi="Times New Roman" w:eastAsia="Times New Roman" w:ascii="Times New Roman"/>
          <w:spacing w:val="-16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2017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33"/>
        <w:ind w:left="118"/>
      </w:pP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Accepted</w:t>
      </w:r>
      <w:r>
        <w:rPr>
          <w:rFonts w:cs="Times New Roman" w:hAnsi="Times New Roman" w:eastAsia="Times New Roman" w:ascii="Times New Roman"/>
          <w:spacing w:val="-19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27</w:t>
      </w:r>
      <w:r>
        <w:rPr>
          <w:rFonts w:cs="Times New Roman" w:hAnsi="Times New Roman" w:eastAsia="Times New Roman" w:ascii="Times New Roman"/>
          <w:spacing w:val="-5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January</w:t>
      </w:r>
      <w:r>
        <w:rPr>
          <w:rFonts w:cs="Times New Roman" w:hAnsi="Times New Roman" w:eastAsia="Times New Roman" w:ascii="Times New Roman"/>
          <w:spacing w:val="-16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2017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33"/>
        <w:ind w:left="118"/>
      </w:pPr>
      <w:r>
        <w:pict>
          <v:group style="position:absolute;margin-left:31.922pt;margin-top:18.2846pt;width:133.228pt;height:0pt;mso-position-horizontal-relative:page;mso-position-vertical-relative:paragraph;z-index:-2133" coordorigin="638,366" coordsize="2665,0">
            <v:shape style="position:absolute;left:638;top:366;width:2665;height:0" coordorigin="638,366" coordsize="2665,0" path="m638,366l3303,366e" filled="f" stroked="t" strokeweight="0.24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20"/>
          <w:sz w:val="12"/>
          <w:szCs w:val="12"/>
        </w:rPr>
        <w:t>Available</w:t>
      </w:r>
      <w:r>
        <w:rPr>
          <w:rFonts w:cs="Times New Roman" w:hAnsi="Times New Roman" w:eastAsia="Times New Roman" w:ascii="Times New Roman"/>
          <w:spacing w:val="-3"/>
          <w:w w:val="12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online</w:t>
      </w:r>
      <w:r>
        <w:rPr>
          <w:rFonts w:cs="Times New Roman" w:hAnsi="Times New Roman" w:eastAsia="Times New Roman" w:ascii="Times New Roman"/>
          <w:spacing w:val="-2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9</w:t>
      </w:r>
      <w:r>
        <w:rPr>
          <w:rFonts w:cs="Times New Roman" w:hAnsi="Times New Roman" w:eastAsia="Times New Roman" w:ascii="Times New Roman"/>
          <w:spacing w:val="-5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February</w:t>
      </w:r>
      <w:r>
        <w:rPr>
          <w:rFonts w:cs="Times New Roman" w:hAnsi="Times New Roman" w:eastAsia="Times New Roman" w:ascii="Times New Roman"/>
          <w:spacing w:val="-14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2017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ind w:left="118"/>
      </w:pPr>
      <w:r>
        <w:rPr>
          <w:rFonts w:cs="Times New Roman" w:hAnsi="Times New Roman" w:eastAsia="Times New Roman" w:ascii="Times New Roman"/>
          <w:spacing w:val="0"/>
          <w:w w:val="116"/>
          <w:sz w:val="12"/>
          <w:szCs w:val="12"/>
        </w:rPr>
        <w:t>Keywords: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33"/>
        <w:ind w:left="118"/>
      </w:pPr>
      <w:r>
        <w:rPr>
          <w:rFonts w:cs="Times New Roman" w:hAnsi="Times New Roman" w:eastAsia="Times New Roman" w:ascii="Times New Roman"/>
          <w:spacing w:val="0"/>
          <w:w w:val="125"/>
          <w:sz w:val="12"/>
          <w:szCs w:val="12"/>
        </w:rPr>
        <w:t>Cultural</w:t>
      </w:r>
      <w:r>
        <w:rPr>
          <w:rFonts w:cs="Times New Roman" w:hAnsi="Times New Roman" w:eastAsia="Times New Roman" w:ascii="Times New Roman"/>
          <w:spacing w:val="-5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2"/>
          <w:szCs w:val="12"/>
        </w:rPr>
        <w:t>dimensions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33"/>
        <w:ind w:left="118"/>
      </w:pPr>
      <w:r>
        <w:rPr>
          <w:rFonts w:cs="Times New Roman" w:hAnsi="Times New Roman" w:eastAsia="Times New Roman" w:ascii="Times New Roman"/>
          <w:spacing w:val="0"/>
          <w:w w:val="125"/>
          <w:sz w:val="12"/>
          <w:szCs w:val="12"/>
        </w:rPr>
        <w:t>Balanced</w:t>
      </w:r>
      <w:r>
        <w:rPr>
          <w:rFonts w:cs="Times New Roman" w:hAnsi="Times New Roman" w:eastAsia="Times New Roman" w:ascii="Times New Roman"/>
          <w:spacing w:val="-13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2"/>
          <w:szCs w:val="12"/>
        </w:rPr>
        <w:t>organisational</w:t>
      </w:r>
      <w:r>
        <w:rPr>
          <w:rFonts w:cs="Times New Roman" w:hAnsi="Times New Roman" w:eastAsia="Times New Roman" w:ascii="Times New Roman"/>
          <w:spacing w:val="16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2"/>
          <w:szCs w:val="12"/>
        </w:rPr>
        <w:t>culture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33"/>
        <w:ind w:left="118"/>
      </w:pP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Performance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33"/>
        <w:ind w:left="118"/>
      </w:pPr>
      <w:r>
        <w:rPr>
          <w:rFonts w:cs="Times New Roman" w:hAnsi="Times New Roman" w:eastAsia="Times New Roman" w:ascii="Times New Roman"/>
          <w:spacing w:val="0"/>
          <w:w w:val="125"/>
          <w:sz w:val="12"/>
          <w:szCs w:val="12"/>
        </w:rPr>
        <w:t>Hotel</w:t>
      </w:r>
      <w:r>
        <w:rPr>
          <w:rFonts w:cs="Times New Roman" w:hAnsi="Times New Roman" w:eastAsia="Times New Roman" w:ascii="Times New Roman"/>
          <w:spacing w:val="-5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2"/>
          <w:szCs w:val="12"/>
        </w:rPr>
        <w:t>management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before="52" w:lineRule="auto" w:line="285"/>
        <w:ind w:right="102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This</w:t>
      </w:r>
      <w:r>
        <w:rPr>
          <w:rFonts w:cs="Times New Roman" w:hAnsi="Times New Roman" w:eastAsia="Times New Roman" w:ascii="Times New Roman"/>
          <w:spacing w:val="35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4"/>
          <w:szCs w:val="14"/>
        </w:rPr>
        <w:t>study</w:t>
      </w:r>
      <w:r>
        <w:rPr>
          <w:rFonts w:cs="Times New Roman" w:hAnsi="Times New Roman" w:eastAsia="Times New Roman" w:ascii="Times New Roman"/>
          <w:spacing w:val="-9"/>
          <w:w w:val="126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4"/>
          <w:szCs w:val="14"/>
        </w:rPr>
        <w:t>investigates</w:t>
      </w:r>
      <w:r>
        <w:rPr>
          <w:rFonts w:cs="Times New Roman" w:hAnsi="Times New Roman" w:eastAsia="Times New Roman" w:ascii="Times New Roman"/>
          <w:spacing w:val="-22"/>
          <w:w w:val="126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4"/>
          <w:szCs w:val="14"/>
        </w:rPr>
        <w:t>the</w:t>
      </w:r>
      <w:r>
        <w:rPr>
          <w:rFonts w:cs="Times New Roman" w:hAnsi="Times New Roman" w:eastAsia="Times New Roman" w:ascii="Times New Roman"/>
          <w:spacing w:val="-1"/>
          <w:w w:val="126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4"/>
          <w:szCs w:val="14"/>
        </w:rPr>
        <w:t>role</w:t>
      </w:r>
      <w:r>
        <w:rPr>
          <w:rFonts w:cs="Times New Roman" w:hAnsi="Times New Roman" w:eastAsia="Times New Roman" w:ascii="Times New Roman"/>
          <w:spacing w:val="-16"/>
          <w:w w:val="126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4"/>
          <w:szCs w:val="14"/>
        </w:rPr>
        <w:t>national</w:t>
      </w:r>
      <w:r>
        <w:rPr>
          <w:rFonts w:cs="Times New Roman" w:hAnsi="Times New Roman" w:eastAsia="Times New Roman" w:ascii="Times New Roman"/>
          <w:spacing w:val="-4"/>
          <w:w w:val="12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4"/>
          <w:szCs w:val="14"/>
        </w:rPr>
        <w:t>culture</w:t>
      </w:r>
      <w:r>
        <w:rPr>
          <w:rFonts w:cs="Times New Roman" w:hAnsi="Times New Roman" w:eastAsia="Times New Roman" w:ascii="Times New Roman"/>
          <w:spacing w:val="-1"/>
          <w:w w:val="12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4"/>
          <w:szCs w:val="14"/>
        </w:rPr>
        <w:t>and</w:t>
      </w:r>
      <w:r>
        <w:rPr>
          <w:rFonts w:cs="Times New Roman" w:hAnsi="Times New Roman" w:eastAsia="Times New Roman" w:ascii="Times New Roman"/>
          <w:spacing w:val="-4"/>
          <w:w w:val="12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4"/>
          <w:szCs w:val="14"/>
        </w:rPr>
        <w:t>balanced</w:t>
      </w:r>
      <w:r>
        <w:rPr>
          <w:rFonts w:cs="Times New Roman" w:hAnsi="Times New Roman" w:eastAsia="Times New Roman" w:ascii="Times New Roman"/>
          <w:spacing w:val="-13"/>
          <w:w w:val="12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4"/>
          <w:szCs w:val="14"/>
        </w:rPr>
        <w:t>organisational</w:t>
      </w:r>
      <w:r>
        <w:rPr>
          <w:rFonts w:cs="Times New Roman" w:hAnsi="Times New Roman" w:eastAsia="Times New Roman" w:ascii="Times New Roman"/>
          <w:spacing w:val="-16"/>
          <w:w w:val="12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4"/>
          <w:szCs w:val="14"/>
        </w:rPr>
        <w:t>culture</w:t>
      </w:r>
      <w:r>
        <w:rPr>
          <w:rFonts w:cs="Times New Roman" w:hAnsi="Times New Roman" w:eastAsia="Times New Roman" w:ascii="Times New Roman"/>
          <w:spacing w:val="-1"/>
          <w:w w:val="12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4"/>
          <w:szCs w:val="14"/>
        </w:rPr>
        <w:t>organisational</w:t>
      </w:r>
      <w:r>
        <w:rPr>
          <w:rFonts w:cs="Times New Roman" w:hAnsi="Times New Roman" w:eastAsia="Times New Roman" w:ascii="Times New Roman"/>
          <w:spacing w:val="0"/>
          <w:w w:val="12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4"/>
          <w:szCs w:val="14"/>
        </w:rPr>
        <w:t>performance.</w:t>
      </w:r>
      <w:r>
        <w:rPr>
          <w:rFonts w:cs="Times New Roman" w:hAnsi="Times New Roman" w:eastAsia="Times New Roman" w:ascii="Times New Roman"/>
          <w:spacing w:val="3"/>
          <w:w w:val="122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4"/>
          <w:szCs w:val="14"/>
        </w:rPr>
        <w:t>Hotel</w:t>
      </w:r>
      <w:r>
        <w:rPr>
          <w:rFonts w:cs="Times New Roman" w:hAnsi="Times New Roman" w:eastAsia="Times New Roman" w:ascii="Times New Roman"/>
          <w:spacing w:val="-11"/>
          <w:w w:val="122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4"/>
          <w:szCs w:val="14"/>
        </w:rPr>
        <w:t>management</w:t>
      </w:r>
      <w:r>
        <w:rPr>
          <w:rFonts w:cs="Times New Roman" w:hAnsi="Times New Roman" w:eastAsia="Times New Roman" w:ascii="Times New Roman"/>
          <w:spacing w:val="24"/>
          <w:w w:val="122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4"/>
          <w:szCs w:val="14"/>
        </w:rPr>
        <w:t>requires</w:t>
      </w:r>
      <w:r>
        <w:rPr>
          <w:rFonts w:cs="Times New Roman" w:hAnsi="Times New Roman" w:eastAsia="Times New Roman" w:ascii="Times New Roman"/>
          <w:spacing w:val="9"/>
          <w:w w:val="122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4"/>
          <w:szCs w:val="14"/>
        </w:rPr>
        <w:t>ﬂexibility</w:t>
      </w:r>
      <w:r>
        <w:rPr>
          <w:rFonts w:cs="Times New Roman" w:hAnsi="Times New Roman" w:eastAsia="Times New Roman" w:ascii="Times New Roman"/>
          <w:spacing w:val="-16"/>
          <w:w w:val="122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and</w:t>
      </w:r>
      <w:r>
        <w:rPr>
          <w:rFonts w:cs="Times New Roman" w:hAnsi="Times New Roman" w:eastAsia="Times New Roman" w:ascii="Times New Roman"/>
          <w:spacing w:val="-4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customer</w:t>
      </w:r>
      <w:r>
        <w:rPr>
          <w:rFonts w:cs="Times New Roman" w:hAnsi="Times New Roman" w:eastAsia="Times New Roman" w:ascii="Times New Roman"/>
          <w:spacing w:val="-6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responsiveness</w:t>
      </w:r>
      <w:r>
        <w:rPr>
          <w:rFonts w:cs="Times New Roman" w:hAnsi="Times New Roman" w:eastAsia="Times New Roman" w:ascii="Times New Roman"/>
          <w:spacing w:val="-14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to</w:t>
      </w:r>
      <w:r>
        <w:rPr>
          <w:rFonts w:cs="Times New Roman" w:hAnsi="Times New Roman" w:eastAsia="Times New Roman" w:ascii="Times New Roman"/>
          <w:spacing w:val="-2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deal</w:t>
      </w:r>
      <w:r>
        <w:rPr>
          <w:rFonts w:cs="Times New Roman" w:hAnsi="Times New Roman" w:eastAsia="Times New Roman" w:ascii="Times New Roman"/>
          <w:spacing w:val="-8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with</w:t>
      </w:r>
      <w:r>
        <w:rPr>
          <w:rFonts w:cs="Times New Roman" w:hAnsi="Times New Roman" w:eastAsia="Times New Roman" w:ascii="Times New Roman"/>
          <w:spacing w:val="2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increas-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4"/>
          <w:szCs w:val="14"/>
        </w:rPr>
        <w:t>ingly</w:t>
      </w:r>
      <w:r>
        <w:rPr>
          <w:rFonts w:cs="Times New Roman" w:hAnsi="Times New Roman" w:eastAsia="Times New Roman" w:ascii="Times New Roman"/>
          <w:spacing w:val="-6"/>
          <w:w w:val="12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4"/>
          <w:szCs w:val="14"/>
        </w:rPr>
        <w:t>demanding</w:t>
      </w:r>
      <w:r>
        <w:rPr>
          <w:rFonts w:cs="Times New Roman" w:hAnsi="Times New Roman" w:eastAsia="Times New Roman" w:ascii="Times New Roman"/>
          <w:spacing w:val="18"/>
          <w:w w:val="12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4"/>
          <w:szCs w:val="14"/>
        </w:rPr>
        <w:t>customers</w:t>
      </w:r>
      <w:r>
        <w:rPr>
          <w:rFonts w:cs="Times New Roman" w:hAnsi="Times New Roman" w:eastAsia="Times New Roman" w:ascii="Times New Roman"/>
          <w:spacing w:val="17"/>
          <w:w w:val="12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4"/>
          <w:szCs w:val="14"/>
        </w:rPr>
        <w:t>and</w:t>
      </w:r>
      <w:r>
        <w:rPr>
          <w:rFonts w:cs="Times New Roman" w:hAnsi="Times New Roman" w:eastAsia="Times New Roman" w:ascii="Times New Roman"/>
          <w:spacing w:val="12"/>
          <w:w w:val="12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4"/>
          <w:szCs w:val="14"/>
        </w:rPr>
        <w:t>competitiveness</w:t>
      </w:r>
      <w:r>
        <w:rPr>
          <w:rFonts w:cs="Times New Roman" w:hAnsi="Times New Roman" w:eastAsia="Times New Roman" w:ascii="Times New Roman"/>
          <w:spacing w:val="15"/>
          <w:w w:val="12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of</w:t>
      </w:r>
      <w:r>
        <w:rPr>
          <w:rFonts w:cs="Times New Roman" w:hAnsi="Times New Roman" w:eastAsia="Times New Roman" w:ascii="Times New Roman"/>
          <w:spacing w:val="31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the</w:t>
      </w:r>
      <w:r>
        <w:rPr>
          <w:rFonts w:cs="Times New Roman" w:hAnsi="Times New Roman" w:eastAsia="Times New Roman" w:ascii="Times New Roman"/>
          <w:spacing w:val="15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market.</w:t>
      </w:r>
      <w:r>
        <w:rPr>
          <w:rFonts w:cs="Times New Roman" w:hAnsi="Times New Roman" w:eastAsia="Times New Roman" w:ascii="Times New Roman"/>
          <w:spacing w:val="1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Studies</w:t>
      </w:r>
      <w:r>
        <w:rPr>
          <w:rFonts w:cs="Times New Roman" w:hAnsi="Times New Roman" w:eastAsia="Times New Roman" w:ascii="Times New Roman"/>
          <w:spacing w:val="-11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of</w:t>
      </w:r>
      <w:r>
        <w:rPr>
          <w:rFonts w:cs="Times New Roman" w:hAnsi="Times New Roman" w:eastAsia="Times New Roman" w:ascii="Times New Roman"/>
          <w:spacing w:val="31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4"/>
          <w:szCs w:val="14"/>
        </w:rPr>
        <w:t>the</w:t>
      </w:r>
      <w:r>
        <w:rPr>
          <w:rFonts w:cs="Times New Roman" w:hAnsi="Times New Roman" w:eastAsia="Times New Roman" w:ascii="Times New Roman"/>
          <w:spacing w:val="11"/>
          <w:w w:val="12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4"/>
          <w:szCs w:val="14"/>
        </w:rPr>
        <w:t>inﬂuence</w:t>
      </w:r>
      <w:r>
        <w:rPr>
          <w:rFonts w:cs="Times New Roman" w:hAnsi="Times New Roman" w:eastAsia="Times New Roman" w:ascii="Times New Roman"/>
          <w:spacing w:val="-11"/>
          <w:w w:val="12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of</w:t>
      </w:r>
      <w:r>
        <w:rPr>
          <w:rFonts w:cs="Times New Roman" w:hAnsi="Times New Roman" w:eastAsia="Times New Roman" w:ascii="Times New Roman"/>
          <w:spacing w:val="31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culture</w:t>
      </w:r>
      <w:r>
        <w:rPr>
          <w:rFonts w:cs="Times New Roman" w:hAnsi="Times New Roman" w:eastAsia="Times New Roman" w:ascii="Times New Roman"/>
          <w:spacing w:val="9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on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4"/>
          <w:szCs w:val="14"/>
        </w:rPr>
        <w:t>performance</w:t>
      </w:r>
      <w:r>
        <w:rPr>
          <w:rFonts w:cs="Times New Roman" w:hAnsi="Times New Roman" w:eastAsia="Times New Roman" w:ascii="Times New Roman"/>
          <w:spacing w:val="13"/>
          <w:w w:val="12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hotel</w:t>
      </w:r>
      <w:r>
        <w:rPr>
          <w:rFonts w:cs="Times New Roman" w:hAnsi="Times New Roman" w:eastAsia="Times New Roman" w:ascii="Times New Roman"/>
          <w:spacing w:val="15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management</w:t>
      </w:r>
      <w:r>
        <w:rPr>
          <w:rFonts w:cs="Times New Roman" w:hAnsi="Times New Roman" w:eastAsia="Times New Roman" w:ascii="Times New Roman"/>
          <w:spacing w:val="19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have</w:t>
      </w:r>
      <w:r>
        <w:rPr>
          <w:rFonts w:cs="Times New Roman" w:hAnsi="Times New Roman" w:eastAsia="Times New Roman" w:ascii="Times New Roman"/>
          <w:spacing w:val="7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not</w:t>
      </w:r>
      <w:r>
        <w:rPr>
          <w:rFonts w:cs="Times New Roman" w:hAnsi="Times New Roman" w:eastAsia="Times New Roman" w:ascii="Times New Roman"/>
          <w:spacing w:val="19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yet</w:t>
      </w:r>
      <w:r>
        <w:rPr>
          <w:rFonts w:cs="Times New Roman" w:hAnsi="Times New Roman" w:eastAsia="Times New Roman" w:ascii="Times New Roman"/>
          <w:spacing w:val="14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revealed</w:t>
      </w:r>
      <w:r>
        <w:rPr>
          <w:rFonts w:cs="Times New Roman" w:hAnsi="Times New Roman" w:eastAsia="Times New Roman" w:ascii="Times New Roman"/>
          <w:spacing w:val="8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the</w:t>
      </w:r>
      <w:r>
        <w:rPr>
          <w:rFonts w:cs="Times New Roman" w:hAnsi="Times New Roman" w:eastAsia="Times New Roman" w:ascii="Times New Roman"/>
          <w:spacing w:val="23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speciﬁc</w:t>
      </w:r>
      <w:r>
        <w:rPr>
          <w:rFonts w:cs="Times New Roman" w:hAnsi="Times New Roman" w:eastAsia="Times New Roman" w:ascii="Times New Roman"/>
          <w:spacing w:val="-9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impact</w:t>
      </w:r>
      <w:r>
        <w:rPr>
          <w:rFonts w:cs="Times New Roman" w:hAnsi="Times New Roman" w:eastAsia="Times New Roman" w:ascii="Times New Roman"/>
          <w:spacing w:val="12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4"/>
          <w:szCs w:val="14"/>
        </w:rPr>
        <w:t>national</w:t>
      </w:r>
      <w:r>
        <w:rPr>
          <w:rFonts w:cs="Times New Roman" w:hAnsi="Times New Roman" w:eastAsia="Times New Roman" w:ascii="Times New Roman"/>
          <w:spacing w:val="7"/>
          <w:w w:val="126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4"/>
          <w:szCs w:val="14"/>
        </w:rPr>
        <w:t>culture</w:t>
      </w:r>
      <w:r>
        <w:rPr>
          <w:rFonts w:cs="Times New Roman" w:hAnsi="Times New Roman" w:eastAsia="Times New Roman" w:ascii="Times New Roman"/>
          <w:spacing w:val="12"/>
          <w:w w:val="126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4"/>
          <w:szCs w:val="14"/>
        </w:rPr>
        <w:t>and</w:t>
      </w:r>
      <w:r>
        <w:rPr>
          <w:rFonts w:cs="Times New Roman" w:hAnsi="Times New Roman" w:eastAsia="Times New Roman" w:ascii="Times New Roman"/>
          <w:spacing w:val="0"/>
          <w:w w:val="126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4"/>
          <w:szCs w:val="14"/>
        </w:rPr>
        <w:t>balanced</w:t>
      </w:r>
      <w:r>
        <w:rPr>
          <w:rFonts w:cs="Times New Roman" w:hAnsi="Times New Roman" w:eastAsia="Times New Roman" w:ascii="Times New Roman"/>
          <w:spacing w:val="-7"/>
          <w:w w:val="12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4"/>
          <w:szCs w:val="14"/>
        </w:rPr>
        <w:t>organisational</w:t>
      </w:r>
      <w:r>
        <w:rPr>
          <w:rFonts w:cs="Times New Roman" w:hAnsi="Times New Roman" w:eastAsia="Times New Roman" w:ascii="Times New Roman"/>
          <w:spacing w:val="-10"/>
          <w:w w:val="12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4"/>
          <w:szCs w:val="14"/>
        </w:rPr>
        <w:t>culture</w:t>
      </w:r>
      <w:r>
        <w:rPr>
          <w:rFonts w:cs="Times New Roman" w:hAnsi="Times New Roman" w:eastAsia="Times New Roman" w:ascii="Times New Roman"/>
          <w:spacing w:val="5"/>
          <w:w w:val="12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4"/>
          <w:szCs w:val="14"/>
        </w:rPr>
        <w:t>organisational</w:t>
      </w:r>
      <w:r>
        <w:rPr>
          <w:rFonts w:cs="Times New Roman" w:hAnsi="Times New Roman" w:eastAsia="Times New Roman" w:ascii="Times New Roman"/>
          <w:spacing w:val="-2"/>
          <w:w w:val="12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4"/>
          <w:szCs w:val="14"/>
        </w:rPr>
        <w:t>performance.</w:t>
      </w:r>
      <w:r>
        <w:rPr>
          <w:rFonts w:cs="Times New Roman" w:hAnsi="Times New Roman" w:eastAsia="Times New Roman" w:ascii="Times New Roman"/>
          <w:spacing w:val="-2"/>
          <w:w w:val="12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We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4"/>
          <w:szCs w:val="14"/>
        </w:rPr>
        <w:t>use</w:t>
      </w:r>
      <w:r>
        <w:rPr>
          <w:rFonts w:cs="Times New Roman" w:hAnsi="Times New Roman" w:eastAsia="Times New Roman" w:ascii="Times New Roman"/>
          <w:spacing w:val="-5"/>
          <w:w w:val="126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4"/>
          <w:szCs w:val="14"/>
        </w:rPr>
        <w:t>the</w:t>
      </w:r>
      <w:r>
        <w:rPr>
          <w:rFonts w:cs="Times New Roman" w:hAnsi="Times New Roman" w:eastAsia="Times New Roman" w:ascii="Times New Roman"/>
          <w:spacing w:val="5"/>
          <w:w w:val="126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4"/>
          <w:szCs w:val="14"/>
        </w:rPr>
        <w:t>concept</w:t>
      </w:r>
      <w:r>
        <w:rPr>
          <w:rFonts w:cs="Times New Roman" w:hAnsi="Times New Roman" w:eastAsia="Times New Roman" w:ascii="Times New Roman"/>
          <w:spacing w:val="-12"/>
          <w:w w:val="126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4"/>
          <w:szCs w:val="14"/>
        </w:rPr>
        <w:t>balanced</w:t>
      </w:r>
      <w:r>
        <w:rPr>
          <w:rFonts w:cs="Times New Roman" w:hAnsi="Times New Roman" w:eastAsia="Times New Roman" w:ascii="Times New Roman"/>
          <w:spacing w:val="-7"/>
          <w:w w:val="12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4"/>
          <w:szCs w:val="14"/>
        </w:rPr>
        <w:t>organ-</w:t>
      </w:r>
      <w:r>
        <w:rPr>
          <w:rFonts w:cs="Times New Roman" w:hAnsi="Times New Roman" w:eastAsia="Times New Roman" w:ascii="Times New Roman"/>
          <w:spacing w:val="0"/>
          <w:w w:val="12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isational</w:t>
      </w:r>
      <w:r>
        <w:rPr>
          <w:rFonts w:cs="Times New Roman" w:hAnsi="Times New Roman" w:eastAsia="Times New Roman" w:ascii="Times New Roman"/>
          <w:spacing w:val="-1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culture</w:t>
      </w:r>
      <w:r>
        <w:rPr>
          <w:rFonts w:cs="Times New Roman" w:hAnsi="Times New Roman" w:eastAsia="Times New Roman" w:ascii="Times New Roman"/>
          <w:spacing w:val="12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which</w:t>
      </w:r>
      <w:r>
        <w:rPr>
          <w:rFonts w:cs="Times New Roman" w:hAnsi="Times New Roman" w:eastAsia="Times New Roman" w:ascii="Times New Roman"/>
          <w:spacing w:val="5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posits</w:t>
      </w:r>
      <w:r>
        <w:rPr>
          <w:rFonts w:cs="Times New Roman" w:hAnsi="Times New Roman" w:eastAsia="Times New Roman" w:ascii="Times New Roman"/>
          <w:spacing w:val="5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that</w:t>
      </w:r>
      <w:r>
        <w:rPr>
          <w:rFonts w:cs="Times New Roman" w:hAnsi="Times New Roman" w:eastAsia="Times New Roman" w:ascii="Times New Roman"/>
          <w:spacing w:val="25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polyrational</w:t>
      </w:r>
      <w:r>
        <w:rPr>
          <w:rFonts w:cs="Times New Roman" w:hAnsi="Times New Roman" w:eastAsia="Times New Roman" w:ascii="Times New Roman"/>
          <w:spacing w:val="-5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organisations</w:t>
      </w:r>
      <w:r>
        <w:rPr>
          <w:rFonts w:cs="Times New Roman" w:hAnsi="Times New Roman" w:eastAsia="Times New Roman" w:ascii="Times New Roman"/>
          <w:spacing w:val="1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are</w:t>
      </w:r>
      <w:r>
        <w:rPr>
          <w:rFonts w:cs="Times New Roman" w:hAnsi="Times New Roman" w:eastAsia="Times New Roman" w:ascii="Times New Roman"/>
          <w:spacing w:val="12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more</w:t>
      </w:r>
      <w:r>
        <w:rPr>
          <w:rFonts w:cs="Times New Roman" w:hAnsi="Times New Roman" w:eastAsia="Times New Roman" w:ascii="Times New Roman"/>
          <w:spacing w:val="11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responsive</w:t>
      </w:r>
      <w:r>
        <w:rPr>
          <w:rFonts w:cs="Times New Roman" w:hAnsi="Times New Roman" w:eastAsia="Times New Roman" w:ascii="Times New Roman"/>
          <w:spacing w:val="-4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to</w:t>
      </w:r>
      <w:r>
        <w:rPr>
          <w:rFonts w:cs="Times New Roman" w:hAnsi="Times New Roman" w:eastAsia="Times New Roman" w:ascii="Times New Roman"/>
          <w:spacing w:val="12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market</w:t>
      </w:r>
      <w:r>
        <w:rPr>
          <w:rFonts w:cs="Times New Roman" w:hAnsi="Times New Roman" w:eastAsia="Times New Roman" w:ascii="Times New Roman"/>
          <w:spacing w:val="16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changes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4"/>
          <w:szCs w:val="14"/>
        </w:rPr>
        <w:t>and</w:t>
      </w:r>
      <w:r>
        <w:rPr>
          <w:rFonts w:cs="Times New Roman" w:hAnsi="Times New Roman" w:eastAsia="Times New Roman" w:ascii="Times New Roman"/>
          <w:spacing w:val="-2"/>
          <w:w w:val="12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4"/>
          <w:szCs w:val="14"/>
        </w:rPr>
        <w:t>more</w:t>
      </w:r>
      <w:r>
        <w:rPr>
          <w:rFonts w:cs="Times New Roman" w:hAnsi="Times New Roman" w:eastAsia="Times New Roman" w:ascii="Times New Roman"/>
          <w:spacing w:val="-1"/>
          <w:w w:val="12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4"/>
          <w:szCs w:val="14"/>
        </w:rPr>
        <w:t>innovative.</w:t>
      </w:r>
      <w:r>
        <w:rPr>
          <w:rFonts w:cs="Times New Roman" w:hAnsi="Times New Roman" w:eastAsia="Times New Roman" w:ascii="Times New Roman"/>
          <w:spacing w:val="-19"/>
          <w:w w:val="12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4"/>
          <w:szCs w:val="14"/>
        </w:rPr>
        <w:t>Data</w:t>
      </w:r>
      <w:r>
        <w:rPr>
          <w:rFonts w:cs="Times New Roman" w:hAnsi="Times New Roman" w:eastAsia="Times New Roman" w:ascii="Times New Roman"/>
          <w:spacing w:val="-17"/>
          <w:w w:val="12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4"/>
          <w:szCs w:val="14"/>
        </w:rPr>
        <w:t>were</w:t>
      </w:r>
      <w:r>
        <w:rPr>
          <w:rFonts w:cs="Times New Roman" w:hAnsi="Times New Roman" w:eastAsia="Times New Roman" w:ascii="Times New Roman"/>
          <w:spacing w:val="2"/>
          <w:w w:val="12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4"/>
          <w:szCs w:val="14"/>
        </w:rPr>
        <w:t>gathered</w:t>
      </w:r>
      <w:r>
        <w:rPr>
          <w:rFonts w:cs="Times New Roman" w:hAnsi="Times New Roman" w:eastAsia="Times New Roman" w:ascii="Times New Roman"/>
          <w:spacing w:val="3"/>
          <w:w w:val="12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4"/>
          <w:szCs w:val="14"/>
        </w:rPr>
        <w:t>from</w:t>
      </w:r>
      <w:r>
        <w:rPr>
          <w:rFonts w:cs="Times New Roman" w:hAnsi="Times New Roman" w:eastAsia="Times New Roman" w:ascii="Times New Roman"/>
          <w:spacing w:val="-12"/>
          <w:w w:val="12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96</w:t>
      </w:r>
      <w:r>
        <w:rPr>
          <w:rFonts w:cs="Times New Roman" w:hAnsi="Times New Roman" w:eastAsia="Times New Roman" w:ascii="Times New Roman"/>
          <w:spacing w:val="34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hotels</w:t>
      </w:r>
      <w:r>
        <w:rPr>
          <w:rFonts w:cs="Times New Roman" w:hAnsi="Times New Roman" w:eastAsia="Times New Roman" w:ascii="Times New Roman"/>
          <w:spacing w:val="-7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4"/>
          <w:szCs w:val="14"/>
        </w:rPr>
        <w:t>London,</w:t>
      </w:r>
      <w:r>
        <w:rPr>
          <w:rFonts w:cs="Times New Roman" w:hAnsi="Times New Roman" w:eastAsia="Times New Roman" w:ascii="Times New Roman"/>
          <w:spacing w:val="-4"/>
          <w:w w:val="116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UK,</w:t>
      </w:r>
      <w:r>
        <w:rPr>
          <w:rFonts w:cs="Times New Roman" w:hAnsi="Times New Roman" w:eastAsia="Times New Roman" w:ascii="Times New Roman"/>
          <w:spacing w:val="2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4"/>
          <w:szCs w:val="14"/>
        </w:rPr>
        <w:t>and</w:t>
      </w:r>
      <w:r>
        <w:rPr>
          <w:rFonts w:cs="Times New Roman" w:hAnsi="Times New Roman" w:eastAsia="Times New Roman" w:ascii="Times New Roman"/>
          <w:spacing w:val="-2"/>
          <w:w w:val="12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4"/>
          <w:szCs w:val="14"/>
        </w:rPr>
        <w:t>were</w:t>
      </w:r>
      <w:r>
        <w:rPr>
          <w:rFonts w:cs="Times New Roman" w:hAnsi="Times New Roman" w:eastAsia="Times New Roman" w:ascii="Times New Roman"/>
          <w:spacing w:val="2"/>
          <w:w w:val="12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4"/>
          <w:szCs w:val="14"/>
        </w:rPr>
        <w:t>analysed</w:t>
      </w:r>
      <w:r>
        <w:rPr>
          <w:rFonts w:cs="Times New Roman" w:hAnsi="Times New Roman" w:eastAsia="Times New Roman" w:ascii="Times New Roman"/>
          <w:spacing w:val="-11"/>
          <w:w w:val="12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4"/>
          <w:szCs w:val="14"/>
        </w:rPr>
        <w:t>using</w:t>
      </w:r>
      <w:r>
        <w:rPr>
          <w:rFonts w:cs="Times New Roman" w:hAnsi="Times New Roman" w:eastAsia="Times New Roman" w:ascii="Times New Roman"/>
          <w:spacing w:val="-12"/>
          <w:w w:val="12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4"/>
          <w:szCs w:val="14"/>
        </w:rPr>
        <w:t>struc-</w:t>
      </w:r>
      <w:r>
        <w:rPr>
          <w:rFonts w:cs="Times New Roman" w:hAnsi="Times New Roman" w:eastAsia="Times New Roman" w:ascii="Times New Roman"/>
          <w:spacing w:val="0"/>
          <w:w w:val="12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tural</w:t>
      </w:r>
      <w:r>
        <w:rPr>
          <w:rFonts w:cs="Times New Roman" w:hAnsi="Times New Roman" w:eastAsia="Times New Roman" w:ascii="Times New Roman"/>
          <w:spacing w:val="21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equation</w:t>
      </w:r>
      <w:r>
        <w:rPr>
          <w:rFonts w:cs="Times New Roman" w:hAnsi="Times New Roman" w:eastAsia="Times New Roman" w:ascii="Times New Roman"/>
          <w:spacing w:val="18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4"/>
          <w:szCs w:val="14"/>
        </w:rPr>
        <w:t>modelling.</w:t>
      </w:r>
      <w:r>
        <w:rPr>
          <w:rFonts w:cs="Times New Roman" w:hAnsi="Times New Roman" w:eastAsia="Times New Roman" w:ascii="Times New Roman"/>
          <w:spacing w:val="-11"/>
          <w:w w:val="12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4"/>
          <w:szCs w:val="14"/>
        </w:rPr>
        <w:t>ﬁndings</w:t>
      </w:r>
      <w:r>
        <w:rPr>
          <w:rFonts w:cs="Times New Roman" w:hAnsi="Times New Roman" w:eastAsia="Times New Roman" w:ascii="Times New Roman"/>
          <w:spacing w:val="-5"/>
          <w:w w:val="12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4"/>
          <w:szCs w:val="14"/>
        </w:rPr>
        <w:t>show</w:t>
      </w:r>
      <w:r>
        <w:rPr>
          <w:rFonts w:cs="Times New Roman" w:hAnsi="Times New Roman" w:eastAsia="Times New Roman" w:ascii="Times New Roman"/>
          <w:spacing w:val="7"/>
          <w:w w:val="12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4"/>
          <w:szCs w:val="14"/>
        </w:rPr>
        <w:t>that</w:t>
      </w:r>
      <w:r>
        <w:rPr>
          <w:rFonts w:cs="Times New Roman" w:hAnsi="Times New Roman" w:eastAsia="Times New Roman" w:ascii="Times New Roman"/>
          <w:spacing w:val="25"/>
          <w:w w:val="12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4"/>
          <w:szCs w:val="14"/>
        </w:rPr>
        <w:t>the</w:t>
      </w:r>
      <w:r>
        <w:rPr>
          <w:rFonts w:cs="Times New Roman" w:hAnsi="Times New Roman" w:eastAsia="Times New Roman" w:ascii="Times New Roman"/>
          <w:spacing w:val="19"/>
          <w:w w:val="12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4"/>
          <w:szCs w:val="14"/>
        </w:rPr>
        <w:t>national</w:t>
      </w:r>
      <w:r>
        <w:rPr>
          <w:rFonts w:cs="Times New Roman" w:hAnsi="Times New Roman" w:eastAsia="Times New Roman" w:ascii="Times New Roman"/>
          <w:spacing w:val="4"/>
          <w:w w:val="12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4"/>
          <w:szCs w:val="14"/>
        </w:rPr>
        <w:t>culture</w:t>
      </w:r>
      <w:r>
        <w:rPr>
          <w:rFonts w:cs="Times New Roman" w:hAnsi="Times New Roman" w:eastAsia="Times New Roman" w:ascii="Times New Roman"/>
          <w:spacing w:val="9"/>
          <w:w w:val="12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4"/>
          <w:szCs w:val="14"/>
        </w:rPr>
        <w:t>hotel</w:t>
      </w:r>
      <w:r>
        <w:rPr>
          <w:rFonts w:cs="Times New Roman" w:hAnsi="Times New Roman" w:eastAsia="Times New Roman" w:ascii="Times New Roman"/>
          <w:spacing w:val="19"/>
          <w:w w:val="12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4"/>
          <w:szCs w:val="14"/>
        </w:rPr>
        <w:t>employees</w:t>
      </w:r>
      <w:r>
        <w:rPr>
          <w:rFonts w:cs="Times New Roman" w:hAnsi="Times New Roman" w:eastAsia="Times New Roman" w:ascii="Times New Roman"/>
          <w:spacing w:val="8"/>
          <w:w w:val="12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4"/>
          <w:szCs w:val="14"/>
        </w:rPr>
        <w:t>inﬂuences</w:t>
      </w:r>
      <w:r>
        <w:rPr>
          <w:rFonts w:cs="Times New Roman" w:hAnsi="Times New Roman" w:eastAsia="Times New Roman" w:ascii="Times New Roman"/>
          <w:spacing w:val="0"/>
          <w:w w:val="12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4"/>
          <w:szCs w:val="14"/>
        </w:rPr>
        <w:t>balanced</w:t>
      </w:r>
      <w:r>
        <w:rPr>
          <w:rFonts w:cs="Times New Roman" w:hAnsi="Times New Roman" w:eastAsia="Times New Roman" w:ascii="Times New Roman"/>
          <w:spacing w:val="-3"/>
          <w:w w:val="12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4"/>
          <w:szCs w:val="14"/>
        </w:rPr>
        <w:t>organisational</w:t>
      </w:r>
      <w:r>
        <w:rPr>
          <w:rFonts w:cs="Times New Roman" w:hAnsi="Times New Roman" w:eastAsia="Times New Roman" w:ascii="Times New Roman"/>
          <w:spacing w:val="-3"/>
          <w:w w:val="12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4"/>
          <w:szCs w:val="14"/>
        </w:rPr>
        <w:t>culture</w:t>
      </w:r>
      <w:r>
        <w:rPr>
          <w:rFonts w:cs="Times New Roman" w:hAnsi="Times New Roman" w:eastAsia="Times New Roman" w:ascii="Times New Roman"/>
          <w:spacing w:val="9"/>
          <w:w w:val="12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4"/>
          <w:szCs w:val="14"/>
        </w:rPr>
        <w:t>which,</w:t>
      </w:r>
      <w:r>
        <w:rPr>
          <w:rFonts w:cs="Times New Roman" w:hAnsi="Times New Roman" w:eastAsia="Times New Roman" w:ascii="Times New Roman"/>
          <w:spacing w:val="-7"/>
          <w:w w:val="12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in</w:t>
      </w:r>
      <w:r>
        <w:rPr>
          <w:rFonts w:cs="Times New Roman" w:hAnsi="Times New Roman" w:eastAsia="Times New Roman" w:ascii="Times New Roman"/>
          <w:spacing w:val="31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4"/>
          <w:szCs w:val="14"/>
        </w:rPr>
        <w:t>turn,</w:t>
      </w:r>
      <w:r>
        <w:rPr>
          <w:rFonts w:cs="Times New Roman" w:hAnsi="Times New Roman" w:eastAsia="Times New Roman" w:ascii="Times New Roman"/>
          <w:spacing w:val="4"/>
          <w:w w:val="12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4"/>
          <w:szCs w:val="14"/>
        </w:rPr>
        <w:t>inﬂuences</w:t>
      </w:r>
      <w:r>
        <w:rPr>
          <w:rFonts w:cs="Times New Roman" w:hAnsi="Times New Roman" w:eastAsia="Times New Roman" w:ascii="Times New Roman"/>
          <w:spacing w:val="-9"/>
          <w:w w:val="124"/>
          <w:sz w:val="14"/>
          <w:szCs w:val="14"/>
        </w:rPr>
        <w:t> </w:t>
      </w:r>
      <w:hyperlink r:id="rId8">
        <w:r>
          <w:rPr>
            <w:rFonts w:cs="Times New Roman" w:hAnsi="Times New Roman" w:eastAsia="Times New Roman" w:ascii="Times New Roman"/>
            <w:spacing w:val="0"/>
            <w:w w:val="124"/>
            <w:sz w:val="14"/>
            <w:szCs w:val="14"/>
          </w:rPr>
          <w:t>performance.</w:t>
        </w:r>
        <w:r>
          <w:rPr>
            <w:rFonts w:cs="Times New Roman" w:hAnsi="Times New Roman" w:eastAsia="Times New Roman" w:ascii="Times New Roman"/>
            <w:spacing w:val="-11"/>
            <w:w w:val="124"/>
            <w:sz w:val="14"/>
            <w:szCs w:val="14"/>
          </w:rPr>
          <w:t> </w:t>
        </w:r>
      </w:hyperlink>
      <w:hyperlink r:id="rId9">
        <w:r>
          <w:rPr>
            <w:rFonts w:cs="Times New Roman" w:hAnsi="Times New Roman" w:eastAsia="Times New Roman" w:ascii="Times New Roman"/>
            <w:spacing w:val="0"/>
            <w:w w:val="100"/>
            <w:sz w:val="14"/>
            <w:szCs w:val="14"/>
          </w:rPr>
          <w:t>This</w:t>
        </w:r>
        <w:r>
          <w:rPr>
            <w:rFonts w:cs="Times New Roman" w:hAnsi="Times New Roman" w:eastAsia="Times New Roman" w:ascii="Times New Roman"/>
            <w:spacing w:val="0"/>
            <w:w w:val="100"/>
            <w:sz w:val="14"/>
            <w:szCs w:val="14"/>
          </w:rPr>
          <w:t> </w:t>
        </w:r>
        <w:r>
          <w:rPr>
            <w:rFonts w:cs="Times New Roman" w:hAnsi="Times New Roman" w:eastAsia="Times New Roman" w:ascii="Times New Roman"/>
            <w:spacing w:val="5"/>
            <w:w w:val="100"/>
            <w:sz w:val="14"/>
            <w:szCs w:val="1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6"/>
            <w:sz w:val="14"/>
            <w:szCs w:val="14"/>
          </w:rPr>
          <w:t>study</w:t>
        </w:r>
        <w:r>
          <w:rPr>
            <w:rFonts w:cs="Times New Roman" w:hAnsi="Times New Roman" w:eastAsia="Times New Roman" w:ascii="Times New Roman"/>
            <w:spacing w:val="-4"/>
            <w:w w:val="126"/>
            <w:sz w:val="14"/>
            <w:szCs w:val="14"/>
          </w:rPr>
          <w:t> </w:t>
        </w:r>
      </w:hyperlink>
      <w:hyperlink r:id="rId10">
        <w:r>
          <w:rPr>
            <w:rFonts w:cs="Times New Roman" w:hAnsi="Times New Roman" w:eastAsia="Times New Roman" w:ascii="Times New Roman"/>
            <w:spacing w:val="0"/>
            <w:w w:val="126"/>
            <w:sz w:val="14"/>
            <w:szCs w:val="14"/>
          </w:rPr>
          <w:t>contributes</w:t>
        </w:r>
        <w:r>
          <w:rPr>
            <w:rFonts w:cs="Times New Roman" w:hAnsi="Times New Roman" w:eastAsia="Times New Roman" w:ascii="Times New Roman"/>
            <w:spacing w:val="-4"/>
            <w:w w:val="126"/>
            <w:sz w:val="14"/>
            <w:szCs w:val="14"/>
          </w:rPr>
          <w:t> </w:t>
        </w:r>
      </w:hyperlink>
      <w:hyperlink r:id="rId11">
        <w:r>
          <w:rPr>
            <w:rFonts w:cs="Times New Roman" w:hAnsi="Times New Roman" w:eastAsia="Times New Roman" w:ascii="Times New Roman"/>
            <w:spacing w:val="0"/>
            <w:w w:val="126"/>
            <w:sz w:val="14"/>
            <w:szCs w:val="14"/>
          </w:rPr>
          <w:t>to</w:t>
        </w:r>
        <w:r>
          <w:rPr>
            <w:rFonts w:cs="Times New Roman" w:hAnsi="Times New Roman" w:eastAsia="Times New Roman" w:ascii="Times New Roman"/>
            <w:spacing w:val="-2"/>
            <w:w w:val="126"/>
            <w:sz w:val="14"/>
            <w:szCs w:val="14"/>
          </w:rPr>
          <w:t> </w:t>
        </w:r>
      </w:hyperlink>
      <w:hyperlink r:id="rId12">
        <w:r>
          <w:rPr>
            <w:rFonts w:cs="Times New Roman" w:hAnsi="Times New Roman" w:eastAsia="Times New Roman" w:ascii="Times New Roman"/>
            <w:spacing w:val="0"/>
            <w:w w:val="126"/>
            <w:sz w:val="14"/>
            <w:szCs w:val="14"/>
          </w:rPr>
          <w:t>exist-</w:t>
        </w:r>
        <w:r>
          <w:rPr>
            <w:rFonts w:cs="Times New Roman" w:hAnsi="Times New Roman" w:eastAsia="Times New Roman" w:ascii="Times New Roman"/>
            <w:spacing w:val="0"/>
            <w:w w:val="126"/>
            <w:sz w:val="14"/>
            <w:szCs w:val="1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14"/>
            <w:szCs w:val="14"/>
          </w:rPr>
          <w:t>ing</w:t>
        </w:r>
        <w:r>
          <w:rPr>
            <w:rFonts w:cs="Times New Roman" w:hAnsi="Times New Roman" w:eastAsia="Times New Roman" w:ascii="Times New Roman"/>
            <w:spacing w:val="0"/>
            <w:w w:val="100"/>
            <w:sz w:val="14"/>
            <w:szCs w:val="14"/>
          </w:rPr>
          <w:t> </w:t>
        </w:r>
        <w:r>
          <w:rPr>
            <w:rFonts w:cs="Times New Roman" w:hAnsi="Times New Roman" w:eastAsia="Times New Roman" w:ascii="Times New Roman"/>
            <w:spacing w:val="3"/>
            <w:w w:val="100"/>
            <w:sz w:val="14"/>
            <w:szCs w:val="1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6"/>
            <w:sz w:val="14"/>
            <w:szCs w:val="14"/>
          </w:rPr>
          <w:t>understanding</w:t>
        </w:r>
        <w:r>
          <w:rPr>
            <w:rFonts w:cs="Times New Roman" w:hAnsi="Times New Roman" w:eastAsia="Times New Roman" w:ascii="Times New Roman"/>
            <w:spacing w:val="-7"/>
            <w:w w:val="126"/>
            <w:sz w:val="14"/>
            <w:szCs w:val="1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14"/>
            <w:szCs w:val="14"/>
          </w:rPr>
          <w:t>of</w:t>
        </w:r>
        <w:r>
          <w:rPr>
            <w:rFonts w:cs="Times New Roman" w:hAnsi="Times New Roman" w:eastAsia="Times New Roman" w:ascii="Times New Roman"/>
            <w:spacing w:val="19"/>
            <w:w w:val="100"/>
            <w:sz w:val="14"/>
            <w:szCs w:val="1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3"/>
            <w:sz w:val="14"/>
            <w:szCs w:val="14"/>
          </w:rPr>
          <w:t>factors</w:t>
        </w:r>
        <w:r>
          <w:rPr>
            <w:rFonts w:cs="Times New Roman" w:hAnsi="Times New Roman" w:eastAsia="Times New Roman" w:ascii="Times New Roman"/>
            <w:spacing w:val="-10"/>
            <w:w w:val="123"/>
            <w:sz w:val="14"/>
            <w:szCs w:val="1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3"/>
            <w:sz w:val="14"/>
            <w:szCs w:val="14"/>
          </w:rPr>
          <w:t>affecting</w:t>
        </w:r>
        <w:r>
          <w:rPr>
            <w:rFonts w:cs="Times New Roman" w:hAnsi="Times New Roman" w:eastAsia="Times New Roman" w:ascii="Times New Roman"/>
            <w:spacing w:val="-21"/>
            <w:w w:val="123"/>
            <w:sz w:val="14"/>
            <w:szCs w:val="1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3"/>
            <w:sz w:val="14"/>
            <w:szCs w:val="14"/>
          </w:rPr>
          <w:t>performance,</w:t>
        </w:r>
        <w:r>
          <w:rPr>
            <w:rFonts w:cs="Times New Roman" w:hAnsi="Times New Roman" w:eastAsia="Times New Roman" w:ascii="Times New Roman"/>
            <w:spacing w:val="-6"/>
            <w:w w:val="123"/>
            <w:sz w:val="14"/>
            <w:szCs w:val="1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3"/>
            <w:sz w:val="14"/>
            <w:szCs w:val="14"/>
          </w:rPr>
          <w:t>points</w:t>
        </w:r>
        <w:r>
          <w:rPr>
            <w:rFonts w:cs="Times New Roman" w:hAnsi="Times New Roman" w:eastAsia="Times New Roman" w:ascii="Times New Roman"/>
            <w:spacing w:val="4"/>
            <w:w w:val="123"/>
            <w:sz w:val="14"/>
            <w:szCs w:val="1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3"/>
            <w:sz w:val="14"/>
            <w:szCs w:val="14"/>
          </w:rPr>
          <w:t>towards</w:t>
        </w:r>
        <w:r>
          <w:rPr>
            <w:rFonts w:cs="Times New Roman" w:hAnsi="Times New Roman" w:eastAsia="Times New Roman" w:ascii="Times New Roman"/>
            <w:spacing w:val="7"/>
            <w:w w:val="123"/>
            <w:sz w:val="14"/>
            <w:szCs w:val="1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3"/>
            <w:sz w:val="14"/>
            <w:szCs w:val="14"/>
          </w:rPr>
          <w:t>further</w:t>
        </w:r>
        <w:r>
          <w:rPr>
            <w:rFonts w:cs="Times New Roman" w:hAnsi="Times New Roman" w:eastAsia="Times New Roman" w:ascii="Times New Roman"/>
            <w:spacing w:val="9"/>
            <w:w w:val="123"/>
            <w:sz w:val="14"/>
            <w:szCs w:val="1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6"/>
            <w:sz w:val="14"/>
            <w:szCs w:val="14"/>
          </w:rPr>
          <w:t>research,</w:t>
        </w:r>
        <w:r>
          <w:rPr>
            <w:rFonts w:cs="Times New Roman" w:hAnsi="Times New Roman" w:eastAsia="Times New Roman" w:ascii="Times New Roman"/>
            <w:spacing w:val="-22"/>
            <w:w w:val="126"/>
            <w:sz w:val="14"/>
            <w:szCs w:val="1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6"/>
            <w:sz w:val="14"/>
            <w:szCs w:val="14"/>
          </w:rPr>
          <w:t>helps</w:t>
        </w:r>
        <w:r>
          <w:rPr>
            <w:rFonts w:cs="Times New Roman" w:hAnsi="Times New Roman" w:eastAsia="Times New Roman" w:ascii="Times New Roman"/>
            <w:spacing w:val="-10"/>
            <w:w w:val="126"/>
            <w:sz w:val="14"/>
            <w:szCs w:val="1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6"/>
            <w:sz w:val="14"/>
            <w:szCs w:val="14"/>
          </w:rPr>
          <w:t>practitioners</w:t>
        </w:r>
        <w:r>
          <w:rPr>
            <w:rFonts w:cs="Times New Roman" w:hAnsi="Times New Roman" w:eastAsia="Times New Roman" w:ascii="Times New Roman"/>
            <w:spacing w:val="0"/>
            <w:w w:val="126"/>
            <w:sz w:val="14"/>
            <w:szCs w:val="1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14"/>
            <w:szCs w:val="14"/>
          </w:rPr>
          <w:t>by</w:t>
        </w:r>
        <w:r>
          <w:rPr>
            <w:rFonts w:cs="Times New Roman" w:hAnsi="Times New Roman" w:eastAsia="Times New Roman" w:ascii="Times New Roman"/>
            <w:spacing w:val="0"/>
            <w:w w:val="100"/>
            <w:sz w:val="14"/>
            <w:szCs w:val="14"/>
          </w:rPr>
          <w:t> </w:t>
        </w:r>
        <w:r>
          <w:rPr>
            <w:rFonts w:cs="Times New Roman" w:hAnsi="Times New Roman" w:eastAsia="Times New Roman" w:ascii="Times New Roman"/>
            <w:spacing w:val="1"/>
            <w:w w:val="100"/>
            <w:sz w:val="14"/>
            <w:szCs w:val="1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7"/>
            <w:sz w:val="14"/>
            <w:szCs w:val="14"/>
          </w:rPr>
          <w:t>demonstrating</w:t>
        </w:r>
        <w:r>
          <w:rPr>
            <w:rFonts w:cs="Times New Roman" w:hAnsi="Times New Roman" w:eastAsia="Times New Roman" w:ascii="Times New Roman"/>
            <w:spacing w:val="-9"/>
            <w:w w:val="127"/>
            <w:sz w:val="14"/>
            <w:szCs w:val="1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7"/>
            <w:sz w:val="14"/>
            <w:szCs w:val="14"/>
          </w:rPr>
          <w:t>the</w:t>
        </w:r>
        <w:r>
          <w:rPr>
            <w:rFonts w:cs="Times New Roman" w:hAnsi="Times New Roman" w:eastAsia="Times New Roman" w:ascii="Times New Roman"/>
            <w:spacing w:val="5"/>
            <w:w w:val="127"/>
            <w:sz w:val="14"/>
            <w:szCs w:val="1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7"/>
            <w:sz w:val="14"/>
            <w:szCs w:val="14"/>
          </w:rPr>
          <w:t>importance</w:t>
        </w:r>
        <w:r>
          <w:rPr>
            <w:rFonts w:cs="Times New Roman" w:hAnsi="Times New Roman" w:eastAsia="Times New Roman" w:ascii="Times New Roman"/>
            <w:spacing w:val="-14"/>
            <w:w w:val="127"/>
            <w:sz w:val="14"/>
            <w:szCs w:val="1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14"/>
            <w:szCs w:val="14"/>
          </w:rPr>
          <w:t>of</w:t>
        </w:r>
        <w:r>
          <w:rPr>
            <w:rFonts w:cs="Times New Roman" w:hAnsi="Times New Roman" w:eastAsia="Times New Roman" w:ascii="Times New Roman"/>
            <w:spacing w:val="25"/>
            <w:w w:val="100"/>
            <w:sz w:val="14"/>
            <w:szCs w:val="1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5"/>
            <w:sz w:val="14"/>
            <w:szCs w:val="14"/>
          </w:rPr>
          <w:t>taking</w:t>
        </w:r>
        <w:r>
          <w:rPr>
            <w:rFonts w:cs="Times New Roman" w:hAnsi="Times New Roman" w:eastAsia="Times New Roman" w:ascii="Times New Roman"/>
            <w:spacing w:val="-8"/>
            <w:w w:val="125"/>
            <w:sz w:val="14"/>
            <w:szCs w:val="1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5"/>
            <w:sz w:val="14"/>
            <w:szCs w:val="14"/>
          </w:rPr>
          <w:t>national</w:t>
        </w:r>
        <w:r>
          <w:rPr>
            <w:rFonts w:cs="Times New Roman" w:hAnsi="Times New Roman" w:eastAsia="Times New Roman" w:ascii="Times New Roman"/>
            <w:spacing w:val="-1"/>
            <w:w w:val="125"/>
            <w:sz w:val="14"/>
            <w:szCs w:val="1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5"/>
            <w:sz w:val="14"/>
            <w:szCs w:val="14"/>
          </w:rPr>
          <w:t>culture</w:t>
        </w:r>
        <w:r>
          <w:rPr>
            <w:rFonts w:cs="Times New Roman" w:hAnsi="Times New Roman" w:eastAsia="Times New Roman" w:ascii="Times New Roman"/>
            <w:spacing w:val="3"/>
            <w:w w:val="125"/>
            <w:sz w:val="14"/>
            <w:szCs w:val="1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5"/>
            <w:sz w:val="14"/>
            <w:szCs w:val="14"/>
          </w:rPr>
          <w:t>into</w:t>
        </w:r>
        <w:r>
          <w:rPr>
            <w:rFonts w:cs="Times New Roman" w:hAnsi="Times New Roman" w:eastAsia="Times New Roman" w:ascii="Times New Roman"/>
            <w:spacing w:val="1"/>
            <w:w w:val="125"/>
            <w:sz w:val="14"/>
            <w:szCs w:val="1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5"/>
            <w:sz w:val="14"/>
            <w:szCs w:val="14"/>
          </w:rPr>
          <w:t>account</w:t>
        </w:r>
        <w:r>
          <w:rPr>
            <w:rFonts w:cs="Times New Roman" w:hAnsi="Times New Roman" w:eastAsia="Times New Roman" w:ascii="Times New Roman"/>
            <w:spacing w:val="-5"/>
            <w:w w:val="125"/>
            <w:sz w:val="14"/>
            <w:szCs w:val="1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5"/>
            <w:sz w:val="14"/>
            <w:szCs w:val="14"/>
          </w:rPr>
          <w:t>and</w:t>
        </w:r>
        <w:r>
          <w:rPr>
            <w:rFonts w:cs="Times New Roman" w:hAnsi="Times New Roman" w:eastAsia="Times New Roman" w:ascii="Times New Roman"/>
            <w:spacing w:val="1"/>
            <w:w w:val="125"/>
            <w:sz w:val="14"/>
            <w:szCs w:val="1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5"/>
            <w:sz w:val="14"/>
            <w:szCs w:val="14"/>
          </w:rPr>
          <w:t>indicates</w:t>
        </w:r>
        <w:r>
          <w:rPr>
            <w:rFonts w:cs="Times New Roman" w:hAnsi="Times New Roman" w:eastAsia="Times New Roman" w:ascii="Times New Roman"/>
            <w:spacing w:val="-6"/>
            <w:w w:val="125"/>
            <w:sz w:val="14"/>
            <w:szCs w:val="1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5"/>
            <w:sz w:val="14"/>
            <w:szCs w:val="14"/>
          </w:rPr>
          <w:t>the</w:t>
        </w:r>
        <w:r>
          <w:rPr>
            <w:rFonts w:cs="Times New Roman" w:hAnsi="Times New Roman" w:eastAsia="Times New Roman" w:ascii="Times New Roman"/>
            <w:spacing w:val="9"/>
            <w:w w:val="125"/>
            <w:sz w:val="14"/>
            <w:szCs w:val="1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5"/>
            <w:sz w:val="14"/>
            <w:szCs w:val="14"/>
          </w:rPr>
          <w:t>importance</w:t>
        </w:r>
        <w:r>
          <w:rPr>
            <w:rFonts w:cs="Times New Roman" w:hAnsi="Times New Roman" w:eastAsia="Times New Roman" w:ascii="Times New Roman"/>
            <w:spacing w:val="0"/>
            <w:w w:val="125"/>
            <w:sz w:val="14"/>
            <w:szCs w:val="1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14"/>
            <w:szCs w:val="14"/>
          </w:rPr>
          <w:t>of</w:t>
        </w:r>
        <w:r>
          <w:rPr>
            <w:rFonts w:cs="Times New Roman" w:hAnsi="Times New Roman" w:eastAsia="Times New Roman" w:ascii="Times New Roman"/>
            <w:spacing w:val="19"/>
            <w:w w:val="100"/>
            <w:sz w:val="14"/>
            <w:szCs w:val="1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1"/>
            <w:sz w:val="14"/>
            <w:szCs w:val="14"/>
          </w:rPr>
          <w:t>achieving</w:t>
        </w:r>
        <w:r>
          <w:rPr>
            <w:rFonts w:cs="Times New Roman" w:hAnsi="Times New Roman" w:eastAsia="Times New Roman" w:ascii="Times New Roman"/>
            <w:spacing w:val="-5"/>
            <w:w w:val="121"/>
            <w:sz w:val="14"/>
            <w:szCs w:val="1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4"/>
            <w:sz w:val="14"/>
            <w:szCs w:val="14"/>
          </w:rPr>
          <w:t>balanced</w:t>
        </w:r>
        <w:r>
          <w:rPr>
            <w:rFonts w:cs="Times New Roman" w:hAnsi="Times New Roman" w:eastAsia="Times New Roman" w:ascii="Times New Roman"/>
            <w:spacing w:val="-11"/>
            <w:w w:val="124"/>
            <w:sz w:val="14"/>
            <w:szCs w:val="1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4"/>
            <w:sz w:val="14"/>
            <w:szCs w:val="14"/>
          </w:rPr>
          <w:t>organisational</w:t>
        </w:r>
        <w:r>
          <w:rPr>
            <w:rFonts w:cs="Times New Roman" w:hAnsi="Times New Roman" w:eastAsia="Times New Roman" w:ascii="Times New Roman"/>
            <w:spacing w:val="-14"/>
            <w:w w:val="124"/>
            <w:sz w:val="14"/>
            <w:szCs w:val="1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4"/>
            <w:sz w:val="14"/>
            <w:szCs w:val="14"/>
          </w:rPr>
          <w:t>culture.</w:t>
        </w:r>
        <w:r>
          <w:rPr>
            <w:rFonts w:cs="Times New Roman" w:hAnsi="Times New Roman" w:eastAsia="Times New Roman" w:ascii="Times New Roman"/>
            <w:spacing w:val="0"/>
            <w:w w:val="100"/>
            <w:sz w:val="14"/>
            <w:szCs w:val="14"/>
          </w:rPr>
        </w:r>
      </w:hyperlink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3"/>
        <w:ind w:left="215"/>
      </w:pP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©</w:t>
      </w:r>
      <w:r>
        <w:rPr>
          <w:rFonts w:cs="Times New Roman" w:hAnsi="Times New Roman" w:eastAsia="Times New Roman" w:ascii="Times New Roman"/>
          <w:spacing w:val="13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4"/>
          <w:szCs w:val="14"/>
        </w:rPr>
        <w:t>2017</w:t>
      </w:r>
      <w:r>
        <w:rPr>
          <w:rFonts w:cs="Times New Roman" w:hAnsi="Times New Roman" w:eastAsia="Times New Roman" w:ascii="Times New Roman"/>
          <w:spacing w:val="-6"/>
          <w:w w:val="12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4"/>
          <w:szCs w:val="14"/>
        </w:rPr>
        <w:t>Authors.</w:t>
      </w:r>
      <w:r>
        <w:rPr>
          <w:rFonts w:cs="Times New Roman" w:hAnsi="Times New Roman" w:eastAsia="Times New Roman" w:ascii="Times New Roman"/>
          <w:spacing w:val="-10"/>
          <w:w w:val="12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4"/>
          <w:szCs w:val="14"/>
        </w:rPr>
        <w:t>Published</w:t>
      </w:r>
      <w:r>
        <w:rPr>
          <w:rFonts w:cs="Times New Roman" w:hAnsi="Times New Roman" w:eastAsia="Times New Roman" w:ascii="Times New Roman"/>
          <w:spacing w:val="6"/>
          <w:w w:val="12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by</w:t>
      </w:r>
      <w:r>
        <w:rPr>
          <w:rFonts w:cs="Times New Roman" w:hAnsi="Times New Roman" w:eastAsia="Times New Roman" w:ascii="Times New Roman"/>
          <w:spacing w:val="3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4"/>
          <w:szCs w:val="14"/>
        </w:rPr>
        <w:t>Elsevier</w:t>
      </w:r>
      <w:r>
        <w:rPr>
          <w:rFonts w:cs="Times New Roman" w:hAnsi="Times New Roman" w:eastAsia="Times New Roman" w:ascii="Times New Roman"/>
          <w:spacing w:val="-4"/>
          <w:w w:val="11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Ltd.</w:t>
      </w:r>
      <w:r>
        <w:rPr>
          <w:rFonts w:cs="Times New Roman" w:hAnsi="Times New Roman" w:eastAsia="Times New Roman" w:ascii="Times New Roman"/>
          <w:spacing w:val="25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is</w:t>
      </w:r>
      <w:r>
        <w:rPr>
          <w:rFonts w:cs="Times New Roman" w:hAnsi="Times New Roman" w:eastAsia="Times New Roman" w:ascii="Times New Roman"/>
          <w:spacing w:val="2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4"/>
          <w:szCs w:val="14"/>
        </w:rPr>
        <w:t>an</w:t>
      </w:r>
      <w:r>
        <w:rPr>
          <w:rFonts w:cs="Times New Roman" w:hAnsi="Times New Roman" w:eastAsia="Times New Roman" w:ascii="Times New Roman"/>
          <w:spacing w:val="-2"/>
          <w:w w:val="12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4"/>
          <w:szCs w:val="14"/>
        </w:rPr>
        <w:t>open</w:t>
      </w:r>
      <w:r>
        <w:rPr>
          <w:rFonts w:cs="Times New Roman" w:hAnsi="Times New Roman" w:eastAsia="Times New Roman" w:ascii="Times New Roman"/>
          <w:spacing w:val="-4"/>
          <w:w w:val="12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4"/>
          <w:szCs w:val="14"/>
        </w:rPr>
        <w:t>access</w:t>
      </w:r>
      <w:r>
        <w:rPr>
          <w:rFonts w:cs="Times New Roman" w:hAnsi="Times New Roman" w:eastAsia="Times New Roman" w:ascii="Times New Roman"/>
          <w:spacing w:val="-21"/>
          <w:w w:val="12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4"/>
          <w:szCs w:val="14"/>
        </w:rPr>
        <w:t>article</w:t>
      </w:r>
      <w:r>
        <w:rPr>
          <w:rFonts w:cs="Times New Roman" w:hAnsi="Times New Roman" w:eastAsia="Times New Roman" w:ascii="Times New Roman"/>
          <w:spacing w:val="-6"/>
          <w:w w:val="12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4"/>
          <w:szCs w:val="14"/>
        </w:rPr>
        <w:t>under</w:t>
      </w:r>
      <w:r>
        <w:rPr>
          <w:rFonts w:cs="Times New Roman" w:hAnsi="Times New Roman" w:eastAsia="Times New Roman" w:ascii="Times New Roman"/>
          <w:spacing w:val="6"/>
          <w:w w:val="12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4"/>
          <w:szCs w:val="14"/>
        </w:rPr>
        <w:t>the</w:t>
      </w:r>
      <w:r>
        <w:rPr>
          <w:rFonts w:cs="Times New Roman" w:hAnsi="Times New Roman" w:eastAsia="Times New Roman" w:ascii="Times New Roman"/>
          <w:spacing w:val="6"/>
          <w:w w:val="12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CC</w:t>
      </w:r>
      <w:r>
        <w:rPr>
          <w:rFonts w:cs="Times New Roman" w:hAnsi="Times New Roman" w:eastAsia="Times New Roman" w:ascii="Times New Roman"/>
          <w:spacing w:val="-5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14"/>
          <w:szCs w:val="14"/>
        </w:rPr>
        <w:t>BY-NC-ND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30" w:lineRule="exact" w:line="160"/>
        <w:ind w:left="2906"/>
        <w:sectPr>
          <w:type w:val="continuous"/>
          <w:pgSz w:w="11920" w:h="15880"/>
          <w:pgMar w:top="620" w:bottom="280" w:left="520" w:right="720"/>
          <w:cols w:num="2" w:equalWidth="off">
            <w:col w:w="2650" w:space="803"/>
            <w:col w:w="7227"/>
          </w:cols>
        </w:sectPr>
      </w:pPr>
      <w:r>
        <w:pict>
          <v:group style="position:absolute;margin-left:31.922pt;margin-top:15.7573pt;width:521.046pt;height:0pt;mso-position-horizontal-relative:page;mso-position-vertical-relative:paragraph;z-index:-2131" coordorigin="638,315" coordsize="10421,0">
            <v:shape style="position:absolute;left:638;top:315;width:10421;height:0" coordorigin="638,315" coordsize="10421,0" path="m638,315l11059,315e" filled="f" stroked="t" strokeweight="0.24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22"/>
          <w:sz w:val="14"/>
          <w:szCs w:val="14"/>
        </w:rPr>
        <w:t>license</w:t>
      </w:r>
      <w:r>
        <w:rPr>
          <w:rFonts w:cs="Times New Roman" w:hAnsi="Times New Roman" w:eastAsia="Times New Roman" w:ascii="Times New Roman"/>
          <w:spacing w:val="-6"/>
          <w:w w:val="122"/>
          <w:sz w:val="14"/>
          <w:szCs w:val="14"/>
        </w:rPr>
        <w:t> </w:t>
      </w:r>
      <w:hyperlink r:id="rId13">
        <w:r>
          <w:rPr>
            <w:rFonts w:cs="Times New Roman" w:hAnsi="Times New Roman" w:eastAsia="Times New Roman" w:ascii="Times New Roman"/>
            <w:spacing w:val="0"/>
            <w:w w:val="118"/>
            <w:sz w:val="14"/>
            <w:szCs w:val="14"/>
          </w:rPr>
          <w:t>(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4"/>
            <w:szCs w:val="14"/>
          </w:rPr>
          <w:t>http://creativecommons.org/licenses/by-nc-nd/4.0/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10"/>
          <w:sz w:val="14"/>
          <w:szCs w:val="14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4"/>
          <w:szCs w:val="14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20" w:h="15880"/>
          <w:pgMar w:top="620" w:bottom="280" w:left="520" w:right="7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8"/>
        <w:ind w:left="118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6"/>
          <w:szCs w:val="16"/>
        </w:rPr>
        <w:t>Introduction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272"/>
        <w:ind w:left="118" w:right="-28" w:firstLine="239"/>
      </w:pPr>
      <w:r>
        <w:pict>
          <v:group style="position:absolute;margin-left:31.922pt;margin-top:203.545pt;width:35.865pt;height:0pt;mso-position-horizontal-relative:page;mso-position-vertical-relative:paragraph;z-index:-2130" coordorigin="638,4071" coordsize="717,0">
            <v:shape style="position:absolute;left:638;top:4071;width:717;height:0" coordorigin="638,4071" coordsize="717,0" path="m638,4071l1356,4071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We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examine</w:t>
      </w:r>
      <w:r>
        <w:rPr>
          <w:rFonts w:cs="Times New Roman" w:hAnsi="Times New Roman" w:eastAsia="Times New Roman" w:ascii="Times New Roman"/>
          <w:spacing w:val="-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roles</w:t>
      </w:r>
      <w:r>
        <w:rPr>
          <w:rFonts w:cs="Times New Roman" w:hAnsi="Times New Roman" w:eastAsia="Times New Roman" w:ascii="Times New Roman"/>
          <w:spacing w:val="-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spacing w:val="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spacing w:val="-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organ-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isational</w:t>
      </w:r>
      <w:r>
        <w:rPr>
          <w:rFonts w:cs="Times New Roman" w:hAnsi="Times New Roman" w:eastAsia="Times New Roman" w:ascii="Times New Roman"/>
          <w:spacing w:val="4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hotel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industry,</w:t>
      </w:r>
      <w:r>
        <w:rPr>
          <w:rFonts w:cs="Times New Roman" w:hAnsi="Times New Roman" w:eastAsia="Times New Roman" w:ascii="Times New Roman"/>
          <w:spacing w:val="3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spacing w:val="3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factors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inﬂuencing</w:t>
      </w:r>
      <w:r>
        <w:rPr>
          <w:rFonts w:cs="Times New Roman" w:hAnsi="Times New Roman" w:eastAsia="Times New Roman" w:ascii="Times New Roman"/>
          <w:spacing w:val="1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performance.</w:t>
      </w:r>
      <w:r>
        <w:rPr>
          <w:rFonts w:cs="Times New Roman" w:hAnsi="Times New Roman" w:eastAsia="Times New Roman" w:ascii="Times New Roman"/>
          <w:spacing w:val="1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spacing w:val="1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addresses</w:t>
      </w:r>
      <w:r>
        <w:rPr>
          <w:rFonts w:cs="Times New Roman" w:hAnsi="Times New Roman" w:eastAsia="Times New Roman" w:ascii="Times New Roman"/>
          <w:spacing w:val="1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problem</w:t>
      </w:r>
      <w:r>
        <w:rPr>
          <w:rFonts w:cs="Times New Roman" w:hAnsi="Times New Roman" w:eastAsia="Times New Roman" w:ascii="Times New Roman"/>
          <w:spacing w:val="2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managers</w:t>
      </w:r>
      <w:r>
        <w:rPr>
          <w:rFonts w:cs="Times New Roman" w:hAnsi="Times New Roman" w:eastAsia="Times New Roman" w:ascii="Times New Roman"/>
          <w:spacing w:val="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face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industry</w:t>
      </w:r>
      <w:r>
        <w:rPr>
          <w:rFonts w:cs="Times New Roman" w:hAnsi="Times New Roman" w:eastAsia="Times New Roman" w:ascii="Times New Roman"/>
          <w:spacing w:val="1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whose</w:t>
      </w:r>
      <w:r>
        <w:rPr>
          <w:rFonts w:cs="Times New Roman" w:hAnsi="Times New Roman" w:eastAsia="Times New Roman" w:ascii="Times New Roman"/>
          <w:spacing w:val="1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customers</w:t>
      </w:r>
      <w:r>
        <w:rPr>
          <w:rFonts w:cs="Times New Roman" w:hAnsi="Times New Roman" w:eastAsia="Times New Roman" w:ascii="Times New Roman"/>
          <w:spacing w:val="2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spacing w:val="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globalised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standards</w:t>
      </w:r>
      <w:r>
        <w:rPr>
          <w:rFonts w:cs="Times New Roman" w:hAnsi="Times New Roman" w:eastAsia="Times New Roman" w:ascii="Times New Roman"/>
          <w:spacing w:val="-1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expectation,</w:t>
      </w:r>
      <w:r>
        <w:rPr>
          <w:rFonts w:cs="Times New Roman" w:hAnsi="Times New Roman" w:eastAsia="Times New Roman" w:ascii="Times New Roman"/>
          <w:spacing w:val="-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spacing w:val="-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identify</w:t>
      </w:r>
      <w:r>
        <w:rPr>
          <w:rFonts w:cs="Times New Roman" w:hAnsi="Times New Roman" w:eastAsia="Times New Roman" w:ascii="Times New Roman"/>
          <w:spacing w:val="-1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what</w:t>
      </w:r>
      <w:r>
        <w:rPr>
          <w:rFonts w:cs="Times New Roman" w:hAnsi="Times New Roman" w:eastAsia="Times New Roman" w:ascii="Times New Roman"/>
          <w:spacing w:val="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factors</w:t>
      </w:r>
      <w:r>
        <w:rPr>
          <w:rFonts w:cs="Times New Roman" w:hAnsi="Times New Roman" w:eastAsia="Times New Roman" w:ascii="Times New Roman"/>
          <w:spacing w:val="-1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spacing w:val="-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impact</w:t>
      </w:r>
      <w:r>
        <w:rPr>
          <w:rFonts w:cs="Times New Roman" w:hAnsi="Times New Roman" w:eastAsia="Times New Roman" w:ascii="Times New Roman"/>
          <w:spacing w:val="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1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performance.</w:t>
      </w:r>
      <w:r>
        <w:rPr>
          <w:rFonts w:cs="Times New Roman" w:hAnsi="Times New Roman" w:eastAsia="Times New Roman" w:ascii="Times New Roman"/>
          <w:spacing w:val="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last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three</w:t>
      </w:r>
      <w:r>
        <w:rPr>
          <w:rFonts w:cs="Times New Roman" w:hAnsi="Times New Roman" w:eastAsia="Times New Roman" w:ascii="Times New Roman"/>
          <w:spacing w:val="1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decades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-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scholars</w:t>
      </w:r>
      <w:r>
        <w:rPr>
          <w:rFonts w:cs="Times New Roman" w:hAnsi="Times New Roman" w:eastAsia="Times New Roman" w:ascii="Times New Roman"/>
          <w:spacing w:val="-1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spacing w:val="-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been</w:t>
      </w:r>
      <w:r>
        <w:rPr>
          <w:rFonts w:cs="Times New Roman" w:hAnsi="Times New Roman" w:eastAsia="Times New Roman" w:ascii="Times New Roman"/>
          <w:spacing w:val="-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concerned</w:t>
      </w:r>
      <w:r>
        <w:rPr>
          <w:rFonts w:cs="Times New Roman" w:hAnsi="Times New Roman" w:eastAsia="Times New Roman" w:ascii="Times New Roman"/>
          <w:spacing w:val="-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spacing w:val="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because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they</w:t>
      </w:r>
      <w:r>
        <w:rPr>
          <w:rFonts w:cs="Times New Roman" w:hAnsi="Times New Roman" w:eastAsia="Times New Roman" w:ascii="Times New Roman"/>
          <w:spacing w:val="2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believe</w:t>
      </w:r>
      <w:r>
        <w:rPr>
          <w:rFonts w:cs="Times New Roman" w:hAnsi="Times New Roman" w:eastAsia="Times New Roman" w:ascii="Times New Roman"/>
          <w:spacing w:val="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1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2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affects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spacing w:val="2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Lee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Yu,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2004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36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However,</w:t>
      </w:r>
      <w:r>
        <w:rPr>
          <w:rFonts w:cs="Times New Roman" w:hAnsi="Times New Roman" w:eastAsia="Times New Roman" w:ascii="Times New Roman"/>
          <w:color w:val="000000"/>
          <w:spacing w:val="34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generally</w:t>
      </w:r>
      <w:r>
        <w:rPr>
          <w:rFonts w:cs="Times New Roman" w:hAnsi="Times New Roman" w:eastAsia="Times New Roman" w:ascii="Times New Roman"/>
          <w:color w:val="000000"/>
          <w:spacing w:val="1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acknowledged</w:t>
      </w:r>
      <w:r>
        <w:rPr>
          <w:rFonts w:cs="Times New Roman" w:hAnsi="Times New Roman" w:eastAsia="Times New Roman" w:ascii="Times New Roman"/>
          <w:color w:val="000000"/>
          <w:spacing w:val="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works</w:t>
      </w:r>
      <w:r>
        <w:rPr>
          <w:rFonts w:cs="Times New Roman" w:hAnsi="Times New Roman" w:eastAsia="Times New Roman" w:ascii="Times New Roman"/>
          <w:color w:val="000000"/>
          <w:spacing w:val="-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number</w:t>
      </w:r>
      <w:r>
        <w:rPr>
          <w:rFonts w:cs="Times New Roman" w:hAnsi="Times New Roman" w:eastAsia="Times New Roman" w:ascii="Times New Roman"/>
          <w:color w:val="000000"/>
          <w:spacing w:val="-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different</w:t>
      </w:r>
      <w:r>
        <w:rPr>
          <w:rFonts w:cs="Times New Roman" w:hAnsi="Times New Roman" w:eastAsia="Times New Roman" w:ascii="Times New Roman"/>
          <w:color w:val="000000"/>
          <w:spacing w:val="-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levels</w:t>
      </w:r>
      <w:r>
        <w:rPr>
          <w:rFonts w:cs="Times New Roman" w:hAnsi="Times New Roman" w:eastAsia="Times New Roman" w:ascii="Times New Roman"/>
          <w:color w:val="000000"/>
          <w:spacing w:val="-1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-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level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only</w:t>
      </w:r>
      <w:r>
        <w:rPr>
          <w:rFonts w:cs="Times New Roman" w:hAnsi="Times New Roman" w:eastAsia="Times New Roman" w:ascii="Times New Roman"/>
          <w:color w:val="000000"/>
          <w:spacing w:val="11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one</w:t>
      </w:r>
      <w:r>
        <w:rPr>
          <w:rFonts w:cs="Times New Roman" w:hAnsi="Times New Roman" w:eastAsia="Times New Roman" w:ascii="Times New Roman"/>
          <w:color w:val="000000"/>
          <w:spacing w:val="20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Pizam,</w:t>
      </w:r>
      <w:r>
        <w:rPr>
          <w:rFonts w:cs="Times New Roman" w:hAnsi="Times New Roman" w:eastAsia="Times New Roman" w:ascii="Times New Roman"/>
          <w:color w:val="0080AC"/>
          <w:spacing w:val="-3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1993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8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4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context</w:t>
      </w:r>
      <w:r>
        <w:rPr>
          <w:rFonts w:cs="Times New Roman" w:hAnsi="Times New Roman" w:eastAsia="Times New Roman" w:ascii="Times New Roman"/>
          <w:color w:val="000000"/>
          <w:spacing w:val="-1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globalised</w:t>
      </w:r>
      <w:r>
        <w:rPr>
          <w:rFonts w:cs="Times New Roman" w:hAnsi="Times New Roman" w:eastAsia="Times New Roman" w:ascii="Times New Roman"/>
          <w:color w:val="000000"/>
          <w:spacing w:val="-2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industries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relevant</w:t>
      </w:r>
      <w:r>
        <w:rPr>
          <w:rFonts w:cs="Times New Roman" w:hAnsi="Times New Roman" w:eastAsia="Times New Roman" w:ascii="Times New Roman"/>
          <w:color w:val="000000"/>
          <w:spacing w:val="-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managers,</w:t>
      </w:r>
      <w:r>
        <w:rPr>
          <w:rFonts w:cs="Times New Roman" w:hAnsi="Times New Roman" w:eastAsia="Times New Roman" w:ascii="Times New Roman"/>
          <w:color w:val="000000"/>
          <w:spacing w:val="-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especially</w:t>
      </w:r>
      <w:r>
        <w:rPr>
          <w:rFonts w:cs="Times New Roman" w:hAnsi="Times New Roman" w:eastAsia="Times New Roman" w:ascii="Times New Roman"/>
          <w:color w:val="000000"/>
          <w:spacing w:val="-2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those</w:t>
      </w:r>
      <w:r>
        <w:rPr>
          <w:rFonts w:cs="Times New Roman" w:hAnsi="Times New Roman" w:eastAsia="Times New Roman" w:ascii="Times New Roman"/>
          <w:color w:val="000000"/>
          <w:spacing w:val="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multi-national</w:t>
      </w:r>
      <w:r>
        <w:rPr>
          <w:rFonts w:cs="Times New Roman" w:hAnsi="Times New Roman" w:eastAsia="Times New Roman" w:ascii="Times New Roman"/>
          <w:color w:val="000000"/>
          <w:spacing w:val="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cor-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porations</w:t>
      </w:r>
      <w:r>
        <w:rPr>
          <w:rFonts w:cs="Times New Roman" w:hAnsi="Times New Roman" w:eastAsia="Times New Roman" w:ascii="Times New Roman"/>
          <w:color w:val="000000"/>
          <w:spacing w:val="1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operating</w:t>
      </w:r>
      <w:r>
        <w:rPr>
          <w:rFonts w:cs="Times New Roman" w:hAnsi="Times New Roman" w:eastAsia="Times New Roman" w:ascii="Times New Roman"/>
          <w:color w:val="000000"/>
          <w:spacing w:val="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different</w:t>
      </w:r>
      <w:r>
        <w:rPr>
          <w:rFonts w:cs="Times New Roman" w:hAnsi="Times New Roman" w:eastAsia="Times New Roman" w:ascii="Times New Roman"/>
          <w:color w:val="000000"/>
          <w:spacing w:val="16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regions,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aware</w:t>
      </w:r>
      <w:r>
        <w:rPr>
          <w:rFonts w:cs="Times New Roman" w:hAnsi="Times New Roman" w:eastAsia="Times New Roman" w:ascii="Times New Roman"/>
          <w:color w:val="000000"/>
          <w:spacing w:val="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effect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culture.</w:t>
      </w:r>
      <w:r>
        <w:rPr>
          <w:rFonts w:cs="Times New Roman" w:hAnsi="Times New Roman" w:eastAsia="Times New Roman" w:ascii="Times New Roman"/>
          <w:color w:val="000000"/>
          <w:spacing w:val="-1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extends</w:t>
      </w:r>
      <w:r>
        <w:rPr>
          <w:rFonts w:cs="Times New Roman" w:hAnsi="Times New Roman" w:eastAsia="Times New Roman" w:ascii="Times New Roman"/>
          <w:color w:val="000000"/>
          <w:spacing w:val="-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previous</w:t>
      </w:r>
      <w:r>
        <w:rPr>
          <w:rFonts w:cs="Times New Roman" w:hAnsi="Times New Roman" w:eastAsia="Times New Roman" w:ascii="Times New Roman"/>
          <w:color w:val="000000"/>
          <w:spacing w:val="-2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studies</w:t>
      </w:r>
      <w:r>
        <w:rPr>
          <w:rFonts w:cs="Times New Roman" w:hAnsi="Times New Roman" w:eastAsia="Times New Roman" w:ascii="Times New Roman"/>
          <w:color w:val="000000"/>
          <w:spacing w:val="-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color w:val="000000"/>
          <w:spacing w:val="-2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shown</w:t>
      </w:r>
      <w:r>
        <w:rPr>
          <w:rFonts w:cs="Times New Roman" w:hAnsi="Times New Roman" w:eastAsia="Times New Roman" w:ascii="Times New Roman"/>
          <w:color w:val="000000"/>
          <w:spacing w:val="-1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7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5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affects</w:t>
      </w:r>
      <w:r>
        <w:rPr>
          <w:rFonts w:cs="Times New Roman" w:hAnsi="Times New Roman" w:eastAsia="Times New Roman" w:ascii="Times New Roman"/>
          <w:color w:val="000000"/>
          <w:spacing w:val="-22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color w:val="000000"/>
          <w:spacing w:val="10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5"/>
          <w:sz w:val="16"/>
          <w:szCs w:val="16"/>
        </w:rPr>
        <w:t>Prajogo</w:t>
      </w:r>
      <w:r>
        <w:rPr>
          <w:rFonts w:cs="Times New Roman" w:hAnsi="Times New Roman" w:eastAsia="Times New Roman" w:ascii="Times New Roman"/>
          <w:color w:val="0080AC"/>
          <w:spacing w:val="-21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McDermott,</w:t>
      </w:r>
      <w:r>
        <w:rPr>
          <w:rFonts w:cs="Times New Roman" w:hAnsi="Times New Roman" w:eastAsia="Times New Roman" w:ascii="Times New Roman"/>
          <w:color w:val="0080AC"/>
          <w:spacing w:val="1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2011;</w:t>
      </w:r>
      <w:r>
        <w:rPr>
          <w:rFonts w:cs="Times New Roman" w:hAnsi="Times New Roman" w:eastAsia="Times New Roman" w:ascii="Times New Roman"/>
          <w:color w:val="0080AC"/>
          <w:spacing w:val="39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Lee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26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Yu,</w:t>
      </w:r>
      <w:r>
        <w:rPr>
          <w:rFonts w:cs="Times New Roman" w:hAnsi="Times New Roman" w:eastAsia="Times New Roman" w:ascii="Times New Roman"/>
          <w:color w:val="0080AC"/>
          <w:spacing w:val="4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6"/>
          <w:szCs w:val="16"/>
        </w:rPr>
        <w:t>2004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000000"/>
          <w:spacing w:val="1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2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4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color w:val="000000"/>
          <w:spacing w:val="2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ind w:left="219"/>
      </w:pPr>
      <w:r>
        <w:rPr>
          <w:rFonts w:cs="Cambria" w:hAnsi="Cambria" w:eastAsia="Cambria" w:ascii="Cambria"/>
          <w:spacing w:val="0"/>
          <w:w w:val="100"/>
          <w:position w:val="4"/>
          <w:sz w:val="12"/>
          <w:szCs w:val="12"/>
        </w:rPr>
        <w:t>∗</w:t>
      </w:r>
      <w:r>
        <w:rPr>
          <w:rFonts w:cs="Cambria" w:hAnsi="Cambria" w:eastAsia="Cambria" w:ascii="Cambria"/>
          <w:spacing w:val="0"/>
          <w:w w:val="100"/>
          <w:position w:val="4"/>
          <w:sz w:val="12"/>
          <w:szCs w:val="12"/>
        </w:rPr>
        <w:t> </w:t>
      </w:r>
      <w:r>
        <w:rPr>
          <w:rFonts w:cs="Cambria" w:hAnsi="Cambria" w:eastAsia="Cambria" w:ascii="Cambria"/>
          <w:spacing w:val="20"/>
          <w:w w:val="100"/>
          <w:position w:val="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position w:val="0"/>
          <w:sz w:val="12"/>
          <w:szCs w:val="12"/>
        </w:rPr>
        <w:t>Corresponding</w:t>
      </w:r>
      <w:r>
        <w:rPr>
          <w:rFonts w:cs="Times New Roman" w:hAnsi="Times New Roman" w:eastAsia="Times New Roman" w:ascii="Times New Roman"/>
          <w:spacing w:val="-5"/>
          <w:w w:val="126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position w:val="0"/>
          <w:sz w:val="12"/>
          <w:szCs w:val="12"/>
        </w:rPr>
        <w:t>author.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33" w:lineRule="auto" w:line="298"/>
        <w:ind w:left="118" w:right="340" w:firstLine="245"/>
      </w:pPr>
      <w:r>
        <w:rPr>
          <w:rFonts w:cs="Times New Roman" w:hAnsi="Times New Roman" w:eastAsia="Times New Roman" w:ascii="Times New Roman"/>
          <w:spacing w:val="0"/>
          <w:w w:val="120"/>
          <w:sz w:val="12"/>
          <w:szCs w:val="12"/>
        </w:rPr>
        <w:t>E-mail</w:t>
      </w:r>
      <w:r>
        <w:rPr>
          <w:rFonts w:cs="Times New Roman" w:hAnsi="Times New Roman" w:eastAsia="Times New Roman" w:ascii="Times New Roman"/>
          <w:spacing w:val="-7"/>
          <w:w w:val="12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2"/>
          <w:szCs w:val="12"/>
        </w:rPr>
        <w:t>addresses:</w:t>
      </w:r>
      <w:r>
        <w:rPr>
          <w:rFonts w:cs="Times New Roman" w:hAnsi="Times New Roman" w:eastAsia="Times New Roman" w:ascii="Times New Roman"/>
          <w:spacing w:val="10"/>
          <w:w w:val="120"/>
          <w:sz w:val="12"/>
          <w:szCs w:val="12"/>
        </w:rPr>
        <w:t> </w:t>
      </w:r>
      <w:hyperlink r:id="rId14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alireza.nazarian@roehampton.ac.uk</w:t>
        </w:r>
        <w:r>
          <w:rPr>
            <w:rFonts w:cs="Times New Roman" w:hAnsi="Times New Roman" w:eastAsia="Times New Roman" w:ascii="Times New Roman"/>
            <w:color w:val="0080AC"/>
            <w:spacing w:val="-2"/>
            <w:w w:val="126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  <w:t>(A.</w:t>
        </w:r>
        <w:r>
          <w:rPr>
            <w:rFonts w:cs="Times New Roman" w:hAnsi="Times New Roman" w:eastAsia="Times New Roman" w:ascii="Times New Roman"/>
            <w:color w:val="000000"/>
            <w:spacing w:val="14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24"/>
            <w:sz w:val="12"/>
            <w:szCs w:val="12"/>
          </w:rPr>
          <w:t>Nazarian),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24"/>
            <w:sz w:val="12"/>
            <w:szCs w:val="12"/>
          </w:rPr>
          <w:t> </w:t>
        </w:r>
      </w:hyperlink>
      <w:hyperlink r:id="rId15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peter.atkinson@brunel.ac.uk</w:t>
        </w:r>
        <w:r>
          <w:rPr>
            <w:rFonts w:cs="Times New Roman" w:hAnsi="Times New Roman" w:eastAsia="Times New Roman" w:ascii="Times New Roman"/>
            <w:color w:val="0080AC"/>
            <w:spacing w:val="-5"/>
            <w:w w:val="125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  <w:t>(P.</w:t>
        </w:r>
        <w:r>
          <w:rPr>
            <w:rFonts w:cs="Times New Roman" w:hAnsi="Times New Roman" w:eastAsia="Times New Roman" w:ascii="Times New Roman"/>
            <w:color w:val="000000"/>
            <w:spacing w:val="21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22"/>
            <w:sz w:val="12"/>
            <w:szCs w:val="12"/>
          </w:rPr>
          <w:t>Atkinson),</w:t>
        </w:r>
        <w:r>
          <w:rPr>
            <w:rFonts w:cs="Times New Roman" w:hAnsi="Times New Roman" w:eastAsia="Times New Roman" w:ascii="Times New Roman"/>
            <w:color w:val="000000"/>
            <w:spacing w:val="-4"/>
            <w:w w:val="122"/>
            <w:sz w:val="12"/>
            <w:szCs w:val="12"/>
          </w:rPr>
          <w:t> </w:t>
        </w:r>
      </w:hyperlink>
      <w:hyperlink r:id="rId16">
        <w:r>
          <w:rPr>
            <w:rFonts w:cs="Times New Roman" w:hAnsi="Times New Roman" w:eastAsia="Times New Roman" w:ascii="Times New Roman"/>
            <w:color w:val="0080AC"/>
            <w:spacing w:val="0"/>
            <w:w w:val="122"/>
            <w:sz w:val="12"/>
            <w:szCs w:val="12"/>
          </w:rPr>
          <w:t>p.foroudi@mdx.ac.uk</w:t>
        </w:r>
        <w:r>
          <w:rPr>
            <w:rFonts w:cs="Times New Roman" w:hAnsi="Times New Roman" w:eastAsia="Times New Roman" w:ascii="Times New Roman"/>
            <w:color w:val="0080AC"/>
            <w:spacing w:val="-4"/>
            <w:w w:val="122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  <w:t>(P.</w:t>
        </w:r>
        <w:r>
          <w:rPr>
            <w:rFonts w:cs="Times New Roman" w:hAnsi="Times New Roman" w:eastAsia="Times New Roman" w:ascii="Times New Roman"/>
            <w:color w:val="000000"/>
            <w:spacing w:val="21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22"/>
            <w:sz w:val="12"/>
            <w:szCs w:val="12"/>
          </w:rPr>
          <w:t>Foroudi).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8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affects</w:t>
      </w:r>
      <w:r>
        <w:rPr>
          <w:rFonts w:cs="Times New Roman" w:hAnsi="Times New Roman" w:eastAsia="Times New Roman" w:ascii="Times New Roman"/>
          <w:spacing w:val="-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1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House</w:t>
      </w:r>
      <w:r>
        <w:rPr>
          <w:rFonts w:cs="Times New Roman" w:hAnsi="Times New Roman" w:eastAsia="Times New Roman" w:ascii="Times New Roman"/>
          <w:color w:val="0080AC"/>
          <w:spacing w:val="-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1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80AC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2004;</w:t>
      </w:r>
      <w:r>
        <w:rPr>
          <w:rFonts w:cs="Times New Roman" w:hAnsi="Times New Roman" w:eastAsia="Times New Roman" w:ascii="Times New Roman"/>
          <w:color w:val="0080AC"/>
          <w:spacing w:val="1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Nazarian</w:t>
      </w:r>
      <w:r>
        <w:rPr>
          <w:rFonts w:cs="Times New Roman" w:hAnsi="Times New Roman" w:eastAsia="Times New Roman" w:ascii="Times New Roman"/>
          <w:color w:val="0080AC"/>
          <w:spacing w:val="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2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25"/>
      </w:pPr>
      <w:r>
        <w:rPr>
          <w:rFonts w:cs="Times New Roman" w:hAnsi="Times New Roman" w:eastAsia="Times New Roman" w:ascii="Times New Roman"/>
          <w:color w:val="0080AC"/>
          <w:w w:val="119"/>
          <w:sz w:val="16"/>
          <w:szCs w:val="16"/>
        </w:rPr>
        <w:t>2014</w:t>
      </w:r>
      <w:r>
        <w:rPr>
          <w:rFonts w:cs="Times New Roman" w:hAnsi="Times New Roman" w:eastAsia="Times New Roman" w:ascii="Times New Roman"/>
          <w:color w:val="000000"/>
          <w:w w:val="107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25" w:lineRule="auto" w:line="272"/>
        <w:ind w:right="99" w:firstLine="23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hospitality</w:t>
      </w:r>
      <w:r>
        <w:rPr>
          <w:rFonts w:cs="Times New Roman" w:hAnsi="Times New Roman" w:eastAsia="Times New Roman" w:ascii="Times New Roman"/>
          <w:spacing w:val="-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industry</w:t>
      </w:r>
      <w:r>
        <w:rPr>
          <w:rFonts w:cs="Times New Roman" w:hAnsi="Times New Roman" w:eastAsia="Times New Roman" w:ascii="Times New Roman"/>
          <w:spacing w:val="-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has</w:t>
      </w:r>
      <w:r>
        <w:rPr>
          <w:rFonts w:cs="Times New Roman" w:hAnsi="Times New Roman" w:eastAsia="Times New Roman" w:ascii="Times New Roman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number</w:t>
      </w:r>
      <w:r>
        <w:rPr>
          <w:rFonts w:cs="Times New Roman" w:hAnsi="Times New Roman" w:eastAsia="Times New Roman" w:ascii="Times New Roman"/>
          <w:spacing w:val="-2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large</w:t>
      </w:r>
      <w:r>
        <w:rPr>
          <w:rFonts w:cs="Times New Roman" w:hAnsi="Times New Roman" w:eastAsia="Times New Roman" w:ascii="Times New Roman"/>
          <w:spacing w:val="-1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players</w:t>
      </w:r>
      <w:r>
        <w:rPr>
          <w:rFonts w:cs="Times New Roman" w:hAnsi="Times New Roman" w:eastAsia="Times New Roman" w:ascii="Times New Roman"/>
          <w:spacing w:val="-1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-14"/>
          <w:w w:val="12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6"/>
          <w:szCs w:val="16"/>
        </w:rPr>
        <w:t>oper-</w:t>
      </w:r>
      <w:r>
        <w:rPr>
          <w:rFonts w:cs="Times New Roman" w:hAnsi="Times New Roman" w:eastAsia="Times New Roman" w:ascii="Times New Roman"/>
          <w:spacing w:val="0"/>
          <w:w w:val="12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ate</w:t>
      </w:r>
      <w:r>
        <w:rPr>
          <w:rFonts w:cs="Times New Roman" w:hAnsi="Times New Roman" w:eastAsia="Times New Roman" w:ascii="Times New Roman"/>
          <w:spacing w:val="8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globally</w:t>
      </w:r>
      <w:r>
        <w:rPr>
          <w:rFonts w:cs="Times New Roman" w:hAnsi="Times New Roman" w:eastAsia="Times New Roman" w:ascii="Times New Roman"/>
          <w:spacing w:val="-2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setting</w:t>
      </w:r>
      <w:r>
        <w:rPr>
          <w:rFonts w:cs="Times New Roman" w:hAnsi="Times New Roman" w:eastAsia="Times New Roman" w:ascii="Times New Roman"/>
          <w:spacing w:val="14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expectations</w:t>
      </w:r>
      <w:r>
        <w:rPr>
          <w:rFonts w:cs="Times New Roman" w:hAnsi="Times New Roman" w:eastAsia="Times New Roman" w:ascii="Times New Roman"/>
          <w:spacing w:val="17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6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market</w:t>
      </w:r>
      <w:r>
        <w:rPr>
          <w:rFonts w:cs="Times New Roman" w:hAnsi="Times New Roman" w:eastAsia="Times New Roman" w:ascii="Times New Roman"/>
          <w:spacing w:val="-19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whole</w:t>
      </w:r>
      <w:r>
        <w:rPr>
          <w:rFonts w:cs="Times New Roman" w:hAnsi="Times New Roman" w:eastAsia="Times New Roman" w:ascii="Times New Roman"/>
          <w:spacing w:val="-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their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customers,</w:t>
      </w:r>
      <w:r>
        <w:rPr>
          <w:rFonts w:cs="Times New Roman" w:hAnsi="Times New Roman" w:eastAsia="Times New Roman" w:ascii="Times New Roman"/>
          <w:spacing w:val="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many</w:t>
      </w:r>
      <w:r>
        <w:rPr>
          <w:rFonts w:cs="Times New Roman" w:hAnsi="Times New Roman" w:eastAsia="Times New Roman" w:ascii="Times New Roman"/>
          <w:spacing w:val="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whom</w:t>
      </w:r>
      <w:r>
        <w:rPr>
          <w:rFonts w:cs="Times New Roman" w:hAnsi="Times New Roman" w:eastAsia="Times New Roman" w:ascii="Times New Roman"/>
          <w:spacing w:val="18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travel</w:t>
      </w:r>
      <w:r>
        <w:rPr>
          <w:rFonts w:cs="Times New Roman" w:hAnsi="Times New Roman" w:eastAsia="Times New Roman" w:ascii="Times New Roman"/>
          <w:spacing w:val="1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globally</w:t>
      </w:r>
      <w:r>
        <w:rPr>
          <w:rFonts w:cs="Times New Roman" w:hAnsi="Times New Roman" w:eastAsia="Times New Roman" w:ascii="Times New Roman"/>
          <w:spacing w:val="-14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Teare</w:t>
      </w:r>
      <w:r>
        <w:rPr>
          <w:rFonts w:cs="Times New Roman" w:hAnsi="Times New Roman" w:eastAsia="Times New Roman" w:ascii="Times New Roman"/>
          <w:color w:val="0080AC"/>
          <w:spacing w:val="-1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1993;</w:t>
      </w:r>
      <w:r>
        <w:rPr>
          <w:rFonts w:cs="Times New Roman" w:hAnsi="Times New Roman" w:eastAsia="Times New Roman" w:ascii="Times New Roman"/>
          <w:color w:val="0080AC"/>
          <w:spacing w:val="1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Hsieh</w:t>
      </w:r>
      <w:r>
        <w:rPr>
          <w:rFonts w:cs="Times New Roman" w:hAnsi="Times New Roman" w:eastAsia="Times New Roman" w:ascii="Times New Roman"/>
          <w:color w:val="0080AC"/>
          <w:spacing w:val="-6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Tsai,</w:t>
      </w:r>
      <w:r>
        <w:rPr>
          <w:rFonts w:cs="Times New Roman" w:hAnsi="Times New Roman" w:eastAsia="Times New Roman" w:ascii="Times New Roman"/>
          <w:color w:val="0080AC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2009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9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Also,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industry</w:t>
      </w:r>
      <w:r>
        <w:rPr>
          <w:rFonts w:cs="Times New Roman" w:hAnsi="Times New Roman" w:eastAsia="Times New Roman" w:ascii="Times New Roman"/>
          <w:color w:val="000000"/>
          <w:spacing w:val="-6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has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large</w:t>
      </w:r>
      <w:r>
        <w:rPr>
          <w:rFonts w:cs="Times New Roman" w:hAnsi="Times New Roman" w:eastAsia="Times New Roman" w:ascii="Times New Roman"/>
          <w:color w:val="000000"/>
          <w:spacing w:val="-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number</w:t>
      </w:r>
      <w:r>
        <w:rPr>
          <w:rFonts w:cs="Times New Roman" w:hAnsi="Times New Roman" w:eastAsia="Times New Roman" w:ascii="Times New Roman"/>
          <w:color w:val="000000"/>
          <w:spacing w:val="1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internation-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ally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mobile</w:t>
      </w:r>
      <w:r>
        <w:rPr>
          <w:rFonts w:cs="Times New Roman" w:hAnsi="Times New Roman" w:eastAsia="Times New Roman" w:ascii="Times New Roman"/>
          <w:color w:val="000000"/>
          <w:spacing w:val="2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personnel</w:t>
      </w:r>
      <w:r>
        <w:rPr>
          <w:rFonts w:cs="Times New Roman" w:hAnsi="Times New Roman" w:eastAsia="Times New Roman" w:ascii="Times New Roman"/>
          <w:color w:val="000000"/>
          <w:spacing w:val="4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who</w:t>
      </w:r>
      <w:r>
        <w:rPr>
          <w:rFonts w:cs="Times New Roman" w:hAnsi="Times New Roman" w:eastAsia="Times New Roman" w:ascii="Times New Roman"/>
          <w:color w:val="000000"/>
          <w:spacing w:val="3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color w:val="000000"/>
          <w:spacing w:val="3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adjust</w:t>
      </w:r>
      <w:r>
        <w:rPr>
          <w:rFonts w:cs="Times New Roman" w:hAnsi="Times New Roman" w:eastAsia="Times New Roman" w:ascii="Times New Roman"/>
          <w:color w:val="000000"/>
          <w:spacing w:val="29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different</w:t>
      </w:r>
      <w:r>
        <w:rPr>
          <w:rFonts w:cs="Times New Roman" w:hAnsi="Times New Roman" w:eastAsia="Times New Roman" w:ascii="Times New Roman"/>
          <w:color w:val="000000"/>
          <w:spacing w:val="1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cultures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Li</w:t>
      </w:r>
      <w:r>
        <w:rPr>
          <w:rFonts w:cs="Times New Roman" w:hAnsi="Times New Roman" w:eastAsia="Times New Roman" w:ascii="Times New Roman"/>
          <w:color w:val="0080AC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Tse,</w:t>
      </w:r>
      <w:r>
        <w:rPr>
          <w:rFonts w:cs="Times New Roman" w:hAnsi="Times New Roman" w:eastAsia="Times New Roman" w:ascii="Times New Roman"/>
          <w:color w:val="0080AC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6"/>
          <w:szCs w:val="16"/>
        </w:rPr>
        <w:t>1998;</w:t>
      </w:r>
      <w:r>
        <w:rPr>
          <w:rFonts w:cs="Times New Roman" w:hAnsi="Times New Roman" w:eastAsia="Times New Roman" w:ascii="Times New Roman"/>
          <w:color w:val="0080AC"/>
          <w:spacing w:val="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6"/>
          <w:szCs w:val="16"/>
        </w:rPr>
        <w:t>Devine</w:t>
      </w:r>
      <w:r>
        <w:rPr>
          <w:rFonts w:cs="Times New Roman" w:hAnsi="Times New Roman" w:eastAsia="Times New Roman" w:ascii="Times New Roman"/>
          <w:color w:val="0080AC"/>
          <w:spacing w:val="-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1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80AC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5"/>
          <w:sz w:val="16"/>
          <w:szCs w:val="16"/>
        </w:rPr>
        <w:t>2007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16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Additionally,</w:t>
      </w:r>
      <w:r>
        <w:rPr>
          <w:rFonts w:cs="Times New Roman" w:hAnsi="Times New Roman" w:eastAsia="Times New Roman" w:ascii="Times New Roman"/>
          <w:color w:val="000000"/>
          <w:spacing w:val="11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managers</w:t>
      </w:r>
      <w:r>
        <w:rPr>
          <w:rFonts w:cs="Times New Roman" w:hAnsi="Times New Roman" w:eastAsia="Times New Roman" w:ascii="Times New Roman"/>
          <w:color w:val="000000"/>
          <w:spacing w:val="1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industry</w:t>
      </w:r>
      <w:r>
        <w:rPr>
          <w:rFonts w:cs="Times New Roman" w:hAnsi="Times New Roman" w:eastAsia="Times New Roman" w:ascii="Times New Roman"/>
          <w:color w:val="000000"/>
          <w:spacing w:val="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experience</w:t>
      </w:r>
      <w:r>
        <w:rPr>
          <w:rFonts w:cs="Times New Roman" w:hAnsi="Times New Roman" w:eastAsia="Times New Roman" w:ascii="Times New Roman"/>
          <w:color w:val="000000"/>
          <w:spacing w:val="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different</w:t>
      </w:r>
      <w:r>
        <w:rPr>
          <w:rFonts w:cs="Times New Roman" w:hAnsi="Times New Roman" w:eastAsia="Times New Roman" w:ascii="Times New Roman"/>
          <w:color w:val="000000"/>
          <w:spacing w:val="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operating</w:t>
      </w:r>
      <w:r>
        <w:rPr>
          <w:rFonts w:cs="Times New Roman" w:hAnsi="Times New Roman" w:eastAsia="Times New Roman" w:ascii="Times New Roman"/>
          <w:color w:val="000000"/>
          <w:spacing w:val="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conditions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differ-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ent</w:t>
      </w:r>
      <w:r>
        <w:rPr>
          <w:rFonts w:cs="Times New Roman" w:hAnsi="Times New Roman" w:eastAsia="Times New Roman" w:ascii="Times New Roman"/>
          <w:color w:val="000000"/>
          <w:spacing w:val="3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countries</w:t>
      </w:r>
      <w:r>
        <w:rPr>
          <w:rFonts w:cs="Times New Roman" w:hAnsi="Times New Roman" w:eastAsia="Times New Roman" w:ascii="Times New Roman"/>
          <w:color w:val="000000"/>
          <w:spacing w:val="2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giving</w:t>
      </w:r>
      <w:r>
        <w:rPr>
          <w:rFonts w:cs="Times New Roman" w:hAnsi="Times New Roman" w:eastAsia="Times New Roman" w:ascii="Times New Roman"/>
          <w:color w:val="000000"/>
          <w:spacing w:val="-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rise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21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paradox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how</w:t>
      </w:r>
      <w:r>
        <w:rPr>
          <w:rFonts w:cs="Times New Roman" w:hAnsi="Times New Roman" w:eastAsia="Times New Roman" w:ascii="Times New Roman"/>
          <w:color w:val="000000"/>
          <w:spacing w:val="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much</w:t>
      </w:r>
      <w:r>
        <w:rPr>
          <w:rFonts w:cs="Times New Roman" w:hAnsi="Times New Roman" w:eastAsia="Times New Roman" w:ascii="Times New Roman"/>
          <w:color w:val="000000"/>
          <w:spacing w:val="1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local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approach</w:t>
      </w:r>
      <w:r>
        <w:rPr>
          <w:rFonts w:cs="Times New Roman" w:hAnsi="Times New Roman" w:eastAsia="Times New Roman" w:ascii="Times New Roman"/>
          <w:color w:val="000000"/>
          <w:spacing w:val="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should</w:t>
      </w:r>
      <w:r>
        <w:rPr>
          <w:rFonts w:cs="Times New Roman" w:hAnsi="Times New Roman" w:eastAsia="Times New Roman" w:ascii="Times New Roman"/>
          <w:color w:val="000000"/>
          <w:spacing w:val="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taken</w:t>
      </w:r>
      <w:r>
        <w:rPr>
          <w:rFonts w:cs="Times New Roman" w:hAnsi="Times New Roman" w:eastAsia="Times New Roman" w:ascii="Times New Roman"/>
          <w:color w:val="000000"/>
          <w:spacing w:val="1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versus</w:t>
      </w:r>
      <w:r>
        <w:rPr>
          <w:rFonts w:cs="Times New Roman" w:hAnsi="Times New Roman" w:eastAsia="Times New Roman" w:ascii="Times New Roman"/>
          <w:color w:val="000000"/>
          <w:spacing w:val="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how</w:t>
      </w:r>
      <w:r>
        <w:rPr>
          <w:rFonts w:cs="Times New Roman" w:hAnsi="Times New Roman" w:eastAsia="Times New Roman" w:ascii="Times New Roman"/>
          <w:color w:val="000000"/>
          <w:spacing w:val="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much</w:t>
      </w:r>
      <w:r>
        <w:rPr>
          <w:rFonts w:cs="Times New Roman" w:hAnsi="Times New Roman" w:eastAsia="Times New Roman" w:ascii="Times New Roman"/>
          <w:color w:val="000000"/>
          <w:spacing w:val="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from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industry’s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global</w:t>
      </w:r>
      <w:r>
        <w:rPr>
          <w:rFonts w:cs="Times New Roman" w:hAnsi="Times New Roman" w:eastAsia="Times New Roman" w:ascii="Times New Roman"/>
          <w:color w:val="000000"/>
          <w:spacing w:val="-1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experience</w:t>
      </w:r>
      <w:r>
        <w:rPr>
          <w:rFonts w:cs="Times New Roman" w:hAnsi="Times New Roman" w:eastAsia="Times New Roman" w:ascii="Times New Roman"/>
          <w:color w:val="000000"/>
          <w:spacing w:val="15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Jones</w:t>
      </w:r>
      <w:r>
        <w:rPr>
          <w:rFonts w:cs="Times New Roman" w:hAnsi="Times New Roman" w:eastAsia="Times New Roman" w:ascii="Times New Roman"/>
          <w:color w:val="0080AC"/>
          <w:spacing w:val="-1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1999;</w:t>
      </w:r>
      <w:r>
        <w:rPr>
          <w:rFonts w:cs="Times New Roman" w:hAnsi="Times New Roman" w:eastAsia="Times New Roman" w:ascii="Times New Roman"/>
          <w:color w:val="0080AC"/>
          <w:spacing w:val="1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Brotherton</w:t>
      </w:r>
      <w:r>
        <w:rPr>
          <w:rFonts w:cs="Times New Roman" w:hAnsi="Times New Roman" w:eastAsia="Times New Roman" w:ascii="Times New Roman"/>
          <w:color w:val="0080AC"/>
          <w:spacing w:val="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1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Adler,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1999;</w:t>
      </w:r>
      <w:r>
        <w:rPr>
          <w:rFonts w:cs="Times New Roman" w:hAnsi="Times New Roman" w:eastAsia="Times New Roman" w:ascii="Times New Roman"/>
          <w:color w:val="0080AC"/>
          <w:spacing w:val="18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Jones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5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26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5"/>
          <w:sz w:val="16"/>
          <w:szCs w:val="16"/>
        </w:rPr>
        <w:t>McCleary,</w:t>
      </w:r>
      <w:r>
        <w:rPr>
          <w:rFonts w:cs="Times New Roman" w:hAnsi="Times New Roman" w:eastAsia="Times New Roman" w:ascii="Times New Roman"/>
          <w:color w:val="0080AC"/>
          <w:spacing w:val="-19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5"/>
          <w:sz w:val="16"/>
          <w:szCs w:val="16"/>
        </w:rPr>
        <w:t>2004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13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these</w:t>
      </w:r>
      <w:r>
        <w:rPr>
          <w:rFonts w:cs="Times New Roman" w:hAnsi="Times New Roman" w:eastAsia="Times New Roman" w:ascii="Times New Roman"/>
          <w:color w:val="000000"/>
          <w:spacing w:val="1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reasons,</w:t>
      </w:r>
      <w:r>
        <w:rPr>
          <w:rFonts w:cs="Times New Roman" w:hAnsi="Times New Roman" w:eastAsia="Times New Roman" w:ascii="Times New Roman"/>
          <w:color w:val="000000"/>
          <w:spacing w:val="-1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we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investigate</w:t>
      </w:r>
      <w:r>
        <w:rPr>
          <w:rFonts w:cs="Times New Roman" w:hAnsi="Times New Roman" w:eastAsia="Times New Roman" w:ascii="Times New Roman"/>
          <w:color w:val="000000"/>
          <w:spacing w:val="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effect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-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subsequently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-2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hotel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industry.</w:t>
      </w:r>
      <w:r>
        <w:rPr>
          <w:rFonts w:cs="Times New Roman" w:hAnsi="Times New Roman" w:eastAsia="Times New Roman" w:ascii="Times New Roman"/>
          <w:color w:val="000000"/>
          <w:spacing w:val="-2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We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argue</w:t>
      </w:r>
      <w:r>
        <w:rPr>
          <w:rFonts w:cs="Times New Roman" w:hAnsi="Times New Roman" w:eastAsia="Times New Roman" w:ascii="Times New Roman"/>
          <w:color w:val="000000"/>
          <w:spacing w:val="-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-22"/>
          <w:w w:val="12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color w:val="000000"/>
          <w:spacing w:val="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hotel</w:t>
      </w:r>
      <w:r>
        <w:rPr>
          <w:rFonts w:cs="Times New Roman" w:hAnsi="Times New Roman" w:eastAsia="Times New Roman" w:ascii="Times New Roman"/>
          <w:color w:val="000000"/>
          <w:spacing w:val="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employees</w:t>
      </w:r>
      <w:r>
        <w:rPr>
          <w:rFonts w:cs="Times New Roman" w:hAnsi="Times New Roman" w:eastAsia="Times New Roman" w:ascii="Times New Roman"/>
          <w:color w:val="000000"/>
          <w:spacing w:val="-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inﬂuences</w:t>
      </w:r>
      <w:r>
        <w:rPr>
          <w:rFonts w:cs="Times New Roman" w:hAnsi="Times New Roman" w:eastAsia="Times New Roman" w:ascii="Times New Roman"/>
          <w:color w:val="000000"/>
          <w:spacing w:val="-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1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which,</w:t>
      </w:r>
      <w:r>
        <w:rPr>
          <w:rFonts w:cs="Times New Roman" w:hAnsi="Times New Roman" w:eastAsia="Times New Roman" w:ascii="Times New Roman"/>
          <w:color w:val="000000"/>
          <w:spacing w:val="-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turn,</w:t>
      </w:r>
      <w:r>
        <w:rPr>
          <w:rFonts w:cs="Times New Roman" w:hAnsi="Times New Roman" w:eastAsia="Times New Roman" w:ascii="Times New Roman"/>
          <w:color w:val="000000"/>
          <w:spacing w:val="1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inﬂuences</w:t>
      </w:r>
      <w:r>
        <w:rPr>
          <w:rFonts w:cs="Times New Roman" w:hAnsi="Times New Roman" w:eastAsia="Times New Roman" w:ascii="Times New Roman"/>
          <w:color w:val="000000"/>
          <w:spacing w:val="-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color w:val="000000"/>
          <w:spacing w:val="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and,</w:t>
      </w:r>
      <w:r>
        <w:rPr>
          <w:rFonts w:cs="Times New Roman" w:hAnsi="Times New Roman" w:eastAsia="Times New Roman" w:ascii="Times New Roman"/>
          <w:color w:val="000000"/>
          <w:spacing w:val="-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thus,</w:t>
      </w:r>
      <w:r>
        <w:rPr>
          <w:rFonts w:cs="Times New Roman" w:hAnsi="Times New Roman" w:eastAsia="Times New Roman" w:ascii="Times New Roman"/>
          <w:color w:val="000000"/>
          <w:spacing w:val="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there</w:t>
      </w:r>
      <w:r>
        <w:rPr>
          <w:rFonts w:cs="Times New Roman" w:hAnsi="Times New Roman" w:eastAsia="Times New Roman" w:ascii="Times New Roman"/>
          <w:color w:val="000000"/>
          <w:spacing w:val="2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indirect</w:t>
      </w:r>
      <w:r>
        <w:rPr>
          <w:rFonts w:cs="Times New Roman" w:hAnsi="Times New Roman" w:eastAsia="Times New Roman" w:ascii="Times New Roman"/>
          <w:color w:val="000000"/>
          <w:spacing w:val="-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inﬂuence</w:t>
      </w:r>
      <w:r>
        <w:rPr>
          <w:rFonts w:cs="Times New Roman" w:hAnsi="Times New Roman" w:eastAsia="Times New Roman" w:ascii="Times New Roman"/>
          <w:color w:val="000000"/>
          <w:spacing w:val="-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color w:val="000000"/>
          <w:spacing w:val="-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-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performance.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Research</w:t>
      </w:r>
      <w:r>
        <w:rPr>
          <w:rFonts w:cs="Times New Roman" w:hAnsi="Times New Roman" w:eastAsia="Times New Roman" w:ascii="Times New Roman"/>
          <w:spacing w:val="-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6"/>
          <w:szCs w:val="16"/>
        </w:rPr>
        <w:t>approach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272"/>
        <w:ind w:right="99" w:firstLine="239"/>
        <w:sectPr>
          <w:type w:val="continuous"/>
          <w:pgSz w:w="11920" w:h="15880"/>
          <w:pgMar w:top="620" w:bottom="280" w:left="520" w:right="720"/>
          <w:cols w:num="2" w:equalWidth="off">
            <w:col w:w="5150" w:space="358"/>
            <w:col w:w="5172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studies</w:t>
      </w:r>
      <w:r>
        <w:rPr>
          <w:rFonts w:cs="Times New Roman" w:hAnsi="Times New Roman" w:eastAsia="Times New Roman" w:ascii="Times New Roman"/>
          <w:spacing w:val="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date</w:t>
      </w:r>
      <w:r>
        <w:rPr>
          <w:rFonts w:cs="Times New Roman" w:hAnsi="Times New Roman" w:eastAsia="Times New Roman" w:ascii="Times New Roman"/>
          <w:spacing w:val="4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spacing w:val="-11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investigated</w:t>
      </w:r>
      <w:r>
        <w:rPr>
          <w:rFonts w:cs="Times New Roman" w:hAnsi="Times New Roman" w:eastAsia="Times New Roman" w:ascii="Times New Roman"/>
          <w:spacing w:val="-22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7"/>
          <w:w w:val="124"/>
          <w:sz w:val="16"/>
          <w:szCs w:val="16"/>
        </w:rPr>
        <w:t> </w:t>
      </w:r>
      <w:hyperlink r:id="rId17">
        <w:r>
          <w:rPr>
            <w:rFonts w:cs="Times New Roman" w:hAnsi="Times New Roman" w:eastAsia="Times New Roman" w:ascii="Times New Roman"/>
            <w:spacing w:val="0"/>
            <w:w w:val="124"/>
            <w:sz w:val="16"/>
            <w:szCs w:val="16"/>
          </w:rPr>
          <w:t>relationship</w:t>
        </w:r>
        <w:r>
          <w:rPr>
            <w:rFonts w:cs="Times New Roman" w:hAnsi="Times New Roman" w:eastAsia="Times New Roman" w:ascii="Times New Roman"/>
            <w:spacing w:val="-21"/>
            <w:w w:val="124"/>
            <w:sz w:val="16"/>
            <w:szCs w:val="16"/>
          </w:rPr>
          <w:t> </w:t>
        </w:r>
      </w:hyperlink>
      <w:hyperlink r:id="rId18">
        <w:r>
          <w:rPr>
            <w:rFonts w:cs="Times New Roman" w:hAnsi="Times New Roman" w:eastAsia="Times New Roman" w:ascii="Times New Roman"/>
            <w:spacing w:val="0"/>
            <w:w w:val="124"/>
            <w:sz w:val="16"/>
            <w:szCs w:val="16"/>
          </w:rPr>
          <w:t>between</w:t>
        </w:r>
        <w:r>
          <w:rPr>
            <w:rFonts w:cs="Times New Roman" w:hAnsi="Times New Roman" w:eastAsia="Times New Roman" w:ascii="Times New Roman"/>
            <w:spacing w:val="0"/>
            <w:w w:val="124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1"/>
            <w:sz w:val="16"/>
            <w:szCs w:val="16"/>
          </w:rPr>
          <w:t>national</w:t>
        </w:r>
        <w:r>
          <w:rPr>
            <w:rFonts w:cs="Times New Roman" w:hAnsi="Times New Roman" w:eastAsia="Times New Roman" w:ascii="Times New Roman"/>
            <w:spacing w:val="9"/>
            <w:w w:val="121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1"/>
            <w:sz w:val="16"/>
            <w:szCs w:val="16"/>
          </w:rPr>
          <w:t>culture,</w:t>
        </w:r>
        <w:r>
          <w:rPr>
            <w:rFonts w:cs="Times New Roman" w:hAnsi="Times New Roman" w:eastAsia="Times New Roman" w:ascii="Times New Roman"/>
            <w:spacing w:val="4"/>
            <w:w w:val="121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1"/>
            <w:sz w:val="16"/>
            <w:szCs w:val="16"/>
          </w:rPr>
          <w:t>organisational</w:t>
        </w:r>
        <w:r>
          <w:rPr>
            <w:rFonts w:cs="Times New Roman" w:hAnsi="Times New Roman" w:eastAsia="Times New Roman" w:ascii="Times New Roman"/>
            <w:spacing w:val="0"/>
            <w:w w:val="121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1"/>
            <w:sz w:val="16"/>
            <w:szCs w:val="16"/>
          </w:rPr>
          <w:t>culture</w:t>
        </w:r>
        <w:r>
          <w:rPr>
            <w:rFonts w:cs="Times New Roman" w:hAnsi="Times New Roman" w:eastAsia="Times New Roman" w:ascii="Times New Roman"/>
            <w:spacing w:val="13"/>
            <w:w w:val="121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1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spacing w:val="14"/>
            <w:w w:val="121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1"/>
            <w:sz w:val="16"/>
            <w:szCs w:val="16"/>
          </w:rPr>
          <w:t>performance</w:t>
        </w:r>
        <w:r>
          <w:rPr>
            <w:rFonts w:cs="Times New Roman" w:hAnsi="Times New Roman" w:eastAsia="Times New Roman" w:ascii="Times New Roman"/>
            <w:spacing w:val="9"/>
            <w:w w:val="121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16"/>
            <w:szCs w:val="16"/>
          </w:rPr>
          <w:t>in</w:t>
        </w:r>
        <w:r>
          <w:rPr>
            <w:rFonts w:cs="Times New Roman" w:hAnsi="Times New Roman" w:eastAsia="Times New Roman" w:ascii="Times New Roman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spacing w:val="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7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spacing w:val="0"/>
            <w:w w:val="127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0"/>
            <w:sz w:val="16"/>
            <w:szCs w:val="16"/>
          </w:rPr>
          <w:t>hotel</w:t>
        </w:r>
        <w:r>
          <w:rPr>
            <w:rFonts w:cs="Times New Roman" w:hAnsi="Times New Roman" w:eastAsia="Times New Roman" w:ascii="Times New Roman"/>
            <w:spacing w:val="31"/>
            <w:w w:val="12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0"/>
            <w:sz w:val="16"/>
            <w:szCs w:val="16"/>
          </w:rPr>
          <w:t>industry</w:t>
        </w:r>
        <w:r>
          <w:rPr>
            <w:rFonts w:cs="Times New Roman" w:hAnsi="Times New Roman" w:eastAsia="Times New Roman" w:ascii="Times New Roman"/>
            <w:spacing w:val="31"/>
            <w:w w:val="12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0"/>
            <w:sz w:val="16"/>
            <w:szCs w:val="16"/>
          </w:rPr>
          <w:t>(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0"/>
            <w:sz w:val="16"/>
            <w:szCs w:val="16"/>
          </w:rPr>
          <w:t>Tajeddini</w:t>
        </w:r>
        <w:r>
          <w:rPr>
            <w:rFonts w:cs="Times New Roman" w:hAnsi="Times New Roman" w:eastAsia="Times New Roman" w:ascii="Times New Roman"/>
            <w:color w:val="0080AC"/>
            <w:spacing w:val="-6"/>
            <w:w w:val="12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0080AC"/>
            <w:spacing w:val="28"/>
            <w:w w:val="12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0"/>
            <w:sz w:val="16"/>
            <w:szCs w:val="16"/>
          </w:rPr>
          <w:t>Trueman,</w:t>
        </w:r>
        <w:r>
          <w:rPr>
            <w:rFonts w:cs="Times New Roman" w:hAnsi="Times New Roman" w:eastAsia="Times New Roman" w:ascii="Times New Roman"/>
            <w:color w:val="0080AC"/>
            <w:spacing w:val="2"/>
            <w:w w:val="12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0"/>
            <w:sz w:val="16"/>
            <w:szCs w:val="16"/>
          </w:rPr>
          <w:t>2008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20"/>
            <w:sz w:val="16"/>
            <w:szCs w:val="16"/>
          </w:rPr>
          <w:t>).</w:t>
        </w:r>
        <w:r>
          <w:rPr>
            <w:rFonts w:cs="Times New Roman" w:hAnsi="Times New Roman" w:eastAsia="Times New Roman" w:ascii="Times New Roman"/>
            <w:color w:val="000000"/>
            <w:spacing w:val="6"/>
            <w:w w:val="12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20"/>
            <w:sz w:val="16"/>
            <w:szCs w:val="16"/>
          </w:rPr>
          <w:t>Previous</w:t>
        </w:r>
        <w:r>
          <w:rPr>
            <w:rFonts w:cs="Times New Roman" w:hAnsi="Times New Roman" w:eastAsia="Times New Roman" w:ascii="Times New Roman"/>
            <w:color w:val="000000"/>
            <w:spacing w:val="4"/>
            <w:w w:val="12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20"/>
            <w:sz w:val="16"/>
            <w:szCs w:val="16"/>
          </w:rPr>
          <w:t>studies,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</w:r>
      </w:hyperlink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49"/>
        <w:ind w:left="118"/>
      </w:pPr>
      <w:hyperlink r:id="rId19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http://dx.doi.org/10.1016/j.ijhm.2017.01.003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33"/>
        <w:ind w:left="118"/>
      </w:pPr>
      <w:r>
        <w:rPr>
          <w:rFonts w:cs="Times New Roman" w:hAnsi="Times New Roman" w:eastAsia="Times New Roman" w:ascii="Times New Roman"/>
          <w:spacing w:val="0"/>
          <w:w w:val="124"/>
          <w:sz w:val="12"/>
          <w:szCs w:val="12"/>
        </w:rPr>
        <w:t>0278-4319/©</w:t>
      </w:r>
      <w:r>
        <w:rPr>
          <w:rFonts w:cs="Times New Roman" w:hAnsi="Times New Roman" w:eastAsia="Times New Roman" w:ascii="Times New Roman"/>
          <w:spacing w:val="18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2"/>
          <w:szCs w:val="12"/>
        </w:rPr>
        <w:t>2017</w:t>
      </w:r>
      <w:r>
        <w:rPr>
          <w:rFonts w:cs="Times New Roman" w:hAnsi="Times New Roman" w:eastAsia="Times New Roman" w:ascii="Times New Roman"/>
          <w:spacing w:val="6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2"/>
          <w:szCs w:val="12"/>
        </w:rPr>
        <w:t>The</w:t>
      </w:r>
      <w:r>
        <w:rPr>
          <w:rFonts w:cs="Times New Roman" w:hAnsi="Times New Roman" w:eastAsia="Times New Roman" w:ascii="Times New Roman"/>
          <w:spacing w:val="-9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2"/>
          <w:szCs w:val="12"/>
        </w:rPr>
        <w:t>Authors.</w:t>
      </w:r>
      <w:r>
        <w:rPr>
          <w:rFonts w:cs="Times New Roman" w:hAnsi="Times New Roman" w:eastAsia="Times New Roman" w:ascii="Times New Roman"/>
          <w:spacing w:val="-1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2"/>
          <w:szCs w:val="12"/>
        </w:rPr>
        <w:t>Published</w:t>
      </w:r>
      <w:r>
        <w:rPr>
          <w:rFonts w:cs="Times New Roman" w:hAnsi="Times New Roman" w:eastAsia="Times New Roman" w:ascii="Times New Roman"/>
          <w:spacing w:val="8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2"/>
          <w:szCs w:val="12"/>
        </w:rPr>
        <w:t>Elsevier</w:t>
      </w:r>
      <w:r>
        <w:rPr>
          <w:rFonts w:cs="Times New Roman" w:hAnsi="Times New Roman" w:eastAsia="Times New Roman" w:ascii="Times New Roman"/>
          <w:spacing w:val="-1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Ltd.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2"/>
          <w:szCs w:val="12"/>
        </w:rPr>
        <w:t>This</w:t>
      </w:r>
      <w:r>
        <w:rPr>
          <w:rFonts w:cs="Times New Roman" w:hAnsi="Times New Roman" w:eastAsia="Times New Roman" w:ascii="Times New Roman"/>
          <w:spacing w:val="1"/>
          <w:w w:val="11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is</w:t>
      </w:r>
      <w:r>
        <w:rPr>
          <w:rFonts w:cs="Times New Roman" w:hAnsi="Times New Roman" w:eastAsia="Times New Roman" w:ascii="Times New Roman"/>
          <w:spacing w:val="24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2"/>
          <w:szCs w:val="12"/>
        </w:rPr>
        <w:t>an</w:t>
      </w:r>
      <w:r>
        <w:rPr>
          <w:rFonts w:cs="Times New Roman" w:hAnsi="Times New Roman" w:eastAsia="Times New Roman" w:ascii="Times New Roman"/>
          <w:spacing w:val="-2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2"/>
          <w:szCs w:val="12"/>
        </w:rPr>
        <w:t>open</w:t>
      </w:r>
      <w:r>
        <w:rPr>
          <w:rFonts w:cs="Times New Roman" w:hAnsi="Times New Roman" w:eastAsia="Times New Roman" w:ascii="Times New Roman"/>
          <w:spacing w:val="-3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2"/>
          <w:szCs w:val="12"/>
        </w:rPr>
        <w:t>access</w:t>
      </w:r>
      <w:r>
        <w:rPr>
          <w:rFonts w:cs="Times New Roman" w:hAnsi="Times New Roman" w:eastAsia="Times New Roman" w:ascii="Times New Roman"/>
          <w:spacing w:val="-18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2"/>
          <w:szCs w:val="12"/>
        </w:rPr>
        <w:t>article</w:t>
      </w:r>
      <w:r>
        <w:rPr>
          <w:rFonts w:cs="Times New Roman" w:hAnsi="Times New Roman" w:eastAsia="Times New Roman" w:ascii="Times New Roman"/>
          <w:spacing w:val="-9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2"/>
          <w:szCs w:val="12"/>
        </w:rPr>
        <w:t>under</w:t>
      </w:r>
      <w:r>
        <w:rPr>
          <w:rFonts w:cs="Times New Roman" w:hAnsi="Times New Roman" w:eastAsia="Times New Roman" w:ascii="Times New Roman"/>
          <w:spacing w:val="2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2"/>
          <w:szCs w:val="12"/>
        </w:rPr>
        <w:t>the</w:t>
      </w:r>
      <w:r>
        <w:rPr>
          <w:rFonts w:cs="Times New Roman" w:hAnsi="Times New Roman" w:eastAsia="Times New Roman" w:ascii="Times New Roman"/>
          <w:spacing w:val="6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CC</w:t>
      </w:r>
      <w:r>
        <w:rPr>
          <w:rFonts w:cs="Times New Roman" w:hAnsi="Times New Roman" w:eastAsia="Times New Roman" w:ascii="Times New Roman"/>
          <w:spacing w:val="4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12"/>
          <w:szCs w:val="12"/>
        </w:rPr>
        <w:t>BY-NC-ND</w:t>
      </w:r>
      <w:r>
        <w:rPr>
          <w:rFonts w:cs="Times New Roman" w:hAnsi="Times New Roman" w:eastAsia="Times New Roman" w:ascii="Times New Roman"/>
          <w:spacing w:val="3"/>
          <w:w w:val="10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2"/>
          <w:szCs w:val="12"/>
        </w:rPr>
        <w:t>license</w:t>
      </w:r>
      <w:r>
        <w:rPr>
          <w:rFonts w:cs="Times New Roman" w:hAnsi="Times New Roman" w:eastAsia="Times New Roman" w:ascii="Times New Roman"/>
          <w:spacing w:val="-2"/>
          <w:w w:val="126"/>
          <w:sz w:val="12"/>
          <w:szCs w:val="12"/>
        </w:rPr>
        <w:t> </w:t>
      </w:r>
      <w:hyperlink r:id="rId20">
        <w:r>
          <w:rPr>
            <w:rFonts w:cs="Times New Roman" w:hAnsi="Times New Roman" w:eastAsia="Times New Roman" w:ascii="Times New Roman"/>
            <w:spacing w:val="0"/>
            <w:w w:val="122"/>
            <w:sz w:val="12"/>
            <w:szCs w:val="12"/>
          </w:rPr>
          <w:t>(</w:t>
        </w:r>
      </w:hyperlink>
      <w:hyperlink r:id="rId21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http://creativecommons.org/licenses/by-nc-nd/4.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33"/>
        <w:ind w:left="118"/>
        <w:sectPr>
          <w:type w:val="continuous"/>
          <w:pgSz w:w="11920" w:h="15880"/>
          <w:pgMar w:top="620" w:bottom="280" w:left="520" w:right="720"/>
        </w:sectPr>
      </w:pPr>
      <w:r>
        <w:rPr>
          <w:rFonts w:cs="Times New Roman" w:hAnsi="Times New Roman" w:eastAsia="Times New Roman" w:ascii="Times New Roman"/>
          <w:color w:val="0080AC"/>
          <w:w w:val="132"/>
          <w:sz w:val="12"/>
          <w:szCs w:val="12"/>
        </w:rPr>
        <w:t>0/</w:t>
      </w:r>
      <w:r>
        <w:rPr>
          <w:rFonts w:cs="Times New Roman" w:hAnsi="Times New Roman" w:eastAsia="Times New Roman" w:ascii="Times New Roman"/>
          <w:color w:val="000000"/>
          <w:w w:val="114"/>
          <w:sz w:val="12"/>
          <w:szCs w:val="12"/>
        </w:rPr>
        <w:t>).</w:t>
      </w:r>
      <w:r>
        <w:rPr>
          <w:rFonts w:cs="Times New Roman" w:hAnsi="Times New Roman" w:eastAsia="Times New Roman" w:ascii="Times New Roman"/>
          <w:color w:val="000000"/>
          <w:w w:val="100"/>
          <w:sz w:val="12"/>
          <w:szCs w:val="12"/>
        </w:rPr>
      </w:r>
    </w:p>
    <w:p>
      <w:pPr>
        <w:rPr>
          <w:sz w:val="19"/>
          <w:szCs w:val="19"/>
        </w:rPr>
        <w:jc w:val="left"/>
        <w:spacing w:before="4" w:lineRule="exact" w:line="180"/>
        <w:sectPr>
          <w:pgNumType w:start="23"/>
          <w:pgMar w:header="668" w:footer="0" w:top="860" w:bottom="280" w:left="740" w:right="520"/>
          <w:headerReference w:type="default" r:id="rId22"/>
          <w:headerReference w:type="default" r:id="rId23"/>
          <w:pgSz w:w="11920" w:h="15880"/>
        </w:sectPr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37" w:lineRule="auto" w:line="272"/>
        <w:ind w:left="115" w:right="-28"/>
      </w:pP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3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were</w:t>
      </w:r>
      <w:r>
        <w:rPr>
          <w:rFonts w:cs="Times New Roman" w:hAnsi="Times New Roman" w:eastAsia="Times New Roman" w:ascii="Times New Roman"/>
          <w:spacing w:val="2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not</w:t>
      </w:r>
      <w:r>
        <w:rPr>
          <w:rFonts w:cs="Times New Roman" w:hAnsi="Times New Roman" w:eastAsia="Times New Roman" w:ascii="Times New Roman"/>
          <w:spacing w:val="2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industry</w:t>
      </w:r>
      <w:r>
        <w:rPr>
          <w:rFonts w:cs="Times New Roman" w:hAnsi="Times New Roman" w:eastAsia="Times New Roman" w:ascii="Times New Roman"/>
          <w:spacing w:val="2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speciﬁc,</w:t>
      </w:r>
      <w:r>
        <w:rPr>
          <w:rFonts w:cs="Times New Roman" w:hAnsi="Times New Roman" w:eastAsia="Times New Roman" w:ascii="Times New Roman"/>
          <w:spacing w:val="-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spacing w:val="1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investigated</w:t>
      </w:r>
      <w:r>
        <w:rPr>
          <w:rFonts w:cs="Times New Roman" w:hAnsi="Times New Roman" w:eastAsia="Times New Roman" w:ascii="Times New Roman"/>
          <w:spacing w:val="1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2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impact</w:t>
      </w:r>
      <w:r>
        <w:rPr>
          <w:rFonts w:cs="Times New Roman" w:hAnsi="Times New Roman" w:eastAsia="Times New Roman" w:ascii="Times New Roman"/>
          <w:spacing w:val="1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-1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spacing w:val="1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Kotter</w:t>
      </w:r>
      <w:r>
        <w:rPr>
          <w:rFonts w:cs="Times New Roman" w:hAnsi="Times New Roman" w:eastAsia="Times New Roman" w:ascii="Times New Roman"/>
          <w:color w:val="0080AC"/>
          <w:spacing w:val="-1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Heskett,</w:t>
      </w:r>
      <w:r>
        <w:rPr>
          <w:rFonts w:cs="Times New Roman" w:hAnsi="Times New Roman" w:eastAsia="Times New Roman" w:ascii="Times New Roman"/>
          <w:color w:val="0080AC"/>
          <w:spacing w:val="-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1992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1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impact</w:t>
      </w:r>
      <w:r>
        <w:rPr>
          <w:rFonts w:cs="Times New Roman" w:hAnsi="Times New Roman" w:eastAsia="Times New Roman" w:ascii="Times New Roman"/>
          <w:color w:val="000000"/>
          <w:spacing w:val="-2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color w:val="000000"/>
          <w:spacing w:val="-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-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effectiveness</w:t>
      </w:r>
      <w:r>
        <w:rPr>
          <w:rFonts w:cs="Times New Roman" w:hAnsi="Times New Roman" w:eastAsia="Times New Roman" w:ascii="Times New Roman"/>
          <w:color w:val="000000"/>
          <w:spacing w:val="-1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Nazarian</w:t>
      </w:r>
      <w:r>
        <w:rPr>
          <w:rFonts w:cs="Times New Roman" w:hAnsi="Times New Roman" w:eastAsia="Times New Roman" w:ascii="Times New Roman"/>
          <w:color w:val="0080AC"/>
          <w:spacing w:val="-1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left="115" w:right="-28"/>
      </w:pP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2014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-4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Chen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-11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</w:t>
      </w:r>
      <w:r>
        <w:rPr>
          <w:rFonts w:cs="Times New Roman" w:hAnsi="Times New Roman" w:eastAsia="Times New Roman" w:ascii="Times New Roman"/>
          <w:color w:val="0080AC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6"/>
          <w:szCs w:val="16"/>
        </w:rPr>
        <w:t>(2012)</w:t>
      </w:r>
      <w:r>
        <w:rPr>
          <w:rFonts w:cs="Times New Roman" w:hAnsi="Times New Roman" w:eastAsia="Times New Roman" w:ascii="Times New Roman"/>
          <w:color w:val="0080AC"/>
          <w:spacing w:val="-2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argue</w:t>
      </w:r>
      <w:r>
        <w:rPr>
          <w:rFonts w:cs="Times New Roman" w:hAnsi="Times New Roman" w:eastAsia="Times New Roman" w:ascii="Times New Roman"/>
          <w:color w:val="000000"/>
          <w:spacing w:val="-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most</w:t>
      </w:r>
      <w:r>
        <w:rPr>
          <w:rFonts w:cs="Times New Roman" w:hAnsi="Times New Roman" w:eastAsia="Times New Roman" w:ascii="Times New Roman"/>
          <w:color w:val="000000"/>
          <w:spacing w:val="-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studies</w:t>
      </w:r>
      <w:r>
        <w:rPr>
          <w:rFonts w:cs="Times New Roman" w:hAnsi="Times New Roman" w:eastAsia="Times New Roman" w:ascii="Times New Roman"/>
          <w:color w:val="000000"/>
          <w:spacing w:val="-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hotel</w:t>
      </w:r>
      <w:r>
        <w:rPr>
          <w:rFonts w:cs="Times New Roman" w:hAnsi="Times New Roman" w:eastAsia="Times New Roman" w:ascii="Times New Roman"/>
          <w:color w:val="000000"/>
          <w:spacing w:val="-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manage-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ment</w:t>
      </w:r>
      <w:r>
        <w:rPr>
          <w:rFonts w:cs="Times New Roman" w:hAnsi="Times New Roman" w:eastAsia="Times New Roman" w:ascii="Times New Roman"/>
          <w:color w:val="000000"/>
          <w:spacing w:val="-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-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investigate</w:t>
      </w:r>
      <w:r>
        <w:rPr>
          <w:rFonts w:cs="Times New Roman" w:hAnsi="Times New Roman" w:eastAsia="Times New Roman" w:ascii="Times New Roman"/>
          <w:color w:val="000000"/>
          <w:spacing w:val="-2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color w:val="000000"/>
          <w:spacing w:val="-2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-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cross-cultural</w:t>
      </w:r>
      <w:r>
        <w:rPr>
          <w:rFonts w:cs="Times New Roman" w:hAnsi="Times New Roman" w:eastAsia="Times New Roman" w:ascii="Times New Roman"/>
          <w:color w:val="000000"/>
          <w:spacing w:val="-2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studies</w:t>
      </w:r>
      <w:r>
        <w:rPr>
          <w:rFonts w:cs="Times New Roman" w:hAnsi="Times New Roman" w:eastAsia="Times New Roman" w:ascii="Times New Roman"/>
          <w:color w:val="000000"/>
          <w:spacing w:val="-1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compared</w:t>
      </w:r>
      <w:r>
        <w:rPr>
          <w:rFonts w:cs="Times New Roman" w:hAnsi="Times New Roman" w:eastAsia="Times New Roman" w:ascii="Times New Roman"/>
          <w:color w:val="000000"/>
          <w:spacing w:val="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color w:val="000000"/>
          <w:spacing w:val="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cultures</w:t>
      </w:r>
      <w:r>
        <w:rPr>
          <w:rFonts w:cs="Times New Roman" w:hAnsi="Times New Roman" w:eastAsia="Times New Roman" w:ascii="Times New Roman"/>
          <w:color w:val="000000"/>
          <w:spacing w:val="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relation</w:t>
      </w:r>
      <w:r>
        <w:rPr>
          <w:rFonts w:cs="Times New Roman" w:hAnsi="Times New Roman" w:eastAsia="Times New Roman" w:ascii="Times New Roman"/>
          <w:color w:val="000000"/>
          <w:spacing w:val="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various</w:t>
      </w:r>
      <w:r>
        <w:rPr>
          <w:rFonts w:cs="Times New Roman" w:hAnsi="Times New Roman" w:eastAsia="Times New Roman" w:ascii="Times New Roman"/>
          <w:color w:val="000000"/>
          <w:spacing w:val="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level</w:t>
      </w:r>
      <w:r>
        <w:rPr>
          <w:rFonts w:cs="Times New Roman" w:hAnsi="Times New Roman" w:eastAsia="Times New Roman" w:ascii="Times New Roman"/>
          <w:color w:val="000000"/>
          <w:spacing w:val="-20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issues</w:t>
      </w:r>
      <w:r>
        <w:rPr>
          <w:rFonts w:cs="Times New Roman" w:hAnsi="Times New Roman" w:eastAsia="Times New Roman" w:ascii="Times New Roman"/>
          <w:color w:val="000000"/>
          <w:spacing w:val="-8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such</w:t>
      </w:r>
      <w:r>
        <w:rPr>
          <w:rFonts w:cs="Times New Roman" w:hAnsi="Times New Roman" w:eastAsia="Times New Roman" w:ascii="Times New Roman"/>
          <w:color w:val="000000"/>
          <w:spacing w:val="-11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franchising</w:t>
      </w:r>
      <w:r>
        <w:rPr>
          <w:rFonts w:cs="Times New Roman" w:hAnsi="Times New Roman" w:eastAsia="Times New Roman" w:ascii="Times New Roman"/>
          <w:color w:val="000000"/>
          <w:spacing w:val="-2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operations</w:t>
      </w:r>
      <w:r>
        <w:rPr>
          <w:rFonts w:cs="Times New Roman" w:hAnsi="Times New Roman" w:eastAsia="Times New Roman" w:ascii="Times New Roman"/>
          <w:color w:val="000000"/>
          <w:spacing w:val="6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or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pricing</w:t>
      </w:r>
      <w:r>
        <w:rPr>
          <w:rFonts w:cs="Times New Roman" w:hAnsi="Times New Roman" w:eastAsia="Times New Roman" w:ascii="Times New Roman"/>
          <w:color w:val="000000"/>
          <w:spacing w:val="-2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strategy.</w:t>
      </w:r>
      <w:r>
        <w:rPr>
          <w:rFonts w:cs="Times New Roman" w:hAnsi="Times New Roman" w:eastAsia="Times New Roman" w:ascii="Times New Roman"/>
          <w:color w:val="000000"/>
          <w:spacing w:val="-9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How-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ever,</w:t>
      </w:r>
      <w:r>
        <w:rPr>
          <w:rFonts w:cs="Times New Roman" w:hAnsi="Times New Roman" w:eastAsia="Times New Roman" w:ascii="Times New Roman"/>
          <w:color w:val="000000"/>
          <w:spacing w:val="-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there</w:t>
      </w:r>
      <w:r>
        <w:rPr>
          <w:rFonts w:cs="Times New Roman" w:hAnsi="Times New Roman" w:eastAsia="Times New Roman" w:ascii="Times New Roman"/>
          <w:color w:val="000000"/>
          <w:spacing w:val="2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lack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research</w:t>
      </w:r>
      <w:r>
        <w:rPr>
          <w:rFonts w:cs="Times New Roman" w:hAnsi="Times New Roman" w:eastAsia="Times New Roman" w:ascii="Times New Roman"/>
          <w:color w:val="000000"/>
          <w:spacing w:val="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impact</w:t>
      </w:r>
      <w:r>
        <w:rPr>
          <w:rFonts w:cs="Times New Roman" w:hAnsi="Times New Roman" w:eastAsia="Times New Roman" w:ascii="Times New Roman"/>
          <w:color w:val="000000"/>
          <w:spacing w:val="-9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other</w:t>
      </w:r>
      <w:r>
        <w:rPr>
          <w:rFonts w:cs="Times New Roman" w:hAnsi="Times New Roman" w:eastAsia="Times New Roman" w:ascii="Times New Roman"/>
          <w:color w:val="000000"/>
          <w:spacing w:val="15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cultural</w:t>
      </w:r>
      <w:r>
        <w:rPr>
          <w:rFonts w:cs="Times New Roman" w:hAnsi="Times New Roman" w:eastAsia="Times New Roman" w:ascii="Times New Roman"/>
          <w:color w:val="000000"/>
          <w:spacing w:val="11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levels,</w:t>
      </w:r>
      <w:r>
        <w:rPr>
          <w:rFonts w:cs="Times New Roman" w:hAnsi="Times New Roman" w:eastAsia="Times New Roman" w:ascii="Times New Roman"/>
          <w:color w:val="000000"/>
          <w:spacing w:val="-18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including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27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13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Groseschl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Doherty,</w:t>
      </w:r>
      <w:r>
        <w:rPr>
          <w:rFonts w:cs="Times New Roman" w:hAnsi="Times New Roman" w:eastAsia="Times New Roman" w:ascii="Times New Roman"/>
          <w:color w:val="0080AC"/>
          <w:spacing w:val="-2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2000;</w:t>
      </w:r>
      <w:r>
        <w:rPr>
          <w:rFonts w:cs="Times New Roman" w:hAnsi="Times New Roman" w:eastAsia="Times New Roman" w:ascii="Times New Roman"/>
          <w:color w:val="0080AC"/>
          <w:spacing w:val="-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Chen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-11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80AC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2012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left="115" w:right="-28" w:firstLine="23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location</w:t>
      </w:r>
      <w:r>
        <w:rPr>
          <w:rFonts w:cs="Times New Roman" w:hAnsi="Times New Roman" w:eastAsia="Times New Roman" w:ascii="Times New Roman"/>
          <w:spacing w:val="-2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where</w:t>
      </w:r>
      <w:r>
        <w:rPr>
          <w:rFonts w:cs="Times New Roman" w:hAnsi="Times New Roman" w:eastAsia="Times New Roman" w:ascii="Times New Roman"/>
          <w:spacing w:val="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data</w:t>
      </w:r>
      <w:r>
        <w:rPr>
          <w:rFonts w:cs="Times New Roman" w:hAnsi="Times New Roman" w:eastAsia="Times New Roman" w:ascii="Times New Roman"/>
          <w:spacing w:val="-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were</w:t>
      </w:r>
      <w:r>
        <w:rPr>
          <w:rFonts w:cs="Times New Roman" w:hAnsi="Times New Roman" w:eastAsia="Times New Roman" w:ascii="Times New Roman"/>
          <w:spacing w:val="-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gathered</w:t>
      </w:r>
      <w:r>
        <w:rPr>
          <w:rFonts w:cs="Times New Roman" w:hAnsi="Times New Roman" w:eastAsia="Times New Roman" w:ascii="Times New Roman"/>
          <w:spacing w:val="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spacing w:val="-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spacing w:val="-1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one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where</w:t>
      </w:r>
      <w:r>
        <w:rPr>
          <w:rFonts w:cs="Times New Roman" w:hAnsi="Times New Roman" w:eastAsia="Times New Roman" w:ascii="Times New Roman"/>
          <w:spacing w:val="-23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there</w:t>
      </w:r>
      <w:r>
        <w:rPr>
          <w:rFonts w:cs="Times New Roman" w:hAnsi="Times New Roman" w:eastAsia="Times New Roman" w:ascii="Times New Roman"/>
          <w:spacing w:val="-16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large</w:t>
      </w:r>
      <w:r>
        <w:rPr>
          <w:rFonts w:cs="Times New Roman" w:hAnsi="Times New Roman" w:eastAsia="Times New Roman" w:ascii="Times New Roman"/>
          <w:spacing w:val="-2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hotel</w:t>
      </w:r>
      <w:r>
        <w:rPr>
          <w:rFonts w:cs="Times New Roman" w:hAnsi="Times New Roman" w:eastAsia="Times New Roman" w:ascii="Times New Roman"/>
          <w:spacing w:val="-1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sector</w:t>
      </w:r>
      <w:r>
        <w:rPr>
          <w:rFonts w:cs="Times New Roman" w:hAnsi="Times New Roman" w:eastAsia="Times New Roman" w:ascii="Times New Roman"/>
          <w:spacing w:val="-1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1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large</w:t>
      </w:r>
      <w:r>
        <w:rPr>
          <w:rFonts w:cs="Times New Roman" w:hAnsi="Times New Roman" w:eastAsia="Times New Roman" w:ascii="Times New Roman"/>
          <w:spacing w:val="-2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number</w:t>
      </w:r>
      <w:r>
        <w:rPr>
          <w:rFonts w:cs="Times New Roman" w:hAnsi="Times New Roman" w:eastAsia="Times New Roman" w:ascii="Times New Roman"/>
          <w:spacing w:val="-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both</w:t>
      </w:r>
      <w:r>
        <w:rPr>
          <w:rFonts w:cs="Times New Roman" w:hAnsi="Times New Roman" w:eastAsia="Times New Roman" w:ascii="Times New Roman"/>
          <w:spacing w:val="-25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inter-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nal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international</w:t>
      </w:r>
      <w:r>
        <w:rPr>
          <w:rFonts w:cs="Times New Roman" w:hAnsi="Times New Roman" w:eastAsia="Times New Roman" w:ascii="Times New Roman"/>
          <w:spacing w:val="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customers.</w:t>
      </w:r>
      <w:r>
        <w:rPr>
          <w:rFonts w:cs="Times New Roman" w:hAnsi="Times New Roman" w:eastAsia="Times New Roman" w:ascii="Times New Roman"/>
          <w:spacing w:val="-1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possible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complication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respondents</w:t>
      </w:r>
      <w:r>
        <w:rPr>
          <w:rFonts w:cs="Times New Roman" w:hAnsi="Times New Roman" w:eastAsia="Times New Roman" w:ascii="Times New Roman"/>
          <w:spacing w:val="1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not</w:t>
      </w:r>
      <w:r>
        <w:rPr>
          <w:rFonts w:cs="Times New Roman" w:hAnsi="Times New Roman" w:eastAsia="Times New Roman" w:ascii="Times New Roman"/>
          <w:spacing w:val="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necessarily</w:t>
      </w:r>
      <w:r>
        <w:rPr>
          <w:rFonts w:cs="Times New Roman" w:hAnsi="Times New Roman" w:eastAsia="Times New Roman" w:ascii="Times New Roman"/>
          <w:spacing w:val="-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originating</w:t>
      </w:r>
      <w:r>
        <w:rPr>
          <w:rFonts w:cs="Times New Roman" w:hAnsi="Times New Roman" w:eastAsia="Times New Roman" w:ascii="Times New Roman"/>
          <w:spacing w:val="-1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location</w:t>
      </w:r>
      <w:r>
        <w:rPr>
          <w:rFonts w:cs="Times New Roman" w:hAnsi="Times New Roman" w:eastAsia="Times New Roman" w:ascii="Times New Roman"/>
          <w:spacing w:val="-2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6"/>
          <w:szCs w:val="16"/>
        </w:rPr>
        <w:t>where</w:t>
      </w:r>
      <w:r>
        <w:rPr>
          <w:rFonts w:cs="Times New Roman" w:hAnsi="Times New Roman" w:eastAsia="Times New Roman" w:ascii="Times New Roman"/>
          <w:spacing w:val="-14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data</w:t>
      </w:r>
      <w:r>
        <w:rPr>
          <w:rFonts w:cs="Times New Roman" w:hAnsi="Times New Roman" w:eastAsia="Times New Roman" w:ascii="Times New Roman"/>
          <w:spacing w:val="-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were</w:t>
      </w:r>
      <w:r>
        <w:rPr>
          <w:rFonts w:cs="Times New Roman" w:hAnsi="Times New Roman" w:eastAsia="Times New Roman" w:ascii="Times New Roman"/>
          <w:spacing w:val="-1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gathered</w:t>
      </w:r>
      <w:r>
        <w:rPr>
          <w:rFonts w:cs="Times New Roman" w:hAnsi="Times New Roman" w:eastAsia="Times New Roman" w:ascii="Times New Roman"/>
          <w:spacing w:val="-1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overcome</w:t>
      </w:r>
      <w:r>
        <w:rPr>
          <w:rFonts w:cs="Times New Roman" w:hAnsi="Times New Roman" w:eastAsia="Times New Roman" w:ascii="Times New Roman"/>
          <w:spacing w:val="-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gathering</w:t>
      </w:r>
      <w:r>
        <w:rPr>
          <w:rFonts w:cs="Times New Roman" w:hAnsi="Times New Roman" w:eastAsia="Times New Roman" w:ascii="Times New Roman"/>
          <w:spacing w:val="-1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data</w:t>
      </w:r>
      <w:r>
        <w:rPr>
          <w:rFonts w:cs="Times New Roman" w:hAnsi="Times New Roman" w:eastAsia="Times New Roman" w:ascii="Times New Roman"/>
          <w:spacing w:val="-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spacing w:val="-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cul-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ture</w:t>
      </w:r>
      <w:r>
        <w:rPr>
          <w:rFonts w:cs="Times New Roman" w:hAnsi="Times New Roman" w:eastAsia="Times New Roman" w:ascii="Times New Roman"/>
          <w:spacing w:val="24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at</w:t>
      </w:r>
      <w:r>
        <w:rPr>
          <w:rFonts w:cs="Times New Roman" w:hAnsi="Times New Roman" w:eastAsia="Times New Roman" w:ascii="Times New Roman"/>
          <w:spacing w:val="1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9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individual</w:t>
      </w:r>
      <w:r>
        <w:rPr>
          <w:rFonts w:cs="Times New Roman" w:hAnsi="Times New Roman" w:eastAsia="Times New Roman" w:ascii="Times New Roman"/>
          <w:spacing w:val="8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level</w:t>
      </w:r>
      <w:r>
        <w:rPr>
          <w:rFonts w:cs="Times New Roman" w:hAnsi="Times New Roman" w:eastAsia="Times New Roman" w:ascii="Times New Roman"/>
          <w:spacing w:val="-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Dorfman</w:t>
      </w:r>
      <w:r>
        <w:rPr>
          <w:rFonts w:cs="Times New Roman" w:hAnsi="Times New Roman" w:eastAsia="Times New Roman" w:ascii="Times New Roman"/>
          <w:color w:val="0080AC"/>
          <w:spacing w:val="-6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1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Howell,</w:t>
      </w:r>
      <w:r>
        <w:rPr>
          <w:rFonts w:cs="Times New Roman" w:hAnsi="Times New Roman" w:eastAsia="Times New Roman" w:ascii="Times New Roman"/>
          <w:color w:val="0080AC"/>
          <w:spacing w:val="-19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1988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000000"/>
          <w:spacing w:val="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so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3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effect</w:t>
      </w:r>
      <w:r>
        <w:rPr>
          <w:rFonts w:cs="Times New Roman" w:hAnsi="Times New Roman" w:eastAsia="Times New Roman" w:ascii="Times New Roman"/>
          <w:color w:val="000000"/>
          <w:spacing w:val="-2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2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individuals’</w:t>
      </w:r>
      <w:r>
        <w:rPr>
          <w:rFonts w:cs="Times New Roman" w:hAnsi="Times New Roman" w:eastAsia="Times New Roman" w:ascii="Times New Roman"/>
          <w:color w:val="000000"/>
          <w:spacing w:val="-17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own</w:t>
      </w:r>
      <w:r>
        <w:rPr>
          <w:rFonts w:cs="Times New Roman" w:hAnsi="Times New Roman" w:eastAsia="Times New Roman" w:ascii="Times New Roman"/>
          <w:color w:val="000000"/>
          <w:spacing w:val="7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color w:val="000000"/>
          <w:spacing w:val="16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culture,</w:t>
      </w:r>
      <w:r>
        <w:rPr>
          <w:rFonts w:cs="Times New Roman" w:hAnsi="Times New Roman" w:eastAsia="Times New Roman" w:ascii="Times New Roman"/>
          <w:color w:val="000000"/>
          <w:spacing w:val="10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whatever</w:t>
      </w:r>
      <w:r>
        <w:rPr>
          <w:rFonts w:cs="Times New Roman" w:hAnsi="Times New Roman" w:eastAsia="Times New Roman" w:ascii="Times New Roman"/>
          <w:color w:val="000000"/>
          <w:spacing w:val="32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may</w:t>
      </w:r>
      <w:r>
        <w:rPr>
          <w:rFonts w:cs="Times New Roman" w:hAnsi="Times New Roman" w:eastAsia="Times New Roman" w:ascii="Times New Roman"/>
          <w:color w:val="000000"/>
          <w:spacing w:val="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be,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being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measured.</w:t>
      </w:r>
      <w:r>
        <w:rPr>
          <w:rFonts w:cs="Times New Roman" w:hAnsi="Times New Roman" w:eastAsia="Times New Roman" w:ascii="Times New Roman"/>
          <w:color w:val="000000"/>
          <w:spacing w:val="1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data</w:t>
      </w:r>
      <w:r>
        <w:rPr>
          <w:rFonts w:cs="Times New Roman" w:hAnsi="Times New Roman" w:eastAsia="Times New Roman" w:ascii="Times New Roman"/>
          <w:color w:val="000000"/>
          <w:spacing w:val="2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color w:val="000000"/>
          <w:spacing w:val="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were</w:t>
      </w:r>
      <w:r>
        <w:rPr>
          <w:rFonts w:cs="Times New Roman" w:hAnsi="Times New Roman" w:eastAsia="Times New Roman" w:ascii="Times New Roman"/>
          <w:color w:val="000000"/>
          <w:spacing w:val="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col-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lected</w:t>
      </w:r>
      <w:r>
        <w:rPr>
          <w:rFonts w:cs="Times New Roman" w:hAnsi="Times New Roman" w:eastAsia="Times New Roman" w:ascii="Times New Roman"/>
          <w:color w:val="000000"/>
          <w:spacing w:val="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from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managers</w:t>
      </w:r>
      <w:r>
        <w:rPr>
          <w:rFonts w:cs="Times New Roman" w:hAnsi="Times New Roman" w:eastAsia="Times New Roman" w:ascii="Times New Roman"/>
          <w:color w:val="000000"/>
          <w:spacing w:val="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1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employees</w:t>
      </w:r>
      <w:r>
        <w:rPr>
          <w:rFonts w:cs="Times New Roman" w:hAnsi="Times New Roman" w:eastAsia="Times New Roman" w:ascii="Times New Roman"/>
          <w:color w:val="000000"/>
          <w:spacing w:val="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98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hotels</w:t>
      </w:r>
      <w:r>
        <w:rPr>
          <w:rFonts w:cs="Times New Roman" w:hAnsi="Times New Roman" w:eastAsia="Times New Roman" w:ascii="Times New Roman"/>
          <w:color w:val="000000"/>
          <w:spacing w:val="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16"/>
          <w:szCs w:val="16"/>
        </w:rPr>
        <w:t>London,</w:t>
      </w:r>
      <w:r>
        <w:rPr>
          <w:rFonts w:cs="Times New Roman" w:hAnsi="Times New Roman" w:eastAsia="Times New Roman" w:ascii="Times New Roman"/>
          <w:color w:val="000000"/>
          <w:spacing w:val="6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UK.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Respondents</w:t>
      </w:r>
      <w:r>
        <w:rPr>
          <w:rFonts w:cs="Times New Roman" w:hAnsi="Times New Roman" w:eastAsia="Times New Roman" w:ascii="Times New Roman"/>
          <w:color w:val="000000"/>
          <w:spacing w:val="-2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were</w:t>
      </w:r>
      <w:r>
        <w:rPr>
          <w:rFonts w:cs="Times New Roman" w:hAnsi="Times New Roman" w:eastAsia="Times New Roman" w:ascii="Times New Roman"/>
          <w:color w:val="000000"/>
          <w:spacing w:val="-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asked</w:t>
      </w:r>
      <w:r>
        <w:rPr>
          <w:rFonts w:cs="Times New Roman" w:hAnsi="Times New Roman" w:eastAsia="Times New Roman" w:ascii="Times New Roman"/>
          <w:color w:val="000000"/>
          <w:spacing w:val="-1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complete</w:t>
      </w:r>
      <w:r>
        <w:rPr>
          <w:rFonts w:cs="Times New Roman" w:hAnsi="Times New Roman" w:eastAsia="Times New Roman" w:ascii="Times New Roman"/>
          <w:color w:val="000000"/>
          <w:spacing w:val="-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questionnaire</w:t>
      </w:r>
      <w:r>
        <w:rPr>
          <w:rFonts w:cs="Times New Roman" w:hAnsi="Times New Roman" w:eastAsia="Times New Roman" w:ascii="Times New Roman"/>
          <w:color w:val="000000"/>
          <w:spacing w:val="-2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000000"/>
          <w:spacing w:val="-1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items</w:t>
      </w:r>
      <w:r>
        <w:rPr>
          <w:rFonts w:cs="Times New Roman" w:hAnsi="Times New Roman" w:eastAsia="Times New Roman" w:ascii="Times New Roman"/>
          <w:color w:val="000000"/>
          <w:spacing w:val="-1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color w:val="000000"/>
          <w:spacing w:val="-6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culture,</w:t>
      </w:r>
      <w:r>
        <w:rPr>
          <w:rFonts w:cs="Times New Roman" w:hAnsi="Times New Roman" w:eastAsia="Times New Roman" w:ascii="Times New Roman"/>
          <w:color w:val="000000"/>
          <w:spacing w:val="-1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current</w:t>
      </w:r>
      <w:r>
        <w:rPr>
          <w:rFonts w:cs="Times New Roman" w:hAnsi="Times New Roman" w:eastAsia="Times New Roman" w:ascii="Times New Roman"/>
          <w:color w:val="000000"/>
          <w:spacing w:val="9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state</w:t>
      </w:r>
      <w:r>
        <w:rPr>
          <w:rFonts w:cs="Times New Roman" w:hAnsi="Times New Roman" w:eastAsia="Times New Roman" w:ascii="Times New Roman"/>
          <w:color w:val="000000"/>
          <w:spacing w:val="1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their</w:t>
      </w:r>
      <w:r>
        <w:rPr>
          <w:rFonts w:cs="Times New Roman" w:hAnsi="Times New Roman" w:eastAsia="Times New Roman" w:ascii="Times New Roman"/>
          <w:color w:val="000000"/>
          <w:spacing w:val="2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organisations’</w:t>
      </w:r>
      <w:r>
        <w:rPr>
          <w:rFonts w:cs="Times New Roman" w:hAnsi="Times New Roman" w:eastAsia="Times New Roman" w:ascii="Times New Roman"/>
          <w:color w:val="000000"/>
          <w:spacing w:val="-2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cultures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1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aspects</w:t>
      </w:r>
      <w:r>
        <w:rPr>
          <w:rFonts w:cs="Times New Roman" w:hAnsi="Times New Roman" w:eastAsia="Times New Roman" w:ascii="Times New Roman"/>
          <w:color w:val="000000"/>
          <w:spacing w:val="-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their</w:t>
      </w:r>
      <w:r>
        <w:rPr>
          <w:rFonts w:cs="Times New Roman" w:hAnsi="Times New Roman" w:eastAsia="Times New Roman" w:ascii="Times New Roman"/>
          <w:color w:val="000000"/>
          <w:spacing w:val="4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organisations’</w:t>
      </w:r>
      <w:r>
        <w:rPr>
          <w:rFonts w:cs="Times New Roman" w:hAnsi="Times New Roman" w:eastAsia="Times New Roman" w:ascii="Times New Roman"/>
          <w:color w:val="000000"/>
          <w:spacing w:val="-20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color w:val="000000"/>
          <w:spacing w:val="13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related</w:t>
      </w:r>
      <w:r>
        <w:rPr>
          <w:rFonts w:cs="Times New Roman" w:hAnsi="Times New Roman" w:eastAsia="Times New Roman" w:ascii="Times New Roman"/>
          <w:color w:val="000000"/>
          <w:spacing w:val="6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organisa-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tional</w:t>
      </w:r>
      <w:r>
        <w:rPr>
          <w:rFonts w:cs="Times New Roman" w:hAnsi="Times New Roman" w:eastAsia="Times New Roman" w:ascii="Times New Roman"/>
          <w:color w:val="000000"/>
          <w:spacing w:val="-4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effectiveness,</w:t>
      </w:r>
      <w:r>
        <w:rPr>
          <w:rFonts w:cs="Times New Roman" w:hAnsi="Times New Roman" w:eastAsia="Times New Roman" w:ascii="Times New Roman"/>
          <w:color w:val="000000"/>
          <w:spacing w:val="-19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learning</w:t>
      </w:r>
      <w:r>
        <w:rPr>
          <w:rFonts w:cs="Times New Roman" w:hAnsi="Times New Roman" w:eastAsia="Times New Roman" w:ascii="Times New Roman"/>
          <w:color w:val="000000"/>
          <w:spacing w:val="-3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1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growth</w:t>
      </w:r>
      <w:r>
        <w:rPr>
          <w:rFonts w:cs="Times New Roman" w:hAnsi="Times New Roman" w:eastAsia="Times New Roman" w:ascii="Times New Roman"/>
          <w:color w:val="000000"/>
          <w:spacing w:val="-2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1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customer</w:t>
      </w:r>
      <w:r>
        <w:rPr>
          <w:rFonts w:cs="Times New Roman" w:hAnsi="Times New Roman" w:eastAsia="Times New Roman" w:ascii="Times New Roman"/>
          <w:color w:val="000000"/>
          <w:spacing w:val="-2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orientation.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left="115" w:right="2856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Theoretical</w:t>
      </w:r>
      <w:r>
        <w:rPr>
          <w:rFonts w:cs="Times New Roman" w:hAnsi="Times New Roman" w:eastAsia="Times New Roman" w:ascii="Times New Roman"/>
          <w:spacing w:val="-9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6"/>
          <w:szCs w:val="16"/>
        </w:rPr>
        <w:t>background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272"/>
        <w:ind w:left="115" w:right="-28" w:firstLine="239"/>
      </w:pP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Having</w:t>
      </w:r>
      <w:r>
        <w:rPr>
          <w:rFonts w:cs="Times New Roman" w:hAnsi="Times New Roman" w:eastAsia="Times New Roman" w:ascii="Times New Roman"/>
          <w:spacing w:val="-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identiﬁed</w:t>
      </w:r>
      <w:r>
        <w:rPr>
          <w:rFonts w:cs="Times New Roman" w:hAnsi="Times New Roman" w:eastAsia="Times New Roman" w:ascii="Times New Roman"/>
          <w:spacing w:val="2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3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problem,</w:t>
      </w:r>
      <w:r>
        <w:rPr>
          <w:rFonts w:cs="Times New Roman" w:hAnsi="Times New Roman" w:eastAsia="Times New Roman" w:ascii="Times New Roman"/>
          <w:spacing w:val="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3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next</w:t>
      </w:r>
      <w:r>
        <w:rPr>
          <w:rFonts w:cs="Times New Roman" w:hAnsi="Times New Roman" w:eastAsia="Times New Roman" w:ascii="Times New Roman"/>
          <w:spacing w:val="2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task</w:t>
      </w:r>
      <w:r>
        <w:rPr>
          <w:rFonts w:cs="Times New Roman" w:hAnsi="Times New Roman" w:eastAsia="Times New Roman" w:ascii="Times New Roman"/>
          <w:spacing w:val="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spacing w:val="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identify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suitable</w:t>
      </w:r>
      <w:r>
        <w:rPr>
          <w:rFonts w:cs="Times New Roman" w:hAnsi="Times New Roman" w:eastAsia="Times New Roman" w:ascii="Times New Roman"/>
          <w:spacing w:val="-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approaches</w:t>
      </w:r>
      <w:r>
        <w:rPr>
          <w:rFonts w:cs="Times New Roman" w:hAnsi="Times New Roman" w:eastAsia="Times New Roman" w:ascii="Times New Roman"/>
          <w:spacing w:val="-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spacing w:val="-1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culture,</w:t>
      </w:r>
      <w:r>
        <w:rPr>
          <w:rFonts w:cs="Times New Roman" w:hAnsi="Times New Roman" w:eastAsia="Times New Roman" w:ascii="Times New Roman"/>
          <w:spacing w:val="-1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-1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-2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spacing w:val="-2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-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would</w:t>
      </w:r>
      <w:r>
        <w:rPr>
          <w:rFonts w:cs="Times New Roman" w:hAnsi="Times New Roman" w:eastAsia="Times New Roman" w:ascii="Times New Roman"/>
          <w:spacing w:val="-2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aid</w:t>
      </w:r>
      <w:r>
        <w:rPr>
          <w:rFonts w:cs="Times New Roman" w:hAnsi="Times New Roman" w:eastAsia="Times New Roman" w:ascii="Times New Roman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its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investigation.</w:t>
      </w:r>
      <w:r>
        <w:rPr>
          <w:rFonts w:cs="Times New Roman" w:hAnsi="Times New Roman" w:eastAsia="Times New Roman" w:ascii="Times New Roman"/>
          <w:spacing w:val="-2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criterion</w:t>
      </w:r>
      <w:r>
        <w:rPr>
          <w:rFonts w:cs="Times New Roman" w:hAnsi="Times New Roman" w:eastAsia="Times New Roman" w:ascii="Times New Roman"/>
          <w:spacing w:val="-2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mak-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2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choice</w:t>
      </w:r>
      <w:r>
        <w:rPr>
          <w:rFonts w:cs="Times New Roman" w:hAnsi="Times New Roman" w:eastAsia="Times New Roman" w:ascii="Times New Roman"/>
          <w:spacing w:val="-1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spacing w:val="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2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utility</w:t>
      </w:r>
      <w:r>
        <w:rPr>
          <w:rFonts w:cs="Times New Roman" w:hAnsi="Times New Roman" w:eastAsia="Times New Roman" w:ascii="Times New Roman"/>
          <w:spacing w:val="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6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approach</w:t>
      </w:r>
      <w:r>
        <w:rPr>
          <w:rFonts w:cs="Times New Roman" w:hAnsi="Times New Roman" w:eastAsia="Times New Roman" w:ascii="Times New Roman"/>
          <w:spacing w:val="-7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answering</w:t>
      </w:r>
      <w:r>
        <w:rPr>
          <w:rFonts w:cs="Times New Roman" w:hAnsi="Times New Roman" w:eastAsia="Times New Roman" w:ascii="Times New Roman"/>
          <w:spacing w:val="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research</w:t>
      </w:r>
      <w:r>
        <w:rPr>
          <w:rFonts w:cs="Times New Roman" w:hAnsi="Times New Roman" w:eastAsia="Times New Roman" w:ascii="Times New Roman"/>
          <w:spacing w:val="-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question.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left="115" w:right="-28" w:firstLine="23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6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context</w:t>
      </w:r>
      <w:r>
        <w:rPr>
          <w:rFonts w:cs="Times New Roman" w:hAnsi="Times New Roman" w:eastAsia="Times New Roman" w:ascii="Times New Roman"/>
          <w:spacing w:val="-21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spacing w:val="-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study,</w:t>
      </w:r>
      <w:r>
        <w:rPr>
          <w:rFonts w:cs="Times New Roman" w:hAnsi="Times New Roman" w:eastAsia="Times New Roman" w:ascii="Times New Roman"/>
          <w:spacing w:val="-1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important</w:t>
      </w:r>
      <w:r>
        <w:rPr>
          <w:rFonts w:cs="Times New Roman" w:hAnsi="Times New Roman" w:eastAsia="Times New Roman" w:ascii="Times New Roman"/>
          <w:spacing w:val="-12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not</w:t>
      </w:r>
      <w:r>
        <w:rPr>
          <w:rFonts w:cs="Times New Roman" w:hAnsi="Times New Roman" w:eastAsia="Times New Roman" w:ascii="Times New Roman"/>
          <w:spacing w:val="-1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seduced</w:t>
      </w:r>
      <w:r>
        <w:rPr>
          <w:rFonts w:cs="Times New Roman" w:hAnsi="Times New Roman" w:eastAsia="Times New Roman" w:ascii="Times New Roman"/>
          <w:spacing w:val="6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dictionary</w:t>
      </w:r>
      <w:r>
        <w:rPr>
          <w:rFonts w:cs="Times New Roman" w:hAnsi="Times New Roman" w:eastAsia="Times New Roman" w:ascii="Times New Roman"/>
          <w:spacing w:val="-2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deﬁnition</w:t>
      </w:r>
      <w:r>
        <w:rPr>
          <w:rFonts w:cs="Times New Roman" w:hAnsi="Times New Roman" w:eastAsia="Times New Roman" w:ascii="Times New Roman"/>
          <w:spacing w:val="-1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5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words</w:t>
      </w:r>
      <w:r>
        <w:rPr>
          <w:rFonts w:cs="Times New Roman" w:hAnsi="Times New Roman" w:eastAsia="Times New Roman" w:ascii="Times New Roman"/>
          <w:spacing w:val="-22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1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used</w:t>
      </w:r>
      <w:r>
        <w:rPr>
          <w:rFonts w:cs="Times New Roman" w:hAnsi="Times New Roman" w:eastAsia="Times New Roman" w:ascii="Times New Roman"/>
          <w:spacing w:val="-1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describe</w:t>
      </w:r>
      <w:r>
        <w:rPr>
          <w:rFonts w:cs="Times New Roman" w:hAnsi="Times New Roman" w:eastAsia="Times New Roman" w:ascii="Times New Roman"/>
          <w:spacing w:val="-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constructs.</w:t>
      </w:r>
      <w:r>
        <w:rPr>
          <w:rFonts w:cs="Times New Roman" w:hAnsi="Times New Roman" w:eastAsia="Times New Roman" w:ascii="Times New Roman"/>
          <w:spacing w:val="-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example,</w:t>
      </w:r>
      <w:r>
        <w:rPr>
          <w:rFonts w:cs="Times New Roman" w:hAnsi="Times New Roman" w:eastAsia="Times New Roman" w:ascii="Times New Roman"/>
          <w:spacing w:val="-5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when</w:t>
      </w:r>
      <w:r>
        <w:rPr>
          <w:rFonts w:cs="Times New Roman" w:hAnsi="Times New Roman" w:eastAsia="Times New Roman" w:ascii="Times New Roman"/>
          <w:spacing w:val="1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Hofstede</w:t>
      </w:r>
      <w:r>
        <w:rPr>
          <w:rFonts w:cs="Times New Roman" w:hAnsi="Times New Roman" w:eastAsia="Times New Roman" w:ascii="Times New Roman"/>
          <w:color w:val="0080AC"/>
          <w:spacing w:val="-1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(1980)</w:t>
      </w:r>
      <w:r>
        <w:rPr>
          <w:rFonts w:cs="Times New Roman" w:hAnsi="Times New Roman" w:eastAsia="Times New Roman" w:ascii="Times New Roman"/>
          <w:color w:val="0080AC"/>
          <w:spacing w:val="-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5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Schein</w:t>
      </w:r>
      <w:r>
        <w:rPr>
          <w:rFonts w:cs="Times New Roman" w:hAnsi="Times New Roman" w:eastAsia="Times New Roman" w:ascii="Times New Roman"/>
          <w:color w:val="0080AC"/>
          <w:spacing w:val="-2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(2010)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use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word</w:t>
      </w:r>
      <w:r>
        <w:rPr>
          <w:rFonts w:cs="Times New Roman" w:hAnsi="Times New Roman" w:eastAsia="Times New Roman" w:ascii="Times New Roman"/>
          <w:color w:val="000000"/>
          <w:spacing w:val="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“culture”</w:t>
      </w:r>
      <w:r>
        <w:rPr>
          <w:rFonts w:cs="Times New Roman" w:hAnsi="Times New Roman" w:eastAsia="Times New Roman" w:ascii="Times New Roman"/>
          <w:color w:val="000000"/>
          <w:spacing w:val="-2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they</w:t>
      </w:r>
      <w:r>
        <w:rPr>
          <w:rFonts w:cs="Times New Roman" w:hAnsi="Times New Roman" w:eastAsia="Times New Roman" w:ascii="Times New Roman"/>
          <w:color w:val="000000"/>
          <w:spacing w:val="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do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not</w:t>
      </w:r>
      <w:r>
        <w:rPr>
          <w:rFonts w:cs="Times New Roman" w:hAnsi="Times New Roman" w:eastAsia="Times New Roman" w:ascii="Times New Roman"/>
          <w:color w:val="000000"/>
          <w:spacing w:val="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mean</w:t>
      </w:r>
      <w:r>
        <w:rPr>
          <w:rFonts w:cs="Times New Roman" w:hAnsi="Times New Roman" w:eastAsia="Times New Roman" w:ascii="Times New Roman"/>
          <w:color w:val="000000"/>
          <w:spacing w:val="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same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thing,</w:t>
      </w:r>
      <w:r>
        <w:rPr>
          <w:rFonts w:cs="Times New Roman" w:hAnsi="Times New Roman" w:eastAsia="Times New Roman" w:ascii="Times New Roman"/>
          <w:color w:val="000000"/>
          <w:spacing w:val="-1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though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there</w:t>
      </w:r>
      <w:r>
        <w:rPr>
          <w:rFonts w:cs="Times New Roman" w:hAnsi="Times New Roman" w:eastAsia="Times New Roman" w:ascii="Times New Roman"/>
          <w:color w:val="000000"/>
          <w:spacing w:val="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may</w:t>
      </w:r>
      <w:r>
        <w:rPr>
          <w:rFonts w:cs="Times New Roman" w:hAnsi="Times New Roman" w:eastAsia="Times New Roman" w:ascii="Times New Roman"/>
          <w:color w:val="000000"/>
          <w:spacing w:val="-1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some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overlap</w:t>
      </w:r>
      <w:r>
        <w:rPr>
          <w:rFonts w:cs="Times New Roman" w:hAnsi="Times New Roman" w:eastAsia="Times New Roman" w:ascii="Times New Roman"/>
          <w:color w:val="000000"/>
          <w:spacing w:val="-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their</w:t>
      </w:r>
      <w:r>
        <w:rPr>
          <w:rFonts w:cs="Times New Roman" w:hAnsi="Times New Roman" w:eastAsia="Times New Roman" w:ascii="Times New Roman"/>
          <w:color w:val="000000"/>
          <w:spacing w:val="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meanings.</w:t>
      </w:r>
      <w:r>
        <w:rPr>
          <w:rFonts w:cs="Times New Roman" w:hAnsi="Times New Roman" w:eastAsia="Times New Roman" w:ascii="Times New Roman"/>
          <w:color w:val="000000"/>
          <w:spacing w:val="-2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unnecessary</w:t>
      </w:r>
      <w:r>
        <w:rPr>
          <w:rFonts w:cs="Times New Roman" w:hAnsi="Times New Roman" w:eastAsia="Times New Roman" w:ascii="Times New Roman"/>
          <w:color w:val="000000"/>
          <w:spacing w:val="-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attempt</w:t>
      </w:r>
      <w:r>
        <w:rPr>
          <w:rFonts w:cs="Times New Roman" w:hAnsi="Times New Roman" w:eastAsia="Times New Roman" w:ascii="Times New Roman"/>
          <w:color w:val="000000"/>
          <w:spacing w:val="2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formal</w:t>
      </w:r>
      <w:r>
        <w:rPr>
          <w:rFonts w:cs="Times New Roman" w:hAnsi="Times New Roman" w:eastAsia="Times New Roman" w:ascii="Times New Roman"/>
          <w:color w:val="000000"/>
          <w:spacing w:val="-2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deﬁnitions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these</w:t>
      </w:r>
      <w:r>
        <w:rPr>
          <w:rFonts w:cs="Times New Roman" w:hAnsi="Times New Roman" w:eastAsia="Times New Roman" w:ascii="Times New Roman"/>
          <w:color w:val="000000"/>
          <w:spacing w:val="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terms;</w:t>
      </w:r>
      <w:r>
        <w:rPr>
          <w:rFonts w:cs="Times New Roman" w:hAnsi="Times New Roman" w:eastAsia="Times New Roman" w:ascii="Times New Roman"/>
          <w:color w:val="000000"/>
          <w:spacing w:val="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instead,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safe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say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10"/>
          <w:w w:val="12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16"/>
          <w:szCs w:val="16"/>
        </w:rPr>
        <w:t>they</w:t>
      </w:r>
      <w:r>
        <w:rPr>
          <w:rFonts w:cs="Times New Roman" w:hAnsi="Times New Roman" w:eastAsia="Times New Roman" w:ascii="Times New Roman"/>
          <w:color w:val="000000"/>
          <w:spacing w:val="-6"/>
          <w:w w:val="12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deﬁned</w:t>
      </w:r>
      <w:r>
        <w:rPr>
          <w:rFonts w:cs="Times New Roman" w:hAnsi="Times New Roman" w:eastAsia="Times New Roman" w:ascii="Times New Roman"/>
          <w:color w:val="000000"/>
          <w:spacing w:val="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their</w:t>
      </w:r>
      <w:r>
        <w:rPr>
          <w:rFonts w:cs="Times New Roman" w:hAnsi="Times New Roman" w:eastAsia="Times New Roman" w:ascii="Times New Roman"/>
          <w:color w:val="000000"/>
          <w:spacing w:val="1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actual</w:t>
      </w:r>
      <w:r>
        <w:rPr>
          <w:rFonts w:cs="Times New Roman" w:hAnsi="Times New Roman" w:eastAsia="Times New Roman" w:ascii="Times New Roman"/>
          <w:color w:val="000000"/>
          <w:spacing w:val="-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use.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Thus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example,</w:t>
      </w:r>
      <w:r>
        <w:rPr>
          <w:rFonts w:cs="Times New Roman" w:hAnsi="Times New Roman" w:eastAsia="Times New Roman" w:ascii="Times New Roman"/>
          <w:color w:val="000000"/>
          <w:spacing w:val="5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what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Hofstede</w:t>
      </w:r>
      <w:r>
        <w:rPr>
          <w:rFonts w:cs="Times New Roman" w:hAnsi="Times New Roman" w:eastAsia="Times New Roman" w:ascii="Times New Roman"/>
          <w:color w:val="000000"/>
          <w:spacing w:val="-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means</w:t>
      </w:r>
      <w:r>
        <w:rPr>
          <w:rFonts w:cs="Times New Roman" w:hAnsi="Times New Roman" w:eastAsia="Times New Roman" w:ascii="Times New Roman"/>
          <w:color w:val="000000"/>
          <w:spacing w:val="1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ultimately</w:t>
      </w:r>
      <w:r>
        <w:rPr>
          <w:rFonts w:cs="Times New Roman" w:hAnsi="Times New Roman" w:eastAsia="Times New Roman" w:ascii="Times New Roman"/>
          <w:color w:val="000000"/>
          <w:spacing w:val="1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deﬁned</w:t>
      </w:r>
      <w:r>
        <w:rPr>
          <w:rFonts w:cs="Times New Roman" w:hAnsi="Times New Roman" w:eastAsia="Times New Roman" w:ascii="Times New Roman"/>
          <w:color w:val="000000"/>
          <w:spacing w:val="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4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meaning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attached</w:t>
      </w:r>
      <w:r>
        <w:rPr>
          <w:rFonts w:cs="Times New Roman" w:hAnsi="Times New Roman" w:eastAsia="Times New Roman" w:ascii="Times New Roman"/>
          <w:color w:val="000000"/>
          <w:spacing w:val="-19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respondents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1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questions</w:t>
      </w:r>
      <w:r>
        <w:rPr>
          <w:rFonts w:cs="Times New Roman" w:hAnsi="Times New Roman" w:eastAsia="Times New Roman" w:ascii="Times New Roman"/>
          <w:color w:val="000000"/>
          <w:spacing w:val="-2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his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survey</w:t>
      </w:r>
      <w:r>
        <w:rPr>
          <w:rFonts w:cs="Times New Roman" w:hAnsi="Times New Roman" w:eastAsia="Times New Roman" w:ascii="Times New Roman"/>
          <w:color w:val="000000"/>
          <w:spacing w:val="-1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instruments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7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same</w:t>
      </w:r>
      <w:r>
        <w:rPr>
          <w:rFonts w:cs="Times New Roman" w:hAnsi="Times New Roman" w:eastAsia="Times New Roman" w:ascii="Times New Roman"/>
          <w:color w:val="000000"/>
          <w:spacing w:val="-5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goes</w:t>
      </w:r>
      <w:r>
        <w:rPr>
          <w:rFonts w:cs="Times New Roman" w:hAnsi="Times New Roman" w:eastAsia="Times New Roman" w:ascii="Times New Roman"/>
          <w:color w:val="000000"/>
          <w:spacing w:val="-2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1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other</w:t>
      </w:r>
      <w:r>
        <w:rPr>
          <w:rFonts w:cs="Times New Roman" w:hAnsi="Times New Roman" w:eastAsia="Times New Roman" w:ascii="Times New Roman"/>
          <w:color w:val="000000"/>
          <w:spacing w:val="-1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constructs</w:t>
      </w:r>
      <w:r>
        <w:rPr>
          <w:rFonts w:cs="Times New Roman" w:hAnsi="Times New Roman" w:eastAsia="Times New Roman" w:ascii="Times New Roman"/>
          <w:color w:val="000000"/>
          <w:spacing w:val="-2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-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we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use;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discus-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sion</w:t>
      </w:r>
      <w:r>
        <w:rPr>
          <w:rFonts w:cs="Times New Roman" w:hAnsi="Times New Roman" w:eastAsia="Times New Roman" w:ascii="Times New Roman"/>
          <w:color w:val="000000"/>
          <w:spacing w:val="-1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color w:val="000000"/>
          <w:spacing w:val="-1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problem</w:t>
      </w:r>
      <w:r>
        <w:rPr>
          <w:rFonts w:cs="Times New Roman" w:hAnsi="Times New Roman" w:eastAsia="Times New Roman" w:ascii="Times New Roman"/>
          <w:color w:val="000000"/>
          <w:spacing w:val="-2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case</w:t>
      </w:r>
      <w:r>
        <w:rPr>
          <w:rFonts w:cs="Times New Roman" w:hAnsi="Times New Roman" w:eastAsia="Times New Roman" w:ascii="Times New Roman"/>
          <w:color w:val="000000"/>
          <w:spacing w:val="-2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color w:val="000000"/>
          <w:spacing w:val="-1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see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Lebas</w:t>
      </w:r>
      <w:r>
        <w:rPr>
          <w:rFonts w:cs="Times New Roman" w:hAnsi="Times New Roman" w:eastAsia="Times New Roman" w:ascii="Times New Roman"/>
          <w:color w:val="0080AC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-5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Euske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(2007)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000000"/>
          <w:spacing w:val="12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Therefore,</w:t>
      </w:r>
      <w:r>
        <w:rPr>
          <w:rFonts w:cs="Times New Roman" w:hAnsi="Times New Roman" w:eastAsia="Times New Roman" w:ascii="Times New Roman"/>
          <w:color w:val="000000"/>
          <w:spacing w:val="11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we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shall</w:t>
      </w:r>
      <w:r>
        <w:rPr>
          <w:rFonts w:cs="Times New Roman" w:hAnsi="Times New Roman" w:eastAsia="Times New Roman" w:ascii="Times New Roman"/>
          <w:color w:val="000000"/>
          <w:spacing w:val="-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not</w:t>
      </w:r>
      <w:r>
        <w:rPr>
          <w:rFonts w:cs="Times New Roman" w:hAnsi="Times New Roman" w:eastAsia="Times New Roman" w:ascii="Times New Roman"/>
          <w:color w:val="000000"/>
          <w:spacing w:val="1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attempt</w:t>
      </w:r>
      <w:r>
        <w:rPr>
          <w:rFonts w:cs="Times New Roman" w:hAnsi="Times New Roman" w:eastAsia="Times New Roman" w:ascii="Times New Roman"/>
          <w:color w:val="000000"/>
          <w:spacing w:val="2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deﬁnitions</w:t>
      </w:r>
      <w:r>
        <w:rPr>
          <w:rFonts w:cs="Times New Roman" w:hAnsi="Times New Roman" w:eastAsia="Times New Roman" w:ascii="Times New Roman"/>
          <w:color w:val="000000"/>
          <w:spacing w:val="-6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but</w:t>
      </w:r>
      <w:r>
        <w:rPr>
          <w:rFonts w:cs="Times New Roman" w:hAnsi="Times New Roman" w:eastAsia="Times New Roman" w:ascii="Times New Roman"/>
          <w:color w:val="000000"/>
          <w:spacing w:val="1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use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well-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known</w:t>
      </w:r>
      <w:r>
        <w:rPr>
          <w:rFonts w:cs="Times New Roman" w:hAnsi="Times New Roman" w:eastAsia="Times New Roman" w:ascii="Times New Roman"/>
          <w:color w:val="000000"/>
          <w:spacing w:val="-2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constructs</w:t>
      </w:r>
      <w:r>
        <w:rPr>
          <w:rFonts w:cs="Times New Roman" w:hAnsi="Times New Roman" w:eastAsia="Times New Roman" w:ascii="Times New Roman"/>
          <w:color w:val="000000"/>
          <w:spacing w:val="-2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5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familiar</w:t>
      </w:r>
      <w:r>
        <w:rPr>
          <w:rFonts w:cs="Times New Roman" w:hAnsi="Times New Roman" w:eastAsia="Times New Roman" w:ascii="Times New Roman"/>
          <w:color w:val="000000"/>
          <w:spacing w:val="-4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academics</w:t>
      </w:r>
      <w:r>
        <w:rPr>
          <w:rFonts w:cs="Times New Roman" w:hAnsi="Times New Roman" w:eastAsia="Times New Roman" w:ascii="Times New Roman"/>
          <w:color w:val="000000"/>
          <w:spacing w:val="-5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practitioners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alike.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left="115" w:right="346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3.1.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spacing w:val="-16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272"/>
        <w:ind w:left="115" w:right="-28" w:firstLine="239"/>
      </w:pP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Though</w:t>
      </w:r>
      <w:r>
        <w:rPr>
          <w:rFonts w:cs="Times New Roman" w:hAnsi="Times New Roman" w:eastAsia="Times New Roman" w:ascii="Times New Roman"/>
          <w:spacing w:val="-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2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scholars</w:t>
      </w:r>
      <w:r>
        <w:rPr>
          <w:rFonts w:cs="Times New Roman" w:hAnsi="Times New Roman" w:eastAsia="Times New Roman" w:ascii="Times New Roman"/>
          <w:spacing w:val="1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share</w:t>
      </w:r>
      <w:r>
        <w:rPr>
          <w:rFonts w:cs="Times New Roman" w:hAnsi="Times New Roman" w:eastAsia="Times New Roman" w:ascii="Times New Roman"/>
          <w:spacing w:val="2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precise</w:t>
      </w:r>
      <w:r>
        <w:rPr>
          <w:rFonts w:cs="Times New Roman" w:hAnsi="Times New Roman" w:eastAsia="Times New Roman" w:ascii="Times New Roman"/>
          <w:spacing w:val="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agreement</w:t>
      </w:r>
      <w:r>
        <w:rPr>
          <w:rFonts w:cs="Times New Roman" w:hAnsi="Times New Roman" w:eastAsia="Times New Roman" w:ascii="Times New Roman"/>
          <w:spacing w:val="2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what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meant</w:t>
      </w:r>
      <w:r>
        <w:rPr>
          <w:rFonts w:cs="Times New Roman" w:hAnsi="Times New Roman" w:eastAsia="Times New Roman" w:ascii="Times New Roman"/>
          <w:spacing w:val="6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term</w:t>
      </w:r>
      <w:r>
        <w:rPr>
          <w:rFonts w:cs="Times New Roman" w:hAnsi="Times New Roman" w:eastAsia="Times New Roman" w:ascii="Times New Roman"/>
          <w:spacing w:val="1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“culture”</w:t>
      </w:r>
      <w:r>
        <w:rPr>
          <w:rFonts w:cs="Times New Roman" w:hAnsi="Times New Roman" w:eastAsia="Times New Roman" w:ascii="Times New Roman"/>
          <w:spacing w:val="-2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there</w:t>
      </w:r>
      <w:r>
        <w:rPr>
          <w:rFonts w:cs="Times New Roman" w:hAnsi="Times New Roman" w:eastAsia="Times New Roman" w:ascii="Times New Roman"/>
          <w:spacing w:val="2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general</w:t>
      </w:r>
      <w:r>
        <w:rPr>
          <w:rFonts w:cs="Times New Roman" w:hAnsi="Times New Roman" w:eastAsia="Times New Roman" w:ascii="Times New Roman"/>
          <w:spacing w:val="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agreement</w:t>
      </w:r>
      <w:r>
        <w:rPr>
          <w:rFonts w:cs="Times New Roman" w:hAnsi="Times New Roman" w:eastAsia="Times New Roman" w:ascii="Times New Roman"/>
          <w:spacing w:val="2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0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works</w:t>
      </w:r>
      <w:r>
        <w:rPr>
          <w:rFonts w:cs="Times New Roman" w:hAnsi="Times New Roman" w:eastAsia="Times New Roman" w:ascii="Times New Roman"/>
          <w:spacing w:val="4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at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5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different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levels</w:t>
      </w:r>
      <w:r>
        <w:rPr>
          <w:rFonts w:cs="Times New Roman" w:hAnsi="Times New Roman" w:eastAsia="Times New Roman" w:ascii="Times New Roman"/>
          <w:spacing w:val="35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Pizam,</w:t>
      </w:r>
      <w:r>
        <w:rPr>
          <w:rFonts w:cs="Times New Roman" w:hAnsi="Times New Roman" w:eastAsia="Times New Roman" w:ascii="Times New Roman"/>
          <w:color w:val="0080AC"/>
          <w:spacing w:val="1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1993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3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generally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acknowledged</w:t>
      </w:r>
      <w:r>
        <w:rPr>
          <w:rFonts w:cs="Times New Roman" w:hAnsi="Times New Roman" w:eastAsia="Times New Roman" w:ascii="Times New Roman"/>
          <w:color w:val="000000"/>
          <w:spacing w:val="-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levels</w:t>
      </w:r>
      <w:r>
        <w:rPr>
          <w:rFonts w:cs="Times New Roman" w:hAnsi="Times New Roman" w:eastAsia="Times New Roman" w:ascii="Times New Roman"/>
          <w:color w:val="000000"/>
          <w:spacing w:val="-1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national,</w:t>
      </w:r>
      <w:r>
        <w:rPr>
          <w:rFonts w:cs="Times New Roman" w:hAnsi="Times New Roman" w:eastAsia="Times New Roman" w:ascii="Times New Roman"/>
          <w:color w:val="000000"/>
          <w:spacing w:val="-1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organisational,</w:t>
      </w:r>
      <w:r>
        <w:rPr>
          <w:rFonts w:cs="Times New Roman" w:hAnsi="Times New Roman" w:eastAsia="Times New Roman" w:ascii="Times New Roman"/>
          <w:color w:val="000000"/>
          <w:spacing w:val="-2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industry,</w:t>
      </w:r>
      <w:r>
        <w:rPr>
          <w:rFonts w:cs="Times New Roman" w:hAnsi="Times New Roman" w:eastAsia="Times New Roman" w:ascii="Times New Roman"/>
          <w:color w:val="000000"/>
          <w:spacing w:val="-1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profes-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sional</w:t>
      </w:r>
      <w:r>
        <w:rPr>
          <w:rFonts w:cs="Times New Roman" w:hAnsi="Times New Roman" w:eastAsia="Times New Roman" w:ascii="Times New Roman"/>
          <w:color w:val="000000"/>
          <w:spacing w:val="-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(occupational)</w:t>
      </w:r>
      <w:r>
        <w:rPr>
          <w:rFonts w:cs="Times New Roman" w:hAnsi="Times New Roman" w:eastAsia="Times New Roman" w:ascii="Times New Roman"/>
          <w:color w:val="000000"/>
          <w:spacing w:val="-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1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individual</w:t>
      </w:r>
      <w:r>
        <w:rPr>
          <w:rFonts w:cs="Times New Roman" w:hAnsi="Times New Roman" w:eastAsia="Times New Roman" w:ascii="Times New Roman"/>
          <w:color w:val="000000"/>
          <w:spacing w:val="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Chen</w:t>
      </w:r>
      <w:r>
        <w:rPr>
          <w:rFonts w:cs="Times New Roman" w:hAnsi="Times New Roman" w:eastAsia="Times New Roman" w:ascii="Times New Roman"/>
          <w:color w:val="0080AC"/>
          <w:spacing w:val="-1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1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80AC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2012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Hofstede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believes</w:t>
      </w:r>
      <w:r>
        <w:rPr>
          <w:rFonts w:cs="Times New Roman" w:hAnsi="Times New Roman" w:eastAsia="Times New Roman" w:ascii="Times New Roman"/>
          <w:color w:val="000000"/>
          <w:spacing w:val="-1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2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color w:val="000000"/>
          <w:spacing w:val="-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level</w:t>
      </w:r>
      <w:r>
        <w:rPr>
          <w:rFonts w:cs="Times New Roman" w:hAnsi="Times New Roman" w:eastAsia="Times New Roman" w:ascii="Times New Roman"/>
          <w:color w:val="000000"/>
          <w:spacing w:val="-1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most</w:t>
      </w:r>
      <w:r>
        <w:rPr>
          <w:rFonts w:cs="Times New Roman" w:hAnsi="Times New Roman" w:eastAsia="Times New Roman" w:ascii="Times New Roman"/>
          <w:color w:val="000000"/>
          <w:spacing w:val="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fundamental</w:t>
      </w:r>
      <w:r>
        <w:rPr>
          <w:rFonts w:cs="Times New Roman" w:hAnsi="Times New Roman" w:eastAsia="Times New Roman" w:ascii="Times New Roman"/>
          <w:color w:val="000000"/>
          <w:spacing w:val="-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16"/>
          <w:szCs w:val="16"/>
        </w:rPr>
        <w:t>at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2"/>
          <w:w w:val="12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16"/>
          <w:szCs w:val="16"/>
        </w:rPr>
        <w:t>heart</w:t>
      </w:r>
      <w:r>
        <w:rPr>
          <w:rFonts w:cs="Times New Roman" w:hAnsi="Times New Roman" w:eastAsia="Times New Roman" w:ascii="Times New Roman"/>
          <w:color w:val="000000"/>
          <w:spacing w:val="10"/>
          <w:w w:val="12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2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primary</w:t>
      </w:r>
      <w:r>
        <w:rPr>
          <w:rFonts w:cs="Times New Roman" w:hAnsi="Times New Roman" w:eastAsia="Times New Roman" w:ascii="Times New Roman"/>
          <w:color w:val="000000"/>
          <w:spacing w:val="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socialisation</w:t>
      </w:r>
      <w:r>
        <w:rPr>
          <w:rFonts w:cs="Times New Roman" w:hAnsi="Times New Roman" w:eastAsia="Times New Roman" w:ascii="Times New Roman"/>
          <w:color w:val="000000"/>
          <w:spacing w:val="-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process</w:t>
      </w:r>
      <w:r>
        <w:rPr>
          <w:rFonts w:cs="Times New Roman" w:hAnsi="Times New Roman" w:eastAsia="Times New Roman" w:ascii="Times New Roman"/>
          <w:color w:val="000000"/>
          <w:spacing w:val="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early</w:t>
      </w:r>
      <w:r>
        <w:rPr>
          <w:rFonts w:cs="Times New Roman" w:hAnsi="Times New Roman" w:eastAsia="Times New Roman" w:ascii="Times New Roman"/>
          <w:color w:val="000000"/>
          <w:spacing w:val="1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childhood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6"/>
          <w:szCs w:val="16"/>
        </w:rPr>
        <w:t>Hofstede</w:t>
      </w:r>
      <w:r>
        <w:rPr>
          <w:rFonts w:cs="Times New Roman" w:hAnsi="Times New Roman" w:eastAsia="Times New Roman" w:ascii="Times New Roman"/>
          <w:color w:val="0080AC"/>
          <w:spacing w:val="-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1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80AC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2010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000000"/>
          <w:spacing w:val="4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giving</w:t>
      </w:r>
      <w:r>
        <w:rPr>
          <w:rFonts w:cs="Times New Roman" w:hAnsi="Times New Roman" w:eastAsia="Times New Roman" w:ascii="Times New Roman"/>
          <w:color w:val="000000"/>
          <w:spacing w:val="-14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people</w:t>
      </w:r>
      <w:r>
        <w:rPr>
          <w:rFonts w:cs="Times New Roman" w:hAnsi="Times New Roman" w:eastAsia="Times New Roman" w:ascii="Times New Roman"/>
          <w:color w:val="000000"/>
          <w:spacing w:val="16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their</w:t>
      </w:r>
      <w:r>
        <w:rPr>
          <w:rFonts w:cs="Times New Roman" w:hAnsi="Times New Roman" w:eastAsia="Times New Roman" w:ascii="Times New Roman"/>
          <w:color w:val="000000"/>
          <w:spacing w:val="2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values</w:t>
      </w:r>
      <w:r>
        <w:rPr>
          <w:rFonts w:cs="Times New Roman" w:hAnsi="Times New Roman" w:eastAsia="Times New Roman" w:ascii="Times New Roman"/>
          <w:color w:val="000000"/>
          <w:spacing w:val="7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14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beliefs.</w:t>
      </w:r>
      <w:r>
        <w:rPr>
          <w:rFonts w:cs="Times New Roman" w:hAnsi="Times New Roman" w:eastAsia="Times New Roman" w:ascii="Times New Roman"/>
          <w:color w:val="000000"/>
          <w:spacing w:val="-1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view</w:t>
      </w:r>
      <w:r>
        <w:rPr>
          <w:rFonts w:cs="Times New Roman" w:hAnsi="Times New Roman" w:eastAsia="Times New Roman" w:ascii="Times New Roman"/>
          <w:color w:val="000000"/>
          <w:spacing w:val="9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relationship</w:t>
      </w:r>
      <w:r>
        <w:rPr>
          <w:rFonts w:cs="Times New Roman" w:hAnsi="Times New Roman" w:eastAsia="Times New Roman" w:ascii="Times New Roman"/>
          <w:color w:val="000000"/>
          <w:spacing w:val="-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color w:val="000000"/>
          <w:spacing w:val="1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color w:val="000000"/>
          <w:spacing w:val="-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other</w:t>
      </w:r>
      <w:r>
        <w:rPr>
          <w:rFonts w:cs="Times New Roman" w:hAnsi="Times New Roman" w:eastAsia="Times New Roman" w:ascii="Times New Roman"/>
          <w:color w:val="000000"/>
          <w:spacing w:val="1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lev-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els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tacit</w:t>
      </w:r>
      <w:r>
        <w:rPr>
          <w:rFonts w:cs="Times New Roman" w:hAnsi="Times New Roman" w:eastAsia="Times New Roman" w:ascii="Times New Roman"/>
          <w:color w:val="000000"/>
          <w:spacing w:val="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assumption</w:t>
      </w:r>
      <w:r>
        <w:rPr>
          <w:rFonts w:cs="Times New Roman" w:hAnsi="Times New Roman" w:eastAsia="Times New Roman" w:ascii="Times New Roman"/>
          <w:color w:val="000000"/>
          <w:spacing w:val="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most</w:t>
      </w:r>
      <w:r>
        <w:rPr>
          <w:rFonts w:cs="Times New Roman" w:hAnsi="Times New Roman" w:eastAsia="Times New Roman" w:ascii="Times New Roman"/>
          <w:color w:val="000000"/>
          <w:spacing w:val="19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2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scholars.</w:t>
      </w:r>
      <w:r>
        <w:rPr>
          <w:rFonts w:cs="Times New Roman" w:hAnsi="Times New Roman" w:eastAsia="Times New Roman" w:ascii="Times New Roman"/>
          <w:color w:val="000000"/>
          <w:spacing w:val="-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study,</w:t>
      </w:r>
      <w:r>
        <w:rPr>
          <w:rFonts w:cs="Times New Roman" w:hAnsi="Times New Roman" w:eastAsia="Times New Roman" w:ascii="Times New Roman"/>
          <w:color w:val="000000"/>
          <w:spacing w:val="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therefore,</w:t>
      </w:r>
      <w:r>
        <w:rPr>
          <w:rFonts w:cs="Times New Roman" w:hAnsi="Times New Roman" w:eastAsia="Times New Roman" w:ascii="Times New Roman"/>
          <w:color w:val="000000"/>
          <w:spacing w:val="1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takes</w:t>
      </w:r>
      <w:r>
        <w:rPr>
          <w:rFonts w:cs="Times New Roman" w:hAnsi="Times New Roman" w:eastAsia="Times New Roman" w:ascii="Times New Roman"/>
          <w:color w:val="000000"/>
          <w:spacing w:val="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color w:val="000000"/>
          <w:spacing w:val="1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1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5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context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other</w:t>
      </w:r>
      <w:r>
        <w:rPr>
          <w:rFonts w:cs="Times New Roman" w:hAnsi="Times New Roman" w:eastAsia="Times New Roman" w:ascii="Times New Roman"/>
          <w:color w:val="000000"/>
          <w:spacing w:val="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constructs.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left="115" w:right="-28" w:firstLine="23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Thus,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expected</w:t>
      </w:r>
      <w:r>
        <w:rPr>
          <w:rFonts w:cs="Times New Roman" w:hAnsi="Times New Roman" w:eastAsia="Times New Roman" w:ascii="Times New Roman"/>
          <w:spacing w:val="-16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1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spacing w:val="-1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-9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noticeable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effect</w:t>
      </w:r>
      <w:r>
        <w:rPr>
          <w:rFonts w:cs="Times New Roman" w:hAnsi="Times New Roman" w:eastAsia="Times New Roman" w:ascii="Times New Roman"/>
          <w:spacing w:val="-10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behaviour</w:t>
      </w:r>
      <w:r>
        <w:rPr>
          <w:rFonts w:cs="Times New Roman" w:hAnsi="Times New Roman" w:eastAsia="Times New Roman" w:ascii="Times New Roman"/>
          <w:spacing w:val="-2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employees</w:t>
      </w:r>
      <w:r>
        <w:rPr>
          <w:rFonts w:cs="Times New Roman" w:hAnsi="Times New Roman" w:eastAsia="Times New Roman" w:ascii="Times New Roman"/>
          <w:spacing w:val="-1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number</w:t>
      </w:r>
      <w:r>
        <w:rPr>
          <w:rFonts w:cs="Times New Roman" w:hAnsi="Times New Roman" w:eastAsia="Times New Roman" w:ascii="Times New Roman"/>
          <w:spacing w:val="-1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studies</w:t>
      </w:r>
      <w:r>
        <w:rPr>
          <w:rFonts w:cs="Times New Roman" w:hAnsi="Times New Roman" w:eastAsia="Times New Roman" w:ascii="Times New Roman"/>
          <w:spacing w:val="-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con-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ﬁrm</w:t>
      </w:r>
      <w:r>
        <w:rPr>
          <w:rFonts w:cs="Times New Roman" w:hAnsi="Times New Roman" w:eastAsia="Times New Roman" w:ascii="Times New Roman"/>
          <w:spacing w:val="1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this.</w:t>
      </w:r>
      <w:r>
        <w:rPr>
          <w:rFonts w:cs="Times New Roman" w:hAnsi="Times New Roman" w:eastAsia="Times New Roman" w:ascii="Times New Roman"/>
          <w:spacing w:val="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Pizam</w:t>
      </w:r>
      <w:r>
        <w:rPr>
          <w:rFonts w:cs="Times New Roman" w:hAnsi="Times New Roman" w:eastAsia="Times New Roman" w:ascii="Times New Roman"/>
          <w:color w:val="0080AC"/>
          <w:spacing w:val="-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(1993)</w:t>
      </w:r>
      <w:r>
        <w:rPr>
          <w:rFonts w:cs="Times New Roman" w:hAnsi="Times New Roman" w:eastAsia="Times New Roman" w:ascii="Times New Roman"/>
          <w:color w:val="0080AC"/>
          <w:spacing w:val="-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shows</w:t>
      </w:r>
      <w:r>
        <w:rPr>
          <w:rFonts w:cs="Times New Roman" w:hAnsi="Times New Roman" w:eastAsia="Times New Roman" w:ascii="Times New Roman"/>
          <w:color w:val="000000"/>
          <w:spacing w:val="1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2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color w:val="000000"/>
          <w:spacing w:val="1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1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has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greater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effect</w:t>
      </w:r>
      <w:r>
        <w:rPr>
          <w:rFonts w:cs="Times New Roman" w:hAnsi="Times New Roman" w:eastAsia="Times New Roman" w:ascii="Times New Roman"/>
          <w:color w:val="000000"/>
          <w:spacing w:val="-1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than</w:t>
      </w:r>
      <w:r>
        <w:rPr>
          <w:rFonts w:cs="Times New Roman" w:hAnsi="Times New Roman" w:eastAsia="Times New Roman" w:ascii="Times New Roman"/>
          <w:color w:val="000000"/>
          <w:spacing w:val="1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industrial</w:t>
      </w:r>
      <w:r>
        <w:rPr>
          <w:rFonts w:cs="Times New Roman" w:hAnsi="Times New Roman" w:eastAsia="Times New Roman" w:ascii="Times New Roman"/>
          <w:color w:val="000000"/>
          <w:spacing w:val="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behaviour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hotel</w:t>
      </w:r>
      <w:r>
        <w:rPr>
          <w:rFonts w:cs="Times New Roman" w:hAnsi="Times New Roman" w:eastAsia="Times New Roman" w:ascii="Times New Roman"/>
          <w:color w:val="000000"/>
          <w:spacing w:val="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managers.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similar</w:t>
      </w:r>
      <w:r>
        <w:rPr>
          <w:rFonts w:cs="Times New Roman" w:hAnsi="Times New Roman" w:eastAsia="Times New Roman" w:ascii="Times New Roman"/>
          <w:color w:val="000000"/>
          <w:spacing w:val="1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conclusion</w:t>
      </w:r>
      <w:r>
        <w:rPr>
          <w:rFonts w:cs="Times New Roman" w:hAnsi="Times New Roman" w:eastAsia="Times New Roman" w:ascii="Times New Roman"/>
          <w:color w:val="000000"/>
          <w:spacing w:val="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color w:val="000000"/>
          <w:spacing w:val="1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drawn</w:t>
      </w:r>
      <w:r>
        <w:rPr>
          <w:rFonts w:cs="Times New Roman" w:hAnsi="Times New Roman" w:eastAsia="Times New Roman" w:ascii="Times New Roman"/>
          <w:color w:val="000000"/>
          <w:spacing w:val="2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Merritt</w:t>
      </w:r>
      <w:r>
        <w:rPr>
          <w:rFonts w:cs="Times New Roman" w:hAnsi="Times New Roman" w:eastAsia="Times New Roman" w:ascii="Times New Roman"/>
          <w:color w:val="0080AC"/>
          <w:spacing w:val="2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(2000)</w:t>
      </w:r>
      <w:r>
        <w:rPr>
          <w:rFonts w:cs="Times New Roman" w:hAnsi="Times New Roman" w:eastAsia="Times New Roman" w:ascii="Times New Roman"/>
          <w:color w:val="0080AC"/>
          <w:spacing w:val="1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color w:val="000000"/>
          <w:spacing w:val="39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37" w:lineRule="auto" w:line="272"/>
        <w:ind w:right="83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airline</w:t>
      </w:r>
      <w:r>
        <w:rPr>
          <w:rFonts w:cs="Times New Roman" w:hAnsi="Times New Roman" w:eastAsia="Times New Roman" w:ascii="Times New Roman"/>
          <w:spacing w:val="-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pilots.</w:t>
      </w:r>
      <w:r>
        <w:rPr>
          <w:rFonts w:cs="Times New Roman" w:hAnsi="Times New Roman" w:eastAsia="Times New Roman" w:ascii="Times New Roman"/>
          <w:spacing w:val="-1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Testa</w:t>
      </w:r>
      <w:r>
        <w:rPr>
          <w:rFonts w:cs="Times New Roman" w:hAnsi="Times New Roman" w:eastAsia="Times New Roman" w:ascii="Times New Roman"/>
          <w:color w:val="0080AC"/>
          <w:spacing w:val="-1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(2007)</w:t>
      </w:r>
      <w:r>
        <w:rPr>
          <w:rFonts w:cs="Times New Roman" w:hAnsi="Times New Roman" w:eastAsia="Times New Roman" w:ascii="Times New Roman"/>
          <w:color w:val="0080AC"/>
          <w:spacing w:val="-1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showed</w:t>
      </w:r>
      <w:r>
        <w:rPr>
          <w:rFonts w:cs="Times New Roman" w:hAnsi="Times New Roman" w:eastAsia="Times New Roman" w:ascii="Times New Roman"/>
          <w:color w:val="000000"/>
          <w:spacing w:val="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2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color w:val="000000"/>
          <w:spacing w:val="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cultural</w:t>
      </w:r>
      <w:r>
        <w:rPr>
          <w:rFonts w:cs="Times New Roman" w:hAnsi="Times New Roman" w:eastAsia="Times New Roman" w:ascii="Times New Roman"/>
          <w:color w:val="000000"/>
          <w:spacing w:val="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diversity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has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impact</w:t>
      </w:r>
      <w:r>
        <w:rPr>
          <w:rFonts w:cs="Times New Roman" w:hAnsi="Times New Roman" w:eastAsia="Times New Roman" w:ascii="Times New Roman"/>
          <w:color w:val="000000"/>
          <w:spacing w:val="-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relationship</w:t>
      </w:r>
      <w:r>
        <w:rPr>
          <w:rFonts w:cs="Times New Roman" w:hAnsi="Times New Roman" w:eastAsia="Times New Roman" w:ascii="Times New Roman"/>
          <w:color w:val="000000"/>
          <w:spacing w:val="-1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color w:val="000000"/>
          <w:spacing w:val="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managers</w:t>
      </w:r>
      <w:r>
        <w:rPr>
          <w:rFonts w:cs="Times New Roman" w:hAnsi="Times New Roman" w:eastAsia="Times New Roman" w:ascii="Times New Roman"/>
          <w:color w:val="000000"/>
          <w:spacing w:val="-1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subordi-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nates</w:t>
      </w:r>
      <w:r>
        <w:rPr>
          <w:rFonts w:cs="Times New Roman" w:hAnsi="Times New Roman" w:eastAsia="Times New Roman" w:ascii="Times New Roman"/>
          <w:color w:val="000000"/>
          <w:spacing w:val="-22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3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hospitality</w:t>
      </w:r>
      <w:r>
        <w:rPr>
          <w:rFonts w:cs="Times New Roman" w:hAnsi="Times New Roman" w:eastAsia="Times New Roman" w:ascii="Times New Roman"/>
          <w:color w:val="000000"/>
          <w:spacing w:val="15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industry.</w:t>
      </w:r>
      <w:r>
        <w:rPr>
          <w:rFonts w:cs="Times New Roman" w:hAnsi="Times New Roman" w:eastAsia="Times New Roman" w:ascii="Times New Roman"/>
          <w:color w:val="000000"/>
          <w:spacing w:val="4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However,</w:t>
      </w:r>
      <w:r>
        <w:rPr>
          <w:rFonts w:cs="Times New Roman" w:hAnsi="Times New Roman" w:eastAsia="Times New Roman" w:ascii="Times New Roman"/>
          <w:color w:val="000000"/>
          <w:spacing w:val="-18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Gerhart</w:t>
      </w:r>
      <w:r>
        <w:rPr>
          <w:rFonts w:cs="Times New Roman" w:hAnsi="Times New Roman" w:eastAsia="Times New Roman" w:ascii="Times New Roman"/>
          <w:color w:val="0080AC"/>
          <w:spacing w:val="1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-2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Fang</w:t>
      </w:r>
      <w:r>
        <w:rPr>
          <w:rFonts w:cs="Times New Roman" w:hAnsi="Times New Roman" w:eastAsia="Times New Roman" w:ascii="Times New Roman"/>
          <w:color w:val="0080AC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(2005)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concluded</w:t>
      </w:r>
      <w:r>
        <w:rPr>
          <w:rFonts w:cs="Times New Roman" w:hAnsi="Times New Roman" w:eastAsia="Times New Roman" w:ascii="Times New Roman"/>
          <w:color w:val="000000"/>
          <w:spacing w:val="-23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21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there</w:t>
      </w:r>
      <w:r>
        <w:rPr>
          <w:rFonts w:cs="Times New Roman" w:hAnsi="Times New Roman" w:eastAsia="Times New Roman" w:ascii="Times New Roman"/>
          <w:color w:val="000000"/>
          <w:spacing w:val="16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case</w:t>
      </w:r>
      <w:r>
        <w:rPr>
          <w:rFonts w:cs="Times New Roman" w:hAnsi="Times New Roman" w:eastAsia="Times New Roman" w:ascii="Times New Roman"/>
          <w:color w:val="000000"/>
          <w:spacing w:val="1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more</w:t>
      </w:r>
      <w:r>
        <w:rPr>
          <w:rFonts w:cs="Times New Roman" w:hAnsi="Times New Roman" w:eastAsia="Times New Roman" w:ascii="Times New Roman"/>
          <w:color w:val="000000"/>
          <w:spacing w:val="1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nuanced</w:t>
      </w:r>
      <w:r>
        <w:rPr>
          <w:rFonts w:cs="Times New Roman" w:hAnsi="Times New Roman" w:eastAsia="Times New Roman" w:ascii="Times New Roman"/>
          <w:color w:val="000000"/>
          <w:spacing w:val="2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view.</w:t>
      </w:r>
      <w:r>
        <w:rPr>
          <w:rFonts w:cs="Times New Roman" w:hAnsi="Times New Roman" w:eastAsia="Times New Roman" w:ascii="Times New Roman"/>
          <w:color w:val="000000"/>
          <w:spacing w:val="-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their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meta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-analytical</w:t>
      </w:r>
      <w:r>
        <w:rPr>
          <w:rFonts w:cs="Times New Roman" w:hAnsi="Times New Roman" w:eastAsia="Times New Roman" w:ascii="Times New Roman"/>
          <w:color w:val="000000"/>
          <w:spacing w:val="-1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color w:val="000000"/>
          <w:spacing w:val="-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relationship</w:t>
      </w:r>
      <w:r>
        <w:rPr>
          <w:rFonts w:cs="Times New Roman" w:hAnsi="Times New Roman" w:eastAsia="Times New Roman" w:ascii="Times New Roman"/>
          <w:color w:val="000000"/>
          <w:spacing w:val="-1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color w:val="000000"/>
          <w:spacing w:val="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color w:val="000000"/>
          <w:spacing w:val="-1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management</w:t>
      </w:r>
      <w:r>
        <w:rPr>
          <w:rFonts w:cs="Times New Roman" w:hAnsi="Times New Roman" w:eastAsia="Times New Roman" w:ascii="Times New Roman"/>
          <w:color w:val="000000"/>
          <w:spacing w:val="1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practices</w:t>
      </w:r>
      <w:r>
        <w:rPr>
          <w:rFonts w:cs="Times New Roman" w:hAnsi="Times New Roman" w:eastAsia="Times New Roman" w:ascii="Times New Roman"/>
          <w:color w:val="000000"/>
          <w:spacing w:val="-1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they</w:t>
      </w:r>
      <w:r>
        <w:rPr>
          <w:rFonts w:cs="Times New Roman" w:hAnsi="Times New Roman" w:eastAsia="Times New Roman" w:ascii="Times New Roman"/>
          <w:color w:val="000000"/>
          <w:spacing w:val="-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concluded</w:t>
      </w:r>
      <w:r>
        <w:rPr>
          <w:rFonts w:cs="Times New Roman" w:hAnsi="Times New Roman" w:eastAsia="Times New Roman" w:ascii="Times New Roman"/>
          <w:color w:val="000000"/>
          <w:spacing w:val="-1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1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strength</w:t>
      </w:r>
      <w:r>
        <w:rPr>
          <w:rFonts w:cs="Times New Roman" w:hAnsi="Times New Roman" w:eastAsia="Times New Roman" w:ascii="Times New Roman"/>
          <w:color w:val="000000"/>
          <w:spacing w:val="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effect</w:t>
      </w:r>
      <w:r>
        <w:rPr>
          <w:rFonts w:cs="Times New Roman" w:hAnsi="Times New Roman" w:eastAsia="Times New Roman" w:ascii="Times New Roman"/>
          <w:color w:val="000000"/>
          <w:spacing w:val="-9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color w:val="000000"/>
          <w:spacing w:val="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varied</w:t>
      </w:r>
      <w:r>
        <w:rPr>
          <w:rFonts w:cs="Times New Roman" w:hAnsi="Times New Roman" w:eastAsia="Times New Roman" w:ascii="Times New Roman"/>
          <w:color w:val="000000"/>
          <w:spacing w:val="-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000000"/>
          <w:spacing w:val="5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other</w:t>
      </w:r>
      <w:r>
        <w:rPr>
          <w:rFonts w:cs="Times New Roman" w:hAnsi="Times New Roman" w:eastAsia="Times New Roman" w:ascii="Times New Roman"/>
          <w:color w:val="000000"/>
          <w:spacing w:val="1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factors,</w:t>
      </w:r>
      <w:r>
        <w:rPr>
          <w:rFonts w:cs="Times New Roman" w:hAnsi="Times New Roman" w:eastAsia="Times New Roman" w:ascii="Times New Roman"/>
          <w:color w:val="000000"/>
          <w:spacing w:val="-1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notably</w:t>
      </w:r>
      <w:r>
        <w:rPr>
          <w:rFonts w:cs="Times New Roman" w:hAnsi="Times New Roman" w:eastAsia="Times New Roman" w:ascii="Times New Roman"/>
          <w:color w:val="000000"/>
          <w:spacing w:val="-1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organi-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sational</w:t>
      </w:r>
      <w:r>
        <w:rPr>
          <w:rFonts w:cs="Times New Roman" w:hAnsi="Times New Roman" w:eastAsia="Times New Roman" w:ascii="Times New Roman"/>
          <w:color w:val="000000"/>
          <w:spacing w:val="-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culture.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right="83" w:firstLine="239"/>
      </w:pP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There</w:t>
      </w:r>
      <w:r>
        <w:rPr>
          <w:rFonts w:cs="Times New Roman" w:hAnsi="Times New Roman" w:eastAsia="Times New Roman" w:ascii="Times New Roman"/>
          <w:spacing w:val="18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number</w:t>
      </w:r>
      <w:r>
        <w:rPr>
          <w:rFonts w:cs="Times New Roman" w:hAnsi="Times New Roman" w:eastAsia="Times New Roman" w:ascii="Times New Roman"/>
          <w:spacing w:val="1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versions</w:t>
      </w:r>
      <w:r>
        <w:rPr>
          <w:rFonts w:cs="Times New Roman" w:hAnsi="Times New Roman" w:eastAsia="Times New Roman" w:ascii="Times New Roman"/>
          <w:spacing w:val="1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2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spacing w:val="1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1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con-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struct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8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could</w:t>
      </w:r>
      <w:r>
        <w:rPr>
          <w:rFonts w:cs="Times New Roman" w:hAnsi="Times New Roman" w:eastAsia="Times New Roman" w:ascii="Times New Roman"/>
          <w:spacing w:val="-25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used</w:t>
      </w:r>
      <w:r>
        <w:rPr>
          <w:rFonts w:cs="Times New Roman" w:hAnsi="Times New Roman" w:eastAsia="Times New Roman" w:ascii="Times New Roman"/>
          <w:spacing w:val="-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research</w:t>
      </w:r>
      <w:r>
        <w:rPr>
          <w:rFonts w:cs="Times New Roman" w:hAnsi="Times New Roman" w:eastAsia="Times New Roman" w:ascii="Times New Roman"/>
          <w:spacing w:val="1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Chen</w:t>
      </w:r>
      <w:r>
        <w:rPr>
          <w:rFonts w:cs="Times New Roman" w:hAnsi="Times New Roman" w:eastAsia="Times New Roman" w:ascii="Times New Roman"/>
          <w:color w:val="0080AC"/>
          <w:spacing w:val="-2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1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80AC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2012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1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best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known</w:t>
      </w:r>
      <w:r>
        <w:rPr>
          <w:rFonts w:cs="Times New Roman" w:hAnsi="Times New Roman" w:eastAsia="Times New Roman" w:ascii="Times New Roman"/>
          <w:color w:val="000000"/>
          <w:spacing w:val="-2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are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16"/>
          <w:szCs w:val="16"/>
        </w:rPr>
        <w:t>Hofstede’s</w:t>
      </w:r>
      <w:r>
        <w:rPr>
          <w:rFonts w:cs="Times New Roman" w:hAnsi="Times New Roman" w:eastAsia="Times New Roman" w:ascii="Times New Roman"/>
          <w:color w:val="000000"/>
          <w:spacing w:val="-18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000000"/>
          <w:spacing w:val="11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up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six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dimensions</w:t>
      </w:r>
      <w:r>
        <w:rPr>
          <w:rFonts w:cs="Times New Roman" w:hAnsi="Times New Roman" w:eastAsia="Times New Roman" w:ascii="Times New Roman"/>
          <w:color w:val="000000"/>
          <w:spacing w:val="-2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1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GLOBE</w:t>
      </w:r>
      <w:r>
        <w:rPr>
          <w:rFonts w:cs="Times New Roman" w:hAnsi="Times New Roman" w:eastAsia="Times New Roman" w:ascii="Times New Roman"/>
          <w:color w:val="000000"/>
          <w:spacing w:val="-10"/>
          <w:w w:val="9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sur-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vey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000000"/>
          <w:spacing w:val="15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nine</w:t>
      </w:r>
      <w:r>
        <w:rPr>
          <w:rFonts w:cs="Times New Roman" w:hAnsi="Times New Roman" w:eastAsia="Times New Roman" w:ascii="Times New Roman"/>
          <w:color w:val="000000"/>
          <w:spacing w:val="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dimensions.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Because</w:t>
      </w:r>
      <w:r>
        <w:rPr>
          <w:rFonts w:cs="Times New Roman" w:hAnsi="Times New Roman" w:eastAsia="Times New Roman" w:ascii="Times New Roman"/>
          <w:color w:val="000000"/>
          <w:spacing w:val="-2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large</w:t>
      </w:r>
      <w:r>
        <w:rPr>
          <w:rFonts w:cs="Times New Roman" w:hAnsi="Times New Roman" w:eastAsia="Times New Roman" w:ascii="Times New Roman"/>
          <w:color w:val="000000"/>
          <w:spacing w:val="-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number</w:t>
      </w:r>
      <w:r>
        <w:rPr>
          <w:rFonts w:cs="Times New Roman" w:hAnsi="Times New Roman" w:eastAsia="Times New Roman" w:ascii="Times New Roman"/>
          <w:color w:val="000000"/>
          <w:spacing w:val="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dimensions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would</w:t>
      </w:r>
      <w:r>
        <w:rPr>
          <w:rFonts w:cs="Times New Roman" w:hAnsi="Times New Roman" w:eastAsia="Times New Roman" w:ascii="Times New Roman"/>
          <w:color w:val="000000"/>
          <w:spacing w:val="-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make</w:t>
      </w:r>
      <w:r>
        <w:rPr>
          <w:rFonts w:cs="Times New Roman" w:hAnsi="Times New Roman" w:eastAsia="Times New Roman" w:ascii="Times New Roman"/>
          <w:color w:val="000000"/>
          <w:spacing w:val="-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color w:val="000000"/>
          <w:spacing w:val="-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complex</w:t>
      </w:r>
      <w:r>
        <w:rPr>
          <w:rFonts w:cs="Times New Roman" w:hAnsi="Times New Roman" w:eastAsia="Times New Roman" w:ascii="Times New Roman"/>
          <w:color w:val="000000"/>
          <w:spacing w:val="-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because</w:t>
      </w:r>
      <w:r>
        <w:rPr>
          <w:rFonts w:cs="Times New Roman" w:hAnsi="Times New Roman" w:eastAsia="Times New Roman" w:ascii="Times New Roman"/>
          <w:color w:val="000000"/>
          <w:spacing w:val="-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approach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9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thoroughly</w:t>
      </w:r>
      <w:r>
        <w:rPr>
          <w:rFonts w:cs="Times New Roman" w:hAnsi="Times New Roman" w:eastAsia="Times New Roman" w:ascii="Times New Roman"/>
          <w:color w:val="000000"/>
          <w:spacing w:val="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tested</w:t>
      </w:r>
      <w:r>
        <w:rPr>
          <w:rFonts w:cs="Times New Roman" w:hAnsi="Times New Roman" w:eastAsia="Times New Roman" w:ascii="Times New Roman"/>
          <w:color w:val="000000"/>
          <w:spacing w:val="3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1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widely</w:t>
      </w:r>
      <w:r>
        <w:rPr>
          <w:rFonts w:cs="Times New Roman" w:hAnsi="Times New Roman" w:eastAsia="Times New Roman" w:ascii="Times New Roman"/>
          <w:color w:val="000000"/>
          <w:spacing w:val="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understood,</w:t>
      </w:r>
      <w:r>
        <w:rPr>
          <w:rFonts w:cs="Times New Roman" w:hAnsi="Times New Roman" w:eastAsia="Times New Roman" w:ascii="Times New Roman"/>
          <w:color w:val="000000"/>
          <w:spacing w:val="1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color w:val="000000"/>
          <w:spacing w:val="1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decided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use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Hofstede’s</w:t>
      </w:r>
      <w:r>
        <w:rPr>
          <w:rFonts w:cs="Times New Roman" w:hAnsi="Times New Roman" w:eastAsia="Times New Roman" w:ascii="Times New Roman"/>
          <w:color w:val="000000"/>
          <w:spacing w:val="13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original</w:t>
      </w:r>
      <w:r>
        <w:rPr>
          <w:rFonts w:cs="Times New Roman" w:hAnsi="Times New Roman" w:eastAsia="Times New Roman" w:ascii="Times New Roman"/>
          <w:color w:val="000000"/>
          <w:spacing w:val="37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four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dimensions</w:t>
      </w:r>
      <w:r>
        <w:rPr>
          <w:rFonts w:cs="Times New Roman" w:hAnsi="Times New Roman" w:eastAsia="Times New Roman" w:ascii="Times New Roman"/>
          <w:color w:val="000000"/>
          <w:spacing w:val="2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color w:val="000000"/>
          <w:spacing w:val="1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culture: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power</w:t>
      </w:r>
      <w:r>
        <w:rPr>
          <w:rFonts w:cs="Times New Roman" w:hAnsi="Times New Roman" w:eastAsia="Times New Roman" w:ascii="Times New Roman"/>
          <w:color w:val="000000"/>
          <w:spacing w:val="2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distance,</w:t>
      </w:r>
      <w:r>
        <w:rPr>
          <w:rFonts w:cs="Times New Roman" w:hAnsi="Times New Roman" w:eastAsia="Times New Roman" w:ascii="Times New Roman"/>
          <w:color w:val="000000"/>
          <w:spacing w:val="1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individualism,</w:t>
      </w:r>
      <w:r>
        <w:rPr>
          <w:rFonts w:cs="Times New Roman" w:hAnsi="Times New Roman" w:eastAsia="Times New Roman" w:ascii="Times New Roman"/>
          <w:color w:val="000000"/>
          <w:spacing w:val="-1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uncertainty</w:t>
      </w:r>
      <w:r>
        <w:rPr>
          <w:rFonts w:cs="Times New Roman" w:hAnsi="Times New Roman" w:eastAsia="Times New Roman" w:ascii="Times New Roman"/>
          <w:color w:val="000000"/>
          <w:spacing w:val="3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avoidance</w:t>
      </w:r>
      <w:r>
        <w:rPr>
          <w:rFonts w:cs="Times New Roman" w:hAnsi="Times New Roman" w:eastAsia="Times New Roman" w:ascii="Times New Roman"/>
          <w:color w:val="000000"/>
          <w:spacing w:val="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3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mas-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culinity/femininity.</w:t>
      </w:r>
      <w:r>
        <w:rPr>
          <w:rFonts w:cs="Times New Roman" w:hAnsi="Times New Roman" w:eastAsia="Times New Roman" w:ascii="Times New Roman"/>
          <w:color w:val="000000"/>
          <w:spacing w:val="-1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Hofstede’s</w:t>
      </w:r>
      <w:r>
        <w:rPr>
          <w:rFonts w:cs="Times New Roman" w:hAnsi="Times New Roman" w:eastAsia="Times New Roman" w:ascii="Times New Roman"/>
          <w:color w:val="000000"/>
          <w:spacing w:val="-18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approach</w:t>
      </w:r>
      <w:r>
        <w:rPr>
          <w:rFonts w:cs="Times New Roman" w:hAnsi="Times New Roman" w:eastAsia="Times New Roman" w:ascii="Times New Roman"/>
          <w:color w:val="000000"/>
          <w:spacing w:val="24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has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been</w:t>
      </w:r>
      <w:r>
        <w:rPr>
          <w:rFonts w:cs="Times New Roman" w:hAnsi="Times New Roman" w:eastAsia="Times New Roman" w:ascii="Times New Roman"/>
          <w:color w:val="000000"/>
          <w:spacing w:val="-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criticised</w:t>
      </w:r>
      <w:r>
        <w:rPr>
          <w:rFonts w:cs="Times New Roman" w:hAnsi="Times New Roman" w:eastAsia="Times New Roman" w:ascii="Times New Roman"/>
          <w:color w:val="000000"/>
          <w:spacing w:val="-1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2"/>
          <w:sz w:val="16"/>
          <w:szCs w:val="16"/>
        </w:rPr>
        <w:t>Jones,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right="83"/>
      </w:pPr>
      <w:r>
        <w:rPr>
          <w:rFonts w:cs="Times New Roman" w:hAnsi="Times New Roman" w:eastAsia="Times New Roman" w:ascii="Times New Roman"/>
          <w:color w:val="0080AC"/>
          <w:spacing w:val="0"/>
          <w:w w:val="121"/>
          <w:sz w:val="16"/>
          <w:szCs w:val="16"/>
        </w:rPr>
        <w:t>2007;</w:t>
      </w:r>
      <w:r>
        <w:rPr>
          <w:rFonts w:cs="Times New Roman" w:hAnsi="Times New Roman" w:eastAsia="Times New Roman" w:ascii="Times New Roman"/>
          <w:color w:val="0080AC"/>
          <w:spacing w:val="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McCoy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17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2005;</w:t>
      </w:r>
      <w:r>
        <w:rPr>
          <w:rFonts w:cs="Times New Roman" w:hAnsi="Times New Roman" w:eastAsia="Times New Roman" w:ascii="Times New Roman"/>
          <w:color w:val="0080AC"/>
          <w:spacing w:val="37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McSweney,</w:t>
      </w:r>
      <w:r>
        <w:rPr>
          <w:rFonts w:cs="Times New Roman" w:hAnsi="Times New Roman" w:eastAsia="Times New Roman" w:ascii="Times New Roman"/>
          <w:color w:val="0080AC"/>
          <w:spacing w:val="-1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2002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),</w:t>
      </w:r>
      <w:r>
        <w:rPr>
          <w:rFonts w:cs="Times New Roman" w:hAnsi="Times New Roman" w:eastAsia="Times New Roman" w:ascii="Times New Roman"/>
          <w:color w:val="000000"/>
          <w:spacing w:val="19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however,</w:t>
      </w:r>
      <w:r>
        <w:rPr>
          <w:rFonts w:cs="Times New Roman" w:hAnsi="Times New Roman" w:eastAsia="Times New Roman" w:ascii="Times New Roman"/>
          <w:color w:val="000000"/>
          <w:spacing w:val="34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still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recognised</w:t>
      </w:r>
      <w:r>
        <w:rPr>
          <w:rFonts w:cs="Times New Roman" w:hAnsi="Times New Roman" w:eastAsia="Times New Roman" w:ascii="Times New Roman"/>
          <w:color w:val="000000"/>
          <w:spacing w:val="1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useful</w:t>
      </w:r>
      <w:r>
        <w:rPr>
          <w:rFonts w:cs="Times New Roman" w:hAnsi="Times New Roman" w:eastAsia="Times New Roman" w:ascii="Times New Roman"/>
          <w:color w:val="000000"/>
          <w:spacing w:val="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1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has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been</w:t>
      </w:r>
      <w:r>
        <w:rPr>
          <w:rFonts w:cs="Times New Roman" w:hAnsi="Times New Roman" w:eastAsia="Times New Roman" w:ascii="Times New Roman"/>
          <w:color w:val="000000"/>
          <w:spacing w:val="1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recently</w:t>
      </w:r>
      <w:r>
        <w:rPr>
          <w:rFonts w:cs="Times New Roman" w:hAnsi="Times New Roman" w:eastAsia="Times New Roman" w:ascii="Times New Roman"/>
          <w:color w:val="000000"/>
          <w:spacing w:val="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applied</w:t>
      </w:r>
      <w:r>
        <w:rPr>
          <w:rFonts w:cs="Times New Roman" w:hAnsi="Times New Roman" w:eastAsia="Times New Roman" w:ascii="Times New Roman"/>
          <w:color w:val="000000"/>
          <w:spacing w:val="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studies</w:t>
      </w:r>
      <w:r>
        <w:rPr>
          <w:rFonts w:cs="Times New Roman" w:hAnsi="Times New Roman" w:eastAsia="Times New Roman" w:ascii="Times New Roman"/>
          <w:color w:val="000000"/>
          <w:spacing w:val="42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2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hospitality</w:t>
      </w:r>
      <w:r>
        <w:rPr>
          <w:rFonts w:cs="Times New Roman" w:hAnsi="Times New Roman" w:eastAsia="Times New Roman" w:ascii="Times New Roman"/>
          <w:color w:val="000000"/>
          <w:spacing w:val="2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industry</w:t>
      </w:r>
      <w:r>
        <w:rPr>
          <w:rFonts w:cs="Times New Roman" w:hAnsi="Times New Roman" w:eastAsia="Times New Roman" w:ascii="Times New Roman"/>
          <w:color w:val="000000"/>
          <w:spacing w:val="2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Reisinger</w:t>
      </w:r>
      <w:r>
        <w:rPr>
          <w:rFonts w:cs="Times New Roman" w:hAnsi="Times New Roman" w:eastAsia="Times New Roman" w:ascii="Times New Roman"/>
          <w:color w:val="0080AC"/>
          <w:spacing w:val="-1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1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Crotts,</w:t>
      </w:r>
      <w:r>
        <w:rPr>
          <w:rFonts w:cs="Times New Roman" w:hAnsi="Times New Roman" w:eastAsia="Times New Roman" w:ascii="Times New Roman"/>
          <w:color w:val="0080AC"/>
          <w:spacing w:val="-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2010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-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Most</w:t>
      </w:r>
      <w:r>
        <w:rPr>
          <w:rFonts w:cs="Times New Roman" w:hAnsi="Times New Roman" w:eastAsia="Times New Roman" w:ascii="Times New Roman"/>
          <w:color w:val="000000"/>
          <w:spacing w:val="-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criticisms</w:t>
      </w:r>
      <w:r>
        <w:rPr>
          <w:rFonts w:cs="Times New Roman" w:hAnsi="Times New Roman" w:eastAsia="Times New Roman" w:ascii="Times New Roman"/>
          <w:color w:val="000000"/>
          <w:spacing w:val="-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Hofstede’s</w:t>
      </w:r>
      <w:r>
        <w:rPr>
          <w:rFonts w:cs="Times New Roman" w:hAnsi="Times New Roman" w:eastAsia="Times New Roman" w:ascii="Times New Roman"/>
          <w:color w:val="000000"/>
          <w:spacing w:val="-19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color w:val="000000"/>
          <w:spacing w:val="15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color w:val="000000"/>
          <w:spacing w:val="7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been</w:t>
      </w:r>
      <w:r>
        <w:rPr>
          <w:rFonts w:cs="Times New Roman" w:hAnsi="Times New Roman" w:eastAsia="Times New Roman" w:ascii="Times New Roman"/>
          <w:color w:val="000000"/>
          <w:spacing w:val="13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aimed</w:t>
      </w:r>
      <w:r>
        <w:rPr>
          <w:rFonts w:cs="Times New Roman" w:hAnsi="Times New Roman" w:eastAsia="Times New Roman" w:ascii="Times New Roman"/>
          <w:color w:val="000000"/>
          <w:spacing w:val="14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at</w:t>
      </w:r>
      <w:r>
        <w:rPr>
          <w:rFonts w:cs="Times New Roman" w:hAnsi="Times New Roman" w:eastAsia="Times New Roman" w:ascii="Times New Roman"/>
          <w:color w:val="000000"/>
          <w:spacing w:val="8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its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methodology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color w:val="000000"/>
          <w:spacing w:val="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not</w:t>
      </w:r>
      <w:r>
        <w:rPr>
          <w:rFonts w:cs="Times New Roman" w:hAnsi="Times New Roman" w:eastAsia="Times New Roman" w:ascii="Times New Roman"/>
          <w:color w:val="000000"/>
          <w:spacing w:val="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employed</w:t>
      </w:r>
      <w:r>
        <w:rPr>
          <w:rFonts w:cs="Times New Roman" w:hAnsi="Times New Roman" w:eastAsia="Times New Roman" w:ascii="Times New Roman"/>
          <w:color w:val="000000"/>
          <w:spacing w:val="-1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color w:val="000000"/>
          <w:spacing w:val="16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research</w:t>
      </w:r>
      <w:r>
        <w:rPr>
          <w:rFonts w:cs="Times New Roman" w:hAnsi="Times New Roman" w:eastAsia="Times New Roman" w:ascii="Times New Roman"/>
          <w:color w:val="000000"/>
          <w:spacing w:val="29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McSweney,</w:t>
      </w:r>
      <w:r>
        <w:rPr>
          <w:rFonts w:cs="Times New Roman" w:hAnsi="Times New Roman" w:eastAsia="Times New Roman" w:ascii="Times New Roman"/>
          <w:color w:val="0080AC"/>
          <w:spacing w:val="-22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2002;</w:t>
      </w:r>
      <w:r>
        <w:rPr>
          <w:rFonts w:cs="Times New Roman" w:hAnsi="Times New Roman" w:eastAsia="Times New Roman" w:ascii="Times New Roman"/>
          <w:color w:val="0080AC"/>
          <w:spacing w:val="17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McCoy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-11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80AC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2005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-4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remainder</w:t>
      </w:r>
      <w:r>
        <w:rPr>
          <w:rFonts w:cs="Times New Roman" w:hAnsi="Times New Roman" w:eastAsia="Times New Roman" w:ascii="Times New Roman"/>
          <w:color w:val="000000"/>
          <w:spacing w:val="-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criticisms</w:t>
      </w:r>
      <w:r>
        <w:rPr>
          <w:rFonts w:cs="Times New Roman" w:hAnsi="Times New Roman" w:eastAsia="Times New Roman" w:ascii="Times New Roman"/>
          <w:color w:val="000000"/>
          <w:spacing w:val="-2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color w:val="000000"/>
          <w:spacing w:val="-1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been</w:t>
      </w:r>
      <w:r>
        <w:rPr>
          <w:rFonts w:cs="Times New Roman" w:hAnsi="Times New Roman" w:eastAsia="Times New Roman" w:ascii="Times New Roman"/>
          <w:color w:val="000000"/>
          <w:spacing w:val="-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directed</w:t>
      </w:r>
      <w:r>
        <w:rPr>
          <w:rFonts w:cs="Times New Roman" w:hAnsi="Times New Roman" w:eastAsia="Times New Roman" w:ascii="Times New Roman"/>
          <w:color w:val="000000"/>
          <w:spacing w:val="-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16"/>
          <w:szCs w:val="16"/>
        </w:rPr>
        <w:t>at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interdependent</w:t>
      </w:r>
      <w:r>
        <w:rPr>
          <w:rFonts w:cs="Times New Roman" w:hAnsi="Times New Roman" w:eastAsia="Times New Roman" w:ascii="Times New Roman"/>
          <w:color w:val="000000"/>
          <w:spacing w:val="-3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nature</w:t>
      </w:r>
      <w:r>
        <w:rPr>
          <w:rFonts w:cs="Times New Roman" w:hAnsi="Times New Roman" w:eastAsia="Times New Roman" w:ascii="Times New Roman"/>
          <w:color w:val="000000"/>
          <w:spacing w:val="-3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dimensions</w:t>
      </w:r>
      <w:r>
        <w:rPr>
          <w:rFonts w:cs="Times New Roman" w:hAnsi="Times New Roman" w:eastAsia="Times New Roman" w:ascii="Times New Roman"/>
          <w:color w:val="000000"/>
          <w:spacing w:val="-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color w:val="000000"/>
          <w:spacing w:val="-1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not</w:t>
      </w:r>
      <w:r>
        <w:rPr>
          <w:rFonts w:cs="Times New Roman" w:hAnsi="Times New Roman" w:eastAsia="Times New Roman" w:ascii="Times New Roman"/>
          <w:color w:val="000000"/>
          <w:spacing w:val="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signiﬁ-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cant</w:t>
      </w:r>
      <w:r>
        <w:rPr>
          <w:rFonts w:cs="Times New Roman" w:hAnsi="Times New Roman" w:eastAsia="Times New Roman" w:ascii="Times New Roman"/>
          <w:color w:val="000000"/>
          <w:spacing w:val="-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color w:val="000000"/>
          <w:spacing w:val="8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color w:val="000000"/>
          <w:spacing w:val="12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Dorfman</w:t>
      </w:r>
      <w:r>
        <w:rPr>
          <w:rFonts w:cs="Times New Roman" w:hAnsi="Times New Roman" w:eastAsia="Times New Roman" w:ascii="Times New Roman"/>
          <w:color w:val="0080AC"/>
          <w:spacing w:val="-7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8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Howell,</w:t>
      </w:r>
      <w:r>
        <w:rPr>
          <w:rFonts w:cs="Times New Roman" w:hAnsi="Times New Roman" w:eastAsia="Times New Roman" w:ascii="Times New Roman"/>
          <w:color w:val="0080AC"/>
          <w:spacing w:val="-21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1988;</w:t>
      </w:r>
      <w:r>
        <w:rPr>
          <w:rFonts w:cs="Times New Roman" w:hAnsi="Times New Roman" w:eastAsia="Times New Roman" w:ascii="Times New Roman"/>
          <w:color w:val="0080AC"/>
          <w:spacing w:val="9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Ali</w:t>
      </w:r>
      <w:r>
        <w:rPr>
          <w:rFonts w:cs="Times New Roman" w:hAnsi="Times New Roman" w:eastAsia="Times New Roman" w:ascii="Times New Roman"/>
          <w:color w:val="0080AC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-11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80AC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2008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right="3126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3.2.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-5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272"/>
        <w:ind w:right="83" w:firstLine="23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Since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3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evolution</w:t>
      </w:r>
      <w:r>
        <w:rPr>
          <w:rFonts w:cs="Times New Roman" w:hAnsi="Times New Roman" w:eastAsia="Times New Roman" w:ascii="Times New Roman"/>
          <w:spacing w:val="1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35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concept</w:t>
      </w:r>
      <w:r>
        <w:rPr>
          <w:rFonts w:cs="Times New Roman" w:hAnsi="Times New Roman" w:eastAsia="Times New Roman" w:ascii="Times New Roman"/>
          <w:spacing w:val="14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1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2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mid-twentieth</w:t>
      </w:r>
      <w:r>
        <w:rPr>
          <w:rFonts w:cs="Times New Roman" w:hAnsi="Times New Roman" w:eastAsia="Times New Roman" w:ascii="Times New Roman"/>
          <w:spacing w:val="3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century,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spacing w:val="16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concept</w:t>
      </w:r>
      <w:r>
        <w:rPr>
          <w:rFonts w:cs="Times New Roman" w:hAnsi="Times New Roman" w:eastAsia="Times New Roman" w:ascii="Times New Roman"/>
          <w:spacing w:val="6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been</w:t>
      </w:r>
      <w:r>
        <w:rPr>
          <w:rFonts w:cs="Times New Roman" w:hAnsi="Times New Roman" w:eastAsia="Times New Roman" w:ascii="Times New Roman"/>
          <w:spacing w:val="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deﬁned</w:t>
      </w:r>
      <w:r>
        <w:rPr>
          <w:rFonts w:cs="Times New Roman" w:hAnsi="Times New Roman" w:eastAsia="Times New Roman" w:ascii="Times New Roman"/>
          <w:spacing w:val="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many</w:t>
      </w:r>
      <w:r>
        <w:rPr>
          <w:rFonts w:cs="Times New Roman" w:hAnsi="Times New Roman" w:eastAsia="Times New Roman" w:ascii="Times New Roman"/>
          <w:spacing w:val="-1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ways;</w:t>
      </w:r>
      <w:r>
        <w:rPr>
          <w:rFonts w:cs="Times New Roman" w:hAnsi="Times New Roman" w:eastAsia="Times New Roman" w:ascii="Times New Roman"/>
          <w:spacing w:val="-1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however,</w:t>
      </w:r>
      <w:r>
        <w:rPr>
          <w:rFonts w:cs="Times New Roman" w:hAnsi="Times New Roman" w:eastAsia="Times New Roman" w:ascii="Times New Roman"/>
          <w:spacing w:val="-2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what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all</w:t>
      </w:r>
      <w:r>
        <w:rPr>
          <w:rFonts w:cs="Times New Roman" w:hAnsi="Times New Roman" w:eastAsia="Times New Roman" w:ascii="Times New Roman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these</w:t>
      </w:r>
      <w:r>
        <w:rPr>
          <w:rFonts w:cs="Times New Roman" w:hAnsi="Times New Roman" w:eastAsia="Times New Roman" w:ascii="Times New Roman"/>
          <w:spacing w:val="-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deﬁnitions</w:t>
      </w:r>
      <w:r>
        <w:rPr>
          <w:rFonts w:cs="Times New Roman" w:hAnsi="Times New Roman" w:eastAsia="Times New Roman" w:ascii="Times New Roman"/>
          <w:spacing w:val="-2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spacing w:val="-2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common</w:t>
      </w:r>
      <w:r>
        <w:rPr>
          <w:rFonts w:cs="Times New Roman" w:hAnsi="Times New Roman" w:eastAsia="Times New Roman" w:ascii="Times New Roman"/>
          <w:spacing w:val="-4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1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-2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-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consists</w:t>
      </w:r>
      <w:r>
        <w:rPr>
          <w:rFonts w:cs="Times New Roman" w:hAnsi="Times New Roman" w:eastAsia="Times New Roman" w:ascii="Times New Roman"/>
          <w:spacing w:val="-1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values,</w:t>
      </w:r>
      <w:r>
        <w:rPr>
          <w:rFonts w:cs="Times New Roman" w:hAnsi="Times New Roman" w:eastAsia="Times New Roman" w:ascii="Times New Roman"/>
          <w:spacing w:val="-1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beliefs</w:t>
      </w:r>
      <w:r>
        <w:rPr>
          <w:rFonts w:cs="Times New Roman" w:hAnsi="Times New Roman" w:eastAsia="Times New Roman" w:ascii="Times New Roman"/>
          <w:spacing w:val="-1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assump-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tions</w:t>
      </w:r>
      <w:r>
        <w:rPr>
          <w:rFonts w:cs="Times New Roman" w:hAnsi="Times New Roman" w:eastAsia="Times New Roman" w:ascii="Times New Roman"/>
          <w:spacing w:val="-1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spacing w:val="-1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are</w:t>
      </w:r>
      <w:r>
        <w:rPr>
          <w:rFonts w:cs="Times New Roman" w:hAnsi="Times New Roman" w:eastAsia="Times New Roman" w:ascii="Times New Roman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shared</w:t>
      </w:r>
      <w:r>
        <w:rPr>
          <w:rFonts w:cs="Times New Roman" w:hAnsi="Times New Roman" w:eastAsia="Times New Roman" w:ascii="Times New Roman"/>
          <w:spacing w:val="-1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or</w:t>
      </w:r>
      <w:r>
        <w:rPr>
          <w:rFonts w:cs="Times New Roman" w:hAnsi="Times New Roman" w:eastAsia="Times New Roman" w:ascii="Times New Roman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communicated</w:t>
      </w:r>
      <w:r>
        <w:rPr>
          <w:rFonts w:cs="Times New Roman" w:hAnsi="Times New Roman" w:eastAsia="Times New Roman" w:ascii="Times New Roman"/>
          <w:spacing w:val="-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among</w:t>
      </w:r>
      <w:r>
        <w:rPr>
          <w:rFonts w:cs="Times New Roman" w:hAnsi="Times New Roman" w:eastAsia="Times New Roman" w:ascii="Times New Roman"/>
          <w:spacing w:val="-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members</w:t>
      </w:r>
      <w:r>
        <w:rPr>
          <w:rFonts w:cs="Times New Roman" w:hAnsi="Times New Roman" w:eastAsia="Times New Roman" w:ascii="Times New Roman"/>
          <w:spacing w:val="-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4"/>
          <w:sz w:val="16"/>
          <w:szCs w:val="16"/>
        </w:rPr>
        <w:t>Schein,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/>
        <w:ind w:right="86"/>
      </w:pP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2010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),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guide</w:t>
      </w:r>
      <w:r>
        <w:rPr>
          <w:rFonts w:cs="Times New Roman" w:hAnsi="Times New Roman" w:eastAsia="Times New Roman" w:ascii="Times New Roman"/>
          <w:color w:val="000000"/>
          <w:spacing w:val="1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behaviour</w:t>
      </w:r>
      <w:r>
        <w:rPr>
          <w:rFonts w:cs="Times New Roman" w:hAnsi="Times New Roman" w:eastAsia="Times New Roman" w:ascii="Times New Roman"/>
          <w:color w:val="000000"/>
          <w:spacing w:val="1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2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facilitate</w:t>
      </w:r>
      <w:r>
        <w:rPr>
          <w:rFonts w:cs="Times New Roman" w:hAnsi="Times New Roman" w:eastAsia="Times New Roman" w:ascii="Times New Roman"/>
          <w:color w:val="000000"/>
          <w:spacing w:val="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shared</w:t>
      </w:r>
      <w:r>
        <w:rPr>
          <w:rFonts w:cs="Times New Roman" w:hAnsi="Times New Roman" w:eastAsia="Times New Roman" w:ascii="Times New Roman"/>
          <w:color w:val="000000"/>
          <w:spacing w:val="2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meaning</w:t>
      </w:r>
      <w:r>
        <w:rPr>
          <w:rFonts w:cs="Times New Roman" w:hAnsi="Times New Roman" w:eastAsia="Times New Roman" w:ascii="Times New Roman"/>
          <w:color w:val="000000"/>
          <w:spacing w:val="2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2"/>
          <w:sz w:val="16"/>
          <w:szCs w:val="16"/>
        </w:rPr>
        <w:t>Alvesson,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25"/>
        <w:ind w:right="3445"/>
      </w:pP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2013;</w:t>
      </w:r>
      <w:r>
        <w:rPr>
          <w:rFonts w:cs="Times New Roman" w:hAnsi="Times New Roman" w:eastAsia="Times New Roman" w:ascii="Times New Roman"/>
          <w:color w:val="0080AC"/>
          <w:spacing w:val="9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Denison,</w:t>
      </w:r>
      <w:r>
        <w:rPr>
          <w:rFonts w:cs="Times New Roman" w:hAnsi="Times New Roman" w:eastAsia="Times New Roman" w:ascii="Times New Roman"/>
          <w:color w:val="0080AC"/>
          <w:spacing w:val="-17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1996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25" w:lineRule="auto" w:line="272"/>
        <w:ind w:right="83" w:firstLine="239"/>
      </w:pP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Scholars</w:t>
      </w:r>
      <w:r>
        <w:rPr>
          <w:rFonts w:cs="Times New Roman" w:hAnsi="Times New Roman" w:eastAsia="Times New Roman" w:ascii="Times New Roman"/>
          <w:spacing w:val="-2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spacing w:val="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investigated</w:t>
      </w:r>
      <w:r>
        <w:rPr>
          <w:rFonts w:cs="Times New Roman" w:hAnsi="Times New Roman" w:eastAsia="Times New Roman" w:ascii="Times New Roman"/>
          <w:spacing w:val="18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impact</w:t>
      </w:r>
      <w:r>
        <w:rPr>
          <w:rFonts w:cs="Times New Roman" w:hAnsi="Times New Roman" w:eastAsia="Times New Roman" w:ascii="Times New Roman"/>
          <w:spacing w:val="8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-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16"/>
          <w:szCs w:val="16"/>
        </w:rPr>
        <w:t>performance.</w:t>
      </w:r>
      <w:r>
        <w:rPr>
          <w:rFonts w:cs="Times New Roman" w:hAnsi="Times New Roman" w:eastAsia="Times New Roman" w:ascii="Times New Roman"/>
          <w:spacing w:val="14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16"/>
          <w:szCs w:val="16"/>
        </w:rPr>
        <w:t>Wilson</w:t>
      </w:r>
      <w:r>
        <w:rPr>
          <w:rFonts w:cs="Times New Roman" w:hAnsi="Times New Roman" w:eastAsia="Times New Roman" w:ascii="Times New Roman"/>
          <w:spacing w:val="-11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2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16"/>
          <w:szCs w:val="16"/>
        </w:rPr>
        <w:t>Bates</w:t>
      </w:r>
      <w:r>
        <w:rPr>
          <w:rFonts w:cs="Times New Roman" w:hAnsi="Times New Roman" w:eastAsia="Times New Roman" w:ascii="Times New Roman"/>
          <w:spacing w:val="-20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16"/>
          <w:szCs w:val="16"/>
        </w:rPr>
        <w:t>(2003)</w:t>
      </w:r>
      <w:r>
        <w:rPr>
          <w:rFonts w:cs="Times New Roman" w:hAnsi="Times New Roman" w:eastAsia="Times New Roman" w:ascii="Times New Roman"/>
          <w:spacing w:val="-7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16"/>
          <w:szCs w:val="16"/>
        </w:rPr>
        <w:t>argue</w:t>
      </w:r>
      <w:r>
        <w:rPr>
          <w:rFonts w:cs="Times New Roman" w:hAnsi="Times New Roman" w:eastAsia="Times New Roman" w:ascii="Times New Roman"/>
          <w:spacing w:val="1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14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strong</w:t>
      </w:r>
      <w:r>
        <w:rPr>
          <w:rFonts w:cs="Times New Roman" w:hAnsi="Times New Roman" w:eastAsia="Times New Roman" w:ascii="Times New Roman"/>
          <w:spacing w:val="-1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organ-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isational</w:t>
      </w:r>
      <w:r>
        <w:rPr>
          <w:rFonts w:cs="Times New Roman" w:hAnsi="Times New Roman" w:eastAsia="Times New Roman" w:ascii="Times New Roman"/>
          <w:spacing w:val="-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plays</w:t>
      </w:r>
      <w:r>
        <w:rPr>
          <w:rFonts w:cs="Times New Roman" w:hAnsi="Times New Roman" w:eastAsia="Times New Roman" w:ascii="Times New Roman"/>
          <w:spacing w:val="-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roles</w:t>
      </w:r>
      <w:r>
        <w:rPr>
          <w:rFonts w:cs="Times New Roman" w:hAnsi="Times New Roman" w:eastAsia="Times New Roman" w:ascii="Times New Roman"/>
          <w:spacing w:val="-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reliable</w:t>
      </w:r>
      <w:r>
        <w:rPr>
          <w:rFonts w:cs="Times New Roman" w:hAnsi="Times New Roman" w:eastAsia="Times New Roman" w:ascii="Times New Roman"/>
          <w:spacing w:val="-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compass</w:t>
      </w:r>
      <w:r>
        <w:rPr>
          <w:rFonts w:cs="Times New Roman" w:hAnsi="Times New Roman" w:eastAsia="Times New Roman" w:ascii="Times New Roman"/>
          <w:spacing w:val="-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powerful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lever</w:t>
      </w:r>
      <w:r>
        <w:rPr>
          <w:rFonts w:cs="Times New Roman" w:hAnsi="Times New Roman" w:eastAsia="Times New Roman" w:ascii="Times New Roman"/>
          <w:spacing w:val="-2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can</w:t>
      </w:r>
      <w:r>
        <w:rPr>
          <w:rFonts w:cs="Times New Roman" w:hAnsi="Times New Roman" w:eastAsia="Times New Roman" w:ascii="Times New Roman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guide</w:t>
      </w:r>
      <w:r>
        <w:rPr>
          <w:rFonts w:cs="Times New Roman" w:hAnsi="Times New Roman" w:eastAsia="Times New Roman" w:ascii="Times New Roman"/>
          <w:spacing w:val="-8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12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members’</w:t>
      </w:r>
      <w:r>
        <w:rPr>
          <w:rFonts w:cs="Times New Roman" w:hAnsi="Times New Roman" w:eastAsia="Times New Roman" w:ascii="Times New Roman"/>
          <w:spacing w:val="-8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behaviour.</w:t>
      </w:r>
      <w:r>
        <w:rPr>
          <w:rFonts w:cs="Times New Roman" w:hAnsi="Times New Roman" w:eastAsia="Times New Roman" w:ascii="Times New Roman"/>
          <w:spacing w:val="-1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According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Barney</w:t>
      </w:r>
      <w:r>
        <w:rPr>
          <w:rFonts w:cs="Times New Roman" w:hAnsi="Times New Roman" w:eastAsia="Times New Roman" w:ascii="Times New Roman"/>
          <w:color w:val="0080AC"/>
          <w:spacing w:val="-9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(1991)</w:t>
      </w:r>
      <w:r>
        <w:rPr>
          <w:rFonts w:cs="Times New Roman" w:hAnsi="Times New Roman" w:eastAsia="Times New Roman" w:ascii="Times New Roman"/>
          <w:color w:val="0080AC"/>
          <w:spacing w:val="5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2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2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main</w:t>
      </w:r>
      <w:r>
        <w:rPr>
          <w:rFonts w:cs="Times New Roman" w:hAnsi="Times New Roman" w:eastAsia="Times New Roman" w:ascii="Times New Roman"/>
          <w:color w:val="000000"/>
          <w:spacing w:val="-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resource</w:t>
      </w:r>
      <w:r>
        <w:rPr>
          <w:rFonts w:cs="Times New Roman" w:hAnsi="Times New Roman" w:eastAsia="Times New Roman" w:ascii="Times New Roman"/>
          <w:color w:val="000000"/>
          <w:spacing w:val="-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organisations</w:t>
      </w:r>
      <w:r>
        <w:rPr>
          <w:rFonts w:cs="Times New Roman" w:hAnsi="Times New Roman" w:eastAsia="Times New Roman" w:ascii="Times New Roman"/>
          <w:color w:val="000000"/>
          <w:spacing w:val="1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color w:val="000000"/>
          <w:spacing w:val="1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maintain</w:t>
      </w:r>
      <w:r>
        <w:rPr>
          <w:rFonts w:cs="Times New Roman" w:hAnsi="Times New Roman" w:eastAsia="Times New Roman" w:ascii="Times New Roman"/>
          <w:color w:val="000000"/>
          <w:spacing w:val="1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their</w:t>
      </w:r>
      <w:r>
        <w:rPr>
          <w:rFonts w:cs="Times New Roman" w:hAnsi="Times New Roman" w:eastAsia="Times New Roman" w:ascii="Times New Roman"/>
          <w:color w:val="000000"/>
          <w:spacing w:val="2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competitive</w:t>
      </w:r>
      <w:r>
        <w:rPr>
          <w:rFonts w:cs="Times New Roman" w:hAnsi="Times New Roman" w:eastAsia="Times New Roman" w:ascii="Times New Roman"/>
          <w:color w:val="000000"/>
          <w:spacing w:val="-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advantage</w:t>
      </w:r>
      <w:r>
        <w:rPr>
          <w:rFonts w:cs="Times New Roman" w:hAnsi="Times New Roman" w:eastAsia="Times New Roman" w:ascii="Times New Roman"/>
          <w:color w:val="000000"/>
          <w:spacing w:val="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many</w:t>
      </w:r>
      <w:r>
        <w:rPr>
          <w:rFonts w:cs="Times New Roman" w:hAnsi="Times New Roman" w:eastAsia="Times New Roman" w:ascii="Times New Roman"/>
          <w:color w:val="000000"/>
          <w:spacing w:val="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studies</w:t>
      </w:r>
      <w:r>
        <w:rPr>
          <w:rFonts w:cs="Times New Roman" w:hAnsi="Times New Roman" w:eastAsia="Times New Roman" w:ascii="Times New Roman"/>
          <w:color w:val="000000"/>
          <w:spacing w:val="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investigated</w:t>
      </w:r>
      <w:r>
        <w:rPr>
          <w:rFonts w:cs="Times New Roman" w:hAnsi="Times New Roman" w:eastAsia="Times New Roman" w:ascii="Times New Roman"/>
          <w:color w:val="000000"/>
          <w:spacing w:val="-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impact</w:t>
      </w:r>
      <w:r>
        <w:rPr>
          <w:rFonts w:cs="Times New Roman" w:hAnsi="Times New Roman" w:eastAsia="Times New Roman" w:ascii="Times New Roman"/>
          <w:color w:val="000000"/>
          <w:spacing w:val="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1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cul-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ture</w:t>
      </w:r>
      <w:r>
        <w:rPr>
          <w:rFonts w:cs="Times New Roman" w:hAnsi="Times New Roman" w:eastAsia="Times New Roman" w:ascii="Times New Roman"/>
          <w:color w:val="000000"/>
          <w:spacing w:val="12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34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color w:val="000000"/>
          <w:spacing w:val="4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Sinclair</w:t>
      </w:r>
      <w:r>
        <w:rPr>
          <w:rFonts w:cs="Times New Roman" w:hAnsi="Times New Roman" w:eastAsia="Times New Roman" w:ascii="Times New Roman"/>
          <w:color w:val="0080AC"/>
          <w:spacing w:val="-6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28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Sinclair,</w:t>
      </w:r>
      <w:r>
        <w:rPr>
          <w:rFonts w:cs="Times New Roman" w:hAnsi="Times New Roman" w:eastAsia="Times New Roman" w:ascii="Times New Roman"/>
          <w:color w:val="0080AC"/>
          <w:spacing w:val="-1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2009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existing</w:t>
      </w:r>
      <w:r>
        <w:rPr>
          <w:rFonts w:cs="Times New Roman" w:hAnsi="Times New Roman" w:eastAsia="Times New Roman" w:ascii="Times New Roman"/>
          <w:color w:val="000000"/>
          <w:spacing w:val="-2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literature</w:t>
      </w:r>
      <w:r>
        <w:rPr>
          <w:rFonts w:cs="Times New Roman" w:hAnsi="Times New Roman" w:eastAsia="Times New Roman" w:ascii="Times New Roman"/>
          <w:color w:val="000000"/>
          <w:spacing w:val="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implies</w:t>
      </w:r>
      <w:r>
        <w:rPr>
          <w:rFonts w:cs="Times New Roman" w:hAnsi="Times New Roman" w:eastAsia="Times New Roman" w:ascii="Times New Roman"/>
          <w:color w:val="000000"/>
          <w:spacing w:val="-2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there</w:t>
      </w:r>
      <w:r>
        <w:rPr>
          <w:rFonts w:cs="Times New Roman" w:hAnsi="Times New Roman" w:eastAsia="Times New Roman" w:ascii="Times New Roman"/>
          <w:color w:val="000000"/>
          <w:spacing w:val="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relationship</w:t>
      </w:r>
      <w:r>
        <w:rPr>
          <w:rFonts w:cs="Times New Roman" w:hAnsi="Times New Roman" w:eastAsia="Times New Roman" w:ascii="Times New Roman"/>
          <w:color w:val="000000"/>
          <w:spacing w:val="-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1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1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6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1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color w:val="000000"/>
          <w:spacing w:val="19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Kemp</w:t>
      </w:r>
      <w:r>
        <w:rPr>
          <w:rFonts w:cs="Times New Roman" w:hAnsi="Times New Roman" w:eastAsia="Times New Roman" w:ascii="Times New Roman"/>
          <w:color w:val="0080AC"/>
          <w:spacing w:val="-2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Dwyer,</w:t>
      </w:r>
      <w:r>
        <w:rPr>
          <w:rFonts w:cs="Times New Roman" w:hAnsi="Times New Roman" w:eastAsia="Times New Roman" w:ascii="Times New Roman"/>
          <w:color w:val="0080AC"/>
          <w:spacing w:val="-7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2001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5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Although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there</w:t>
      </w:r>
      <w:r>
        <w:rPr>
          <w:rFonts w:cs="Times New Roman" w:hAnsi="Times New Roman" w:eastAsia="Times New Roman" w:ascii="Times New Roman"/>
          <w:color w:val="000000"/>
          <w:spacing w:val="37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different</w:t>
      </w:r>
      <w:r>
        <w:rPr>
          <w:rFonts w:cs="Times New Roman" w:hAnsi="Times New Roman" w:eastAsia="Times New Roman" w:ascii="Times New Roman"/>
          <w:color w:val="000000"/>
          <w:spacing w:val="29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conceptualisations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culture,</w:t>
      </w:r>
      <w:r>
        <w:rPr>
          <w:rFonts w:cs="Times New Roman" w:hAnsi="Times New Roman" w:eastAsia="Times New Roman" w:ascii="Times New Roman"/>
          <w:color w:val="000000"/>
          <w:spacing w:val="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color w:val="000000"/>
          <w:spacing w:val="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color w:val="000000"/>
          <w:spacing w:val="1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adopts</w:t>
      </w:r>
      <w:r>
        <w:rPr>
          <w:rFonts w:cs="Times New Roman" w:hAnsi="Times New Roman" w:eastAsia="Times New Roman" w:ascii="Times New Roman"/>
          <w:color w:val="000000"/>
          <w:spacing w:val="1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competing</w:t>
      </w:r>
      <w:r>
        <w:rPr>
          <w:rFonts w:cs="Times New Roman" w:hAnsi="Times New Roman" w:eastAsia="Times New Roman" w:ascii="Times New Roman"/>
          <w:color w:val="000000"/>
          <w:spacing w:val="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values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framework</w:t>
      </w:r>
      <w:r>
        <w:rPr>
          <w:rFonts w:cs="Times New Roman" w:hAnsi="Times New Roman" w:eastAsia="Times New Roman" w:ascii="Times New Roman"/>
          <w:color w:val="000000"/>
          <w:spacing w:val="-1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(CVF)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because</w:t>
      </w:r>
      <w:r>
        <w:rPr>
          <w:rFonts w:cs="Times New Roman" w:hAnsi="Times New Roman" w:eastAsia="Times New Roman" w:ascii="Times New Roman"/>
          <w:color w:val="000000"/>
          <w:spacing w:val="-1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may</w:t>
      </w:r>
      <w:r>
        <w:rPr>
          <w:rFonts w:cs="Times New Roman" w:hAnsi="Times New Roman" w:eastAsia="Times New Roman" w:ascii="Times New Roman"/>
          <w:color w:val="000000"/>
          <w:spacing w:val="-1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used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reveal</w:t>
      </w:r>
      <w:r>
        <w:rPr>
          <w:rFonts w:cs="Times New Roman" w:hAnsi="Times New Roman" w:eastAsia="Times New Roman" w:ascii="Times New Roman"/>
          <w:color w:val="000000"/>
          <w:spacing w:val="-2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relationship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color w:val="000000"/>
          <w:spacing w:val="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-2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-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-2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or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effectiveness</w:t>
      </w:r>
      <w:r>
        <w:rPr>
          <w:rFonts w:cs="Times New Roman" w:hAnsi="Times New Roman" w:eastAsia="Times New Roman" w:ascii="Times New Roman"/>
          <w:color w:val="000000"/>
          <w:spacing w:val="3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Gregory</w:t>
      </w:r>
      <w:r>
        <w:rPr>
          <w:rFonts w:cs="Times New Roman" w:hAnsi="Times New Roman" w:eastAsia="Times New Roman" w:ascii="Times New Roman"/>
          <w:color w:val="0080AC"/>
          <w:spacing w:val="-18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8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80AC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2009;</w:t>
      </w:r>
      <w:r>
        <w:rPr>
          <w:rFonts w:cs="Times New Roman" w:hAnsi="Times New Roman" w:eastAsia="Times New Roman" w:ascii="Times New Roman"/>
          <w:color w:val="0080AC"/>
          <w:spacing w:val="5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Cameron</w:t>
      </w:r>
      <w:r>
        <w:rPr>
          <w:rFonts w:cs="Times New Roman" w:hAnsi="Times New Roman" w:eastAsia="Times New Roman" w:ascii="Times New Roman"/>
          <w:color w:val="0080AC"/>
          <w:spacing w:val="-1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5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Quinn,</w:t>
      </w:r>
      <w:r>
        <w:rPr>
          <w:rFonts w:cs="Times New Roman" w:hAnsi="Times New Roman" w:eastAsia="Times New Roman" w:ascii="Times New Roman"/>
          <w:color w:val="0080AC"/>
          <w:spacing w:val="-19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2011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right="83" w:firstLine="239"/>
        <w:sectPr>
          <w:type w:val="continuous"/>
          <w:pgSz w:w="11920" w:h="15880"/>
          <w:pgMar w:top="620" w:bottom="280" w:left="740" w:right="520"/>
          <w:cols w:num="2" w:equalWidth="off">
            <w:col w:w="5146" w:space="358"/>
            <w:col w:w="5156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CVF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spacing w:val="3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developed</w:t>
      </w:r>
      <w:r>
        <w:rPr>
          <w:rFonts w:cs="Times New Roman" w:hAnsi="Times New Roman" w:eastAsia="Times New Roman" w:ascii="Times New Roman"/>
          <w:spacing w:val="3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measure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3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effectiveness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Quinn</w:t>
      </w:r>
      <w:r>
        <w:rPr>
          <w:rFonts w:cs="Times New Roman" w:hAnsi="Times New Roman" w:eastAsia="Times New Roman" w:ascii="Times New Roman"/>
          <w:color w:val="0080AC"/>
          <w:spacing w:val="4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1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Rohrbaugh,</w:t>
      </w:r>
      <w:r>
        <w:rPr>
          <w:rFonts w:cs="Times New Roman" w:hAnsi="Times New Roman" w:eastAsia="Times New Roman" w:ascii="Times New Roman"/>
          <w:color w:val="0080AC"/>
          <w:spacing w:val="2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1983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);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however,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later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CVF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became</w:t>
      </w:r>
      <w:r>
        <w:rPr>
          <w:rFonts w:cs="Times New Roman" w:hAnsi="Times New Roman" w:eastAsia="Times New Roman" w:ascii="Times New Roman"/>
          <w:color w:val="000000"/>
          <w:spacing w:val="4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multi-purpose</w:t>
      </w:r>
      <w:r>
        <w:rPr>
          <w:rFonts w:cs="Times New Roman" w:hAnsi="Times New Roman" w:eastAsia="Times New Roman" w:ascii="Times New Roman"/>
          <w:color w:val="000000"/>
          <w:spacing w:val="4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instrument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Quinn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2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Spreitzer,</w:t>
      </w:r>
      <w:r>
        <w:rPr>
          <w:rFonts w:cs="Times New Roman" w:hAnsi="Times New Roman" w:eastAsia="Times New Roman" w:ascii="Times New Roman"/>
          <w:color w:val="0080AC"/>
          <w:spacing w:val="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1991;</w:t>
      </w:r>
      <w:r>
        <w:rPr>
          <w:rFonts w:cs="Times New Roman" w:hAnsi="Times New Roman" w:eastAsia="Times New Roman" w:ascii="Times New Roman"/>
          <w:color w:val="0080AC"/>
          <w:spacing w:val="1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Cameron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2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Freeman,</w:t>
      </w:r>
      <w:r>
        <w:rPr>
          <w:rFonts w:cs="Times New Roman" w:hAnsi="Times New Roman" w:eastAsia="Times New Roman" w:ascii="Times New Roman"/>
          <w:color w:val="0080AC"/>
          <w:spacing w:val="-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1991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000000"/>
          <w:spacing w:val="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color w:val="000000"/>
          <w:spacing w:val="1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enables</w:t>
      </w:r>
      <w:r>
        <w:rPr>
          <w:rFonts w:cs="Times New Roman" w:hAnsi="Times New Roman" w:eastAsia="Times New Roman" w:ascii="Times New Roman"/>
          <w:color w:val="000000"/>
          <w:spacing w:val="2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researchers</w:t>
      </w:r>
      <w:r>
        <w:rPr>
          <w:rFonts w:cs="Times New Roman" w:hAnsi="Times New Roman" w:eastAsia="Times New Roman" w:ascii="Times New Roman"/>
          <w:color w:val="000000"/>
          <w:spacing w:val="2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measure</w:t>
      </w:r>
      <w:r>
        <w:rPr>
          <w:rFonts w:cs="Times New Roman" w:hAnsi="Times New Roman" w:eastAsia="Times New Roman" w:ascii="Times New Roman"/>
          <w:color w:val="000000"/>
          <w:spacing w:val="1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both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3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3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3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3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effectiveness</w:t>
      </w:r>
      <w:r>
        <w:rPr>
          <w:rFonts w:cs="Times New Roman" w:hAnsi="Times New Roman" w:eastAsia="Times New Roman" w:ascii="Times New Roman"/>
          <w:color w:val="000000"/>
          <w:spacing w:val="1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Gregory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42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2009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Two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axes</w:t>
      </w:r>
      <w:r>
        <w:rPr>
          <w:rFonts w:cs="Times New Roman" w:hAnsi="Times New Roman" w:eastAsia="Times New Roman" w:ascii="Times New Roman"/>
          <w:color w:val="000000"/>
          <w:spacing w:val="4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employed</w:t>
      </w:r>
      <w:r>
        <w:rPr>
          <w:rFonts w:cs="Times New Roman" w:hAnsi="Times New Roman" w:eastAsia="Times New Roman" w:ascii="Times New Roman"/>
          <w:color w:val="000000"/>
          <w:spacing w:val="4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distinguish</w:t>
      </w:r>
      <w:r>
        <w:rPr>
          <w:rFonts w:cs="Times New Roman" w:hAnsi="Times New Roman" w:eastAsia="Times New Roman" w:ascii="Times New Roman"/>
          <w:color w:val="000000"/>
          <w:spacing w:val="16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four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main</w:t>
      </w:r>
      <w:r>
        <w:rPr>
          <w:rFonts w:cs="Times New Roman" w:hAnsi="Times New Roman" w:eastAsia="Times New Roman" w:ascii="Times New Roman"/>
          <w:color w:val="000000"/>
          <w:spacing w:val="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-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cultures;</w:t>
      </w:r>
      <w:r>
        <w:rPr>
          <w:rFonts w:cs="Times New Roman" w:hAnsi="Times New Roman" w:eastAsia="Times New Roman" w:ascii="Times New Roman"/>
          <w:color w:val="000000"/>
          <w:spacing w:val="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these</w:t>
      </w:r>
      <w:r>
        <w:rPr>
          <w:rFonts w:cs="Times New Roman" w:hAnsi="Times New Roman" w:eastAsia="Times New Roman" w:ascii="Times New Roman"/>
          <w:color w:val="000000"/>
          <w:spacing w:val="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axes,</w:t>
      </w:r>
      <w:r>
        <w:rPr>
          <w:rFonts w:cs="Times New Roman" w:hAnsi="Times New Roman" w:eastAsia="Times New Roman" w:ascii="Times New Roman"/>
          <w:color w:val="000000"/>
          <w:spacing w:val="-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dimensions,</w:t>
      </w:r>
      <w:r>
        <w:rPr>
          <w:rFonts w:cs="Times New Roman" w:hAnsi="Times New Roman" w:eastAsia="Times New Roman" w:ascii="Times New Roman"/>
          <w:color w:val="000000"/>
          <w:spacing w:val="-2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are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internal/external</w:t>
      </w:r>
      <w:r>
        <w:rPr>
          <w:rFonts w:cs="Times New Roman" w:hAnsi="Times New Roman" w:eastAsia="Times New Roman" w:ascii="Times New Roman"/>
          <w:color w:val="000000"/>
          <w:spacing w:val="-2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2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stability/ﬂexibility.</w:t>
      </w:r>
      <w:r>
        <w:rPr>
          <w:rFonts w:cs="Times New Roman" w:hAnsi="Times New Roman" w:eastAsia="Times New Roman" w:ascii="Times New Roman"/>
          <w:color w:val="000000"/>
          <w:spacing w:val="-2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internal/external</w:t>
      </w:r>
      <w:r>
        <w:rPr>
          <w:rFonts w:cs="Times New Roman" w:hAnsi="Times New Roman" w:eastAsia="Times New Roman" w:ascii="Times New Roman"/>
          <w:color w:val="000000"/>
          <w:spacing w:val="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axis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indicates</w:t>
      </w:r>
      <w:r>
        <w:rPr>
          <w:rFonts w:cs="Times New Roman" w:hAnsi="Times New Roman" w:eastAsia="Times New Roman" w:ascii="Times New Roman"/>
          <w:color w:val="000000"/>
          <w:spacing w:val="2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how</w:t>
      </w:r>
      <w:r>
        <w:rPr>
          <w:rFonts w:cs="Times New Roman" w:hAnsi="Times New Roman" w:eastAsia="Times New Roman" w:ascii="Times New Roman"/>
          <w:color w:val="000000"/>
          <w:spacing w:val="3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much</w:t>
      </w:r>
      <w:r>
        <w:rPr>
          <w:rFonts w:cs="Times New Roman" w:hAnsi="Times New Roman" w:eastAsia="Times New Roman" w:ascii="Times New Roman"/>
          <w:color w:val="000000"/>
          <w:spacing w:val="2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organisations</w:t>
      </w:r>
      <w:r>
        <w:rPr>
          <w:rFonts w:cs="Times New Roman" w:hAnsi="Times New Roman" w:eastAsia="Times New Roman" w:ascii="Times New Roman"/>
          <w:color w:val="000000"/>
          <w:spacing w:val="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concentrate</w:t>
      </w:r>
      <w:r>
        <w:rPr>
          <w:rFonts w:cs="Times New Roman" w:hAnsi="Times New Roman" w:eastAsia="Times New Roman" w:ascii="Times New Roman"/>
          <w:color w:val="000000"/>
          <w:spacing w:val="3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internal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fac-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tors</w:t>
      </w:r>
      <w:r>
        <w:rPr>
          <w:rFonts w:cs="Times New Roman" w:hAnsi="Times New Roman" w:eastAsia="Times New Roman" w:ascii="Times New Roman"/>
          <w:color w:val="000000"/>
          <w:spacing w:val="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such</w:t>
      </w:r>
      <w:r>
        <w:rPr>
          <w:rFonts w:cs="Times New Roman" w:hAnsi="Times New Roman" w:eastAsia="Times New Roman" w:ascii="Times New Roman"/>
          <w:color w:val="000000"/>
          <w:spacing w:val="-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employee</w:t>
      </w:r>
      <w:r>
        <w:rPr>
          <w:rFonts w:cs="Times New Roman" w:hAnsi="Times New Roman" w:eastAsia="Times New Roman" w:ascii="Times New Roman"/>
          <w:color w:val="000000"/>
          <w:spacing w:val="1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satisfaction</w:t>
      </w:r>
      <w:r>
        <w:rPr>
          <w:rFonts w:cs="Times New Roman" w:hAnsi="Times New Roman" w:eastAsia="Times New Roman" w:ascii="Times New Roman"/>
          <w:color w:val="000000"/>
          <w:spacing w:val="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or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external</w:t>
      </w:r>
      <w:r>
        <w:rPr>
          <w:rFonts w:cs="Times New Roman" w:hAnsi="Times New Roman" w:eastAsia="Times New Roman" w:ascii="Times New Roman"/>
          <w:color w:val="000000"/>
          <w:spacing w:val="1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factors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such</w:t>
      </w:r>
      <w:r>
        <w:rPr>
          <w:rFonts w:cs="Times New Roman" w:hAnsi="Times New Roman" w:eastAsia="Times New Roman" w:ascii="Times New Roman"/>
          <w:color w:val="000000"/>
          <w:spacing w:val="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ability</w:t>
      </w:r>
      <w:r>
        <w:rPr>
          <w:rFonts w:cs="Times New Roman" w:hAnsi="Times New Roman" w:eastAsia="Times New Roman" w:ascii="Times New Roman"/>
          <w:color w:val="000000"/>
          <w:spacing w:val="5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function</w:t>
      </w:r>
      <w:r>
        <w:rPr>
          <w:rFonts w:cs="Times New Roman" w:hAnsi="Times New Roman" w:eastAsia="Times New Roman" w:ascii="Times New Roman"/>
          <w:color w:val="000000"/>
          <w:spacing w:val="1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well</w:t>
      </w:r>
      <w:r>
        <w:rPr>
          <w:rFonts w:cs="Times New Roman" w:hAnsi="Times New Roman" w:eastAsia="Times New Roman" w:ascii="Times New Roman"/>
          <w:color w:val="000000"/>
          <w:spacing w:val="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competitive</w:t>
      </w:r>
      <w:r>
        <w:rPr>
          <w:rFonts w:cs="Times New Roman" w:hAnsi="Times New Roman" w:eastAsia="Times New Roman" w:ascii="Times New Roman"/>
          <w:color w:val="000000"/>
          <w:spacing w:val="1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environment</w:t>
      </w:r>
      <w:r>
        <w:rPr>
          <w:rFonts w:cs="Times New Roman" w:hAnsi="Times New Roman" w:eastAsia="Times New Roman" w:ascii="Times New Roman"/>
          <w:color w:val="000000"/>
          <w:spacing w:val="2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Quinn</w:t>
      </w:r>
      <w:r>
        <w:rPr>
          <w:rFonts w:cs="Times New Roman" w:hAnsi="Times New Roman" w:eastAsia="Times New Roman" w:ascii="Times New Roman"/>
          <w:color w:val="0080AC"/>
          <w:spacing w:val="-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Rohrbaugh,</w:t>
      </w:r>
      <w:r>
        <w:rPr>
          <w:rFonts w:cs="Times New Roman" w:hAnsi="Times New Roman" w:eastAsia="Times New Roman" w:ascii="Times New Roman"/>
          <w:color w:val="0080AC"/>
          <w:spacing w:val="5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1983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6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other</w:t>
      </w:r>
      <w:r>
        <w:rPr>
          <w:rFonts w:cs="Times New Roman" w:hAnsi="Times New Roman" w:eastAsia="Times New Roman" w:ascii="Times New Roman"/>
          <w:color w:val="000000"/>
          <w:spacing w:val="1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hand,</w:t>
      </w:r>
      <w:r>
        <w:rPr>
          <w:rFonts w:cs="Times New Roman" w:hAnsi="Times New Roman" w:eastAsia="Times New Roman" w:ascii="Times New Roman"/>
          <w:color w:val="000000"/>
          <w:spacing w:val="-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stability/ﬂexibility</w:t>
      </w:r>
      <w:r>
        <w:rPr>
          <w:rFonts w:cs="Times New Roman" w:hAnsi="Times New Roman" w:eastAsia="Times New Roman" w:ascii="Times New Roman"/>
          <w:color w:val="000000"/>
          <w:spacing w:val="-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axis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indicates</w:t>
      </w:r>
      <w:r>
        <w:rPr>
          <w:rFonts w:cs="Times New Roman" w:hAnsi="Times New Roman" w:eastAsia="Times New Roman" w:ascii="Times New Roman"/>
          <w:color w:val="000000"/>
          <w:spacing w:val="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how</w:t>
      </w:r>
      <w:r>
        <w:rPr>
          <w:rFonts w:cs="Times New Roman" w:hAnsi="Times New Roman" w:eastAsia="Times New Roman" w:ascii="Times New Roman"/>
          <w:color w:val="000000"/>
          <w:spacing w:val="1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much</w:t>
      </w:r>
      <w:r>
        <w:rPr>
          <w:rFonts w:cs="Times New Roman" w:hAnsi="Times New Roman" w:eastAsia="Times New Roman" w:ascii="Times New Roman"/>
          <w:color w:val="000000"/>
          <w:spacing w:val="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organisations</w:t>
      </w:r>
      <w:r>
        <w:rPr>
          <w:rFonts w:cs="Times New Roman" w:hAnsi="Times New Roman" w:eastAsia="Times New Roman" w:ascii="Times New Roman"/>
          <w:color w:val="000000"/>
          <w:spacing w:val="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concerned</w:t>
      </w:r>
      <w:r>
        <w:rPr>
          <w:rFonts w:cs="Times New Roman" w:hAnsi="Times New Roman" w:eastAsia="Times New Roman" w:ascii="Times New Roman"/>
          <w:color w:val="000000"/>
          <w:spacing w:val="-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000000"/>
          <w:spacing w:val="1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consistent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16"/>
          <w:szCs w:val="16"/>
        </w:rPr>
        <w:t>patterns</w:t>
      </w:r>
      <w:r>
        <w:rPr>
          <w:rFonts w:cs="Times New Roman" w:hAnsi="Times New Roman" w:eastAsia="Times New Roman" w:ascii="Times New Roman"/>
          <w:color w:val="000000"/>
          <w:spacing w:val="-10"/>
          <w:w w:val="12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behaviour</w:t>
      </w:r>
      <w:r>
        <w:rPr>
          <w:rFonts w:cs="Times New Roman" w:hAnsi="Times New Roman" w:eastAsia="Times New Roman" w:ascii="Times New Roman"/>
          <w:color w:val="000000"/>
          <w:spacing w:val="-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or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allowing</w:t>
      </w:r>
      <w:r>
        <w:rPr>
          <w:rFonts w:cs="Times New Roman" w:hAnsi="Times New Roman" w:eastAsia="Times New Roman" w:ascii="Times New Roman"/>
          <w:color w:val="000000"/>
          <w:spacing w:val="-1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employees</w:t>
      </w:r>
      <w:r>
        <w:rPr>
          <w:rFonts w:cs="Times New Roman" w:hAnsi="Times New Roman" w:eastAsia="Times New Roman" w:ascii="Times New Roman"/>
          <w:color w:val="000000"/>
          <w:spacing w:val="-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use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their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initiative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Quinn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2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Rohrbaugh,</w:t>
      </w:r>
      <w:r>
        <w:rPr>
          <w:rFonts w:cs="Times New Roman" w:hAnsi="Times New Roman" w:eastAsia="Times New Roman" w:ascii="Times New Roman"/>
          <w:color w:val="0080AC"/>
          <w:spacing w:val="-1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1983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-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These</w:t>
      </w:r>
      <w:r>
        <w:rPr>
          <w:rFonts w:cs="Times New Roman" w:hAnsi="Times New Roman" w:eastAsia="Times New Roman" w:ascii="Times New Roman"/>
          <w:color w:val="000000"/>
          <w:spacing w:val="-5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two</w:t>
      </w:r>
      <w:r>
        <w:rPr>
          <w:rFonts w:cs="Times New Roman" w:hAnsi="Times New Roman" w:eastAsia="Times New Roman" w:ascii="Times New Roman"/>
          <w:color w:val="000000"/>
          <w:spacing w:val="2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axes</w:t>
      </w:r>
      <w:r>
        <w:rPr>
          <w:rFonts w:cs="Times New Roman" w:hAnsi="Times New Roman" w:eastAsia="Times New Roman" w:ascii="Times New Roman"/>
          <w:color w:val="000000"/>
          <w:spacing w:val="1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create</w:t>
      </w:r>
      <w:r>
        <w:rPr>
          <w:rFonts w:cs="Times New Roman" w:hAnsi="Times New Roman" w:eastAsia="Times New Roman" w:ascii="Times New Roman"/>
          <w:color w:val="000000"/>
          <w:spacing w:val="2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quadrant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representing</w:t>
      </w:r>
      <w:r>
        <w:rPr>
          <w:rFonts w:cs="Times New Roman" w:hAnsi="Times New Roman" w:eastAsia="Times New Roman" w:ascii="Times New Roman"/>
          <w:color w:val="000000"/>
          <w:spacing w:val="-2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four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distinct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-2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types: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clan,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adhoc-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4" w:lineRule="exact" w:line="180"/>
        <w:sectPr>
          <w:pgMar w:header="668" w:footer="0" w:top="860" w:bottom="280" w:left="520" w:right="740"/>
          <w:pgSz w:w="11920" w:h="15880"/>
        </w:sectPr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37" w:lineRule="auto" w:line="272"/>
        <w:ind w:left="118" w:right="-28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racy,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market</w:t>
      </w:r>
      <w:r>
        <w:rPr>
          <w:rFonts w:cs="Times New Roman" w:hAnsi="Times New Roman" w:eastAsia="Times New Roman" w:ascii="Times New Roman"/>
          <w:spacing w:val="1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1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hierarchy</w:t>
      </w:r>
      <w:r>
        <w:rPr>
          <w:rFonts w:cs="Times New Roman" w:hAnsi="Times New Roman" w:eastAsia="Times New Roman" w:ascii="Times New Roman"/>
          <w:spacing w:val="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Cameron</w:t>
      </w:r>
      <w:r>
        <w:rPr>
          <w:rFonts w:cs="Times New Roman" w:hAnsi="Times New Roman" w:eastAsia="Times New Roman" w:ascii="Times New Roman"/>
          <w:color w:val="0080AC"/>
          <w:spacing w:val="-1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1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Quinn,</w:t>
      </w:r>
      <w:r>
        <w:rPr>
          <w:rFonts w:cs="Times New Roman" w:hAnsi="Times New Roman" w:eastAsia="Times New Roman" w:ascii="Times New Roman"/>
          <w:color w:val="0080AC"/>
          <w:spacing w:val="-1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2011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-1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Cameron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-5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Quinn</w:t>
      </w:r>
      <w:r>
        <w:rPr>
          <w:rFonts w:cs="Times New Roman" w:hAnsi="Times New Roman" w:eastAsia="Times New Roman" w:ascii="Times New Roman"/>
          <w:color w:val="0080AC"/>
          <w:spacing w:val="-2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(2011)</w:t>
      </w:r>
      <w:r>
        <w:rPr>
          <w:rFonts w:cs="Times New Roman" w:hAnsi="Times New Roman" w:eastAsia="Times New Roman" w:ascii="Times New Roman"/>
          <w:color w:val="0080AC"/>
          <w:spacing w:val="-1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argue</w:t>
      </w:r>
      <w:r>
        <w:rPr>
          <w:rFonts w:cs="Times New Roman" w:hAnsi="Times New Roman" w:eastAsia="Times New Roman" w:ascii="Times New Roman"/>
          <w:color w:val="000000"/>
          <w:spacing w:val="-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all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organisations</w:t>
      </w:r>
      <w:r>
        <w:rPr>
          <w:rFonts w:cs="Times New Roman" w:hAnsi="Times New Roman" w:eastAsia="Times New Roman" w:ascii="Times New Roman"/>
          <w:color w:val="000000"/>
          <w:spacing w:val="-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always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color w:val="000000"/>
          <w:spacing w:val="-1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all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these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four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cultures,</w:t>
      </w:r>
      <w:r>
        <w:rPr>
          <w:rFonts w:cs="Times New Roman" w:hAnsi="Times New Roman" w:eastAsia="Times New Roman" w:ascii="Times New Roman"/>
          <w:color w:val="000000"/>
          <w:spacing w:val="-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though</w:t>
      </w:r>
      <w:r>
        <w:rPr>
          <w:rFonts w:cs="Times New Roman" w:hAnsi="Times New Roman" w:eastAsia="Times New Roman" w:ascii="Times New Roman"/>
          <w:color w:val="000000"/>
          <w:spacing w:val="-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different</w:t>
      </w:r>
      <w:r>
        <w:rPr>
          <w:rFonts w:cs="Times New Roman" w:hAnsi="Times New Roman" w:eastAsia="Times New Roman" w:ascii="Times New Roman"/>
          <w:color w:val="000000"/>
          <w:spacing w:val="-2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proportions,</w:t>
      </w:r>
      <w:r>
        <w:rPr>
          <w:rFonts w:cs="Times New Roman" w:hAnsi="Times New Roman" w:eastAsia="Times New Roman" w:ascii="Times New Roman"/>
          <w:color w:val="000000"/>
          <w:spacing w:val="-2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same</w:t>
      </w:r>
      <w:r>
        <w:rPr>
          <w:rFonts w:cs="Times New Roman" w:hAnsi="Times New Roman" w:eastAsia="Times New Roman" w:ascii="Times New Roman"/>
          <w:color w:val="000000"/>
          <w:spacing w:val="-1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organ-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isation</w:t>
      </w:r>
      <w:r>
        <w:rPr>
          <w:rFonts w:cs="Times New Roman" w:hAnsi="Times New Roman" w:eastAsia="Times New Roman" w:ascii="Times New Roman"/>
          <w:color w:val="000000"/>
          <w:spacing w:val="2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can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color w:val="000000"/>
          <w:spacing w:val="3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different</w:t>
      </w:r>
      <w:r>
        <w:rPr>
          <w:rFonts w:cs="Times New Roman" w:hAnsi="Times New Roman" w:eastAsia="Times New Roman" w:ascii="Times New Roman"/>
          <w:color w:val="000000"/>
          <w:spacing w:val="3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proportions</w:t>
      </w:r>
      <w:r>
        <w:rPr>
          <w:rFonts w:cs="Times New Roman" w:hAnsi="Times New Roman" w:eastAsia="Times New Roman" w:ascii="Times New Roman"/>
          <w:color w:val="000000"/>
          <w:spacing w:val="4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at</w:t>
      </w:r>
      <w:r>
        <w:rPr>
          <w:rFonts w:cs="Times New Roman" w:hAnsi="Times New Roman" w:eastAsia="Times New Roman" w:ascii="Times New Roman"/>
          <w:color w:val="000000"/>
          <w:spacing w:val="3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different</w:t>
      </w:r>
      <w:r>
        <w:rPr>
          <w:rFonts w:cs="Times New Roman" w:hAnsi="Times New Roman" w:eastAsia="Times New Roman" w:ascii="Times New Roman"/>
          <w:color w:val="000000"/>
          <w:spacing w:val="3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times.</w:t>
      </w:r>
      <w:r>
        <w:rPr>
          <w:rFonts w:cs="Times New Roman" w:hAnsi="Times New Roman" w:eastAsia="Times New Roman" w:ascii="Times New Roman"/>
          <w:color w:val="000000"/>
          <w:spacing w:val="3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Thus,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ﬁnding</w:t>
      </w:r>
      <w:r>
        <w:rPr>
          <w:rFonts w:cs="Times New Roman" w:hAnsi="Times New Roman" w:eastAsia="Times New Roman" w:ascii="Times New Roman"/>
          <w:color w:val="000000"/>
          <w:spacing w:val="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3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most</w:t>
      </w:r>
      <w:r>
        <w:rPr>
          <w:rFonts w:cs="Times New Roman" w:hAnsi="Times New Roman" w:eastAsia="Times New Roman" w:ascii="Times New Roman"/>
          <w:color w:val="000000"/>
          <w:spacing w:val="2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appropriate</w:t>
      </w:r>
      <w:r>
        <w:rPr>
          <w:rFonts w:cs="Times New Roman" w:hAnsi="Times New Roman" w:eastAsia="Times New Roman" w:ascii="Times New Roman"/>
          <w:color w:val="000000"/>
          <w:spacing w:val="2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balance</w:t>
      </w:r>
      <w:r>
        <w:rPr>
          <w:rFonts w:cs="Times New Roman" w:hAnsi="Times New Roman" w:eastAsia="Times New Roman" w:ascii="Times New Roman"/>
          <w:color w:val="000000"/>
          <w:spacing w:val="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color w:val="000000"/>
          <w:spacing w:val="2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3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four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types</w:t>
      </w:r>
      <w:r>
        <w:rPr>
          <w:rFonts w:cs="Times New Roman" w:hAnsi="Times New Roman" w:eastAsia="Times New Roman" w:ascii="Times New Roman"/>
          <w:color w:val="000000"/>
          <w:spacing w:val="-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essential</w:t>
      </w:r>
      <w:r>
        <w:rPr>
          <w:rFonts w:cs="Times New Roman" w:hAnsi="Times New Roman" w:eastAsia="Times New Roman" w:ascii="Times New Roman"/>
          <w:color w:val="000000"/>
          <w:spacing w:val="-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optimal</w:t>
      </w:r>
      <w:r>
        <w:rPr>
          <w:rFonts w:cs="Times New Roman" w:hAnsi="Times New Roman" w:eastAsia="Times New Roman" w:ascii="Times New Roman"/>
          <w:color w:val="000000"/>
          <w:spacing w:val="-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-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management.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left="118" w:right="-28" w:firstLine="239"/>
      </w:pP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According</w:t>
      </w:r>
      <w:r>
        <w:rPr>
          <w:rFonts w:cs="Times New Roman" w:hAnsi="Times New Roman" w:eastAsia="Times New Roman" w:ascii="Times New Roman"/>
          <w:spacing w:val="20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CVF,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16"/>
          <w:szCs w:val="16"/>
        </w:rPr>
        <w:t>combination</w:t>
      </w:r>
      <w:r>
        <w:rPr>
          <w:rFonts w:cs="Times New Roman" w:hAnsi="Times New Roman" w:eastAsia="Times New Roman" w:ascii="Times New Roman"/>
          <w:spacing w:val="0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3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0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characteristics</w:t>
      </w:r>
      <w:r>
        <w:rPr>
          <w:rFonts w:cs="Times New Roman" w:hAnsi="Times New Roman" w:eastAsia="Times New Roman" w:ascii="Times New Roman"/>
          <w:spacing w:val="3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such</w:t>
      </w:r>
      <w:r>
        <w:rPr>
          <w:rFonts w:cs="Times New Roman" w:hAnsi="Times New Roman" w:eastAsia="Times New Roman" w:ascii="Times New Roman"/>
          <w:spacing w:val="3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team</w:t>
      </w:r>
      <w:r>
        <w:rPr>
          <w:rFonts w:cs="Times New Roman" w:hAnsi="Times New Roman" w:eastAsia="Times New Roman" w:ascii="Times New Roman"/>
          <w:spacing w:val="3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working;</w:t>
      </w:r>
      <w:r>
        <w:rPr>
          <w:rFonts w:cs="Times New Roman" w:hAnsi="Times New Roman" w:eastAsia="Times New Roman" w:ascii="Times New Roman"/>
          <w:spacing w:val="1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innovation</w:t>
      </w:r>
      <w:r>
        <w:rPr>
          <w:rFonts w:cs="Times New Roman" w:hAnsi="Times New Roman" w:eastAsia="Times New Roman" w:ascii="Times New Roman"/>
          <w:spacing w:val="1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3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risk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tak-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ing</w:t>
      </w:r>
      <w:r>
        <w:rPr>
          <w:rFonts w:cs="Times New Roman" w:hAnsi="Times New Roman" w:eastAsia="Times New Roman" w:ascii="Times New Roman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Tajeddini</w:t>
      </w:r>
      <w:r>
        <w:rPr>
          <w:rFonts w:cs="Times New Roman" w:hAnsi="Times New Roman" w:eastAsia="Times New Roman" w:ascii="Times New Roman"/>
          <w:color w:val="0080AC"/>
          <w:spacing w:val="-19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6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Trueman,</w:t>
      </w:r>
      <w:r>
        <w:rPr>
          <w:rFonts w:cs="Times New Roman" w:hAnsi="Times New Roman" w:eastAsia="Times New Roman" w:ascii="Times New Roman"/>
          <w:color w:val="0080AC"/>
          <w:spacing w:val="-1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2008;</w:t>
      </w:r>
      <w:r>
        <w:rPr>
          <w:rFonts w:cs="Times New Roman" w:hAnsi="Times New Roman" w:eastAsia="Times New Roman" w:ascii="Times New Roman"/>
          <w:color w:val="0080AC"/>
          <w:spacing w:val="6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Tajeddini</w:t>
      </w:r>
      <w:r>
        <w:rPr>
          <w:rFonts w:cs="Times New Roman" w:hAnsi="Times New Roman" w:eastAsia="Times New Roman" w:ascii="Times New Roman"/>
          <w:color w:val="0080AC"/>
          <w:spacing w:val="-17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6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Trueman,</w:t>
      </w:r>
      <w:r>
        <w:rPr>
          <w:rFonts w:cs="Times New Roman" w:hAnsi="Times New Roman" w:eastAsia="Times New Roman" w:ascii="Times New Roman"/>
          <w:color w:val="0080AC"/>
          <w:spacing w:val="-1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2012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);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orientation</w:t>
      </w:r>
      <w:r>
        <w:rPr>
          <w:rFonts w:cs="Times New Roman" w:hAnsi="Times New Roman" w:eastAsia="Times New Roman" w:ascii="Times New Roman"/>
          <w:color w:val="000000"/>
          <w:spacing w:val="9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market</w:t>
      </w:r>
      <w:r>
        <w:rPr>
          <w:rFonts w:cs="Times New Roman" w:hAnsi="Times New Roman" w:eastAsia="Times New Roman" w:ascii="Times New Roman"/>
          <w:color w:val="000000"/>
          <w:spacing w:val="1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responsiveness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customer</w:t>
      </w:r>
      <w:r>
        <w:rPr>
          <w:rFonts w:cs="Times New Roman" w:hAnsi="Times New Roman" w:eastAsia="Times New Roman" w:ascii="Times New Roman"/>
          <w:color w:val="000000"/>
          <w:spacing w:val="1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satisfaction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6"/>
          <w:szCs w:val="16"/>
        </w:rPr>
        <w:t>Deshpande</w:t>
      </w:r>
      <w:r>
        <w:rPr>
          <w:rFonts w:cs="Times New Roman" w:hAnsi="Times New Roman" w:eastAsia="Times New Roman" w:ascii="Times New Roman"/>
          <w:color w:val="0080AC"/>
          <w:spacing w:val="-2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1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80AC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1993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000000"/>
          <w:spacing w:val="7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having</w:t>
      </w:r>
      <w:r>
        <w:rPr>
          <w:rFonts w:cs="Times New Roman" w:hAnsi="Times New Roman" w:eastAsia="Times New Roman" w:ascii="Times New Roman"/>
          <w:color w:val="000000"/>
          <w:spacing w:val="6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deﬁnite</w:t>
      </w:r>
      <w:r>
        <w:rPr>
          <w:rFonts w:cs="Times New Roman" w:hAnsi="Times New Roman" w:eastAsia="Times New Roman" w:ascii="Times New Roman"/>
          <w:color w:val="000000"/>
          <w:spacing w:val="-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structure</w:t>
      </w:r>
      <w:r>
        <w:rPr>
          <w:rFonts w:cs="Times New Roman" w:hAnsi="Times New Roman" w:eastAsia="Times New Roman" w:ascii="Times New Roman"/>
          <w:color w:val="000000"/>
          <w:spacing w:val="1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author-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ity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000000"/>
          <w:spacing w:val="1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control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over</w:t>
      </w:r>
      <w:r>
        <w:rPr>
          <w:rFonts w:cs="Times New Roman" w:hAnsi="Times New Roman" w:eastAsia="Times New Roman" w:ascii="Times New Roman"/>
          <w:color w:val="000000"/>
          <w:spacing w:val="-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work-ﬂows,</w:t>
      </w:r>
      <w:r>
        <w:rPr>
          <w:rFonts w:cs="Times New Roman" w:hAnsi="Times New Roman" w:eastAsia="Times New Roman" w:ascii="Times New Roman"/>
          <w:color w:val="000000"/>
          <w:spacing w:val="-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similar</w:t>
      </w:r>
      <w:r>
        <w:rPr>
          <w:rFonts w:cs="Times New Roman" w:hAnsi="Times New Roman" w:eastAsia="Times New Roman" w:ascii="Times New Roman"/>
          <w:color w:val="000000"/>
          <w:spacing w:val="-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Weber’s</w:t>
      </w:r>
      <w:r>
        <w:rPr>
          <w:rFonts w:cs="Times New Roman" w:hAnsi="Times New Roman" w:eastAsia="Times New Roman" w:ascii="Times New Roman"/>
          <w:color w:val="000000"/>
          <w:spacing w:val="2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ideal-type</w:t>
      </w:r>
      <w:r>
        <w:rPr>
          <w:rFonts w:cs="Times New Roman" w:hAnsi="Times New Roman" w:eastAsia="Times New Roman" w:ascii="Times New Roman"/>
          <w:color w:val="000000"/>
          <w:spacing w:val="40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bureaucracy</w:t>
      </w:r>
      <w:r>
        <w:rPr>
          <w:rFonts w:cs="Times New Roman" w:hAnsi="Times New Roman" w:eastAsia="Times New Roman" w:ascii="Times New Roman"/>
          <w:color w:val="000000"/>
          <w:spacing w:val="9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Cameron</w:t>
      </w:r>
      <w:r>
        <w:rPr>
          <w:rFonts w:cs="Times New Roman" w:hAnsi="Times New Roman" w:eastAsia="Times New Roman" w:ascii="Times New Roman"/>
          <w:color w:val="0080AC"/>
          <w:spacing w:val="-14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5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Quinn,</w:t>
      </w:r>
      <w:r>
        <w:rPr>
          <w:rFonts w:cs="Times New Roman" w:hAnsi="Times New Roman" w:eastAsia="Times New Roman" w:ascii="Times New Roman"/>
          <w:color w:val="0080AC"/>
          <w:spacing w:val="-19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2011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left="118" w:right="-28" w:firstLine="23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CVF</w:t>
      </w:r>
      <w:r>
        <w:rPr>
          <w:rFonts w:cs="Times New Roman" w:hAnsi="Times New Roman" w:eastAsia="Times New Roman" w:ascii="Times New Roman"/>
          <w:spacing w:val="-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not</w:t>
      </w:r>
      <w:r>
        <w:rPr>
          <w:rFonts w:cs="Times New Roman" w:hAnsi="Times New Roman" w:eastAsia="Times New Roman" w:ascii="Times New Roman"/>
          <w:spacing w:val="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merely</w:t>
      </w:r>
      <w:r>
        <w:rPr>
          <w:rFonts w:cs="Times New Roman" w:hAnsi="Times New Roman" w:eastAsia="Times New Roman" w:ascii="Times New Roman"/>
          <w:spacing w:val="-1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classiﬁcation</w:t>
      </w:r>
      <w:r>
        <w:rPr>
          <w:rFonts w:cs="Times New Roman" w:hAnsi="Times New Roman" w:eastAsia="Times New Roman" w:ascii="Times New Roman"/>
          <w:spacing w:val="-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-1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cultures</w:t>
      </w:r>
      <w:r>
        <w:rPr>
          <w:rFonts w:cs="Times New Roman" w:hAnsi="Times New Roman" w:eastAsia="Times New Roman" w:ascii="Times New Roman"/>
          <w:spacing w:val="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but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also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gives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insight</w:t>
      </w:r>
      <w:r>
        <w:rPr>
          <w:rFonts w:cs="Times New Roman" w:hAnsi="Times New Roman" w:eastAsia="Times New Roman" w:ascii="Times New Roman"/>
          <w:spacing w:val="1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into</w:t>
      </w:r>
      <w:r>
        <w:rPr>
          <w:rFonts w:cs="Times New Roman" w:hAnsi="Times New Roman" w:eastAsia="Times New Roman" w:ascii="Times New Roman"/>
          <w:spacing w:val="2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how</w:t>
      </w:r>
      <w:r>
        <w:rPr>
          <w:rFonts w:cs="Times New Roman" w:hAnsi="Times New Roman" w:eastAsia="Times New Roman" w:ascii="Times New Roman"/>
          <w:spacing w:val="2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3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2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types</w:t>
      </w:r>
      <w:r>
        <w:rPr>
          <w:rFonts w:cs="Times New Roman" w:hAnsi="Times New Roman" w:eastAsia="Times New Roman" w:ascii="Times New Roman"/>
          <w:spacing w:val="2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interact</w:t>
      </w:r>
      <w:r>
        <w:rPr>
          <w:rFonts w:cs="Times New Roman" w:hAnsi="Times New Roman" w:eastAsia="Times New Roman" w:ascii="Times New Roman"/>
          <w:spacing w:val="3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2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com-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bine</w:t>
      </w:r>
      <w:r>
        <w:rPr>
          <w:rFonts w:cs="Times New Roman" w:hAnsi="Times New Roman" w:eastAsia="Times New Roman" w:ascii="Times New Roman"/>
          <w:spacing w:val="-1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spacing w:val="-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each</w:t>
      </w:r>
      <w:r>
        <w:rPr>
          <w:rFonts w:cs="Times New Roman" w:hAnsi="Times New Roman" w:eastAsia="Times New Roman" w:ascii="Times New Roman"/>
          <w:spacing w:val="-1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other.</w:t>
      </w:r>
      <w:r>
        <w:rPr>
          <w:rFonts w:cs="Times New Roman" w:hAnsi="Times New Roman" w:eastAsia="Times New Roman" w:ascii="Times New Roman"/>
          <w:spacing w:val="-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Quinn</w:t>
      </w:r>
      <w:r>
        <w:rPr>
          <w:rFonts w:cs="Times New Roman" w:hAnsi="Times New Roman" w:eastAsia="Times New Roman" w:ascii="Times New Roman"/>
          <w:color w:val="0080AC"/>
          <w:spacing w:val="-2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(1988)</w:t>
      </w:r>
      <w:r>
        <w:rPr>
          <w:rFonts w:cs="Times New Roman" w:hAnsi="Times New Roman" w:eastAsia="Times New Roman" w:ascii="Times New Roman"/>
          <w:color w:val="0080AC"/>
          <w:spacing w:val="-18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recommends</w:t>
      </w:r>
      <w:r>
        <w:rPr>
          <w:rFonts w:cs="Times New Roman" w:hAnsi="Times New Roman" w:eastAsia="Times New Roman" w:ascii="Times New Roman"/>
          <w:color w:val="000000"/>
          <w:spacing w:val="6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8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organisations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3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color w:val="000000"/>
          <w:spacing w:val="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cultures</w:t>
      </w:r>
      <w:r>
        <w:rPr>
          <w:rFonts w:cs="Times New Roman" w:hAnsi="Times New Roman" w:eastAsia="Times New Roman" w:ascii="Times New Roman"/>
          <w:color w:val="000000"/>
          <w:spacing w:val="1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000000"/>
          <w:spacing w:val="2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strong</w:t>
      </w:r>
      <w:r>
        <w:rPr>
          <w:rFonts w:cs="Times New Roman" w:hAnsi="Times New Roman" w:eastAsia="Times New Roman" w:ascii="Times New Roman"/>
          <w:color w:val="000000"/>
          <w:spacing w:val="1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presence</w:t>
      </w:r>
      <w:r>
        <w:rPr>
          <w:rFonts w:cs="Times New Roman" w:hAnsi="Times New Roman" w:eastAsia="Times New Roman" w:ascii="Times New Roman"/>
          <w:color w:val="000000"/>
          <w:spacing w:val="1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all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four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-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-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types</w:t>
      </w:r>
      <w:r>
        <w:rPr>
          <w:rFonts w:cs="Times New Roman" w:hAnsi="Times New Roman" w:eastAsia="Times New Roman" w:ascii="Times New Roman"/>
          <w:color w:val="000000"/>
          <w:spacing w:val="-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advantage</w:t>
      </w:r>
      <w:r>
        <w:rPr>
          <w:rFonts w:cs="Times New Roman" w:hAnsi="Times New Roman" w:eastAsia="Times New Roman" w:ascii="Times New Roman"/>
          <w:color w:val="000000"/>
          <w:spacing w:val="-1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rapidly</w:t>
      </w:r>
      <w:r>
        <w:rPr>
          <w:rFonts w:cs="Times New Roman" w:hAnsi="Times New Roman" w:eastAsia="Times New Roman" w:ascii="Times New Roman"/>
          <w:color w:val="000000"/>
          <w:spacing w:val="-1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chang-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environment.</w:t>
      </w:r>
      <w:r>
        <w:rPr>
          <w:rFonts w:cs="Times New Roman" w:hAnsi="Times New Roman" w:eastAsia="Times New Roman" w:ascii="Times New Roman"/>
          <w:color w:val="000000"/>
          <w:spacing w:val="1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color w:val="000000"/>
          <w:spacing w:val="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1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provides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2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organisation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broad</w:t>
      </w:r>
      <w:r>
        <w:rPr>
          <w:rFonts w:cs="Times New Roman" w:hAnsi="Times New Roman" w:eastAsia="Times New Roman" w:ascii="Times New Roman"/>
          <w:color w:val="000000"/>
          <w:spacing w:val="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spread</w:t>
      </w:r>
      <w:r>
        <w:rPr>
          <w:rFonts w:cs="Times New Roman" w:hAnsi="Times New Roman" w:eastAsia="Times New Roman" w:ascii="Times New Roman"/>
          <w:color w:val="000000"/>
          <w:spacing w:val="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viewpoints</w:t>
      </w:r>
      <w:r>
        <w:rPr>
          <w:rFonts w:cs="Times New Roman" w:hAnsi="Times New Roman" w:eastAsia="Times New Roman" w:ascii="Times New Roman"/>
          <w:color w:val="000000"/>
          <w:spacing w:val="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values</w:t>
      </w:r>
      <w:r>
        <w:rPr>
          <w:rFonts w:cs="Times New Roman" w:hAnsi="Times New Roman" w:eastAsia="Times New Roman" w:ascii="Times New Roman"/>
          <w:color w:val="000000"/>
          <w:spacing w:val="-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color w:val="000000"/>
          <w:spacing w:val="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enables</w:t>
      </w:r>
      <w:r>
        <w:rPr>
          <w:rFonts w:cs="Times New Roman" w:hAnsi="Times New Roman" w:eastAsia="Times New Roman" w:ascii="Times New Roman"/>
          <w:color w:val="000000"/>
          <w:spacing w:val="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respond</w:t>
      </w:r>
      <w:r>
        <w:rPr>
          <w:rFonts w:cs="Times New Roman" w:hAnsi="Times New Roman" w:eastAsia="Times New Roman" w:ascii="Times New Roman"/>
          <w:color w:val="000000"/>
          <w:spacing w:val="1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different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conditions</w:t>
      </w:r>
      <w:r>
        <w:rPr>
          <w:rFonts w:cs="Times New Roman" w:hAnsi="Times New Roman" w:eastAsia="Times New Roman" w:ascii="Times New Roman"/>
          <w:color w:val="000000"/>
          <w:spacing w:val="-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1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changing</w:t>
      </w:r>
      <w:r>
        <w:rPr>
          <w:rFonts w:cs="Times New Roman" w:hAnsi="Times New Roman" w:eastAsia="Times New Roman" w:ascii="Times New Roman"/>
          <w:color w:val="000000"/>
          <w:spacing w:val="-1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customer</w:t>
      </w:r>
      <w:r>
        <w:rPr>
          <w:rFonts w:cs="Times New Roman" w:hAnsi="Times New Roman" w:eastAsia="Times New Roman" w:ascii="Times New Roman"/>
          <w:color w:val="000000"/>
          <w:spacing w:val="1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require-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ments</w:t>
      </w:r>
      <w:r>
        <w:rPr>
          <w:rFonts w:cs="Times New Roman" w:hAnsi="Times New Roman" w:eastAsia="Times New Roman" w:ascii="Times New Roman"/>
          <w:color w:val="000000"/>
          <w:spacing w:val="3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6"/>
          <w:szCs w:val="16"/>
        </w:rPr>
        <w:t>Gregory</w:t>
      </w:r>
      <w:r>
        <w:rPr>
          <w:rFonts w:cs="Times New Roman" w:hAnsi="Times New Roman" w:eastAsia="Times New Roman" w:ascii="Times New Roman"/>
          <w:color w:val="0080AC"/>
          <w:spacing w:val="-1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3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2009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35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recent</w:t>
      </w:r>
      <w:r>
        <w:rPr>
          <w:rFonts w:cs="Times New Roman" w:hAnsi="Times New Roman" w:eastAsia="Times New Roman" w:ascii="Times New Roman"/>
          <w:color w:val="000000"/>
          <w:spacing w:val="3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color w:val="000000"/>
          <w:spacing w:val="2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Hartnell</w:t>
      </w:r>
      <w:r>
        <w:rPr>
          <w:rFonts w:cs="Times New Roman" w:hAnsi="Times New Roman" w:eastAsia="Times New Roman" w:ascii="Times New Roman"/>
          <w:color w:val="0080AC"/>
          <w:spacing w:val="2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4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al.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(2011)</w:t>
      </w:r>
      <w:r>
        <w:rPr>
          <w:rFonts w:cs="Times New Roman" w:hAnsi="Times New Roman" w:eastAsia="Times New Roman" w:ascii="Times New Roman"/>
          <w:color w:val="0080AC"/>
          <w:spacing w:val="-2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indicates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16"/>
          <w:szCs w:val="16"/>
        </w:rPr>
        <w:t>CVF</w:t>
      </w:r>
      <w:r>
        <w:rPr>
          <w:rFonts w:cs="Times New Roman" w:hAnsi="Times New Roman" w:eastAsia="Times New Roman" w:ascii="Times New Roman"/>
          <w:color w:val="000000"/>
          <w:spacing w:val="-3"/>
          <w:w w:val="9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-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types</w:t>
      </w:r>
      <w:r>
        <w:rPr>
          <w:rFonts w:cs="Times New Roman" w:hAnsi="Times New Roman" w:eastAsia="Times New Roman" w:ascii="Times New Roman"/>
          <w:color w:val="000000"/>
          <w:spacing w:val="-1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color w:val="000000"/>
          <w:spacing w:val="-1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are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diagonally</w:t>
      </w:r>
      <w:r>
        <w:rPr>
          <w:rFonts w:cs="Times New Roman" w:hAnsi="Times New Roman" w:eastAsia="Times New Roman" w:ascii="Times New Roman"/>
          <w:color w:val="000000"/>
          <w:spacing w:val="-12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oppo-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site</w:t>
      </w:r>
      <w:r>
        <w:rPr>
          <w:rFonts w:cs="Times New Roman" w:hAnsi="Times New Roman" w:eastAsia="Times New Roman" w:ascii="Times New Roman"/>
          <w:color w:val="000000"/>
          <w:spacing w:val="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each</w:t>
      </w:r>
      <w:r>
        <w:rPr>
          <w:rFonts w:cs="Times New Roman" w:hAnsi="Times New Roman" w:eastAsia="Times New Roman" w:ascii="Times New Roman"/>
          <w:color w:val="000000"/>
          <w:spacing w:val="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other</w:t>
      </w:r>
      <w:r>
        <w:rPr>
          <w:rFonts w:cs="Times New Roman" w:hAnsi="Times New Roman" w:eastAsia="Times New Roman" w:ascii="Times New Roman"/>
          <w:color w:val="000000"/>
          <w:spacing w:val="1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2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quadrant</w:t>
      </w:r>
      <w:r>
        <w:rPr>
          <w:rFonts w:cs="Times New Roman" w:hAnsi="Times New Roman" w:eastAsia="Times New Roman" w:ascii="Times New Roman"/>
          <w:color w:val="000000"/>
          <w:spacing w:val="2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do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not</w:t>
      </w:r>
      <w:r>
        <w:rPr>
          <w:rFonts w:cs="Times New Roman" w:hAnsi="Times New Roman" w:eastAsia="Times New Roman" w:ascii="Times New Roman"/>
          <w:color w:val="000000"/>
          <w:spacing w:val="1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compete</w:t>
      </w:r>
      <w:r>
        <w:rPr>
          <w:rFonts w:cs="Times New Roman" w:hAnsi="Times New Roman" w:eastAsia="Times New Roman" w:ascii="Times New Roman"/>
          <w:color w:val="000000"/>
          <w:spacing w:val="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but</w:t>
      </w:r>
      <w:r>
        <w:rPr>
          <w:rFonts w:cs="Times New Roman" w:hAnsi="Times New Roman" w:eastAsia="Times New Roman" w:ascii="Times New Roman"/>
          <w:color w:val="000000"/>
          <w:spacing w:val="1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co-exist</w:t>
      </w:r>
      <w:r>
        <w:rPr>
          <w:rFonts w:cs="Times New Roman" w:hAnsi="Times New Roman" w:eastAsia="Times New Roman" w:ascii="Times New Roman"/>
          <w:color w:val="000000"/>
          <w:spacing w:val="-1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work</w:t>
      </w:r>
      <w:r>
        <w:rPr>
          <w:rFonts w:cs="Times New Roman" w:hAnsi="Times New Roman" w:eastAsia="Times New Roman" w:ascii="Times New Roman"/>
          <w:color w:val="000000"/>
          <w:spacing w:val="4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together</w:t>
      </w:r>
      <w:r>
        <w:rPr>
          <w:rFonts w:cs="Times New Roman" w:hAnsi="Times New Roman" w:eastAsia="Times New Roman" w:ascii="Times New Roman"/>
          <w:color w:val="000000"/>
          <w:spacing w:val="29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(p.687).</w:t>
      </w:r>
      <w:r>
        <w:rPr>
          <w:rFonts w:cs="Times New Roman" w:hAnsi="Times New Roman" w:eastAsia="Times New Roman" w:ascii="Times New Roman"/>
          <w:color w:val="000000"/>
          <w:spacing w:val="-17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Therefore,</w:t>
      </w:r>
      <w:r>
        <w:rPr>
          <w:rFonts w:cs="Times New Roman" w:hAnsi="Times New Roman" w:eastAsia="Times New Roman" w:ascii="Times New Roman"/>
          <w:color w:val="000000"/>
          <w:spacing w:val="-16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important</w:t>
      </w:r>
      <w:r>
        <w:rPr>
          <w:rFonts w:cs="Times New Roman" w:hAnsi="Times New Roman" w:eastAsia="Times New Roman" w:ascii="Times New Roman"/>
          <w:color w:val="000000"/>
          <w:spacing w:val="-5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organisations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color w:val="000000"/>
          <w:spacing w:val="-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-16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7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can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accommodate</w:t>
      </w:r>
      <w:r>
        <w:rPr>
          <w:rFonts w:cs="Times New Roman" w:hAnsi="Times New Roman" w:eastAsia="Times New Roman" w:ascii="Times New Roman"/>
          <w:color w:val="000000"/>
          <w:spacing w:val="-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all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four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18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types.</w:t>
      </w:r>
      <w:r>
        <w:rPr>
          <w:rFonts w:cs="Times New Roman" w:hAnsi="Times New Roman" w:eastAsia="Times New Roman" w:ascii="Times New Roman"/>
          <w:color w:val="000000"/>
          <w:spacing w:val="4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He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further</w:t>
      </w:r>
      <w:r>
        <w:rPr>
          <w:rFonts w:cs="Times New Roman" w:hAnsi="Times New Roman" w:eastAsia="Times New Roman" w:ascii="Times New Roman"/>
          <w:color w:val="000000"/>
          <w:spacing w:val="1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argues</w:t>
      </w:r>
      <w:r>
        <w:rPr>
          <w:rFonts w:cs="Times New Roman" w:hAnsi="Times New Roman" w:eastAsia="Times New Roman" w:ascii="Times New Roman"/>
          <w:color w:val="000000"/>
          <w:spacing w:val="-6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1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successful</w:t>
      </w:r>
      <w:r>
        <w:rPr>
          <w:rFonts w:cs="Times New Roman" w:hAnsi="Times New Roman" w:eastAsia="Times New Roman" w:ascii="Times New Roman"/>
          <w:color w:val="000000"/>
          <w:spacing w:val="-2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organisations</w:t>
      </w:r>
      <w:r>
        <w:rPr>
          <w:rFonts w:cs="Times New Roman" w:hAnsi="Times New Roman" w:eastAsia="Times New Roman" w:ascii="Times New Roman"/>
          <w:color w:val="000000"/>
          <w:spacing w:val="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are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ones</w:t>
      </w:r>
      <w:r>
        <w:rPr>
          <w:rFonts w:cs="Times New Roman" w:hAnsi="Times New Roman" w:eastAsia="Times New Roman" w:ascii="Times New Roman"/>
          <w:color w:val="000000"/>
          <w:spacing w:val="-25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-5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can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man-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age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these</w:t>
      </w:r>
      <w:r>
        <w:rPr>
          <w:rFonts w:cs="Times New Roman" w:hAnsi="Times New Roman" w:eastAsia="Times New Roman" w:ascii="Times New Roman"/>
          <w:color w:val="000000"/>
          <w:spacing w:val="-1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contradictory</w:t>
      </w:r>
      <w:r>
        <w:rPr>
          <w:rFonts w:cs="Times New Roman" w:hAnsi="Times New Roman" w:eastAsia="Times New Roman" w:ascii="Times New Roman"/>
          <w:color w:val="000000"/>
          <w:spacing w:val="-2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-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types</w:t>
      </w:r>
      <w:r>
        <w:rPr>
          <w:rFonts w:cs="Times New Roman" w:hAnsi="Times New Roman" w:eastAsia="Times New Roman" w:ascii="Times New Roman"/>
          <w:color w:val="000000"/>
          <w:spacing w:val="-2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create</w:t>
      </w:r>
      <w:r>
        <w:rPr>
          <w:rFonts w:cs="Times New Roman" w:hAnsi="Times New Roman" w:eastAsia="Times New Roman" w:ascii="Times New Roman"/>
          <w:color w:val="000000"/>
          <w:spacing w:val="-1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combined</w:t>
      </w:r>
      <w:r>
        <w:rPr>
          <w:rFonts w:cs="Times New Roman" w:hAnsi="Times New Roman" w:eastAsia="Times New Roman" w:ascii="Times New Roman"/>
          <w:color w:val="000000"/>
          <w:spacing w:val="-2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3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meets</w:t>
      </w:r>
      <w:r>
        <w:rPr>
          <w:rFonts w:cs="Times New Roman" w:hAnsi="Times New Roman" w:eastAsia="Times New Roman" w:ascii="Times New Roman"/>
          <w:color w:val="000000"/>
          <w:spacing w:val="-9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their</w:t>
      </w:r>
      <w:r>
        <w:rPr>
          <w:rFonts w:cs="Times New Roman" w:hAnsi="Times New Roman" w:eastAsia="Times New Roman" w:ascii="Times New Roman"/>
          <w:color w:val="000000"/>
          <w:spacing w:val="-6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needs.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left="118" w:right="-28" w:firstLine="23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these</w:t>
      </w:r>
      <w:r>
        <w:rPr>
          <w:rFonts w:cs="Times New Roman" w:hAnsi="Times New Roman" w:eastAsia="Times New Roman" w:ascii="Times New Roman"/>
          <w:spacing w:val="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reasons,</w:t>
      </w:r>
      <w:r>
        <w:rPr>
          <w:rFonts w:cs="Times New Roman" w:hAnsi="Times New Roman" w:eastAsia="Times New Roman" w:ascii="Times New Roman"/>
          <w:spacing w:val="-1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spacing w:val="-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-2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-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con-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struct</w:t>
      </w:r>
      <w:r>
        <w:rPr>
          <w:rFonts w:cs="Times New Roman" w:hAnsi="Times New Roman" w:eastAsia="Times New Roman" w:ascii="Times New Roman"/>
          <w:spacing w:val="3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consists</w:t>
      </w:r>
      <w:r>
        <w:rPr>
          <w:rFonts w:cs="Times New Roman" w:hAnsi="Times New Roman" w:eastAsia="Times New Roman" w:ascii="Times New Roman"/>
          <w:spacing w:val="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clustering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2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four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CVF</w:t>
      </w:r>
      <w:r>
        <w:rPr>
          <w:rFonts w:cs="Times New Roman" w:hAnsi="Times New Roman" w:eastAsia="Times New Roman" w:ascii="Times New Roman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types</w:t>
      </w:r>
      <w:r>
        <w:rPr>
          <w:rFonts w:cs="Times New Roman" w:hAnsi="Times New Roman" w:eastAsia="Times New Roman" w:ascii="Times New Roman"/>
          <w:spacing w:val="2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2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seeing</w:t>
      </w:r>
      <w:r>
        <w:rPr>
          <w:rFonts w:cs="Times New Roman" w:hAnsi="Times New Roman" w:eastAsia="Times New Roman" w:ascii="Times New Roman"/>
          <w:spacing w:val="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terms</w:t>
      </w:r>
      <w:r>
        <w:rPr>
          <w:rFonts w:cs="Times New Roman" w:hAnsi="Times New Roman" w:eastAsia="Times New Roman" w:ascii="Times New Roman"/>
          <w:spacing w:val="15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spacing w:val="1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1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culture.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concept</w:t>
      </w:r>
      <w:r>
        <w:rPr>
          <w:rFonts w:cs="Times New Roman" w:hAnsi="Times New Roman" w:eastAsia="Times New Roman" w:ascii="Times New Roman"/>
          <w:spacing w:val="-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spacing w:val="-2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-2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-1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assumes</w:t>
      </w:r>
      <w:r>
        <w:rPr>
          <w:rFonts w:cs="Times New Roman" w:hAnsi="Times New Roman" w:eastAsia="Times New Roman" w:ascii="Times New Roman"/>
          <w:spacing w:val="-1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organ-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isations</w:t>
      </w:r>
      <w:r>
        <w:rPr>
          <w:rFonts w:cs="Times New Roman" w:hAnsi="Times New Roman" w:eastAsia="Times New Roman" w:ascii="Times New Roman"/>
          <w:spacing w:val="3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more</w:t>
      </w:r>
      <w:r>
        <w:rPr>
          <w:rFonts w:cs="Times New Roman" w:hAnsi="Times New Roman" w:eastAsia="Times New Roman" w:ascii="Times New Roman"/>
          <w:spacing w:val="4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responsive</w:t>
      </w:r>
      <w:r>
        <w:rPr>
          <w:rFonts w:cs="Times New Roman" w:hAnsi="Times New Roman" w:eastAsia="Times New Roman" w:ascii="Times New Roman"/>
          <w:spacing w:val="3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their</w:t>
      </w:r>
      <w:r>
        <w:rPr>
          <w:rFonts w:cs="Times New Roman" w:hAnsi="Times New Roman" w:eastAsia="Times New Roman" w:ascii="Times New Roman"/>
          <w:spacing w:val="4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environments,</w:t>
      </w:r>
      <w:r>
        <w:rPr>
          <w:rFonts w:cs="Times New Roman" w:hAnsi="Times New Roman" w:eastAsia="Times New Roman" w:ascii="Times New Roman"/>
          <w:spacing w:val="3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especially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unexpected</w:t>
      </w:r>
      <w:r>
        <w:rPr>
          <w:rFonts w:cs="Times New Roman" w:hAnsi="Times New Roman" w:eastAsia="Times New Roman" w:ascii="Times New Roman"/>
          <w:spacing w:val="4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changes,</w:t>
      </w:r>
      <w:r>
        <w:rPr>
          <w:rFonts w:cs="Times New Roman" w:hAnsi="Times New Roman" w:eastAsia="Times New Roman" w:ascii="Times New Roman"/>
          <w:spacing w:val="1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they</w:t>
      </w:r>
      <w:r>
        <w:rPr>
          <w:rFonts w:cs="Times New Roman" w:hAnsi="Times New Roman" w:eastAsia="Times New Roman" w:ascii="Times New Roman"/>
          <w:spacing w:val="26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able</w:t>
      </w:r>
      <w:r>
        <w:rPr>
          <w:rFonts w:cs="Times New Roman" w:hAnsi="Times New Roman" w:eastAsia="Times New Roman" w:ascii="Times New Roman"/>
          <w:spacing w:val="2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operate</w:t>
      </w:r>
      <w:r>
        <w:rPr>
          <w:rFonts w:cs="Times New Roman" w:hAnsi="Times New Roman" w:eastAsia="Times New Roman" w:ascii="Times New Roman"/>
          <w:spacing w:val="26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different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combinations</w:t>
      </w:r>
      <w:r>
        <w:rPr>
          <w:rFonts w:cs="Times New Roman" w:hAnsi="Times New Roman" w:eastAsia="Times New Roman" w:ascii="Times New Roman"/>
          <w:spacing w:val="1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parts</w:t>
      </w:r>
      <w:r>
        <w:rPr>
          <w:rFonts w:cs="Times New Roman" w:hAnsi="Times New Roman" w:eastAsia="Times New Roman" w:ascii="Times New Roman"/>
          <w:spacing w:val="15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9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quadrant</w:t>
      </w:r>
      <w:r>
        <w:rPr>
          <w:rFonts w:cs="Times New Roman" w:hAnsi="Times New Roman" w:eastAsia="Times New Roman" w:ascii="Times New Roman"/>
          <w:spacing w:val="1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required</w:t>
      </w:r>
      <w:r>
        <w:rPr>
          <w:rFonts w:cs="Times New Roman" w:hAnsi="Times New Roman" w:eastAsia="Times New Roman" w:ascii="Times New Roman"/>
          <w:spacing w:val="16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changing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circumstances</w:t>
      </w:r>
      <w:r>
        <w:rPr>
          <w:rFonts w:cs="Times New Roman" w:hAnsi="Times New Roman" w:eastAsia="Times New Roman" w:ascii="Times New Roman"/>
          <w:spacing w:val="1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Quinn</w:t>
      </w:r>
      <w:r>
        <w:rPr>
          <w:rFonts w:cs="Times New Roman" w:hAnsi="Times New Roman" w:eastAsia="Times New Roman" w:ascii="Times New Roman"/>
          <w:color w:val="0080AC"/>
          <w:spacing w:val="-1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1988;</w:t>
      </w:r>
      <w:r>
        <w:rPr>
          <w:rFonts w:cs="Times New Roman" w:hAnsi="Times New Roman" w:eastAsia="Times New Roman" w:ascii="Times New Roman"/>
          <w:color w:val="0080AC"/>
          <w:spacing w:val="5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Gregory</w:t>
      </w:r>
      <w:r>
        <w:rPr>
          <w:rFonts w:cs="Times New Roman" w:hAnsi="Times New Roman" w:eastAsia="Times New Roman" w:ascii="Times New Roman"/>
          <w:color w:val="0080AC"/>
          <w:spacing w:val="-2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6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80AC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2009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left="118" w:right="260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3.3.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-5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272"/>
        <w:ind w:left="118" w:right="-28" w:firstLine="239"/>
      </w:pP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spacing w:val="3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signiﬁcant</w:t>
      </w:r>
      <w:r>
        <w:rPr>
          <w:rFonts w:cs="Times New Roman" w:hAnsi="Times New Roman" w:eastAsia="Times New Roman" w:ascii="Times New Roman"/>
          <w:spacing w:val="1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concern</w:t>
      </w:r>
      <w:r>
        <w:rPr>
          <w:rFonts w:cs="Times New Roman" w:hAnsi="Times New Roman" w:eastAsia="Times New Roman" w:ascii="Times New Roman"/>
          <w:spacing w:val="2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man-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agers</w:t>
      </w:r>
      <w:r>
        <w:rPr>
          <w:rFonts w:cs="Times New Roman" w:hAnsi="Times New Roman" w:eastAsia="Times New Roman" w:ascii="Times New Roman"/>
          <w:spacing w:val="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because</w:t>
      </w:r>
      <w:r>
        <w:rPr>
          <w:rFonts w:cs="Times New Roman" w:hAnsi="Times New Roman" w:eastAsia="Times New Roman" w:ascii="Times New Roman"/>
          <w:spacing w:val="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allows</w:t>
      </w:r>
      <w:r>
        <w:rPr>
          <w:rFonts w:cs="Times New Roman" w:hAnsi="Times New Roman" w:eastAsia="Times New Roman" w:ascii="Times New Roman"/>
          <w:spacing w:val="-1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them</w:t>
      </w:r>
      <w:r>
        <w:rPr>
          <w:rFonts w:cs="Times New Roman" w:hAnsi="Times New Roman" w:eastAsia="Times New Roman" w:ascii="Times New Roman"/>
          <w:spacing w:val="1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assess</w:t>
      </w:r>
      <w:r>
        <w:rPr>
          <w:rFonts w:cs="Times New Roman" w:hAnsi="Times New Roman" w:eastAsia="Times New Roman" w:ascii="Times New Roman"/>
          <w:spacing w:val="-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success</w:t>
      </w:r>
      <w:r>
        <w:rPr>
          <w:rFonts w:cs="Times New Roman" w:hAnsi="Times New Roman" w:eastAsia="Times New Roman" w:ascii="Times New Roman"/>
          <w:spacing w:val="-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elements</w:t>
      </w:r>
      <w:r>
        <w:rPr>
          <w:rFonts w:cs="Times New Roman" w:hAnsi="Times New Roman" w:eastAsia="Times New Roman" w:ascii="Times New Roman"/>
          <w:spacing w:val="38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-1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strategy</w:t>
      </w:r>
      <w:r>
        <w:rPr>
          <w:rFonts w:cs="Times New Roman" w:hAnsi="Times New Roman" w:eastAsia="Times New Roman" w:ascii="Times New Roman"/>
          <w:spacing w:val="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objective</w:t>
      </w:r>
      <w:r>
        <w:rPr>
          <w:rFonts w:cs="Times New Roman" w:hAnsi="Times New Roman" w:eastAsia="Times New Roman" w:ascii="Times New Roman"/>
          <w:spacing w:val="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terms.</w:t>
      </w:r>
      <w:r>
        <w:rPr>
          <w:rFonts w:cs="Times New Roman" w:hAnsi="Times New Roman" w:eastAsia="Times New Roman" w:ascii="Times New Roman"/>
          <w:spacing w:val="2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Although</w:t>
      </w:r>
      <w:r>
        <w:rPr>
          <w:rFonts w:cs="Times New Roman" w:hAnsi="Times New Roman" w:eastAsia="Times New Roman" w:ascii="Times New Roman"/>
          <w:spacing w:val="-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scholars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6"/>
          <w:szCs w:val="16"/>
        </w:rPr>
        <w:t>tend</w:t>
      </w:r>
      <w:r>
        <w:rPr>
          <w:rFonts w:cs="Times New Roman" w:hAnsi="Times New Roman" w:eastAsia="Times New Roman" w:ascii="Times New Roman"/>
          <w:spacing w:val="-7"/>
          <w:w w:val="12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terms</w:t>
      </w:r>
      <w:r>
        <w:rPr>
          <w:rFonts w:cs="Times New Roman" w:hAnsi="Times New Roman" w:eastAsia="Times New Roman" w:ascii="Times New Roman"/>
          <w:spacing w:val="1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effectiveness</w:t>
      </w:r>
      <w:r>
        <w:rPr>
          <w:rFonts w:cs="Times New Roman" w:hAnsi="Times New Roman" w:eastAsia="Times New Roman" w:ascii="Times New Roman"/>
          <w:spacing w:val="-2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spacing w:val="-1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interchange-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ably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(eg.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6"/>
          <w:szCs w:val="16"/>
        </w:rPr>
        <w:t>Pfeffer</w:t>
      </w:r>
      <w:r>
        <w:rPr>
          <w:rFonts w:cs="Times New Roman" w:hAnsi="Times New Roman" w:eastAsia="Times New Roman" w:ascii="Times New Roman"/>
          <w:color w:val="0080AC"/>
          <w:spacing w:val="-2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2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6"/>
          <w:szCs w:val="16"/>
        </w:rPr>
        <w:t>Sutton,</w:t>
      </w:r>
      <w:r>
        <w:rPr>
          <w:rFonts w:cs="Times New Roman" w:hAnsi="Times New Roman" w:eastAsia="Times New Roman" w:ascii="Times New Roman"/>
          <w:color w:val="0080AC"/>
          <w:spacing w:val="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6"/>
          <w:szCs w:val="16"/>
        </w:rPr>
        <w:t>1999;</w:t>
      </w:r>
      <w:r>
        <w:rPr>
          <w:rFonts w:cs="Times New Roman" w:hAnsi="Times New Roman" w:eastAsia="Times New Roman" w:ascii="Times New Roman"/>
          <w:color w:val="0080AC"/>
          <w:spacing w:val="1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6"/>
          <w:szCs w:val="16"/>
        </w:rPr>
        <w:t>Werther</w:t>
      </w:r>
      <w:r>
        <w:rPr>
          <w:rFonts w:cs="Times New Roman" w:hAnsi="Times New Roman" w:eastAsia="Times New Roman" w:ascii="Times New Roman"/>
          <w:color w:val="0080AC"/>
          <w:spacing w:val="2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2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1995;</w:t>
      </w:r>
      <w:r>
        <w:rPr>
          <w:rFonts w:cs="Times New Roman" w:hAnsi="Times New Roman" w:eastAsia="Times New Roman" w:ascii="Times New Roman"/>
          <w:color w:val="0080AC"/>
          <w:spacing w:val="34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Sellani,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left="118" w:right="-28"/>
      </w:pP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1994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),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effectiveness</w:t>
      </w:r>
      <w:r>
        <w:rPr>
          <w:rFonts w:cs="Times New Roman" w:hAnsi="Times New Roman" w:eastAsia="Times New Roman" w:ascii="Times New Roman"/>
          <w:color w:val="000000"/>
          <w:spacing w:val="11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often</w:t>
      </w:r>
      <w:r>
        <w:rPr>
          <w:rFonts w:cs="Times New Roman" w:hAnsi="Times New Roman" w:eastAsia="Times New Roman" w:ascii="Times New Roman"/>
          <w:color w:val="000000"/>
          <w:spacing w:val="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used</w:t>
      </w:r>
      <w:r>
        <w:rPr>
          <w:rFonts w:cs="Times New Roman" w:hAnsi="Times New Roman" w:eastAsia="Times New Roman" w:ascii="Times New Roman"/>
          <w:color w:val="000000"/>
          <w:spacing w:val="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represent</w:t>
      </w:r>
      <w:r>
        <w:rPr>
          <w:rFonts w:cs="Times New Roman" w:hAnsi="Times New Roman" w:eastAsia="Times New Roman" w:ascii="Times New Roman"/>
          <w:color w:val="000000"/>
          <w:spacing w:val="1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potentials</w:t>
      </w:r>
      <w:r>
        <w:rPr>
          <w:rFonts w:cs="Times New Roman" w:hAnsi="Times New Roman" w:eastAsia="Times New Roman" w:ascii="Times New Roman"/>
          <w:color w:val="000000"/>
          <w:spacing w:val="3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whereas</w:t>
      </w:r>
      <w:r>
        <w:rPr>
          <w:rFonts w:cs="Times New Roman" w:hAnsi="Times New Roman" w:eastAsia="Times New Roman" w:ascii="Times New Roman"/>
          <w:color w:val="000000"/>
          <w:spacing w:val="4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color w:val="000000"/>
          <w:spacing w:val="3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measures</w:t>
      </w:r>
      <w:r>
        <w:rPr>
          <w:rFonts w:cs="Times New Roman" w:hAnsi="Times New Roman" w:eastAsia="Times New Roman" w:ascii="Times New Roman"/>
          <w:color w:val="000000"/>
          <w:spacing w:val="3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outcomes.</w:t>
      </w:r>
      <w:r>
        <w:rPr>
          <w:rFonts w:cs="Times New Roman" w:hAnsi="Times New Roman" w:eastAsia="Times New Roman" w:ascii="Times New Roman"/>
          <w:color w:val="000000"/>
          <w:spacing w:val="1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According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Henri</w:t>
      </w:r>
      <w:r>
        <w:rPr>
          <w:rFonts w:cs="Times New Roman" w:hAnsi="Times New Roman" w:eastAsia="Times New Roman" w:ascii="Times New Roman"/>
          <w:color w:val="0080AC"/>
          <w:spacing w:val="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(2004)</w:t>
      </w:r>
      <w:r>
        <w:rPr>
          <w:rFonts w:cs="Times New Roman" w:hAnsi="Times New Roman" w:eastAsia="Times New Roman" w:ascii="Times New Roman"/>
          <w:color w:val="0080AC"/>
          <w:spacing w:val="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1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effectiveness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2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color w:val="000000"/>
          <w:spacing w:val="4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color w:val="000000"/>
          <w:spacing w:val="2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evolved</w:t>
      </w:r>
      <w:r>
        <w:rPr>
          <w:rFonts w:cs="Times New Roman" w:hAnsi="Times New Roman" w:eastAsia="Times New Roman" w:ascii="Times New Roman"/>
          <w:color w:val="000000"/>
          <w:spacing w:val="1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parallel</w:t>
      </w:r>
      <w:r>
        <w:rPr>
          <w:rFonts w:cs="Times New Roman" w:hAnsi="Times New Roman" w:eastAsia="Times New Roman" w:ascii="Times New Roman"/>
          <w:color w:val="000000"/>
          <w:spacing w:val="-3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from</w:t>
      </w:r>
      <w:r>
        <w:rPr>
          <w:rFonts w:cs="Times New Roman" w:hAnsi="Times New Roman" w:eastAsia="Times New Roman" w:ascii="Times New Roman"/>
          <w:color w:val="000000"/>
          <w:spacing w:val="2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25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same</w:t>
      </w:r>
      <w:r>
        <w:rPr>
          <w:rFonts w:cs="Times New Roman" w:hAnsi="Times New Roman" w:eastAsia="Times New Roman" w:ascii="Times New Roman"/>
          <w:color w:val="000000"/>
          <w:spacing w:val="11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needs</w:t>
      </w:r>
      <w:r>
        <w:rPr>
          <w:rFonts w:cs="Times New Roman" w:hAnsi="Times New Roman" w:eastAsia="Times New Roman" w:ascii="Times New Roman"/>
          <w:color w:val="000000"/>
          <w:spacing w:val="1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but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effectiveness</w:t>
      </w:r>
      <w:r>
        <w:rPr>
          <w:rFonts w:cs="Times New Roman" w:hAnsi="Times New Roman" w:eastAsia="Times New Roman" w:ascii="Times New Roman"/>
          <w:color w:val="000000"/>
          <w:spacing w:val="-1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examines</w:t>
      </w:r>
      <w:r>
        <w:rPr>
          <w:rFonts w:cs="Times New Roman" w:hAnsi="Times New Roman" w:eastAsia="Times New Roman" w:ascii="Times New Roman"/>
          <w:color w:val="000000"/>
          <w:spacing w:val="-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resources</w:t>
      </w:r>
      <w:r>
        <w:rPr>
          <w:rFonts w:cs="Times New Roman" w:hAnsi="Times New Roman" w:eastAsia="Times New Roman" w:ascii="Times New Roman"/>
          <w:color w:val="000000"/>
          <w:spacing w:val="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processes</w:t>
      </w:r>
      <w:r>
        <w:rPr>
          <w:rFonts w:cs="Times New Roman" w:hAnsi="Times New Roman" w:eastAsia="Times New Roman" w:ascii="Times New Roman"/>
          <w:color w:val="000000"/>
          <w:spacing w:val="-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from</w:t>
      </w:r>
      <w:r>
        <w:rPr>
          <w:rFonts w:cs="Times New Roman" w:hAnsi="Times New Roman" w:eastAsia="Times New Roman" w:ascii="Times New Roman"/>
          <w:color w:val="000000"/>
          <w:spacing w:val="-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inter-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nal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standpoint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3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color w:val="000000"/>
          <w:spacing w:val="2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includes</w:t>
      </w:r>
      <w:r>
        <w:rPr>
          <w:rFonts w:cs="Times New Roman" w:hAnsi="Times New Roman" w:eastAsia="Times New Roman" w:ascii="Times New Roman"/>
          <w:color w:val="000000"/>
          <w:spacing w:val="1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perspectives</w:t>
      </w:r>
      <w:r>
        <w:rPr>
          <w:rFonts w:cs="Times New Roman" w:hAnsi="Times New Roman" w:eastAsia="Times New Roman" w:ascii="Times New Roman"/>
          <w:color w:val="000000"/>
          <w:spacing w:val="2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color w:val="000000"/>
          <w:spacing w:val="2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range</w:t>
      </w:r>
      <w:r>
        <w:rPr>
          <w:rFonts w:cs="Times New Roman" w:hAnsi="Times New Roman" w:eastAsia="Times New Roman" w:ascii="Times New Roman"/>
          <w:color w:val="000000"/>
          <w:spacing w:val="-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stakeholders</w:t>
      </w:r>
      <w:r>
        <w:rPr>
          <w:rFonts w:cs="Times New Roman" w:hAnsi="Times New Roman" w:eastAsia="Times New Roman" w:ascii="Times New Roman"/>
          <w:color w:val="000000"/>
          <w:spacing w:val="-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might</w:t>
      </w:r>
      <w:r>
        <w:rPr>
          <w:rFonts w:cs="Times New Roman" w:hAnsi="Times New Roman" w:eastAsia="Times New Roman" w:ascii="Times New Roman"/>
          <w:color w:val="000000"/>
          <w:spacing w:val="-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ﬁnd</w:t>
      </w:r>
      <w:r>
        <w:rPr>
          <w:rFonts w:cs="Times New Roman" w:hAnsi="Times New Roman" w:eastAsia="Times New Roman" w:ascii="Times New Roman"/>
          <w:color w:val="000000"/>
          <w:spacing w:val="-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interest</w:t>
      </w:r>
      <w:r>
        <w:rPr>
          <w:rFonts w:cs="Times New Roman" w:hAnsi="Times New Roman" w:eastAsia="Times New Roman" w:ascii="Times New Roman"/>
          <w:color w:val="000000"/>
          <w:spacing w:val="-9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them.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left="118" w:right="-28" w:firstLine="239"/>
      </w:pP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spacing w:val="-5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come</w:t>
      </w:r>
      <w:r>
        <w:rPr>
          <w:rFonts w:cs="Times New Roman" w:hAnsi="Times New Roman" w:eastAsia="Times New Roman" w:ascii="Times New Roman"/>
          <w:spacing w:val="-5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signify</w:t>
      </w:r>
      <w:r>
        <w:rPr>
          <w:rFonts w:cs="Times New Roman" w:hAnsi="Times New Roman" w:eastAsia="Times New Roman" w:ascii="Times New Roman"/>
          <w:spacing w:val="-3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measures</w:t>
      </w:r>
      <w:r>
        <w:rPr>
          <w:rFonts w:cs="Times New Roman" w:hAnsi="Times New Roman" w:eastAsia="Times New Roman" w:ascii="Times New Roman"/>
          <w:spacing w:val="-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organisa-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tional</w:t>
      </w:r>
      <w:r>
        <w:rPr>
          <w:rFonts w:cs="Times New Roman" w:hAnsi="Times New Roman" w:eastAsia="Times New Roman" w:ascii="Times New Roman"/>
          <w:spacing w:val="-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activity</w:t>
      </w:r>
      <w:r>
        <w:rPr>
          <w:rFonts w:cs="Times New Roman" w:hAnsi="Times New Roman" w:eastAsia="Times New Roman" w:ascii="Times New Roman"/>
          <w:spacing w:val="-2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1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interest</w:t>
      </w:r>
      <w:r>
        <w:rPr>
          <w:rFonts w:cs="Times New Roman" w:hAnsi="Times New Roman" w:eastAsia="Times New Roman" w:ascii="Times New Roman"/>
          <w:spacing w:val="-12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range</w:t>
      </w:r>
      <w:r>
        <w:rPr>
          <w:rFonts w:cs="Times New Roman" w:hAnsi="Times New Roman" w:eastAsia="Times New Roman" w:ascii="Times New Roman"/>
          <w:spacing w:val="-1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stakeholders.</w:t>
      </w:r>
      <w:r>
        <w:rPr>
          <w:rFonts w:cs="Times New Roman" w:hAnsi="Times New Roman" w:eastAsia="Times New Roman" w:ascii="Times New Roman"/>
          <w:spacing w:val="-1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spacing w:val="-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connected</w:t>
      </w:r>
      <w:r>
        <w:rPr>
          <w:rFonts w:cs="Times New Roman" w:hAnsi="Times New Roman" w:eastAsia="Times New Roman" w:ascii="Times New Roman"/>
          <w:spacing w:val="-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4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1"/>
          <w:w w:val="12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6"/>
          <w:szCs w:val="16"/>
        </w:rPr>
        <w:t>term</w:t>
      </w:r>
      <w:r>
        <w:rPr>
          <w:rFonts w:cs="Times New Roman" w:hAnsi="Times New Roman" w:eastAsia="Times New Roman" w:ascii="Times New Roman"/>
          <w:spacing w:val="-3"/>
          <w:w w:val="12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Kaplan</w:t>
      </w:r>
      <w:r>
        <w:rPr>
          <w:rFonts w:cs="Times New Roman" w:hAnsi="Times New Roman" w:eastAsia="Times New Roman" w:ascii="Times New Roman"/>
          <w:spacing w:val="1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Norton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whose</w:t>
      </w:r>
      <w:r>
        <w:rPr>
          <w:rFonts w:cs="Times New Roman" w:hAnsi="Times New Roman" w:eastAsia="Times New Roman" w:ascii="Times New Roman"/>
          <w:spacing w:val="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construct</w:t>
      </w:r>
      <w:r>
        <w:rPr>
          <w:rFonts w:cs="Times New Roman" w:hAnsi="Times New Roman" w:eastAsia="Times New Roman" w:ascii="Times New Roman"/>
          <w:spacing w:val="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spacing w:val="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developed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strategic</w:t>
      </w:r>
      <w:r>
        <w:rPr>
          <w:rFonts w:cs="Times New Roman" w:hAnsi="Times New Roman" w:eastAsia="Times New Roman" w:ascii="Times New Roman"/>
          <w:spacing w:val="1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tool</w:t>
      </w:r>
      <w:r>
        <w:rPr>
          <w:rFonts w:cs="Times New Roman" w:hAnsi="Times New Roman" w:eastAsia="Times New Roman" w:ascii="Times New Roman"/>
          <w:spacing w:val="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measuring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2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success</w:t>
      </w:r>
      <w:r>
        <w:rPr>
          <w:rFonts w:cs="Times New Roman" w:hAnsi="Times New Roman" w:eastAsia="Times New Roman" w:ascii="Times New Roman"/>
          <w:spacing w:val="-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managerial</w:t>
      </w:r>
      <w:r>
        <w:rPr>
          <w:rFonts w:cs="Times New Roman" w:hAnsi="Times New Roman" w:eastAsia="Times New Roman" w:ascii="Times New Roman"/>
          <w:spacing w:val="2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strategies</w:t>
      </w:r>
      <w:r>
        <w:rPr>
          <w:rFonts w:cs="Times New Roman" w:hAnsi="Times New Roman" w:eastAsia="Times New Roman" w:ascii="Times New Roman"/>
          <w:spacing w:val="3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Kaplan</w:t>
      </w:r>
      <w:r>
        <w:rPr>
          <w:rFonts w:cs="Times New Roman" w:hAnsi="Times New Roman" w:eastAsia="Times New Roman" w:ascii="Times New Roman"/>
          <w:color w:val="0080AC"/>
          <w:spacing w:val="-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2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Norton,</w:t>
      </w:r>
      <w:r>
        <w:rPr>
          <w:rFonts w:cs="Times New Roman" w:hAnsi="Times New Roman" w:eastAsia="Times New Roman" w:ascii="Times New Roman"/>
          <w:color w:val="0080AC"/>
          <w:spacing w:val="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1996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Prior</w:t>
      </w:r>
      <w:r>
        <w:rPr>
          <w:rFonts w:cs="Times New Roman" w:hAnsi="Times New Roman" w:eastAsia="Times New Roman" w:ascii="Times New Roman"/>
          <w:color w:val="000000"/>
          <w:spacing w:val="-6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1990s</w:t>
      </w:r>
      <w:r>
        <w:rPr>
          <w:rFonts w:cs="Times New Roman" w:hAnsi="Times New Roman" w:eastAsia="Times New Roman" w:ascii="Times New Roman"/>
          <w:color w:val="000000"/>
          <w:spacing w:val="-1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color w:val="000000"/>
          <w:spacing w:val="-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usually</w:t>
      </w:r>
      <w:r>
        <w:rPr>
          <w:rFonts w:cs="Times New Roman" w:hAnsi="Times New Roman" w:eastAsia="Times New Roman" w:ascii="Times New Roman"/>
          <w:color w:val="000000"/>
          <w:spacing w:val="-1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conceived</w:t>
      </w:r>
      <w:r>
        <w:rPr>
          <w:rFonts w:cs="Times New Roman" w:hAnsi="Times New Roman" w:eastAsia="Times New Roman" w:ascii="Times New Roman"/>
          <w:color w:val="000000"/>
          <w:spacing w:val="-2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purely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concerned</w:t>
      </w:r>
      <w:r>
        <w:rPr>
          <w:rFonts w:cs="Times New Roman" w:hAnsi="Times New Roman" w:eastAsia="Times New Roman" w:ascii="Times New Roman"/>
          <w:color w:val="000000"/>
          <w:spacing w:val="14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000000"/>
          <w:spacing w:val="18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accountancy</w:t>
      </w:r>
      <w:r>
        <w:rPr>
          <w:rFonts w:cs="Times New Roman" w:hAnsi="Times New Roman" w:eastAsia="Times New Roman" w:ascii="Times New Roman"/>
          <w:color w:val="000000"/>
          <w:spacing w:val="9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measures</w:t>
      </w:r>
      <w:r>
        <w:rPr>
          <w:rFonts w:cs="Times New Roman" w:hAnsi="Times New Roman" w:eastAsia="Times New Roman" w:ascii="Times New Roman"/>
          <w:color w:val="000000"/>
          <w:spacing w:val="25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Otely,</w:t>
      </w:r>
      <w:r>
        <w:rPr>
          <w:rFonts w:cs="Times New Roman" w:hAnsi="Times New Roman" w:eastAsia="Times New Roman" w:ascii="Times New Roman"/>
          <w:color w:val="0080AC"/>
          <w:spacing w:val="-2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2007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000000"/>
          <w:spacing w:val="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but</w:t>
      </w:r>
      <w:r>
        <w:rPr>
          <w:rFonts w:cs="Times New Roman" w:hAnsi="Times New Roman" w:eastAsia="Times New Roman" w:ascii="Times New Roman"/>
          <w:color w:val="000000"/>
          <w:spacing w:val="-7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000000"/>
          <w:spacing w:val="-11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growing</w:t>
      </w:r>
      <w:r>
        <w:rPr>
          <w:rFonts w:cs="Times New Roman" w:hAnsi="Times New Roman" w:eastAsia="Times New Roman" w:ascii="Times New Roman"/>
          <w:color w:val="000000"/>
          <w:spacing w:val="-1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popularity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stakeholder</w:t>
      </w:r>
      <w:r>
        <w:rPr>
          <w:rFonts w:cs="Times New Roman" w:hAnsi="Times New Roman" w:eastAsia="Times New Roman" w:ascii="Times New Roman"/>
          <w:color w:val="000000"/>
          <w:spacing w:val="9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theory</w:t>
      </w:r>
      <w:r>
        <w:rPr>
          <w:rFonts w:cs="Times New Roman" w:hAnsi="Times New Roman" w:eastAsia="Times New Roman" w:ascii="Times New Roman"/>
          <w:color w:val="000000"/>
          <w:spacing w:val="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Freeman,</w:t>
      </w:r>
      <w:r>
        <w:rPr>
          <w:rFonts w:cs="Times New Roman" w:hAnsi="Times New Roman" w:eastAsia="Times New Roman" w:ascii="Times New Roman"/>
          <w:color w:val="0080AC"/>
          <w:spacing w:val="-2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1984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000000"/>
          <w:spacing w:val="-1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differ-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ent</w:t>
      </w:r>
      <w:r>
        <w:rPr>
          <w:rFonts w:cs="Times New Roman" w:hAnsi="Times New Roman" w:eastAsia="Times New Roman" w:ascii="Times New Roman"/>
          <w:color w:val="000000"/>
          <w:spacing w:val="-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kind</w:t>
      </w:r>
      <w:r>
        <w:rPr>
          <w:rFonts w:cs="Times New Roman" w:hAnsi="Times New Roman" w:eastAsia="Times New Roman" w:ascii="Times New Roman"/>
          <w:color w:val="000000"/>
          <w:spacing w:val="-2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measure</w:t>
      </w:r>
      <w:r>
        <w:rPr>
          <w:rFonts w:cs="Times New Roman" w:hAnsi="Times New Roman" w:eastAsia="Times New Roman" w:ascii="Times New Roman"/>
          <w:color w:val="000000"/>
          <w:spacing w:val="-1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color w:val="000000"/>
          <w:spacing w:val="-2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required.</w:t>
      </w:r>
      <w:r>
        <w:rPr>
          <w:rFonts w:cs="Times New Roman" w:hAnsi="Times New Roman" w:eastAsia="Times New Roman" w:ascii="Times New Roman"/>
          <w:color w:val="000000"/>
          <w:spacing w:val="-2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Thus,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16"/>
          <w:szCs w:val="16"/>
        </w:rPr>
        <w:t>Kaplan</w:t>
      </w:r>
      <w:r>
        <w:rPr>
          <w:rFonts w:cs="Times New Roman" w:hAnsi="Times New Roman" w:eastAsia="Times New Roman" w:ascii="Times New Roman"/>
          <w:color w:val="000000"/>
          <w:spacing w:val="-18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3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16"/>
          <w:szCs w:val="16"/>
        </w:rPr>
        <w:t>Norton’s</w:t>
      </w:r>
      <w:r>
        <w:rPr>
          <w:rFonts w:cs="Times New Roman" w:hAnsi="Times New Roman" w:eastAsia="Times New Roman" w:ascii="Times New Roman"/>
          <w:color w:val="000000"/>
          <w:spacing w:val="-18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model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color w:val="000000"/>
          <w:spacing w:val="-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includes</w:t>
      </w:r>
      <w:r>
        <w:rPr>
          <w:rFonts w:cs="Times New Roman" w:hAnsi="Times New Roman" w:eastAsia="Times New Roman" w:ascii="Times New Roman"/>
          <w:color w:val="000000"/>
          <w:spacing w:val="-1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different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perspectives</w:t>
      </w:r>
      <w:r>
        <w:rPr>
          <w:rFonts w:cs="Times New Roman" w:hAnsi="Times New Roman" w:eastAsia="Times New Roman" w:ascii="Times New Roman"/>
          <w:color w:val="000000"/>
          <w:spacing w:val="-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6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organisation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5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speciﬁcally</w:t>
      </w:r>
      <w:r>
        <w:rPr>
          <w:rFonts w:cs="Times New Roman" w:hAnsi="Times New Roman" w:eastAsia="Times New Roman" w:ascii="Times New Roman"/>
          <w:color w:val="000000"/>
          <w:spacing w:val="-2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includes</w:t>
      </w:r>
      <w:r>
        <w:rPr>
          <w:rFonts w:cs="Times New Roman" w:hAnsi="Times New Roman" w:eastAsia="Times New Roman" w:ascii="Times New Roman"/>
          <w:color w:val="000000"/>
          <w:spacing w:val="-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customers’</w:t>
      </w:r>
      <w:r>
        <w:rPr>
          <w:rFonts w:cs="Times New Roman" w:hAnsi="Times New Roman" w:eastAsia="Times New Roman" w:ascii="Times New Roman"/>
          <w:color w:val="000000"/>
          <w:spacing w:val="-2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perspective.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left="118" w:right="-28" w:firstLine="239"/>
      </w:pP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Kaplan</w:t>
      </w:r>
      <w:r>
        <w:rPr>
          <w:rFonts w:cs="Times New Roman" w:hAnsi="Times New Roman" w:eastAsia="Times New Roman" w:ascii="Times New Roman"/>
          <w:spacing w:val="1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Norton</w:t>
      </w:r>
      <w:r>
        <w:rPr>
          <w:rFonts w:cs="Times New Roman" w:hAnsi="Times New Roman" w:eastAsia="Times New Roman" w:ascii="Times New Roman"/>
          <w:spacing w:val="-1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(1992)</w:t>
      </w:r>
      <w:r>
        <w:rPr>
          <w:rFonts w:cs="Times New Roman" w:hAnsi="Times New Roman" w:eastAsia="Times New Roman" w:ascii="Times New Roman"/>
          <w:spacing w:val="-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devised</w:t>
      </w:r>
      <w:r>
        <w:rPr>
          <w:rFonts w:cs="Times New Roman" w:hAnsi="Times New Roman" w:eastAsia="Times New Roman" w:ascii="Times New Roman"/>
          <w:spacing w:val="-1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promoted</w:t>
      </w:r>
      <w:r>
        <w:rPr>
          <w:rFonts w:cs="Times New Roman" w:hAnsi="Times New Roman" w:eastAsia="Times New Roman" w:ascii="Times New Roman"/>
          <w:spacing w:val="1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scorecard</w:t>
      </w:r>
      <w:r>
        <w:rPr>
          <w:rFonts w:cs="Times New Roman" w:hAnsi="Times New Roman" w:eastAsia="Times New Roman" w:ascii="Times New Roman"/>
          <w:spacing w:val="-1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means</w:t>
      </w:r>
      <w:r>
        <w:rPr>
          <w:rFonts w:cs="Times New Roman" w:hAnsi="Times New Roman" w:eastAsia="Times New Roman" w:ascii="Times New Roman"/>
          <w:spacing w:val="-2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managers</w:t>
      </w:r>
      <w:r>
        <w:rPr>
          <w:rFonts w:cs="Times New Roman" w:hAnsi="Times New Roman" w:eastAsia="Times New Roman" w:ascii="Times New Roman"/>
          <w:spacing w:val="-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focus</w:t>
      </w:r>
      <w:r>
        <w:rPr>
          <w:rFonts w:cs="Times New Roman" w:hAnsi="Times New Roman" w:eastAsia="Times New Roman" w:ascii="Times New Roman"/>
          <w:spacing w:val="-17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what</w:t>
      </w:r>
      <w:r>
        <w:rPr>
          <w:rFonts w:cs="Times New Roman" w:hAnsi="Times New Roman" w:eastAsia="Times New Roman" w:ascii="Times New Roman"/>
          <w:spacing w:val="-1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they</w:t>
      </w:r>
      <w:r>
        <w:rPr>
          <w:rFonts w:cs="Times New Roman" w:hAnsi="Times New Roman" w:eastAsia="Times New Roman" w:ascii="Times New Roman"/>
          <w:spacing w:val="-2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need</w:t>
      </w:r>
      <w:r>
        <w:rPr>
          <w:rFonts w:cs="Times New Roman" w:hAnsi="Times New Roman" w:eastAsia="Times New Roman" w:ascii="Times New Roman"/>
          <w:spacing w:val="-2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do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achieve</w:t>
      </w:r>
      <w:r>
        <w:rPr>
          <w:rFonts w:cs="Times New Roman" w:hAnsi="Times New Roman" w:eastAsia="Times New Roman" w:ascii="Times New Roman"/>
          <w:spacing w:val="-9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strategic</w:t>
      </w:r>
      <w:r>
        <w:rPr>
          <w:rFonts w:cs="Times New Roman" w:hAnsi="Times New Roman" w:eastAsia="Times New Roman" w:ascii="Times New Roman"/>
          <w:spacing w:val="7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objectives.</w:t>
      </w:r>
      <w:r>
        <w:rPr>
          <w:rFonts w:cs="Times New Roman" w:hAnsi="Times New Roman" w:eastAsia="Times New Roman" w:ascii="Times New Roman"/>
          <w:spacing w:val="-16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means</w:t>
      </w:r>
      <w:r>
        <w:rPr>
          <w:rFonts w:cs="Times New Roman" w:hAnsi="Times New Roman" w:eastAsia="Times New Roman" w:ascii="Times New Roman"/>
          <w:spacing w:val="-1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taking</w:t>
      </w:r>
      <w:r>
        <w:rPr>
          <w:rFonts w:cs="Times New Roman" w:hAnsi="Times New Roman" w:eastAsia="Times New Roman" w:ascii="Times New Roman"/>
          <w:spacing w:val="-1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snapshot</w:t>
      </w:r>
      <w:r>
        <w:rPr>
          <w:rFonts w:cs="Times New Roman" w:hAnsi="Times New Roman" w:eastAsia="Times New Roman" w:ascii="Times New Roman"/>
          <w:spacing w:val="25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37" w:lineRule="auto" w:line="272"/>
        <w:ind w:right="79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indicators</w:t>
      </w:r>
      <w:r>
        <w:rPr>
          <w:rFonts w:cs="Times New Roman" w:hAnsi="Times New Roman" w:eastAsia="Times New Roman" w:ascii="Times New Roman"/>
          <w:spacing w:val="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progress.</w:t>
      </w:r>
      <w:r>
        <w:rPr>
          <w:rFonts w:cs="Times New Roman" w:hAnsi="Times New Roman" w:eastAsia="Times New Roman" w:ascii="Times New Roman"/>
          <w:spacing w:val="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results</w:t>
      </w:r>
      <w:r>
        <w:rPr>
          <w:rFonts w:cs="Times New Roman" w:hAnsi="Times New Roman" w:eastAsia="Times New Roman" w:ascii="Times New Roman"/>
          <w:spacing w:val="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spacing w:val="-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scorecard</w:t>
      </w:r>
      <w:r>
        <w:rPr>
          <w:rFonts w:cs="Times New Roman" w:hAnsi="Times New Roman" w:eastAsia="Times New Roman" w:ascii="Times New Roman"/>
          <w:spacing w:val="-1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interpreted</w:t>
      </w:r>
      <w:r>
        <w:rPr>
          <w:rFonts w:cs="Times New Roman" w:hAnsi="Times New Roman" w:eastAsia="Times New Roman" w:ascii="Times New Roman"/>
          <w:spacing w:val="5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decision</w:t>
      </w:r>
      <w:r>
        <w:rPr>
          <w:rFonts w:cs="Times New Roman" w:hAnsi="Times New Roman" w:eastAsia="Times New Roman" w:ascii="Times New Roman"/>
          <w:spacing w:val="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makers</w:t>
      </w:r>
      <w:r>
        <w:rPr>
          <w:rFonts w:cs="Times New Roman" w:hAnsi="Times New Roman" w:eastAsia="Times New Roman" w:ascii="Times New Roman"/>
          <w:spacing w:val="1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particular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context</w:t>
      </w:r>
      <w:r>
        <w:rPr>
          <w:rFonts w:cs="Times New Roman" w:hAnsi="Times New Roman" w:eastAsia="Times New Roman" w:ascii="Times New Roman"/>
          <w:spacing w:val="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according</w:t>
      </w:r>
      <w:r>
        <w:rPr>
          <w:rFonts w:cs="Times New Roman" w:hAnsi="Times New Roman" w:eastAsia="Times New Roman" w:ascii="Times New Roman"/>
          <w:spacing w:val="9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their</w:t>
      </w:r>
      <w:r>
        <w:rPr>
          <w:rFonts w:cs="Times New Roman" w:hAnsi="Times New Roman" w:eastAsia="Times New Roman" w:ascii="Times New Roman"/>
          <w:spacing w:val="1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perception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causal</w:t>
      </w:r>
      <w:r>
        <w:rPr>
          <w:rFonts w:cs="Times New Roman" w:hAnsi="Times New Roman" w:eastAsia="Times New Roman" w:ascii="Times New Roman"/>
          <w:spacing w:val="13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relationships</w:t>
      </w:r>
      <w:r>
        <w:rPr>
          <w:rFonts w:cs="Times New Roman" w:hAnsi="Times New Roman" w:eastAsia="Times New Roman" w:ascii="Times New Roman"/>
          <w:spacing w:val="42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Kaplan</w:t>
      </w:r>
      <w:r>
        <w:rPr>
          <w:rFonts w:cs="Times New Roman" w:hAnsi="Times New Roman" w:eastAsia="Times New Roman" w:ascii="Times New Roman"/>
          <w:color w:val="0080AC"/>
          <w:spacing w:val="-6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Norton,</w:t>
      </w:r>
      <w:r>
        <w:rPr>
          <w:rFonts w:cs="Times New Roman" w:hAnsi="Times New Roman" w:eastAsia="Times New Roman" w:ascii="Times New Roman"/>
          <w:color w:val="0080AC"/>
          <w:spacing w:val="-1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1996;</w:t>
      </w:r>
      <w:r>
        <w:rPr>
          <w:rFonts w:cs="Times New Roman" w:hAnsi="Times New Roman" w:eastAsia="Times New Roman" w:ascii="Times New Roman"/>
          <w:color w:val="0080AC"/>
          <w:spacing w:val="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Lebas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5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13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5"/>
          <w:sz w:val="16"/>
          <w:szCs w:val="16"/>
        </w:rPr>
        <w:t>Euske,</w:t>
      </w:r>
      <w:r>
        <w:rPr>
          <w:rFonts w:cs="Times New Roman" w:hAnsi="Times New Roman" w:eastAsia="Times New Roman" w:ascii="Times New Roman"/>
          <w:color w:val="0080AC"/>
          <w:spacing w:val="-18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2007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right="79" w:firstLine="23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number</w:t>
      </w:r>
      <w:r>
        <w:rPr>
          <w:rFonts w:cs="Times New Roman" w:hAnsi="Times New Roman" w:eastAsia="Times New Roman" w:ascii="Times New Roman"/>
          <w:spacing w:val="-1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objections</w:t>
      </w:r>
      <w:r>
        <w:rPr>
          <w:rFonts w:cs="Times New Roman" w:hAnsi="Times New Roman" w:eastAsia="Times New Roman" w:ascii="Times New Roman"/>
          <w:spacing w:val="-1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spacing w:val="-1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been</w:t>
      </w:r>
      <w:r>
        <w:rPr>
          <w:rFonts w:cs="Times New Roman" w:hAnsi="Times New Roman" w:eastAsia="Times New Roman" w:ascii="Times New Roman"/>
          <w:spacing w:val="-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raised</w:t>
      </w:r>
      <w:r>
        <w:rPr>
          <w:rFonts w:cs="Times New Roman" w:hAnsi="Times New Roman" w:eastAsia="Times New Roman" w:ascii="Times New Roman"/>
          <w:spacing w:val="-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spacing w:val="-2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score-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card</w:t>
      </w:r>
      <w:r>
        <w:rPr>
          <w:rFonts w:cs="Times New Roman" w:hAnsi="Times New Roman" w:eastAsia="Times New Roman" w:ascii="Times New Roman"/>
          <w:spacing w:val="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approach.</w:t>
      </w:r>
      <w:r>
        <w:rPr>
          <w:rFonts w:cs="Times New Roman" w:hAnsi="Times New Roman" w:eastAsia="Times New Roman" w:ascii="Times New Roman"/>
          <w:spacing w:val="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common</w:t>
      </w:r>
      <w:r>
        <w:rPr>
          <w:rFonts w:cs="Times New Roman" w:hAnsi="Times New Roman" w:eastAsia="Times New Roman" w:ascii="Times New Roman"/>
          <w:spacing w:val="1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objection</w:t>
      </w:r>
      <w:r>
        <w:rPr>
          <w:rFonts w:cs="Times New Roman" w:hAnsi="Times New Roman" w:eastAsia="Times New Roman" w:ascii="Times New Roman"/>
          <w:spacing w:val="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2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fails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6"/>
          <w:szCs w:val="16"/>
        </w:rPr>
        <w:t>address</w:t>
      </w:r>
      <w:r>
        <w:rPr>
          <w:rFonts w:cs="Times New Roman" w:hAnsi="Times New Roman" w:eastAsia="Times New Roman" w:ascii="Times New Roman"/>
          <w:spacing w:val="-21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needs</w:t>
      </w:r>
      <w:r>
        <w:rPr>
          <w:rFonts w:cs="Times New Roman" w:hAnsi="Times New Roman" w:eastAsia="Times New Roman" w:ascii="Times New Roman"/>
          <w:spacing w:val="1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employees</w:t>
      </w:r>
      <w:r>
        <w:rPr>
          <w:rFonts w:cs="Times New Roman" w:hAnsi="Times New Roman" w:eastAsia="Times New Roman" w:ascii="Times New Roman"/>
          <w:spacing w:val="1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2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suppliers</w:t>
      </w:r>
      <w:r>
        <w:rPr>
          <w:rFonts w:cs="Times New Roman" w:hAnsi="Times New Roman" w:eastAsia="Times New Roman" w:ascii="Times New Roman"/>
          <w:spacing w:val="1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6"/>
          <w:szCs w:val="16"/>
        </w:rPr>
        <w:t>Neely</w:t>
      </w:r>
      <w:r>
        <w:rPr>
          <w:rFonts w:cs="Times New Roman" w:hAnsi="Times New Roman" w:eastAsia="Times New Roman" w:ascii="Times New Roman"/>
          <w:color w:val="0080AC"/>
          <w:spacing w:val="-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2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2007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1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Norreklit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6"/>
          <w:szCs w:val="16"/>
        </w:rPr>
        <w:t>(2000)</w:t>
      </w:r>
      <w:r>
        <w:rPr>
          <w:rFonts w:cs="Times New Roman" w:hAnsi="Times New Roman" w:eastAsia="Times New Roman" w:ascii="Times New Roman"/>
          <w:color w:val="0080AC"/>
          <w:spacing w:val="22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points</w:t>
      </w:r>
      <w:r>
        <w:rPr>
          <w:rFonts w:cs="Times New Roman" w:hAnsi="Times New Roman" w:eastAsia="Times New Roman" w:ascii="Times New Roman"/>
          <w:color w:val="000000"/>
          <w:spacing w:val="4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out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four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different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perspectives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color w:val="000000"/>
          <w:spacing w:val="-1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scorecard</w:t>
      </w:r>
      <w:r>
        <w:rPr>
          <w:rFonts w:cs="Times New Roman" w:hAnsi="Times New Roman" w:eastAsia="Times New Roman" w:ascii="Times New Roman"/>
          <w:color w:val="000000"/>
          <w:spacing w:val="-1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are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assumed</w:t>
      </w:r>
      <w:r>
        <w:rPr>
          <w:rFonts w:cs="Times New Roman" w:hAnsi="Times New Roman" w:eastAsia="Times New Roman" w:ascii="Times New Roman"/>
          <w:color w:val="000000"/>
          <w:spacing w:val="-2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color w:val="000000"/>
          <w:spacing w:val="-1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mutually</w:t>
      </w:r>
      <w:r>
        <w:rPr>
          <w:rFonts w:cs="Times New Roman" w:hAnsi="Times New Roman" w:eastAsia="Times New Roman" w:ascii="Times New Roman"/>
          <w:color w:val="000000"/>
          <w:spacing w:val="-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causal</w:t>
      </w:r>
      <w:r>
        <w:rPr>
          <w:rFonts w:cs="Times New Roman" w:hAnsi="Times New Roman" w:eastAsia="Times New Roman" w:ascii="Times New Roman"/>
          <w:color w:val="000000"/>
          <w:spacing w:val="-2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relation-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ship.</w:t>
      </w:r>
      <w:r>
        <w:rPr>
          <w:rFonts w:cs="Times New Roman" w:hAnsi="Times New Roman" w:eastAsia="Times New Roman" w:ascii="Times New Roman"/>
          <w:color w:val="000000"/>
          <w:spacing w:val="1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assumed</w:t>
      </w:r>
      <w:r>
        <w:rPr>
          <w:rFonts w:cs="Times New Roman" w:hAnsi="Times New Roman" w:eastAsia="Times New Roman" w:ascii="Times New Roman"/>
          <w:color w:val="000000"/>
          <w:spacing w:val="-7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that:</w:t>
      </w:r>
      <w:r>
        <w:rPr>
          <w:rFonts w:cs="Times New Roman" w:hAnsi="Times New Roman" w:eastAsia="Times New Roman" w:ascii="Times New Roman"/>
          <w:color w:val="000000"/>
          <w:spacing w:val="21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4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measures</w:t>
      </w:r>
      <w:r>
        <w:rPr>
          <w:rFonts w:cs="Times New Roman" w:hAnsi="Times New Roman" w:eastAsia="Times New Roman" w:ascii="Times New Roman"/>
          <w:color w:val="000000"/>
          <w:spacing w:val="-8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1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learning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1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growth</w:t>
      </w:r>
      <w:r>
        <w:rPr>
          <w:rFonts w:cs="Times New Roman" w:hAnsi="Times New Roman" w:eastAsia="Times New Roman" w:ascii="Times New Roman"/>
          <w:color w:val="000000"/>
          <w:spacing w:val="1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drive</w:t>
      </w:r>
      <w:r>
        <w:rPr>
          <w:rFonts w:cs="Times New Roman" w:hAnsi="Times New Roman" w:eastAsia="Times New Roman" w:ascii="Times New Roman"/>
          <w:color w:val="000000"/>
          <w:spacing w:val="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2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measures</w:t>
      </w:r>
      <w:r>
        <w:rPr>
          <w:rFonts w:cs="Times New Roman" w:hAnsi="Times New Roman" w:eastAsia="Times New Roman" w:ascii="Times New Roman"/>
          <w:color w:val="000000"/>
          <w:spacing w:val="1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internal</w:t>
      </w:r>
      <w:r>
        <w:rPr>
          <w:rFonts w:cs="Times New Roman" w:hAnsi="Times New Roman" w:eastAsia="Times New Roman" w:ascii="Times New Roman"/>
          <w:color w:val="000000"/>
          <w:spacing w:val="2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business</w:t>
      </w:r>
      <w:r>
        <w:rPr>
          <w:rFonts w:cs="Times New Roman" w:hAnsi="Times New Roman" w:eastAsia="Times New Roman" w:ascii="Times New Roman"/>
          <w:color w:val="000000"/>
          <w:spacing w:val="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processes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color w:val="000000"/>
          <w:spacing w:val="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drive</w:t>
      </w:r>
      <w:r>
        <w:rPr>
          <w:rFonts w:cs="Times New Roman" w:hAnsi="Times New Roman" w:eastAsia="Times New Roman" w:ascii="Times New Roman"/>
          <w:color w:val="000000"/>
          <w:spacing w:val="-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measures</w:t>
      </w:r>
      <w:r>
        <w:rPr>
          <w:rFonts w:cs="Times New Roman" w:hAnsi="Times New Roman" w:eastAsia="Times New Roman" w:ascii="Times New Roman"/>
          <w:color w:val="000000"/>
          <w:spacing w:val="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customer</w:t>
      </w:r>
      <w:r>
        <w:rPr>
          <w:rFonts w:cs="Times New Roman" w:hAnsi="Times New Roman" w:eastAsia="Times New Roman" w:ascii="Times New Roman"/>
          <w:color w:val="000000"/>
          <w:spacing w:val="1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perspective</w:t>
      </w:r>
      <w:r>
        <w:rPr>
          <w:rFonts w:cs="Times New Roman" w:hAnsi="Times New Roman" w:eastAsia="Times New Roman" w:ascii="Times New Roman"/>
          <w:color w:val="000000"/>
          <w:spacing w:val="1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which,</w:t>
      </w:r>
      <w:r>
        <w:rPr>
          <w:rFonts w:cs="Times New Roman" w:hAnsi="Times New Roman" w:eastAsia="Times New Roman" w:ascii="Times New Roman"/>
          <w:color w:val="000000"/>
          <w:spacing w:val="-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turn,</w:t>
      </w:r>
      <w:r>
        <w:rPr>
          <w:rFonts w:cs="Times New Roman" w:hAnsi="Times New Roman" w:eastAsia="Times New Roman" w:ascii="Times New Roman"/>
          <w:color w:val="000000"/>
          <w:spacing w:val="10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drive</w:t>
      </w:r>
      <w:r>
        <w:rPr>
          <w:rFonts w:cs="Times New Roman" w:hAnsi="Times New Roman" w:eastAsia="Times New Roman" w:ascii="Times New Roman"/>
          <w:color w:val="000000"/>
          <w:spacing w:val="-1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2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ﬁnancial</w:t>
      </w:r>
      <w:r>
        <w:rPr>
          <w:rFonts w:cs="Times New Roman" w:hAnsi="Times New Roman" w:eastAsia="Times New Roman" w:ascii="Times New Roman"/>
          <w:color w:val="000000"/>
          <w:spacing w:val="3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measures</w:t>
      </w:r>
      <w:r>
        <w:rPr>
          <w:rFonts w:cs="Times New Roman" w:hAnsi="Times New Roman" w:eastAsia="Times New Roman" w:ascii="Times New Roman"/>
          <w:color w:val="000000"/>
          <w:spacing w:val="22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Kaplan</w:t>
      </w:r>
      <w:r>
        <w:rPr>
          <w:rFonts w:cs="Times New Roman" w:hAnsi="Times New Roman" w:eastAsia="Times New Roman" w:ascii="Times New Roman"/>
          <w:color w:val="0080AC"/>
          <w:spacing w:val="-23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6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Norton,</w:t>
      </w:r>
      <w:r>
        <w:rPr>
          <w:rFonts w:cs="Times New Roman" w:hAnsi="Times New Roman" w:eastAsia="Times New Roman" w:ascii="Times New Roman"/>
          <w:color w:val="0080AC"/>
          <w:spacing w:val="-8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1996;</w:t>
      </w:r>
      <w:r>
        <w:rPr>
          <w:rFonts w:cs="Times New Roman" w:hAnsi="Times New Roman" w:eastAsia="Times New Roman" w:ascii="Times New Roman"/>
          <w:color w:val="0080AC"/>
          <w:spacing w:val="7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p.31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16"/>
          <w:szCs w:val="16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Norreklit,</w:t>
      </w:r>
      <w:r>
        <w:rPr>
          <w:rFonts w:cs="Times New Roman" w:hAnsi="Times New Roman" w:eastAsia="Times New Roman" w:ascii="Times New Roman"/>
          <w:color w:val="0080AC"/>
          <w:spacing w:val="-5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2000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However,</w:t>
      </w:r>
      <w:r>
        <w:rPr>
          <w:rFonts w:cs="Times New Roman" w:hAnsi="Times New Roman" w:eastAsia="Times New Roman" w:ascii="Times New Roman"/>
          <w:color w:val="000000"/>
          <w:spacing w:val="-5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these</w:t>
      </w:r>
      <w:r>
        <w:rPr>
          <w:rFonts w:cs="Times New Roman" w:hAnsi="Times New Roman" w:eastAsia="Times New Roman" w:ascii="Times New Roman"/>
          <w:color w:val="000000"/>
          <w:spacing w:val="3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relationships</w:t>
      </w:r>
      <w:r>
        <w:rPr>
          <w:rFonts w:cs="Times New Roman" w:hAnsi="Times New Roman" w:eastAsia="Times New Roman" w:ascii="Times New Roman"/>
          <w:color w:val="000000"/>
          <w:spacing w:val="3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do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not</w:t>
      </w:r>
      <w:r>
        <w:rPr>
          <w:rFonts w:cs="Times New Roman" w:hAnsi="Times New Roman" w:eastAsia="Times New Roman" w:ascii="Times New Roman"/>
          <w:color w:val="000000"/>
          <w:spacing w:val="1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necessarily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hold.</w:t>
      </w:r>
      <w:r>
        <w:rPr>
          <w:rFonts w:cs="Times New Roman" w:hAnsi="Times New Roman" w:eastAsia="Times New Roman" w:ascii="Times New Roman"/>
          <w:color w:val="000000"/>
          <w:spacing w:val="-2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Despite</w:t>
      </w:r>
      <w:r>
        <w:rPr>
          <w:rFonts w:cs="Times New Roman" w:hAnsi="Times New Roman" w:eastAsia="Times New Roman" w:ascii="Times New Roman"/>
          <w:color w:val="000000"/>
          <w:spacing w:val="-2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these</w:t>
      </w:r>
      <w:r>
        <w:rPr>
          <w:rFonts w:cs="Times New Roman" w:hAnsi="Times New Roman" w:eastAsia="Times New Roman" w:ascii="Times New Roman"/>
          <w:color w:val="000000"/>
          <w:spacing w:val="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objections</w:t>
      </w:r>
      <w:r>
        <w:rPr>
          <w:rFonts w:cs="Times New Roman" w:hAnsi="Times New Roman" w:eastAsia="Times New Roman" w:ascii="Times New Roman"/>
          <w:color w:val="000000"/>
          <w:spacing w:val="-1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color w:val="000000"/>
          <w:spacing w:val="-1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scorecard</w:t>
      </w:r>
      <w:r>
        <w:rPr>
          <w:rFonts w:cs="Times New Roman" w:hAnsi="Times New Roman" w:eastAsia="Times New Roman" w:ascii="Times New Roman"/>
          <w:color w:val="000000"/>
          <w:spacing w:val="-1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continues</w:t>
      </w:r>
      <w:r>
        <w:rPr>
          <w:rFonts w:cs="Times New Roman" w:hAnsi="Times New Roman" w:eastAsia="Times New Roman" w:ascii="Times New Roman"/>
          <w:color w:val="000000"/>
          <w:spacing w:val="-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useful</w:t>
      </w:r>
      <w:r>
        <w:rPr>
          <w:rFonts w:cs="Times New Roman" w:hAnsi="Times New Roman" w:eastAsia="Times New Roman" w:ascii="Times New Roman"/>
          <w:color w:val="000000"/>
          <w:spacing w:val="-2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broad</w:t>
      </w:r>
      <w:r>
        <w:rPr>
          <w:rFonts w:cs="Times New Roman" w:hAnsi="Times New Roman" w:eastAsia="Times New Roman" w:ascii="Times New Roman"/>
          <w:color w:val="000000"/>
          <w:spacing w:val="-1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measure</w:t>
      </w:r>
      <w:r>
        <w:rPr>
          <w:rFonts w:cs="Times New Roman" w:hAnsi="Times New Roman" w:eastAsia="Times New Roman" w:ascii="Times New Roman"/>
          <w:color w:val="000000"/>
          <w:spacing w:val="-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color w:val="000000"/>
          <w:spacing w:val="14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Antonsen,</w:t>
      </w:r>
      <w:r>
        <w:rPr>
          <w:rFonts w:cs="Times New Roman" w:hAnsi="Times New Roman" w:eastAsia="Times New Roman" w:ascii="Times New Roman"/>
          <w:color w:val="0080AC"/>
          <w:spacing w:val="-19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2014;</w:t>
      </w:r>
      <w:r>
        <w:rPr>
          <w:rFonts w:cs="Times New Roman" w:hAnsi="Times New Roman" w:eastAsia="Times New Roman" w:ascii="Times New Roman"/>
          <w:color w:val="0080AC"/>
          <w:spacing w:val="-3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Hoque,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/>
        <w:ind w:right="4630"/>
      </w:pPr>
      <w:r>
        <w:rPr>
          <w:rFonts w:cs="Times New Roman" w:hAnsi="Times New Roman" w:eastAsia="Times New Roman" w:ascii="Times New Roman"/>
          <w:color w:val="0080AC"/>
          <w:w w:val="119"/>
          <w:sz w:val="16"/>
          <w:szCs w:val="16"/>
        </w:rPr>
        <w:t>2014</w:t>
      </w:r>
      <w:r>
        <w:rPr>
          <w:rFonts w:cs="Times New Roman" w:hAnsi="Times New Roman" w:eastAsia="Times New Roman" w:ascii="Times New Roman"/>
          <w:color w:val="000000"/>
          <w:w w:val="107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25" w:lineRule="auto" w:line="272"/>
        <w:ind w:right="79" w:firstLine="23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spacing w:val="1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spacing w:val="1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simpliﬁed</w:t>
      </w:r>
      <w:r>
        <w:rPr>
          <w:rFonts w:cs="Times New Roman" w:hAnsi="Times New Roman" w:eastAsia="Times New Roman" w:ascii="Times New Roman"/>
          <w:spacing w:val="1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version</w:t>
      </w:r>
      <w:r>
        <w:rPr>
          <w:rFonts w:cs="Times New Roman" w:hAnsi="Times New Roman" w:eastAsia="Times New Roman" w:ascii="Times New Roman"/>
          <w:spacing w:val="1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2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spacing w:val="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scorecard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approach</w:t>
      </w:r>
      <w:r>
        <w:rPr>
          <w:rFonts w:cs="Times New Roman" w:hAnsi="Times New Roman" w:eastAsia="Times New Roman" w:ascii="Times New Roman"/>
          <w:spacing w:val="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used</w:t>
      </w:r>
      <w:r>
        <w:rPr>
          <w:rFonts w:cs="Times New Roman" w:hAnsi="Times New Roman" w:eastAsia="Times New Roman" w:ascii="Times New Roman"/>
          <w:spacing w:val="1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spacing w:val="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leaves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out</w:t>
      </w:r>
      <w:r>
        <w:rPr>
          <w:rFonts w:cs="Times New Roman" w:hAnsi="Times New Roman" w:eastAsia="Times New Roman" w:ascii="Times New Roman"/>
          <w:spacing w:val="2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measures</w:t>
      </w:r>
      <w:r>
        <w:rPr>
          <w:rFonts w:cs="Times New Roman" w:hAnsi="Times New Roman" w:eastAsia="Times New Roman" w:ascii="Times New Roman"/>
          <w:spacing w:val="1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ﬁnancial</w:t>
      </w:r>
      <w:r>
        <w:rPr>
          <w:rFonts w:cs="Times New Roman" w:hAnsi="Times New Roman" w:eastAsia="Times New Roman" w:ascii="Times New Roman"/>
          <w:spacing w:val="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perfor-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mance.</w:t>
      </w:r>
      <w:r>
        <w:rPr>
          <w:rFonts w:cs="Times New Roman" w:hAnsi="Times New Roman" w:eastAsia="Times New Roman" w:ascii="Times New Roman"/>
          <w:spacing w:val="1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aspect</w:t>
      </w:r>
      <w:r>
        <w:rPr>
          <w:rFonts w:cs="Times New Roman" w:hAnsi="Times New Roman" w:eastAsia="Times New Roman" w:ascii="Times New Roman"/>
          <w:spacing w:val="1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spacing w:val="1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not</w:t>
      </w:r>
      <w:r>
        <w:rPr>
          <w:rFonts w:cs="Times New Roman" w:hAnsi="Times New Roman" w:eastAsia="Times New Roman" w:ascii="Times New Roman"/>
          <w:spacing w:val="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included</w:t>
      </w:r>
      <w:r>
        <w:rPr>
          <w:rFonts w:cs="Times New Roman" w:hAnsi="Times New Roman" w:eastAsia="Times New Roman" w:ascii="Times New Roman"/>
          <w:spacing w:val="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because</w:t>
      </w:r>
      <w:r>
        <w:rPr>
          <w:rFonts w:cs="Times New Roman" w:hAnsi="Times New Roman" w:eastAsia="Times New Roman" w:ascii="Times New Roman"/>
          <w:spacing w:val="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2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difﬁculty</w:t>
      </w:r>
      <w:r>
        <w:rPr>
          <w:rFonts w:cs="Times New Roman" w:hAnsi="Times New Roman" w:eastAsia="Times New Roman" w:ascii="Times New Roman"/>
          <w:spacing w:val="-1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collecting</w:t>
      </w:r>
      <w:r>
        <w:rPr>
          <w:rFonts w:cs="Times New Roman" w:hAnsi="Times New Roman" w:eastAsia="Times New Roman" w:ascii="Times New Roman"/>
          <w:spacing w:val="-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spacing w:val="2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data</w:t>
      </w:r>
      <w:r>
        <w:rPr>
          <w:rFonts w:cs="Times New Roman" w:hAnsi="Times New Roman" w:eastAsia="Times New Roman" w:ascii="Times New Roman"/>
          <w:spacing w:val="2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from</w:t>
      </w:r>
      <w:r>
        <w:rPr>
          <w:rFonts w:cs="Times New Roman" w:hAnsi="Times New Roman" w:eastAsia="Times New Roman" w:ascii="Times New Roman"/>
          <w:spacing w:val="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employees</w:t>
      </w:r>
      <w:r>
        <w:rPr>
          <w:rFonts w:cs="Times New Roman" w:hAnsi="Times New Roman" w:eastAsia="Times New Roman" w:ascii="Times New Roman"/>
          <w:spacing w:val="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who</w:t>
      </w:r>
      <w:r>
        <w:rPr>
          <w:rFonts w:cs="Times New Roman" w:hAnsi="Times New Roman" w:eastAsia="Times New Roman" w:ascii="Times New Roman"/>
          <w:spacing w:val="2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would</w:t>
      </w:r>
      <w:r>
        <w:rPr>
          <w:rFonts w:cs="Times New Roman" w:hAnsi="Times New Roman" w:eastAsia="Times New Roman" w:ascii="Times New Roman"/>
          <w:spacing w:val="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not</w:t>
      </w:r>
      <w:r>
        <w:rPr>
          <w:rFonts w:cs="Times New Roman" w:hAnsi="Times New Roman" w:eastAsia="Times New Roman" w:ascii="Times New Roman"/>
          <w:spacing w:val="2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necessarily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spacing w:val="1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access</w:t>
      </w:r>
      <w:r>
        <w:rPr>
          <w:rFonts w:cs="Times New Roman" w:hAnsi="Times New Roman" w:eastAsia="Times New Roman" w:ascii="Times New Roman"/>
          <w:spacing w:val="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it.</w:t>
      </w:r>
      <w:r>
        <w:rPr>
          <w:rFonts w:cs="Times New Roman" w:hAnsi="Times New Roman" w:eastAsia="Times New Roman" w:ascii="Times New Roman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However,</w:t>
      </w:r>
      <w:r>
        <w:rPr>
          <w:rFonts w:cs="Times New Roman" w:hAnsi="Times New Roman" w:eastAsia="Times New Roman" w:ascii="Times New Roman"/>
          <w:spacing w:val="7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approach</w:t>
      </w:r>
      <w:r>
        <w:rPr>
          <w:rFonts w:cs="Times New Roman" w:hAnsi="Times New Roman" w:eastAsia="Times New Roman" w:ascii="Times New Roman"/>
          <w:spacing w:val="1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includes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members’</w:t>
      </w:r>
      <w:r>
        <w:rPr>
          <w:rFonts w:cs="Times New Roman" w:hAnsi="Times New Roman" w:eastAsia="Times New Roman" w:ascii="Times New Roman"/>
          <w:spacing w:val="-1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perceptions</w:t>
      </w:r>
      <w:r>
        <w:rPr>
          <w:rFonts w:cs="Times New Roman" w:hAnsi="Times New Roman" w:eastAsia="Times New Roman" w:ascii="Times New Roman"/>
          <w:spacing w:val="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of:</w:t>
      </w:r>
      <w:r>
        <w:rPr>
          <w:rFonts w:cs="Times New Roman" w:hAnsi="Times New Roman" w:eastAsia="Times New Roman" w:ascii="Times New Roman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customers’</w:t>
      </w:r>
      <w:r>
        <w:rPr>
          <w:rFonts w:cs="Times New Roman" w:hAnsi="Times New Roman" w:eastAsia="Times New Roman" w:ascii="Times New Roman"/>
          <w:spacing w:val="-2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perception,</w:t>
      </w:r>
      <w:r>
        <w:rPr>
          <w:rFonts w:cs="Times New Roman" w:hAnsi="Times New Roman" w:eastAsia="Times New Roman" w:ascii="Times New Roman"/>
          <w:spacing w:val="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internal</w:t>
      </w:r>
      <w:r>
        <w:rPr>
          <w:rFonts w:cs="Times New Roman" w:hAnsi="Times New Roman" w:eastAsia="Times New Roman" w:ascii="Times New Roman"/>
          <w:spacing w:val="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business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processes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(effectiveness)</w:t>
      </w:r>
      <w:r>
        <w:rPr>
          <w:rFonts w:cs="Times New Roman" w:hAnsi="Times New Roman" w:eastAsia="Times New Roman" w:ascii="Times New Roman"/>
          <w:spacing w:val="-1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learning</w:t>
      </w:r>
      <w:r>
        <w:rPr>
          <w:rFonts w:cs="Times New Roman" w:hAnsi="Times New Roman" w:eastAsia="Times New Roman" w:ascii="Times New Roman"/>
          <w:spacing w:val="-1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growth.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right="101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Conceptual</w:t>
      </w:r>
      <w:r>
        <w:rPr>
          <w:rFonts w:cs="Times New Roman" w:hAnsi="Times New Roman" w:eastAsia="Times New Roman" w:ascii="Times New Roman"/>
          <w:spacing w:val="-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6"/>
          <w:szCs w:val="16"/>
        </w:rPr>
        <w:t>framework</w:t>
      </w:r>
      <w:r>
        <w:rPr>
          <w:rFonts w:cs="Times New Roman" w:hAnsi="Times New Roman" w:eastAsia="Times New Roman" w:ascii="Times New Roman"/>
          <w:spacing w:val="-10"/>
          <w:w w:val="12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6"/>
          <w:w w:val="12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6"/>
          <w:szCs w:val="16"/>
        </w:rPr>
        <w:t>research</w:t>
      </w:r>
      <w:r>
        <w:rPr>
          <w:rFonts w:cs="Times New Roman" w:hAnsi="Times New Roman" w:eastAsia="Times New Roman" w:ascii="Times New Roman"/>
          <w:spacing w:val="-5"/>
          <w:w w:val="12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6"/>
          <w:szCs w:val="16"/>
        </w:rPr>
        <w:t>hypotheses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272"/>
        <w:ind w:right="79" w:firstLine="23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conceptual</w:t>
      </w:r>
      <w:r>
        <w:rPr>
          <w:rFonts w:cs="Times New Roman" w:hAnsi="Times New Roman" w:eastAsia="Times New Roman" w:ascii="Times New Roman"/>
          <w:spacing w:val="3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framework</w:t>
      </w:r>
      <w:r>
        <w:rPr>
          <w:rFonts w:cs="Times New Roman" w:hAnsi="Times New Roman" w:eastAsia="Times New Roman" w:ascii="Times New Roman"/>
          <w:spacing w:val="3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shown</w:t>
      </w:r>
      <w:r>
        <w:rPr>
          <w:rFonts w:cs="Times New Roman" w:hAnsi="Times New Roman" w:eastAsia="Times New Roman" w:ascii="Times New Roman"/>
          <w:spacing w:val="4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Fig.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shows</w:t>
      </w:r>
      <w:r>
        <w:rPr>
          <w:rFonts w:cs="Times New Roman" w:hAnsi="Times New Roman" w:eastAsia="Times New Roman" w:ascii="Times New Roman"/>
          <w:color w:val="000000"/>
          <w:spacing w:val="3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link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color w:val="000000"/>
          <w:spacing w:val="3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well-established</w:t>
      </w:r>
      <w:r>
        <w:rPr>
          <w:rFonts w:cs="Times New Roman" w:hAnsi="Times New Roman" w:eastAsia="Times New Roman" w:ascii="Times New Roman"/>
          <w:color w:val="000000"/>
          <w:spacing w:val="1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constructs</w:t>
      </w:r>
      <w:r>
        <w:rPr>
          <w:rFonts w:cs="Times New Roman" w:hAnsi="Times New Roman" w:eastAsia="Times New Roman" w:ascii="Times New Roman"/>
          <w:color w:val="000000"/>
          <w:spacing w:val="2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Hofstede’s</w:t>
      </w:r>
      <w:r>
        <w:rPr>
          <w:rFonts w:cs="Times New Roman" w:hAnsi="Times New Roman" w:eastAsia="Times New Roman" w:ascii="Times New Roman"/>
          <w:color w:val="000000"/>
          <w:spacing w:val="-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color w:val="000000"/>
          <w:spacing w:val="3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cul-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ture</w:t>
      </w:r>
      <w:r>
        <w:rPr>
          <w:rFonts w:cs="Times New Roman" w:hAnsi="Times New Roman" w:eastAsia="Times New Roman" w:ascii="Times New Roman"/>
          <w:color w:val="000000"/>
          <w:spacing w:val="3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(individualism,</w:t>
      </w:r>
      <w:r>
        <w:rPr>
          <w:rFonts w:cs="Times New Roman" w:hAnsi="Times New Roman" w:eastAsia="Times New Roman" w:ascii="Times New Roman"/>
          <w:color w:val="000000"/>
          <w:spacing w:val="-2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power</w:t>
      </w:r>
      <w:r>
        <w:rPr>
          <w:rFonts w:cs="Times New Roman" w:hAnsi="Times New Roman" w:eastAsia="Times New Roman" w:ascii="Times New Roman"/>
          <w:color w:val="000000"/>
          <w:spacing w:val="2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distance,</w:t>
      </w:r>
      <w:r>
        <w:rPr>
          <w:rFonts w:cs="Times New Roman" w:hAnsi="Times New Roman" w:eastAsia="Times New Roman" w:ascii="Times New Roman"/>
          <w:color w:val="000000"/>
          <w:spacing w:val="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uncertainty</w:t>
      </w:r>
      <w:r>
        <w:rPr>
          <w:rFonts w:cs="Times New Roman" w:hAnsi="Times New Roman" w:eastAsia="Times New Roman" w:ascii="Times New Roman"/>
          <w:color w:val="000000"/>
          <w:spacing w:val="2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avoidance</w:t>
      </w:r>
      <w:r>
        <w:rPr>
          <w:rFonts w:cs="Times New Roman" w:hAnsi="Times New Roman" w:eastAsia="Times New Roman" w:ascii="Times New Roman"/>
          <w:color w:val="000000"/>
          <w:spacing w:val="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masculinity)</w:t>
      </w:r>
      <w:r>
        <w:rPr>
          <w:rFonts w:cs="Times New Roman" w:hAnsi="Times New Roman" w:eastAsia="Times New Roman" w:ascii="Times New Roman"/>
          <w:color w:val="000000"/>
          <w:spacing w:val="1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(1980)</w:t>
      </w:r>
      <w:r>
        <w:rPr>
          <w:rFonts w:cs="Times New Roman" w:hAnsi="Times New Roman" w:eastAsia="Times New Roman" w:ascii="Times New Roman"/>
          <w:color w:val="000000"/>
          <w:spacing w:val="5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measured</w:t>
      </w:r>
      <w:r>
        <w:rPr>
          <w:rFonts w:cs="Times New Roman" w:hAnsi="Times New Roman" w:eastAsia="Times New Roman" w:ascii="Times New Roman"/>
          <w:color w:val="000000"/>
          <w:spacing w:val="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Dorfman</w:t>
      </w:r>
      <w:r>
        <w:rPr>
          <w:rFonts w:cs="Times New Roman" w:hAnsi="Times New Roman" w:eastAsia="Times New Roman" w:ascii="Times New Roman"/>
          <w:color w:val="0080AC"/>
          <w:spacing w:val="-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16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Howell</w:t>
      </w:r>
      <w:r>
        <w:rPr>
          <w:rFonts w:cs="Times New Roman" w:hAnsi="Times New Roman" w:eastAsia="Times New Roman" w:ascii="Times New Roman"/>
          <w:color w:val="0080AC"/>
          <w:spacing w:val="-5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(1988)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-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-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measured</w:t>
      </w:r>
      <w:r>
        <w:rPr>
          <w:rFonts w:cs="Times New Roman" w:hAnsi="Times New Roman" w:eastAsia="Times New Roman" w:ascii="Times New Roman"/>
          <w:color w:val="000000"/>
          <w:spacing w:val="-6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Cameron</w:t>
      </w:r>
      <w:r>
        <w:rPr>
          <w:rFonts w:cs="Times New Roman" w:hAnsi="Times New Roman" w:eastAsia="Times New Roman" w:ascii="Times New Roman"/>
          <w:color w:val="0080AC"/>
          <w:spacing w:val="-1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7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Quinn</w:t>
      </w:r>
      <w:r>
        <w:rPr>
          <w:rFonts w:cs="Times New Roman" w:hAnsi="Times New Roman" w:eastAsia="Times New Roman" w:ascii="Times New Roman"/>
          <w:color w:val="0080AC"/>
          <w:spacing w:val="-8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(2011)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measured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6"/>
          <w:szCs w:val="16"/>
        </w:rPr>
        <w:t>Kaplan</w:t>
      </w:r>
      <w:r>
        <w:rPr>
          <w:rFonts w:cs="Times New Roman" w:hAnsi="Times New Roman" w:eastAsia="Times New Roman" w:ascii="Times New Roman"/>
          <w:color w:val="0080AC"/>
          <w:spacing w:val="1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5"/>
          <w:sz w:val="16"/>
          <w:szCs w:val="16"/>
        </w:rPr>
        <w:t>Norton’s</w:t>
      </w:r>
      <w:r>
        <w:rPr>
          <w:rFonts w:cs="Times New Roman" w:hAnsi="Times New Roman" w:eastAsia="Times New Roman" w:ascii="Times New Roman"/>
          <w:color w:val="0080AC"/>
          <w:spacing w:val="-11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5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color w:val="0080AC"/>
          <w:spacing w:val="-5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5"/>
          <w:sz w:val="16"/>
          <w:szCs w:val="16"/>
        </w:rPr>
        <w:t>Scorecard</w:t>
      </w:r>
      <w:r>
        <w:rPr>
          <w:rFonts w:cs="Times New Roman" w:hAnsi="Times New Roman" w:eastAsia="Times New Roman" w:ascii="Times New Roman"/>
          <w:color w:val="0080AC"/>
          <w:spacing w:val="1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(1996)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right="79" w:firstLine="23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participants</w:t>
      </w:r>
      <w:r>
        <w:rPr>
          <w:rFonts w:cs="Times New Roman" w:hAnsi="Times New Roman" w:eastAsia="Times New Roman" w:ascii="Times New Roman"/>
          <w:spacing w:val="-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spacing w:val="-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work</w:t>
      </w:r>
      <w:r>
        <w:rPr>
          <w:rFonts w:cs="Times New Roman" w:hAnsi="Times New Roman" w:eastAsia="Times New Roman" w:ascii="Times New Roman"/>
          <w:spacing w:val="-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industry</w:t>
      </w:r>
      <w:r>
        <w:rPr>
          <w:rFonts w:cs="Times New Roman" w:hAnsi="Times New Roman" w:eastAsia="Times New Roman" w:ascii="Times New Roman"/>
          <w:spacing w:val="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spacing w:val="-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forms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international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network</w:t>
      </w:r>
      <w:r>
        <w:rPr>
          <w:rFonts w:cs="Times New Roman" w:hAnsi="Times New Roman" w:eastAsia="Times New Roman" w:ascii="Times New Roman"/>
          <w:spacing w:val="-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personnel</w:t>
      </w:r>
      <w:r>
        <w:rPr>
          <w:rFonts w:cs="Times New Roman" w:hAnsi="Times New Roman" w:eastAsia="Times New Roman" w:ascii="Times New Roman"/>
          <w:spacing w:val="-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typically</w:t>
      </w:r>
      <w:r>
        <w:rPr>
          <w:rFonts w:cs="Times New Roman" w:hAnsi="Times New Roman" w:eastAsia="Times New Roman" w:ascii="Times New Roman"/>
          <w:spacing w:val="-1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mobile</w:t>
      </w:r>
      <w:r>
        <w:rPr>
          <w:rFonts w:cs="Times New Roman" w:hAnsi="Times New Roman" w:eastAsia="Times New Roman" w:ascii="Times New Roman"/>
          <w:spacing w:val="-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often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moving</w:t>
      </w:r>
      <w:r>
        <w:rPr>
          <w:rFonts w:cs="Times New Roman" w:hAnsi="Times New Roman" w:eastAsia="Times New Roman" w:ascii="Times New Roman"/>
          <w:spacing w:val="-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from</w:t>
      </w:r>
      <w:r>
        <w:rPr>
          <w:rFonts w:cs="Times New Roman" w:hAnsi="Times New Roman" w:eastAsia="Times New Roman" w:ascii="Times New Roman"/>
          <w:spacing w:val="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country</w:t>
      </w:r>
      <w:r>
        <w:rPr>
          <w:rFonts w:cs="Times New Roman" w:hAnsi="Times New Roman" w:eastAsia="Times New Roman" w:ascii="Times New Roman"/>
          <w:spacing w:val="1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country</w:t>
      </w:r>
      <w:r>
        <w:rPr>
          <w:rFonts w:cs="Times New Roman" w:hAnsi="Times New Roman" w:eastAsia="Times New Roman" w:ascii="Times New Roman"/>
          <w:spacing w:val="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broaden</w:t>
      </w:r>
      <w:r>
        <w:rPr>
          <w:rFonts w:cs="Times New Roman" w:hAnsi="Times New Roman" w:eastAsia="Times New Roman" w:ascii="Times New Roman"/>
          <w:spacing w:val="1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their</w:t>
      </w:r>
      <w:r>
        <w:rPr>
          <w:rFonts w:cs="Times New Roman" w:hAnsi="Times New Roman" w:eastAsia="Times New Roman" w:ascii="Times New Roman"/>
          <w:spacing w:val="2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experience.</w:t>
      </w:r>
      <w:r>
        <w:rPr>
          <w:rFonts w:cs="Times New Roman" w:hAnsi="Times New Roman" w:eastAsia="Times New Roman" w:ascii="Times New Roman"/>
          <w:spacing w:val="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spacing w:val="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reason,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spacing w:val="1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decided</w:t>
      </w:r>
      <w:r>
        <w:rPr>
          <w:rFonts w:cs="Times New Roman" w:hAnsi="Times New Roman" w:eastAsia="Times New Roman" w:ascii="Times New Roman"/>
          <w:spacing w:val="1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collect</w:t>
      </w:r>
      <w:r>
        <w:rPr>
          <w:rFonts w:cs="Times New Roman" w:hAnsi="Times New Roman" w:eastAsia="Times New Roman" w:ascii="Times New Roman"/>
          <w:spacing w:val="-1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data</w:t>
      </w:r>
      <w:r>
        <w:rPr>
          <w:rFonts w:cs="Times New Roman" w:hAnsi="Times New Roman" w:eastAsia="Times New Roman" w:ascii="Times New Roman"/>
          <w:spacing w:val="1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about</w:t>
      </w:r>
      <w:r>
        <w:rPr>
          <w:rFonts w:cs="Times New Roman" w:hAnsi="Times New Roman" w:eastAsia="Times New Roman" w:ascii="Times New Roman"/>
          <w:spacing w:val="1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spacing w:val="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at</w:t>
      </w:r>
      <w:r>
        <w:rPr>
          <w:rFonts w:cs="Times New Roman" w:hAnsi="Times New Roman" w:eastAsia="Times New Roman" w:ascii="Times New Roman"/>
          <w:spacing w:val="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2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individual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level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since</w:t>
      </w:r>
      <w:r>
        <w:rPr>
          <w:rFonts w:cs="Times New Roman" w:hAnsi="Times New Roman" w:eastAsia="Times New Roman" w:ascii="Times New Roman"/>
          <w:spacing w:val="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would</w:t>
      </w:r>
      <w:r>
        <w:rPr>
          <w:rFonts w:cs="Times New Roman" w:hAnsi="Times New Roman" w:eastAsia="Times New Roman" w:ascii="Times New Roman"/>
          <w:spacing w:val="-1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not</w:t>
      </w:r>
      <w:r>
        <w:rPr>
          <w:rFonts w:cs="Times New Roman" w:hAnsi="Times New Roman" w:eastAsia="Times New Roman" w:ascii="Times New Roman"/>
          <w:spacing w:val="13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matter</w:t>
      </w:r>
      <w:r>
        <w:rPr>
          <w:rFonts w:cs="Times New Roman" w:hAnsi="Times New Roman" w:eastAsia="Times New Roman" w:ascii="Times New Roman"/>
          <w:spacing w:val="24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whether</w:t>
      </w:r>
      <w:r>
        <w:rPr>
          <w:rFonts w:cs="Times New Roman" w:hAnsi="Times New Roman" w:eastAsia="Times New Roman" w:ascii="Times New Roman"/>
          <w:spacing w:val="17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not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individual</w:t>
      </w:r>
      <w:r>
        <w:rPr>
          <w:rFonts w:cs="Times New Roman" w:hAnsi="Times New Roman" w:eastAsia="Times New Roman" w:ascii="Times New Roman"/>
          <w:spacing w:val="-1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respondent</w:t>
      </w:r>
      <w:r>
        <w:rPr>
          <w:rFonts w:cs="Times New Roman" w:hAnsi="Times New Roman" w:eastAsia="Times New Roman" w:ascii="Times New Roman"/>
          <w:spacing w:val="1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had</w:t>
      </w:r>
      <w:r>
        <w:rPr>
          <w:rFonts w:cs="Times New Roman" w:hAnsi="Times New Roman" w:eastAsia="Times New Roman" w:ascii="Times New Roman"/>
          <w:spacing w:val="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been</w:t>
      </w:r>
      <w:r>
        <w:rPr>
          <w:rFonts w:cs="Times New Roman" w:hAnsi="Times New Roman" w:eastAsia="Times New Roman" w:ascii="Times New Roman"/>
          <w:spacing w:val="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formed</w:t>
      </w:r>
      <w:r>
        <w:rPr>
          <w:rFonts w:cs="Times New Roman" w:hAnsi="Times New Roman" w:eastAsia="Times New Roman" w:ascii="Times New Roman"/>
          <w:spacing w:val="-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same</w:t>
      </w:r>
      <w:r>
        <w:rPr>
          <w:rFonts w:cs="Times New Roman" w:hAnsi="Times New Roman" w:eastAsia="Times New Roman" w:ascii="Times New Roman"/>
          <w:spacing w:val="-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-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another</w:t>
      </w:r>
      <w:r>
        <w:rPr>
          <w:rFonts w:cs="Times New Roman" w:hAnsi="Times New Roman" w:eastAsia="Times New Roman" w:ascii="Times New Roman"/>
          <w:spacing w:val="-3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respondent</w:t>
      </w:r>
      <w:r>
        <w:rPr>
          <w:rFonts w:cs="Times New Roman" w:hAnsi="Times New Roman" w:eastAsia="Times New Roman" w:ascii="Times New Roman"/>
          <w:spacing w:val="-3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same</w:t>
      </w:r>
      <w:r>
        <w:rPr>
          <w:rFonts w:cs="Times New Roman" w:hAnsi="Times New Roman" w:eastAsia="Times New Roman" w:ascii="Times New Roman"/>
          <w:spacing w:val="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location</w:t>
      </w:r>
      <w:r>
        <w:rPr>
          <w:rFonts w:cs="Times New Roman" w:hAnsi="Times New Roman" w:eastAsia="Times New Roman" w:ascii="Times New Roman"/>
          <w:spacing w:val="-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Dorfman</w:t>
      </w:r>
      <w:r>
        <w:rPr>
          <w:rFonts w:cs="Times New Roman" w:hAnsi="Times New Roman" w:eastAsia="Times New Roman" w:ascii="Times New Roman"/>
          <w:color w:val="0080AC"/>
          <w:spacing w:val="-2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4"/>
          <w:sz w:val="16"/>
          <w:szCs w:val="16"/>
        </w:rPr>
        <w:t>Howell,</w:t>
      </w:r>
      <w:r>
        <w:rPr>
          <w:rFonts w:cs="Times New Roman" w:hAnsi="Times New Roman" w:eastAsia="Times New Roman" w:ascii="Times New Roman"/>
          <w:color w:val="0080AC"/>
          <w:spacing w:val="-5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1988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right="79" w:firstLine="23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assumed</w:t>
      </w:r>
      <w:r>
        <w:rPr>
          <w:rFonts w:cs="Times New Roman" w:hAnsi="Times New Roman" w:eastAsia="Times New Roman" w:ascii="Times New Roman"/>
          <w:spacing w:val="1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3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spacing w:val="6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1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22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context</w:t>
      </w:r>
      <w:r>
        <w:rPr>
          <w:rFonts w:cs="Times New Roman" w:hAnsi="Times New Roman" w:eastAsia="Times New Roman" w:ascii="Times New Roman"/>
          <w:spacing w:val="6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1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2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created</w:t>
      </w:r>
      <w:r>
        <w:rPr>
          <w:rFonts w:cs="Times New Roman" w:hAnsi="Times New Roman" w:eastAsia="Times New Roman" w:ascii="Times New Roman"/>
          <w:spacing w:val="19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19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3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-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9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context</w:t>
      </w:r>
      <w:r>
        <w:rPr>
          <w:rFonts w:cs="Times New Roman" w:hAnsi="Times New Roman" w:eastAsia="Times New Roman" w:ascii="Times New Roman"/>
          <w:spacing w:val="4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spacing w:val="1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1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spacing w:val="2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created.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Thus,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must</w:t>
      </w:r>
      <w:r>
        <w:rPr>
          <w:rFonts w:cs="Times New Roman" w:hAnsi="Times New Roman" w:eastAsia="Times New Roman" w:ascii="Times New Roman"/>
          <w:spacing w:val="1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spacing w:val="-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effect</w:t>
      </w:r>
      <w:r>
        <w:rPr>
          <w:rFonts w:cs="Times New Roman" w:hAnsi="Times New Roman" w:eastAsia="Times New Roman" w:ascii="Times New Roman"/>
          <w:spacing w:val="7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per-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formance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2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1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mediates</w:t>
      </w:r>
      <w:r>
        <w:rPr>
          <w:rFonts w:cs="Times New Roman" w:hAnsi="Times New Roman" w:eastAsia="Times New Roman" w:ascii="Times New Roman"/>
          <w:spacing w:val="1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2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relationship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spacing w:val="3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3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3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2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performance.</w:t>
      </w:r>
      <w:r>
        <w:rPr>
          <w:rFonts w:cs="Times New Roman" w:hAnsi="Times New Roman" w:eastAsia="Times New Roman" w:ascii="Times New Roman"/>
          <w:spacing w:val="1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relationships</w:t>
      </w:r>
      <w:r>
        <w:rPr>
          <w:rFonts w:cs="Times New Roman" w:hAnsi="Times New Roman" w:eastAsia="Times New Roman" w:ascii="Times New Roman"/>
          <w:spacing w:val="-2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spacing w:val="-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three</w:t>
      </w:r>
      <w:r>
        <w:rPr>
          <w:rFonts w:cs="Times New Roman" w:hAnsi="Times New Roman" w:eastAsia="Times New Roman" w:ascii="Times New Roman"/>
          <w:spacing w:val="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constructs</w:t>
      </w:r>
      <w:r>
        <w:rPr>
          <w:rFonts w:cs="Times New Roman" w:hAnsi="Times New Roman" w:eastAsia="Times New Roman" w:ascii="Times New Roman"/>
          <w:spacing w:val="-1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shown</w:t>
      </w:r>
      <w:r>
        <w:rPr>
          <w:rFonts w:cs="Times New Roman" w:hAnsi="Times New Roman" w:eastAsia="Times New Roman" w:ascii="Times New Roman"/>
          <w:spacing w:val="-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Fig.</w:t>
      </w:r>
      <w:r>
        <w:rPr>
          <w:rFonts w:cs="Times New Roman" w:hAnsi="Times New Roman" w:eastAsia="Times New Roman" w:ascii="Times New Roman"/>
          <w:color w:val="0080AC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right="736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4.1.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spacing w:val="-5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4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dimensions</w:t>
      </w:r>
      <w:r>
        <w:rPr>
          <w:rFonts w:cs="Times New Roman" w:hAnsi="Times New Roman" w:eastAsia="Times New Roman" w:ascii="Times New Roman"/>
          <w:spacing w:val="-12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-5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272"/>
        <w:ind w:right="79" w:firstLine="239"/>
      </w:pP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Studies</w:t>
      </w:r>
      <w:r>
        <w:rPr>
          <w:rFonts w:cs="Times New Roman" w:hAnsi="Times New Roman" w:eastAsia="Times New Roman" w:ascii="Times New Roman"/>
          <w:spacing w:val="18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hotel</w:t>
      </w:r>
      <w:r>
        <w:rPr>
          <w:rFonts w:cs="Times New Roman" w:hAnsi="Times New Roman" w:eastAsia="Times New Roman" w:ascii="Times New Roman"/>
          <w:spacing w:val="2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management</w:t>
      </w:r>
      <w:r>
        <w:rPr>
          <w:rFonts w:cs="Times New Roman" w:hAnsi="Times New Roman" w:eastAsia="Times New Roman" w:ascii="Times New Roman"/>
          <w:spacing w:val="2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investigated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effect</w:t>
      </w:r>
      <w:r>
        <w:rPr>
          <w:rFonts w:cs="Times New Roman" w:hAnsi="Times New Roman" w:eastAsia="Times New Roman" w:ascii="Times New Roman"/>
          <w:spacing w:val="2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different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aspects</w:t>
      </w:r>
      <w:r>
        <w:rPr>
          <w:rFonts w:cs="Times New Roman" w:hAnsi="Times New Roman" w:eastAsia="Times New Roman" w:ascii="Times New Roman"/>
          <w:spacing w:val="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industry.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Hemmington</w:t>
      </w:r>
      <w:r>
        <w:rPr>
          <w:rFonts w:cs="Times New Roman" w:hAnsi="Times New Roman" w:eastAsia="Times New Roman" w:ascii="Times New Roman"/>
          <w:color w:val="0080AC"/>
          <w:spacing w:val="-2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-1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King</w:t>
      </w:r>
      <w:r>
        <w:rPr>
          <w:rFonts w:cs="Times New Roman" w:hAnsi="Times New Roman" w:eastAsia="Times New Roman" w:ascii="Times New Roman"/>
          <w:color w:val="0080AC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(2000)</w:t>
      </w:r>
      <w:r>
        <w:rPr>
          <w:rFonts w:cs="Times New Roman" w:hAnsi="Times New Roman" w:eastAsia="Times New Roman" w:ascii="Times New Roman"/>
          <w:color w:val="0080AC"/>
          <w:spacing w:val="-2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looked</w:t>
      </w:r>
      <w:r>
        <w:rPr>
          <w:rFonts w:cs="Times New Roman" w:hAnsi="Times New Roman" w:eastAsia="Times New Roman" w:ascii="Times New Roman"/>
          <w:color w:val="000000"/>
          <w:spacing w:val="-2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at</w:t>
      </w:r>
      <w:r>
        <w:rPr>
          <w:rFonts w:cs="Times New Roman" w:hAnsi="Times New Roman" w:eastAsia="Times New Roman" w:ascii="Times New Roman"/>
          <w:color w:val="000000"/>
          <w:spacing w:val="-1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issues</w:t>
      </w:r>
      <w:r>
        <w:rPr>
          <w:rFonts w:cs="Times New Roman" w:hAnsi="Times New Roman" w:eastAsia="Times New Roman" w:ascii="Times New Roman"/>
          <w:color w:val="000000"/>
          <w:spacing w:val="-16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such</w:t>
      </w:r>
      <w:r>
        <w:rPr>
          <w:rFonts w:cs="Times New Roman" w:hAnsi="Times New Roman" w:eastAsia="Times New Roman" w:ascii="Times New Roman"/>
          <w:color w:val="000000"/>
          <w:spacing w:val="-17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how</w:t>
      </w:r>
      <w:r>
        <w:rPr>
          <w:rFonts w:cs="Times New Roman" w:hAnsi="Times New Roman" w:eastAsia="Times New Roman" w:ascii="Times New Roman"/>
          <w:color w:val="000000"/>
          <w:spacing w:val="-2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match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-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000000"/>
          <w:spacing w:val="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operational</w:t>
      </w:r>
      <w:r>
        <w:rPr>
          <w:rFonts w:cs="Times New Roman" w:hAnsi="Times New Roman" w:eastAsia="Times New Roman" w:ascii="Times New Roman"/>
          <w:color w:val="000000"/>
          <w:spacing w:val="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proximity,</w:t>
      </w:r>
      <w:r>
        <w:rPr>
          <w:rFonts w:cs="Times New Roman" w:hAnsi="Times New Roman" w:eastAsia="Times New Roman" w:ascii="Times New Roman"/>
          <w:color w:val="000000"/>
          <w:spacing w:val="-1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or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how</w:t>
      </w:r>
      <w:r>
        <w:rPr>
          <w:rFonts w:cs="Times New Roman" w:hAnsi="Times New Roman" w:eastAsia="Times New Roman" w:ascii="Times New Roman"/>
          <w:color w:val="000000"/>
          <w:spacing w:val="-3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adopt-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ing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mix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service</w:t>
      </w:r>
      <w:r>
        <w:rPr>
          <w:rFonts w:cs="Times New Roman" w:hAnsi="Times New Roman" w:eastAsia="Times New Roman" w:ascii="Times New Roman"/>
          <w:color w:val="000000"/>
          <w:spacing w:val="-2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project</w:t>
      </w:r>
      <w:r>
        <w:rPr>
          <w:rFonts w:cs="Times New Roman" w:hAnsi="Times New Roman" w:eastAsia="Times New Roman" w:ascii="Times New Roman"/>
          <w:color w:val="000000"/>
          <w:spacing w:val="-1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management</w:t>
      </w:r>
      <w:r>
        <w:rPr>
          <w:rFonts w:cs="Times New Roman" w:hAnsi="Times New Roman" w:eastAsia="Times New Roman" w:ascii="Times New Roman"/>
          <w:color w:val="000000"/>
          <w:spacing w:val="1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-5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could</w:t>
      </w:r>
      <w:r>
        <w:rPr>
          <w:rFonts w:cs="Times New Roman" w:hAnsi="Times New Roman" w:eastAsia="Times New Roman" w:ascii="Times New Roman"/>
          <w:color w:val="000000"/>
          <w:spacing w:val="-2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improve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16"/>
          <w:szCs w:val="16"/>
        </w:rPr>
        <w:t>hotel</w:t>
      </w:r>
      <w:r>
        <w:rPr>
          <w:rFonts w:cs="Times New Roman" w:hAnsi="Times New Roman" w:eastAsia="Times New Roman" w:ascii="Times New Roman"/>
          <w:color w:val="000000"/>
          <w:spacing w:val="17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16"/>
          <w:szCs w:val="16"/>
        </w:rPr>
        <w:t>efﬁciency</w:t>
      </w:r>
      <w:r>
        <w:rPr>
          <w:rFonts w:cs="Times New Roman" w:hAnsi="Times New Roman" w:eastAsia="Times New Roman" w:ascii="Times New Roman"/>
          <w:color w:val="000000"/>
          <w:spacing w:val="1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4"/>
          <w:sz w:val="16"/>
          <w:szCs w:val="16"/>
        </w:rPr>
        <w:t>Sinclair</w:t>
      </w:r>
      <w:r>
        <w:rPr>
          <w:rFonts w:cs="Times New Roman" w:hAnsi="Times New Roman" w:eastAsia="Times New Roman" w:ascii="Times New Roman"/>
          <w:color w:val="0080AC"/>
          <w:spacing w:val="-11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4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9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4"/>
          <w:sz w:val="16"/>
          <w:szCs w:val="16"/>
        </w:rPr>
        <w:t>Sinclair,</w:t>
      </w:r>
      <w:r>
        <w:rPr>
          <w:rFonts w:cs="Times New Roman" w:hAnsi="Times New Roman" w:eastAsia="Times New Roman" w:ascii="Times New Roman"/>
          <w:color w:val="0080AC"/>
          <w:spacing w:val="-17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4"/>
          <w:sz w:val="16"/>
          <w:szCs w:val="16"/>
        </w:rPr>
        <w:t>2009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-2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4"/>
          <w:sz w:val="16"/>
          <w:szCs w:val="16"/>
        </w:rPr>
        <w:t>Brownell</w:t>
      </w:r>
      <w:r>
        <w:rPr>
          <w:rFonts w:cs="Times New Roman" w:hAnsi="Times New Roman" w:eastAsia="Times New Roman" w:ascii="Times New Roman"/>
          <w:color w:val="0080AC"/>
          <w:spacing w:val="0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-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Jameson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(1996)</w:t>
      </w:r>
      <w:r>
        <w:rPr>
          <w:rFonts w:cs="Times New Roman" w:hAnsi="Times New Roman" w:eastAsia="Times New Roman" w:ascii="Times New Roman"/>
          <w:color w:val="0080AC"/>
          <w:spacing w:val="-7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found</w:t>
      </w:r>
      <w:r>
        <w:rPr>
          <w:rFonts w:cs="Times New Roman" w:hAnsi="Times New Roman" w:eastAsia="Times New Roman" w:ascii="Times New Roman"/>
          <w:color w:val="000000"/>
          <w:spacing w:val="-3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18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16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11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affects</w:t>
      </w:r>
      <w:r>
        <w:rPr>
          <w:rFonts w:cs="Times New Roman" w:hAnsi="Times New Roman" w:eastAsia="Times New Roman" w:ascii="Times New Roman"/>
          <w:color w:val="000000"/>
          <w:spacing w:val="-11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employees’</w:t>
      </w:r>
      <w:r>
        <w:rPr>
          <w:rFonts w:cs="Times New Roman" w:hAnsi="Times New Roman" w:eastAsia="Times New Roman" w:ascii="Times New Roman"/>
          <w:color w:val="000000"/>
          <w:spacing w:val="-18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under-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standing</w:t>
      </w:r>
      <w:r>
        <w:rPr>
          <w:rFonts w:cs="Times New Roman" w:hAnsi="Times New Roman" w:eastAsia="Times New Roman" w:ascii="Times New Roman"/>
          <w:color w:val="000000"/>
          <w:spacing w:val="1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3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service</w:t>
      </w:r>
      <w:r>
        <w:rPr>
          <w:rFonts w:cs="Times New Roman" w:hAnsi="Times New Roman" w:eastAsia="Times New Roman" w:ascii="Times New Roman"/>
          <w:color w:val="000000"/>
          <w:spacing w:val="1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concept.</w:t>
      </w:r>
      <w:r>
        <w:rPr>
          <w:rFonts w:cs="Times New Roman" w:hAnsi="Times New Roman" w:eastAsia="Times New Roman" w:ascii="Times New Roman"/>
          <w:color w:val="000000"/>
          <w:spacing w:val="1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2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can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major</w:t>
      </w:r>
      <w:r>
        <w:rPr>
          <w:rFonts w:cs="Times New Roman" w:hAnsi="Times New Roman" w:eastAsia="Times New Roman" w:ascii="Times New Roman"/>
          <w:color w:val="000000"/>
          <w:spacing w:val="-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driver</w:t>
      </w:r>
      <w:r>
        <w:rPr>
          <w:rFonts w:cs="Times New Roman" w:hAnsi="Times New Roman" w:eastAsia="Times New Roman" w:ascii="Times New Roman"/>
          <w:color w:val="000000"/>
          <w:spacing w:val="-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hotel</w:t>
      </w:r>
      <w:r>
        <w:rPr>
          <w:rFonts w:cs="Times New Roman" w:hAnsi="Times New Roman" w:eastAsia="Times New Roman" w:ascii="Times New Roman"/>
          <w:color w:val="000000"/>
          <w:spacing w:val="-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management</w:t>
      </w:r>
      <w:r>
        <w:rPr>
          <w:rFonts w:cs="Times New Roman" w:hAnsi="Times New Roman" w:eastAsia="Times New Roman" w:ascii="Times New Roman"/>
          <w:color w:val="000000"/>
          <w:spacing w:val="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strategy</w:t>
      </w:r>
      <w:r>
        <w:rPr>
          <w:rFonts w:cs="Times New Roman" w:hAnsi="Times New Roman" w:eastAsia="Times New Roman" w:ascii="Times New Roman"/>
          <w:color w:val="000000"/>
          <w:spacing w:val="-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formation</w:t>
      </w:r>
      <w:r>
        <w:rPr>
          <w:rFonts w:cs="Times New Roman" w:hAnsi="Times New Roman" w:eastAsia="Times New Roman" w:ascii="Times New Roman"/>
          <w:color w:val="000000"/>
          <w:spacing w:val="-1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color w:val="000000"/>
          <w:spacing w:val="-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ulti-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mately</w:t>
      </w:r>
      <w:r>
        <w:rPr>
          <w:rFonts w:cs="Times New Roman" w:hAnsi="Times New Roman" w:eastAsia="Times New Roman" w:ascii="Times New Roman"/>
          <w:color w:val="000000"/>
          <w:spacing w:val="1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has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impact</w:t>
      </w:r>
      <w:r>
        <w:rPr>
          <w:rFonts w:cs="Times New Roman" w:hAnsi="Times New Roman" w:eastAsia="Times New Roman" w:ascii="Times New Roman"/>
          <w:color w:val="000000"/>
          <w:spacing w:val="1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3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color w:val="000000"/>
          <w:spacing w:val="36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Kemp</w:t>
      </w:r>
      <w:r>
        <w:rPr>
          <w:rFonts w:cs="Times New Roman" w:hAnsi="Times New Roman" w:eastAsia="Times New Roman" w:ascii="Times New Roman"/>
          <w:color w:val="0080AC"/>
          <w:spacing w:val="-5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4"/>
          <w:sz w:val="16"/>
          <w:szCs w:val="16"/>
        </w:rPr>
        <w:t>Dwyer,</w:t>
      </w:r>
      <w:r>
        <w:rPr>
          <w:rFonts w:cs="Times New Roman" w:hAnsi="Times New Roman" w:eastAsia="Times New Roman" w:ascii="Times New Roman"/>
          <w:color w:val="0080AC"/>
          <w:spacing w:val="-5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2001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right="79" w:firstLine="239"/>
        <w:sectPr>
          <w:type w:val="continuous"/>
          <w:pgSz w:w="11920" w:h="15880"/>
          <w:pgMar w:top="620" w:bottom="280" w:left="520" w:right="740"/>
          <w:cols w:num="2" w:equalWidth="off">
            <w:col w:w="5150" w:space="358"/>
            <w:col w:w="5152"/>
          </w:cols>
        </w:sectPr>
      </w:pP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Organisation</w:t>
      </w:r>
      <w:r>
        <w:rPr>
          <w:rFonts w:cs="Times New Roman" w:hAnsi="Times New Roman" w:eastAsia="Times New Roman" w:ascii="Times New Roman"/>
          <w:spacing w:val="-1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scholars</w:t>
      </w:r>
      <w:r>
        <w:rPr>
          <w:rFonts w:cs="Times New Roman" w:hAnsi="Times New Roman" w:eastAsia="Times New Roman" w:ascii="Times New Roman"/>
          <w:spacing w:val="-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spacing w:val="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investigated</w:t>
      </w:r>
      <w:r>
        <w:rPr>
          <w:rFonts w:cs="Times New Roman" w:hAnsi="Times New Roman" w:eastAsia="Times New Roman" w:ascii="Times New Roman"/>
          <w:spacing w:val="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how</w:t>
      </w:r>
      <w:r>
        <w:rPr>
          <w:rFonts w:cs="Times New Roman" w:hAnsi="Times New Roman" w:eastAsia="Times New Roman" w:ascii="Times New Roman"/>
          <w:spacing w:val="1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spacing w:val="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impacts</w:t>
      </w:r>
      <w:r>
        <w:rPr>
          <w:rFonts w:cs="Times New Roman" w:hAnsi="Times New Roman" w:eastAsia="Times New Roman" w:ascii="Times New Roman"/>
          <w:spacing w:val="1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different</w:t>
      </w:r>
      <w:r>
        <w:rPr>
          <w:rFonts w:cs="Times New Roman" w:hAnsi="Times New Roman" w:eastAsia="Times New Roman" w:ascii="Times New Roman"/>
          <w:spacing w:val="1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aspects</w:t>
      </w:r>
      <w:r>
        <w:rPr>
          <w:rFonts w:cs="Times New Roman" w:hAnsi="Times New Roman" w:eastAsia="Times New Roman" w:ascii="Times New Roman"/>
          <w:spacing w:val="1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organisations.</w:t>
      </w:r>
      <w:r>
        <w:rPr>
          <w:rFonts w:cs="Times New Roman" w:hAnsi="Times New Roman" w:eastAsia="Times New Roman" w:ascii="Times New Roman"/>
          <w:spacing w:val="-1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6"/>
          <w:szCs w:val="16"/>
        </w:rPr>
        <w:t>Hofstede</w:t>
      </w:r>
      <w:r>
        <w:rPr>
          <w:rFonts w:cs="Times New Roman" w:hAnsi="Times New Roman" w:eastAsia="Times New Roman" w:ascii="Times New Roman"/>
          <w:color w:val="0080AC"/>
          <w:spacing w:val="-1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1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</w:t>
      </w:r>
      <w:r>
        <w:rPr>
          <w:rFonts w:cs="Times New Roman" w:hAnsi="Times New Roman" w:eastAsia="Times New Roman" w:ascii="Times New Roman"/>
          <w:color w:val="0080AC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(2010)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725"/>
      </w:pPr>
      <w:r>
        <w:pict>
          <v:shape type="#_x0000_t75" style="width:360pt;height:98.93pt">
            <v:imagedata o:title="" r:id="rId2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center"/>
        <w:spacing w:before="50"/>
        <w:ind w:left="3655" w:right="3651"/>
      </w:pP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Fig.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2"/>
          <w:szCs w:val="12"/>
        </w:rPr>
        <w:t>The</w:t>
      </w:r>
      <w:r>
        <w:rPr>
          <w:rFonts w:cs="Times New Roman" w:hAnsi="Times New Roman" w:eastAsia="Times New Roman" w:ascii="Times New Roman"/>
          <w:spacing w:val="-20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2"/>
          <w:szCs w:val="12"/>
        </w:rPr>
        <w:t>relationship</w:t>
      </w:r>
      <w:r>
        <w:rPr>
          <w:rFonts w:cs="Times New Roman" w:hAnsi="Times New Roman" w:eastAsia="Times New Roman" w:ascii="Times New Roman"/>
          <w:spacing w:val="6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2"/>
          <w:szCs w:val="12"/>
        </w:rPr>
        <w:t>between</w:t>
      </w:r>
      <w:r>
        <w:rPr>
          <w:rFonts w:cs="Times New Roman" w:hAnsi="Times New Roman" w:eastAsia="Times New Roman" w:ascii="Times New Roman"/>
          <w:spacing w:val="11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2"/>
          <w:szCs w:val="12"/>
        </w:rPr>
        <w:t>the</w:t>
      </w:r>
      <w:r>
        <w:rPr>
          <w:rFonts w:cs="Times New Roman" w:hAnsi="Times New Roman" w:eastAsia="Times New Roman" w:ascii="Times New Roman"/>
          <w:spacing w:val="6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2"/>
          <w:szCs w:val="12"/>
        </w:rPr>
        <w:t>three</w:t>
      </w:r>
      <w:r>
        <w:rPr>
          <w:rFonts w:cs="Times New Roman" w:hAnsi="Times New Roman" w:eastAsia="Times New Roman" w:ascii="Times New Roman"/>
          <w:spacing w:val="11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2"/>
          <w:szCs w:val="12"/>
        </w:rPr>
        <w:t>constructs.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sz w:val="26"/>
          <w:szCs w:val="26"/>
        </w:rPr>
        <w:jc w:val="left"/>
        <w:spacing w:before="10" w:lineRule="exact" w:line="260"/>
        <w:sectPr>
          <w:pgMar w:header="668" w:footer="0" w:top="860" w:bottom="280" w:left="740" w:right="520"/>
          <w:pgSz w:w="11920" w:h="15880"/>
        </w:sectPr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37" w:lineRule="auto" w:line="272"/>
        <w:ind w:left="115" w:right="-28"/>
      </w:pP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argues</w:t>
      </w:r>
      <w:r>
        <w:rPr>
          <w:rFonts w:cs="Times New Roman" w:hAnsi="Times New Roman" w:eastAsia="Times New Roman" w:ascii="Times New Roman"/>
          <w:spacing w:val="-6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2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spacing w:val="-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stable</w:t>
      </w:r>
      <w:r>
        <w:rPr>
          <w:rFonts w:cs="Times New Roman" w:hAnsi="Times New Roman" w:eastAsia="Times New Roman" w:ascii="Times New Roman"/>
          <w:spacing w:val="-5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4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mainly</w:t>
      </w:r>
      <w:r>
        <w:rPr>
          <w:rFonts w:cs="Times New Roman" w:hAnsi="Times New Roman" w:eastAsia="Times New Roman" w:ascii="Times New Roman"/>
          <w:spacing w:val="-16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concerned</w:t>
      </w:r>
      <w:r>
        <w:rPr>
          <w:rFonts w:cs="Times New Roman" w:hAnsi="Times New Roman" w:eastAsia="Times New Roman" w:ascii="Times New Roman"/>
          <w:spacing w:val="-2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basic</w:t>
      </w:r>
      <w:r>
        <w:rPr>
          <w:rFonts w:cs="Times New Roman" w:hAnsi="Times New Roman" w:eastAsia="Times New Roman" w:ascii="Times New Roman"/>
          <w:spacing w:val="-1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values</w:t>
      </w:r>
      <w:r>
        <w:rPr>
          <w:rFonts w:cs="Times New Roman" w:hAnsi="Times New Roman" w:eastAsia="Times New Roman" w:ascii="Times New Roman"/>
          <w:spacing w:val="-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whereas</w:t>
      </w:r>
      <w:r>
        <w:rPr>
          <w:rFonts w:cs="Times New Roman" w:hAnsi="Times New Roman" w:eastAsia="Times New Roman" w:ascii="Times New Roman"/>
          <w:spacing w:val="1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-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related</w:t>
      </w:r>
      <w:r>
        <w:rPr>
          <w:rFonts w:cs="Times New Roman" w:hAnsi="Times New Roman" w:eastAsia="Times New Roman" w:ascii="Times New Roman"/>
          <w:spacing w:val="-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practices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6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shared</w:t>
      </w:r>
      <w:r>
        <w:rPr>
          <w:rFonts w:cs="Times New Roman" w:hAnsi="Times New Roman" w:eastAsia="Times New Roman" w:ascii="Times New Roman"/>
          <w:spacing w:val="9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members</w:t>
      </w:r>
      <w:r>
        <w:rPr>
          <w:rFonts w:cs="Times New Roman" w:hAnsi="Times New Roman" w:eastAsia="Times New Roman" w:ascii="Times New Roman"/>
          <w:spacing w:val="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1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therefore</w:t>
      </w:r>
      <w:r>
        <w:rPr>
          <w:rFonts w:cs="Times New Roman" w:hAnsi="Times New Roman" w:eastAsia="Times New Roman" w:ascii="Times New Roman"/>
          <w:spacing w:val="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easier</w:t>
      </w:r>
      <w:r>
        <w:rPr>
          <w:rFonts w:cs="Times New Roman" w:hAnsi="Times New Roman" w:eastAsia="Times New Roman" w:ascii="Times New Roman"/>
          <w:spacing w:val="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change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1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manage</w:t>
      </w:r>
      <w:r>
        <w:rPr>
          <w:rFonts w:cs="Times New Roman" w:hAnsi="Times New Roman" w:eastAsia="Times New Roman" w:ascii="Times New Roman"/>
          <w:spacing w:val="-2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them.</w:t>
      </w:r>
      <w:r>
        <w:rPr>
          <w:rFonts w:cs="Times New Roman" w:hAnsi="Times New Roman" w:eastAsia="Times New Roman" w:ascii="Times New Roman"/>
          <w:spacing w:val="-1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Kilduff</w:t>
      </w:r>
      <w:r>
        <w:rPr>
          <w:rFonts w:cs="Times New Roman" w:hAnsi="Times New Roman" w:eastAsia="Times New Roman" w:ascii="Times New Roman"/>
          <w:color w:val="0080AC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(1993)</w:t>
      </w:r>
      <w:r>
        <w:rPr>
          <w:rFonts w:cs="Times New Roman" w:hAnsi="Times New Roman" w:eastAsia="Times New Roman" w:ascii="Times New Roman"/>
          <w:color w:val="0080AC"/>
          <w:spacing w:val="-2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demonstrates</w:t>
      </w:r>
      <w:r>
        <w:rPr>
          <w:rFonts w:cs="Times New Roman" w:hAnsi="Times New Roman" w:eastAsia="Times New Roman" w:ascii="Times New Roman"/>
          <w:color w:val="000000"/>
          <w:spacing w:val="25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members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</w:t>
      </w:r>
      <w:r>
        <w:rPr>
          <w:rFonts w:cs="Times New Roman" w:hAnsi="Times New Roman" w:eastAsia="Times New Roman" w:ascii="Times New Roman"/>
          <w:color w:val="000000"/>
          <w:spacing w:val="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who</w:t>
      </w:r>
      <w:r>
        <w:rPr>
          <w:rFonts w:cs="Times New Roman" w:hAnsi="Times New Roman" w:eastAsia="Times New Roman" w:ascii="Times New Roman"/>
          <w:color w:val="000000"/>
          <w:spacing w:val="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color w:val="000000"/>
          <w:spacing w:val="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different</w:t>
      </w:r>
      <w:r>
        <w:rPr>
          <w:rFonts w:cs="Times New Roman" w:hAnsi="Times New Roman" w:eastAsia="Times New Roman" w:ascii="Times New Roman"/>
          <w:color w:val="000000"/>
          <w:spacing w:val="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nationality</w:t>
      </w:r>
      <w:r>
        <w:rPr>
          <w:rFonts w:cs="Times New Roman" w:hAnsi="Times New Roman" w:eastAsia="Times New Roman" w:ascii="Times New Roman"/>
          <w:color w:val="000000"/>
          <w:spacing w:val="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organisation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modify</w:t>
      </w:r>
      <w:r>
        <w:rPr>
          <w:rFonts w:cs="Times New Roman" w:hAnsi="Times New Roman" w:eastAsia="Times New Roman" w:ascii="Times New Roman"/>
          <w:color w:val="000000"/>
          <w:spacing w:val="-1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existing</w:t>
      </w:r>
      <w:r>
        <w:rPr>
          <w:rFonts w:cs="Times New Roman" w:hAnsi="Times New Roman" w:eastAsia="Times New Roman" w:ascii="Times New Roman"/>
          <w:color w:val="000000"/>
          <w:spacing w:val="-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cultural</w:t>
      </w:r>
      <w:r>
        <w:rPr>
          <w:rFonts w:cs="Times New Roman" w:hAnsi="Times New Roman" w:eastAsia="Times New Roman" w:ascii="Times New Roman"/>
          <w:color w:val="000000"/>
          <w:spacing w:val="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patterns</w:t>
      </w:r>
      <w:r>
        <w:rPr>
          <w:rFonts w:cs="Times New Roman" w:hAnsi="Times New Roman" w:eastAsia="Times New Roman" w:ascii="Times New Roman"/>
          <w:color w:val="000000"/>
          <w:spacing w:val="2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create</w:t>
      </w:r>
      <w:r>
        <w:rPr>
          <w:rFonts w:cs="Times New Roman" w:hAnsi="Times New Roman" w:eastAsia="Times New Roman" w:ascii="Times New Roman"/>
          <w:color w:val="000000"/>
          <w:spacing w:val="9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speciﬁc</w:t>
      </w:r>
      <w:r>
        <w:rPr>
          <w:rFonts w:cs="Times New Roman" w:hAnsi="Times New Roman" w:eastAsia="Times New Roman" w:ascii="Times New Roman"/>
          <w:color w:val="000000"/>
          <w:spacing w:val="-1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cultural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routine</w:t>
      </w:r>
      <w:r>
        <w:rPr>
          <w:rFonts w:cs="Times New Roman" w:hAnsi="Times New Roman" w:eastAsia="Times New Roman" w:ascii="Times New Roman"/>
          <w:color w:val="000000"/>
          <w:spacing w:val="4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6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aligns</w:t>
      </w:r>
      <w:r>
        <w:rPr>
          <w:rFonts w:cs="Times New Roman" w:hAnsi="Times New Roman" w:eastAsia="Times New Roman" w:ascii="Times New Roman"/>
          <w:color w:val="000000"/>
          <w:spacing w:val="-23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000000"/>
          <w:spacing w:val="-3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their</w:t>
      </w:r>
      <w:r>
        <w:rPr>
          <w:rFonts w:cs="Times New Roman" w:hAnsi="Times New Roman" w:eastAsia="Times New Roman" w:ascii="Times New Roman"/>
          <w:color w:val="000000"/>
          <w:spacing w:val="1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own</w:t>
      </w:r>
      <w:r>
        <w:rPr>
          <w:rFonts w:cs="Times New Roman" w:hAnsi="Times New Roman" w:eastAsia="Times New Roman" w:ascii="Times New Roman"/>
          <w:color w:val="000000"/>
          <w:spacing w:val="-9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culture.</w:t>
      </w:r>
      <w:r>
        <w:rPr>
          <w:rFonts w:cs="Times New Roman" w:hAnsi="Times New Roman" w:eastAsia="Times New Roman" w:ascii="Times New Roman"/>
          <w:color w:val="000000"/>
          <w:spacing w:val="-8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clearly</w:t>
      </w:r>
      <w:r>
        <w:rPr>
          <w:rFonts w:cs="Times New Roman" w:hAnsi="Times New Roman" w:eastAsia="Times New Roman" w:ascii="Times New Roman"/>
          <w:color w:val="000000"/>
          <w:spacing w:val="-23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indicates</w:t>
      </w:r>
      <w:r>
        <w:rPr>
          <w:rFonts w:cs="Times New Roman" w:hAnsi="Times New Roman" w:eastAsia="Times New Roman" w:ascii="Times New Roman"/>
          <w:color w:val="000000"/>
          <w:spacing w:val="-6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people</w:t>
      </w:r>
      <w:r>
        <w:rPr>
          <w:rFonts w:cs="Times New Roman" w:hAnsi="Times New Roman" w:eastAsia="Times New Roman" w:ascii="Times New Roman"/>
          <w:color w:val="000000"/>
          <w:spacing w:val="-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000000"/>
          <w:spacing w:val="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cultural</w:t>
      </w:r>
      <w:r>
        <w:rPr>
          <w:rFonts w:cs="Times New Roman" w:hAnsi="Times New Roman" w:eastAsia="Times New Roman" w:ascii="Times New Roman"/>
          <w:color w:val="000000"/>
          <w:spacing w:val="-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differences</w:t>
      </w:r>
      <w:r>
        <w:rPr>
          <w:rFonts w:cs="Times New Roman" w:hAnsi="Times New Roman" w:eastAsia="Times New Roman" w:ascii="Times New Roman"/>
          <w:color w:val="000000"/>
          <w:spacing w:val="-2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would</w:t>
      </w:r>
      <w:r>
        <w:rPr>
          <w:rFonts w:cs="Times New Roman" w:hAnsi="Times New Roman" w:eastAsia="Times New Roman" w:ascii="Times New Roman"/>
          <w:color w:val="000000"/>
          <w:spacing w:val="-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understand</w:t>
      </w:r>
      <w:r>
        <w:rPr>
          <w:rFonts w:cs="Times New Roman" w:hAnsi="Times New Roman" w:eastAsia="Times New Roman" w:ascii="Times New Roman"/>
          <w:color w:val="000000"/>
          <w:spacing w:val="2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and,</w:t>
      </w:r>
      <w:r>
        <w:rPr>
          <w:rFonts w:cs="Times New Roman" w:hAnsi="Times New Roman" w:eastAsia="Times New Roman" w:ascii="Times New Roman"/>
          <w:color w:val="000000"/>
          <w:spacing w:val="-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therefore,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react</w:t>
      </w:r>
      <w:r>
        <w:rPr>
          <w:rFonts w:cs="Times New Roman" w:hAnsi="Times New Roman" w:eastAsia="Times New Roman" w:ascii="Times New Roman"/>
          <w:color w:val="000000"/>
          <w:spacing w:val="-1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same</w:t>
      </w:r>
      <w:r>
        <w:rPr>
          <w:rFonts w:cs="Times New Roman" w:hAnsi="Times New Roman" w:eastAsia="Times New Roman" w:ascii="Times New Roman"/>
          <w:color w:val="000000"/>
          <w:spacing w:val="-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-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problem</w:t>
      </w:r>
      <w:r>
        <w:rPr>
          <w:rFonts w:cs="Times New Roman" w:hAnsi="Times New Roman" w:eastAsia="Times New Roman" w:ascii="Times New Roman"/>
          <w:color w:val="000000"/>
          <w:spacing w:val="-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different</w:t>
      </w:r>
      <w:r>
        <w:rPr>
          <w:rFonts w:cs="Times New Roman" w:hAnsi="Times New Roman" w:eastAsia="Times New Roman" w:ascii="Times New Roman"/>
          <w:color w:val="000000"/>
          <w:spacing w:val="-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ways</w:t>
      </w:r>
      <w:r>
        <w:rPr>
          <w:rFonts w:cs="Times New Roman" w:hAnsi="Times New Roman" w:eastAsia="Times New Roman" w:ascii="Times New Roman"/>
          <w:color w:val="000000"/>
          <w:spacing w:val="-1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accord-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their</w:t>
      </w:r>
      <w:r>
        <w:rPr>
          <w:rFonts w:cs="Times New Roman" w:hAnsi="Times New Roman" w:eastAsia="Times New Roman" w:ascii="Times New Roman"/>
          <w:color w:val="000000"/>
          <w:spacing w:val="5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interpretation</w:t>
      </w:r>
      <w:r>
        <w:rPr>
          <w:rFonts w:cs="Times New Roman" w:hAnsi="Times New Roman" w:eastAsia="Times New Roman" w:ascii="Times New Roman"/>
          <w:color w:val="000000"/>
          <w:spacing w:val="2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it.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difference</w:t>
      </w:r>
      <w:r>
        <w:rPr>
          <w:rFonts w:cs="Times New Roman" w:hAnsi="Times New Roman" w:eastAsia="Times New Roman" w:ascii="Times New Roman"/>
          <w:color w:val="000000"/>
          <w:spacing w:val="-2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sometimes</w:t>
      </w:r>
      <w:r>
        <w:rPr>
          <w:rFonts w:cs="Times New Roman" w:hAnsi="Times New Roman" w:eastAsia="Times New Roman" w:ascii="Times New Roman"/>
          <w:color w:val="000000"/>
          <w:spacing w:val="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means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19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they</w:t>
      </w:r>
      <w:r>
        <w:rPr>
          <w:rFonts w:cs="Times New Roman" w:hAnsi="Times New Roman" w:eastAsia="Times New Roman" w:ascii="Times New Roman"/>
          <w:color w:val="000000"/>
          <w:spacing w:val="7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ignore,</w:t>
      </w:r>
      <w:r>
        <w:rPr>
          <w:rFonts w:cs="Times New Roman" w:hAnsi="Times New Roman" w:eastAsia="Times New Roman" w:ascii="Times New Roman"/>
          <w:color w:val="000000"/>
          <w:spacing w:val="-1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modify,</w:t>
      </w:r>
      <w:r>
        <w:rPr>
          <w:rFonts w:cs="Times New Roman" w:hAnsi="Times New Roman" w:eastAsia="Times New Roman" w:ascii="Times New Roman"/>
          <w:color w:val="000000"/>
          <w:spacing w:val="-2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or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even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bend,</w:t>
      </w:r>
      <w:r>
        <w:rPr>
          <w:rFonts w:cs="Times New Roman" w:hAnsi="Times New Roman" w:eastAsia="Times New Roman" w:ascii="Times New Roman"/>
          <w:color w:val="000000"/>
          <w:spacing w:val="-1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some</w:t>
      </w:r>
      <w:r>
        <w:rPr>
          <w:rFonts w:cs="Times New Roman" w:hAnsi="Times New Roman" w:eastAsia="Times New Roman" w:ascii="Times New Roman"/>
          <w:color w:val="000000"/>
          <w:spacing w:val="-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rules</w:t>
      </w:r>
      <w:r>
        <w:rPr>
          <w:rFonts w:cs="Times New Roman" w:hAnsi="Times New Roman" w:eastAsia="Times New Roman" w:ascii="Times New Roman"/>
          <w:color w:val="000000"/>
          <w:spacing w:val="-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procedures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Jermier</w:t>
      </w:r>
      <w:r>
        <w:rPr>
          <w:rFonts w:cs="Times New Roman" w:hAnsi="Times New Roman" w:eastAsia="Times New Roman" w:ascii="Times New Roman"/>
          <w:color w:val="0080AC"/>
          <w:spacing w:val="-17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-6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80AC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1991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000000"/>
          <w:spacing w:val="-2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color w:val="000000"/>
          <w:spacing w:val="-14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can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sometimes</w:t>
      </w:r>
      <w:r>
        <w:rPr>
          <w:rFonts w:cs="Times New Roman" w:hAnsi="Times New Roman" w:eastAsia="Times New Roman" w:ascii="Times New Roman"/>
          <w:color w:val="000000"/>
          <w:spacing w:val="5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create</w:t>
      </w:r>
      <w:r>
        <w:rPr>
          <w:rFonts w:cs="Times New Roman" w:hAnsi="Times New Roman" w:eastAsia="Times New Roman" w:ascii="Times New Roman"/>
          <w:color w:val="000000"/>
          <w:spacing w:val="-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conﬂict</w:t>
      </w:r>
      <w:r>
        <w:rPr>
          <w:rFonts w:cs="Times New Roman" w:hAnsi="Times New Roman" w:eastAsia="Times New Roman" w:ascii="Times New Roman"/>
          <w:color w:val="000000"/>
          <w:spacing w:val="-2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1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neg-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ative</w:t>
      </w:r>
      <w:r>
        <w:rPr>
          <w:rFonts w:cs="Times New Roman" w:hAnsi="Times New Roman" w:eastAsia="Times New Roman" w:ascii="Times New Roman"/>
          <w:color w:val="000000"/>
          <w:spacing w:val="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impact</w:t>
      </w:r>
      <w:r>
        <w:rPr>
          <w:rFonts w:cs="Times New Roman" w:hAnsi="Times New Roman" w:eastAsia="Times New Roman" w:ascii="Times New Roman"/>
          <w:color w:val="000000"/>
          <w:spacing w:val="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if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they</w:t>
      </w:r>
      <w:r>
        <w:rPr>
          <w:rFonts w:cs="Times New Roman" w:hAnsi="Times New Roman" w:eastAsia="Times New Roman" w:ascii="Times New Roman"/>
          <w:color w:val="000000"/>
          <w:spacing w:val="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evaluated</w:t>
      </w:r>
      <w:r>
        <w:rPr>
          <w:rFonts w:cs="Times New Roman" w:hAnsi="Times New Roman" w:eastAsia="Times New Roman" w:ascii="Times New Roman"/>
          <w:color w:val="000000"/>
          <w:spacing w:val="1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according</w:t>
      </w:r>
      <w:r>
        <w:rPr>
          <w:rFonts w:cs="Times New Roman" w:hAnsi="Times New Roman" w:eastAsia="Times New Roman" w:ascii="Times New Roman"/>
          <w:color w:val="000000"/>
          <w:spacing w:val="-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organisation’s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original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cultural</w:t>
      </w:r>
      <w:r>
        <w:rPr>
          <w:rFonts w:cs="Times New Roman" w:hAnsi="Times New Roman" w:eastAsia="Times New Roman" w:ascii="Times New Roman"/>
          <w:color w:val="000000"/>
          <w:spacing w:val="14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values</w:t>
      </w:r>
      <w:r>
        <w:rPr>
          <w:rFonts w:cs="Times New Roman" w:hAnsi="Times New Roman" w:eastAsia="Times New Roman" w:ascii="Times New Roman"/>
          <w:color w:val="000000"/>
          <w:spacing w:val="2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Gregory,</w:t>
      </w:r>
      <w:r>
        <w:rPr>
          <w:rFonts w:cs="Times New Roman" w:hAnsi="Times New Roman" w:eastAsia="Times New Roman" w:ascii="Times New Roman"/>
          <w:color w:val="0080AC"/>
          <w:spacing w:val="-22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1983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-9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8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color w:val="000000"/>
          <w:spacing w:val="-21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Iranian</w:t>
      </w:r>
      <w:r>
        <w:rPr>
          <w:rFonts w:cs="Times New Roman" w:hAnsi="Times New Roman" w:eastAsia="Times New Roman" w:ascii="Times New Roman"/>
          <w:color w:val="000000"/>
          <w:spacing w:val="-1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pri-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vate</w:t>
      </w:r>
      <w:r>
        <w:rPr>
          <w:rFonts w:cs="Times New Roman" w:hAnsi="Times New Roman" w:eastAsia="Times New Roman" w:ascii="Times New Roman"/>
          <w:color w:val="000000"/>
          <w:spacing w:val="1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sector</w:t>
      </w:r>
      <w:r>
        <w:rPr>
          <w:rFonts w:cs="Times New Roman" w:hAnsi="Times New Roman" w:eastAsia="Times New Roman" w:ascii="Times New Roman"/>
          <w:color w:val="000000"/>
          <w:spacing w:val="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organisations</w:t>
      </w:r>
      <w:r>
        <w:rPr>
          <w:rFonts w:cs="Times New Roman" w:hAnsi="Times New Roman" w:eastAsia="Times New Roman" w:ascii="Times New Roman"/>
          <w:color w:val="000000"/>
          <w:spacing w:val="-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6"/>
          <w:szCs w:val="16"/>
        </w:rPr>
        <w:t>Nazarian</w:t>
      </w:r>
      <w:r>
        <w:rPr>
          <w:rFonts w:cs="Times New Roman" w:hAnsi="Times New Roman" w:eastAsia="Times New Roman" w:ascii="Times New Roman"/>
          <w:color w:val="0080AC"/>
          <w:spacing w:val="-1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1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</w:t>
      </w:r>
      <w:r>
        <w:rPr>
          <w:rFonts w:cs="Times New Roman" w:hAnsi="Times New Roman" w:eastAsia="Times New Roman" w:ascii="Times New Roman"/>
          <w:color w:val="0080AC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6"/>
          <w:szCs w:val="16"/>
        </w:rPr>
        <w:t>(2014)</w:t>
      </w:r>
      <w:r>
        <w:rPr>
          <w:rFonts w:cs="Times New Roman" w:hAnsi="Times New Roman" w:eastAsia="Times New Roman" w:ascii="Times New Roman"/>
          <w:color w:val="0080AC"/>
          <w:spacing w:val="-25"/>
          <w:w w:val="12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16"/>
          <w:szCs w:val="16"/>
        </w:rPr>
        <w:t>found</w:t>
      </w:r>
      <w:r>
        <w:rPr>
          <w:rFonts w:cs="Times New Roman" w:hAnsi="Times New Roman" w:eastAsia="Times New Roman" w:ascii="Times New Roman"/>
          <w:color w:val="000000"/>
          <w:spacing w:val="-17"/>
          <w:w w:val="12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17"/>
          <w:w w:val="12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16"/>
          <w:szCs w:val="16"/>
        </w:rPr>
        <w:t>there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color w:val="000000"/>
          <w:spacing w:val="-1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signiﬁcant</w:t>
      </w:r>
      <w:r>
        <w:rPr>
          <w:rFonts w:cs="Times New Roman" w:hAnsi="Times New Roman" w:eastAsia="Times New Roman" w:ascii="Times New Roman"/>
          <w:color w:val="000000"/>
          <w:spacing w:val="-1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relationship</w:t>
      </w:r>
      <w:r>
        <w:rPr>
          <w:rFonts w:cs="Times New Roman" w:hAnsi="Times New Roman" w:eastAsia="Times New Roman" w:ascii="Times New Roman"/>
          <w:color w:val="000000"/>
          <w:spacing w:val="-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color w:val="000000"/>
          <w:spacing w:val="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color w:val="000000"/>
          <w:spacing w:val="-1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-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dimensions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1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market</w:t>
      </w:r>
      <w:r>
        <w:rPr>
          <w:rFonts w:cs="Times New Roman" w:hAnsi="Times New Roman" w:eastAsia="Times New Roman" w:ascii="Times New Roman"/>
          <w:color w:val="000000"/>
          <w:spacing w:val="-1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-2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medium</w:t>
      </w:r>
      <w:r>
        <w:rPr>
          <w:rFonts w:cs="Times New Roman" w:hAnsi="Times New Roman" w:eastAsia="Times New Roman" w:ascii="Times New Roman"/>
          <w:color w:val="000000"/>
          <w:spacing w:val="-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sized</w:t>
      </w:r>
      <w:r>
        <w:rPr>
          <w:rFonts w:cs="Times New Roman" w:hAnsi="Times New Roman" w:eastAsia="Times New Roman" w:ascii="Times New Roman"/>
          <w:color w:val="000000"/>
          <w:spacing w:val="-2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organisations</w:t>
      </w:r>
      <w:r>
        <w:rPr>
          <w:rFonts w:cs="Times New Roman" w:hAnsi="Times New Roman" w:eastAsia="Times New Roman" w:ascii="Times New Roman"/>
          <w:color w:val="000000"/>
          <w:spacing w:val="-1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whereas</w:t>
      </w:r>
      <w:r>
        <w:rPr>
          <w:rFonts w:cs="Times New Roman" w:hAnsi="Times New Roman" w:eastAsia="Times New Roman" w:ascii="Times New Roman"/>
          <w:color w:val="000000"/>
          <w:spacing w:val="-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large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sized</w:t>
      </w:r>
      <w:r>
        <w:rPr>
          <w:rFonts w:cs="Times New Roman" w:hAnsi="Times New Roman" w:eastAsia="Times New Roman" w:ascii="Times New Roman"/>
          <w:color w:val="000000"/>
          <w:spacing w:val="-2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organisations</w:t>
      </w:r>
      <w:r>
        <w:rPr>
          <w:rFonts w:cs="Times New Roman" w:hAnsi="Times New Roman" w:eastAsia="Times New Roman" w:ascii="Times New Roman"/>
          <w:color w:val="000000"/>
          <w:spacing w:val="-1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color w:val="000000"/>
          <w:spacing w:val="-1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-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dimensions</w:t>
      </w:r>
      <w:r>
        <w:rPr>
          <w:rFonts w:cs="Times New Roman" w:hAnsi="Times New Roman" w:eastAsia="Times New Roman" w:ascii="Times New Roman"/>
          <w:color w:val="000000"/>
          <w:spacing w:val="-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color w:val="000000"/>
          <w:spacing w:val="-1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relationship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000000"/>
          <w:spacing w:val="23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hierarchy</w:t>
      </w:r>
      <w:r>
        <w:rPr>
          <w:rFonts w:cs="Times New Roman" w:hAnsi="Times New Roman" w:eastAsia="Times New Roman" w:ascii="Times New Roman"/>
          <w:color w:val="000000"/>
          <w:spacing w:val="27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culture.</w:t>
      </w:r>
      <w:r>
        <w:rPr>
          <w:rFonts w:cs="Times New Roman" w:hAnsi="Times New Roman" w:eastAsia="Times New Roman" w:ascii="Times New Roman"/>
          <w:color w:val="000000"/>
          <w:spacing w:val="21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According</w:t>
      </w:r>
      <w:r>
        <w:rPr>
          <w:rFonts w:cs="Times New Roman" w:hAnsi="Times New Roman" w:eastAsia="Times New Roman" w:ascii="Times New Roman"/>
          <w:color w:val="000000"/>
          <w:spacing w:val="-17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Chen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-9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</w:t>
      </w:r>
      <w:r>
        <w:rPr>
          <w:rFonts w:cs="Times New Roman" w:hAnsi="Times New Roman" w:eastAsia="Times New Roman" w:ascii="Times New Roman"/>
          <w:color w:val="0080AC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(2012)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due</w:t>
      </w:r>
      <w:r>
        <w:rPr>
          <w:rFonts w:cs="Times New Roman" w:hAnsi="Times New Roman" w:eastAsia="Times New Roman" w:ascii="Times New Roman"/>
          <w:color w:val="000000"/>
          <w:spacing w:val="-6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dif-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ferences</w:t>
      </w:r>
      <w:r>
        <w:rPr>
          <w:rFonts w:cs="Times New Roman" w:hAnsi="Times New Roman" w:eastAsia="Times New Roman" w:ascii="Times New Roman"/>
          <w:color w:val="000000"/>
          <w:spacing w:val="-2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color w:val="000000"/>
          <w:spacing w:val="-1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cultures,</w:t>
      </w:r>
      <w:r>
        <w:rPr>
          <w:rFonts w:cs="Times New Roman" w:hAnsi="Times New Roman" w:eastAsia="Times New Roman" w:ascii="Times New Roman"/>
          <w:color w:val="000000"/>
          <w:spacing w:val="-2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1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inﬂuence</w:t>
      </w:r>
      <w:r>
        <w:rPr>
          <w:rFonts w:cs="Times New Roman" w:hAnsi="Times New Roman" w:eastAsia="Times New Roman" w:ascii="Times New Roman"/>
          <w:color w:val="000000"/>
          <w:spacing w:val="-2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globalisation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people’s</w:t>
      </w:r>
      <w:r>
        <w:rPr>
          <w:rFonts w:cs="Times New Roman" w:hAnsi="Times New Roman" w:eastAsia="Times New Roman" w:ascii="Times New Roman"/>
          <w:color w:val="000000"/>
          <w:spacing w:val="-2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travel</w:t>
      </w:r>
      <w:r>
        <w:rPr>
          <w:rFonts w:cs="Times New Roman" w:hAnsi="Times New Roman" w:eastAsia="Times New Roman" w:ascii="Times New Roman"/>
          <w:color w:val="000000"/>
          <w:spacing w:val="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habits,</w:t>
      </w:r>
      <w:r>
        <w:rPr>
          <w:rFonts w:cs="Times New Roman" w:hAnsi="Times New Roman" w:eastAsia="Times New Roman" w:ascii="Times New Roman"/>
          <w:color w:val="000000"/>
          <w:spacing w:val="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preferences</w:t>
      </w:r>
      <w:r>
        <w:rPr>
          <w:rFonts w:cs="Times New Roman" w:hAnsi="Times New Roman" w:eastAsia="Times New Roman" w:ascii="Times New Roman"/>
          <w:color w:val="000000"/>
          <w:spacing w:val="1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working</w:t>
      </w:r>
      <w:r>
        <w:rPr>
          <w:rFonts w:cs="Times New Roman" w:hAnsi="Times New Roman" w:eastAsia="Times New Roman" w:ascii="Times New Roman"/>
          <w:color w:val="000000"/>
          <w:spacing w:val="-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behaviour,</w:t>
      </w:r>
      <w:r>
        <w:rPr>
          <w:rFonts w:cs="Times New Roman" w:hAnsi="Times New Roman" w:eastAsia="Times New Roman" w:ascii="Times New Roman"/>
          <w:color w:val="000000"/>
          <w:spacing w:val="-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essential</w:t>
      </w:r>
      <w:r>
        <w:rPr>
          <w:rFonts w:cs="Times New Roman" w:hAnsi="Times New Roman" w:eastAsia="Times New Roman" w:ascii="Times New Roman"/>
          <w:color w:val="000000"/>
          <w:spacing w:val="1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3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cultural</w:t>
      </w:r>
      <w:r>
        <w:rPr>
          <w:rFonts w:cs="Times New Roman" w:hAnsi="Times New Roman" w:eastAsia="Times New Roman" w:ascii="Times New Roman"/>
          <w:color w:val="000000"/>
          <w:spacing w:val="1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studies</w:t>
      </w:r>
      <w:r>
        <w:rPr>
          <w:rFonts w:cs="Times New Roman" w:hAnsi="Times New Roman" w:eastAsia="Times New Roman" w:ascii="Times New Roman"/>
          <w:color w:val="000000"/>
          <w:spacing w:val="1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moves</w:t>
      </w:r>
      <w:r>
        <w:rPr>
          <w:rFonts w:cs="Times New Roman" w:hAnsi="Times New Roman" w:eastAsia="Times New Roman" w:ascii="Times New Roman"/>
          <w:color w:val="000000"/>
          <w:spacing w:val="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towards</w:t>
      </w:r>
      <w:r>
        <w:rPr>
          <w:rFonts w:cs="Times New Roman" w:hAnsi="Times New Roman" w:eastAsia="Times New Roman" w:ascii="Times New Roman"/>
          <w:color w:val="000000"/>
          <w:spacing w:val="2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global</w:t>
      </w:r>
      <w:r>
        <w:rPr>
          <w:rFonts w:cs="Times New Roman" w:hAnsi="Times New Roman" w:eastAsia="Times New Roman" w:ascii="Times New Roman"/>
          <w:color w:val="000000"/>
          <w:spacing w:val="-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approach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investigates</w:t>
      </w:r>
      <w:r>
        <w:rPr>
          <w:rFonts w:cs="Times New Roman" w:hAnsi="Times New Roman" w:eastAsia="Times New Roman" w:ascii="Times New Roman"/>
          <w:color w:val="000000"/>
          <w:spacing w:val="-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impact</w:t>
      </w:r>
      <w:r>
        <w:rPr>
          <w:rFonts w:cs="Times New Roman" w:hAnsi="Times New Roman" w:eastAsia="Times New Roman" w:ascii="Times New Roman"/>
          <w:color w:val="000000"/>
          <w:spacing w:val="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color w:val="000000"/>
          <w:spacing w:val="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cultures.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left="115" w:right="-28" w:firstLine="239"/>
      </w:pP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Therefore,</w:t>
      </w:r>
      <w:r>
        <w:rPr>
          <w:rFonts w:cs="Times New Roman" w:hAnsi="Times New Roman" w:eastAsia="Times New Roman" w:ascii="Times New Roman"/>
          <w:spacing w:val="-18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based</w:t>
      </w:r>
      <w:r>
        <w:rPr>
          <w:rFonts w:cs="Times New Roman" w:hAnsi="Times New Roman" w:eastAsia="Times New Roman" w:ascii="Times New Roman"/>
          <w:spacing w:val="7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what</w:t>
      </w:r>
      <w:r>
        <w:rPr>
          <w:rFonts w:cs="Times New Roman" w:hAnsi="Times New Roman" w:eastAsia="Times New Roman" w:ascii="Times New Roman"/>
          <w:spacing w:val="-7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been</w:t>
      </w:r>
      <w:r>
        <w:rPr>
          <w:rFonts w:cs="Times New Roman" w:hAnsi="Times New Roman" w:eastAsia="Times New Roman" w:ascii="Times New Roman"/>
          <w:spacing w:val="-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discussed</w:t>
      </w:r>
      <w:r>
        <w:rPr>
          <w:rFonts w:cs="Times New Roman" w:hAnsi="Times New Roman" w:eastAsia="Times New Roman" w:ascii="Times New Roman"/>
          <w:spacing w:val="-2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these</w:t>
      </w:r>
      <w:r>
        <w:rPr>
          <w:rFonts w:cs="Times New Roman" w:hAnsi="Times New Roman" w:eastAsia="Times New Roman" w:ascii="Times New Roman"/>
          <w:spacing w:val="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hypotheses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proposed: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272"/>
        <w:ind w:left="115" w:right="-28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H1.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There</w:t>
      </w:r>
      <w:r>
        <w:rPr>
          <w:rFonts w:cs="Times New Roman" w:hAnsi="Times New Roman" w:eastAsia="Times New Roman" w:ascii="Times New Roman"/>
          <w:spacing w:val="-11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relationship</w:t>
      </w:r>
      <w:r>
        <w:rPr>
          <w:rFonts w:cs="Times New Roman" w:hAnsi="Times New Roman" w:eastAsia="Times New Roman" w:ascii="Times New Roman"/>
          <w:spacing w:val="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spacing w:val="1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individualistic</w:t>
      </w:r>
      <w:r>
        <w:rPr>
          <w:rFonts w:cs="Times New Roman" w:hAnsi="Times New Roman" w:eastAsia="Times New Roman" w:ascii="Times New Roman"/>
          <w:spacing w:val="-2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dimension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spacing w:val="-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-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spacing w:val="-1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-1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272"/>
        <w:ind w:left="115" w:right="-28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H2.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There</w:t>
      </w:r>
      <w:r>
        <w:rPr>
          <w:rFonts w:cs="Times New Roman" w:hAnsi="Times New Roman" w:eastAsia="Times New Roman" w:ascii="Times New Roman"/>
          <w:spacing w:val="-10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relationship</w:t>
      </w:r>
      <w:r>
        <w:rPr>
          <w:rFonts w:cs="Times New Roman" w:hAnsi="Times New Roman" w:eastAsia="Times New Roman" w:ascii="Times New Roman"/>
          <w:spacing w:val="-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spacing w:val="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power</w:t>
      </w:r>
      <w:r>
        <w:rPr>
          <w:rFonts w:cs="Times New Roman" w:hAnsi="Times New Roman" w:eastAsia="Times New Roman" w:ascii="Times New Roman"/>
          <w:spacing w:val="-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distance</w:t>
      </w:r>
      <w:r>
        <w:rPr>
          <w:rFonts w:cs="Times New Roman" w:hAnsi="Times New Roman" w:eastAsia="Times New Roman" w:ascii="Times New Roman"/>
          <w:spacing w:val="-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-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272"/>
        <w:ind w:left="115" w:right="-28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H3.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There</w:t>
      </w:r>
      <w:r>
        <w:rPr>
          <w:rFonts w:cs="Times New Roman" w:hAnsi="Times New Roman" w:eastAsia="Times New Roman" w:ascii="Times New Roman"/>
          <w:spacing w:val="15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relationship</w:t>
      </w:r>
      <w:r>
        <w:rPr>
          <w:rFonts w:cs="Times New Roman" w:hAnsi="Times New Roman" w:eastAsia="Times New Roman" w:ascii="Times New Roman"/>
          <w:spacing w:val="-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spacing w:val="1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uncertainly</w:t>
      </w:r>
      <w:r>
        <w:rPr>
          <w:rFonts w:cs="Times New Roman" w:hAnsi="Times New Roman" w:eastAsia="Times New Roman" w:ascii="Times New Roman"/>
          <w:spacing w:val="-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avoidance</w:t>
      </w:r>
      <w:r>
        <w:rPr>
          <w:rFonts w:cs="Times New Roman" w:hAnsi="Times New Roman" w:eastAsia="Times New Roman" w:ascii="Times New Roman"/>
          <w:spacing w:val="-1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spacing w:val="-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-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272"/>
        <w:ind w:left="115" w:right="-28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H4.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There</w:t>
      </w:r>
      <w:r>
        <w:rPr>
          <w:rFonts w:cs="Times New Roman" w:hAnsi="Times New Roman" w:eastAsia="Times New Roman" w:ascii="Times New Roman"/>
          <w:spacing w:val="19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relationship</w:t>
      </w:r>
      <w:r>
        <w:rPr>
          <w:rFonts w:cs="Times New Roman" w:hAnsi="Times New Roman" w:eastAsia="Times New Roman" w:ascii="Times New Roman"/>
          <w:spacing w:val="1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spacing w:val="3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masculinity</w:t>
      </w:r>
      <w:r>
        <w:rPr>
          <w:rFonts w:cs="Times New Roman" w:hAnsi="Times New Roman" w:eastAsia="Times New Roman" w:ascii="Times New Roman"/>
          <w:spacing w:val="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-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72"/>
        <w:ind w:left="115" w:right="113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4.2.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-14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-1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spacing w:val="-5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hotel</w:t>
      </w: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management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272"/>
        <w:ind w:left="115" w:right="-28" w:firstLine="23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number</w:t>
      </w:r>
      <w:r>
        <w:rPr>
          <w:rFonts w:cs="Times New Roman" w:hAnsi="Times New Roman" w:eastAsia="Times New Roman" w:ascii="Times New Roman"/>
          <w:spacing w:val="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studies</w:t>
      </w:r>
      <w:r>
        <w:rPr>
          <w:rFonts w:cs="Times New Roman" w:hAnsi="Times New Roman" w:eastAsia="Times New Roman" w:ascii="Times New Roman"/>
          <w:spacing w:val="1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spacing w:val="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used</w:t>
      </w:r>
      <w:r>
        <w:rPr>
          <w:rFonts w:cs="Times New Roman" w:hAnsi="Times New Roman" w:eastAsia="Times New Roman" w:ascii="Times New Roman"/>
          <w:spacing w:val="1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different</w:t>
      </w:r>
      <w:r>
        <w:rPr>
          <w:rFonts w:cs="Times New Roman" w:hAnsi="Times New Roman" w:eastAsia="Times New Roman" w:ascii="Times New Roman"/>
          <w:spacing w:val="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versions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organisa-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tional</w:t>
      </w:r>
      <w:r>
        <w:rPr>
          <w:rFonts w:cs="Times New Roman" w:hAnsi="Times New Roman" w:eastAsia="Times New Roman" w:ascii="Times New Roman"/>
          <w:spacing w:val="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1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spacing w:val="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investigate</w:t>
      </w:r>
      <w:r>
        <w:rPr>
          <w:rFonts w:cs="Times New Roman" w:hAnsi="Times New Roman" w:eastAsia="Times New Roman" w:ascii="Times New Roman"/>
          <w:spacing w:val="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relationship</w:t>
      </w:r>
      <w:r>
        <w:rPr>
          <w:rFonts w:cs="Times New Roman" w:hAnsi="Times New Roman" w:eastAsia="Times New Roman" w:ascii="Times New Roman"/>
          <w:spacing w:val="-1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spacing w:val="-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two.</w:t>
      </w:r>
      <w:r>
        <w:rPr>
          <w:rFonts w:cs="Times New Roman" w:hAnsi="Times New Roman" w:eastAsia="Times New Roman" w:ascii="Times New Roman"/>
          <w:spacing w:val="-2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studies</w:t>
      </w:r>
      <w:r>
        <w:rPr>
          <w:rFonts w:cs="Times New Roman" w:hAnsi="Times New Roman" w:eastAsia="Times New Roman" w:ascii="Times New Roman"/>
          <w:spacing w:val="-2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Gordon</w:t>
      </w:r>
      <w:r>
        <w:rPr>
          <w:rFonts w:cs="Times New Roman" w:hAnsi="Times New Roman" w:eastAsia="Times New Roman" w:ascii="Times New Roman"/>
          <w:color w:val="0080AC"/>
          <w:spacing w:val="-20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-4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DiTomaso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(1992)</w:t>
      </w:r>
      <w:r>
        <w:rPr>
          <w:rFonts w:cs="Times New Roman" w:hAnsi="Times New Roman" w:eastAsia="Times New Roman" w:ascii="Times New Roman"/>
          <w:color w:val="0080AC"/>
          <w:spacing w:val="-1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Denison</w:t>
      </w:r>
      <w:r>
        <w:rPr>
          <w:rFonts w:cs="Times New Roman" w:hAnsi="Times New Roman" w:eastAsia="Times New Roman" w:ascii="Times New Roman"/>
          <w:color w:val="0080AC"/>
          <w:spacing w:val="-2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Mishra</w:t>
      </w:r>
      <w:r>
        <w:rPr>
          <w:rFonts w:cs="Times New Roman" w:hAnsi="Times New Roman" w:eastAsia="Times New Roman" w:ascii="Times New Roman"/>
          <w:color w:val="0080AC"/>
          <w:spacing w:val="-1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(1995)</w:t>
      </w:r>
      <w:r>
        <w:rPr>
          <w:rFonts w:cs="Times New Roman" w:hAnsi="Times New Roman" w:eastAsia="Times New Roman" w:ascii="Times New Roman"/>
          <w:color w:val="0080AC"/>
          <w:spacing w:val="-1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found</w:t>
      </w:r>
      <w:r>
        <w:rPr>
          <w:rFonts w:cs="Times New Roman" w:hAnsi="Times New Roman" w:eastAsia="Times New Roman" w:ascii="Times New Roman"/>
          <w:color w:val="000000"/>
          <w:spacing w:val="-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1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having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strong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1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positively</w:t>
      </w:r>
      <w:r>
        <w:rPr>
          <w:rFonts w:cs="Times New Roman" w:hAnsi="Times New Roman" w:eastAsia="Times New Roman" w:ascii="Times New Roman"/>
          <w:color w:val="000000"/>
          <w:spacing w:val="-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associated</w:t>
      </w:r>
      <w:r>
        <w:rPr>
          <w:rFonts w:cs="Times New Roman" w:hAnsi="Times New Roman" w:eastAsia="Times New Roman" w:ascii="Times New Roman"/>
          <w:color w:val="000000"/>
          <w:spacing w:val="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000000"/>
          <w:spacing w:val="2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short-term</w:t>
      </w:r>
      <w:r>
        <w:rPr>
          <w:rFonts w:cs="Times New Roman" w:hAnsi="Times New Roman" w:eastAsia="Times New Roman" w:ascii="Times New Roman"/>
          <w:color w:val="000000"/>
          <w:spacing w:val="4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ﬁnancial</w:t>
      </w:r>
      <w:r>
        <w:rPr>
          <w:rFonts w:cs="Times New Roman" w:hAnsi="Times New Roman" w:eastAsia="Times New Roman" w:ascii="Times New Roman"/>
          <w:color w:val="000000"/>
          <w:spacing w:val="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perfor-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mance.</w:t>
      </w:r>
      <w:r>
        <w:rPr>
          <w:rFonts w:cs="Times New Roman" w:hAnsi="Times New Roman" w:eastAsia="Times New Roman" w:ascii="Times New Roman"/>
          <w:color w:val="000000"/>
          <w:spacing w:val="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other</w:t>
      </w:r>
      <w:r>
        <w:rPr>
          <w:rFonts w:cs="Times New Roman" w:hAnsi="Times New Roman" w:eastAsia="Times New Roman" w:ascii="Times New Roman"/>
          <w:color w:val="000000"/>
          <w:spacing w:val="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hand,</w:t>
      </w:r>
      <w:r>
        <w:rPr>
          <w:rFonts w:cs="Times New Roman" w:hAnsi="Times New Roman" w:eastAsia="Times New Roman" w:ascii="Times New Roman"/>
          <w:color w:val="000000"/>
          <w:spacing w:val="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6"/>
          <w:szCs w:val="16"/>
        </w:rPr>
        <w:t>Kotter</w:t>
      </w:r>
      <w:r>
        <w:rPr>
          <w:rFonts w:cs="Times New Roman" w:hAnsi="Times New Roman" w:eastAsia="Times New Roman" w:ascii="Times New Roman"/>
          <w:color w:val="0080AC"/>
          <w:spacing w:val="-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6"/>
          <w:szCs w:val="16"/>
        </w:rPr>
        <w:t>Heskett</w:t>
      </w:r>
      <w:r>
        <w:rPr>
          <w:rFonts w:cs="Times New Roman" w:hAnsi="Times New Roman" w:eastAsia="Times New Roman" w:ascii="Times New Roman"/>
          <w:color w:val="0080AC"/>
          <w:spacing w:val="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6"/>
          <w:szCs w:val="16"/>
        </w:rPr>
        <w:t>(1992)</w:t>
      </w:r>
      <w:r>
        <w:rPr>
          <w:rFonts w:cs="Times New Roman" w:hAnsi="Times New Roman" w:eastAsia="Times New Roman" w:ascii="Times New Roman"/>
          <w:color w:val="0080AC"/>
          <w:spacing w:val="-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found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having</w:t>
      </w:r>
      <w:r>
        <w:rPr>
          <w:rFonts w:cs="Times New Roman" w:hAnsi="Times New Roman" w:eastAsia="Times New Roman" w:ascii="Times New Roman"/>
          <w:color w:val="000000"/>
          <w:spacing w:val="-6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“adaptive</w:t>
      </w:r>
      <w:r>
        <w:rPr>
          <w:rFonts w:cs="Times New Roman" w:hAnsi="Times New Roman" w:eastAsia="Times New Roman" w:ascii="Times New Roman"/>
          <w:color w:val="000000"/>
          <w:spacing w:val="-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values”</w:t>
      </w:r>
      <w:r>
        <w:rPr>
          <w:rFonts w:cs="Times New Roman" w:hAnsi="Times New Roman" w:eastAsia="Times New Roman" w:ascii="Times New Roman"/>
          <w:color w:val="000000"/>
          <w:spacing w:val="-2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can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signiﬁcantly</w:t>
      </w:r>
      <w:r>
        <w:rPr>
          <w:rFonts w:cs="Times New Roman" w:hAnsi="Times New Roman" w:eastAsia="Times New Roman" w:ascii="Times New Roman"/>
          <w:color w:val="000000"/>
          <w:spacing w:val="-1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improve</w:t>
      </w:r>
      <w:r>
        <w:rPr>
          <w:rFonts w:cs="Times New Roman" w:hAnsi="Times New Roman" w:eastAsia="Times New Roman" w:ascii="Times New Roman"/>
          <w:color w:val="000000"/>
          <w:spacing w:val="-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per-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formance</w:t>
      </w:r>
      <w:r>
        <w:rPr>
          <w:rFonts w:cs="Times New Roman" w:hAnsi="Times New Roman" w:eastAsia="Times New Roman" w:ascii="Times New Roman"/>
          <w:color w:val="000000"/>
          <w:spacing w:val="-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long-run</w:t>
      </w:r>
      <w:r>
        <w:rPr>
          <w:rFonts w:cs="Times New Roman" w:hAnsi="Times New Roman" w:eastAsia="Times New Roman" w:ascii="Times New Roman"/>
          <w:color w:val="000000"/>
          <w:spacing w:val="-1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compared</w:t>
      </w:r>
      <w:r>
        <w:rPr>
          <w:rFonts w:cs="Times New Roman" w:hAnsi="Times New Roman" w:eastAsia="Times New Roman" w:ascii="Times New Roman"/>
          <w:color w:val="000000"/>
          <w:spacing w:val="-1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1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short-term.</w:t>
      </w:r>
      <w:r>
        <w:rPr>
          <w:rFonts w:cs="Times New Roman" w:hAnsi="Times New Roman" w:eastAsia="Times New Roman" w:ascii="Times New Roman"/>
          <w:color w:val="000000"/>
          <w:spacing w:val="-12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Lee</w:t>
      </w:r>
      <w:r>
        <w:rPr>
          <w:rFonts w:cs="Times New Roman" w:hAnsi="Times New Roman" w:eastAsia="Times New Roman" w:ascii="Times New Roman"/>
          <w:color w:val="0080AC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23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3"/>
          <w:sz w:val="16"/>
          <w:szCs w:val="16"/>
        </w:rPr>
        <w:t>Yu</w:t>
      </w:r>
      <w:r>
        <w:rPr>
          <w:rFonts w:cs="Times New Roman" w:hAnsi="Times New Roman" w:eastAsia="Times New Roman" w:ascii="Times New Roman"/>
          <w:color w:val="0080AC"/>
          <w:spacing w:val="0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6"/>
          <w:szCs w:val="16"/>
        </w:rPr>
        <w:t>(2004)</w:t>
      </w:r>
      <w:r>
        <w:rPr>
          <w:rFonts w:cs="Times New Roman" w:hAnsi="Times New Roman" w:eastAsia="Times New Roman" w:ascii="Times New Roman"/>
          <w:color w:val="0080AC"/>
          <w:spacing w:val="-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investigated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relationships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color w:val="000000"/>
          <w:spacing w:val="1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-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types</w:t>
      </w:r>
      <w:r>
        <w:rPr>
          <w:rFonts w:cs="Times New Roman" w:hAnsi="Times New Roman" w:eastAsia="Times New Roman" w:ascii="Times New Roman"/>
          <w:color w:val="000000"/>
          <w:spacing w:val="-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Singaporean</w:t>
      </w:r>
      <w:r>
        <w:rPr>
          <w:rFonts w:cs="Times New Roman" w:hAnsi="Times New Roman" w:eastAsia="Times New Roman" w:ascii="Times New Roman"/>
          <w:color w:val="000000"/>
          <w:spacing w:val="-2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organisations</w:t>
      </w:r>
      <w:r>
        <w:rPr>
          <w:rFonts w:cs="Times New Roman" w:hAnsi="Times New Roman" w:eastAsia="Times New Roman" w:ascii="Times New Roman"/>
          <w:color w:val="000000"/>
          <w:spacing w:val="-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found</w:t>
      </w:r>
      <w:r>
        <w:rPr>
          <w:rFonts w:cs="Times New Roman" w:hAnsi="Times New Roman" w:eastAsia="Times New Roman" w:ascii="Times New Roman"/>
          <w:color w:val="000000"/>
          <w:spacing w:val="-1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1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cul-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tural</w:t>
      </w:r>
      <w:r>
        <w:rPr>
          <w:rFonts w:cs="Times New Roman" w:hAnsi="Times New Roman" w:eastAsia="Times New Roman" w:ascii="Times New Roman"/>
          <w:color w:val="000000"/>
          <w:spacing w:val="-5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strength</w:t>
      </w:r>
      <w:r>
        <w:rPr>
          <w:rFonts w:cs="Times New Roman" w:hAnsi="Times New Roman" w:eastAsia="Times New Roman" w:ascii="Times New Roman"/>
          <w:color w:val="000000"/>
          <w:spacing w:val="-5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organisations</w:t>
      </w:r>
      <w:r>
        <w:rPr>
          <w:rFonts w:cs="Times New Roman" w:hAnsi="Times New Roman" w:eastAsia="Times New Roman" w:ascii="Times New Roman"/>
          <w:color w:val="000000"/>
          <w:spacing w:val="-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color w:val="000000"/>
          <w:spacing w:val="-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often</w:t>
      </w:r>
      <w:r>
        <w:rPr>
          <w:rFonts w:cs="Times New Roman" w:hAnsi="Times New Roman" w:eastAsia="Times New Roman" w:ascii="Times New Roman"/>
          <w:color w:val="000000"/>
          <w:spacing w:val="-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related</w:t>
      </w:r>
      <w:r>
        <w:rPr>
          <w:rFonts w:cs="Times New Roman" w:hAnsi="Times New Roman" w:eastAsia="Times New Roman" w:ascii="Times New Roman"/>
          <w:color w:val="000000"/>
          <w:spacing w:val="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performance.</w:t>
      </w:r>
      <w:r>
        <w:rPr>
          <w:rFonts w:cs="Times New Roman" w:hAnsi="Times New Roman" w:eastAsia="Times New Roman" w:ascii="Times New Roman"/>
          <w:color w:val="000000"/>
          <w:spacing w:val="-1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They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also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found</w:t>
      </w:r>
      <w:r>
        <w:rPr>
          <w:rFonts w:cs="Times New Roman" w:hAnsi="Times New Roman" w:eastAsia="Times New Roman" w:ascii="Times New Roman"/>
          <w:color w:val="000000"/>
          <w:spacing w:val="-1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-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those</w:t>
      </w:r>
      <w:r>
        <w:rPr>
          <w:rFonts w:cs="Times New Roman" w:hAnsi="Times New Roman" w:eastAsia="Times New Roman" w:ascii="Times New Roman"/>
          <w:color w:val="000000"/>
          <w:spacing w:val="-1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cultural</w:t>
      </w:r>
      <w:r>
        <w:rPr>
          <w:rFonts w:cs="Times New Roman" w:hAnsi="Times New Roman" w:eastAsia="Times New Roman" w:ascii="Times New Roman"/>
          <w:color w:val="000000"/>
          <w:spacing w:val="-2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elements</w:t>
      </w:r>
      <w:r>
        <w:rPr>
          <w:rFonts w:cs="Times New Roman" w:hAnsi="Times New Roman" w:eastAsia="Times New Roman" w:ascii="Times New Roman"/>
          <w:color w:val="000000"/>
          <w:spacing w:val="-1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-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dis-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tinguish</w:t>
      </w:r>
      <w:r>
        <w:rPr>
          <w:rFonts w:cs="Times New Roman" w:hAnsi="Times New Roman" w:eastAsia="Times New Roman" w:ascii="Times New Roman"/>
          <w:color w:val="000000"/>
          <w:spacing w:val="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organisations</w:t>
      </w:r>
      <w:r>
        <w:rPr>
          <w:rFonts w:cs="Times New Roman" w:hAnsi="Times New Roman" w:eastAsia="Times New Roman" w:ascii="Times New Roman"/>
          <w:color w:val="000000"/>
          <w:spacing w:val="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from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each</w:t>
      </w:r>
      <w:r>
        <w:rPr>
          <w:rFonts w:cs="Times New Roman" w:hAnsi="Times New Roman" w:eastAsia="Times New Roman" w:ascii="Times New Roman"/>
          <w:color w:val="000000"/>
          <w:spacing w:val="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other</w:t>
      </w:r>
      <w:r>
        <w:rPr>
          <w:rFonts w:cs="Times New Roman" w:hAnsi="Times New Roman" w:eastAsia="Times New Roman" w:ascii="Times New Roman"/>
          <w:color w:val="000000"/>
          <w:spacing w:val="1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color w:val="000000"/>
          <w:spacing w:val="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positive</w:t>
      </w:r>
      <w:r>
        <w:rPr>
          <w:rFonts w:cs="Times New Roman" w:hAnsi="Times New Roman" w:eastAsia="Times New Roman" w:ascii="Times New Roman"/>
          <w:color w:val="000000"/>
          <w:spacing w:val="-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impact</w:t>
      </w:r>
      <w:r>
        <w:rPr>
          <w:rFonts w:cs="Times New Roman" w:hAnsi="Times New Roman" w:eastAsia="Times New Roman" w:ascii="Times New Roman"/>
          <w:color w:val="000000"/>
          <w:spacing w:val="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37" w:lineRule="auto" w:line="272"/>
        <w:ind w:right="83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2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performance.</w:t>
      </w:r>
      <w:r>
        <w:rPr>
          <w:rFonts w:cs="Times New Roman" w:hAnsi="Times New Roman" w:eastAsia="Times New Roman" w:ascii="Times New Roman"/>
          <w:spacing w:val="1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Furthermore,</w:t>
      </w:r>
      <w:r>
        <w:rPr>
          <w:rFonts w:cs="Times New Roman" w:hAnsi="Times New Roman" w:eastAsia="Times New Roman" w:ascii="Times New Roman"/>
          <w:spacing w:val="2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spacing w:val="1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96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busi-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nesses</w:t>
      </w:r>
      <w:r>
        <w:rPr>
          <w:rFonts w:cs="Times New Roman" w:hAnsi="Times New Roman" w:eastAsia="Times New Roman" w:ascii="Times New Roman"/>
          <w:spacing w:val="-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Swiss</w:t>
      </w:r>
      <w:r>
        <w:rPr>
          <w:rFonts w:cs="Times New Roman" w:hAnsi="Times New Roman" w:eastAsia="Times New Roman" w:ascii="Times New Roman"/>
          <w:spacing w:val="-2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hotel</w:t>
      </w:r>
      <w:r>
        <w:rPr>
          <w:rFonts w:cs="Times New Roman" w:hAnsi="Times New Roman" w:eastAsia="Times New Roman" w:ascii="Times New Roman"/>
          <w:spacing w:val="1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industry,</w:t>
      </w:r>
      <w:r>
        <w:rPr>
          <w:rFonts w:cs="Times New Roman" w:hAnsi="Times New Roman" w:eastAsia="Times New Roman" w:ascii="Times New Roman"/>
          <w:spacing w:val="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Tajeddini</w:t>
      </w:r>
      <w:r>
        <w:rPr>
          <w:rFonts w:cs="Times New Roman" w:hAnsi="Times New Roman" w:eastAsia="Times New Roman" w:ascii="Times New Roman"/>
          <w:color w:val="0080AC"/>
          <w:spacing w:val="-2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Trueman</w:t>
      </w:r>
      <w:r>
        <w:rPr>
          <w:rFonts w:cs="Times New Roman" w:hAnsi="Times New Roman" w:eastAsia="Times New Roman" w:ascii="Times New Roman"/>
          <w:color w:val="0080AC"/>
          <w:spacing w:val="-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(2012)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found</w:t>
      </w:r>
      <w:r>
        <w:rPr>
          <w:rFonts w:cs="Times New Roman" w:hAnsi="Times New Roman" w:eastAsia="Times New Roman" w:ascii="Times New Roman"/>
          <w:color w:val="000000"/>
          <w:spacing w:val="-2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color w:val="000000"/>
          <w:spacing w:val="-1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cultural</w:t>
      </w:r>
      <w:r>
        <w:rPr>
          <w:rFonts w:cs="Times New Roman" w:hAnsi="Times New Roman" w:eastAsia="Times New Roman" w:ascii="Times New Roman"/>
          <w:color w:val="000000"/>
          <w:spacing w:val="-1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dimensions</w:t>
      </w:r>
      <w:r>
        <w:rPr>
          <w:rFonts w:cs="Times New Roman" w:hAnsi="Times New Roman" w:eastAsia="Times New Roman" w:ascii="Times New Roman"/>
          <w:color w:val="000000"/>
          <w:spacing w:val="-1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adopted</w:t>
      </w:r>
      <w:r>
        <w:rPr>
          <w:rFonts w:cs="Times New Roman" w:hAnsi="Times New Roman" w:eastAsia="Times New Roman" w:ascii="Times New Roman"/>
          <w:color w:val="000000"/>
          <w:spacing w:val="-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-2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(power</w:t>
      </w:r>
      <w:r>
        <w:rPr>
          <w:rFonts w:cs="Times New Roman" w:hAnsi="Times New Roman" w:eastAsia="Times New Roman" w:ascii="Times New Roman"/>
          <w:color w:val="000000"/>
          <w:spacing w:val="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distance,</w:t>
      </w:r>
      <w:r>
        <w:rPr>
          <w:rFonts w:cs="Times New Roman" w:hAnsi="Times New Roman" w:eastAsia="Times New Roman" w:ascii="Times New Roman"/>
          <w:color w:val="000000"/>
          <w:spacing w:val="-6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long-term</w:t>
      </w:r>
      <w:r>
        <w:rPr>
          <w:rFonts w:cs="Times New Roman" w:hAnsi="Times New Roman" w:eastAsia="Times New Roman" w:ascii="Times New Roman"/>
          <w:color w:val="000000"/>
          <w:spacing w:val="1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orientation</w:t>
      </w:r>
      <w:r>
        <w:rPr>
          <w:rFonts w:cs="Times New Roman" w:hAnsi="Times New Roman" w:eastAsia="Times New Roman" w:ascii="Times New Roman"/>
          <w:color w:val="000000"/>
          <w:spacing w:val="1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1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individualism)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were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positively</w:t>
      </w:r>
      <w:r>
        <w:rPr>
          <w:rFonts w:cs="Times New Roman" w:hAnsi="Times New Roman" w:eastAsia="Times New Roman" w:ascii="Times New Roman"/>
          <w:color w:val="000000"/>
          <w:spacing w:val="-2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associated</w:t>
      </w:r>
      <w:r>
        <w:rPr>
          <w:rFonts w:cs="Times New Roman" w:hAnsi="Times New Roman" w:eastAsia="Times New Roman" w:ascii="Times New Roman"/>
          <w:color w:val="000000"/>
          <w:spacing w:val="-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000000"/>
          <w:spacing w:val="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innovation</w:t>
      </w:r>
      <w:r>
        <w:rPr>
          <w:rFonts w:cs="Times New Roman" w:hAnsi="Times New Roman" w:eastAsia="Times New Roman" w:ascii="Times New Roman"/>
          <w:color w:val="000000"/>
          <w:spacing w:val="-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customer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orientation</w:t>
      </w:r>
      <w:r>
        <w:rPr>
          <w:rFonts w:cs="Times New Roman" w:hAnsi="Times New Roman" w:eastAsia="Times New Roman" w:ascii="Times New Roman"/>
          <w:color w:val="000000"/>
          <w:spacing w:val="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well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both</w:t>
      </w:r>
      <w:r>
        <w:rPr>
          <w:rFonts w:cs="Times New Roman" w:hAnsi="Times New Roman" w:eastAsia="Times New Roman" w:ascii="Times New Roman"/>
          <w:color w:val="000000"/>
          <w:spacing w:val="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innovation</w:t>
      </w:r>
      <w:r>
        <w:rPr>
          <w:rFonts w:cs="Times New Roman" w:hAnsi="Times New Roman" w:eastAsia="Times New Roman" w:ascii="Times New Roman"/>
          <w:color w:val="000000"/>
          <w:spacing w:val="-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customer</w:t>
      </w:r>
      <w:r>
        <w:rPr>
          <w:rFonts w:cs="Times New Roman" w:hAnsi="Times New Roman" w:eastAsia="Times New Roman" w:ascii="Times New Roman"/>
          <w:color w:val="000000"/>
          <w:spacing w:val="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orientation</w:t>
      </w:r>
      <w:r>
        <w:rPr>
          <w:rFonts w:cs="Times New Roman" w:hAnsi="Times New Roman" w:eastAsia="Times New Roman" w:ascii="Times New Roman"/>
          <w:color w:val="000000"/>
          <w:spacing w:val="1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having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positive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association</w:t>
      </w:r>
      <w:r>
        <w:rPr>
          <w:rFonts w:cs="Times New Roman" w:hAnsi="Times New Roman" w:eastAsia="Times New Roman" w:ascii="Times New Roman"/>
          <w:color w:val="000000"/>
          <w:spacing w:val="-1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000000"/>
          <w:spacing w:val="-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-1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performance.</w:t>
      </w:r>
      <w:r>
        <w:rPr>
          <w:rFonts w:cs="Times New Roman" w:hAnsi="Times New Roman" w:eastAsia="Times New Roman" w:ascii="Times New Roman"/>
          <w:color w:val="000000"/>
          <w:spacing w:val="-2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They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also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found</w:t>
      </w:r>
      <w:r>
        <w:rPr>
          <w:rFonts w:cs="Times New Roman" w:hAnsi="Times New Roman" w:eastAsia="Times New Roman" w:ascii="Times New Roman"/>
          <w:color w:val="000000"/>
          <w:spacing w:val="-1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that,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similar</w:t>
      </w:r>
      <w:r>
        <w:rPr>
          <w:rFonts w:cs="Times New Roman" w:hAnsi="Times New Roman" w:eastAsia="Times New Roman" w:ascii="Times New Roman"/>
          <w:color w:val="000000"/>
          <w:spacing w:val="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Chen’s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(2011)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studies</w:t>
      </w:r>
      <w:r>
        <w:rPr>
          <w:rFonts w:cs="Times New Roman" w:hAnsi="Times New Roman" w:eastAsia="Times New Roman" w:ascii="Times New Roman"/>
          <w:color w:val="000000"/>
          <w:spacing w:val="1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2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Taiwanese</w:t>
      </w:r>
      <w:r>
        <w:rPr>
          <w:rFonts w:cs="Times New Roman" w:hAnsi="Times New Roman" w:eastAsia="Times New Roman" w:ascii="Times New Roman"/>
          <w:color w:val="000000"/>
          <w:spacing w:val="-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hotel</w:t>
      </w:r>
      <w:r>
        <w:rPr>
          <w:rFonts w:cs="Times New Roman" w:hAnsi="Times New Roman" w:eastAsia="Times New Roman" w:ascii="Times New Roman"/>
          <w:color w:val="000000"/>
          <w:spacing w:val="1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industry,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having</w:t>
      </w:r>
      <w:r>
        <w:rPr>
          <w:rFonts w:cs="Times New Roman" w:hAnsi="Times New Roman" w:eastAsia="Times New Roman" w:ascii="Times New Roman"/>
          <w:color w:val="000000"/>
          <w:spacing w:val="-2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customer</w:t>
      </w:r>
      <w:r>
        <w:rPr>
          <w:rFonts w:cs="Times New Roman" w:hAnsi="Times New Roman" w:eastAsia="Times New Roman" w:ascii="Times New Roman"/>
          <w:color w:val="000000"/>
          <w:spacing w:val="-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main</w:t>
      </w:r>
      <w:r>
        <w:rPr>
          <w:rFonts w:cs="Times New Roman" w:hAnsi="Times New Roman" w:eastAsia="Times New Roman" w:ascii="Times New Roman"/>
          <w:color w:val="000000"/>
          <w:spacing w:val="-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focus</w:t>
      </w:r>
      <w:r>
        <w:rPr>
          <w:rFonts w:cs="Times New Roman" w:hAnsi="Times New Roman" w:eastAsia="Times New Roman" w:ascii="Times New Roman"/>
          <w:color w:val="000000"/>
          <w:spacing w:val="-2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helps</w:t>
      </w:r>
      <w:r>
        <w:rPr>
          <w:rFonts w:cs="Times New Roman" w:hAnsi="Times New Roman" w:eastAsia="Times New Roman" w:ascii="Times New Roman"/>
          <w:color w:val="000000"/>
          <w:spacing w:val="-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achieve</w:t>
      </w:r>
      <w:r>
        <w:rPr>
          <w:rFonts w:cs="Times New Roman" w:hAnsi="Times New Roman" w:eastAsia="Times New Roman" w:ascii="Times New Roman"/>
          <w:color w:val="000000"/>
          <w:spacing w:val="-4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long-term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proﬁtability.</w:t>
      </w:r>
      <w:r>
        <w:rPr>
          <w:rFonts w:cs="Times New Roman" w:hAnsi="Times New Roman" w:eastAsia="Times New Roman" w:ascii="Times New Roman"/>
          <w:color w:val="000000"/>
          <w:spacing w:val="2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Their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results</w:t>
      </w:r>
      <w:r>
        <w:rPr>
          <w:rFonts w:cs="Times New Roman" w:hAnsi="Times New Roman" w:eastAsia="Times New Roman" w:ascii="Times New Roman"/>
          <w:color w:val="000000"/>
          <w:spacing w:val="35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aligned</w:t>
      </w:r>
      <w:r>
        <w:rPr>
          <w:rFonts w:cs="Times New Roman" w:hAnsi="Times New Roman" w:eastAsia="Times New Roman" w:ascii="Times New Roman"/>
          <w:color w:val="000000"/>
          <w:spacing w:val="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000000"/>
          <w:spacing w:val="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previous</w:t>
      </w:r>
      <w:r>
        <w:rPr>
          <w:rFonts w:cs="Times New Roman" w:hAnsi="Times New Roman" w:eastAsia="Times New Roman" w:ascii="Times New Roman"/>
          <w:color w:val="000000"/>
          <w:spacing w:val="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studies</w:t>
      </w:r>
      <w:r>
        <w:rPr>
          <w:rFonts w:cs="Times New Roman" w:hAnsi="Times New Roman" w:eastAsia="Times New Roman" w:ascii="Times New Roman"/>
          <w:color w:val="000000"/>
          <w:spacing w:val="1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view</w:t>
      </w:r>
      <w:r>
        <w:rPr>
          <w:rFonts w:cs="Times New Roman" w:hAnsi="Times New Roman" w:eastAsia="Times New Roman" w:ascii="Times New Roman"/>
          <w:color w:val="000000"/>
          <w:spacing w:val="-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customer</w:t>
      </w:r>
      <w:r>
        <w:rPr>
          <w:rFonts w:cs="Times New Roman" w:hAnsi="Times New Roman" w:eastAsia="Times New Roman" w:ascii="Times New Roman"/>
          <w:color w:val="000000"/>
          <w:spacing w:val="-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orientation</w:t>
      </w:r>
      <w:r>
        <w:rPr>
          <w:rFonts w:cs="Times New Roman" w:hAnsi="Times New Roman" w:eastAsia="Times New Roman" w:ascii="Times New Roman"/>
          <w:color w:val="000000"/>
          <w:spacing w:val="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16"/>
          <w:szCs w:val="16"/>
        </w:rPr>
        <w:t>part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overall</w:t>
      </w:r>
      <w:r>
        <w:rPr>
          <w:rFonts w:cs="Times New Roman" w:hAnsi="Times New Roman" w:eastAsia="Times New Roman" w:ascii="Times New Roman"/>
          <w:color w:val="000000"/>
          <w:spacing w:val="-1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6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argue</w:t>
      </w:r>
      <w:r>
        <w:rPr>
          <w:rFonts w:cs="Times New Roman" w:hAnsi="Times New Roman" w:eastAsia="Times New Roman" w:ascii="Times New Roman"/>
          <w:color w:val="000000"/>
          <w:spacing w:val="-2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2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order</w:t>
      </w:r>
      <w:r>
        <w:rPr>
          <w:rFonts w:cs="Times New Roman" w:hAnsi="Times New Roman" w:eastAsia="Times New Roman" w:ascii="Times New Roman"/>
          <w:color w:val="000000"/>
          <w:spacing w:val="9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achieve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long-term</w:t>
      </w:r>
      <w:r>
        <w:rPr>
          <w:rFonts w:cs="Times New Roman" w:hAnsi="Times New Roman" w:eastAsia="Times New Roman" w:ascii="Times New Roman"/>
          <w:color w:val="000000"/>
          <w:spacing w:val="2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1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per-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formance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there</w:t>
      </w:r>
      <w:r>
        <w:rPr>
          <w:rFonts w:cs="Times New Roman" w:hAnsi="Times New Roman" w:eastAsia="Times New Roman" w:ascii="Times New Roman"/>
          <w:color w:val="000000"/>
          <w:spacing w:val="3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need</w:t>
      </w:r>
      <w:r>
        <w:rPr>
          <w:rFonts w:cs="Times New Roman" w:hAnsi="Times New Roman" w:eastAsia="Times New Roman" w:ascii="Times New Roman"/>
          <w:color w:val="000000"/>
          <w:spacing w:val="1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establishing</w:t>
      </w:r>
      <w:r>
        <w:rPr>
          <w:rFonts w:cs="Times New Roman" w:hAnsi="Times New Roman" w:eastAsia="Times New Roman" w:ascii="Times New Roman"/>
          <w:color w:val="000000"/>
          <w:spacing w:val="1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market</w:t>
      </w:r>
      <w:r>
        <w:rPr>
          <w:rFonts w:cs="Times New Roman" w:hAnsi="Times New Roman" w:eastAsia="Times New Roman" w:ascii="Times New Roman"/>
          <w:color w:val="000000"/>
          <w:spacing w:val="2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2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requires</w:t>
      </w:r>
      <w:r>
        <w:rPr>
          <w:rFonts w:cs="Times New Roman" w:hAnsi="Times New Roman" w:eastAsia="Times New Roman" w:ascii="Times New Roman"/>
          <w:color w:val="000000"/>
          <w:spacing w:val="2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recruiting</w:t>
      </w:r>
      <w:r>
        <w:rPr>
          <w:rFonts w:cs="Times New Roman" w:hAnsi="Times New Roman" w:eastAsia="Times New Roman" w:ascii="Times New Roman"/>
          <w:color w:val="000000"/>
          <w:spacing w:val="1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well-qualiﬁed</w:t>
      </w:r>
      <w:r>
        <w:rPr>
          <w:rFonts w:cs="Times New Roman" w:hAnsi="Times New Roman" w:eastAsia="Times New Roman" w:ascii="Times New Roman"/>
          <w:color w:val="000000"/>
          <w:spacing w:val="1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2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experienced</w:t>
      </w:r>
      <w:r>
        <w:rPr>
          <w:rFonts w:cs="Times New Roman" w:hAnsi="Times New Roman" w:eastAsia="Times New Roman" w:ascii="Times New Roman"/>
          <w:color w:val="000000"/>
          <w:spacing w:val="2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workforce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Deshpande</w:t>
      </w:r>
      <w:r>
        <w:rPr>
          <w:rFonts w:cs="Times New Roman" w:hAnsi="Times New Roman" w:eastAsia="Times New Roman" w:ascii="Times New Roman"/>
          <w:color w:val="0080AC"/>
          <w:spacing w:val="-1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80AC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1993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right="83" w:firstLine="239"/>
      </w:pPr>
      <w:r>
        <w:rPr>
          <w:rFonts w:cs="Times New Roman" w:hAnsi="Times New Roman" w:eastAsia="Times New Roman" w:ascii="Times New Roman"/>
          <w:spacing w:val="0"/>
          <w:w w:val="115"/>
          <w:sz w:val="16"/>
          <w:szCs w:val="16"/>
        </w:rPr>
        <w:t>Additionally,</w:t>
      </w:r>
      <w:r>
        <w:rPr>
          <w:rFonts w:cs="Times New Roman" w:hAnsi="Times New Roman" w:eastAsia="Times New Roman" w:ascii="Times New Roman"/>
          <w:spacing w:val="1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number</w:t>
      </w:r>
      <w:r>
        <w:rPr>
          <w:rFonts w:cs="Times New Roman" w:hAnsi="Times New Roman" w:eastAsia="Times New Roman" w:ascii="Times New Roman"/>
          <w:spacing w:val="-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studies</w:t>
      </w:r>
      <w:r>
        <w:rPr>
          <w:rFonts w:cs="Times New Roman" w:hAnsi="Times New Roman" w:eastAsia="Times New Roman" w:ascii="Times New Roman"/>
          <w:spacing w:val="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spacing w:val="-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used</w:t>
      </w:r>
      <w:r>
        <w:rPr>
          <w:rFonts w:cs="Times New Roman" w:hAnsi="Times New Roman" w:eastAsia="Times New Roman" w:ascii="Times New Roman"/>
          <w:spacing w:val="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CVF</w:t>
      </w:r>
      <w:r>
        <w:rPr>
          <w:rFonts w:cs="Times New Roman" w:hAnsi="Times New Roman" w:eastAsia="Times New Roman" w:ascii="Times New Roman"/>
          <w:spacing w:val="-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investigate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relationship</w:t>
      </w:r>
      <w:r>
        <w:rPr>
          <w:rFonts w:cs="Times New Roman" w:hAnsi="Times New Roman" w:eastAsia="Times New Roman" w:ascii="Times New Roman"/>
          <w:spacing w:val="-1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spacing w:val="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-2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-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performance.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6"/>
          <w:szCs w:val="16"/>
        </w:rPr>
        <w:t>Deshpande</w:t>
      </w:r>
      <w:r>
        <w:rPr>
          <w:rFonts w:cs="Times New Roman" w:hAnsi="Times New Roman" w:eastAsia="Times New Roman" w:ascii="Times New Roman"/>
          <w:color w:val="0080AC"/>
          <w:spacing w:val="8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6"/>
          <w:szCs w:val="16"/>
        </w:rPr>
        <w:t>(1993)</w:t>
      </w:r>
      <w:r>
        <w:rPr>
          <w:rFonts w:cs="Times New Roman" w:hAnsi="Times New Roman" w:eastAsia="Times New Roman" w:ascii="Times New Roman"/>
          <w:color w:val="0080AC"/>
          <w:spacing w:val="2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studied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impact</w:t>
      </w:r>
      <w:r>
        <w:rPr>
          <w:rFonts w:cs="Times New Roman" w:hAnsi="Times New Roman" w:eastAsia="Times New Roman" w:ascii="Times New Roman"/>
          <w:color w:val="000000"/>
          <w:spacing w:val="4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culture,</w:t>
      </w:r>
      <w:r>
        <w:rPr>
          <w:rFonts w:cs="Times New Roman" w:hAnsi="Times New Roman" w:eastAsia="Times New Roman" w:ascii="Times New Roman"/>
          <w:color w:val="000000"/>
          <w:spacing w:val="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innovation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1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customer</w:t>
      </w:r>
      <w:r>
        <w:rPr>
          <w:rFonts w:cs="Times New Roman" w:hAnsi="Times New Roman" w:eastAsia="Times New Roman" w:ascii="Times New Roman"/>
          <w:color w:val="000000"/>
          <w:spacing w:val="1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orientation</w:t>
      </w:r>
      <w:r>
        <w:rPr>
          <w:rFonts w:cs="Times New Roman" w:hAnsi="Times New Roman" w:eastAsia="Times New Roman" w:ascii="Times New Roman"/>
          <w:color w:val="000000"/>
          <w:spacing w:val="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color w:val="000000"/>
          <w:spacing w:val="2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50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Japanese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ﬁrms,</w:t>
      </w:r>
      <w:r>
        <w:rPr>
          <w:rFonts w:cs="Times New Roman" w:hAnsi="Times New Roman" w:eastAsia="Times New Roman" w:ascii="Times New Roman"/>
          <w:color w:val="000000"/>
          <w:spacing w:val="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using</w:t>
      </w:r>
      <w:r>
        <w:rPr>
          <w:rFonts w:cs="Times New Roman" w:hAnsi="Times New Roman" w:eastAsia="Times New Roman" w:ascii="Times New Roman"/>
          <w:color w:val="000000"/>
          <w:spacing w:val="1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types</w:t>
      </w:r>
      <w:r>
        <w:rPr>
          <w:rFonts w:cs="Times New Roman" w:hAnsi="Times New Roman" w:eastAsia="Times New Roman" w:ascii="Times New Roman"/>
          <w:color w:val="000000"/>
          <w:spacing w:val="4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derived</w:t>
      </w:r>
      <w:r>
        <w:rPr>
          <w:rFonts w:cs="Times New Roman" w:hAnsi="Times New Roman" w:eastAsia="Times New Roman" w:ascii="Times New Roman"/>
          <w:color w:val="000000"/>
          <w:spacing w:val="3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from</w:t>
      </w:r>
      <w:r>
        <w:rPr>
          <w:rFonts w:cs="Times New Roman" w:hAnsi="Times New Roman" w:eastAsia="Times New Roman" w:ascii="Times New Roman"/>
          <w:color w:val="000000"/>
          <w:spacing w:val="3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CVF,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3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found</w:t>
      </w:r>
      <w:r>
        <w:rPr>
          <w:rFonts w:cs="Times New Roman" w:hAnsi="Times New Roman" w:eastAsia="Times New Roman" w:ascii="Times New Roman"/>
          <w:color w:val="000000"/>
          <w:spacing w:val="2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market</w:t>
      </w:r>
      <w:r>
        <w:rPr>
          <w:rFonts w:cs="Times New Roman" w:hAnsi="Times New Roman" w:eastAsia="Times New Roman" w:ascii="Times New Roman"/>
          <w:color w:val="000000"/>
          <w:spacing w:val="3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3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has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major</w:t>
      </w:r>
      <w:r>
        <w:rPr>
          <w:rFonts w:cs="Times New Roman" w:hAnsi="Times New Roman" w:eastAsia="Times New Roman" w:ascii="Times New Roman"/>
          <w:color w:val="000000"/>
          <w:spacing w:val="2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impact</w:t>
      </w:r>
      <w:r>
        <w:rPr>
          <w:rFonts w:cs="Times New Roman" w:hAnsi="Times New Roman" w:eastAsia="Times New Roman" w:ascii="Times New Roman"/>
          <w:color w:val="000000"/>
          <w:spacing w:val="2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color w:val="000000"/>
          <w:spacing w:val="1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creating</w:t>
      </w:r>
      <w:r>
        <w:rPr>
          <w:rFonts w:cs="Times New Roman" w:hAnsi="Times New Roman" w:eastAsia="Times New Roman" w:ascii="Times New Roman"/>
          <w:color w:val="000000"/>
          <w:spacing w:val="1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3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best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results</w:t>
      </w:r>
      <w:r>
        <w:rPr>
          <w:rFonts w:cs="Times New Roman" w:hAnsi="Times New Roman" w:eastAsia="Times New Roman" w:ascii="Times New Roman"/>
          <w:color w:val="000000"/>
          <w:spacing w:val="2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because</w:t>
      </w:r>
      <w:r>
        <w:rPr>
          <w:rFonts w:cs="Times New Roman" w:hAnsi="Times New Roman" w:eastAsia="Times New Roman" w:ascii="Times New Roman"/>
          <w:color w:val="000000"/>
          <w:spacing w:val="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emphasis</w:t>
      </w:r>
      <w:r>
        <w:rPr>
          <w:rFonts w:cs="Times New Roman" w:hAnsi="Times New Roman" w:eastAsia="Times New Roman" w:ascii="Times New Roman"/>
          <w:color w:val="000000"/>
          <w:spacing w:val="1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competitive</w:t>
      </w:r>
      <w:r>
        <w:rPr>
          <w:rFonts w:cs="Times New Roman" w:hAnsi="Times New Roman" w:eastAsia="Times New Roman" w:ascii="Times New Roman"/>
          <w:color w:val="000000"/>
          <w:spacing w:val="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advantage</w:t>
      </w:r>
      <w:r>
        <w:rPr>
          <w:rFonts w:cs="Times New Roman" w:hAnsi="Times New Roman" w:eastAsia="Times New Roman" w:ascii="Times New Roman"/>
          <w:color w:val="000000"/>
          <w:spacing w:val="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market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superiority,</w:t>
      </w:r>
      <w:r>
        <w:rPr>
          <w:rFonts w:cs="Times New Roman" w:hAnsi="Times New Roman" w:eastAsia="Times New Roman" w:ascii="Times New Roman"/>
          <w:color w:val="000000"/>
          <w:spacing w:val="22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whereas</w:t>
      </w:r>
      <w:r>
        <w:rPr>
          <w:rFonts w:cs="Times New Roman" w:hAnsi="Times New Roman" w:eastAsia="Times New Roman" w:ascii="Times New Roman"/>
          <w:color w:val="000000"/>
          <w:spacing w:val="48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hierarchy</w:t>
      </w:r>
      <w:r>
        <w:rPr>
          <w:rFonts w:cs="Times New Roman" w:hAnsi="Times New Roman" w:eastAsia="Times New Roman" w:ascii="Times New Roman"/>
          <w:color w:val="000000"/>
          <w:spacing w:val="29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46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contributes</w:t>
      </w:r>
      <w:r>
        <w:rPr>
          <w:rFonts w:cs="Times New Roman" w:hAnsi="Times New Roman" w:eastAsia="Times New Roman" w:ascii="Times New Roman"/>
          <w:color w:val="000000"/>
          <w:spacing w:val="38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unsatisfactory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color w:val="000000"/>
          <w:spacing w:val="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because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emphasises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bureaucracy.</w:t>
      </w:r>
      <w:r>
        <w:rPr>
          <w:rFonts w:cs="Times New Roman" w:hAnsi="Times New Roman" w:eastAsia="Times New Roman" w:ascii="Times New Roman"/>
          <w:color w:val="000000"/>
          <w:spacing w:val="2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Furthermore,</w:t>
      </w:r>
      <w:r>
        <w:rPr>
          <w:rFonts w:cs="Times New Roman" w:hAnsi="Times New Roman" w:eastAsia="Times New Roman" w:ascii="Times New Roman"/>
          <w:color w:val="000000"/>
          <w:spacing w:val="3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they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argue</w:t>
      </w:r>
      <w:r>
        <w:rPr>
          <w:rFonts w:cs="Times New Roman" w:hAnsi="Times New Roman" w:eastAsia="Times New Roman" w:ascii="Times New Roman"/>
          <w:color w:val="000000"/>
          <w:spacing w:val="4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because</w:t>
      </w:r>
      <w:r>
        <w:rPr>
          <w:rFonts w:cs="Times New Roman" w:hAnsi="Times New Roman" w:eastAsia="Times New Roman" w:ascii="Times New Roman"/>
          <w:color w:val="000000"/>
          <w:spacing w:val="3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adhocracy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emphasises</w:t>
      </w:r>
      <w:r>
        <w:rPr>
          <w:rFonts w:cs="Times New Roman" w:hAnsi="Times New Roman" w:eastAsia="Times New Roman" w:ascii="Times New Roman"/>
          <w:color w:val="000000"/>
          <w:spacing w:val="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innovation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1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risk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taking</w:t>
      </w:r>
      <w:r>
        <w:rPr>
          <w:rFonts w:cs="Times New Roman" w:hAnsi="Times New Roman" w:eastAsia="Times New Roman" w:ascii="Times New Roman"/>
          <w:color w:val="000000"/>
          <w:spacing w:val="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normally</w:t>
      </w:r>
      <w:r>
        <w:rPr>
          <w:rFonts w:cs="Times New Roman" w:hAnsi="Times New Roman" w:eastAsia="Times New Roman" w:ascii="Times New Roman"/>
          <w:color w:val="000000"/>
          <w:spacing w:val="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expected</w:t>
      </w:r>
      <w:r>
        <w:rPr>
          <w:rFonts w:cs="Times New Roman" w:hAnsi="Times New Roman" w:eastAsia="Times New Roman" w:ascii="Times New Roman"/>
          <w:color w:val="000000"/>
          <w:spacing w:val="1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provide</w:t>
      </w:r>
      <w:r>
        <w:rPr>
          <w:rFonts w:cs="Times New Roman" w:hAnsi="Times New Roman" w:eastAsia="Times New Roman" w:ascii="Times New Roman"/>
          <w:color w:val="000000"/>
          <w:spacing w:val="-2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better</w:t>
      </w:r>
      <w:r>
        <w:rPr>
          <w:rFonts w:cs="Times New Roman" w:hAnsi="Times New Roman" w:eastAsia="Times New Roman" w:ascii="Times New Roman"/>
          <w:color w:val="000000"/>
          <w:spacing w:val="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-2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color w:val="000000"/>
          <w:spacing w:val="-1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compared</w:t>
      </w:r>
      <w:r>
        <w:rPr>
          <w:rFonts w:cs="Times New Roman" w:hAnsi="Times New Roman" w:eastAsia="Times New Roman" w:ascii="Times New Roman"/>
          <w:color w:val="000000"/>
          <w:spacing w:val="-1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clan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cul-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ture.</w:t>
      </w:r>
      <w:r>
        <w:rPr>
          <w:rFonts w:cs="Times New Roman" w:hAnsi="Times New Roman" w:eastAsia="Times New Roman" w:ascii="Times New Roman"/>
          <w:color w:val="000000"/>
          <w:spacing w:val="-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recent</w:t>
      </w:r>
      <w:r>
        <w:rPr>
          <w:rFonts w:cs="Times New Roman" w:hAnsi="Times New Roman" w:eastAsia="Times New Roman" w:ascii="Times New Roman"/>
          <w:color w:val="000000"/>
          <w:spacing w:val="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color w:val="000000"/>
          <w:spacing w:val="-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relationship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color w:val="000000"/>
          <w:spacing w:val="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25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2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2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performance,</w:t>
      </w:r>
      <w:r>
        <w:rPr>
          <w:rFonts w:cs="Times New Roman" w:hAnsi="Times New Roman" w:eastAsia="Times New Roman" w:ascii="Times New Roman"/>
          <w:color w:val="000000"/>
          <w:spacing w:val="1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Prajogo</w:t>
      </w:r>
      <w:r>
        <w:rPr>
          <w:rFonts w:cs="Times New Roman" w:hAnsi="Times New Roman" w:eastAsia="Times New Roman" w:ascii="Times New Roman"/>
          <w:color w:val="0080AC"/>
          <w:spacing w:val="-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2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McDermott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(2011)</w:t>
      </w:r>
      <w:r>
        <w:rPr>
          <w:rFonts w:cs="Times New Roman" w:hAnsi="Times New Roman" w:eastAsia="Times New Roman" w:ascii="Times New Roman"/>
          <w:color w:val="0080AC"/>
          <w:spacing w:val="2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examined</w:t>
      </w:r>
      <w:r>
        <w:rPr>
          <w:rFonts w:cs="Times New Roman" w:hAnsi="Times New Roman" w:eastAsia="Times New Roman" w:ascii="Times New Roman"/>
          <w:color w:val="000000"/>
          <w:spacing w:val="3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sample</w:t>
      </w:r>
      <w:r>
        <w:rPr>
          <w:rFonts w:cs="Times New Roman" w:hAnsi="Times New Roman" w:eastAsia="Times New Roman" w:ascii="Times New Roman"/>
          <w:color w:val="000000"/>
          <w:spacing w:val="2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194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middle</w:t>
      </w:r>
      <w:r>
        <w:rPr>
          <w:rFonts w:cs="Times New Roman" w:hAnsi="Times New Roman" w:eastAsia="Times New Roman" w:ascii="Times New Roman"/>
          <w:color w:val="000000"/>
          <w:spacing w:val="2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2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senior</w:t>
      </w:r>
      <w:r>
        <w:rPr>
          <w:rFonts w:cs="Times New Roman" w:hAnsi="Times New Roman" w:eastAsia="Times New Roman" w:ascii="Times New Roman"/>
          <w:color w:val="000000"/>
          <w:spacing w:val="2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managers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Australian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ﬁrms</w:t>
      </w:r>
      <w:r>
        <w:rPr>
          <w:rFonts w:cs="Times New Roman" w:hAnsi="Times New Roman" w:eastAsia="Times New Roman" w:ascii="Times New Roman"/>
          <w:color w:val="000000"/>
          <w:spacing w:val="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1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found</w:t>
      </w:r>
      <w:r>
        <w:rPr>
          <w:rFonts w:cs="Times New Roman" w:hAnsi="Times New Roman" w:eastAsia="Times New Roman" w:ascii="Times New Roman"/>
          <w:color w:val="000000"/>
          <w:spacing w:val="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3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among</w:t>
      </w:r>
      <w:r>
        <w:rPr>
          <w:rFonts w:cs="Times New Roman" w:hAnsi="Times New Roman" w:eastAsia="Times New Roman" w:ascii="Times New Roman"/>
          <w:color w:val="000000"/>
          <w:spacing w:val="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all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four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cultural</w:t>
      </w:r>
      <w:r>
        <w:rPr>
          <w:rFonts w:cs="Times New Roman" w:hAnsi="Times New Roman" w:eastAsia="Times New Roman" w:ascii="Times New Roman"/>
          <w:color w:val="000000"/>
          <w:spacing w:val="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types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only</w:t>
      </w:r>
      <w:r>
        <w:rPr>
          <w:rFonts w:cs="Times New Roman" w:hAnsi="Times New Roman" w:eastAsia="Times New Roman" w:ascii="Times New Roman"/>
          <w:color w:val="000000"/>
          <w:spacing w:val="-1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adhocracy</w:t>
      </w:r>
      <w:r>
        <w:rPr>
          <w:rFonts w:cs="Times New Roman" w:hAnsi="Times New Roman" w:eastAsia="Times New Roman" w:ascii="Times New Roman"/>
          <w:color w:val="000000"/>
          <w:spacing w:val="-1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(developmental)</w:t>
      </w:r>
      <w:r>
        <w:rPr>
          <w:rFonts w:cs="Times New Roman" w:hAnsi="Times New Roman" w:eastAsia="Times New Roman" w:ascii="Times New Roman"/>
          <w:color w:val="000000"/>
          <w:spacing w:val="-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color w:val="000000"/>
          <w:spacing w:val="-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strong</w:t>
      </w:r>
      <w:r>
        <w:rPr>
          <w:rFonts w:cs="Times New Roman" w:hAnsi="Times New Roman" w:eastAsia="Times New Roman" w:ascii="Times New Roman"/>
          <w:color w:val="000000"/>
          <w:spacing w:val="5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predicator</w:t>
      </w:r>
      <w:r>
        <w:rPr>
          <w:rFonts w:cs="Times New Roman" w:hAnsi="Times New Roman" w:eastAsia="Times New Roman" w:ascii="Times New Roman"/>
          <w:color w:val="000000"/>
          <w:spacing w:val="15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performance.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right="83" w:firstLine="23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studies</w:t>
      </w:r>
      <w:r>
        <w:rPr>
          <w:rFonts w:cs="Times New Roman" w:hAnsi="Times New Roman" w:eastAsia="Times New Roman" w:ascii="Times New Roman"/>
          <w:spacing w:val="-1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date</w:t>
      </w:r>
      <w:r>
        <w:rPr>
          <w:rFonts w:cs="Times New Roman" w:hAnsi="Times New Roman" w:eastAsia="Times New Roman" w:ascii="Times New Roman"/>
          <w:spacing w:val="-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indicate</w:t>
      </w:r>
      <w:r>
        <w:rPr>
          <w:rFonts w:cs="Times New Roman" w:hAnsi="Times New Roman" w:eastAsia="Times New Roman" w:ascii="Times New Roman"/>
          <w:spacing w:val="-2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none</w:t>
      </w:r>
      <w:r>
        <w:rPr>
          <w:rFonts w:cs="Times New Roman" w:hAnsi="Times New Roman" w:eastAsia="Times New Roman" w:ascii="Times New Roman"/>
          <w:spacing w:val="-1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-1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cul-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ture</w:t>
      </w:r>
      <w:r>
        <w:rPr>
          <w:rFonts w:cs="Times New Roman" w:hAnsi="Times New Roman" w:eastAsia="Times New Roman" w:ascii="Times New Roman"/>
          <w:spacing w:val="-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types</w:t>
      </w:r>
      <w:r>
        <w:rPr>
          <w:rFonts w:cs="Times New Roman" w:hAnsi="Times New Roman" w:eastAsia="Times New Roman" w:ascii="Times New Roman"/>
          <w:spacing w:val="-1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alone</w:t>
      </w:r>
      <w:r>
        <w:rPr>
          <w:rFonts w:cs="Times New Roman" w:hAnsi="Times New Roman" w:eastAsia="Times New Roman" w:ascii="Times New Roman"/>
          <w:spacing w:val="-2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16"/>
          <w:szCs w:val="16"/>
        </w:rPr>
        <w:t>likely</w:t>
      </w:r>
      <w:r>
        <w:rPr>
          <w:rFonts w:cs="Times New Roman" w:hAnsi="Times New Roman" w:eastAsia="Times New Roman" w:ascii="Times New Roman"/>
          <w:spacing w:val="-19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provide</w:t>
      </w:r>
      <w:r>
        <w:rPr>
          <w:rFonts w:cs="Times New Roman" w:hAnsi="Times New Roman" w:eastAsia="Times New Roman" w:ascii="Times New Roman"/>
          <w:spacing w:val="-2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organisations</w:t>
      </w:r>
      <w:r>
        <w:rPr>
          <w:rFonts w:cs="Times New Roman" w:hAnsi="Times New Roman" w:eastAsia="Times New Roman" w:ascii="Times New Roman"/>
          <w:spacing w:val="-2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spacing w:val="-1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all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1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values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approaches</w:t>
      </w:r>
      <w:r>
        <w:rPr>
          <w:rFonts w:cs="Times New Roman" w:hAnsi="Times New Roman" w:eastAsia="Times New Roman" w:ascii="Times New Roman"/>
          <w:spacing w:val="-1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1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they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need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respond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their</w:t>
      </w:r>
      <w:r>
        <w:rPr>
          <w:rFonts w:cs="Times New Roman" w:hAnsi="Times New Roman" w:eastAsia="Times New Roman" w:ascii="Times New Roman"/>
          <w:spacing w:val="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dynamic</w:t>
      </w:r>
      <w:r>
        <w:rPr>
          <w:rFonts w:cs="Times New Roman" w:hAnsi="Times New Roman" w:eastAsia="Times New Roman" w:ascii="Times New Roman"/>
          <w:spacing w:val="-1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envi-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ronment</w:t>
      </w:r>
      <w:r>
        <w:rPr>
          <w:rFonts w:cs="Times New Roman" w:hAnsi="Times New Roman" w:eastAsia="Times New Roman" w:ascii="Times New Roman"/>
          <w:spacing w:val="25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2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achieve</w:t>
      </w:r>
      <w:r>
        <w:rPr>
          <w:rFonts w:cs="Times New Roman" w:hAnsi="Times New Roman" w:eastAsia="Times New Roman" w:ascii="Times New Roman"/>
          <w:spacing w:val="-7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high</w:t>
      </w:r>
      <w:r>
        <w:rPr>
          <w:rFonts w:cs="Times New Roman" w:hAnsi="Times New Roman" w:eastAsia="Times New Roman" w:ascii="Times New Roman"/>
          <w:spacing w:val="-6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performance.</w:t>
      </w:r>
      <w:r>
        <w:rPr>
          <w:rFonts w:cs="Times New Roman" w:hAnsi="Times New Roman" w:eastAsia="Times New Roman" w:ascii="Times New Roman"/>
          <w:spacing w:val="5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Therefore,</w:t>
      </w:r>
      <w:r>
        <w:rPr>
          <w:rFonts w:cs="Times New Roman" w:hAnsi="Times New Roman" w:eastAsia="Times New Roman" w:ascii="Times New Roman"/>
          <w:spacing w:val="-18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spacing w:val="-1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hypothesis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proposed: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272"/>
        <w:ind w:right="8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H5.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spacing w:val="-2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15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15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positively</w:t>
      </w:r>
      <w:r>
        <w:rPr>
          <w:rFonts w:cs="Times New Roman" w:hAnsi="Times New Roman" w:eastAsia="Times New Roman" w:ascii="Times New Roman"/>
          <w:spacing w:val="-1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associated</w:t>
      </w:r>
      <w:r>
        <w:rPr>
          <w:rFonts w:cs="Times New Roman" w:hAnsi="Times New Roman" w:eastAsia="Times New Roman" w:ascii="Times New Roman"/>
          <w:spacing w:val="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-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spacing w:val="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hotel</w:t>
      </w:r>
      <w:r>
        <w:rPr>
          <w:rFonts w:cs="Times New Roman" w:hAnsi="Times New Roman" w:eastAsia="Times New Roman" w:ascii="Times New Roman"/>
          <w:spacing w:val="-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management.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right="418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Methods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272"/>
        <w:ind w:right="83" w:firstLine="239"/>
        <w:sectPr>
          <w:type w:val="continuous"/>
          <w:pgSz w:w="11920" w:h="15880"/>
          <w:pgMar w:top="620" w:bottom="280" w:left="740" w:right="520"/>
          <w:cols w:num="2" w:equalWidth="off">
            <w:col w:w="5146" w:space="358"/>
            <w:col w:w="5156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questionnaire</w:t>
      </w:r>
      <w:r>
        <w:rPr>
          <w:rFonts w:cs="Times New Roman" w:hAnsi="Times New Roman" w:eastAsia="Times New Roman" w:ascii="Times New Roman"/>
          <w:spacing w:val="4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spacing w:val="3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designed</w:t>
      </w:r>
      <w:r>
        <w:rPr>
          <w:rFonts w:cs="Times New Roman" w:hAnsi="Times New Roman" w:eastAsia="Times New Roman" w:ascii="Times New Roman"/>
          <w:spacing w:val="2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containing</w:t>
      </w:r>
      <w:r>
        <w:rPr>
          <w:rFonts w:cs="Times New Roman" w:hAnsi="Times New Roman" w:eastAsia="Times New Roman" w:ascii="Times New Roman"/>
          <w:spacing w:val="2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61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items.</w:t>
      </w:r>
      <w:r>
        <w:rPr>
          <w:rFonts w:cs="Times New Roman" w:hAnsi="Times New Roman" w:eastAsia="Times New Roman" w:ascii="Times New Roman"/>
          <w:spacing w:val="41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There</w:t>
      </w:r>
      <w:r>
        <w:rPr>
          <w:rFonts w:cs="Times New Roman" w:hAnsi="Times New Roman" w:eastAsia="Times New Roman" w:ascii="Times New Roman"/>
          <w:spacing w:val="25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initial</w:t>
      </w:r>
      <w:r>
        <w:rPr>
          <w:rFonts w:cs="Times New Roman" w:hAnsi="Times New Roman" w:eastAsia="Times New Roman" w:ascii="Times New Roman"/>
          <w:spacing w:val="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section</w:t>
      </w:r>
      <w:r>
        <w:rPr>
          <w:rFonts w:cs="Times New Roman" w:hAnsi="Times New Roman" w:eastAsia="Times New Roman" w:ascii="Times New Roman"/>
          <w:spacing w:val="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containing</w:t>
      </w:r>
      <w:r>
        <w:rPr>
          <w:rFonts w:cs="Times New Roman" w:hAnsi="Times New Roman" w:eastAsia="Times New Roman" w:ascii="Times New Roman"/>
          <w:spacing w:val="1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items</w:t>
      </w:r>
      <w:r>
        <w:rPr>
          <w:rFonts w:cs="Times New Roman" w:hAnsi="Times New Roman" w:eastAsia="Times New Roman" w:ascii="Times New Roman"/>
          <w:spacing w:val="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concerning</w:t>
      </w:r>
      <w:r>
        <w:rPr>
          <w:rFonts w:cs="Times New Roman" w:hAnsi="Times New Roman" w:eastAsia="Times New Roman" w:ascii="Times New Roman"/>
          <w:spacing w:val="-1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demographic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2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background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data</w:t>
      </w:r>
      <w:r>
        <w:rPr>
          <w:rFonts w:cs="Times New Roman" w:hAnsi="Times New Roman" w:eastAsia="Times New Roman" w:ascii="Times New Roman"/>
          <w:spacing w:val="2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28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respondent.</w:t>
      </w:r>
      <w:r>
        <w:rPr>
          <w:rFonts w:cs="Times New Roman" w:hAnsi="Times New Roman" w:eastAsia="Times New Roman" w:ascii="Times New Roman"/>
          <w:spacing w:val="7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next</w:t>
      </w:r>
      <w:r>
        <w:rPr>
          <w:rFonts w:cs="Times New Roman" w:hAnsi="Times New Roman" w:eastAsia="Times New Roman" w:ascii="Times New Roman"/>
          <w:spacing w:val="3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section</w:t>
      </w:r>
      <w:r>
        <w:rPr>
          <w:rFonts w:cs="Times New Roman" w:hAnsi="Times New Roman" w:eastAsia="Times New Roman" w:ascii="Times New Roman"/>
          <w:spacing w:val="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con-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tains</w:t>
      </w:r>
      <w:r>
        <w:rPr>
          <w:rFonts w:cs="Times New Roman" w:hAnsi="Times New Roman" w:eastAsia="Times New Roman" w:ascii="Times New Roman"/>
          <w:spacing w:val="2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22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items</w:t>
      </w:r>
      <w:r>
        <w:rPr>
          <w:rFonts w:cs="Times New Roman" w:hAnsi="Times New Roman" w:eastAsia="Times New Roman" w:ascii="Times New Roman"/>
          <w:spacing w:val="2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concerned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spacing w:val="2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spacing w:val="9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1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2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these</w:t>
      </w:r>
      <w:r>
        <w:rPr>
          <w:rFonts w:cs="Times New Roman" w:hAnsi="Times New Roman" w:eastAsia="Times New Roman" w:ascii="Times New Roman"/>
          <w:spacing w:val="26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were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taken</w:t>
      </w:r>
      <w:r>
        <w:rPr>
          <w:rFonts w:cs="Times New Roman" w:hAnsi="Times New Roman" w:eastAsia="Times New Roman" w:ascii="Times New Roman"/>
          <w:spacing w:val="4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directly</w:t>
      </w:r>
      <w:r>
        <w:rPr>
          <w:rFonts w:cs="Times New Roman" w:hAnsi="Times New Roman" w:eastAsia="Times New Roman" w:ascii="Times New Roman"/>
          <w:spacing w:val="2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from</w:t>
      </w:r>
      <w:r>
        <w:rPr>
          <w:rFonts w:cs="Times New Roman" w:hAnsi="Times New Roman" w:eastAsia="Times New Roman" w:ascii="Times New Roman"/>
          <w:spacing w:val="2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6"/>
          <w:szCs w:val="16"/>
        </w:rPr>
        <w:t>Dorfman</w:t>
      </w:r>
      <w:r>
        <w:rPr>
          <w:rFonts w:cs="Times New Roman" w:hAnsi="Times New Roman" w:eastAsia="Times New Roman" w:ascii="Times New Roman"/>
          <w:color w:val="0080AC"/>
          <w:spacing w:val="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4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6"/>
          <w:szCs w:val="16"/>
        </w:rPr>
        <w:t>Howell’s</w:t>
      </w:r>
      <w:r>
        <w:rPr>
          <w:rFonts w:cs="Times New Roman" w:hAnsi="Times New Roman" w:eastAsia="Times New Roman" w:ascii="Times New Roman"/>
          <w:color w:val="0080AC"/>
          <w:spacing w:val="-2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6"/>
          <w:szCs w:val="16"/>
        </w:rPr>
        <w:t>(1988)</w:t>
      </w:r>
      <w:r>
        <w:rPr>
          <w:rFonts w:cs="Times New Roman" w:hAnsi="Times New Roman" w:eastAsia="Times New Roman" w:ascii="Times New Roman"/>
          <w:color w:val="0080AC"/>
          <w:spacing w:val="1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instrument.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following</w:t>
      </w:r>
      <w:r>
        <w:rPr>
          <w:rFonts w:cs="Times New Roman" w:hAnsi="Times New Roman" w:eastAsia="Times New Roman" w:ascii="Times New Roman"/>
          <w:color w:val="000000"/>
          <w:spacing w:val="-1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section</w:t>
      </w:r>
      <w:r>
        <w:rPr>
          <w:rFonts w:cs="Times New Roman" w:hAnsi="Times New Roman" w:eastAsia="Times New Roman" w:ascii="Times New Roman"/>
          <w:color w:val="000000"/>
          <w:spacing w:val="5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contains</w:t>
      </w:r>
      <w:r>
        <w:rPr>
          <w:rFonts w:cs="Times New Roman" w:hAnsi="Times New Roman" w:eastAsia="Times New Roman" w:ascii="Times New Roman"/>
          <w:color w:val="000000"/>
          <w:spacing w:val="1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24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items</w:t>
      </w:r>
      <w:r>
        <w:rPr>
          <w:rFonts w:cs="Times New Roman" w:hAnsi="Times New Roman" w:eastAsia="Times New Roman" w:ascii="Times New Roman"/>
          <w:color w:val="000000"/>
          <w:spacing w:val="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concerned</w:t>
      </w:r>
      <w:r>
        <w:rPr>
          <w:rFonts w:cs="Times New Roman" w:hAnsi="Times New Roman" w:eastAsia="Times New Roman" w:ascii="Times New Roman"/>
          <w:color w:val="000000"/>
          <w:spacing w:val="-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000000"/>
          <w:spacing w:val="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-1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-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color w:val="000000"/>
          <w:spacing w:val="-1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modiﬁed</w:t>
      </w:r>
      <w:r>
        <w:rPr>
          <w:rFonts w:cs="Times New Roman" w:hAnsi="Times New Roman" w:eastAsia="Times New Roman" w:ascii="Times New Roman"/>
          <w:color w:val="000000"/>
          <w:spacing w:val="-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version</w:t>
      </w:r>
      <w:r>
        <w:rPr>
          <w:rFonts w:cs="Times New Roman" w:hAnsi="Times New Roman" w:eastAsia="Times New Roman" w:ascii="Times New Roman"/>
          <w:color w:val="000000"/>
          <w:spacing w:val="-1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Cameron</w:t>
      </w:r>
      <w:r>
        <w:rPr>
          <w:rFonts w:cs="Times New Roman" w:hAnsi="Times New Roman" w:eastAsia="Times New Roman" w:ascii="Times New Roman"/>
          <w:color w:val="0080AC"/>
          <w:spacing w:val="-9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2"/>
          <w:sz w:val="16"/>
          <w:szCs w:val="16"/>
        </w:rPr>
        <w:t>Quinn’s</w:t>
      </w:r>
      <w:r>
        <w:rPr>
          <w:rFonts w:cs="Times New Roman" w:hAnsi="Times New Roman" w:eastAsia="Times New Roman" w:ascii="Times New Roman"/>
          <w:color w:val="0080AC"/>
          <w:spacing w:val="-14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(2011)</w:t>
      </w:r>
      <w:r>
        <w:rPr>
          <w:rFonts w:cs="Times New Roman" w:hAnsi="Times New Roman" w:eastAsia="Times New Roman" w:ascii="Times New Roman"/>
          <w:color w:val="0080AC"/>
          <w:spacing w:val="-2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instrument.</w:t>
      </w:r>
      <w:r>
        <w:rPr>
          <w:rFonts w:cs="Times New Roman" w:hAnsi="Times New Roman" w:eastAsia="Times New Roman" w:ascii="Times New Roman"/>
          <w:color w:val="000000"/>
          <w:spacing w:val="1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ﬁnal</w:t>
      </w:r>
      <w:r>
        <w:rPr>
          <w:rFonts w:cs="Times New Roman" w:hAnsi="Times New Roman" w:eastAsia="Times New Roman" w:ascii="Times New Roman"/>
          <w:color w:val="000000"/>
          <w:spacing w:val="-2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section</w:t>
      </w:r>
      <w:r>
        <w:rPr>
          <w:rFonts w:cs="Times New Roman" w:hAnsi="Times New Roman" w:eastAsia="Times New Roman" w:ascii="Times New Roman"/>
          <w:color w:val="000000"/>
          <w:spacing w:val="-1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contains</w:t>
      </w:r>
      <w:r>
        <w:rPr>
          <w:rFonts w:cs="Times New Roman" w:hAnsi="Times New Roman" w:eastAsia="Times New Roman" w:ascii="Times New Roman"/>
          <w:color w:val="000000"/>
          <w:spacing w:val="-1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10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items</w:t>
      </w:r>
      <w:r>
        <w:rPr>
          <w:rFonts w:cs="Times New Roman" w:hAnsi="Times New Roman" w:eastAsia="Times New Roman" w:ascii="Times New Roman"/>
          <w:color w:val="000000"/>
          <w:spacing w:val="-1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con-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2" w:lineRule="exact" w:line="180"/>
        <w:sectPr>
          <w:pgMar w:header="668" w:footer="0" w:top="860" w:bottom="280" w:left="520" w:right="700"/>
          <w:pgSz w:w="11920" w:h="15880"/>
        </w:sectPr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50"/>
        <w:ind w:left="118"/>
      </w:pPr>
      <w:r>
        <w:rPr>
          <w:rFonts w:cs="Times New Roman" w:hAnsi="Times New Roman" w:eastAsia="Times New Roman" w:ascii="Times New Roman"/>
          <w:spacing w:val="0"/>
          <w:w w:val="128"/>
          <w:sz w:val="12"/>
          <w:szCs w:val="12"/>
        </w:rPr>
        <w:t>Table</w:t>
      </w:r>
      <w:r>
        <w:rPr>
          <w:rFonts w:cs="Times New Roman" w:hAnsi="Times New Roman" w:eastAsia="Times New Roman" w:ascii="Times New Roman"/>
          <w:spacing w:val="-11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2"/>
          <w:szCs w:val="1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tabs>
          <w:tab w:pos="5140" w:val="left"/>
        </w:tabs>
        <w:jc w:val="left"/>
        <w:spacing w:before="33"/>
        <w:ind w:left="118" w:right="-39"/>
      </w:pPr>
      <w:r>
        <w:rPr>
          <w:rFonts w:cs="Times New Roman" w:hAnsi="Times New Roman" w:eastAsia="Times New Roman" w:ascii="Times New Roman"/>
          <w:w w:val="125"/>
          <w:sz w:val="12"/>
          <w:szCs w:val="12"/>
        </w:rPr>
      </w:r>
      <w:r>
        <w:rPr>
          <w:rFonts w:cs="Times New Roman" w:hAnsi="Times New Roman" w:eastAsia="Times New Roman" w:ascii="Times New Roman"/>
          <w:w w:val="125"/>
          <w:sz w:val="12"/>
          <w:szCs w:val="12"/>
          <w:u w:val="single" w:color="363435"/>
        </w:rPr>
        <w:t>Demographic</w:t>
      </w:r>
      <w:r>
        <w:rPr>
          <w:rFonts w:cs="Times New Roman" w:hAnsi="Times New Roman" w:eastAsia="Times New Roman" w:ascii="Times New Roman"/>
          <w:w w:val="125"/>
          <w:sz w:val="12"/>
          <w:szCs w:val="12"/>
          <w:u w:val="single" w:color="363435"/>
        </w:rPr>
      </w:r>
      <w:r>
        <w:rPr>
          <w:rFonts w:cs="Times New Roman" w:hAnsi="Times New Roman" w:eastAsia="Times New Roman" w:ascii="Times New Roman"/>
          <w:spacing w:val="-3"/>
          <w:w w:val="119"/>
          <w:sz w:val="12"/>
          <w:szCs w:val="12"/>
          <w:u w:val="single" w:color="363435"/>
        </w:rPr>
        <w:t> </w:t>
      </w:r>
      <w:r>
        <w:rPr>
          <w:rFonts w:cs="Times New Roman" w:hAnsi="Times New Roman" w:eastAsia="Times New Roman" w:ascii="Times New Roman"/>
          <w:spacing w:val="-3"/>
          <w:w w:val="119"/>
          <w:sz w:val="12"/>
          <w:szCs w:val="12"/>
          <w:u w:val="single" w:color="363435"/>
        </w:rPr>
      </w:r>
      <w:r>
        <w:rPr>
          <w:rFonts w:cs="Times New Roman" w:hAnsi="Times New Roman" w:eastAsia="Times New Roman" w:ascii="Times New Roman"/>
          <w:spacing w:val="0"/>
          <w:w w:val="128"/>
          <w:sz w:val="12"/>
          <w:szCs w:val="12"/>
          <w:u w:val="single" w:color="363435"/>
        </w:rPr>
        <w:t>proﬁle</w:t>
      </w:r>
      <w:r>
        <w:rPr>
          <w:rFonts w:cs="Times New Roman" w:hAnsi="Times New Roman" w:eastAsia="Times New Roman" w:ascii="Times New Roman"/>
          <w:spacing w:val="0"/>
          <w:w w:val="128"/>
          <w:sz w:val="12"/>
          <w:szCs w:val="12"/>
          <w:u w:val="single" w:color="363435"/>
        </w:rPr>
      </w:r>
      <w:r>
        <w:rPr>
          <w:rFonts w:cs="Times New Roman" w:hAnsi="Times New Roman" w:eastAsia="Times New Roman" w:ascii="Times New Roman"/>
          <w:spacing w:val="-3"/>
          <w:w w:val="119"/>
          <w:sz w:val="12"/>
          <w:szCs w:val="12"/>
          <w:u w:val="single" w:color="363435"/>
        </w:rPr>
        <w:t> </w:t>
      </w:r>
      <w:r>
        <w:rPr>
          <w:rFonts w:cs="Times New Roman" w:hAnsi="Times New Roman" w:eastAsia="Times New Roman" w:ascii="Times New Roman"/>
          <w:spacing w:val="-3"/>
          <w:w w:val="119"/>
          <w:sz w:val="12"/>
          <w:szCs w:val="12"/>
          <w:u w:val="single" w:color="363435"/>
        </w:rPr>
      </w:r>
      <w:r>
        <w:rPr>
          <w:rFonts w:cs="Times New Roman" w:hAnsi="Times New Roman" w:eastAsia="Times New Roman" w:ascii="Times New Roman"/>
          <w:spacing w:val="0"/>
          <w:w w:val="107"/>
          <w:sz w:val="12"/>
          <w:szCs w:val="12"/>
          <w:u w:val="single" w:color="363435"/>
        </w:rPr>
        <w:t>(UK</w:t>
      </w:r>
      <w:r>
        <w:rPr>
          <w:rFonts w:cs="Times New Roman" w:hAnsi="Times New Roman" w:eastAsia="Times New Roman" w:ascii="Times New Roman"/>
          <w:spacing w:val="0"/>
          <w:w w:val="107"/>
          <w:sz w:val="12"/>
          <w:szCs w:val="12"/>
          <w:u w:val="single" w:color="363435"/>
        </w:rPr>
      </w:r>
      <w:r>
        <w:rPr>
          <w:rFonts w:cs="Times New Roman" w:hAnsi="Times New Roman" w:eastAsia="Times New Roman" w:ascii="Times New Roman"/>
          <w:spacing w:val="-3"/>
          <w:w w:val="119"/>
          <w:sz w:val="12"/>
          <w:szCs w:val="12"/>
          <w:u w:val="single" w:color="363435"/>
        </w:rPr>
        <w:t> </w:t>
      </w:r>
      <w:r>
        <w:rPr>
          <w:rFonts w:cs="Times New Roman" w:hAnsi="Times New Roman" w:eastAsia="Times New Roman" w:ascii="Times New Roman"/>
          <w:spacing w:val="-3"/>
          <w:w w:val="119"/>
          <w:sz w:val="12"/>
          <w:szCs w:val="12"/>
          <w:u w:val="single" w:color="363435"/>
        </w:rPr>
      </w:r>
      <w:r>
        <w:rPr>
          <w:rFonts w:cs="Times New Roman" w:hAnsi="Times New Roman" w:eastAsia="Times New Roman" w:ascii="Times New Roman"/>
          <w:spacing w:val="0"/>
          <w:w w:val="112"/>
          <w:sz w:val="12"/>
          <w:szCs w:val="12"/>
          <w:u w:val="single" w:color="363435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12"/>
          <w:szCs w:val="12"/>
          <w:u w:val="single" w:color="363435"/>
        </w:rPr>
      </w:r>
      <w:r>
        <w:rPr>
          <w:rFonts w:cs="Times New Roman" w:hAnsi="Times New Roman" w:eastAsia="Times New Roman" w:ascii="Times New Roman"/>
          <w:spacing w:val="-14"/>
          <w:w w:val="119"/>
          <w:sz w:val="12"/>
          <w:szCs w:val="12"/>
          <w:u w:val="single" w:color="363435"/>
        </w:rPr>
        <w:t> </w:t>
      </w:r>
      <w:r>
        <w:rPr>
          <w:rFonts w:cs="Times New Roman" w:hAnsi="Times New Roman" w:eastAsia="Times New Roman" w:ascii="Times New Roman"/>
          <w:spacing w:val="-14"/>
          <w:w w:val="119"/>
          <w:sz w:val="12"/>
          <w:szCs w:val="12"/>
          <w:u w:val="single" w:color="363435"/>
        </w:rPr>
      </w:r>
      <w:r>
        <w:rPr>
          <w:rFonts w:cs="Times New Roman" w:hAnsi="Times New Roman" w:eastAsia="Times New Roman" w:ascii="Times New Roman"/>
          <w:spacing w:val="0"/>
          <w:w w:val="107"/>
          <w:sz w:val="12"/>
          <w:szCs w:val="12"/>
          <w:u w:val="single" w:color="363435"/>
        </w:rPr>
        <w:t>=</w:t>
      </w:r>
      <w:r>
        <w:rPr>
          <w:rFonts w:cs="Times New Roman" w:hAnsi="Times New Roman" w:eastAsia="Times New Roman" w:ascii="Times New Roman"/>
          <w:spacing w:val="0"/>
          <w:w w:val="107"/>
          <w:sz w:val="12"/>
          <w:szCs w:val="12"/>
          <w:u w:val="single" w:color="363435"/>
        </w:rPr>
      </w:r>
      <w:r>
        <w:rPr>
          <w:rFonts w:cs="Times New Roman" w:hAnsi="Times New Roman" w:eastAsia="Times New Roman" w:ascii="Times New Roman"/>
          <w:spacing w:val="-14"/>
          <w:w w:val="119"/>
          <w:sz w:val="12"/>
          <w:szCs w:val="12"/>
          <w:u w:val="single" w:color="363435"/>
        </w:rPr>
        <w:t> </w:t>
      </w:r>
      <w:r>
        <w:rPr>
          <w:rFonts w:cs="Times New Roman" w:hAnsi="Times New Roman" w:eastAsia="Times New Roman" w:ascii="Times New Roman"/>
          <w:spacing w:val="-14"/>
          <w:w w:val="119"/>
          <w:sz w:val="12"/>
          <w:szCs w:val="12"/>
          <w:u w:val="single" w:color="363435"/>
        </w:rPr>
      </w:r>
      <w:r>
        <w:rPr>
          <w:rFonts w:cs="Times New Roman" w:hAnsi="Times New Roman" w:eastAsia="Times New Roman" w:ascii="Times New Roman"/>
          <w:spacing w:val="0"/>
          <w:w w:val="124"/>
          <w:sz w:val="12"/>
          <w:szCs w:val="12"/>
          <w:u w:val="single" w:color="363435"/>
        </w:rPr>
        <w:t>236).</w:t>
      </w:r>
      <w:r>
        <w:rPr>
          <w:rFonts w:cs="Times New Roman" w:hAnsi="Times New Roman" w:eastAsia="Times New Roman" w:ascii="Times New Roman"/>
          <w:spacing w:val="0"/>
          <w:w w:val="124"/>
          <w:sz w:val="12"/>
          <w:szCs w:val="12"/>
          <w:u w:val="single" w:color="363435"/>
        </w:rPr>
      </w:r>
      <w:r>
        <w:rPr>
          <w:rFonts w:cs="Times New Roman" w:hAnsi="Times New Roman" w:eastAsia="Times New Roman" w:ascii="Times New Roman"/>
          <w:spacing w:val="0"/>
          <w:w w:val="119"/>
          <w:sz w:val="12"/>
          <w:szCs w:val="12"/>
          <w:u w:val="single" w:color="36343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  <w:u w:val="single" w:color="363435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  <w:u w:val="single" w:color="363435"/>
        </w:rPr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49" w:lineRule="auto" w:line="272"/>
        <w:ind w:right="119"/>
        <w:sectPr>
          <w:type w:val="continuous"/>
          <w:pgSz w:w="11920" w:h="15880"/>
          <w:pgMar w:top="620" w:bottom="280" w:left="520" w:right="700"/>
          <w:cols w:num="2" w:equalWidth="off">
            <w:col w:w="5150" w:space="358"/>
            <w:col w:w="519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related</w:t>
      </w:r>
      <w:r>
        <w:rPr>
          <w:rFonts w:cs="Times New Roman" w:hAnsi="Times New Roman" w:eastAsia="Times New Roman" w:ascii="Times New Roman"/>
          <w:spacing w:val="-1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found</w:t>
      </w:r>
      <w:r>
        <w:rPr>
          <w:rFonts w:cs="Times New Roman" w:hAnsi="Times New Roman" w:eastAsia="Times New Roman" w:ascii="Times New Roman"/>
          <w:spacing w:val="-2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there</w:t>
      </w:r>
      <w:r>
        <w:rPr>
          <w:rFonts w:cs="Times New Roman" w:hAnsi="Times New Roman" w:eastAsia="Times New Roman" w:ascii="Times New Roman"/>
          <w:spacing w:val="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“little</w:t>
      </w:r>
      <w:r>
        <w:rPr>
          <w:rFonts w:cs="Times New Roman" w:hAnsi="Times New Roman" w:eastAsia="Times New Roman" w:ascii="Times New Roman"/>
          <w:spacing w:val="-1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or</w:t>
      </w:r>
      <w:r>
        <w:rPr>
          <w:rFonts w:cs="Times New Roman" w:hAnsi="Times New Roman" w:eastAsia="Times New Roman" w:ascii="Times New Roman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social</w:t>
      </w:r>
      <w:r>
        <w:rPr>
          <w:rFonts w:cs="Times New Roman" w:hAnsi="Times New Roman" w:eastAsia="Times New Roman" w:ascii="Times New Roman"/>
          <w:spacing w:val="-2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desirability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bias”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(p.1182).</w:t>
      </w:r>
      <w:r>
        <w:rPr>
          <w:rFonts w:cs="Times New Roman" w:hAnsi="Times New Roman" w:eastAsia="Times New Roman" w:ascii="Times New Roman"/>
          <w:spacing w:val="-2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order</w:t>
      </w:r>
      <w:r>
        <w:rPr>
          <w:rFonts w:cs="Times New Roman" w:hAnsi="Times New Roman" w:eastAsia="Times New Roman" w:ascii="Times New Roman"/>
          <w:spacing w:val="-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create</w:t>
      </w:r>
      <w:r>
        <w:rPr>
          <w:rFonts w:cs="Times New Roman" w:hAnsi="Times New Roman" w:eastAsia="Times New Roman" w:ascii="Times New Roman"/>
          <w:spacing w:val="-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scale</w:t>
      </w:r>
      <w:r>
        <w:rPr>
          <w:rFonts w:cs="Times New Roman" w:hAnsi="Times New Roman" w:eastAsia="Times New Roman" w:ascii="Times New Roman"/>
          <w:spacing w:val="-3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each</w:t>
      </w:r>
      <w:r>
        <w:rPr>
          <w:rFonts w:cs="Times New Roman" w:hAnsi="Times New Roman" w:eastAsia="Times New Roman" w:ascii="Times New Roman"/>
          <w:spacing w:val="-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domain</w:t>
      </w:r>
      <w:r>
        <w:rPr>
          <w:rFonts w:cs="Times New Roman" w:hAnsi="Times New Roman" w:eastAsia="Times New Roman" w:ascii="Times New Roman"/>
          <w:spacing w:val="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initial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20" w:h="15880"/>
          <w:pgMar w:top="620" w:bottom="280" w:left="520" w:right="70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49"/>
        <w:ind w:left="238"/>
      </w:pPr>
      <w:r>
        <w:pict>
          <v:shape type="#_x0000_t202" style="position:absolute;margin-left:31.922pt;margin-top:-48.5331pt;width:523.036pt;height:52.3039pt;mso-position-horizontal-relative:page;mso-position-vertical-relative:paragraph;z-index:-212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73" w:hRule="exact"/>
                    </w:trPr>
                    <w:tc>
                      <w:tcPr>
                        <w:tcW w:w="198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363435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2"/>
                            <w:szCs w:val="12"/>
                          </w:rPr>
                          <w:jc w:val="left"/>
                          <w:spacing w:before="71"/>
                          <w:ind w:left="12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14"/>
                            <w:sz w:val="12"/>
                            <w:szCs w:val="12"/>
                          </w:rPr>
                          <w:t>Age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206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363435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2"/>
                            <w:szCs w:val="12"/>
                          </w:rPr>
                          <w:jc w:val="left"/>
                          <w:spacing w:before="71"/>
                          <w:ind w:left="130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12"/>
                            <w:sz w:val="12"/>
                            <w:szCs w:val="1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98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363435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2"/>
                            <w:szCs w:val="12"/>
                          </w:rPr>
                          <w:jc w:val="left"/>
                          <w:spacing w:before="71"/>
                          <w:ind w:left="60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82"/>
                            <w:sz w:val="12"/>
                            <w:szCs w:val="12"/>
                          </w:rPr>
                          <w:t>%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5430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7" w:lineRule="auto" w:line="272"/>
                          <w:ind w:left="359" w:right="1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2"/>
                            <w:sz w:val="16"/>
                            <w:szCs w:val="16"/>
                          </w:rPr>
                          <w:t>reliability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2"/>
                            <w:w w:val="12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2"/>
                            <w:sz w:val="16"/>
                            <w:szCs w:val="16"/>
                          </w:rPr>
                          <w:t>test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6"/>
                            <w:w w:val="12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2"/>
                            <w:sz w:val="16"/>
                            <w:szCs w:val="16"/>
                          </w:rPr>
                          <w:t>was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2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2"/>
                            <w:sz w:val="16"/>
                            <w:szCs w:val="16"/>
                          </w:rPr>
                          <w:t>carried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2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2"/>
                            <w:sz w:val="16"/>
                            <w:szCs w:val="16"/>
                          </w:rPr>
                          <w:t>out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9"/>
                            <w:w w:val="12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2"/>
                            <w:sz w:val="16"/>
                            <w:szCs w:val="16"/>
                          </w:rPr>
                          <w:t>and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2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2"/>
                            <w:sz w:val="16"/>
                            <w:szCs w:val="16"/>
                          </w:rPr>
                          <w:t>then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7"/>
                            <w:w w:val="12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2"/>
                            <w:sz w:val="16"/>
                            <w:szCs w:val="16"/>
                          </w:rPr>
                          <w:t>items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7"/>
                            <w:w w:val="12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of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7"/>
                            <w:sz w:val="16"/>
                            <w:szCs w:val="16"/>
                          </w:rPr>
                          <w:t>the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2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CVF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1"/>
                            <w:sz w:val="16"/>
                            <w:szCs w:val="16"/>
                          </w:rPr>
                          <w:t>domain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1"/>
                            <w:sz w:val="16"/>
                            <w:szCs w:val="16"/>
                          </w:rPr>
                          <w:t>were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2"/>
                            <w:w w:val="12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1"/>
                            <w:sz w:val="16"/>
                            <w:szCs w:val="16"/>
                          </w:rPr>
                          <w:t>averaged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4"/>
                            <w:w w:val="12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to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3"/>
                            <w:sz w:val="16"/>
                            <w:szCs w:val="16"/>
                          </w:rPr>
                          <w:t>create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9"/>
                            <w:w w:val="12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7"/>
                            <w:sz w:val="16"/>
                            <w:szCs w:val="16"/>
                          </w:rPr>
                          <w:t>scale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7"/>
                            <w:w w:val="11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7"/>
                            <w:sz w:val="16"/>
                            <w:szCs w:val="16"/>
                          </w:rPr>
                          <w:t>score.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1"/>
                            <w:w w:val="11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7"/>
                            <w:sz w:val="16"/>
                            <w:szCs w:val="16"/>
                          </w:rPr>
                          <w:t>National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1"/>
                            <w:w w:val="11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1"/>
                            <w:sz w:val="16"/>
                            <w:szCs w:val="16"/>
                          </w:rPr>
                          <w:t>and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4"/>
                            <w:w w:val="12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1"/>
                            <w:sz w:val="16"/>
                            <w:szCs w:val="16"/>
                          </w:rPr>
                          <w:t>balanced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4"/>
                            <w:w w:val="12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1"/>
                            <w:sz w:val="16"/>
                            <w:szCs w:val="16"/>
                          </w:rPr>
                          <w:t>organ-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98" w:hRule="exact"/>
                    </w:trPr>
                    <w:tc>
                      <w:tcPr>
                        <w:tcW w:w="1985" w:type="dxa"/>
                        <w:tcBorders>
                          <w:top w:val="single" w:sz="3" w:space="0" w:color="363435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2"/>
                            <w:szCs w:val="12"/>
                          </w:rPr>
                          <w:jc w:val="left"/>
                          <w:spacing w:before="61" w:lineRule="exact" w:line="120"/>
                          <w:ind w:left="12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27"/>
                            <w:sz w:val="12"/>
                            <w:szCs w:val="12"/>
                          </w:rPr>
                          <w:t>Under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8"/>
                            <w:w w:val="127"/>
                            <w:sz w:val="12"/>
                            <w:szCs w:val="1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27"/>
                            <w:sz w:val="12"/>
                            <w:szCs w:val="12"/>
                          </w:rPr>
                          <w:t>25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2060" w:type="dxa"/>
                        <w:tcBorders>
                          <w:top w:val="single" w:sz="3" w:space="0" w:color="363435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2"/>
                            <w:szCs w:val="12"/>
                          </w:rPr>
                          <w:jc w:val="left"/>
                          <w:spacing w:before="61" w:lineRule="exact" w:line="120"/>
                          <w:ind w:left="130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27"/>
                            <w:sz w:val="12"/>
                            <w:szCs w:val="12"/>
                          </w:rPr>
                          <w:t>32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987" w:type="dxa"/>
                        <w:tcBorders>
                          <w:top w:val="single" w:sz="3" w:space="0" w:color="363435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2"/>
                            <w:szCs w:val="12"/>
                          </w:rPr>
                          <w:jc w:val="left"/>
                          <w:spacing w:before="61" w:lineRule="exact" w:line="120"/>
                          <w:ind w:left="60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24"/>
                            <w:sz w:val="12"/>
                            <w:szCs w:val="12"/>
                          </w:rPr>
                          <w:t>13.6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5430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90" w:hRule="exact"/>
                    </w:trPr>
                    <w:tc>
                      <w:tcPr>
                        <w:tcW w:w="19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2"/>
                            <w:szCs w:val="12"/>
                          </w:rPr>
                          <w:jc w:val="left"/>
                          <w:spacing w:before="35"/>
                          <w:ind w:left="12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27"/>
                            <w:sz w:val="12"/>
                            <w:szCs w:val="12"/>
                          </w:rPr>
                          <w:t>25–34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20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2"/>
                            <w:szCs w:val="12"/>
                          </w:rPr>
                          <w:jc w:val="left"/>
                          <w:spacing w:before="35"/>
                          <w:ind w:left="130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27"/>
                            <w:sz w:val="12"/>
                            <w:szCs w:val="12"/>
                          </w:rPr>
                          <w:t>74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9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2"/>
                            <w:szCs w:val="12"/>
                          </w:rPr>
                          <w:jc w:val="left"/>
                          <w:spacing w:before="35"/>
                          <w:ind w:left="60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24"/>
                            <w:sz w:val="12"/>
                            <w:szCs w:val="12"/>
                          </w:rPr>
                          <w:t>31.4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5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35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2"/>
                            <w:sz w:val="16"/>
                            <w:szCs w:val="16"/>
                          </w:rPr>
                          <w:t>isational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2"/>
                            <w:w w:val="12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2"/>
                            <w:sz w:val="16"/>
                            <w:szCs w:val="16"/>
                          </w:rPr>
                          <w:t>culture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2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2"/>
                            <w:sz w:val="16"/>
                            <w:szCs w:val="16"/>
                          </w:rPr>
                          <w:t>were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2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2"/>
                            <w:sz w:val="16"/>
                            <w:szCs w:val="16"/>
                          </w:rPr>
                          <w:t>measured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2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by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9"/>
                            <w:sz w:val="16"/>
                            <w:szCs w:val="16"/>
                          </w:rPr>
                          <w:t>using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9"/>
                            <w:sz w:val="16"/>
                            <w:szCs w:val="16"/>
                          </w:rPr>
                          <w:t>seven-point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3"/>
                            <w:w w:val="11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9"/>
                            <w:sz w:val="16"/>
                            <w:szCs w:val="16"/>
                          </w:rPr>
                          <w:t>Likert-type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87" w:hRule="exact"/>
                    </w:trPr>
                    <w:tc>
                      <w:tcPr>
                        <w:tcW w:w="19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2"/>
                            <w:szCs w:val="12"/>
                          </w:rPr>
                          <w:jc w:val="left"/>
                          <w:spacing w:before="16"/>
                          <w:ind w:left="12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27"/>
                            <w:sz w:val="12"/>
                            <w:szCs w:val="12"/>
                          </w:rPr>
                          <w:t>35–44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20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2"/>
                            <w:szCs w:val="12"/>
                          </w:rPr>
                          <w:jc w:val="left"/>
                          <w:spacing w:before="16"/>
                          <w:ind w:left="130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27"/>
                            <w:sz w:val="12"/>
                            <w:szCs w:val="12"/>
                          </w:rPr>
                          <w:t>58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9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2"/>
                            <w:szCs w:val="12"/>
                          </w:rPr>
                          <w:jc w:val="left"/>
                          <w:spacing w:before="16"/>
                          <w:ind w:left="60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24"/>
                            <w:sz w:val="12"/>
                            <w:szCs w:val="12"/>
                          </w:rPr>
                          <w:t>24.6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5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35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8"/>
                            <w:sz w:val="16"/>
                            <w:szCs w:val="16"/>
                          </w:rPr>
                          <w:t>scale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1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8"/>
                            <w:sz w:val="16"/>
                            <w:szCs w:val="16"/>
                          </w:rPr>
                          <w:t>ranging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1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8"/>
                            <w:sz w:val="16"/>
                            <w:szCs w:val="16"/>
                          </w:rPr>
                          <w:t>from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1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(1)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9"/>
                            <w:sz w:val="16"/>
                            <w:szCs w:val="16"/>
                          </w:rPr>
                          <w:t>strongly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1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9"/>
                            <w:sz w:val="16"/>
                            <w:szCs w:val="16"/>
                          </w:rPr>
                          <w:t>disagree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1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to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(7)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8"/>
                            <w:sz w:val="16"/>
                            <w:szCs w:val="16"/>
                          </w:rPr>
                          <w:t>strongly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1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8"/>
                            <w:sz w:val="16"/>
                            <w:szCs w:val="16"/>
                          </w:rPr>
                          <w:t>agree.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98" w:hRule="exact"/>
                    </w:trPr>
                    <w:tc>
                      <w:tcPr>
                        <w:tcW w:w="19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2"/>
                            <w:szCs w:val="12"/>
                          </w:rPr>
                          <w:jc w:val="left"/>
                          <w:ind w:left="12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27"/>
                            <w:sz w:val="12"/>
                            <w:szCs w:val="12"/>
                          </w:rPr>
                          <w:t>45–54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20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2"/>
                            <w:szCs w:val="12"/>
                          </w:rPr>
                          <w:jc w:val="left"/>
                          <w:ind w:left="130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27"/>
                            <w:sz w:val="12"/>
                            <w:szCs w:val="12"/>
                          </w:rPr>
                          <w:t>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9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2"/>
                            <w:szCs w:val="12"/>
                          </w:rPr>
                          <w:jc w:val="left"/>
                          <w:ind w:left="60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24"/>
                            <w:sz w:val="12"/>
                            <w:szCs w:val="12"/>
                          </w:rPr>
                          <w:t>21.2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5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6" w:lineRule="exact" w:line="180"/>
                          <w:ind w:left="59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The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5"/>
                            <w:sz w:val="16"/>
                            <w:szCs w:val="16"/>
                          </w:rPr>
                          <w:t>instrument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2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for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1"/>
                            <w:sz w:val="16"/>
                            <w:szCs w:val="16"/>
                          </w:rPr>
                          <w:t>measuring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1"/>
                            <w:sz w:val="16"/>
                            <w:szCs w:val="16"/>
                          </w:rPr>
                          <w:t>organisational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4"/>
                            <w:w w:val="12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1"/>
                            <w:sz w:val="16"/>
                            <w:szCs w:val="16"/>
                          </w:rPr>
                          <w:t>performance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1"/>
                            <w:sz w:val="16"/>
                            <w:szCs w:val="16"/>
                          </w:rPr>
                          <w:t>was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55</w:t>
      </w:r>
      <w:r>
        <w:rPr>
          <w:rFonts w:cs="Times New Roman" w:hAnsi="Times New Roman" w:eastAsia="Times New Roman" w:ascii="Times New Roman"/>
          <w:color w:val="363435"/>
          <w:spacing w:val="-2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and</w:t>
      </w:r>
      <w:r>
        <w:rPr>
          <w:rFonts w:cs="Times New Roman" w:hAnsi="Times New Roman" w:eastAsia="Times New Roman" w:ascii="Times New Roman"/>
          <w:color w:val="363435"/>
          <w:spacing w:val="6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Over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                                                               </w:t>
      </w:r>
      <w:r>
        <w:rPr>
          <w:rFonts w:cs="Times New Roman" w:hAnsi="Times New Roman" w:eastAsia="Times New Roman" w:ascii="Times New Roman"/>
          <w:color w:val="363435"/>
          <w:spacing w:val="17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22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                               </w:t>
      </w:r>
      <w:r>
        <w:rPr>
          <w:rFonts w:cs="Times New Roman" w:hAnsi="Times New Roman" w:eastAsia="Times New Roman" w:ascii="Times New Roman"/>
          <w:color w:val="363435"/>
          <w:spacing w:val="13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9.3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ind w:left="238"/>
      </w:pPr>
      <w:r>
        <w:pict>
          <v:group style="position:absolute;margin-left:31.922pt;margin-top:9.86614pt;width:251.557pt;height:0pt;mso-position-horizontal-relative:page;mso-position-vertical-relative:paragraph;z-index:-2129" coordorigin="638,197" coordsize="5031,0">
            <v:shape style="position:absolute;left:638;top:197;width:5031;height:0" coordorigin="638,197" coordsize="5031,0" path="m638,197l5670,197e" filled="f" stroked="t" strokeweight="0.398pt" strokecolor="#363435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26"/>
          <w:sz w:val="12"/>
          <w:szCs w:val="12"/>
        </w:rPr>
        <w:t>Gender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ind w:left="238"/>
      </w:pP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Female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                                                                       </w:t>
      </w:r>
      <w:r>
        <w:rPr>
          <w:rFonts w:cs="Times New Roman" w:hAnsi="Times New Roman" w:eastAsia="Times New Roman" w:ascii="Times New Roman"/>
          <w:color w:val="363435"/>
          <w:spacing w:val="24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163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                             </w:t>
      </w:r>
      <w:r>
        <w:rPr>
          <w:rFonts w:cs="Times New Roman" w:hAnsi="Times New Roman" w:eastAsia="Times New Roman" w:ascii="Times New Roman"/>
          <w:color w:val="363435"/>
          <w:spacing w:val="13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69.1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33"/>
        <w:ind w:left="238"/>
      </w:pPr>
      <w:r>
        <w:rPr>
          <w:rFonts w:cs="Times New Roman" w:hAnsi="Times New Roman" w:eastAsia="Times New Roman" w:ascii="Times New Roman"/>
          <w:color w:val="363435"/>
          <w:spacing w:val="0"/>
          <w:w w:val="124"/>
          <w:sz w:val="12"/>
          <w:szCs w:val="12"/>
        </w:rPr>
        <w:t>Male</w:t>
      </w:r>
      <w:r>
        <w:rPr>
          <w:rFonts w:cs="Times New Roman" w:hAnsi="Times New Roman" w:eastAsia="Times New Roman" w:ascii="Times New Roman"/>
          <w:color w:val="363435"/>
          <w:spacing w:val="0"/>
          <w:w w:val="124"/>
          <w:sz w:val="12"/>
          <w:szCs w:val="12"/>
        </w:rPr>
        <w:t>                                                                           </w:t>
      </w:r>
      <w:r>
        <w:rPr>
          <w:rFonts w:cs="Times New Roman" w:hAnsi="Times New Roman" w:eastAsia="Times New Roman" w:ascii="Times New Roman"/>
          <w:color w:val="363435"/>
          <w:spacing w:val="32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4"/>
          <w:sz w:val="12"/>
          <w:szCs w:val="12"/>
        </w:rPr>
        <w:t>73</w:t>
      </w:r>
      <w:r>
        <w:rPr>
          <w:rFonts w:cs="Times New Roman" w:hAnsi="Times New Roman" w:eastAsia="Times New Roman" w:ascii="Times New Roman"/>
          <w:color w:val="363435"/>
          <w:spacing w:val="0"/>
          <w:w w:val="124"/>
          <w:sz w:val="12"/>
          <w:szCs w:val="12"/>
        </w:rPr>
        <w:t>                               </w:t>
      </w:r>
      <w:r>
        <w:rPr>
          <w:rFonts w:cs="Times New Roman" w:hAnsi="Times New Roman" w:eastAsia="Times New Roman" w:ascii="Times New Roman"/>
          <w:color w:val="363435"/>
          <w:spacing w:val="24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4"/>
          <w:sz w:val="12"/>
          <w:szCs w:val="12"/>
        </w:rPr>
        <w:t>30.9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ind w:left="238"/>
      </w:pPr>
      <w:r>
        <w:pict>
          <v:group style="position:absolute;margin-left:31.922pt;margin-top:9.8655pt;width:251.557pt;height:0pt;mso-position-horizontal-relative:page;mso-position-vertical-relative:paragraph;z-index:-2128" coordorigin="638,197" coordsize="5031,0">
            <v:shape style="position:absolute;left:638;top:197;width:5031;height:0" coordorigin="638,197" coordsize="5031,0" path="m638,197l5670,197e" filled="f" stroked="t" strokeweight="0.398pt" strokecolor="#363435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Company</w:t>
      </w:r>
      <w:r>
        <w:rPr>
          <w:rFonts w:cs="Times New Roman" w:hAnsi="Times New Roman" w:eastAsia="Times New Roman" w:ascii="Times New Roman"/>
          <w:color w:val="363435"/>
          <w:spacing w:val="-9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size</w:t>
      </w:r>
      <w:r>
        <w:rPr>
          <w:rFonts w:cs="Times New Roman" w:hAnsi="Times New Roman" w:eastAsia="Times New Roman" w:ascii="Times New Roman"/>
          <w:color w:val="363435"/>
          <w:spacing w:val="-3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2"/>
          <w:szCs w:val="12"/>
        </w:rPr>
        <w:t>(No.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2"/>
          <w:szCs w:val="12"/>
        </w:rPr>
        <w:t>of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4"/>
          <w:sz w:val="12"/>
          <w:szCs w:val="12"/>
        </w:rPr>
        <w:t>Employees)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ind w:left="238"/>
      </w:pP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1–9</w:t>
      </w:r>
      <w:r>
        <w:rPr>
          <w:rFonts w:cs="Times New Roman" w:hAnsi="Times New Roman" w:eastAsia="Times New Roman" w:ascii="Times New Roman"/>
          <w:color w:val="363435"/>
          <w:spacing w:val="-1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Employees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                                                          </w:t>
      </w:r>
      <w:r>
        <w:rPr>
          <w:rFonts w:cs="Times New Roman" w:hAnsi="Times New Roman" w:eastAsia="Times New Roman" w:ascii="Times New Roman"/>
          <w:color w:val="363435"/>
          <w:spacing w:val="21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9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                                 </w:t>
      </w:r>
      <w:r>
        <w:rPr>
          <w:rFonts w:cs="Times New Roman" w:hAnsi="Times New Roman" w:eastAsia="Times New Roman" w:ascii="Times New Roman"/>
          <w:color w:val="363435"/>
          <w:spacing w:val="14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3.8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33"/>
        <w:ind w:left="238"/>
      </w:pP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10–49</w:t>
      </w:r>
      <w:r>
        <w:rPr>
          <w:rFonts w:cs="Times New Roman" w:hAnsi="Times New Roman" w:eastAsia="Times New Roman" w:ascii="Times New Roman"/>
          <w:color w:val="363435"/>
          <w:spacing w:val="1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Employees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                                                      </w:t>
      </w:r>
      <w:r>
        <w:rPr>
          <w:rFonts w:cs="Times New Roman" w:hAnsi="Times New Roman" w:eastAsia="Times New Roman" w:ascii="Times New Roman"/>
          <w:color w:val="363435"/>
          <w:spacing w:val="18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14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                               </w:t>
      </w:r>
      <w:r>
        <w:rPr>
          <w:rFonts w:cs="Times New Roman" w:hAnsi="Times New Roman" w:eastAsia="Times New Roman" w:ascii="Times New Roman"/>
          <w:color w:val="363435"/>
          <w:spacing w:val="13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5.9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33"/>
        <w:ind w:left="238"/>
      </w:pP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50–249</w:t>
      </w:r>
      <w:r>
        <w:rPr>
          <w:rFonts w:cs="Times New Roman" w:hAnsi="Times New Roman" w:eastAsia="Times New Roman" w:ascii="Times New Roman"/>
          <w:color w:val="363435"/>
          <w:spacing w:val="3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Employees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                                                    </w:t>
      </w:r>
      <w:r>
        <w:rPr>
          <w:rFonts w:cs="Times New Roman" w:hAnsi="Times New Roman" w:eastAsia="Times New Roman" w:ascii="Times New Roman"/>
          <w:color w:val="363435"/>
          <w:spacing w:val="16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39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                               </w:t>
      </w:r>
      <w:r>
        <w:rPr>
          <w:rFonts w:cs="Times New Roman" w:hAnsi="Times New Roman" w:eastAsia="Times New Roman" w:ascii="Times New Roman"/>
          <w:color w:val="363435"/>
          <w:spacing w:val="13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16.5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33"/>
        <w:ind w:left="238"/>
      </w:pPr>
      <w:r>
        <w:rPr>
          <w:rFonts w:cs="Times New Roman" w:hAnsi="Times New Roman" w:eastAsia="Times New Roman" w:ascii="Times New Roman"/>
          <w:color w:val="363435"/>
          <w:spacing w:val="0"/>
          <w:w w:val="124"/>
          <w:sz w:val="12"/>
          <w:szCs w:val="12"/>
        </w:rPr>
        <w:t>250</w:t>
      </w:r>
      <w:r>
        <w:rPr>
          <w:rFonts w:cs="Times New Roman" w:hAnsi="Times New Roman" w:eastAsia="Times New Roman" w:ascii="Times New Roman"/>
          <w:color w:val="363435"/>
          <w:spacing w:val="1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4"/>
          <w:sz w:val="12"/>
          <w:szCs w:val="12"/>
        </w:rPr>
        <w:t>Plus</w:t>
      </w:r>
      <w:r>
        <w:rPr>
          <w:rFonts w:cs="Times New Roman" w:hAnsi="Times New Roman" w:eastAsia="Times New Roman" w:ascii="Times New Roman"/>
          <w:color w:val="363435"/>
          <w:spacing w:val="-8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4"/>
          <w:sz w:val="12"/>
          <w:szCs w:val="12"/>
        </w:rPr>
        <w:t>Employees</w:t>
      </w:r>
      <w:r>
        <w:rPr>
          <w:rFonts w:cs="Times New Roman" w:hAnsi="Times New Roman" w:eastAsia="Times New Roman" w:ascii="Times New Roman"/>
          <w:color w:val="363435"/>
          <w:spacing w:val="0"/>
          <w:w w:val="124"/>
          <w:sz w:val="12"/>
          <w:szCs w:val="12"/>
        </w:rPr>
        <w:t>                                                   </w:t>
      </w:r>
      <w:r>
        <w:rPr>
          <w:rFonts w:cs="Times New Roman" w:hAnsi="Times New Roman" w:eastAsia="Times New Roman" w:ascii="Times New Roman"/>
          <w:color w:val="363435"/>
          <w:spacing w:val="19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4"/>
          <w:sz w:val="12"/>
          <w:szCs w:val="12"/>
        </w:rPr>
        <w:t>174</w:t>
      </w:r>
      <w:r>
        <w:rPr>
          <w:rFonts w:cs="Times New Roman" w:hAnsi="Times New Roman" w:eastAsia="Times New Roman" w:ascii="Times New Roman"/>
          <w:color w:val="363435"/>
          <w:spacing w:val="0"/>
          <w:w w:val="124"/>
          <w:sz w:val="12"/>
          <w:szCs w:val="12"/>
        </w:rPr>
        <w:t>                             </w:t>
      </w:r>
      <w:r>
        <w:rPr>
          <w:rFonts w:cs="Times New Roman" w:hAnsi="Times New Roman" w:eastAsia="Times New Roman" w:ascii="Times New Roman"/>
          <w:color w:val="363435"/>
          <w:spacing w:val="23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4"/>
          <w:sz w:val="12"/>
          <w:szCs w:val="12"/>
        </w:rPr>
        <w:t>73.7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tabs>
          <w:tab w:pos="5140" w:val="left"/>
        </w:tabs>
        <w:jc w:val="left"/>
        <w:spacing w:lineRule="atLeast" w:line="260"/>
        <w:ind w:left="238" w:right="-21" w:hanging="120"/>
      </w:pPr>
      <w:r>
        <w:rPr>
          <w:rFonts w:cs="Times New Roman" w:hAnsi="Times New Roman" w:eastAsia="Times New Roman" w:ascii="Times New Roman"/>
          <w:color w:val="363435"/>
          <w:w w:val="119"/>
          <w:sz w:val="12"/>
          <w:szCs w:val="12"/>
        </w:rPr>
      </w:r>
      <w:r>
        <w:rPr>
          <w:rFonts w:cs="Times New Roman" w:hAnsi="Times New Roman" w:eastAsia="Times New Roman" w:ascii="Times New Roman"/>
          <w:color w:val="363435"/>
          <w:w w:val="119"/>
          <w:sz w:val="12"/>
          <w:szCs w:val="1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w w:val="100"/>
          <w:sz w:val="12"/>
          <w:szCs w:val="12"/>
          <w:u w:val="single" w:color="363435"/>
        </w:rPr>
        <w:t> 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12"/>
          <w:szCs w:val="1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12"/>
          <w:szCs w:val="12"/>
          <w:u w:val="single" w:color="363435"/>
        </w:rPr>
      </w:r>
      <w:r>
        <w:rPr>
          <w:rFonts w:cs="Times New Roman" w:hAnsi="Times New Roman" w:eastAsia="Times New Roman" w:ascii="Times New Roman"/>
          <w:color w:val="363435"/>
          <w:spacing w:val="0"/>
          <w:w w:val="127"/>
          <w:sz w:val="12"/>
          <w:szCs w:val="12"/>
          <w:u w:val="single" w:color="363435"/>
        </w:rPr>
        <w:t>Current</w:t>
      </w:r>
      <w:r>
        <w:rPr>
          <w:rFonts w:cs="Times New Roman" w:hAnsi="Times New Roman" w:eastAsia="Times New Roman" w:ascii="Times New Roman"/>
          <w:color w:val="363435"/>
          <w:spacing w:val="-5"/>
          <w:w w:val="127"/>
          <w:sz w:val="12"/>
          <w:szCs w:val="1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  <w:u w:val="single" w:color="363435"/>
        </w:rPr>
        <w:t>Position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  <w:u w:val="single" w:color="363435"/>
        </w:rPr>
      </w:r>
      <w:r>
        <w:rPr>
          <w:rFonts w:cs="Times New Roman" w:hAnsi="Times New Roman" w:eastAsia="Times New Roman" w:ascii="Times New Roman"/>
          <w:color w:val="363435"/>
          <w:spacing w:val="0"/>
          <w:w w:val="119"/>
          <w:sz w:val="12"/>
          <w:szCs w:val="1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2"/>
          <w:szCs w:val="12"/>
          <w:u w:val="single" w:color="363435"/>
        </w:rPr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2"/>
          <w:szCs w:val="12"/>
          <w:u w:val="single" w:color="363435"/>
        </w:rPr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2"/>
          <w:szCs w:val="12"/>
        </w:rPr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7"/>
          <w:sz w:val="12"/>
          <w:szCs w:val="12"/>
        </w:rPr>
        <w:t>Chief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4"/>
          <w:sz w:val="12"/>
          <w:szCs w:val="12"/>
        </w:rPr>
        <w:t>Executive</w:t>
      </w:r>
      <w:r>
        <w:rPr>
          <w:rFonts w:cs="Times New Roman" w:hAnsi="Times New Roman" w:eastAsia="Times New Roman" w:ascii="Times New Roman"/>
          <w:color w:val="363435"/>
          <w:spacing w:val="0"/>
          <w:w w:val="124"/>
          <w:sz w:val="12"/>
          <w:szCs w:val="12"/>
        </w:rPr>
        <w:t>                                                          </w:t>
      </w:r>
      <w:r>
        <w:rPr>
          <w:rFonts w:cs="Times New Roman" w:hAnsi="Times New Roman" w:eastAsia="Times New Roman" w:ascii="Times New Roman"/>
          <w:color w:val="363435"/>
          <w:spacing w:val="27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4"/>
          <w:sz w:val="12"/>
          <w:szCs w:val="12"/>
        </w:rPr>
        <w:t>1</w:t>
      </w:r>
      <w:r>
        <w:rPr>
          <w:rFonts w:cs="Times New Roman" w:hAnsi="Times New Roman" w:eastAsia="Times New Roman" w:ascii="Times New Roman"/>
          <w:color w:val="363435"/>
          <w:spacing w:val="0"/>
          <w:w w:val="124"/>
          <w:sz w:val="12"/>
          <w:szCs w:val="12"/>
        </w:rPr>
        <w:t>                                 </w:t>
      </w:r>
      <w:r>
        <w:rPr>
          <w:rFonts w:cs="Times New Roman" w:hAnsi="Times New Roman" w:eastAsia="Times New Roman" w:ascii="Times New Roman"/>
          <w:color w:val="363435"/>
          <w:spacing w:val="25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4"/>
          <w:sz w:val="12"/>
          <w:szCs w:val="12"/>
        </w:rPr>
        <w:t>0.4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33"/>
        <w:ind w:left="238"/>
      </w:pP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Senior</w:t>
      </w:r>
      <w:r>
        <w:rPr>
          <w:rFonts w:cs="Times New Roman" w:hAnsi="Times New Roman" w:eastAsia="Times New Roman" w:ascii="Times New Roman"/>
          <w:color w:val="363435"/>
          <w:spacing w:val="-8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Manager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                                                         </w:t>
      </w:r>
      <w:r>
        <w:rPr>
          <w:rFonts w:cs="Times New Roman" w:hAnsi="Times New Roman" w:eastAsia="Times New Roman" w:ascii="Times New Roman"/>
          <w:color w:val="363435"/>
          <w:spacing w:val="35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18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                               </w:t>
      </w:r>
      <w:r>
        <w:rPr>
          <w:rFonts w:cs="Times New Roman" w:hAnsi="Times New Roman" w:eastAsia="Times New Roman" w:ascii="Times New Roman"/>
          <w:color w:val="363435"/>
          <w:spacing w:val="13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7.6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33"/>
        <w:ind w:left="238"/>
      </w:pP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Middle</w:t>
      </w:r>
      <w:r>
        <w:rPr>
          <w:rFonts w:cs="Times New Roman" w:hAnsi="Times New Roman" w:eastAsia="Times New Roman" w:ascii="Times New Roman"/>
          <w:color w:val="363435"/>
          <w:spacing w:val="-8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Manager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                                                        </w:t>
      </w:r>
      <w:r>
        <w:rPr>
          <w:rFonts w:cs="Times New Roman" w:hAnsi="Times New Roman" w:eastAsia="Times New Roman" w:ascii="Times New Roman"/>
          <w:color w:val="363435"/>
          <w:spacing w:val="31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34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                               </w:t>
      </w:r>
      <w:r>
        <w:rPr>
          <w:rFonts w:cs="Times New Roman" w:hAnsi="Times New Roman" w:eastAsia="Times New Roman" w:ascii="Times New Roman"/>
          <w:color w:val="363435"/>
          <w:spacing w:val="13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14.4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33"/>
        <w:ind w:left="238"/>
      </w:pP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Junior</w:t>
      </w:r>
      <w:r>
        <w:rPr>
          <w:rFonts w:cs="Times New Roman" w:hAnsi="Times New Roman" w:eastAsia="Times New Roman" w:ascii="Times New Roman"/>
          <w:color w:val="363435"/>
          <w:spacing w:val="-11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Manager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                                                          </w:t>
      </w:r>
      <w:r>
        <w:rPr>
          <w:rFonts w:cs="Times New Roman" w:hAnsi="Times New Roman" w:eastAsia="Times New Roman" w:ascii="Times New Roman"/>
          <w:color w:val="363435"/>
          <w:spacing w:val="16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68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                               </w:t>
      </w:r>
      <w:r>
        <w:rPr>
          <w:rFonts w:cs="Times New Roman" w:hAnsi="Times New Roman" w:eastAsia="Times New Roman" w:ascii="Times New Roman"/>
          <w:color w:val="363435"/>
          <w:spacing w:val="13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5"/>
          <w:sz w:val="12"/>
          <w:szCs w:val="12"/>
        </w:rPr>
        <w:t>28.8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33"/>
        <w:ind w:left="238"/>
      </w:pPr>
      <w:r>
        <w:pict>
          <v:group style="position:absolute;margin-left:31.922pt;margin-top:11.6151pt;width:251.557pt;height:0pt;mso-position-horizontal-relative:page;mso-position-vertical-relative:paragraph;z-index:-2127" coordorigin="638,232" coordsize="5031,0">
            <v:shape style="position:absolute;left:638;top:232;width:5031;height:0" coordorigin="638,232" coordsize="5031,0" path="m638,232l5670,232e" filled="f" stroked="t" strokeweight="0.398pt" strokecolor="#363435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26"/>
          <w:sz w:val="12"/>
          <w:szCs w:val="12"/>
        </w:rPr>
        <w:t>Professional</w:t>
      </w:r>
      <w:r>
        <w:rPr>
          <w:rFonts w:cs="Times New Roman" w:hAnsi="Times New Roman" w:eastAsia="Times New Roman" w:ascii="Times New Roman"/>
          <w:color w:val="363435"/>
          <w:spacing w:val="-17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6"/>
          <w:sz w:val="12"/>
          <w:szCs w:val="12"/>
        </w:rPr>
        <w:t>(no</w:t>
      </w:r>
      <w:r>
        <w:rPr>
          <w:rFonts w:cs="Times New Roman" w:hAnsi="Times New Roman" w:eastAsia="Times New Roman" w:ascii="Times New Roman"/>
          <w:color w:val="363435"/>
          <w:spacing w:val="-3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6"/>
          <w:sz w:val="12"/>
          <w:szCs w:val="12"/>
        </w:rPr>
        <w:t>management)</w:t>
      </w:r>
      <w:r>
        <w:rPr>
          <w:rFonts w:cs="Times New Roman" w:hAnsi="Times New Roman" w:eastAsia="Times New Roman" w:ascii="Times New Roman"/>
          <w:color w:val="363435"/>
          <w:spacing w:val="0"/>
          <w:w w:val="126"/>
          <w:sz w:val="12"/>
          <w:szCs w:val="12"/>
        </w:rPr>
        <w:t>                                  </w:t>
      </w:r>
      <w:r>
        <w:rPr>
          <w:rFonts w:cs="Times New Roman" w:hAnsi="Times New Roman" w:eastAsia="Times New Roman" w:ascii="Times New Roman"/>
          <w:color w:val="363435"/>
          <w:spacing w:val="4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6"/>
          <w:sz w:val="12"/>
          <w:szCs w:val="12"/>
        </w:rPr>
        <w:t>115</w:t>
      </w:r>
      <w:r>
        <w:rPr>
          <w:rFonts w:cs="Times New Roman" w:hAnsi="Times New Roman" w:eastAsia="Times New Roman" w:ascii="Times New Roman"/>
          <w:color w:val="363435"/>
          <w:spacing w:val="0"/>
          <w:w w:val="126"/>
          <w:sz w:val="12"/>
          <w:szCs w:val="12"/>
        </w:rPr>
        <w:t>                             </w:t>
      </w:r>
      <w:r>
        <w:rPr>
          <w:rFonts w:cs="Times New Roman" w:hAnsi="Times New Roman" w:eastAsia="Times New Roman" w:ascii="Times New Roman"/>
          <w:color w:val="363435"/>
          <w:spacing w:val="2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6"/>
          <w:sz w:val="12"/>
          <w:szCs w:val="12"/>
        </w:rPr>
        <w:t>48.7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lineRule="auto" w:line="272"/>
        <w:ind w:left="105" w:right="-14"/>
      </w:pPr>
      <w:r>
        <w:rPr>
          <w:rFonts w:cs="Times New Roman" w:hAnsi="Times New Roman" w:eastAsia="Times New Roman" w:ascii="Times New Roman"/>
          <w:color w:val="363435"/>
          <w:spacing w:val="0"/>
          <w:w w:val="123"/>
          <w:sz w:val="16"/>
          <w:szCs w:val="16"/>
        </w:rPr>
        <w:t>cerned</w:t>
      </w:r>
      <w:r>
        <w:rPr>
          <w:rFonts w:cs="Times New Roman" w:hAnsi="Times New Roman" w:eastAsia="Times New Roman" w:ascii="Times New Roman"/>
          <w:color w:val="363435"/>
          <w:spacing w:val="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3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363435"/>
          <w:spacing w:val="9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3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363435"/>
          <w:spacing w:val="-2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3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color w:val="363435"/>
          <w:spacing w:val="-1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363435"/>
          <w:spacing w:val="6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3"/>
          <w:sz w:val="16"/>
          <w:szCs w:val="16"/>
        </w:rPr>
        <w:t>these</w:t>
      </w:r>
      <w:r>
        <w:rPr>
          <w:rFonts w:cs="Times New Roman" w:hAnsi="Times New Roman" w:eastAsia="Times New Roman" w:ascii="Times New Roman"/>
          <w:color w:val="363435"/>
          <w:spacing w:val="1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3"/>
          <w:sz w:val="16"/>
          <w:szCs w:val="16"/>
        </w:rPr>
        <w:t>were</w:t>
      </w:r>
      <w:r>
        <w:rPr>
          <w:rFonts w:cs="Times New Roman" w:hAnsi="Times New Roman" w:eastAsia="Times New Roman" w:ascii="Times New Roman"/>
          <w:color w:val="363435"/>
          <w:spacing w:val="6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3"/>
          <w:sz w:val="16"/>
          <w:szCs w:val="16"/>
        </w:rPr>
        <w:t>adopted</w:t>
      </w:r>
      <w:r>
        <w:rPr>
          <w:rFonts w:cs="Times New Roman" w:hAnsi="Times New Roman" w:eastAsia="Times New Roman" w:ascii="Times New Roman"/>
          <w:color w:val="363435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4"/>
          <w:sz w:val="16"/>
          <w:szCs w:val="16"/>
        </w:rPr>
        <w:t>from</w:t>
      </w:r>
      <w:r>
        <w:rPr>
          <w:rFonts w:cs="Times New Roman" w:hAnsi="Times New Roman" w:eastAsia="Times New Roman" w:ascii="Times New Roman"/>
          <w:color w:val="363435"/>
          <w:spacing w:val="-4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4"/>
          <w:sz w:val="16"/>
          <w:szCs w:val="16"/>
        </w:rPr>
        <w:t>Kaplan</w:t>
      </w:r>
      <w:r>
        <w:rPr>
          <w:rFonts w:cs="Times New Roman" w:hAnsi="Times New Roman" w:eastAsia="Times New Roman" w:ascii="Times New Roman"/>
          <w:color w:val="0080AC"/>
          <w:spacing w:val="-20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4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1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4"/>
          <w:sz w:val="16"/>
          <w:szCs w:val="16"/>
        </w:rPr>
        <w:t>Norton’s</w:t>
      </w:r>
      <w:r>
        <w:rPr>
          <w:rFonts w:cs="Times New Roman" w:hAnsi="Times New Roman" w:eastAsia="Times New Roman" w:ascii="Times New Roman"/>
          <w:color w:val="0080AC"/>
          <w:spacing w:val="-20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4"/>
          <w:sz w:val="16"/>
          <w:szCs w:val="16"/>
        </w:rPr>
        <w:t>(1996)</w:t>
      </w:r>
      <w:r>
        <w:rPr>
          <w:rFonts w:cs="Times New Roman" w:hAnsi="Times New Roman" w:eastAsia="Times New Roman" w:ascii="Times New Roman"/>
          <w:color w:val="0080AC"/>
          <w:spacing w:val="-3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16"/>
          <w:szCs w:val="16"/>
        </w:rPr>
        <w:t>concept</w:t>
      </w:r>
      <w:r>
        <w:rPr>
          <w:rFonts w:cs="Times New Roman" w:hAnsi="Times New Roman" w:eastAsia="Times New Roman" w:ascii="Times New Roman"/>
          <w:color w:val="000000"/>
          <w:spacing w:val="15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4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color w:val="000000"/>
          <w:spacing w:val="-1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scorecard.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left="118" w:right="355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5.1.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Data</w:t>
      </w:r>
      <w:r>
        <w:rPr>
          <w:rFonts w:cs="Times New Roman" w:hAnsi="Times New Roman" w:eastAsia="Times New Roman" w:ascii="Times New Roman"/>
          <w:spacing w:val="5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collection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272"/>
        <w:ind w:left="118" w:right="-27" w:firstLine="23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formulated</w:t>
      </w:r>
      <w:r>
        <w:rPr>
          <w:rFonts w:cs="Times New Roman" w:hAnsi="Times New Roman" w:eastAsia="Times New Roman" w:ascii="Times New Roman"/>
          <w:spacing w:val="-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hypotheses</w:t>
      </w:r>
      <w:r>
        <w:rPr>
          <w:rFonts w:cs="Times New Roman" w:hAnsi="Times New Roman" w:eastAsia="Times New Roman" w:ascii="Times New Roman"/>
          <w:spacing w:val="-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were</w:t>
      </w:r>
      <w:r>
        <w:rPr>
          <w:rFonts w:cs="Times New Roman" w:hAnsi="Times New Roman" w:eastAsia="Times New Roman" w:ascii="Times New Roman"/>
          <w:spacing w:val="-1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examined</w:t>
      </w:r>
      <w:r>
        <w:rPr>
          <w:rFonts w:cs="Times New Roman" w:hAnsi="Times New Roman" w:eastAsia="Times New Roman" w:ascii="Times New Roman"/>
          <w:spacing w:val="-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via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sample</w:t>
      </w:r>
      <w:r>
        <w:rPr>
          <w:rFonts w:cs="Times New Roman" w:hAnsi="Times New Roman" w:eastAsia="Times New Roman" w:ascii="Times New Roman"/>
          <w:spacing w:val="-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hotel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employees</w:t>
      </w:r>
      <w:r>
        <w:rPr>
          <w:rFonts w:cs="Times New Roman" w:hAnsi="Times New Roman" w:eastAsia="Times New Roman" w:ascii="Times New Roman"/>
          <w:spacing w:val="2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2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managers</w:t>
      </w:r>
      <w:r>
        <w:rPr>
          <w:rFonts w:cs="Times New Roman" w:hAnsi="Times New Roman" w:eastAsia="Times New Roman" w:ascii="Times New Roman"/>
          <w:spacing w:val="3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from</w:t>
      </w:r>
      <w:r>
        <w:rPr>
          <w:rFonts w:cs="Times New Roman" w:hAnsi="Times New Roman" w:eastAsia="Times New Roman" w:ascii="Times New Roman"/>
          <w:spacing w:val="1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London,</w:t>
      </w:r>
      <w:r>
        <w:rPr>
          <w:rFonts w:cs="Times New Roman" w:hAnsi="Times New Roman" w:eastAsia="Times New Roman" w:ascii="Times New Roman"/>
          <w:spacing w:val="-15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UK.</w:t>
      </w:r>
      <w:r>
        <w:rPr>
          <w:rFonts w:cs="Times New Roman" w:hAnsi="Times New Roman" w:eastAsia="Times New Roman" w:ascii="Times New Roman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spacing w:val="2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spacing w:val="1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con-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ducted</w:t>
      </w:r>
      <w:r>
        <w:rPr>
          <w:rFonts w:cs="Times New Roman" w:hAnsi="Times New Roman" w:eastAsia="Times New Roman" w:ascii="Times New Roman"/>
          <w:spacing w:val="3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using</w:t>
      </w:r>
      <w:r>
        <w:rPr>
          <w:rFonts w:cs="Times New Roman" w:hAnsi="Times New Roman" w:eastAsia="Times New Roman" w:ascii="Times New Roman"/>
          <w:spacing w:val="15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convenience</w:t>
      </w:r>
      <w:r>
        <w:rPr>
          <w:rFonts w:cs="Times New Roman" w:hAnsi="Times New Roman" w:eastAsia="Times New Roman" w:ascii="Times New Roman"/>
          <w:spacing w:val="2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sampling</w:t>
      </w:r>
      <w:r>
        <w:rPr>
          <w:rFonts w:cs="Times New Roman" w:hAnsi="Times New Roman" w:eastAsia="Times New Roman" w:ascii="Times New Roman"/>
          <w:spacing w:val="18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McDaniel</w:t>
      </w:r>
      <w:r>
        <w:rPr>
          <w:rFonts w:cs="Times New Roman" w:hAnsi="Times New Roman" w:eastAsia="Times New Roman" w:ascii="Times New Roman"/>
          <w:color w:val="0080AC"/>
          <w:spacing w:val="-2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2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Gates,</w:t>
      </w:r>
      <w:r>
        <w:rPr>
          <w:rFonts w:cs="Times New Roman" w:hAnsi="Times New Roman" w:eastAsia="Times New Roman" w:ascii="Times New Roman"/>
          <w:color w:val="0080AC"/>
          <w:spacing w:val="-4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2006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data</w:t>
      </w:r>
      <w:r>
        <w:rPr>
          <w:rFonts w:cs="Times New Roman" w:hAnsi="Times New Roman" w:eastAsia="Times New Roman" w:ascii="Times New Roman"/>
          <w:color w:val="000000"/>
          <w:spacing w:val="2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color w:val="000000"/>
          <w:spacing w:val="15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collected</w:t>
      </w:r>
      <w:r>
        <w:rPr>
          <w:rFonts w:cs="Times New Roman" w:hAnsi="Times New Roman" w:eastAsia="Times New Roman" w:ascii="Times New Roman"/>
          <w:color w:val="000000"/>
          <w:spacing w:val="1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color w:val="000000"/>
          <w:spacing w:val="3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August</w:t>
      </w:r>
      <w:r>
        <w:rPr>
          <w:rFonts w:cs="Times New Roman" w:hAnsi="Times New Roman" w:eastAsia="Times New Roman" w:ascii="Times New Roman"/>
          <w:color w:val="000000"/>
          <w:spacing w:val="-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2015</w:t>
      </w:r>
      <w:r>
        <w:rPr>
          <w:rFonts w:cs="Times New Roman" w:hAnsi="Times New Roman" w:eastAsia="Times New Roman" w:ascii="Times New Roman"/>
          <w:color w:val="000000"/>
          <w:spacing w:val="1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2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January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2016.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left="118" w:right="-2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980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questionnaires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were</w:t>
      </w:r>
      <w:r>
        <w:rPr>
          <w:rFonts w:cs="Times New Roman" w:hAnsi="Times New Roman" w:eastAsia="Times New Roman" w:ascii="Times New Roman"/>
          <w:spacing w:val="9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sent</w:t>
      </w:r>
      <w:r>
        <w:rPr>
          <w:rFonts w:cs="Times New Roman" w:hAnsi="Times New Roman" w:eastAsia="Times New Roman" w:ascii="Times New Roman"/>
          <w:spacing w:val="1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employee</w:t>
      </w:r>
      <w:r>
        <w:rPr>
          <w:rFonts w:cs="Times New Roman" w:hAnsi="Times New Roman" w:eastAsia="Times New Roman" w:ascii="Times New Roman"/>
          <w:spacing w:val="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1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manager</w:t>
      </w:r>
      <w:r>
        <w:rPr>
          <w:rFonts w:cs="Times New Roman" w:hAnsi="Times New Roman" w:eastAsia="Times New Roman" w:ascii="Times New Roman"/>
          <w:spacing w:val="1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partici-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pants</w:t>
      </w:r>
      <w:r>
        <w:rPr>
          <w:rFonts w:cs="Times New Roman" w:hAnsi="Times New Roman" w:eastAsia="Times New Roman" w:ascii="Times New Roman"/>
          <w:spacing w:val="2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from</w:t>
      </w:r>
      <w:r>
        <w:rPr>
          <w:rFonts w:cs="Times New Roman" w:hAnsi="Times New Roman" w:eastAsia="Times New Roman" w:ascii="Times New Roman"/>
          <w:spacing w:val="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spacing w:val="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236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usable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questionnaires</w:t>
      </w:r>
      <w:r>
        <w:rPr>
          <w:rFonts w:cs="Times New Roman" w:hAnsi="Times New Roman" w:eastAsia="Times New Roman" w:ascii="Times New Roman"/>
          <w:spacing w:val="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were</w:t>
      </w:r>
      <w:r>
        <w:rPr>
          <w:rFonts w:cs="Times New Roman" w:hAnsi="Times New Roman" w:eastAsia="Times New Roman" w:ascii="Times New Roman"/>
          <w:spacing w:val="1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returned</w:t>
      </w:r>
      <w:r>
        <w:rPr>
          <w:rFonts w:cs="Times New Roman" w:hAnsi="Times New Roman" w:eastAsia="Times New Roman" w:ascii="Times New Roman"/>
          <w:spacing w:val="2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analysed.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left="118" w:right="-27" w:firstLine="23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survey</w:t>
      </w:r>
      <w:r>
        <w:rPr>
          <w:rFonts w:cs="Times New Roman" w:hAnsi="Times New Roman" w:eastAsia="Times New Roman" w:ascii="Times New Roman"/>
          <w:spacing w:val="1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consisted</w:t>
      </w:r>
      <w:r>
        <w:rPr>
          <w:rFonts w:cs="Times New Roman" w:hAnsi="Times New Roman" w:eastAsia="Times New Roman" w:ascii="Times New Roman"/>
          <w:spacing w:val="2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questions</w:t>
      </w:r>
      <w:r>
        <w:rPr>
          <w:rFonts w:cs="Times New Roman" w:hAnsi="Times New Roman" w:eastAsia="Times New Roman" w:ascii="Times New Roman"/>
          <w:spacing w:val="2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referring</w:t>
      </w:r>
      <w:r>
        <w:rPr>
          <w:rFonts w:cs="Times New Roman" w:hAnsi="Times New Roman" w:eastAsia="Times New Roman" w:ascii="Times New Roman"/>
          <w:spacing w:val="1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managers</w:t>
      </w:r>
      <w:r>
        <w:rPr>
          <w:rFonts w:cs="Times New Roman" w:hAnsi="Times New Roman" w:eastAsia="Times New Roman" w:ascii="Times New Roman"/>
          <w:spacing w:val="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employees’</w:t>
      </w:r>
      <w:r>
        <w:rPr>
          <w:rFonts w:cs="Times New Roman" w:hAnsi="Times New Roman" w:eastAsia="Times New Roman" w:ascii="Times New Roman"/>
          <w:spacing w:val="-1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perceptions</w:t>
      </w:r>
      <w:r>
        <w:rPr>
          <w:rFonts w:cs="Times New Roman" w:hAnsi="Times New Roman" w:eastAsia="Times New Roman" w:ascii="Times New Roman"/>
          <w:spacing w:val="2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impact</w:t>
      </w:r>
      <w:r>
        <w:rPr>
          <w:rFonts w:cs="Times New Roman" w:hAnsi="Times New Roman" w:eastAsia="Times New Roman" w:ascii="Times New Roman"/>
          <w:spacing w:val="-9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spacing w:val="-6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organisation</w:t>
      </w:r>
      <w:r>
        <w:rPr>
          <w:rFonts w:cs="Times New Roman" w:hAnsi="Times New Roman" w:eastAsia="Times New Roman" w:ascii="Times New Roman"/>
          <w:spacing w:val="-2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-1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-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performance.</w:t>
      </w:r>
      <w:r>
        <w:rPr>
          <w:rFonts w:cs="Times New Roman" w:hAnsi="Times New Roman" w:eastAsia="Times New Roman" w:ascii="Times New Roman"/>
          <w:spacing w:val="-15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data</w:t>
      </w:r>
      <w:r>
        <w:rPr>
          <w:rFonts w:cs="Times New Roman" w:hAnsi="Times New Roman" w:eastAsia="Times New Roman" w:ascii="Times New Roman"/>
          <w:spacing w:val="-1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were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collected</w:t>
      </w:r>
      <w:r>
        <w:rPr>
          <w:rFonts w:cs="Times New Roman" w:hAnsi="Times New Roman" w:eastAsia="Times New Roman" w:ascii="Times New Roman"/>
          <w:spacing w:val="1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email</w:t>
      </w:r>
      <w:r>
        <w:rPr>
          <w:rFonts w:cs="Times New Roman" w:hAnsi="Times New Roman" w:eastAsia="Times New Roman" w:ascii="Times New Roman"/>
          <w:spacing w:val="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1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2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face-to-face</w:t>
      </w:r>
      <w:r>
        <w:rPr>
          <w:rFonts w:cs="Times New Roman" w:hAnsi="Times New Roman" w:eastAsia="Times New Roman" w:ascii="Times New Roman"/>
          <w:spacing w:val="-1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method,</w:t>
      </w:r>
      <w:r>
        <w:rPr>
          <w:rFonts w:cs="Times New Roman" w:hAnsi="Times New Roman" w:eastAsia="Times New Roman" w:ascii="Times New Roman"/>
          <w:spacing w:val="1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and,</w:t>
      </w:r>
      <w:r>
        <w:rPr>
          <w:rFonts w:cs="Times New Roman" w:hAnsi="Times New Roman" w:eastAsia="Times New Roman" w:ascii="Times New Roman"/>
          <w:spacing w:val="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increase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5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sample</w:t>
      </w:r>
      <w:r>
        <w:rPr>
          <w:rFonts w:cs="Times New Roman" w:hAnsi="Times New Roman" w:eastAsia="Times New Roman" w:ascii="Times New Roman"/>
          <w:spacing w:val="35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size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49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make</w:t>
      </w:r>
      <w:r>
        <w:rPr>
          <w:rFonts w:cs="Times New Roman" w:hAnsi="Times New Roman" w:eastAsia="Times New Roman" w:ascii="Times New Roman"/>
          <w:spacing w:val="4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sure</w:t>
      </w:r>
      <w:r>
        <w:rPr>
          <w:rFonts w:cs="Times New Roman" w:hAnsi="Times New Roman" w:eastAsia="Times New Roman" w:ascii="Times New Roman"/>
          <w:spacing w:val="49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sample</w:t>
      </w:r>
      <w:r>
        <w:rPr>
          <w:rFonts w:cs="Times New Roman" w:hAnsi="Times New Roman" w:eastAsia="Times New Roman" w:ascii="Times New Roman"/>
          <w:spacing w:val="4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included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most</w:t>
      </w:r>
      <w:r>
        <w:rPr>
          <w:rFonts w:cs="Times New Roman" w:hAnsi="Times New Roman" w:eastAsia="Times New Roman" w:ascii="Times New Roman"/>
          <w:spacing w:val="-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knowledgeable</w:t>
      </w:r>
      <w:r>
        <w:rPr>
          <w:rFonts w:cs="Times New Roman" w:hAnsi="Times New Roman" w:eastAsia="Times New Roman" w:ascii="Times New Roman"/>
          <w:spacing w:val="-9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informants,</w:t>
      </w:r>
      <w:r>
        <w:rPr>
          <w:rFonts w:cs="Times New Roman" w:hAnsi="Times New Roman" w:eastAsia="Times New Roman" w:ascii="Times New Roman"/>
          <w:spacing w:val="-4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non-probability</w:t>
      </w:r>
      <w:r>
        <w:rPr>
          <w:rFonts w:cs="Times New Roman" w:hAnsi="Times New Roman" w:eastAsia="Times New Roman" w:ascii="Times New Roman"/>
          <w:spacing w:val="1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‘snowballing’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spacing w:val="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used</w:t>
      </w:r>
      <w:r>
        <w:rPr>
          <w:rFonts w:cs="Times New Roman" w:hAnsi="Times New Roman" w:eastAsia="Times New Roman" w:ascii="Times New Roman"/>
          <w:spacing w:val="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distribution</w:t>
      </w:r>
      <w:r>
        <w:rPr>
          <w:rFonts w:cs="Times New Roman" w:hAnsi="Times New Roman" w:eastAsia="Times New Roman" w:ascii="Times New Roman"/>
          <w:spacing w:val="-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method</w:t>
      </w:r>
      <w:r>
        <w:rPr>
          <w:rFonts w:cs="Times New Roman" w:hAnsi="Times New Roman" w:eastAsia="Times New Roman" w:ascii="Times New Roman"/>
          <w:spacing w:val="6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asking</w:t>
      </w:r>
      <w:r>
        <w:rPr>
          <w:rFonts w:cs="Times New Roman" w:hAnsi="Times New Roman" w:eastAsia="Times New Roman" w:ascii="Times New Roman"/>
          <w:spacing w:val="-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initial</w:t>
      </w:r>
      <w:r>
        <w:rPr>
          <w:rFonts w:cs="Times New Roman" w:hAnsi="Times New Roman" w:eastAsia="Times New Roman" w:ascii="Times New Roman"/>
          <w:spacing w:val="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informants</w:t>
      </w:r>
      <w:r>
        <w:rPr>
          <w:rFonts w:cs="Times New Roman" w:hAnsi="Times New Roman" w:eastAsia="Times New Roman" w:ascii="Times New Roman"/>
          <w:spacing w:val="1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suggest</w:t>
      </w:r>
      <w:r>
        <w:rPr>
          <w:rFonts w:cs="Times New Roman" w:hAnsi="Times New Roman" w:eastAsia="Times New Roman" w:ascii="Times New Roman"/>
          <w:spacing w:val="-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others</w:t>
      </w:r>
      <w:r>
        <w:rPr>
          <w:rFonts w:cs="Times New Roman" w:hAnsi="Times New Roman" w:eastAsia="Times New Roman" w:ascii="Times New Roman"/>
          <w:spacing w:val="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who</w:t>
      </w:r>
      <w:r>
        <w:rPr>
          <w:rFonts w:cs="Times New Roman" w:hAnsi="Times New Roman" w:eastAsia="Times New Roman" w:ascii="Times New Roman"/>
          <w:spacing w:val="-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could</w:t>
      </w:r>
      <w:r>
        <w:rPr>
          <w:rFonts w:cs="Times New Roman" w:hAnsi="Times New Roman" w:eastAsia="Times New Roman" w:ascii="Times New Roman"/>
          <w:spacing w:val="-1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offer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further</w:t>
      </w:r>
      <w:r>
        <w:rPr>
          <w:rFonts w:cs="Times New Roman" w:hAnsi="Times New Roman" w:eastAsia="Times New Roman" w:ascii="Times New Roman"/>
          <w:spacing w:val="2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insights</w:t>
      </w:r>
      <w:r>
        <w:rPr>
          <w:rFonts w:cs="Times New Roman" w:hAnsi="Times New Roman" w:eastAsia="Times New Roman" w:ascii="Times New Roman"/>
          <w:spacing w:val="4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Goodman,</w:t>
      </w:r>
      <w:r>
        <w:rPr>
          <w:rFonts w:cs="Times New Roman" w:hAnsi="Times New Roman" w:eastAsia="Times New Roman" w:ascii="Times New Roman"/>
          <w:color w:val="0080AC"/>
          <w:spacing w:val="-2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1961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left="118" w:right="-27" w:firstLine="23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summary</w:t>
      </w:r>
      <w:r>
        <w:rPr>
          <w:rFonts w:cs="Times New Roman" w:hAnsi="Times New Roman" w:eastAsia="Times New Roman" w:ascii="Times New Roman"/>
          <w:spacing w:val="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2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demographic</w:t>
      </w:r>
      <w:r>
        <w:rPr>
          <w:rFonts w:cs="Times New Roman" w:hAnsi="Times New Roman" w:eastAsia="Times New Roman" w:ascii="Times New Roman"/>
          <w:spacing w:val="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characteristics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shown</w:t>
      </w:r>
      <w:r>
        <w:rPr>
          <w:rFonts w:cs="Times New Roman" w:hAnsi="Times New Roman" w:eastAsia="Times New Roman" w:ascii="Times New Roman"/>
          <w:spacing w:val="2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Table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majority</w:t>
      </w:r>
      <w:r>
        <w:rPr>
          <w:rFonts w:cs="Times New Roman" w:hAnsi="Times New Roman" w:eastAsia="Times New Roman" w:ascii="Times New Roman"/>
          <w:color w:val="000000"/>
          <w:spacing w:val="-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respondents</w:t>
      </w:r>
      <w:r>
        <w:rPr>
          <w:rFonts w:cs="Times New Roman" w:hAnsi="Times New Roman" w:eastAsia="Times New Roman" w:ascii="Times New Roman"/>
          <w:color w:val="000000"/>
          <w:spacing w:val="-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were</w:t>
      </w:r>
      <w:r>
        <w:rPr>
          <w:rFonts w:cs="Times New Roman" w:hAnsi="Times New Roman" w:eastAsia="Times New Roman" w:ascii="Times New Roman"/>
          <w:color w:val="000000"/>
          <w:spacing w:val="-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female</w:t>
      </w:r>
      <w:r>
        <w:rPr>
          <w:rFonts w:cs="Times New Roman" w:hAnsi="Times New Roman" w:eastAsia="Times New Roman" w:ascii="Times New Roman"/>
          <w:color w:val="000000"/>
          <w:spacing w:val="-2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(69.1%),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largest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age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group</w:t>
      </w:r>
      <w:r>
        <w:rPr>
          <w:rFonts w:cs="Times New Roman" w:hAnsi="Times New Roman" w:eastAsia="Times New Roman" w:ascii="Times New Roman"/>
          <w:color w:val="000000"/>
          <w:spacing w:val="-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color w:val="000000"/>
          <w:spacing w:val="1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25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34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(31.4%)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high</w:t>
      </w:r>
      <w:r>
        <w:rPr>
          <w:rFonts w:cs="Times New Roman" w:hAnsi="Times New Roman" w:eastAsia="Times New Roman" w:ascii="Times New Roman"/>
          <w:color w:val="000000"/>
          <w:spacing w:val="-1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pro-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portion</w:t>
      </w:r>
      <w:r>
        <w:rPr>
          <w:rFonts w:cs="Times New Roman" w:hAnsi="Times New Roman" w:eastAsia="Times New Roman" w:ascii="Times New Roman"/>
          <w:color w:val="000000"/>
          <w:spacing w:val="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were</w:t>
      </w:r>
      <w:r>
        <w:rPr>
          <w:rFonts w:cs="Times New Roman" w:hAnsi="Times New Roman" w:eastAsia="Times New Roman" w:ascii="Times New Roman"/>
          <w:color w:val="000000"/>
          <w:spacing w:val="1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professionals</w:t>
      </w:r>
      <w:r>
        <w:rPr>
          <w:rFonts w:cs="Times New Roman" w:hAnsi="Times New Roman" w:eastAsia="Times New Roman" w:ascii="Times New Roman"/>
          <w:color w:val="000000"/>
          <w:spacing w:val="-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(48%).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73%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data</w:t>
      </w:r>
      <w:r>
        <w:rPr>
          <w:rFonts w:cs="Times New Roman" w:hAnsi="Times New Roman" w:eastAsia="Times New Roman" w:ascii="Times New Roman"/>
          <w:color w:val="000000"/>
          <w:spacing w:val="1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were</w:t>
      </w:r>
      <w:r>
        <w:rPr>
          <w:rFonts w:cs="Times New Roman" w:hAnsi="Times New Roman" w:eastAsia="Times New Roman" w:ascii="Times New Roman"/>
          <w:color w:val="000000"/>
          <w:spacing w:val="9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collected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from</w:t>
      </w:r>
      <w:r>
        <w:rPr>
          <w:rFonts w:cs="Times New Roman" w:hAnsi="Times New Roman" w:eastAsia="Times New Roman" w:ascii="Times New Roman"/>
          <w:color w:val="000000"/>
          <w:spacing w:val="-1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hotels</w:t>
      </w:r>
      <w:r>
        <w:rPr>
          <w:rFonts w:cs="Times New Roman" w:hAnsi="Times New Roman" w:eastAsia="Times New Roman" w:ascii="Times New Roman"/>
          <w:color w:val="000000"/>
          <w:spacing w:val="-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000000"/>
          <w:spacing w:val="-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more</w:t>
      </w:r>
      <w:r>
        <w:rPr>
          <w:rFonts w:cs="Times New Roman" w:hAnsi="Times New Roman" w:eastAsia="Times New Roman" w:ascii="Times New Roman"/>
          <w:color w:val="000000"/>
          <w:spacing w:val="-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than</w:t>
      </w:r>
      <w:r>
        <w:rPr>
          <w:rFonts w:cs="Times New Roman" w:hAnsi="Times New Roman" w:eastAsia="Times New Roman" w:ascii="Times New Roman"/>
          <w:color w:val="000000"/>
          <w:spacing w:val="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250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employees.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left="118" w:right="364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5.2.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16"/>
          <w:szCs w:val="16"/>
        </w:rPr>
        <w:t>Measurement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272"/>
        <w:ind w:left="118" w:right="-27" w:firstLine="239"/>
      </w:pP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Measurement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constructs</w:t>
      </w:r>
      <w:r>
        <w:rPr>
          <w:rFonts w:cs="Times New Roman" w:hAnsi="Times New Roman" w:eastAsia="Times New Roman" w:ascii="Times New Roman"/>
          <w:spacing w:val="34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interest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spacing w:val="4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based</w:t>
      </w:r>
      <w:r>
        <w:rPr>
          <w:rFonts w:cs="Times New Roman" w:hAnsi="Times New Roman" w:eastAsia="Times New Roman" w:ascii="Times New Roman"/>
          <w:spacing w:val="4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established</w:t>
      </w:r>
      <w:r>
        <w:rPr>
          <w:rFonts w:cs="Times New Roman" w:hAnsi="Times New Roman" w:eastAsia="Times New Roman" w:ascii="Times New Roman"/>
          <w:spacing w:val="2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scales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from</w:t>
      </w:r>
      <w:r>
        <w:rPr>
          <w:rFonts w:cs="Times New Roman" w:hAnsi="Times New Roman" w:eastAsia="Times New Roman" w:ascii="Times New Roman"/>
          <w:spacing w:val="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previous</w:t>
      </w:r>
      <w:r>
        <w:rPr>
          <w:rFonts w:cs="Times New Roman" w:hAnsi="Times New Roman" w:eastAsia="Times New Roman" w:ascii="Times New Roman"/>
          <w:spacing w:val="1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research,</w:t>
      </w:r>
      <w:r>
        <w:rPr>
          <w:rFonts w:cs="Times New Roman" w:hAnsi="Times New Roman" w:eastAsia="Times New Roman" w:ascii="Times New Roman"/>
          <w:spacing w:val="1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proven</w:t>
      </w:r>
      <w:r>
        <w:rPr>
          <w:rFonts w:cs="Times New Roman" w:hAnsi="Times New Roman" w:eastAsia="Times New Roman" w:ascii="Times New Roman"/>
          <w:spacing w:val="1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statisti-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cally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sound</w:t>
      </w:r>
      <w:r>
        <w:rPr>
          <w:rFonts w:cs="Times New Roman" w:hAnsi="Times New Roman" w:eastAsia="Times New Roman" w:ascii="Times New Roman"/>
          <w:spacing w:val="23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Churchill,</w:t>
      </w:r>
      <w:r>
        <w:rPr>
          <w:rFonts w:cs="Times New Roman" w:hAnsi="Times New Roman" w:eastAsia="Times New Roman" w:ascii="Times New Roman"/>
          <w:color w:val="0080AC"/>
          <w:spacing w:val="-16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1999;</w:t>
      </w:r>
      <w:r>
        <w:rPr>
          <w:rFonts w:cs="Times New Roman" w:hAnsi="Times New Roman" w:eastAsia="Times New Roman" w:ascii="Times New Roman"/>
          <w:color w:val="0080AC"/>
          <w:spacing w:val="19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Hair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-1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80AC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2006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6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questionnaire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contains</w:t>
      </w:r>
      <w:r>
        <w:rPr>
          <w:rFonts w:cs="Times New Roman" w:hAnsi="Times New Roman" w:eastAsia="Times New Roman" w:ascii="Times New Roman"/>
          <w:color w:val="000000"/>
          <w:spacing w:val="2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four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sections,</w:t>
      </w:r>
      <w:r>
        <w:rPr>
          <w:rFonts w:cs="Times New Roman" w:hAnsi="Times New Roman" w:eastAsia="Times New Roman" w:ascii="Times New Roman"/>
          <w:color w:val="000000"/>
          <w:spacing w:val="25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demographics,</w:t>
      </w:r>
      <w:r>
        <w:rPr>
          <w:rFonts w:cs="Times New Roman" w:hAnsi="Times New Roman" w:eastAsia="Times New Roman" w:ascii="Times New Roman"/>
          <w:color w:val="000000"/>
          <w:spacing w:val="2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color w:val="000000"/>
          <w:spacing w:val="35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culture,</w:t>
      </w:r>
      <w:r>
        <w:rPr>
          <w:rFonts w:cs="Times New Roman" w:hAnsi="Times New Roman" w:eastAsia="Times New Roman" w:ascii="Times New Roman"/>
          <w:color w:val="000000"/>
          <w:spacing w:val="2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-1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culture,</w:t>
      </w:r>
      <w:r>
        <w:rPr>
          <w:rFonts w:cs="Times New Roman" w:hAnsi="Times New Roman" w:eastAsia="Times New Roman" w:ascii="Times New Roman"/>
          <w:color w:val="000000"/>
          <w:spacing w:val="-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performance.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left="118" w:right="-27" w:firstLine="239"/>
      </w:pP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spacing w:val="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2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spacing w:val="2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measured</w:t>
      </w:r>
      <w:r>
        <w:rPr>
          <w:rFonts w:cs="Times New Roman" w:hAnsi="Times New Roman" w:eastAsia="Times New Roman" w:ascii="Times New Roman"/>
          <w:spacing w:val="3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through</w:t>
      </w:r>
      <w:r>
        <w:rPr>
          <w:rFonts w:cs="Times New Roman" w:hAnsi="Times New Roman" w:eastAsia="Times New Roman" w:ascii="Times New Roman"/>
          <w:spacing w:val="3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four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constructs: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5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(i)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power</w:t>
      </w:r>
      <w:r>
        <w:rPr>
          <w:rFonts w:cs="Times New Roman" w:hAnsi="Times New Roman" w:eastAsia="Times New Roman" w:ascii="Times New Roman"/>
          <w:spacing w:val="1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distance,</w:t>
      </w:r>
      <w:r>
        <w:rPr>
          <w:rFonts w:cs="Times New Roman" w:hAnsi="Times New Roman" w:eastAsia="Times New Roman" w:ascii="Times New Roman"/>
          <w:spacing w:val="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(ii)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individualism/collectivism,</w:t>
      </w:r>
      <w:r>
        <w:rPr>
          <w:rFonts w:cs="Times New Roman" w:hAnsi="Times New Roman" w:eastAsia="Times New Roman" w:ascii="Times New Roman"/>
          <w:spacing w:val="7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(iii)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uncertainty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avoidance,</w:t>
      </w:r>
      <w:r>
        <w:rPr>
          <w:rFonts w:cs="Times New Roman" w:hAnsi="Times New Roman" w:eastAsia="Times New Roman" w:ascii="Times New Roman"/>
          <w:spacing w:val="-22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8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masculinity/femininity</w:t>
      </w:r>
      <w:r>
        <w:rPr>
          <w:rFonts w:cs="Times New Roman" w:hAnsi="Times New Roman" w:eastAsia="Times New Roman" w:ascii="Times New Roman"/>
          <w:spacing w:val="22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using</w:t>
      </w:r>
      <w:r>
        <w:rPr>
          <w:rFonts w:cs="Times New Roman" w:hAnsi="Times New Roman" w:eastAsia="Times New Roman" w:ascii="Times New Roman"/>
          <w:spacing w:val="-15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Dorfman</w:t>
      </w:r>
      <w:r>
        <w:rPr>
          <w:rFonts w:cs="Times New Roman" w:hAnsi="Times New Roman" w:eastAsia="Times New Roman" w:ascii="Times New Roman"/>
          <w:color w:val="0080AC"/>
          <w:spacing w:val="-22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-8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Howell’s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5"/>
          <w:sz w:val="16"/>
          <w:szCs w:val="16"/>
        </w:rPr>
        <w:t>(1988)</w:t>
      </w:r>
      <w:r>
        <w:rPr>
          <w:rFonts w:cs="Times New Roman" w:hAnsi="Times New Roman" w:eastAsia="Times New Roman" w:ascii="Times New Roman"/>
          <w:color w:val="0080AC"/>
          <w:spacing w:val="-7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scale.</w:t>
      </w:r>
      <w:r>
        <w:rPr>
          <w:rFonts w:cs="Times New Roman" w:hAnsi="Times New Roman" w:eastAsia="Times New Roman" w:ascii="Times New Roman"/>
          <w:color w:val="000000"/>
          <w:spacing w:val="-20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color w:val="000000"/>
          <w:spacing w:val="-4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6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1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scale</w:t>
      </w:r>
      <w:r>
        <w:rPr>
          <w:rFonts w:cs="Times New Roman" w:hAnsi="Times New Roman" w:eastAsia="Times New Roman" w:ascii="Times New Roman"/>
          <w:color w:val="000000"/>
          <w:spacing w:val="-21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color w:val="000000"/>
          <w:spacing w:val="-11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adopted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from</w:t>
      </w:r>
      <w:r>
        <w:rPr>
          <w:rFonts w:cs="Times New Roman" w:hAnsi="Times New Roman" w:eastAsia="Times New Roman" w:ascii="Times New Roman"/>
          <w:color w:val="000000"/>
          <w:spacing w:val="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CVF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Cameron</w:t>
      </w:r>
      <w:r>
        <w:rPr>
          <w:rFonts w:cs="Times New Roman" w:hAnsi="Times New Roman" w:eastAsia="Times New Roman" w:ascii="Times New Roman"/>
          <w:color w:val="0080AC"/>
          <w:spacing w:val="-1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1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Quinn,</w:t>
      </w:r>
      <w:r>
        <w:rPr>
          <w:rFonts w:cs="Times New Roman" w:hAnsi="Times New Roman" w:eastAsia="Times New Roman" w:ascii="Times New Roman"/>
          <w:color w:val="0080AC"/>
          <w:spacing w:val="-15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2011;</w:t>
      </w:r>
      <w:r>
        <w:rPr>
          <w:rFonts w:cs="Times New Roman" w:hAnsi="Times New Roman" w:eastAsia="Times New Roman" w:ascii="Times New Roman"/>
          <w:color w:val="0080AC"/>
          <w:spacing w:val="1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Quinn</w:t>
      </w:r>
      <w:r>
        <w:rPr>
          <w:rFonts w:cs="Times New Roman" w:hAnsi="Times New Roman" w:eastAsia="Times New Roman" w:ascii="Times New Roman"/>
          <w:color w:val="0080AC"/>
          <w:spacing w:val="-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1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Spreitzer,</w:t>
      </w:r>
      <w:r>
        <w:rPr>
          <w:rFonts w:cs="Times New Roman" w:hAnsi="Times New Roman" w:eastAsia="Times New Roman" w:ascii="Times New Roman"/>
          <w:color w:val="0080AC"/>
          <w:spacing w:val="-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1991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color w:val="000000"/>
          <w:spacing w:val="-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color w:val="000000"/>
          <w:spacing w:val="-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tested</w:t>
      </w:r>
      <w:r>
        <w:rPr>
          <w:rFonts w:cs="Times New Roman" w:hAnsi="Times New Roman" w:eastAsia="Times New Roman" w:ascii="Times New Roman"/>
          <w:color w:val="000000"/>
          <w:spacing w:val="1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four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constructs</w:t>
      </w:r>
      <w:r>
        <w:rPr>
          <w:rFonts w:cs="Times New Roman" w:hAnsi="Times New Roman" w:eastAsia="Times New Roman" w:ascii="Times New Roman"/>
          <w:color w:val="000000"/>
          <w:spacing w:val="2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(clan</w:t>
      </w:r>
      <w:r>
        <w:rPr>
          <w:rFonts w:cs="Times New Roman" w:hAnsi="Times New Roman" w:eastAsia="Times New Roman" w:ascii="Times New Roman"/>
          <w:color w:val="000000"/>
          <w:spacing w:val="-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culture,</w:t>
      </w:r>
      <w:r>
        <w:rPr>
          <w:rFonts w:cs="Times New Roman" w:hAnsi="Times New Roman" w:eastAsia="Times New Roman" w:ascii="Times New Roman"/>
          <w:color w:val="000000"/>
          <w:spacing w:val="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adhocracy</w:t>
      </w:r>
      <w:r>
        <w:rPr>
          <w:rFonts w:cs="Times New Roman" w:hAnsi="Times New Roman" w:eastAsia="Times New Roman" w:ascii="Times New Roman"/>
          <w:color w:val="000000"/>
          <w:spacing w:val="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cul-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ture,</w:t>
      </w:r>
      <w:r>
        <w:rPr>
          <w:rFonts w:cs="Times New Roman" w:hAnsi="Times New Roman" w:eastAsia="Times New Roman" w:ascii="Times New Roman"/>
          <w:color w:val="000000"/>
          <w:spacing w:val="8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market</w:t>
      </w:r>
      <w:r>
        <w:rPr>
          <w:rFonts w:cs="Times New Roman" w:hAnsi="Times New Roman" w:eastAsia="Times New Roman" w:ascii="Times New Roman"/>
          <w:color w:val="000000"/>
          <w:spacing w:val="21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culture,</w:t>
      </w:r>
      <w:r>
        <w:rPr>
          <w:rFonts w:cs="Times New Roman" w:hAnsi="Times New Roman" w:eastAsia="Times New Roman" w:ascii="Times New Roman"/>
          <w:color w:val="000000"/>
          <w:spacing w:val="9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hierarchy</w:t>
      </w:r>
      <w:r>
        <w:rPr>
          <w:rFonts w:cs="Times New Roman" w:hAnsi="Times New Roman" w:eastAsia="Times New Roman" w:ascii="Times New Roman"/>
          <w:color w:val="000000"/>
          <w:spacing w:val="15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culture).</w:t>
      </w:r>
      <w:r>
        <w:rPr>
          <w:rFonts w:cs="Times New Roman" w:hAnsi="Times New Roman" w:eastAsia="Times New Roman" w:ascii="Times New Roman"/>
          <w:color w:val="000000"/>
          <w:spacing w:val="12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5"/>
          <w:sz w:val="16"/>
          <w:szCs w:val="16"/>
        </w:rPr>
        <w:t>Kalliath</w:t>
      </w:r>
      <w:r>
        <w:rPr>
          <w:rFonts w:cs="Times New Roman" w:hAnsi="Times New Roman" w:eastAsia="Times New Roman" w:ascii="Times New Roman"/>
          <w:color w:val="0080AC"/>
          <w:spacing w:val="-20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5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1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</w:t>
      </w:r>
      <w:r>
        <w:rPr>
          <w:rFonts w:cs="Times New Roman" w:hAnsi="Times New Roman" w:eastAsia="Times New Roman" w:ascii="Times New Roman"/>
          <w:color w:val="0080AC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(1999)</w:t>
      </w:r>
      <w:r>
        <w:rPr>
          <w:rFonts w:cs="Times New Roman" w:hAnsi="Times New Roman" w:eastAsia="Times New Roman" w:ascii="Times New Roman"/>
          <w:color w:val="0080AC"/>
          <w:spacing w:val="-16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16"/>
          <w:szCs w:val="16"/>
        </w:rPr>
        <w:t>tested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color w:val="000000"/>
          <w:spacing w:val="-2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instrument</w:t>
      </w:r>
      <w:r>
        <w:rPr>
          <w:rFonts w:cs="Times New Roman" w:hAnsi="Times New Roman" w:eastAsia="Times New Roman" w:ascii="Times New Roman"/>
          <w:color w:val="000000"/>
          <w:spacing w:val="-1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check</w:t>
      </w:r>
      <w:r>
        <w:rPr>
          <w:rFonts w:cs="Times New Roman" w:hAnsi="Times New Roman" w:eastAsia="Times New Roman" w:ascii="Times New Roman"/>
          <w:color w:val="000000"/>
          <w:spacing w:val="-23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whether</w:t>
      </w:r>
      <w:r>
        <w:rPr>
          <w:rFonts w:cs="Times New Roman" w:hAnsi="Times New Roman" w:eastAsia="Times New Roman" w:ascii="Times New Roman"/>
          <w:color w:val="000000"/>
          <w:spacing w:val="18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there</w:t>
      </w:r>
      <w:r>
        <w:rPr>
          <w:rFonts w:cs="Times New Roman" w:hAnsi="Times New Roman" w:eastAsia="Times New Roman" w:ascii="Times New Roman"/>
          <w:color w:val="000000"/>
          <w:spacing w:val="6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any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social</w:t>
      </w:r>
      <w:r>
        <w:rPr>
          <w:rFonts w:cs="Times New Roman" w:hAnsi="Times New Roman" w:eastAsia="Times New Roman" w:ascii="Times New Roman"/>
          <w:color w:val="000000"/>
          <w:spacing w:val="-22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desirability</w:t>
      </w:r>
      <w:r>
        <w:rPr>
          <w:rFonts w:cs="Times New Roman" w:hAnsi="Times New Roman" w:eastAsia="Times New Roman" w:ascii="Times New Roman"/>
          <w:color w:val="000000"/>
          <w:spacing w:val="-16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bias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272"/>
        <w:ind w:right="119"/>
      </w:pP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adapted</w:t>
      </w:r>
      <w:r>
        <w:rPr>
          <w:rFonts w:cs="Times New Roman" w:hAnsi="Times New Roman" w:eastAsia="Times New Roman" w:ascii="Times New Roman"/>
          <w:spacing w:val="4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from</w:t>
      </w:r>
      <w:r>
        <w:rPr>
          <w:rFonts w:cs="Times New Roman" w:hAnsi="Times New Roman" w:eastAsia="Times New Roman" w:ascii="Times New Roman"/>
          <w:spacing w:val="14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Kaplan</w:t>
      </w:r>
      <w:r>
        <w:rPr>
          <w:rFonts w:cs="Times New Roman" w:hAnsi="Times New Roman" w:eastAsia="Times New Roman" w:ascii="Times New Roman"/>
          <w:spacing w:val="-8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2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Norton’s</w:t>
      </w:r>
      <w:r>
        <w:rPr>
          <w:rFonts w:cs="Times New Roman" w:hAnsi="Times New Roman" w:eastAsia="Times New Roman" w:ascii="Times New Roman"/>
          <w:spacing w:val="-1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(1996)</w:t>
      </w:r>
      <w:r>
        <w:rPr>
          <w:rFonts w:cs="Times New Roman" w:hAnsi="Times New Roman" w:eastAsia="Times New Roman" w:ascii="Times New Roman"/>
          <w:spacing w:val="1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spacing w:val="2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scorecard.</w:t>
      </w:r>
      <w:r>
        <w:rPr>
          <w:rFonts w:cs="Times New Roman" w:hAnsi="Times New Roman" w:eastAsia="Times New Roman" w:ascii="Times New Roman"/>
          <w:spacing w:val="1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spacing w:val="-9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spacing w:val="-1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authors</w:t>
      </w:r>
      <w:r>
        <w:rPr>
          <w:rFonts w:cs="Times New Roman" w:hAnsi="Times New Roman" w:eastAsia="Times New Roman" w:ascii="Times New Roman"/>
          <w:spacing w:val="-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decided</w:t>
      </w:r>
      <w:r>
        <w:rPr>
          <w:rFonts w:cs="Times New Roman" w:hAnsi="Times New Roman" w:eastAsia="Times New Roman" w:ascii="Times New Roman"/>
          <w:spacing w:val="-2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ignore</w:t>
      </w:r>
      <w:r>
        <w:rPr>
          <w:rFonts w:cs="Times New Roman" w:hAnsi="Times New Roman" w:eastAsia="Times New Roman" w:ascii="Times New Roman"/>
          <w:spacing w:val="-1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ﬁnancial</w:t>
      </w:r>
      <w:r>
        <w:rPr>
          <w:rFonts w:cs="Times New Roman" w:hAnsi="Times New Roman" w:eastAsia="Times New Roman" w:ascii="Times New Roman"/>
          <w:spacing w:val="-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aspect</w:t>
      </w:r>
      <w:r>
        <w:rPr>
          <w:rFonts w:cs="Times New Roman" w:hAnsi="Times New Roman" w:eastAsia="Times New Roman" w:ascii="Times New Roman"/>
          <w:spacing w:val="1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three</w:t>
      </w:r>
      <w:r>
        <w:rPr>
          <w:rFonts w:cs="Times New Roman" w:hAnsi="Times New Roman" w:eastAsia="Times New Roman" w:ascii="Times New Roman"/>
          <w:spacing w:val="19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reasons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spacing w:val="1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not</w:t>
      </w:r>
      <w:r>
        <w:rPr>
          <w:rFonts w:cs="Times New Roman" w:hAnsi="Times New Roman" w:eastAsia="Times New Roman" w:ascii="Times New Roman"/>
          <w:spacing w:val="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possible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get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hard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ﬁnancial</w:t>
      </w:r>
      <w:r>
        <w:rPr>
          <w:rFonts w:cs="Times New Roman" w:hAnsi="Times New Roman" w:eastAsia="Times New Roman" w:ascii="Times New Roman"/>
          <w:spacing w:val="1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data,</w:t>
      </w:r>
      <w:r>
        <w:rPr>
          <w:rFonts w:cs="Times New Roman" w:hAnsi="Times New Roman" w:eastAsia="Times New Roman" w:ascii="Times New Roman"/>
          <w:spacing w:val="2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3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respondents</w:t>
      </w:r>
      <w:r>
        <w:rPr>
          <w:rFonts w:cs="Times New Roman" w:hAnsi="Times New Roman" w:eastAsia="Times New Roman" w:ascii="Times New Roman"/>
          <w:spacing w:val="2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may</w:t>
      </w:r>
      <w:r>
        <w:rPr>
          <w:rFonts w:cs="Times New Roman" w:hAnsi="Times New Roman" w:eastAsia="Times New Roman" w:ascii="Times New Roman"/>
          <w:spacing w:val="1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not</w:t>
      </w:r>
      <w:r>
        <w:rPr>
          <w:rFonts w:cs="Times New Roman" w:hAnsi="Times New Roman" w:eastAsia="Times New Roman" w:ascii="Times New Roman"/>
          <w:spacing w:val="2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spacing w:val="1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access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information</w:t>
      </w:r>
      <w:r>
        <w:rPr>
          <w:rFonts w:cs="Times New Roman" w:hAnsi="Times New Roman" w:eastAsia="Times New Roman" w:ascii="Times New Roman"/>
          <w:spacing w:val="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2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(3)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24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authors</w:t>
      </w:r>
      <w:r>
        <w:rPr>
          <w:rFonts w:cs="Times New Roman" w:hAnsi="Times New Roman" w:eastAsia="Times New Roman" w:ascii="Times New Roman"/>
          <w:spacing w:val="18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believe</w:t>
      </w:r>
      <w:r>
        <w:rPr>
          <w:rFonts w:cs="Times New Roman" w:hAnsi="Times New Roman" w:eastAsia="Times New Roman" w:ascii="Times New Roman"/>
          <w:spacing w:val="-9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3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question</w:t>
      </w:r>
      <w:r>
        <w:rPr>
          <w:rFonts w:cs="Times New Roman" w:hAnsi="Times New Roman" w:eastAsia="Times New Roman" w:ascii="Times New Roman"/>
          <w:spacing w:val="1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regard-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ing</w:t>
      </w:r>
      <w:r>
        <w:rPr>
          <w:rFonts w:cs="Times New Roman" w:hAnsi="Times New Roman" w:eastAsia="Times New Roman" w:ascii="Times New Roman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ﬁnancial</w:t>
      </w:r>
      <w:r>
        <w:rPr>
          <w:rFonts w:cs="Times New Roman" w:hAnsi="Times New Roman" w:eastAsia="Times New Roman" w:ascii="Times New Roman"/>
          <w:spacing w:val="-1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spacing w:val="-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would</w:t>
      </w:r>
      <w:r>
        <w:rPr>
          <w:rFonts w:cs="Times New Roman" w:hAnsi="Times New Roman" w:eastAsia="Times New Roman" w:ascii="Times New Roman"/>
          <w:spacing w:val="-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not</w:t>
      </w:r>
      <w:r>
        <w:rPr>
          <w:rFonts w:cs="Times New Roman" w:hAnsi="Times New Roman" w:eastAsia="Times New Roman" w:ascii="Times New Roman"/>
          <w:spacing w:val="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provide</w:t>
      </w:r>
      <w:r>
        <w:rPr>
          <w:rFonts w:cs="Times New Roman" w:hAnsi="Times New Roman" w:eastAsia="Times New Roman" w:ascii="Times New Roman"/>
          <w:spacing w:val="-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valuable</w:t>
      </w:r>
      <w:r>
        <w:rPr>
          <w:rFonts w:cs="Times New Roman" w:hAnsi="Times New Roman" w:eastAsia="Times New Roman" w:ascii="Times New Roman"/>
          <w:spacing w:val="-2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information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spacing w:val="4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reality</w:t>
      </w:r>
      <w:r>
        <w:rPr>
          <w:rFonts w:cs="Times New Roman" w:hAnsi="Times New Roman" w:eastAsia="Times New Roman" w:ascii="Times New Roman"/>
          <w:spacing w:val="-1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ﬁnancial</w:t>
      </w:r>
      <w:r>
        <w:rPr>
          <w:rFonts w:cs="Times New Roman" w:hAnsi="Times New Roman" w:eastAsia="Times New Roman" w:ascii="Times New Roman"/>
          <w:spacing w:val="-2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status</w:t>
      </w:r>
      <w:r>
        <w:rPr>
          <w:rFonts w:cs="Times New Roman" w:hAnsi="Times New Roman" w:eastAsia="Times New Roman" w:ascii="Times New Roman"/>
          <w:spacing w:val="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company.</w:t>
      </w:r>
      <w:r>
        <w:rPr>
          <w:rFonts w:cs="Times New Roman" w:hAnsi="Times New Roman" w:eastAsia="Times New Roman" w:ascii="Times New Roman"/>
          <w:spacing w:val="-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Since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Kaplan</w:t>
      </w: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Norton</w:t>
      </w:r>
      <w:r>
        <w:rPr>
          <w:rFonts w:cs="Times New Roman" w:hAnsi="Times New Roman" w:eastAsia="Times New Roman" w:ascii="Times New Roman"/>
          <w:spacing w:val="-2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see</w:t>
      </w:r>
      <w:r>
        <w:rPr>
          <w:rFonts w:cs="Times New Roman" w:hAnsi="Times New Roman" w:eastAsia="Times New Roman" w:ascii="Times New Roman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ﬁnancial</w:t>
      </w:r>
      <w:r>
        <w:rPr>
          <w:rFonts w:cs="Times New Roman" w:hAnsi="Times New Roman" w:eastAsia="Times New Roman" w:ascii="Times New Roman"/>
          <w:spacing w:val="-2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measures</w:t>
      </w:r>
      <w:r>
        <w:rPr>
          <w:rFonts w:cs="Times New Roman" w:hAnsi="Times New Roman" w:eastAsia="Times New Roman" w:ascii="Times New Roman"/>
          <w:spacing w:val="-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spacing w:val="-1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scorecard</w:t>
      </w:r>
      <w:r>
        <w:rPr>
          <w:rFonts w:cs="Times New Roman" w:hAnsi="Times New Roman" w:eastAsia="Times New Roman" w:ascii="Times New Roman"/>
          <w:spacing w:val="-1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being</w:t>
      </w:r>
      <w:r>
        <w:rPr>
          <w:rFonts w:cs="Times New Roman" w:hAnsi="Times New Roman" w:eastAsia="Times New Roman" w:ascii="Times New Roman"/>
          <w:spacing w:val="-2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at</w:t>
      </w:r>
      <w:r>
        <w:rPr>
          <w:rFonts w:cs="Times New Roman" w:hAnsi="Times New Roman" w:eastAsia="Times New Roman" w:ascii="Times New Roman"/>
          <w:spacing w:val="-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end</w:t>
      </w:r>
      <w:r>
        <w:rPr>
          <w:rFonts w:cs="Times New Roman" w:hAnsi="Times New Roman" w:eastAsia="Times New Roman" w:ascii="Times New Roman"/>
          <w:spacing w:val="-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causal</w:t>
      </w:r>
      <w:r>
        <w:rPr>
          <w:rFonts w:cs="Times New Roman" w:hAnsi="Times New Roman" w:eastAsia="Times New Roman" w:ascii="Times New Roman"/>
          <w:spacing w:val="-2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chain</w:t>
      </w:r>
      <w:r>
        <w:rPr>
          <w:rFonts w:cs="Times New Roman" w:hAnsi="Times New Roman" w:eastAsia="Times New Roman" w:ascii="Times New Roman"/>
          <w:spacing w:val="-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where</w:t>
      </w:r>
      <w:r>
        <w:rPr>
          <w:rFonts w:cs="Times New Roman" w:hAnsi="Times New Roman" w:eastAsia="Times New Roman" w:ascii="Times New Roman"/>
          <w:spacing w:val="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one</w:t>
      </w:r>
      <w:r>
        <w:rPr>
          <w:rFonts w:cs="Times New Roman" w:hAnsi="Times New Roman" w:eastAsia="Times New Roman" w:ascii="Times New Roman"/>
          <w:spacing w:val="-1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13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four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perspec-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tives</w:t>
      </w:r>
      <w:r>
        <w:rPr>
          <w:rFonts w:cs="Times New Roman" w:hAnsi="Times New Roman" w:eastAsia="Times New Roman" w:ascii="Times New Roman"/>
          <w:spacing w:val="-2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drives</w:t>
      </w:r>
      <w:r>
        <w:rPr>
          <w:rFonts w:cs="Times New Roman" w:hAnsi="Times New Roman" w:eastAsia="Times New Roman" w:ascii="Times New Roman"/>
          <w:spacing w:val="-1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5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next</w:t>
      </w:r>
      <w:r>
        <w:rPr>
          <w:rFonts w:cs="Times New Roman" w:hAnsi="Times New Roman" w:eastAsia="Times New Roman" w:ascii="Times New Roman"/>
          <w:spacing w:val="7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4"/>
          <w:sz w:val="16"/>
          <w:szCs w:val="16"/>
        </w:rPr>
        <w:t>Kaplan</w:t>
      </w:r>
      <w:r>
        <w:rPr>
          <w:rFonts w:cs="Times New Roman" w:hAnsi="Times New Roman" w:eastAsia="Times New Roman" w:ascii="Times New Roman"/>
          <w:color w:val="0080AC"/>
          <w:spacing w:val="-20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4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0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4"/>
          <w:sz w:val="16"/>
          <w:szCs w:val="16"/>
        </w:rPr>
        <w:t>Norton,</w:t>
      </w:r>
      <w:r>
        <w:rPr>
          <w:rFonts w:cs="Times New Roman" w:hAnsi="Times New Roman" w:eastAsia="Times New Roman" w:ascii="Times New Roman"/>
          <w:color w:val="0080AC"/>
          <w:spacing w:val="-6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4"/>
          <w:sz w:val="16"/>
          <w:szCs w:val="16"/>
        </w:rPr>
        <w:t>1996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16"/>
          <w:szCs w:val="16"/>
        </w:rPr>
        <w:t>),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color w:val="000000"/>
          <w:spacing w:val="-2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assumed</w:t>
      </w:r>
      <w:r>
        <w:rPr>
          <w:rFonts w:cs="Times New Roman" w:hAnsi="Times New Roman" w:eastAsia="Times New Roman" w:ascii="Times New Roman"/>
          <w:color w:val="000000"/>
          <w:spacing w:val="-1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coherent</w:t>
      </w:r>
      <w:r>
        <w:rPr>
          <w:rFonts w:cs="Times New Roman" w:hAnsi="Times New Roman" w:eastAsia="Times New Roman" w:ascii="Times New Roman"/>
          <w:color w:val="000000"/>
          <w:spacing w:val="2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1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accurate</w:t>
      </w:r>
      <w:r>
        <w:rPr>
          <w:rFonts w:cs="Times New Roman" w:hAnsi="Times New Roman" w:eastAsia="Times New Roman" w:ascii="Times New Roman"/>
          <w:color w:val="000000"/>
          <w:spacing w:val="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representation</w:t>
      </w:r>
      <w:r>
        <w:rPr>
          <w:rFonts w:cs="Times New Roman" w:hAnsi="Times New Roman" w:eastAsia="Times New Roman" w:ascii="Times New Roman"/>
          <w:color w:val="000000"/>
          <w:spacing w:val="3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could</w:t>
      </w:r>
      <w:r>
        <w:rPr>
          <w:rFonts w:cs="Times New Roman" w:hAnsi="Times New Roman" w:eastAsia="Times New Roman" w:ascii="Times New Roman"/>
          <w:color w:val="000000"/>
          <w:spacing w:val="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gained</w:t>
      </w:r>
      <w:r>
        <w:rPr>
          <w:rFonts w:cs="Times New Roman" w:hAnsi="Times New Roman" w:eastAsia="Times New Roman" w:ascii="Times New Roman"/>
          <w:color w:val="000000"/>
          <w:spacing w:val="-7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without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color w:val="000000"/>
          <w:spacing w:val="-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information.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right="119" w:firstLine="239"/>
      </w:pP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Therefore,</w:t>
      </w:r>
      <w:r>
        <w:rPr>
          <w:rFonts w:cs="Times New Roman" w:hAnsi="Times New Roman" w:eastAsia="Times New Roman" w:ascii="Times New Roman"/>
          <w:spacing w:val="-2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2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questions</w:t>
      </w:r>
      <w:r>
        <w:rPr>
          <w:rFonts w:cs="Times New Roman" w:hAnsi="Times New Roman" w:eastAsia="Times New Roman" w:ascii="Times New Roman"/>
          <w:spacing w:val="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2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measured</w:t>
      </w:r>
      <w:r>
        <w:rPr>
          <w:rFonts w:cs="Times New Roman" w:hAnsi="Times New Roman" w:eastAsia="Times New Roman" w:ascii="Times New Roman"/>
          <w:spacing w:val="1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2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spacing w:val="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were</w:t>
      </w:r>
      <w:r>
        <w:rPr>
          <w:rFonts w:cs="Times New Roman" w:hAnsi="Times New Roman" w:eastAsia="Times New Roman" w:ascii="Times New Roman"/>
          <w:spacing w:val="2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based</w:t>
      </w:r>
      <w:r>
        <w:rPr>
          <w:rFonts w:cs="Times New Roman" w:hAnsi="Times New Roman" w:eastAsia="Times New Roman" w:ascii="Times New Roman"/>
          <w:spacing w:val="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23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three</w:t>
      </w:r>
      <w:r>
        <w:rPr>
          <w:rFonts w:cs="Times New Roman" w:hAnsi="Times New Roman" w:eastAsia="Times New Roman" w:ascii="Times New Roman"/>
          <w:spacing w:val="22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constructs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6"/>
          <w:szCs w:val="16"/>
        </w:rPr>
        <w:t>Kaplan</w:t>
      </w:r>
      <w:r>
        <w:rPr>
          <w:rFonts w:cs="Times New Roman" w:hAnsi="Times New Roman" w:eastAsia="Times New Roman" w:ascii="Times New Roman"/>
          <w:color w:val="0080AC"/>
          <w:spacing w:val="-2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Norton</w:t>
      </w:r>
      <w:r>
        <w:rPr>
          <w:rFonts w:cs="Times New Roman" w:hAnsi="Times New Roman" w:eastAsia="Times New Roman" w:ascii="Times New Roman"/>
          <w:color w:val="0080AC"/>
          <w:spacing w:val="-2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(1996)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:</w:t>
      </w:r>
      <w:r>
        <w:rPr>
          <w:rFonts w:cs="Times New Roman" w:hAnsi="Times New Roman" w:eastAsia="Times New Roman" w:ascii="Times New Roman"/>
          <w:color w:val="000000"/>
          <w:spacing w:val="-2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customer</w:t>
      </w:r>
      <w:r>
        <w:rPr>
          <w:rFonts w:cs="Times New Roman" w:hAnsi="Times New Roman" w:eastAsia="Times New Roman" w:ascii="Times New Roman"/>
          <w:color w:val="000000"/>
          <w:spacing w:val="-1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orientation,</w:t>
      </w:r>
      <w:r>
        <w:rPr>
          <w:rFonts w:cs="Times New Roman" w:hAnsi="Times New Roman" w:eastAsia="Times New Roman" w:ascii="Times New Roman"/>
          <w:color w:val="000000"/>
          <w:spacing w:val="-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-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effective-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ness</w:t>
      </w:r>
      <w:r>
        <w:rPr>
          <w:rFonts w:cs="Times New Roman" w:hAnsi="Times New Roman" w:eastAsia="Times New Roman" w:ascii="Times New Roman"/>
          <w:color w:val="000000"/>
          <w:spacing w:val="-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learning</w:t>
      </w:r>
      <w:r>
        <w:rPr>
          <w:rFonts w:cs="Times New Roman" w:hAnsi="Times New Roman" w:eastAsia="Times New Roman" w:ascii="Times New Roman"/>
          <w:color w:val="000000"/>
          <w:spacing w:val="-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growth.</w:t>
      </w:r>
      <w:r>
        <w:rPr>
          <w:rFonts w:cs="Times New Roman" w:hAnsi="Times New Roman" w:eastAsia="Times New Roman" w:ascii="Times New Roman"/>
          <w:color w:val="000000"/>
          <w:spacing w:val="-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-2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color w:val="000000"/>
          <w:spacing w:val="-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measured</w:t>
      </w:r>
      <w:r>
        <w:rPr>
          <w:rFonts w:cs="Times New Roman" w:hAnsi="Times New Roman" w:eastAsia="Times New Roman" w:ascii="Times New Roman"/>
          <w:color w:val="000000"/>
          <w:spacing w:val="2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using</w:t>
      </w:r>
      <w:r>
        <w:rPr>
          <w:rFonts w:cs="Times New Roman" w:hAnsi="Times New Roman" w:eastAsia="Times New Roman" w:ascii="Times New Roman"/>
          <w:color w:val="000000"/>
          <w:spacing w:val="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ﬁve-point</w:t>
      </w:r>
      <w:r>
        <w:rPr>
          <w:rFonts w:cs="Times New Roman" w:hAnsi="Times New Roman" w:eastAsia="Times New Roman" w:ascii="Times New Roman"/>
          <w:color w:val="000000"/>
          <w:spacing w:val="35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Likert</w:t>
      </w:r>
      <w:r>
        <w:rPr>
          <w:rFonts w:cs="Times New Roman" w:hAnsi="Times New Roman" w:eastAsia="Times New Roman" w:ascii="Times New Roman"/>
          <w:color w:val="000000"/>
          <w:spacing w:val="-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rating</w:t>
      </w:r>
      <w:r>
        <w:rPr>
          <w:rFonts w:cs="Times New Roman" w:hAnsi="Times New Roman" w:eastAsia="Times New Roman" w:ascii="Times New Roman"/>
          <w:color w:val="000000"/>
          <w:spacing w:val="3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scale</w:t>
      </w:r>
      <w:r>
        <w:rPr>
          <w:rFonts w:cs="Times New Roman" w:hAnsi="Times New Roman" w:eastAsia="Times New Roman" w:ascii="Times New Roman"/>
          <w:color w:val="000000"/>
          <w:spacing w:val="14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ranging</w:t>
      </w:r>
      <w:r>
        <w:rPr>
          <w:rFonts w:cs="Times New Roman" w:hAnsi="Times New Roman" w:eastAsia="Times New Roman" w:ascii="Times New Roman"/>
          <w:color w:val="000000"/>
          <w:spacing w:val="2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from</w:t>
      </w:r>
      <w:r>
        <w:rPr>
          <w:rFonts w:cs="Times New Roman" w:hAnsi="Times New Roman" w:eastAsia="Times New Roman" w:ascii="Times New Roman"/>
          <w:color w:val="000000"/>
          <w:spacing w:val="2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(1)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“entirely</w:t>
      </w:r>
      <w:r>
        <w:rPr>
          <w:rFonts w:cs="Times New Roman" w:hAnsi="Times New Roman" w:eastAsia="Times New Roman" w:ascii="Times New Roman"/>
          <w:color w:val="000000"/>
          <w:spacing w:val="15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unfulﬁlled”</w:t>
      </w:r>
      <w:r>
        <w:rPr>
          <w:rFonts w:cs="Times New Roman" w:hAnsi="Times New Roman" w:eastAsia="Times New Roman" w:ascii="Times New Roman"/>
          <w:color w:val="000000"/>
          <w:spacing w:val="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(5)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“entirely</w:t>
      </w:r>
      <w:r>
        <w:rPr>
          <w:rFonts w:cs="Times New Roman" w:hAnsi="Times New Roman" w:eastAsia="Times New Roman" w:ascii="Times New Roman"/>
          <w:color w:val="000000"/>
          <w:spacing w:val="27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fulﬁlled”.</w:t>
      </w:r>
      <w:r>
        <w:rPr>
          <w:rFonts w:cs="Times New Roman" w:hAnsi="Times New Roman" w:eastAsia="Times New Roman" w:ascii="Times New Roman"/>
          <w:color w:val="000000"/>
          <w:spacing w:val="-8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Table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0080AC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shows</w:t>
      </w:r>
      <w:r>
        <w:rPr>
          <w:rFonts w:cs="Times New Roman" w:hAnsi="Times New Roman" w:eastAsia="Times New Roman" w:ascii="Times New Roman"/>
          <w:color w:val="000000"/>
          <w:spacing w:val="-18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domain</w:t>
      </w:r>
      <w:r>
        <w:rPr>
          <w:rFonts w:cs="Times New Roman" w:hAnsi="Times New Roman" w:eastAsia="Times New Roman" w:ascii="Times New Roman"/>
          <w:color w:val="000000"/>
          <w:spacing w:val="-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3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construct</w:t>
      </w:r>
      <w:r>
        <w:rPr>
          <w:rFonts w:cs="Times New Roman" w:hAnsi="Times New Roman" w:eastAsia="Times New Roman" w:ascii="Times New Roman"/>
          <w:color w:val="000000"/>
          <w:spacing w:val="-2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extant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literature.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right="35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5.3.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Construct</w:t>
      </w:r>
      <w:r>
        <w:rPr>
          <w:rFonts w:cs="Times New Roman" w:hAnsi="Times New Roman" w:eastAsia="Times New Roman" w:ascii="Times New Roman"/>
          <w:spacing w:val="-10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validity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272"/>
        <w:ind w:right="119" w:firstLine="23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preliminary</w:t>
      </w:r>
      <w:r>
        <w:rPr>
          <w:rFonts w:cs="Times New Roman" w:hAnsi="Times New Roman" w:eastAsia="Times New Roman" w:ascii="Times New Roman"/>
          <w:spacing w:val="-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measures</w:t>
      </w:r>
      <w:r>
        <w:rPr>
          <w:rFonts w:cs="Times New Roman" w:hAnsi="Times New Roman" w:eastAsia="Times New Roman" w:ascii="Times New Roman"/>
          <w:spacing w:val="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were</w:t>
      </w:r>
      <w:r>
        <w:rPr>
          <w:rFonts w:cs="Times New Roman" w:hAnsi="Times New Roman" w:eastAsia="Times New Roman" w:ascii="Times New Roman"/>
          <w:spacing w:val="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subjected</w:t>
      </w:r>
      <w:r>
        <w:rPr>
          <w:rFonts w:cs="Times New Roman" w:hAnsi="Times New Roman" w:eastAsia="Times New Roman" w:ascii="Times New Roman"/>
          <w:spacing w:val="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series</w:t>
      </w:r>
      <w:r>
        <w:rPr>
          <w:rFonts w:cs="Times New Roman" w:hAnsi="Times New Roman" w:eastAsia="Times New Roman" w:ascii="Times New Roman"/>
          <w:spacing w:val="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factor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1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reliability</w:t>
      </w:r>
      <w:r>
        <w:rPr>
          <w:rFonts w:cs="Times New Roman" w:hAnsi="Times New Roman" w:eastAsia="Times New Roman" w:ascii="Times New Roman"/>
          <w:spacing w:val="-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analyses</w:t>
      </w:r>
      <w:r>
        <w:rPr>
          <w:rFonts w:cs="Times New Roman" w:hAnsi="Times New Roman" w:eastAsia="Times New Roman" w:ascii="Times New Roman"/>
          <w:spacing w:val="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preliminary</w:t>
      </w:r>
      <w:r>
        <w:rPr>
          <w:rFonts w:cs="Times New Roman" w:hAnsi="Times New Roman" w:eastAsia="Times New Roman" w:ascii="Times New Roman"/>
          <w:spacing w:val="-16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tests</w:t>
      </w:r>
      <w:r>
        <w:rPr>
          <w:rFonts w:cs="Times New Roman" w:hAnsi="Times New Roman" w:eastAsia="Times New Roman" w:ascii="Times New Roman"/>
          <w:spacing w:val="1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their</w:t>
      </w:r>
      <w:r>
        <w:rPr>
          <w:rFonts w:cs="Times New Roman" w:hAnsi="Times New Roman" w:eastAsia="Times New Roman" w:ascii="Times New Roman"/>
          <w:spacing w:val="1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within</w:t>
      </w:r>
      <w:r>
        <w:rPr>
          <w:rFonts w:cs="Times New Roman" w:hAnsi="Times New Roman" w:eastAsia="Times New Roman" w:ascii="Times New Roman"/>
          <w:spacing w:val="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entire</w:t>
      </w:r>
      <w:r>
        <w:rPr>
          <w:rFonts w:cs="Times New Roman" w:hAnsi="Times New Roman" w:eastAsia="Times New Roman" w:ascii="Times New Roman"/>
          <w:spacing w:val="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sample.</w:t>
      </w:r>
      <w:r>
        <w:rPr>
          <w:rFonts w:cs="Times New Roman" w:hAnsi="Times New Roman" w:eastAsia="Times New Roman" w:ascii="Times New Roman"/>
          <w:spacing w:val="-1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Anderson</w:t>
      </w:r>
      <w:r>
        <w:rPr>
          <w:rFonts w:cs="Times New Roman" w:hAnsi="Times New Roman" w:eastAsia="Times New Roman" w:ascii="Times New Roman"/>
          <w:color w:val="0080AC"/>
          <w:spacing w:val="-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15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Gerbing</w:t>
      </w:r>
      <w:r>
        <w:rPr>
          <w:rFonts w:cs="Times New Roman" w:hAnsi="Times New Roman" w:eastAsia="Times New Roman" w:ascii="Times New Roman"/>
          <w:color w:val="0080AC"/>
          <w:spacing w:val="-1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(1988)</w:t>
      </w:r>
      <w:r>
        <w:rPr>
          <w:rFonts w:cs="Times New Roman" w:hAnsi="Times New Roman" w:eastAsia="Times New Roman" w:ascii="Times New Roman"/>
          <w:color w:val="0080AC"/>
          <w:spacing w:val="4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two-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stage</w:t>
      </w:r>
      <w:r>
        <w:rPr>
          <w:rFonts w:cs="Times New Roman" w:hAnsi="Times New Roman" w:eastAsia="Times New Roman" w:ascii="Times New Roman"/>
          <w:color w:val="000000"/>
          <w:spacing w:val="2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procedure</w:t>
      </w:r>
      <w:r>
        <w:rPr>
          <w:rFonts w:cs="Times New Roman" w:hAnsi="Times New Roman" w:eastAsia="Times New Roman" w:ascii="Times New Roman"/>
          <w:color w:val="000000"/>
          <w:spacing w:val="3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color w:val="000000"/>
          <w:spacing w:val="2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followed.</w:t>
      </w:r>
      <w:r>
        <w:rPr>
          <w:rFonts w:cs="Times New Roman" w:hAnsi="Times New Roman" w:eastAsia="Times New Roman" w:ascii="Times New Roman"/>
          <w:color w:val="000000"/>
          <w:spacing w:val="-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First,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exploratory</w:t>
      </w:r>
      <w:r>
        <w:rPr>
          <w:rFonts w:cs="Times New Roman" w:hAnsi="Times New Roman" w:eastAsia="Times New Roman" w:ascii="Times New Roman"/>
          <w:color w:val="000000"/>
          <w:spacing w:val="2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factor</w:t>
      </w:r>
      <w:r>
        <w:rPr>
          <w:rFonts w:cs="Times New Roman" w:hAnsi="Times New Roman" w:eastAsia="Times New Roman" w:ascii="Times New Roman"/>
          <w:color w:val="000000"/>
          <w:spacing w:val="2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analyses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were</w:t>
      </w:r>
      <w:r>
        <w:rPr>
          <w:rFonts w:cs="Times New Roman" w:hAnsi="Times New Roman" w:eastAsia="Times New Roman" w:ascii="Times New Roman"/>
          <w:color w:val="000000"/>
          <w:spacing w:val="23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run</w:t>
      </w:r>
      <w:r>
        <w:rPr>
          <w:rFonts w:cs="Times New Roman" w:hAnsi="Times New Roman" w:eastAsia="Times New Roman" w:ascii="Times New Roman"/>
          <w:color w:val="000000"/>
          <w:spacing w:val="28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each</w:t>
      </w:r>
      <w:r>
        <w:rPr>
          <w:rFonts w:cs="Times New Roman" w:hAnsi="Times New Roman" w:eastAsia="Times New Roman" w:ascii="Times New Roman"/>
          <w:color w:val="000000"/>
          <w:spacing w:val="2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set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constructs</w:t>
      </w:r>
      <w:r>
        <w:rPr>
          <w:rFonts w:cs="Times New Roman" w:hAnsi="Times New Roman" w:eastAsia="Times New Roman" w:ascii="Times New Roman"/>
          <w:color w:val="000000"/>
          <w:spacing w:val="6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color w:val="000000"/>
          <w:spacing w:val="6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attained</w:t>
      </w:r>
      <w:r>
        <w:rPr>
          <w:rFonts w:cs="Times New Roman" w:hAnsi="Times New Roman" w:eastAsia="Times New Roman" w:ascii="Times New Roman"/>
          <w:color w:val="000000"/>
          <w:spacing w:val="21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3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theo-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retically</w:t>
      </w:r>
      <w:r>
        <w:rPr>
          <w:rFonts w:cs="Times New Roman" w:hAnsi="Times New Roman" w:eastAsia="Times New Roman" w:ascii="Times New Roman"/>
          <w:color w:val="000000"/>
          <w:spacing w:val="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expected</w:t>
      </w:r>
      <w:r>
        <w:rPr>
          <w:rFonts w:cs="Times New Roman" w:hAnsi="Times New Roman" w:eastAsia="Times New Roman" w:ascii="Times New Roman"/>
          <w:color w:val="000000"/>
          <w:spacing w:val="25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factor</w:t>
      </w:r>
      <w:r>
        <w:rPr>
          <w:rFonts w:cs="Times New Roman" w:hAnsi="Times New Roman" w:eastAsia="Times New Roman" w:ascii="Times New Roman"/>
          <w:color w:val="000000"/>
          <w:spacing w:val="1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solutions.</w:t>
      </w:r>
      <w:r>
        <w:rPr>
          <w:rFonts w:cs="Times New Roman" w:hAnsi="Times New Roman" w:eastAsia="Times New Roman" w:ascii="Times New Roman"/>
          <w:color w:val="000000"/>
          <w:spacing w:val="1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At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color w:val="000000"/>
          <w:spacing w:val="1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stage,</w:t>
      </w:r>
      <w:r>
        <w:rPr>
          <w:rFonts w:cs="Times New Roman" w:hAnsi="Times New Roman" w:eastAsia="Times New Roman" w:ascii="Times New Roman"/>
          <w:color w:val="000000"/>
          <w:spacing w:val="-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2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preliminary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measures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were</w:t>
      </w:r>
      <w:r>
        <w:rPr>
          <w:rFonts w:cs="Times New Roman" w:hAnsi="Times New Roman" w:eastAsia="Times New Roman" w:ascii="Times New Roman"/>
          <w:color w:val="000000"/>
          <w:spacing w:val="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subjected</w:t>
      </w:r>
      <w:r>
        <w:rPr>
          <w:rFonts w:cs="Times New Roman" w:hAnsi="Times New Roman" w:eastAsia="Times New Roman" w:ascii="Times New Roman"/>
          <w:color w:val="000000"/>
          <w:spacing w:val="-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series</w:t>
      </w:r>
      <w:r>
        <w:rPr>
          <w:rFonts w:cs="Times New Roman" w:hAnsi="Times New Roman" w:eastAsia="Times New Roman" w:ascii="Times New Roman"/>
          <w:color w:val="000000"/>
          <w:spacing w:val="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factor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reliability</w:t>
      </w:r>
      <w:r>
        <w:rPr>
          <w:rFonts w:cs="Times New Roman" w:hAnsi="Times New Roman" w:eastAsia="Times New Roman" w:ascii="Times New Roman"/>
          <w:color w:val="000000"/>
          <w:spacing w:val="-2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anal-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yses</w:t>
      </w:r>
      <w:r>
        <w:rPr>
          <w:rFonts w:cs="Times New Roman" w:hAnsi="Times New Roman" w:eastAsia="Times New Roman" w:ascii="Times New Roman"/>
          <w:color w:val="000000"/>
          <w:spacing w:val="-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preliminary</w:t>
      </w:r>
      <w:r>
        <w:rPr>
          <w:rFonts w:cs="Times New Roman" w:hAnsi="Times New Roman" w:eastAsia="Times New Roman" w:ascii="Times New Roman"/>
          <w:color w:val="000000"/>
          <w:spacing w:val="-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examinations</w:t>
      </w:r>
      <w:r>
        <w:rPr>
          <w:rFonts w:cs="Times New Roman" w:hAnsi="Times New Roman" w:eastAsia="Times New Roman" w:ascii="Times New Roman"/>
          <w:color w:val="000000"/>
          <w:spacing w:val="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their</w:t>
      </w:r>
      <w:r>
        <w:rPr>
          <w:rFonts w:cs="Times New Roman" w:hAnsi="Times New Roman" w:eastAsia="Times New Roman" w:ascii="Times New Roman"/>
          <w:color w:val="000000"/>
          <w:spacing w:val="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within</w:t>
      </w:r>
      <w:r>
        <w:rPr>
          <w:rFonts w:cs="Times New Roman" w:hAnsi="Times New Roman" w:eastAsia="Times New Roman" w:ascii="Times New Roman"/>
          <w:color w:val="000000"/>
          <w:spacing w:val="-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entire</w:t>
      </w:r>
      <w:r>
        <w:rPr>
          <w:rFonts w:cs="Times New Roman" w:hAnsi="Times New Roman" w:eastAsia="Times New Roman" w:ascii="Times New Roman"/>
          <w:color w:val="000000"/>
          <w:spacing w:val="-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sample.</w:t>
      </w:r>
      <w:r>
        <w:rPr>
          <w:rFonts w:cs="Times New Roman" w:hAnsi="Times New Roman" w:eastAsia="Times New Roman" w:ascii="Times New Roman"/>
          <w:color w:val="000000"/>
          <w:spacing w:val="-2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Table</w:t>
      </w:r>
      <w:r>
        <w:rPr>
          <w:rFonts w:cs="Times New Roman" w:hAnsi="Times New Roman" w:eastAsia="Times New Roman" w:ascii="Times New Roman"/>
          <w:color w:val="0080AC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0080AC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provides</w:t>
      </w:r>
      <w:r>
        <w:rPr>
          <w:rFonts w:cs="Times New Roman" w:hAnsi="Times New Roman" w:eastAsia="Times New Roman" w:ascii="Times New Roman"/>
          <w:color w:val="000000"/>
          <w:spacing w:val="-2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descriptive</w:t>
      </w:r>
      <w:r>
        <w:rPr>
          <w:rFonts w:cs="Times New Roman" w:hAnsi="Times New Roman" w:eastAsia="Times New Roman" w:ascii="Times New Roman"/>
          <w:color w:val="000000"/>
          <w:spacing w:val="-1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information</w:t>
      </w:r>
      <w:r>
        <w:rPr>
          <w:rFonts w:cs="Times New Roman" w:hAnsi="Times New Roman" w:eastAsia="Times New Roman" w:ascii="Times New Roman"/>
          <w:color w:val="000000"/>
          <w:spacing w:val="-1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1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con-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structs</w:t>
      </w:r>
      <w:r>
        <w:rPr>
          <w:rFonts w:cs="Times New Roman" w:hAnsi="Times New Roman" w:eastAsia="Times New Roman" w:ascii="Times New Roman"/>
          <w:color w:val="000000"/>
          <w:spacing w:val="-12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interest.</w:t>
      </w:r>
      <w:r>
        <w:rPr>
          <w:rFonts w:cs="Times New Roman" w:hAnsi="Times New Roman" w:eastAsia="Times New Roman" w:ascii="Times New Roman"/>
          <w:color w:val="000000"/>
          <w:spacing w:val="-1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We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examined</w:t>
      </w:r>
      <w:r>
        <w:rPr>
          <w:rFonts w:cs="Times New Roman" w:hAnsi="Times New Roman" w:eastAsia="Times New Roman" w:ascii="Times New Roman"/>
          <w:color w:val="000000"/>
          <w:spacing w:val="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composite</w:t>
      </w:r>
      <w:r>
        <w:rPr>
          <w:rFonts w:cs="Times New Roman" w:hAnsi="Times New Roman" w:eastAsia="Times New Roman" w:ascii="Times New Roman"/>
          <w:color w:val="000000"/>
          <w:spacing w:val="-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reliability</w:t>
      </w:r>
      <w:r>
        <w:rPr>
          <w:rFonts w:cs="Times New Roman" w:hAnsi="Times New Roman" w:eastAsia="Times New Roman" w:ascii="Times New Roman"/>
          <w:color w:val="000000"/>
          <w:spacing w:val="-1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or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construct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reliability,</w:t>
      </w:r>
      <w:r>
        <w:rPr>
          <w:rFonts w:cs="Times New Roman" w:hAnsi="Times New Roman" w:eastAsia="Times New Roman" w:ascii="Times New Roman"/>
          <w:color w:val="000000"/>
          <w:spacing w:val="-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color w:val="000000"/>
          <w:spacing w:val="1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measures</w:t>
      </w:r>
      <w:r>
        <w:rPr>
          <w:rFonts w:cs="Times New Roman" w:hAnsi="Times New Roman" w:eastAsia="Times New Roman" w:ascii="Times New Roman"/>
          <w:color w:val="000000"/>
          <w:spacing w:val="2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3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internal</w:t>
      </w:r>
      <w:r>
        <w:rPr>
          <w:rFonts w:cs="Times New Roman" w:hAnsi="Times New Roman" w:eastAsia="Times New Roman" w:ascii="Times New Roman"/>
          <w:color w:val="000000"/>
          <w:spacing w:val="2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consistency</w:t>
      </w:r>
      <w:r>
        <w:rPr>
          <w:rFonts w:cs="Times New Roman" w:hAnsi="Times New Roman" w:eastAsia="Times New Roman" w:ascii="Times New Roman"/>
          <w:color w:val="000000"/>
          <w:spacing w:val="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24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indi-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cators,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showing</w:t>
      </w:r>
      <w:r>
        <w:rPr>
          <w:rFonts w:cs="Times New Roman" w:hAnsi="Times New Roman" w:eastAsia="Times New Roman" w:ascii="Times New Roman"/>
          <w:color w:val="000000"/>
          <w:spacing w:val="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2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extent</w:t>
      </w:r>
      <w:r>
        <w:rPr>
          <w:rFonts w:cs="Times New Roman" w:hAnsi="Times New Roman" w:eastAsia="Times New Roman" w:ascii="Times New Roman"/>
          <w:color w:val="000000"/>
          <w:spacing w:val="2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color w:val="000000"/>
          <w:spacing w:val="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they</w:t>
      </w:r>
      <w:r>
        <w:rPr>
          <w:rFonts w:cs="Times New Roman" w:hAnsi="Times New Roman" w:eastAsia="Times New Roman" w:ascii="Times New Roman"/>
          <w:color w:val="000000"/>
          <w:spacing w:val="1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indicate</w:t>
      </w:r>
      <w:r>
        <w:rPr>
          <w:rFonts w:cs="Times New Roman" w:hAnsi="Times New Roman" w:eastAsia="Times New Roman" w:ascii="Times New Roman"/>
          <w:color w:val="000000"/>
          <w:spacing w:val="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2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common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latent</w:t>
      </w:r>
      <w:r>
        <w:rPr>
          <w:rFonts w:cs="Times New Roman" w:hAnsi="Times New Roman" w:eastAsia="Times New Roman" w:ascii="Times New Roman"/>
          <w:color w:val="000000"/>
          <w:spacing w:val="4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construct.</w:t>
      </w:r>
      <w:r>
        <w:rPr>
          <w:rFonts w:cs="Times New Roman" w:hAnsi="Times New Roman" w:eastAsia="Times New Roman" w:ascii="Times New Roman"/>
          <w:color w:val="000000"/>
          <w:spacing w:val="2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Composite</w:t>
      </w:r>
      <w:r>
        <w:rPr>
          <w:rFonts w:cs="Times New Roman" w:hAnsi="Times New Roman" w:eastAsia="Times New Roman" w:ascii="Times New Roman"/>
          <w:color w:val="000000"/>
          <w:spacing w:val="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reliability</w:t>
      </w:r>
      <w:r>
        <w:rPr>
          <w:rFonts w:cs="Times New Roman" w:hAnsi="Times New Roman" w:eastAsia="Times New Roman" w:ascii="Times New Roman"/>
          <w:color w:val="000000"/>
          <w:spacing w:val="1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all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measures</w:t>
      </w:r>
      <w:r>
        <w:rPr>
          <w:rFonts w:cs="Times New Roman" w:hAnsi="Times New Roman" w:eastAsia="Times New Roman" w:ascii="Times New Roman"/>
          <w:color w:val="000000"/>
          <w:spacing w:val="2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exceeded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right="11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0.94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1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suggested</w:t>
      </w:r>
      <w:r>
        <w:rPr>
          <w:rFonts w:cs="Times New Roman" w:hAnsi="Times New Roman" w:eastAsia="Times New Roman" w:ascii="Times New Roman"/>
          <w:spacing w:val="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satisfactory</w:t>
      </w:r>
      <w:r>
        <w:rPr>
          <w:rFonts w:cs="Times New Roman" w:hAnsi="Times New Roman" w:eastAsia="Times New Roman" w:ascii="Times New Roman"/>
          <w:spacing w:val="16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level</w:t>
      </w:r>
      <w:r>
        <w:rPr>
          <w:rFonts w:cs="Times New Roman" w:hAnsi="Times New Roman" w:eastAsia="Times New Roman" w:ascii="Times New Roman"/>
          <w:spacing w:val="7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reliability</w:t>
      </w:r>
      <w:r>
        <w:rPr>
          <w:rFonts w:cs="Times New Roman" w:hAnsi="Times New Roman" w:eastAsia="Times New Roman" w:ascii="Times New Roman"/>
          <w:spacing w:val="35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4"/>
          <w:sz w:val="16"/>
          <w:szCs w:val="16"/>
        </w:rPr>
        <w:t>Bagozzi</w:t>
      </w:r>
      <w:r>
        <w:rPr>
          <w:rFonts w:cs="Times New Roman" w:hAnsi="Times New Roman" w:eastAsia="Times New Roman" w:ascii="Times New Roman"/>
          <w:color w:val="0080AC"/>
          <w:spacing w:val="-5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Yi,</w:t>
      </w:r>
      <w:r>
        <w:rPr>
          <w:rFonts w:cs="Times New Roman" w:hAnsi="Times New Roman" w:eastAsia="Times New Roman" w:ascii="Times New Roman"/>
          <w:color w:val="0080AC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6"/>
          <w:szCs w:val="16"/>
        </w:rPr>
        <w:t>1988;</w:t>
      </w:r>
      <w:r>
        <w:rPr>
          <w:rFonts w:cs="Times New Roman" w:hAnsi="Times New Roman" w:eastAsia="Times New Roman" w:ascii="Times New Roman"/>
          <w:color w:val="0080AC"/>
          <w:spacing w:val="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Hair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5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80AC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2006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12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scales</w:t>
      </w:r>
      <w:r>
        <w:rPr>
          <w:rFonts w:cs="Times New Roman" w:hAnsi="Times New Roman" w:eastAsia="Times New Roman" w:ascii="Times New Roman"/>
          <w:color w:val="000000"/>
          <w:spacing w:val="-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were</w:t>
      </w:r>
      <w:r>
        <w:rPr>
          <w:rFonts w:cs="Times New Roman" w:hAnsi="Times New Roman" w:eastAsia="Times New Roman" w:ascii="Times New Roman"/>
          <w:color w:val="000000"/>
          <w:spacing w:val="1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well</w:t>
      </w:r>
      <w:r>
        <w:rPr>
          <w:rFonts w:cs="Times New Roman" w:hAnsi="Times New Roman" w:eastAsia="Times New Roman" w:ascii="Times New Roman"/>
          <w:color w:val="000000"/>
          <w:spacing w:val="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above</w:t>
      </w:r>
      <w:r>
        <w:rPr>
          <w:rFonts w:cs="Times New Roman" w:hAnsi="Times New Roman" w:eastAsia="Times New Roman" w:ascii="Times New Roman"/>
          <w:color w:val="000000"/>
          <w:spacing w:val="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2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com-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monly</w:t>
      </w:r>
      <w:r>
        <w:rPr>
          <w:rFonts w:cs="Times New Roman" w:hAnsi="Times New Roman" w:eastAsia="Times New Roman" w:ascii="Times New Roman"/>
          <w:color w:val="000000"/>
          <w:spacing w:val="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accepted</w:t>
      </w:r>
      <w:r>
        <w:rPr>
          <w:rFonts w:cs="Times New Roman" w:hAnsi="Times New Roman" w:eastAsia="Times New Roman" w:ascii="Times New Roman"/>
          <w:color w:val="000000"/>
          <w:spacing w:val="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requirements</w:t>
      </w:r>
      <w:r>
        <w:rPr>
          <w:rFonts w:cs="Times New Roman" w:hAnsi="Times New Roman" w:eastAsia="Times New Roman" w:ascii="Times New Roman"/>
          <w:color w:val="000000"/>
          <w:spacing w:val="2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reliability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tests</w:t>
      </w:r>
      <w:r>
        <w:rPr>
          <w:rFonts w:cs="Times New Roman" w:hAnsi="Times New Roman" w:eastAsia="Times New Roman" w:ascii="Times New Roman"/>
          <w:color w:val="000000"/>
          <w:spacing w:val="19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(0.707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through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right="11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806</w:t>
      </w:r>
      <w:r>
        <w:rPr>
          <w:rFonts w:cs="Times New Roman" w:hAnsi="Times New Roman" w:eastAsia="Times New Roman" w:ascii="Times New Roman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&gt;</w:t>
      </w:r>
      <w:r>
        <w:rPr>
          <w:rFonts w:cs="Times New Roman" w:hAnsi="Times New Roman" w:eastAsia="Times New Roman" w:ascii="Times New Roman"/>
          <w:spacing w:val="-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0.70)</w:t>
      </w:r>
      <w:r>
        <w:rPr>
          <w:rFonts w:cs="Times New Roman" w:hAnsi="Times New Roman" w:eastAsia="Times New Roman" w:ascii="Times New Roman"/>
          <w:spacing w:val="-18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Hair</w:t>
      </w:r>
      <w:r>
        <w:rPr>
          <w:rFonts w:cs="Times New Roman" w:hAnsi="Times New Roman" w:eastAsia="Times New Roman" w:ascii="Times New Roman"/>
          <w:color w:val="0080AC"/>
          <w:spacing w:val="-2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80AC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2006</w:t>
      </w:r>
      <w:r>
        <w:rPr>
          <w:rFonts w:cs="Times New Roman" w:hAnsi="Times New Roman" w:eastAsia="Times New Roman" w:ascii="Times New Roman"/>
          <w:color w:val="0080AC"/>
          <w:spacing w:val="-1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Nunnally,</w:t>
      </w:r>
      <w:r>
        <w:rPr>
          <w:rFonts w:cs="Times New Roman" w:hAnsi="Times New Roman" w:eastAsia="Times New Roman" w:ascii="Times New Roman"/>
          <w:color w:val="0080AC"/>
          <w:spacing w:val="-10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1978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-9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Therefore,</w:t>
      </w:r>
      <w:r>
        <w:rPr>
          <w:rFonts w:cs="Times New Roman" w:hAnsi="Times New Roman" w:eastAsia="Times New Roman" w:ascii="Times New Roman"/>
          <w:color w:val="000000"/>
          <w:spacing w:val="-10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composite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reliability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(rho)</w:t>
      </w:r>
      <w:r>
        <w:rPr>
          <w:rFonts w:cs="Times New Roman" w:hAnsi="Times New Roman" w:eastAsia="Times New Roman" w:ascii="Times New Roman"/>
          <w:color w:val="000000"/>
          <w:spacing w:val="-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can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better</w:t>
      </w:r>
      <w:r>
        <w:rPr>
          <w:rFonts w:cs="Times New Roman" w:hAnsi="Times New Roman" w:eastAsia="Times New Roman" w:ascii="Times New Roman"/>
          <w:color w:val="000000"/>
          <w:spacing w:val="2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coefﬁcient</w:t>
      </w:r>
      <w:r>
        <w:rPr>
          <w:rFonts w:cs="Times New Roman" w:hAnsi="Times New Roman" w:eastAsia="Times New Roman" w:ascii="Times New Roman"/>
          <w:color w:val="000000"/>
          <w:spacing w:val="-1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because</w:t>
      </w:r>
      <w:r>
        <w:rPr>
          <w:rFonts w:cs="Times New Roman" w:hAnsi="Times New Roman" w:eastAsia="Times New Roman" w:ascii="Times New Roman"/>
          <w:color w:val="000000"/>
          <w:spacing w:val="-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based</w:t>
      </w:r>
      <w:r>
        <w:rPr>
          <w:rFonts w:cs="Times New Roman" w:hAnsi="Times New Roman" w:eastAsia="Times New Roman" w:ascii="Times New Roman"/>
          <w:color w:val="000000"/>
          <w:spacing w:val="-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congeneric</w:t>
      </w:r>
      <w:r>
        <w:rPr>
          <w:rFonts w:cs="Times New Roman" w:hAnsi="Times New Roman" w:eastAsia="Times New Roman" w:ascii="Times New Roman"/>
          <w:color w:val="000000"/>
          <w:spacing w:val="-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assumption.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right="119" w:firstLine="239"/>
      </w:pP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Exploratory</w:t>
      </w:r>
      <w:r>
        <w:rPr>
          <w:rFonts w:cs="Times New Roman" w:hAnsi="Times New Roman" w:eastAsia="Times New Roman" w:ascii="Times New Roman"/>
          <w:spacing w:val="-22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factor</w:t>
      </w:r>
      <w:r>
        <w:rPr>
          <w:rFonts w:cs="Times New Roman" w:hAnsi="Times New Roman" w:eastAsia="Times New Roman" w:ascii="Times New Roman"/>
          <w:spacing w:val="-14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analysis</w:t>
      </w:r>
      <w:r>
        <w:rPr>
          <w:rFonts w:cs="Times New Roman" w:hAnsi="Times New Roman" w:eastAsia="Times New Roman" w:ascii="Times New Roman"/>
          <w:spacing w:val="-17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(EFA)</w:t>
      </w:r>
      <w:r>
        <w:rPr>
          <w:rFonts w:cs="Times New Roman" w:hAnsi="Times New Roman" w:eastAsia="Times New Roman" w:ascii="Times New Roman"/>
          <w:spacing w:val="-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spacing w:val="-2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employed</w:t>
      </w:r>
      <w:r>
        <w:rPr>
          <w:rFonts w:cs="Times New Roman" w:hAnsi="Times New Roman" w:eastAsia="Times New Roman" w:ascii="Times New Roman"/>
          <w:spacing w:val="-2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analyse</w:t>
      </w:r>
      <w:r>
        <w:rPr>
          <w:rFonts w:cs="Times New Roman" w:hAnsi="Times New Roman" w:eastAsia="Times New Roman" w:ascii="Times New Roman"/>
          <w:spacing w:val="-2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inter-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relationships</w:t>
      </w:r>
      <w:r>
        <w:rPr>
          <w:rFonts w:cs="Times New Roman" w:hAnsi="Times New Roman" w:eastAsia="Times New Roman" w:ascii="Times New Roman"/>
          <w:spacing w:val="1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spacing w:val="3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large</w:t>
      </w:r>
      <w:r>
        <w:rPr>
          <w:rFonts w:cs="Times New Roman" w:hAnsi="Times New Roman" w:eastAsia="Times New Roman" w:ascii="Times New Roman"/>
          <w:spacing w:val="1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numbers</w:t>
      </w:r>
      <w:r>
        <w:rPr>
          <w:rFonts w:cs="Times New Roman" w:hAnsi="Times New Roman" w:eastAsia="Times New Roman" w:ascii="Times New Roman"/>
          <w:spacing w:val="2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4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variables,</w:t>
      </w:r>
      <w:r>
        <w:rPr>
          <w:rFonts w:cs="Times New Roman" w:hAnsi="Times New Roman" w:eastAsia="Times New Roman" w:ascii="Times New Roman"/>
          <w:spacing w:val="-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2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deﬁne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such</w:t>
      </w:r>
      <w:r>
        <w:rPr>
          <w:rFonts w:cs="Times New Roman" w:hAnsi="Times New Roman" w:eastAsia="Times New Roman" w:ascii="Times New Roman"/>
          <w:spacing w:val="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variables</w:t>
      </w:r>
      <w:r>
        <w:rPr>
          <w:rFonts w:cs="Times New Roman" w:hAnsi="Times New Roman" w:eastAsia="Times New Roman" w:ascii="Times New Roman"/>
          <w:spacing w:val="-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terms</w:t>
      </w:r>
      <w:r>
        <w:rPr>
          <w:rFonts w:cs="Times New Roman" w:hAnsi="Times New Roman" w:eastAsia="Times New Roman" w:ascii="Times New Roman"/>
          <w:spacing w:val="2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their</w:t>
      </w:r>
      <w:r>
        <w:rPr>
          <w:rFonts w:cs="Times New Roman" w:hAnsi="Times New Roman" w:eastAsia="Times New Roman" w:ascii="Times New Roman"/>
          <w:spacing w:val="2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common</w:t>
      </w:r>
      <w:r>
        <w:rPr>
          <w:rFonts w:cs="Times New Roman" w:hAnsi="Times New Roman" w:eastAsia="Times New Roman" w:ascii="Times New Roman"/>
          <w:spacing w:val="1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underlying</w:t>
      </w:r>
      <w:r>
        <w:rPr>
          <w:rFonts w:cs="Times New Roman" w:hAnsi="Times New Roman" w:eastAsia="Times New Roman" w:ascii="Times New Roman"/>
          <w:spacing w:val="1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factors</w:t>
      </w:r>
      <w:r>
        <w:rPr>
          <w:rFonts w:cs="Times New Roman" w:hAnsi="Times New Roman" w:eastAsia="Times New Roman" w:ascii="Times New Roman"/>
          <w:spacing w:val="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Hair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-2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80AC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5"/>
          <w:sz w:val="16"/>
          <w:szCs w:val="16"/>
        </w:rPr>
        <w:t>2006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9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Initially,</w:t>
      </w:r>
      <w:r>
        <w:rPr>
          <w:rFonts w:cs="Times New Roman" w:hAnsi="Times New Roman" w:eastAsia="Times New Roman" w:ascii="Times New Roman"/>
          <w:color w:val="000000"/>
          <w:spacing w:val="4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56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items</w:t>
      </w:r>
      <w:r>
        <w:rPr>
          <w:rFonts w:cs="Times New Roman" w:hAnsi="Times New Roman" w:eastAsia="Times New Roman" w:ascii="Times New Roman"/>
          <w:color w:val="000000"/>
          <w:spacing w:val="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relating</w:t>
      </w:r>
      <w:r>
        <w:rPr>
          <w:rFonts w:cs="Times New Roman" w:hAnsi="Times New Roman" w:eastAsia="Times New Roman" w:ascii="Times New Roman"/>
          <w:color w:val="000000"/>
          <w:spacing w:val="-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9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research</w:t>
      </w:r>
      <w:r>
        <w:rPr>
          <w:rFonts w:cs="Times New Roman" w:hAnsi="Times New Roman" w:eastAsia="Times New Roman" w:ascii="Times New Roman"/>
          <w:color w:val="000000"/>
          <w:spacing w:val="-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constructs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were</w:t>
      </w:r>
      <w:r>
        <w:rPr>
          <w:rFonts w:cs="Times New Roman" w:hAnsi="Times New Roman" w:eastAsia="Times New Roman" w:ascii="Times New Roman"/>
          <w:color w:val="000000"/>
          <w:spacing w:val="-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examined</w:t>
      </w:r>
      <w:r>
        <w:rPr>
          <w:rFonts w:cs="Times New Roman" w:hAnsi="Times New Roman" w:eastAsia="Times New Roman" w:ascii="Times New Roman"/>
          <w:color w:val="000000"/>
          <w:spacing w:val="-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using</w:t>
      </w:r>
      <w:r>
        <w:rPr>
          <w:rFonts w:cs="Times New Roman" w:hAnsi="Times New Roman" w:eastAsia="Times New Roman" w:ascii="Times New Roman"/>
          <w:color w:val="000000"/>
          <w:spacing w:val="-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5"/>
          <w:sz w:val="16"/>
          <w:szCs w:val="16"/>
        </w:rPr>
        <w:t>EFA</w:t>
      </w:r>
      <w:r>
        <w:rPr>
          <w:rFonts w:cs="Times New Roman" w:hAnsi="Times New Roman" w:eastAsia="Times New Roman" w:ascii="Times New Roman"/>
          <w:color w:val="000000"/>
          <w:spacing w:val="-4"/>
          <w:w w:val="9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contribute</w:t>
      </w:r>
      <w:r>
        <w:rPr>
          <w:rFonts w:cs="Times New Roman" w:hAnsi="Times New Roman" w:eastAsia="Times New Roman" w:ascii="Times New Roman"/>
          <w:color w:val="000000"/>
          <w:spacing w:val="-1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nine</w:t>
      </w:r>
      <w:r>
        <w:rPr>
          <w:rFonts w:cs="Times New Roman" w:hAnsi="Times New Roman" w:eastAsia="Times New Roman" w:ascii="Times New Roman"/>
          <w:color w:val="000000"/>
          <w:spacing w:val="-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theoretically</w:t>
      </w:r>
      <w:r>
        <w:rPr>
          <w:rFonts w:cs="Times New Roman" w:hAnsi="Times New Roman" w:eastAsia="Times New Roman" w:ascii="Times New Roman"/>
          <w:color w:val="000000"/>
          <w:spacing w:val="-2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estab-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lished</w:t>
      </w:r>
      <w:r>
        <w:rPr>
          <w:rFonts w:cs="Times New Roman" w:hAnsi="Times New Roman" w:eastAsia="Times New Roman" w:ascii="Times New Roman"/>
          <w:color w:val="000000"/>
          <w:spacing w:val="26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constructs.</w:t>
      </w:r>
      <w:r>
        <w:rPr>
          <w:rFonts w:cs="Times New Roman" w:hAnsi="Times New Roman" w:eastAsia="Times New Roman" w:ascii="Times New Roman"/>
          <w:color w:val="000000"/>
          <w:spacing w:val="3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Cronbach’s</w:t>
      </w:r>
      <w:r>
        <w:rPr>
          <w:rFonts w:cs="Times New Roman" w:hAnsi="Times New Roman" w:eastAsia="Times New Roman" w:ascii="Times New Roman"/>
          <w:color w:val="000000"/>
          <w:spacing w:val="-18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alpha</w:t>
      </w:r>
      <w:r>
        <w:rPr>
          <w:rFonts w:cs="Times New Roman" w:hAnsi="Times New Roman" w:eastAsia="Times New Roman" w:ascii="Times New Roman"/>
          <w:color w:val="000000"/>
          <w:spacing w:val="29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measures</w:t>
      </w:r>
      <w:r>
        <w:rPr>
          <w:rFonts w:cs="Times New Roman" w:hAnsi="Times New Roman" w:eastAsia="Times New Roman" w:ascii="Times New Roman"/>
          <w:color w:val="000000"/>
          <w:spacing w:val="4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36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consistency</w:t>
      </w:r>
      <w:r>
        <w:rPr>
          <w:rFonts w:cs="Times New Roman" w:hAnsi="Times New Roman" w:eastAsia="Times New Roman" w:ascii="Times New Roman"/>
          <w:color w:val="000000"/>
          <w:spacing w:val="26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each</w:t>
      </w:r>
      <w:r>
        <w:rPr>
          <w:rFonts w:cs="Times New Roman" w:hAnsi="Times New Roman" w:eastAsia="Times New Roman" w:ascii="Times New Roman"/>
          <w:color w:val="000000"/>
          <w:spacing w:val="-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component</w:t>
      </w:r>
      <w:r>
        <w:rPr>
          <w:rFonts w:cs="Times New Roman" w:hAnsi="Times New Roman" w:eastAsia="Times New Roman" w:ascii="Times New Roman"/>
          <w:color w:val="000000"/>
          <w:spacing w:val="-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000000"/>
          <w:spacing w:val="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relevant</w:t>
      </w:r>
      <w:r>
        <w:rPr>
          <w:rFonts w:cs="Times New Roman" w:hAnsi="Times New Roman" w:eastAsia="Times New Roman" w:ascii="Times New Roman"/>
          <w:color w:val="000000"/>
          <w:spacing w:val="1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items</w:t>
      </w:r>
      <w:r>
        <w:rPr>
          <w:rFonts w:cs="Times New Roman" w:hAnsi="Times New Roman" w:eastAsia="Times New Roman" w:ascii="Times New Roman"/>
          <w:color w:val="000000"/>
          <w:spacing w:val="1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Nunnally,</w:t>
      </w:r>
      <w:r>
        <w:rPr>
          <w:rFonts w:cs="Times New Roman" w:hAnsi="Times New Roman" w:eastAsia="Times New Roman" w:ascii="Times New Roman"/>
          <w:color w:val="0080AC"/>
          <w:spacing w:val="-2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1978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000000"/>
          <w:spacing w:val="-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12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results</w:t>
      </w:r>
      <w:r>
        <w:rPr>
          <w:rFonts w:cs="Times New Roman" w:hAnsi="Times New Roman" w:eastAsia="Times New Roman" w:ascii="Times New Roman"/>
          <w:color w:val="000000"/>
          <w:spacing w:val="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each</w:t>
      </w:r>
      <w:r>
        <w:rPr>
          <w:rFonts w:cs="Times New Roman" w:hAnsi="Times New Roman" w:eastAsia="Times New Roman" w:ascii="Times New Roman"/>
          <w:color w:val="000000"/>
          <w:spacing w:val="1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factor</w:t>
      </w:r>
      <w:r>
        <w:rPr>
          <w:rFonts w:cs="Times New Roman" w:hAnsi="Times New Roman" w:eastAsia="Times New Roman" w:ascii="Times New Roman"/>
          <w:color w:val="000000"/>
          <w:spacing w:val="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(0.824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through</w:t>
      </w:r>
      <w:r>
        <w:rPr>
          <w:rFonts w:cs="Times New Roman" w:hAnsi="Times New Roman" w:eastAsia="Times New Roman" w:ascii="Times New Roman"/>
          <w:color w:val="000000"/>
          <w:spacing w:val="2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0.944)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conﬁrmed</w:t>
      </w:r>
      <w:r>
        <w:rPr>
          <w:rFonts w:cs="Times New Roman" w:hAnsi="Times New Roman" w:eastAsia="Times New Roman" w:ascii="Times New Roman"/>
          <w:color w:val="000000"/>
          <w:spacing w:val="2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7"/>
          <w:w w:val="12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items</w:t>
      </w:r>
      <w:r>
        <w:rPr>
          <w:rFonts w:cs="Times New Roman" w:hAnsi="Times New Roman" w:eastAsia="Times New Roman" w:ascii="Times New Roman"/>
          <w:color w:val="000000"/>
          <w:spacing w:val="-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each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factor</w:t>
      </w:r>
      <w:r>
        <w:rPr>
          <w:rFonts w:cs="Times New Roman" w:hAnsi="Times New Roman" w:eastAsia="Times New Roman" w:ascii="Times New Roman"/>
          <w:color w:val="000000"/>
          <w:spacing w:val="-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were</w:t>
      </w:r>
      <w:r>
        <w:rPr>
          <w:rFonts w:cs="Times New Roman" w:hAnsi="Times New Roman" w:eastAsia="Times New Roman" w:ascii="Times New Roman"/>
          <w:color w:val="000000"/>
          <w:spacing w:val="9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internally</w:t>
      </w:r>
      <w:r>
        <w:rPr>
          <w:rFonts w:cs="Times New Roman" w:hAnsi="Times New Roman" w:eastAsia="Times New Roman" w:ascii="Times New Roman"/>
          <w:color w:val="000000"/>
          <w:spacing w:val="1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consistent</w:t>
      </w:r>
      <w:r>
        <w:rPr>
          <w:rFonts w:cs="Times New Roman" w:hAnsi="Times New Roman" w:eastAsia="Times New Roman" w:ascii="Times New Roman"/>
          <w:color w:val="000000"/>
          <w:spacing w:val="19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Nunnally,</w:t>
      </w:r>
      <w:r>
        <w:rPr>
          <w:rFonts w:cs="Times New Roman" w:hAnsi="Times New Roman" w:eastAsia="Times New Roman" w:ascii="Times New Roman"/>
          <w:color w:val="0080AC"/>
          <w:spacing w:val="-2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1978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right="119" w:firstLine="239"/>
        <w:sectPr>
          <w:type w:val="continuous"/>
          <w:pgSz w:w="11920" w:h="15880"/>
          <w:pgMar w:top="620" w:bottom="280" w:left="520" w:right="700"/>
          <w:cols w:num="2" w:equalWidth="off">
            <w:col w:w="5150" w:space="358"/>
            <w:col w:w="5192"/>
          </w:cols>
        </w:sectPr>
      </w:pP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Tabachnick</w:t>
      </w:r>
      <w:r>
        <w:rPr>
          <w:rFonts w:cs="Times New Roman" w:hAnsi="Times New Roman" w:eastAsia="Times New Roman" w:ascii="Times New Roman"/>
          <w:color w:val="0080AC"/>
          <w:spacing w:val="-23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6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Fidell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6"/>
          <w:szCs w:val="16"/>
        </w:rPr>
        <w:t>(2007)</w:t>
      </w:r>
      <w:r>
        <w:rPr>
          <w:rFonts w:cs="Times New Roman" w:hAnsi="Times New Roman" w:eastAsia="Times New Roman" w:ascii="Times New Roman"/>
          <w:color w:val="0080AC"/>
          <w:spacing w:val="-2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recommend</w:t>
      </w:r>
      <w:r>
        <w:rPr>
          <w:rFonts w:cs="Times New Roman" w:hAnsi="Times New Roman" w:eastAsia="Times New Roman" w:ascii="Times New Roman"/>
          <w:color w:val="000000"/>
          <w:spacing w:val="-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1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use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5"/>
          <w:sz w:val="16"/>
          <w:szCs w:val="16"/>
        </w:rPr>
        <w:t>EFA</w:t>
      </w:r>
      <w:r>
        <w:rPr>
          <w:rFonts w:cs="Times New Roman" w:hAnsi="Times New Roman" w:eastAsia="Times New Roman" w:ascii="Times New Roman"/>
          <w:color w:val="000000"/>
          <w:spacing w:val="1"/>
          <w:w w:val="9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determine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factor</w:t>
      </w:r>
      <w:r>
        <w:rPr>
          <w:rFonts w:cs="Times New Roman" w:hAnsi="Times New Roman" w:eastAsia="Times New Roman" w:ascii="Times New Roman"/>
          <w:color w:val="000000"/>
          <w:spacing w:val="-2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structure</w:t>
      </w:r>
      <w:r>
        <w:rPr>
          <w:rFonts w:cs="Times New Roman" w:hAnsi="Times New Roman" w:eastAsia="Times New Roman" w:ascii="Times New Roman"/>
          <w:color w:val="000000"/>
          <w:spacing w:val="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measures,</w:t>
      </w:r>
      <w:r>
        <w:rPr>
          <w:rFonts w:cs="Times New Roman" w:hAnsi="Times New Roman" w:eastAsia="Times New Roman" w:ascii="Times New Roman"/>
          <w:color w:val="000000"/>
          <w:spacing w:val="-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examine</w:t>
      </w:r>
      <w:r>
        <w:rPr>
          <w:rFonts w:cs="Times New Roman" w:hAnsi="Times New Roman" w:eastAsia="Times New Roman" w:ascii="Times New Roman"/>
          <w:color w:val="000000"/>
          <w:spacing w:val="-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internal</w:t>
      </w:r>
      <w:r>
        <w:rPr>
          <w:rFonts w:cs="Times New Roman" w:hAnsi="Times New Roman" w:eastAsia="Times New Roman" w:ascii="Times New Roman"/>
          <w:color w:val="000000"/>
          <w:spacing w:val="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reli-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ability</w:t>
      </w:r>
      <w:r>
        <w:rPr>
          <w:rFonts w:cs="Times New Roman" w:hAnsi="Times New Roman" w:eastAsia="Times New Roman" w:ascii="Times New Roman"/>
          <w:color w:val="000000"/>
          <w:spacing w:val="-2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discover</w:t>
      </w:r>
      <w:r>
        <w:rPr>
          <w:rFonts w:cs="Times New Roman" w:hAnsi="Times New Roman" w:eastAsia="Times New Roman" w:ascii="Times New Roman"/>
          <w:color w:val="000000"/>
          <w:spacing w:val="-2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underlying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structures</w:t>
      </w:r>
      <w:r>
        <w:rPr>
          <w:rFonts w:cs="Times New Roman" w:hAnsi="Times New Roman" w:eastAsia="Times New Roman" w:ascii="Times New Roman"/>
          <w:color w:val="000000"/>
          <w:spacing w:val="1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relatively</w:t>
      </w:r>
      <w:r>
        <w:rPr>
          <w:rFonts w:cs="Times New Roman" w:hAnsi="Times New Roman" w:eastAsia="Times New Roman" w:ascii="Times New Roman"/>
          <w:color w:val="000000"/>
          <w:spacing w:val="-6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large</w:t>
      </w:r>
      <w:r>
        <w:rPr>
          <w:rFonts w:cs="Times New Roman" w:hAnsi="Times New Roman" w:eastAsia="Times New Roman" w:ascii="Times New Roman"/>
          <w:color w:val="000000"/>
          <w:spacing w:val="-9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sets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variables.</w:t>
      </w:r>
      <w:r>
        <w:rPr>
          <w:rFonts w:cs="Times New Roman" w:hAnsi="Times New Roman" w:eastAsia="Times New Roman" w:ascii="Times New Roman"/>
          <w:color w:val="000000"/>
          <w:spacing w:val="-19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5"/>
          <w:sz w:val="16"/>
          <w:szCs w:val="16"/>
        </w:rPr>
        <w:t>EFA</w:t>
      </w:r>
      <w:r>
        <w:rPr>
          <w:rFonts w:cs="Times New Roman" w:hAnsi="Times New Roman" w:eastAsia="Times New Roman" w:ascii="Times New Roman"/>
          <w:color w:val="000000"/>
          <w:spacing w:val="-10"/>
          <w:w w:val="9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color w:val="000000"/>
          <w:spacing w:val="-2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run</w:t>
      </w:r>
      <w:r>
        <w:rPr>
          <w:rFonts w:cs="Times New Roman" w:hAnsi="Times New Roman" w:eastAsia="Times New Roman" w:ascii="Times New Roman"/>
          <w:color w:val="000000"/>
          <w:spacing w:val="-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separately</w:t>
      </w:r>
      <w:r>
        <w:rPr>
          <w:rFonts w:cs="Times New Roman" w:hAnsi="Times New Roman" w:eastAsia="Times New Roman" w:ascii="Times New Roman"/>
          <w:color w:val="000000"/>
          <w:spacing w:val="-2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16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two</w:t>
      </w:r>
      <w:r>
        <w:rPr>
          <w:rFonts w:cs="Times New Roman" w:hAnsi="Times New Roman" w:eastAsia="Times New Roman" w:ascii="Times New Roman"/>
          <w:color w:val="000000"/>
          <w:spacing w:val="-22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sets</w:t>
      </w:r>
      <w:r>
        <w:rPr>
          <w:rFonts w:cs="Times New Roman" w:hAnsi="Times New Roman" w:eastAsia="Times New Roman" w:ascii="Times New Roman"/>
          <w:color w:val="000000"/>
          <w:spacing w:val="-24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questionnaires.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EFA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analysis</w:t>
      </w:r>
      <w:r>
        <w:rPr>
          <w:rFonts w:cs="Times New Roman" w:hAnsi="Times New Roman" w:eastAsia="Times New Roman" w:ascii="Times New Roman"/>
          <w:color w:val="000000"/>
          <w:spacing w:val="-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determines</w:t>
      </w:r>
      <w:r>
        <w:rPr>
          <w:rFonts w:cs="Times New Roman" w:hAnsi="Times New Roman" w:eastAsia="Times New Roman" w:ascii="Times New Roman"/>
          <w:color w:val="000000"/>
          <w:spacing w:val="2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2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dimensionality</w:t>
      </w:r>
      <w:r>
        <w:rPr>
          <w:rFonts w:cs="Times New Roman" w:hAnsi="Times New Roman" w:eastAsia="Times New Roman" w:ascii="Times New Roman"/>
          <w:color w:val="000000"/>
          <w:spacing w:val="-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set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variables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speciﬁcally</w:t>
      </w:r>
      <w:r>
        <w:rPr>
          <w:rFonts w:cs="Times New Roman" w:hAnsi="Times New Roman" w:eastAsia="Times New Roman" w:ascii="Times New Roman"/>
          <w:color w:val="000000"/>
          <w:spacing w:val="-1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test</w:t>
      </w:r>
      <w:r>
        <w:rPr>
          <w:rFonts w:cs="Times New Roman" w:hAnsi="Times New Roman" w:eastAsia="Times New Roman" w:ascii="Times New Roman"/>
          <w:color w:val="000000"/>
          <w:spacing w:val="2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whether</w:t>
      </w:r>
      <w:r>
        <w:rPr>
          <w:rFonts w:cs="Times New Roman" w:hAnsi="Times New Roman" w:eastAsia="Times New Roman" w:ascii="Times New Roman"/>
          <w:color w:val="000000"/>
          <w:spacing w:val="3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one</w:t>
      </w:r>
      <w:r>
        <w:rPr>
          <w:rFonts w:cs="Times New Roman" w:hAnsi="Times New Roman" w:eastAsia="Times New Roman" w:ascii="Times New Roman"/>
          <w:color w:val="000000"/>
          <w:spacing w:val="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factor</w:t>
      </w:r>
      <w:r>
        <w:rPr>
          <w:rFonts w:cs="Times New Roman" w:hAnsi="Times New Roman" w:eastAsia="Times New Roman" w:ascii="Times New Roman"/>
          <w:color w:val="000000"/>
          <w:spacing w:val="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can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account</w:t>
      </w:r>
      <w:r>
        <w:rPr>
          <w:rFonts w:cs="Times New Roman" w:hAnsi="Times New Roman" w:eastAsia="Times New Roman" w:ascii="Times New Roman"/>
          <w:color w:val="000000"/>
          <w:spacing w:val="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2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bulk</w:t>
      </w:r>
      <w:r>
        <w:rPr>
          <w:rFonts w:cs="Times New Roman" w:hAnsi="Times New Roman" w:eastAsia="Times New Roman" w:ascii="Times New Roman"/>
          <w:color w:val="000000"/>
          <w:spacing w:val="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common</w:t>
      </w:r>
      <w:r>
        <w:rPr>
          <w:rFonts w:cs="Times New Roman" w:hAnsi="Times New Roman" w:eastAsia="Times New Roman" w:ascii="Times New Roman"/>
          <w:color w:val="000000"/>
          <w:spacing w:val="-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variance</w:t>
      </w:r>
      <w:r>
        <w:rPr>
          <w:rFonts w:cs="Times New Roman" w:hAnsi="Times New Roman" w:eastAsia="Times New Roman" w:ascii="Times New Roman"/>
          <w:color w:val="000000"/>
          <w:spacing w:val="-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set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Tabachnick</w:t>
      </w:r>
      <w:r>
        <w:rPr>
          <w:rFonts w:cs="Times New Roman" w:hAnsi="Times New Roman" w:eastAsia="Times New Roman" w:ascii="Times New Roman"/>
          <w:color w:val="0080AC"/>
          <w:spacing w:val="-23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7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Fidell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2007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-5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KMO’s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measure</w:t>
      </w:r>
      <w:r>
        <w:rPr>
          <w:rFonts w:cs="Times New Roman" w:hAnsi="Times New Roman" w:eastAsia="Times New Roman" w:ascii="Times New Roman"/>
          <w:color w:val="000000"/>
          <w:spacing w:val="-1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sampling</w:t>
      </w:r>
      <w:r>
        <w:rPr>
          <w:rFonts w:cs="Times New Roman" w:hAnsi="Times New Roman" w:eastAsia="Times New Roman" w:ascii="Times New Roman"/>
          <w:color w:val="000000"/>
          <w:spacing w:val="10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adequacy</w:t>
      </w:r>
      <w:r>
        <w:rPr>
          <w:rFonts w:cs="Times New Roman" w:hAnsi="Times New Roman" w:eastAsia="Times New Roman" w:ascii="Times New Roman"/>
          <w:color w:val="000000"/>
          <w:spacing w:val="17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(0.780</w:t>
      </w:r>
      <w:r>
        <w:rPr>
          <w:rFonts w:cs="Times New Roman" w:hAnsi="Times New Roman" w:eastAsia="Times New Roman" w:ascii="Times New Roman"/>
          <w:color w:val="000000"/>
          <w:spacing w:val="-19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&gt;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0.6)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suggests</w:t>
      </w:r>
      <w:r>
        <w:rPr>
          <w:rFonts w:cs="Times New Roman" w:hAnsi="Times New Roman" w:eastAsia="Times New Roman" w:ascii="Times New Roman"/>
          <w:color w:val="000000"/>
          <w:spacing w:val="-2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rela-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tionship</w:t>
      </w:r>
      <w:r>
        <w:rPr>
          <w:rFonts w:cs="Times New Roman" w:hAnsi="Times New Roman" w:eastAsia="Times New Roman" w:ascii="Times New Roman"/>
          <w:color w:val="000000"/>
          <w:spacing w:val="-2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color w:val="000000"/>
          <w:spacing w:val="-1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items</w:t>
      </w:r>
      <w:r>
        <w:rPr>
          <w:rFonts w:cs="Times New Roman" w:hAnsi="Times New Roman" w:eastAsia="Times New Roman" w:ascii="Times New Roman"/>
          <w:color w:val="000000"/>
          <w:spacing w:val="-1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statistically</w:t>
      </w:r>
      <w:r>
        <w:rPr>
          <w:rFonts w:cs="Times New Roman" w:hAnsi="Times New Roman" w:eastAsia="Times New Roman" w:ascii="Times New Roman"/>
          <w:color w:val="000000"/>
          <w:spacing w:val="-1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signiﬁcant</w:t>
      </w:r>
      <w:r>
        <w:rPr>
          <w:rFonts w:cs="Times New Roman" w:hAnsi="Times New Roman" w:eastAsia="Times New Roman" w:ascii="Times New Roman"/>
          <w:color w:val="000000"/>
          <w:spacing w:val="-2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suitable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50"/>
        <w:ind w:left="115"/>
      </w:pPr>
      <w:r>
        <w:rPr>
          <w:rFonts w:cs="Times New Roman" w:hAnsi="Times New Roman" w:eastAsia="Times New Roman" w:ascii="Times New Roman"/>
          <w:spacing w:val="0"/>
          <w:w w:val="128"/>
          <w:sz w:val="12"/>
          <w:szCs w:val="12"/>
        </w:rPr>
        <w:t>Table</w:t>
      </w:r>
      <w:r>
        <w:rPr>
          <w:rFonts w:cs="Times New Roman" w:hAnsi="Times New Roman" w:eastAsia="Times New Roman" w:ascii="Times New Roman"/>
          <w:spacing w:val="-11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33"/>
        <w:ind w:left="115"/>
      </w:pPr>
      <w:r>
        <w:pict>
          <v:group style="position:absolute;margin-left:42.732pt;margin-top:12.1896pt;width:521.046pt;height:0pt;mso-position-horizontal-relative:page;mso-position-vertical-relative:paragraph;z-index:-2125" coordorigin="855,244" coordsize="10421,0">
            <v:shape style="position:absolute;left:855;top:244;width:10421;height:0" coordorigin="855,244" coordsize="10421,0" path="m855,244l11276,244e" filled="f" stroked="t" strokeweight="0.398pt" strokecolor="#363435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The</w:t>
      </w:r>
      <w:r>
        <w:rPr>
          <w:rFonts w:cs="Times New Roman" w:hAnsi="Times New Roman" w:eastAsia="Times New Roman" w:ascii="Times New Roman"/>
          <w:spacing w:val="-18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domain</w:t>
      </w:r>
      <w:r>
        <w:rPr>
          <w:rFonts w:cs="Times New Roman" w:hAnsi="Times New Roman" w:eastAsia="Times New Roman" w:ascii="Times New Roman"/>
          <w:spacing w:val="2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and</w:t>
      </w:r>
      <w:r>
        <w:rPr>
          <w:rFonts w:cs="Times New Roman" w:hAnsi="Times New Roman" w:eastAsia="Times New Roman" w:ascii="Times New Roman"/>
          <w:spacing w:val="2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items</w:t>
      </w:r>
      <w:r>
        <w:rPr>
          <w:rFonts w:cs="Times New Roman" w:hAnsi="Times New Roman" w:eastAsia="Times New Roman" w:ascii="Times New Roman"/>
          <w:spacing w:val="5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2"/>
          <w:szCs w:val="12"/>
        </w:rPr>
        <w:t>construct</w:t>
      </w:r>
      <w:r>
        <w:rPr>
          <w:rFonts w:cs="Times New Roman" w:hAnsi="Times New Roman" w:eastAsia="Times New Roman" w:ascii="Times New Roman"/>
          <w:spacing w:val="-11"/>
          <w:w w:val="13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2"/>
          <w:szCs w:val="12"/>
        </w:rPr>
        <w:t>in</w:t>
      </w:r>
      <w:r>
        <w:rPr>
          <w:rFonts w:cs="Times New Roman" w:hAnsi="Times New Roman" w:eastAsia="Times New Roman" w:ascii="Times New Roman"/>
          <w:spacing w:val="-9"/>
          <w:w w:val="13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2"/>
          <w:szCs w:val="12"/>
        </w:rPr>
        <w:t>extant</w:t>
      </w:r>
      <w:r>
        <w:rPr>
          <w:rFonts w:cs="Times New Roman" w:hAnsi="Times New Roman" w:eastAsia="Times New Roman" w:ascii="Times New Roman"/>
          <w:spacing w:val="0"/>
          <w:w w:val="13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2"/>
          <w:szCs w:val="12"/>
        </w:rPr>
        <w:t>literature.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ind w:left="234"/>
      </w:pPr>
      <w:r>
        <w:pict>
          <v:group style="position:absolute;margin-left:42.732pt;margin-top:8.49177pt;width:521.046pt;height:0pt;mso-position-horizontal-relative:page;mso-position-vertical-relative:paragraph;z-index:-2124" coordorigin="855,170" coordsize="10421,0">
            <v:shape style="position:absolute;left:855;top:170;width:10421;height:0" coordorigin="855,170" coordsize="10421,0" path="m855,170l11276,170e" filled="f" stroked="t" strokeweight="0.398pt" strokecolor="#363435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26"/>
          <w:sz w:val="11"/>
          <w:szCs w:val="11"/>
        </w:rPr>
        <w:t>National</w:t>
      </w:r>
      <w:r>
        <w:rPr>
          <w:rFonts w:cs="Times New Roman" w:hAnsi="Times New Roman" w:eastAsia="Times New Roman" w:ascii="Times New Roman"/>
          <w:color w:val="363435"/>
          <w:spacing w:val="-4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6"/>
          <w:sz w:val="11"/>
          <w:szCs w:val="11"/>
        </w:rPr>
        <w:t>Culture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94" w:lineRule="auto" w:line="298"/>
        <w:ind w:left="8742" w:right="264" w:hanging="8508"/>
      </w:pPr>
      <w:r>
        <w:rPr>
          <w:rFonts w:cs="Times New Roman" w:hAnsi="Times New Roman" w:eastAsia="Times New Roman" w:ascii="Times New Roman"/>
          <w:color w:val="363435"/>
          <w:spacing w:val="0"/>
          <w:w w:val="126"/>
          <w:sz w:val="11"/>
          <w:szCs w:val="11"/>
        </w:rPr>
        <w:t>Power</w:t>
      </w:r>
      <w:r>
        <w:rPr>
          <w:rFonts w:cs="Times New Roman" w:hAnsi="Times New Roman" w:eastAsia="Times New Roman" w:ascii="Times New Roman"/>
          <w:color w:val="363435"/>
          <w:spacing w:val="-1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6"/>
          <w:sz w:val="11"/>
          <w:szCs w:val="11"/>
        </w:rPr>
        <w:t>Distance</w:t>
      </w:r>
      <w:r>
        <w:rPr>
          <w:rFonts w:cs="Times New Roman" w:hAnsi="Times New Roman" w:eastAsia="Times New Roman" w:ascii="Times New Roman"/>
          <w:color w:val="363435"/>
          <w:spacing w:val="-4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1"/>
          <w:szCs w:val="11"/>
        </w:rPr>
        <w:t>(PDI)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1"/>
          <w:szCs w:val="11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1"/>
          <w:szCs w:val="11"/>
        </w:rPr>
        <w:t>Dorfman</w:t>
      </w:r>
      <w:r>
        <w:rPr>
          <w:rFonts w:cs="Times New Roman" w:hAnsi="Times New Roman" w:eastAsia="Times New Roman" w:ascii="Times New Roman"/>
          <w:color w:val="0080AC"/>
          <w:spacing w:val="-12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1"/>
          <w:szCs w:val="11"/>
        </w:rPr>
        <w:t>and</w:t>
      </w:r>
      <w:r>
        <w:rPr>
          <w:rFonts w:cs="Times New Roman" w:hAnsi="Times New Roman" w:eastAsia="Times New Roman" w:ascii="Times New Roman"/>
          <w:color w:val="0080AC"/>
          <w:spacing w:val="3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1"/>
          <w:szCs w:val="11"/>
        </w:rPr>
        <w:t>Howell</w:t>
      </w:r>
      <w:r>
        <w:rPr>
          <w:rFonts w:cs="Times New Roman" w:hAnsi="Times New Roman" w:eastAsia="Times New Roman" w:ascii="Times New Roman"/>
          <w:color w:val="0080AC"/>
          <w:spacing w:val="-14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1"/>
          <w:szCs w:val="11"/>
        </w:rPr>
        <w:t>(1988)</w:t>
      </w:r>
      <w:r>
        <w:rPr>
          <w:rFonts w:cs="Times New Roman" w:hAnsi="Times New Roman" w:eastAsia="Times New Roman" w:ascii="Times New Roman"/>
          <w:color w:val="000000"/>
          <w:spacing w:val="0"/>
          <w:w w:val="141"/>
          <w:sz w:val="11"/>
          <w:szCs w:val="11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4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1"/>
          <w:szCs w:val="11"/>
        </w:rPr>
        <w:t>Hofstede</w:t>
      </w:r>
      <w:r>
        <w:rPr>
          <w:rFonts w:cs="Times New Roman" w:hAnsi="Times New Roman" w:eastAsia="Times New Roman" w:ascii="Times New Roman"/>
          <w:color w:val="000000"/>
          <w:spacing w:val="-8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1"/>
          <w:szCs w:val="11"/>
        </w:rPr>
        <w:t>(2001)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1"/>
        <w:ind w:left="234"/>
      </w:pPr>
      <w:r>
        <w:rPr>
          <w:rFonts w:cs="Times New Roman" w:hAnsi="Times New Roman" w:eastAsia="Times New Roman" w:ascii="Times New Roman"/>
          <w:spacing w:val="0"/>
          <w:w w:val="120"/>
          <w:sz w:val="11"/>
          <w:szCs w:val="11"/>
        </w:rPr>
        <w:t>PDI1</w:t>
      </w:r>
      <w:r>
        <w:rPr>
          <w:rFonts w:cs="Times New Roman" w:hAnsi="Times New Roman" w:eastAsia="Times New Roman" w:ascii="Times New Roman"/>
          <w:spacing w:val="0"/>
          <w:w w:val="120"/>
          <w:sz w:val="11"/>
          <w:szCs w:val="11"/>
        </w:rPr>
        <w:t>                            </w:t>
      </w:r>
      <w:r>
        <w:rPr>
          <w:rFonts w:cs="Times New Roman" w:hAnsi="Times New Roman" w:eastAsia="Times New Roman" w:ascii="Times New Roman"/>
          <w:spacing w:val="32"/>
          <w:w w:val="12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It</w:t>
      </w:r>
      <w:r>
        <w:rPr>
          <w:rFonts w:cs="Times New Roman" w:hAnsi="Times New Roman" w:eastAsia="Times New Roman" w:ascii="Times New Roman"/>
          <w:spacing w:val="19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important</w:t>
      </w:r>
      <w:r>
        <w:rPr>
          <w:rFonts w:cs="Times New Roman" w:hAnsi="Times New Roman" w:eastAsia="Times New Roman" w:ascii="Times New Roman"/>
          <w:spacing w:val="8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to</w:t>
      </w:r>
      <w:r>
        <w:rPr>
          <w:rFonts w:cs="Times New Roman" w:hAnsi="Times New Roman" w:eastAsia="Times New Roman" w:ascii="Times New Roman"/>
          <w:spacing w:val="-2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have</w:t>
      </w:r>
      <w:r>
        <w:rPr>
          <w:rFonts w:cs="Times New Roman" w:hAnsi="Times New Roman" w:eastAsia="Times New Roman" w:ascii="Times New Roman"/>
          <w:spacing w:val="-7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job</w:t>
      </w:r>
      <w:r>
        <w:rPr>
          <w:rFonts w:cs="Times New Roman" w:hAnsi="Times New Roman" w:eastAsia="Times New Roman" w:ascii="Times New Roman"/>
          <w:spacing w:val="-11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requirements</w:t>
      </w:r>
      <w:r>
        <w:rPr>
          <w:rFonts w:cs="Times New Roman" w:hAnsi="Times New Roman" w:eastAsia="Times New Roman" w:ascii="Times New Roman"/>
          <w:spacing w:val="6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and</w:t>
      </w:r>
      <w:r>
        <w:rPr>
          <w:rFonts w:cs="Times New Roman" w:hAnsi="Times New Roman" w:eastAsia="Times New Roman" w:ascii="Times New Roman"/>
          <w:spacing w:val="-2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instructions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spelled</w:t>
      </w:r>
      <w:r>
        <w:rPr>
          <w:rFonts w:cs="Times New Roman" w:hAnsi="Times New Roman" w:eastAsia="Times New Roman" w:ascii="Times New Roman"/>
          <w:spacing w:val="-8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out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in</w:t>
      </w:r>
      <w:r>
        <w:rPr>
          <w:rFonts w:cs="Times New Roman" w:hAnsi="Times New Roman" w:eastAsia="Times New Roman" w:ascii="Times New Roman"/>
          <w:spacing w:val="-6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detail</w:t>
      </w:r>
      <w:r>
        <w:rPr>
          <w:rFonts w:cs="Times New Roman" w:hAnsi="Times New Roman" w:eastAsia="Times New Roman" w:ascii="Times New Roman"/>
          <w:spacing w:val="-5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so</w:t>
      </w:r>
      <w:r>
        <w:rPr>
          <w:rFonts w:cs="Times New Roman" w:hAnsi="Times New Roman" w:eastAsia="Times New Roman" w:ascii="Times New Roman"/>
          <w:spacing w:val="-9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that</w:t>
      </w:r>
      <w:r>
        <w:rPr>
          <w:rFonts w:cs="Times New Roman" w:hAnsi="Times New Roman" w:eastAsia="Times New Roman" w:ascii="Times New Roman"/>
          <w:spacing w:val="8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employees</w:t>
      </w:r>
      <w:r>
        <w:rPr>
          <w:rFonts w:cs="Times New Roman" w:hAnsi="Times New Roman" w:eastAsia="Times New Roman" w:ascii="Times New Roman"/>
          <w:spacing w:val="-10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always</w:t>
      </w:r>
      <w:r>
        <w:rPr>
          <w:rFonts w:cs="Times New Roman" w:hAnsi="Times New Roman" w:eastAsia="Times New Roman" w:ascii="Times New Roman"/>
          <w:spacing w:val="-14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know</w:t>
      </w:r>
      <w:r>
        <w:rPr>
          <w:rFonts w:cs="Times New Roman" w:hAnsi="Times New Roman" w:eastAsia="Times New Roman" w:ascii="Times New Roman"/>
          <w:spacing w:val="-8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what</w:t>
      </w:r>
      <w:r>
        <w:rPr>
          <w:rFonts w:cs="Times New Roman" w:hAnsi="Times New Roman" w:eastAsia="Times New Roman" w:ascii="Times New Roman"/>
          <w:spacing w:val="3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they</w:t>
      </w:r>
      <w:r>
        <w:rPr>
          <w:rFonts w:cs="Times New Roman" w:hAnsi="Times New Roman" w:eastAsia="Times New Roman" w:ascii="Times New Roman"/>
          <w:spacing w:val="-1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are</w:t>
      </w:r>
      <w:r>
        <w:rPr>
          <w:rFonts w:cs="Times New Roman" w:hAnsi="Times New Roman" w:eastAsia="Times New Roman" w:ascii="Times New Roman"/>
          <w:spacing w:val="-3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expected</w:t>
      </w:r>
      <w:r>
        <w:rPr>
          <w:rFonts w:cs="Times New Roman" w:hAnsi="Times New Roman" w:eastAsia="Times New Roman" w:ascii="Times New Roman"/>
          <w:spacing w:val="-5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to</w:t>
      </w:r>
      <w:r>
        <w:rPr>
          <w:rFonts w:cs="Times New Roman" w:hAnsi="Times New Roman" w:eastAsia="Times New Roman" w:ascii="Times New Roman"/>
          <w:spacing w:val="-2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do.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31"/>
        <w:ind w:left="234"/>
      </w:pP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PDI2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                           </w:t>
      </w:r>
      <w:r>
        <w:rPr>
          <w:rFonts w:cs="Times New Roman" w:hAnsi="Times New Roman" w:eastAsia="Times New Roman" w:ascii="Times New Roman"/>
          <w:spacing w:val="5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Managers</w:t>
      </w:r>
      <w:r>
        <w:rPr>
          <w:rFonts w:cs="Times New Roman" w:hAnsi="Times New Roman" w:eastAsia="Times New Roman" w:ascii="Times New Roman"/>
          <w:spacing w:val="-4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expect</w:t>
      </w:r>
      <w:r>
        <w:rPr>
          <w:rFonts w:cs="Times New Roman" w:hAnsi="Times New Roman" w:eastAsia="Times New Roman" w:ascii="Times New Roman"/>
          <w:spacing w:val="7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employees</w:t>
      </w:r>
      <w:r>
        <w:rPr>
          <w:rFonts w:cs="Times New Roman" w:hAnsi="Times New Roman" w:eastAsia="Times New Roman" w:ascii="Times New Roman"/>
          <w:spacing w:val="10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to</w:t>
      </w:r>
      <w:r>
        <w:rPr>
          <w:rFonts w:cs="Times New Roman" w:hAnsi="Times New Roman" w:eastAsia="Times New Roman" w:ascii="Times New Roman"/>
          <w:spacing w:val="3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closely</w:t>
      </w:r>
      <w:r>
        <w:rPr>
          <w:rFonts w:cs="Times New Roman" w:hAnsi="Times New Roman" w:eastAsia="Times New Roman" w:ascii="Times New Roman"/>
          <w:spacing w:val="-10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follow</w:t>
      </w:r>
      <w:r>
        <w:rPr>
          <w:rFonts w:cs="Times New Roman" w:hAnsi="Times New Roman" w:eastAsia="Times New Roman" w:ascii="Times New Roman"/>
          <w:spacing w:val="-10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instructions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and</w:t>
      </w:r>
      <w:r>
        <w:rPr>
          <w:rFonts w:cs="Times New Roman" w:hAnsi="Times New Roman" w:eastAsia="Times New Roman" w:ascii="Times New Roman"/>
          <w:spacing w:val="-2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procedures.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31"/>
        <w:ind w:left="234"/>
      </w:pP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PDI3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                           </w:t>
      </w:r>
      <w:r>
        <w:rPr>
          <w:rFonts w:cs="Times New Roman" w:hAnsi="Times New Roman" w:eastAsia="Times New Roman" w:ascii="Times New Roman"/>
          <w:spacing w:val="5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Rules</w:t>
      </w:r>
      <w:r>
        <w:rPr>
          <w:rFonts w:cs="Times New Roman" w:hAnsi="Times New Roman" w:eastAsia="Times New Roman" w:ascii="Times New Roman"/>
          <w:spacing w:val="-17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and</w:t>
      </w:r>
      <w:r>
        <w:rPr>
          <w:rFonts w:cs="Times New Roman" w:hAnsi="Times New Roman" w:eastAsia="Times New Roman" w:ascii="Times New Roman"/>
          <w:spacing w:val="5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regulations</w:t>
      </w:r>
      <w:r>
        <w:rPr>
          <w:rFonts w:cs="Times New Roman" w:hAnsi="Times New Roman" w:eastAsia="Times New Roman" w:ascii="Times New Roman"/>
          <w:spacing w:val="10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are</w:t>
      </w:r>
      <w:r>
        <w:rPr>
          <w:rFonts w:cs="Times New Roman" w:hAnsi="Times New Roman" w:eastAsia="Times New Roman" w:ascii="Times New Roman"/>
          <w:spacing w:val="4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important</w:t>
      </w:r>
      <w:r>
        <w:rPr>
          <w:rFonts w:cs="Times New Roman" w:hAnsi="Times New Roman" w:eastAsia="Times New Roman" w:ascii="Times New Roman"/>
          <w:spacing w:val="26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because</w:t>
      </w:r>
      <w:r>
        <w:rPr>
          <w:rFonts w:cs="Times New Roman" w:hAnsi="Times New Roman" w:eastAsia="Times New Roman" w:ascii="Times New Roman"/>
          <w:spacing w:val="6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they</w:t>
      </w:r>
      <w:r>
        <w:rPr>
          <w:rFonts w:cs="Times New Roman" w:hAnsi="Times New Roman" w:eastAsia="Times New Roman" w:ascii="Times New Roman"/>
          <w:spacing w:val="7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inform</w:t>
      </w:r>
      <w:r>
        <w:rPr>
          <w:rFonts w:cs="Times New Roman" w:hAnsi="Times New Roman" w:eastAsia="Times New Roman" w:ascii="Times New Roman"/>
          <w:spacing w:val="2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employees</w:t>
      </w:r>
      <w:r>
        <w:rPr>
          <w:rFonts w:cs="Times New Roman" w:hAnsi="Times New Roman" w:eastAsia="Times New Roman" w:ascii="Times New Roman"/>
          <w:spacing w:val="10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what</w:t>
      </w:r>
      <w:r>
        <w:rPr>
          <w:rFonts w:cs="Times New Roman" w:hAnsi="Times New Roman" w:eastAsia="Times New Roman" w:ascii="Times New Roman"/>
          <w:spacing w:val="13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11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organisation</w:t>
      </w:r>
      <w:r>
        <w:rPr>
          <w:rFonts w:cs="Times New Roman" w:hAnsi="Times New Roman" w:eastAsia="Times New Roman" w:ascii="Times New Roman"/>
          <w:spacing w:val="12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expects</w:t>
      </w:r>
      <w:r>
        <w:rPr>
          <w:rFonts w:cs="Times New Roman" w:hAnsi="Times New Roman" w:eastAsia="Times New Roman" w:ascii="Times New Roman"/>
          <w:spacing w:val="6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them.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tabs>
          <w:tab w:pos="1500" w:val="left"/>
        </w:tabs>
        <w:jc w:val="left"/>
        <w:spacing w:before="31" w:lineRule="auto" w:line="298"/>
        <w:ind w:left="234" w:right="5338"/>
      </w:pP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PDI4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Standard</w:t>
      </w:r>
      <w:r>
        <w:rPr>
          <w:rFonts w:cs="Times New Roman" w:hAnsi="Times New Roman" w:eastAsia="Times New Roman" w:ascii="Times New Roman"/>
          <w:spacing w:val="-5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operating</w:t>
      </w:r>
      <w:r>
        <w:rPr>
          <w:rFonts w:cs="Times New Roman" w:hAnsi="Times New Roman" w:eastAsia="Times New Roman" w:ascii="Times New Roman"/>
          <w:spacing w:val="-1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procedures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are</w:t>
      </w:r>
      <w:r>
        <w:rPr>
          <w:rFonts w:cs="Times New Roman" w:hAnsi="Times New Roman" w:eastAsia="Times New Roman" w:ascii="Times New Roman"/>
          <w:spacing w:val="-1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helpful</w:t>
      </w:r>
      <w:r>
        <w:rPr>
          <w:rFonts w:cs="Times New Roman" w:hAnsi="Times New Roman" w:eastAsia="Times New Roman" w:ascii="Times New Roman"/>
          <w:spacing w:val="-8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to</w:t>
      </w:r>
      <w:r>
        <w:rPr>
          <w:rFonts w:cs="Times New Roman" w:hAnsi="Times New Roman" w:eastAsia="Times New Roman" w:ascii="Times New Roman"/>
          <w:spacing w:val="-1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employees</w:t>
      </w:r>
      <w:r>
        <w:rPr>
          <w:rFonts w:cs="Times New Roman" w:hAnsi="Times New Roman" w:eastAsia="Times New Roman" w:ascii="Times New Roman"/>
          <w:spacing w:val="-5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on</w:t>
      </w:r>
      <w:r>
        <w:rPr>
          <w:rFonts w:cs="Times New Roman" w:hAnsi="Times New Roman" w:eastAsia="Times New Roman" w:ascii="Times New Roman"/>
          <w:spacing w:val="-4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6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job.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1"/>
          <w:szCs w:val="11"/>
        </w:rPr>
        <w:t>PDI5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  <w:r>
        <w:rPr>
          <w:rFonts w:cs="Times New Roman" w:hAnsi="Times New Roman" w:eastAsia="Times New Roman" w:ascii="Times New Roman"/>
          <w:spacing w:val="0"/>
          <w:w w:val="124"/>
          <w:sz w:val="11"/>
          <w:szCs w:val="11"/>
        </w:rPr>
        <w:t>Instructions</w:t>
      </w:r>
      <w:r>
        <w:rPr>
          <w:rFonts w:cs="Times New Roman" w:hAnsi="Times New Roman" w:eastAsia="Times New Roman" w:ascii="Times New Roman"/>
          <w:spacing w:val="22"/>
          <w:w w:val="124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1"/>
          <w:szCs w:val="11"/>
        </w:rPr>
        <w:t>operations</w:t>
      </w:r>
      <w:r>
        <w:rPr>
          <w:rFonts w:cs="Times New Roman" w:hAnsi="Times New Roman" w:eastAsia="Times New Roman" w:ascii="Times New Roman"/>
          <w:spacing w:val="-10"/>
          <w:w w:val="13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1"/>
          <w:szCs w:val="11"/>
        </w:rPr>
        <w:t>are</w:t>
      </w:r>
      <w:r>
        <w:rPr>
          <w:rFonts w:cs="Times New Roman" w:hAnsi="Times New Roman" w:eastAsia="Times New Roman" w:ascii="Times New Roman"/>
          <w:spacing w:val="-6"/>
          <w:w w:val="13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1"/>
          <w:szCs w:val="11"/>
        </w:rPr>
        <w:t>important</w:t>
      </w:r>
      <w:r>
        <w:rPr>
          <w:rFonts w:cs="Times New Roman" w:hAnsi="Times New Roman" w:eastAsia="Times New Roman" w:ascii="Times New Roman"/>
          <w:spacing w:val="-2"/>
          <w:w w:val="13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employees</w:t>
      </w:r>
      <w:r>
        <w:rPr>
          <w:rFonts w:cs="Times New Roman" w:hAnsi="Times New Roman" w:eastAsia="Times New Roman" w:ascii="Times New Roman"/>
          <w:spacing w:val="-5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on</w:t>
      </w:r>
      <w:r>
        <w:rPr>
          <w:rFonts w:cs="Times New Roman" w:hAnsi="Times New Roman" w:eastAsia="Times New Roman" w:ascii="Times New Roman"/>
          <w:spacing w:val="-4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6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job.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1"/>
          <w:szCs w:val="11"/>
        </w:rPr>
        <w:t>PDI6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  <w:r>
        <w:rPr>
          <w:rFonts w:cs="Times New Roman" w:hAnsi="Times New Roman" w:eastAsia="Times New Roman" w:ascii="Times New Roman"/>
          <w:spacing w:val="0"/>
          <w:w w:val="124"/>
          <w:sz w:val="11"/>
          <w:szCs w:val="11"/>
        </w:rPr>
        <w:t>Group</w:t>
      </w:r>
      <w:r>
        <w:rPr>
          <w:rFonts w:cs="Times New Roman" w:hAnsi="Times New Roman" w:eastAsia="Times New Roman" w:ascii="Times New Roman"/>
          <w:spacing w:val="-1"/>
          <w:w w:val="124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1"/>
          <w:szCs w:val="11"/>
        </w:rPr>
        <w:t>welfare</w:t>
      </w:r>
      <w:r>
        <w:rPr>
          <w:rFonts w:cs="Times New Roman" w:hAnsi="Times New Roman" w:eastAsia="Times New Roman" w:ascii="Times New Roman"/>
          <w:spacing w:val="10"/>
          <w:w w:val="124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more</w:t>
      </w:r>
      <w:r>
        <w:rPr>
          <w:rFonts w:cs="Times New Roman" w:hAnsi="Times New Roman" w:eastAsia="Times New Roman" w:ascii="Times New Roman"/>
          <w:spacing w:val="-3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important</w:t>
      </w:r>
      <w:r>
        <w:rPr>
          <w:rFonts w:cs="Times New Roman" w:hAnsi="Times New Roman" w:eastAsia="Times New Roman" w:ascii="Times New Roman"/>
          <w:spacing w:val="8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than</w:t>
      </w:r>
      <w:r>
        <w:rPr>
          <w:rFonts w:cs="Times New Roman" w:hAnsi="Times New Roman" w:eastAsia="Times New Roman" w:ascii="Times New Roman"/>
          <w:spacing w:val="4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individual</w:t>
      </w:r>
      <w:r>
        <w:rPr>
          <w:rFonts w:cs="Times New Roman" w:hAnsi="Times New Roman" w:eastAsia="Times New Roman" w:ascii="Times New Roman"/>
          <w:spacing w:val="-19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rewards.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Individualism/Collectivism</w:t>
      </w:r>
      <w:r>
        <w:rPr>
          <w:rFonts w:cs="Times New Roman" w:hAnsi="Times New Roman" w:eastAsia="Times New Roman" w:ascii="Times New Roman"/>
          <w:spacing w:val="19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(IDV)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1"/>
        <w:ind w:left="234"/>
      </w:pP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IDV1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                                   </w:t>
      </w:r>
      <w:r>
        <w:rPr>
          <w:rFonts w:cs="Times New Roman" w:hAnsi="Times New Roman" w:eastAsia="Times New Roman" w:ascii="Times New Roman"/>
          <w:spacing w:val="26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Group</w:t>
      </w:r>
      <w:r>
        <w:rPr>
          <w:rFonts w:cs="Times New Roman" w:hAnsi="Times New Roman" w:eastAsia="Times New Roman" w:ascii="Times New Roman"/>
          <w:spacing w:val="-4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success</w:t>
      </w:r>
      <w:r>
        <w:rPr>
          <w:rFonts w:cs="Times New Roman" w:hAnsi="Times New Roman" w:eastAsia="Times New Roman" w:ascii="Times New Roman"/>
          <w:spacing w:val="-1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more</w:t>
      </w:r>
      <w:r>
        <w:rPr>
          <w:rFonts w:cs="Times New Roman" w:hAnsi="Times New Roman" w:eastAsia="Times New Roman" w:ascii="Times New Roman"/>
          <w:spacing w:val="-3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important</w:t>
      </w:r>
      <w:r>
        <w:rPr>
          <w:rFonts w:cs="Times New Roman" w:hAnsi="Times New Roman" w:eastAsia="Times New Roman" w:ascii="Times New Roman"/>
          <w:spacing w:val="8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than</w:t>
      </w:r>
      <w:r>
        <w:rPr>
          <w:rFonts w:cs="Times New Roman" w:hAnsi="Times New Roman" w:eastAsia="Times New Roman" w:ascii="Times New Roman"/>
          <w:spacing w:val="4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individual</w:t>
      </w:r>
      <w:r>
        <w:rPr>
          <w:rFonts w:cs="Times New Roman" w:hAnsi="Times New Roman" w:eastAsia="Times New Roman" w:ascii="Times New Roman"/>
          <w:spacing w:val="-19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success.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31"/>
        <w:ind w:left="234"/>
      </w:pP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IDV2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                                   </w:t>
      </w:r>
      <w:r>
        <w:rPr>
          <w:rFonts w:cs="Times New Roman" w:hAnsi="Times New Roman" w:eastAsia="Times New Roman" w:ascii="Times New Roman"/>
          <w:spacing w:val="26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Being</w:t>
      </w:r>
      <w:r>
        <w:rPr>
          <w:rFonts w:cs="Times New Roman" w:hAnsi="Times New Roman" w:eastAsia="Times New Roman" w:ascii="Times New Roman"/>
          <w:spacing w:val="-17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accepted</w:t>
      </w:r>
      <w:r>
        <w:rPr>
          <w:rFonts w:cs="Times New Roman" w:hAnsi="Times New Roman" w:eastAsia="Times New Roman" w:ascii="Times New Roman"/>
          <w:spacing w:val="15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-2"/>
          <w:w w:val="134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11"/>
          <w:szCs w:val="11"/>
        </w:rPr>
        <w:t>members</w:t>
      </w:r>
      <w:r>
        <w:rPr>
          <w:rFonts w:cs="Times New Roman" w:hAnsi="Times New Roman" w:eastAsia="Times New Roman" w:ascii="Times New Roman"/>
          <w:spacing w:val="-18"/>
          <w:w w:val="134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your</w:t>
      </w:r>
      <w:r>
        <w:rPr>
          <w:rFonts w:cs="Times New Roman" w:hAnsi="Times New Roman" w:eastAsia="Times New Roman" w:ascii="Times New Roman"/>
          <w:spacing w:val="-5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workgroup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very</w:t>
      </w:r>
      <w:r>
        <w:rPr>
          <w:rFonts w:cs="Times New Roman" w:hAnsi="Times New Roman" w:eastAsia="Times New Roman" w:ascii="Times New Roman"/>
          <w:spacing w:val="-15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important.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31"/>
        <w:ind w:left="234"/>
      </w:pP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IDV3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                                   </w:t>
      </w:r>
      <w:r>
        <w:rPr>
          <w:rFonts w:cs="Times New Roman" w:hAnsi="Times New Roman" w:eastAsia="Times New Roman" w:ascii="Times New Roman"/>
          <w:spacing w:val="26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Employees</w:t>
      </w:r>
      <w:r>
        <w:rPr>
          <w:rFonts w:cs="Times New Roman" w:hAnsi="Times New Roman" w:eastAsia="Times New Roman" w:ascii="Times New Roman"/>
          <w:spacing w:val="-14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should</w:t>
      </w:r>
      <w:r>
        <w:rPr>
          <w:rFonts w:cs="Times New Roman" w:hAnsi="Times New Roman" w:eastAsia="Times New Roman" w:ascii="Times New Roman"/>
          <w:spacing w:val="1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only</w:t>
      </w:r>
      <w:r>
        <w:rPr>
          <w:rFonts w:cs="Times New Roman" w:hAnsi="Times New Roman" w:eastAsia="Times New Roman" w:ascii="Times New Roman"/>
          <w:spacing w:val="-6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pursue</w:t>
      </w:r>
      <w:r>
        <w:rPr>
          <w:rFonts w:cs="Times New Roman" w:hAnsi="Times New Roman" w:eastAsia="Times New Roman" w:ascii="Times New Roman"/>
          <w:spacing w:val="10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their</w:t>
      </w:r>
      <w:r>
        <w:rPr>
          <w:rFonts w:cs="Times New Roman" w:hAnsi="Times New Roman" w:eastAsia="Times New Roman" w:ascii="Times New Roman"/>
          <w:spacing w:val="10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goals</w:t>
      </w:r>
      <w:r>
        <w:rPr>
          <w:rFonts w:cs="Times New Roman" w:hAnsi="Times New Roman" w:eastAsia="Times New Roman" w:ascii="Times New Roman"/>
          <w:spacing w:val="-9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after</w:t>
      </w:r>
      <w:r>
        <w:rPr>
          <w:rFonts w:cs="Times New Roman" w:hAnsi="Times New Roman" w:eastAsia="Times New Roman" w:ascii="Times New Roman"/>
          <w:spacing w:val="4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considering</w:t>
      </w:r>
      <w:r>
        <w:rPr>
          <w:rFonts w:cs="Times New Roman" w:hAnsi="Times New Roman" w:eastAsia="Times New Roman" w:ascii="Times New Roman"/>
          <w:spacing w:val="1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9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welfare</w:t>
      </w:r>
      <w:r>
        <w:rPr>
          <w:rFonts w:cs="Times New Roman" w:hAnsi="Times New Roman" w:eastAsia="Times New Roman" w:ascii="Times New Roman"/>
          <w:spacing w:val="-1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1"/>
          <w:w w:val="13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1"/>
          <w:szCs w:val="11"/>
        </w:rPr>
        <w:t>group.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31"/>
        <w:ind w:left="234"/>
      </w:pP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IDV4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                                   </w:t>
      </w:r>
      <w:r>
        <w:rPr>
          <w:rFonts w:cs="Times New Roman" w:hAnsi="Times New Roman" w:eastAsia="Times New Roman" w:ascii="Times New Roman"/>
          <w:spacing w:val="26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Managers</w:t>
      </w:r>
      <w:r>
        <w:rPr>
          <w:rFonts w:cs="Times New Roman" w:hAnsi="Times New Roman" w:eastAsia="Times New Roman" w:ascii="Times New Roman"/>
          <w:spacing w:val="-13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should</w:t>
      </w:r>
      <w:r>
        <w:rPr>
          <w:rFonts w:cs="Times New Roman" w:hAnsi="Times New Roman" w:eastAsia="Times New Roman" w:ascii="Times New Roman"/>
          <w:spacing w:val="-2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encourage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group</w:t>
      </w:r>
      <w:r>
        <w:rPr>
          <w:rFonts w:cs="Times New Roman" w:hAnsi="Times New Roman" w:eastAsia="Times New Roman" w:ascii="Times New Roman"/>
          <w:spacing w:val="-2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loyalty</w:t>
      </w:r>
      <w:r>
        <w:rPr>
          <w:rFonts w:cs="Times New Roman" w:hAnsi="Times New Roman" w:eastAsia="Times New Roman" w:ascii="Times New Roman"/>
          <w:spacing w:val="-11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even</w:t>
      </w:r>
      <w:r>
        <w:rPr>
          <w:rFonts w:cs="Times New Roman" w:hAnsi="Times New Roman" w:eastAsia="Times New Roman" w:ascii="Times New Roman"/>
          <w:spacing w:val="-3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if</w:t>
      </w:r>
      <w:r>
        <w:rPr>
          <w:rFonts w:cs="Times New Roman" w:hAnsi="Times New Roman" w:eastAsia="Times New Roman" w:ascii="Times New Roman"/>
          <w:spacing w:val="13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individual</w:t>
      </w:r>
      <w:r>
        <w:rPr>
          <w:rFonts w:cs="Times New Roman" w:hAnsi="Times New Roman" w:eastAsia="Times New Roman" w:ascii="Times New Roman"/>
          <w:spacing w:val="5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goals</w:t>
      </w:r>
      <w:r>
        <w:rPr>
          <w:rFonts w:cs="Times New Roman" w:hAnsi="Times New Roman" w:eastAsia="Times New Roman" w:ascii="Times New Roman"/>
          <w:spacing w:val="-4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suffer.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31"/>
        <w:ind w:left="234"/>
      </w:pP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IDV5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                                   </w:t>
      </w:r>
      <w:r>
        <w:rPr>
          <w:rFonts w:cs="Times New Roman" w:hAnsi="Times New Roman" w:eastAsia="Times New Roman" w:ascii="Times New Roman"/>
          <w:spacing w:val="26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Individuals</w:t>
      </w:r>
      <w:r>
        <w:rPr>
          <w:rFonts w:cs="Times New Roman" w:hAnsi="Times New Roman" w:eastAsia="Times New Roman" w:ascii="Times New Roman"/>
          <w:spacing w:val="-15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may</w:t>
      </w:r>
      <w:r>
        <w:rPr>
          <w:rFonts w:cs="Times New Roman" w:hAnsi="Times New Roman" w:eastAsia="Times New Roman" w:ascii="Times New Roman"/>
          <w:spacing w:val="-5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be</w:t>
      </w:r>
      <w:r>
        <w:rPr>
          <w:rFonts w:cs="Times New Roman" w:hAnsi="Times New Roman" w:eastAsia="Times New Roman" w:ascii="Times New Roman"/>
          <w:spacing w:val="-3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expected</w:t>
      </w:r>
      <w:r>
        <w:rPr>
          <w:rFonts w:cs="Times New Roman" w:hAnsi="Times New Roman" w:eastAsia="Times New Roman" w:ascii="Times New Roman"/>
          <w:spacing w:val="3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to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give</w:t>
      </w:r>
      <w:r>
        <w:rPr>
          <w:rFonts w:cs="Times New Roman" w:hAnsi="Times New Roman" w:eastAsia="Times New Roman" w:ascii="Times New Roman"/>
          <w:spacing w:val="-14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up</w:t>
      </w:r>
      <w:r>
        <w:rPr>
          <w:rFonts w:cs="Times New Roman" w:hAnsi="Times New Roman" w:eastAsia="Times New Roman" w:ascii="Times New Roman"/>
          <w:spacing w:val="1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their</w:t>
      </w:r>
      <w:r>
        <w:rPr>
          <w:rFonts w:cs="Times New Roman" w:hAnsi="Times New Roman" w:eastAsia="Times New Roman" w:ascii="Times New Roman"/>
          <w:spacing w:val="7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goals</w:t>
      </w:r>
      <w:r>
        <w:rPr>
          <w:rFonts w:cs="Times New Roman" w:hAnsi="Times New Roman" w:eastAsia="Times New Roman" w:ascii="Times New Roman"/>
          <w:spacing w:val="-12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in</w:t>
      </w:r>
      <w:r>
        <w:rPr>
          <w:rFonts w:cs="Times New Roman" w:hAnsi="Times New Roman" w:eastAsia="Times New Roman" w:ascii="Times New Roman"/>
          <w:spacing w:val="-4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order</w:t>
      </w:r>
      <w:r>
        <w:rPr>
          <w:rFonts w:cs="Times New Roman" w:hAnsi="Times New Roman" w:eastAsia="Times New Roman" w:ascii="Times New Roman"/>
          <w:spacing w:val="5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to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beneﬁt</w:t>
      </w:r>
      <w:r>
        <w:rPr>
          <w:rFonts w:cs="Times New Roman" w:hAnsi="Times New Roman" w:eastAsia="Times New Roman" w:ascii="Times New Roman"/>
          <w:spacing w:val="7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group</w:t>
      </w:r>
      <w:r>
        <w:rPr>
          <w:rFonts w:cs="Times New Roman" w:hAnsi="Times New Roman" w:eastAsia="Times New Roman" w:ascii="Times New Roman"/>
          <w:spacing w:val="-2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success.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31"/>
        <w:ind w:left="234"/>
      </w:pP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Uncertainty</w:t>
      </w:r>
      <w:r>
        <w:rPr>
          <w:rFonts w:cs="Times New Roman" w:hAnsi="Times New Roman" w:eastAsia="Times New Roman" w:ascii="Times New Roman"/>
          <w:spacing w:val="26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Avoidance</w:t>
      </w:r>
      <w:r>
        <w:rPr>
          <w:rFonts w:cs="Times New Roman" w:hAnsi="Times New Roman" w:eastAsia="Times New Roman" w:ascii="Times New Roman"/>
          <w:spacing w:val="-10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(UAI)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31"/>
        <w:ind w:left="234"/>
      </w:pP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UAI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1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                          </w:t>
      </w:r>
      <w:r>
        <w:rPr>
          <w:rFonts w:cs="Times New Roman" w:hAnsi="Times New Roman" w:eastAsia="Times New Roman" w:ascii="Times New Roman"/>
          <w:spacing w:val="3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Managers</w:t>
      </w:r>
      <w:r>
        <w:rPr>
          <w:rFonts w:cs="Times New Roman" w:hAnsi="Times New Roman" w:eastAsia="Times New Roman" w:ascii="Times New Roman"/>
          <w:spacing w:val="-13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should</w:t>
      </w:r>
      <w:r>
        <w:rPr>
          <w:rFonts w:cs="Times New Roman" w:hAnsi="Times New Roman" w:eastAsia="Times New Roman" w:ascii="Times New Roman"/>
          <w:spacing w:val="-2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make</w:t>
      </w:r>
      <w:r>
        <w:rPr>
          <w:rFonts w:cs="Times New Roman" w:hAnsi="Times New Roman" w:eastAsia="Times New Roman" w:ascii="Times New Roman"/>
          <w:spacing w:val="-2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most</w:t>
      </w:r>
      <w:r>
        <w:rPr>
          <w:rFonts w:cs="Times New Roman" w:hAnsi="Times New Roman" w:eastAsia="Times New Roman" w:ascii="Times New Roman"/>
          <w:spacing w:val="4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decisions</w:t>
      </w:r>
      <w:r>
        <w:rPr>
          <w:rFonts w:cs="Times New Roman" w:hAnsi="Times New Roman" w:eastAsia="Times New Roman" w:ascii="Times New Roman"/>
          <w:spacing w:val="-9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without</w:t>
      </w:r>
      <w:r>
        <w:rPr>
          <w:rFonts w:cs="Times New Roman" w:hAnsi="Times New Roman" w:eastAsia="Times New Roman" w:ascii="Times New Roman"/>
          <w:spacing w:val="5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consulting</w:t>
      </w:r>
      <w:r>
        <w:rPr>
          <w:rFonts w:cs="Times New Roman" w:hAnsi="Times New Roman" w:eastAsia="Times New Roman" w:ascii="Times New Roman"/>
          <w:spacing w:val="-14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subordinates.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31"/>
        <w:ind w:left="234"/>
      </w:pP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UAI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2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                         </w:t>
      </w:r>
      <w:r>
        <w:rPr>
          <w:rFonts w:cs="Times New Roman" w:hAnsi="Times New Roman" w:eastAsia="Times New Roman" w:ascii="Times New Roman"/>
          <w:spacing w:val="30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It</w:t>
      </w:r>
      <w:r>
        <w:rPr>
          <w:rFonts w:cs="Times New Roman" w:hAnsi="Times New Roman" w:eastAsia="Times New Roman" w:ascii="Times New Roman"/>
          <w:spacing w:val="19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frequently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necessary</w:t>
      </w:r>
      <w:r>
        <w:rPr>
          <w:rFonts w:cs="Times New Roman" w:hAnsi="Times New Roman" w:eastAsia="Times New Roman" w:ascii="Times New Roman"/>
          <w:spacing w:val="-9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a</w:t>
      </w:r>
      <w:r>
        <w:rPr>
          <w:rFonts w:cs="Times New Roman" w:hAnsi="Times New Roman" w:eastAsia="Times New Roman" w:ascii="Times New Roman"/>
          <w:spacing w:val="-6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manager</w:t>
      </w:r>
      <w:r>
        <w:rPr>
          <w:rFonts w:cs="Times New Roman" w:hAnsi="Times New Roman" w:eastAsia="Times New Roman" w:ascii="Times New Roman"/>
          <w:spacing w:val="-9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to</w:t>
      </w:r>
      <w:r>
        <w:rPr>
          <w:rFonts w:cs="Times New Roman" w:hAnsi="Times New Roman" w:eastAsia="Times New Roman" w:ascii="Times New Roman"/>
          <w:spacing w:val="-3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use</w:t>
      </w:r>
      <w:r>
        <w:rPr>
          <w:rFonts w:cs="Times New Roman" w:hAnsi="Times New Roman" w:eastAsia="Times New Roman" w:ascii="Times New Roman"/>
          <w:spacing w:val="-6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authority</w:t>
      </w:r>
      <w:r>
        <w:rPr>
          <w:rFonts w:cs="Times New Roman" w:hAnsi="Times New Roman" w:eastAsia="Times New Roman" w:ascii="Times New Roman"/>
          <w:spacing w:val="-2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and</w:t>
      </w:r>
      <w:r>
        <w:rPr>
          <w:rFonts w:cs="Times New Roman" w:hAnsi="Times New Roman" w:eastAsia="Times New Roman" w:ascii="Times New Roman"/>
          <w:spacing w:val="-4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power</w:t>
      </w:r>
      <w:r>
        <w:rPr>
          <w:rFonts w:cs="Times New Roman" w:hAnsi="Times New Roman" w:eastAsia="Times New Roman" w:ascii="Times New Roman"/>
          <w:spacing w:val="-6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when</w:t>
      </w:r>
      <w:r>
        <w:rPr>
          <w:rFonts w:cs="Times New Roman" w:hAnsi="Times New Roman" w:eastAsia="Times New Roman" w:ascii="Times New Roman"/>
          <w:spacing w:val="-1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dealing</w:t>
      </w:r>
      <w:r>
        <w:rPr>
          <w:rFonts w:cs="Times New Roman" w:hAnsi="Times New Roman" w:eastAsia="Times New Roman" w:ascii="Times New Roman"/>
          <w:spacing w:val="-15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with</w:t>
      </w:r>
      <w:r>
        <w:rPr>
          <w:rFonts w:cs="Times New Roman" w:hAnsi="Times New Roman" w:eastAsia="Times New Roman" w:ascii="Times New Roman"/>
          <w:spacing w:val="-2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subordinates.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31"/>
        <w:ind w:left="234"/>
      </w:pP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UAI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3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                          </w:t>
      </w:r>
      <w:r>
        <w:rPr>
          <w:rFonts w:cs="Times New Roman" w:hAnsi="Times New Roman" w:eastAsia="Times New Roman" w:ascii="Times New Roman"/>
          <w:spacing w:val="11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Managers</w:t>
      </w:r>
      <w:r>
        <w:rPr>
          <w:rFonts w:cs="Times New Roman" w:hAnsi="Times New Roman" w:eastAsia="Times New Roman" w:ascii="Times New Roman"/>
          <w:spacing w:val="-9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should</w:t>
      </w:r>
      <w:r>
        <w:rPr>
          <w:rFonts w:cs="Times New Roman" w:hAnsi="Times New Roman" w:eastAsia="Times New Roman" w:ascii="Times New Roman"/>
          <w:spacing w:val="1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seldom</w:t>
      </w:r>
      <w:r>
        <w:rPr>
          <w:rFonts w:cs="Times New Roman" w:hAnsi="Times New Roman" w:eastAsia="Times New Roman" w:ascii="Times New Roman"/>
          <w:spacing w:val="2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ask</w:t>
      </w:r>
      <w:r>
        <w:rPr>
          <w:rFonts w:cs="Times New Roman" w:hAnsi="Times New Roman" w:eastAsia="Times New Roman" w:ascii="Times New Roman"/>
          <w:spacing w:val="-6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3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opinions</w:t>
      </w:r>
      <w:r>
        <w:rPr>
          <w:rFonts w:cs="Times New Roman" w:hAnsi="Times New Roman" w:eastAsia="Times New Roman" w:ascii="Times New Roman"/>
          <w:spacing w:val="-17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employees.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31" w:lineRule="auto" w:line="298"/>
        <w:ind w:left="234" w:right="5373"/>
      </w:pP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UAI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4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                          </w:t>
      </w:r>
      <w:r>
        <w:rPr>
          <w:rFonts w:cs="Times New Roman" w:hAnsi="Times New Roman" w:eastAsia="Times New Roman" w:ascii="Times New Roman"/>
          <w:spacing w:val="3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Managers</w:t>
      </w:r>
      <w:r>
        <w:rPr>
          <w:rFonts w:cs="Times New Roman" w:hAnsi="Times New Roman" w:eastAsia="Times New Roman" w:ascii="Times New Roman"/>
          <w:spacing w:val="-13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should</w:t>
      </w:r>
      <w:r>
        <w:rPr>
          <w:rFonts w:cs="Times New Roman" w:hAnsi="Times New Roman" w:eastAsia="Times New Roman" w:ascii="Times New Roman"/>
          <w:spacing w:val="-2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avoid</w:t>
      </w:r>
      <w:r>
        <w:rPr>
          <w:rFonts w:cs="Times New Roman" w:hAnsi="Times New Roman" w:eastAsia="Times New Roman" w:ascii="Times New Roman"/>
          <w:spacing w:val="-10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off-the-job</w:t>
      </w:r>
      <w:r>
        <w:rPr>
          <w:rFonts w:cs="Times New Roman" w:hAnsi="Times New Roman" w:eastAsia="Times New Roman" w:ascii="Times New Roman"/>
          <w:spacing w:val="-5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social</w:t>
      </w:r>
      <w:r>
        <w:rPr>
          <w:rFonts w:cs="Times New Roman" w:hAnsi="Times New Roman" w:eastAsia="Times New Roman" w:ascii="Times New Roman"/>
          <w:spacing w:val="-15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contacts</w:t>
      </w:r>
      <w:r>
        <w:rPr>
          <w:rFonts w:cs="Times New Roman" w:hAnsi="Times New Roman" w:eastAsia="Times New Roman" w:ascii="Times New Roman"/>
          <w:spacing w:val="2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with</w:t>
      </w:r>
      <w:r>
        <w:rPr>
          <w:rFonts w:cs="Times New Roman" w:hAnsi="Times New Roman" w:eastAsia="Times New Roman" w:ascii="Times New Roman"/>
          <w:spacing w:val="5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employees.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UAI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5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                          </w:t>
      </w:r>
      <w:r>
        <w:rPr>
          <w:rFonts w:cs="Times New Roman" w:hAnsi="Times New Roman" w:eastAsia="Times New Roman" w:ascii="Times New Roman"/>
          <w:spacing w:val="11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Employees</w:t>
      </w:r>
      <w:r>
        <w:rPr>
          <w:rFonts w:cs="Times New Roman" w:hAnsi="Times New Roman" w:eastAsia="Times New Roman" w:ascii="Times New Roman"/>
          <w:spacing w:val="-14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should</w:t>
      </w:r>
      <w:r>
        <w:rPr>
          <w:rFonts w:cs="Times New Roman" w:hAnsi="Times New Roman" w:eastAsia="Times New Roman" w:ascii="Times New Roman"/>
          <w:spacing w:val="1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not</w:t>
      </w:r>
      <w:r>
        <w:rPr>
          <w:rFonts w:cs="Times New Roman" w:hAnsi="Times New Roman" w:eastAsia="Times New Roman" w:ascii="Times New Roman"/>
          <w:spacing w:val="5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disagree</w:t>
      </w:r>
      <w:r>
        <w:rPr>
          <w:rFonts w:cs="Times New Roman" w:hAnsi="Times New Roman" w:eastAsia="Times New Roman" w:ascii="Times New Roman"/>
          <w:spacing w:val="3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with</w:t>
      </w:r>
      <w:r>
        <w:rPr>
          <w:rFonts w:cs="Times New Roman" w:hAnsi="Times New Roman" w:eastAsia="Times New Roman" w:ascii="Times New Roman"/>
          <w:spacing w:val="7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management</w:t>
      </w:r>
      <w:r>
        <w:rPr>
          <w:rFonts w:cs="Times New Roman" w:hAnsi="Times New Roman" w:eastAsia="Times New Roman" w:ascii="Times New Roman"/>
          <w:spacing w:val="24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decisions.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Masculinity/Femininity</w:t>
      </w:r>
      <w:r>
        <w:rPr>
          <w:rFonts w:cs="Times New Roman" w:hAnsi="Times New Roman" w:eastAsia="Times New Roman" w:ascii="Times New Roman"/>
          <w:spacing w:val="26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(MAS)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1"/>
        <w:ind w:left="234"/>
      </w:pP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MAS1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                        </w:t>
      </w:r>
      <w:r>
        <w:rPr>
          <w:rFonts w:cs="Times New Roman" w:hAnsi="Times New Roman" w:eastAsia="Times New Roman" w:ascii="Times New Roman"/>
          <w:spacing w:val="11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Managers</w:t>
      </w:r>
      <w:r>
        <w:rPr>
          <w:rFonts w:cs="Times New Roman" w:hAnsi="Times New Roman" w:eastAsia="Times New Roman" w:ascii="Times New Roman"/>
          <w:spacing w:val="-13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should</w:t>
      </w:r>
      <w:r>
        <w:rPr>
          <w:rFonts w:cs="Times New Roman" w:hAnsi="Times New Roman" w:eastAsia="Times New Roman" w:ascii="Times New Roman"/>
          <w:spacing w:val="-2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not</w:t>
      </w:r>
      <w:r>
        <w:rPr>
          <w:rFonts w:cs="Times New Roman" w:hAnsi="Times New Roman" w:eastAsia="Times New Roman" w:ascii="Times New Roman"/>
          <w:spacing w:val="4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delegate</w:t>
      </w:r>
      <w:r>
        <w:rPr>
          <w:rFonts w:cs="Times New Roman" w:hAnsi="Times New Roman" w:eastAsia="Times New Roman" w:ascii="Times New Roman"/>
          <w:spacing w:val="3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important</w:t>
      </w:r>
      <w:r>
        <w:rPr>
          <w:rFonts w:cs="Times New Roman" w:hAnsi="Times New Roman" w:eastAsia="Times New Roman" w:ascii="Times New Roman"/>
          <w:spacing w:val="17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tasks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to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employees.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31"/>
        <w:ind w:left="234"/>
      </w:pP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MAS2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                        </w:t>
      </w:r>
      <w:r>
        <w:rPr>
          <w:rFonts w:cs="Times New Roman" w:hAnsi="Times New Roman" w:eastAsia="Times New Roman" w:ascii="Times New Roman"/>
          <w:spacing w:val="32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Meetings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are</w:t>
      </w:r>
      <w:r>
        <w:rPr>
          <w:rFonts w:cs="Times New Roman" w:hAnsi="Times New Roman" w:eastAsia="Times New Roman" w:ascii="Times New Roman"/>
          <w:spacing w:val="4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usually</w:t>
      </w:r>
      <w:r>
        <w:rPr>
          <w:rFonts w:cs="Times New Roman" w:hAnsi="Times New Roman" w:eastAsia="Times New Roman" w:ascii="Times New Roman"/>
          <w:spacing w:val="-1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run</w:t>
      </w:r>
      <w:r>
        <w:rPr>
          <w:rFonts w:cs="Times New Roman" w:hAnsi="Times New Roman" w:eastAsia="Times New Roman" w:ascii="Times New Roman"/>
          <w:spacing w:val="8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more</w:t>
      </w:r>
      <w:r>
        <w:rPr>
          <w:rFonts w:cs="Times New Roman" w:hAnsi="Times New Roman" w:eastAsia="Times New Roman" w:ascii="Times New Roman"/>
          <w:spacing w:val="7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effectively</w:t>
      </w:r>
      <w:r>
        <w:rPr>
          <w:rFonts w:cs="Times New Roman" w:hAnsi="Times New Roman" w:eastAsia="Times New Roman" w:ascii="Times New Roman"/>
          <w:spacing w:val="-14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when</w:t>
      </w:r>
      <w:r>
        <w:rPr>
          <w:rFonts w:cs="Times New Roman" w:hAnsi="Times New Roman" w:eastAsia="Times New Roman" w:ascii="Times New Roman"/>
          <w:spacing w:val="13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they</w:t>
      </w:r>
      <w:r>
        <w:rPr>
          <w:rFonts w:cs="Times New Roman" w:hAnsi="Times New Roman" w:eastAsia="Times New Roman" w:ascii="Times New Roman"/>
          <w:spacing w:val="7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are</w:t>
      </w:r>
      <w:r>
        <w:rPr>
          <w:rFonts w:cs="Times New Roman" w:hAnsi="Times New Roman" w:eastAsia="Times New Roman" w:ascii="Times New Roman"/>
          <w:spacing w:val="4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chaired</w:t>
      </w:r>
      <w:r>
        <w:rPr>
          <w:rFonts w:cs="Times New Roman" w:hAnsi="Times New Roman" w:eastAsia="Times New Roman" w:ascii="Times New Roman"/>
          <w:spacing w:val="6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a</w:t>
      </w:r>
      <w:r>
        <w:rPr>
          <w:rFonts w:cs="Times New Roman" w:hAnsi="Times New Roman" w:eastAsia="Times New Roman" w:ascii="Times New Roman"/>
          <w:spacing w:val="-4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man.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31"/>
        <w:ind w:left="234"/>
      </w:pPr>
      <w:r>
        <w:rPr>
          <w:rFonts w:cs="Times New Roman" w:hAnsi="Times New Roman" w:eastAsia="Times New Roman" w:ascii="Times New Roman"/>
          <w:spacing w:val="0"/>
          <w:w w:val="113"/>
          <w:sz w:val="11"/>
          <w:szCs w:val="11"/>
        </w:rPr>
        <w:t>MAS3</w:t>
      </w:r>
      <w:r>
        <w:rPr>
          <w:rFonts w:cs="Times New Roman" w:hAnsi="Times New Roman" w:eastAsia="Times New Roman" w:ascii="Times New Roman"/>
          <w:spacing w:val="0"/>
          <w:w w:val="113"/>
          <w:sz w:val="11"/>
          <w:szCs w:val="11"/>
        </w:rPr>
        <w:t>                             </w:t>
      </w:r>
      <w:r>
        <w:rPr>
          <w:rFonts w:cs="Times New Roman" w:hAnsi="Times New Roman" w:eastAsia="Times New Roman" w:ascii="Times New Roman"/>
          <w:spacing w:val="4"/>
          <w:w w:val="113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It</w:t>
      </w:r>
      <w:r>
        <w:rPr>
          <w:rFonts w:cs="Times New Roman" w:hAnsi="Times New Roman" w:eastAsia="Times New Roman" w:ascii="Times New Roman"/>
          <w:spacing w:val="19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1"/>
          <w:szCs w:val="11"/>
        </w:rPr>
        <w:t>more</w:t>
      </w:r>
      <w:r>
        <w:rPr>
          <w:rFonts w:cs="Times New Roman" w:hAnsi="Times New Roman" w:eastAsia="Times New Roman" w:ascii="Times New Roman"/>
          <w:spacing w:val="-8"/>
          <w:w w:val="13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1"/>
          <w:szCs w:val="11"/>
        </w:rPr>
        <w:t>important</w:t>
      </w:r>
      <w:r>
        <w:rPr>
          <w:rFonts w:cs="Times New Roman" w:hAnsi="Times New Roman" w:eastAsia="Times New Roman" w:ascii="Times New Roman"/>
          <w:spacing w:val="-2"/>
          <w:w w:val="13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men</w:t>
      </w:r>
      <w:r>
        <w:rPr>
          <w:rFonts w:cs="Times New Roman" w:hAnsi="Times New Roman" w:eastAsia="Times New Roman" w:ascii="Times New Roman"/>
          <w:spacing w:val="3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to</w:t>
      </w:r>
      <w:r>
        <w:rPr>
          <w:rFonts w:cs="Times New Roman" w:hAnsi="Times New Roman" w:eastAsia="Times New Roman" w:ascii="Times New Roman"/>
          <w:spacing w:val="-1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have</w:t>
      </w:r>
      <w:r>
        <w:rPr>
          <w:rFonts w:cs="Times New Roman" w:hAnsi="Times New Roman" w:eastAsia="Times New Roman" w:ascii="Times New Roman"/>
          <w:spacing w:val="-5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a</w:t>
      </w:r>
      <w:r>
        <w:rPr>
          <w:rFonts w:cs="Times New Roman" w:hAnsi="Times New Roman" w:eastAsia="Times New Roman" w:ascii="Times New Roman"/>
          <w:spacing w:val="-4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professional</w:t>
      </w:r>
      <w:r>
        <w:rPr>
          <w:rFonts w:cs="Times New Roman" w:hAnsi="Times New Roman" w:eastAsia="Times New Roman" w:ascii="Times New Roman"/>
          <w:spacing w:val="-16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career</w:t>
      </w:r>
      <w:r>
        <w:rPr>
          <w:rFonts w:cs="Times New Roman" w:hAnsi="Times New Roman" w:eastAsia="Times New Roman" w:ascii="Times New Roman"/>
          <w:spacing w:val="-2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than</w:t>
      </w:r>
      <w:r>
        <w:rPr>
          <w:rFonts w:cs="Times New Roman" w:hAnsi="Times New Roman" w:eastAsia="Times New Roman" w:ascii="Times New Roman"/>
          <w:spacing w:val="6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it</w:t>
      </w:r>
      <w:r>
        <w:rPr>
          <w:rFonts w:cs="Times New Roman" w:hAnsi="Times New Roman" w:eastAsia="Times New Roman" w:ascii="Times New Roman"/>
          <w:spacing w:val="-1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women</w:t>
      </w:r>
      <w:r>
        <w:rPr>
          <w:rFonts w:cs="Times New Roman" w:hAnsi="Times New Roman" w:eastAsia="Times New Roman" w:ascii="Times New Roman"/>
          <w:spacing w:val="1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to</w:t>
      </w:r>
      <w:r>
        <w:rPr>
          <w:rFonts w:cs="Times New Roman" w:hAnsi="Times New Roman" w:eastAsia="Times New Roman" w:ascii="Times New Roman"/>
          <w:spacing w:val="-1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have</w:t>
      </w:r>
      <w:r>
        <w:rPr>
          <w:rFonts w:cs="Times New Roman" w:hAnsi="Times New Roman" w:eastAsia="Times New Roman" w:ascii="Times New Roman"/>
          <w:spacing w:val="-5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a</w:t>
      </w:r>
      <w:r>
        <w:rPr>
          <w:rFonts w:cs="Times New Roman" w:hAnsi="Times New Roman" w:eastAsia="Times New Roman" w:ascii="Times New Roman"/>
          <w:spacing w:val="-4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professional</w:t>
      </w:r>
      <w:r>
        <w:rPr>
          <w:rFonts w:cs="Times New Roman" w:hAnsi="Times New Roman" w:eastAsia="Times New Roman" w:ascii="Times New Roman"/>
          <w:spacing w:val="-16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career.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31" w:lineRule="auto" w:line="298"/>
        <w:ind w:left="234" w:right="3473"/>
      </w:pP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MAS4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                         </w:t>
      </w:r>
      <w:r>
        <w:rPr>
          <w:rFonts w:cs="Times New Roman" w:hAnsi="Times New Roman" w:eastAsia="Times New Roman" w:ascii="Times New Roman"/>
          <w:spacing w:val="7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Men</w:t>
      </w:r>
      <w:r>
        <w:rPr>
          <w:rFonts w:cs="Times New Roman" w:hAnsi="Times New Roman" w:eastAsia="Times New Roman" w:ascii="Times New Roman"/>
          <w:spacing w:val="-4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usually</w:t>
      </w:r>
      <w:r>
        <w:rPr>
          <w:rFonts w:cs="Times New Roman" w:hAnsi="Times New Roman" w:eastAsia="Times New Roman" w:ascii="Times New Roman"/>
          <w:spacing w:val="2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solve</w:t>
      </w:r>
      <w:r>
        <w:rPr>
          <w:rFonts w:cs="Times New Roman" w:hAnsi="Times New Roman" w:eastAsia="Times New Roman" w:ascii="Times New Roman"/>
          <w:spacing w:val="-4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problems</w:t>
      </w:r>
      <w:r>
        <w:rPr>
          <w:rFonts w:cs="Times New Roman" w:hAnsi="Times New Roman" w:eastAsia="Times New Roman" w:ascii="Times New Roman"/>
          <w:spacing w:val="17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with</w:t>
      </w:r>
      <w:r>
        <w:rPr>
          <w:rFonts w:cs="Times New Roman" w:hAnsi="Times New Roman" w:eastAsia="Times New Roman" w:ascii="Times New Roman"/>
          <w:spacing w:val="12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logical</w:t>
      </w:r>
      <w:r>
        <w:rPr>
          <w:rFonts w:cs="Times New Roman" w:hAnsi="Times New Roman" w:eastAsia="Times New Roman" w:ascii="Times New Roman"/>
          <w:spacing w:val="-13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analysis;</w:t>
      </w:r>
      <w:r>
        <w:rPr>
          <w:rFonts w:cs="Times New Roman" w:hAnsi="Times New Roman" w:eastAsia="Times New Roman" w:ascii="Times New Roman"/>
          <w:spacing w:val="-13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women</w:t>
      </w:r>
      <w:r>
        <w:rPr>
          <w:rFonts w:cs="Times New Roman" w:hAnsi="Times New Roman" w:eastAsia="Times New Roman" w:ascii="Times New Roman"/>
          <w:spacing w:val="-2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usually</w:t>
      </w:r>
      <w:r>
        <w:rPr>
          <w:rFonts w:cs="Times New Roman" w:hAnsi="Times New Roman" w:eastAsia="Times New Roman" w:ascii="Times New Roman"/>
          <w:spacing w:val="-15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solve</w:t>
      </w:r>
      <w:r>
        <w:rPr>
          <w:rFonts w:cs="Times New Roman" w:hAnsi="Times New Roman" w:eastAsia="Times New Roman" w:ascii="Times New Roman"/>
          <w:spacing w:val="-17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problems</w:t>
      </w:r>
      <w:r>
        <w:rPr>
          <w:rFonts w:cs="Times New Roman" w:hAnsi="Times New Roman" w:eastAsia="Times New Roman" w:ascii="Times New Roman"/>
          <w:spacing w:val="-5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with</w:t>
      </w:r>
      <w:r>
        <w:rPr>
          <w:rFonts w:cs="Times New Roman" w:hAnsi="Times New Roman" w:eastAsia="Times New Roman" w:ascii="Times New Roman"/>
          <w:spacing w:val="1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intuition.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1"/>
          <w:szCs w:val="11"/>
        </w:rPr>
        <w:t>MAS5</w:t>
      </w:r>
      <w:r>
        <w:rPr>
          <w:rFonts w:cs="Times New Roman" w:hAnsi="Times New Roman" w:eastAsia="Times New Roman" w:ascii="Times New Roman"/>
          <w:spacing w:val="0"/>
          <w:w w:val="124"/>
          <w:sz w:val="11"/>
          <w:szCs w:val="11"/>
        </w:rPr>
        <w:t>                         </w:t>
      </w:r>
      <w:r>
        <w:rPr>
          <w:rFonts w:cs="Times New Roman" w:hAnsi="Times New Roman" w:eastAsia="Times New Roman" w:ascii="Times New Roman"/>
          <w:spacing w:val="17"/>
          <w:w w:val="124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1"/>
          <w:szCs w:val="11"/>
        </w:rPr>
        <w:t>Solving</w:t>
      </w:r>
      <w:r>
        <w:rPr>
          <w:rFonts w:cs="Times New Roman" w:hAnsi="Times New Roman" w:eastAsia="Times New Roman" w:ascii="Times New Roman"/>
          <w:spacing w:val="-17"/>
          <w:w w:val="124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1"/>
          <w:szCs w:val="11"/>
        </w:rPr>
        <w:t>organisational</w:t>
      </w:r>
      <w:r>
        <w:rPr>
          <w:rFonts w:cs="Times New Roman" w:hAnsi="Times New Roman" w:eastAsia="Times New Roman" w:ascii="Times New Roman"/>
          <w:spacing w:val="28"/>
          <w:w w:val="124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1"/>
          <w:szCs w:val="11"/>
        </w:rPr>
        <w:t>problems</w:t>
      </w:r>
      <w:r>
        <w:rPr>
          <w:rFonts w:cs="Times New Roman" w:hAnsi="Times New Roman" w:eastAsia="Times New Roman" w:ascii="Times New Roman"/>
          <w:spacing w:val="21"/>
          <w:w w:val="124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1"/>
          <w:szCs w:val="11"/>
        </w:rPr>
        <w:t>usually</w:t>
      </w:r>
      <w:r>
        <w:rPr>
          <w:rFonts w:cs="Times New Roman" w:hAnsi="Times New Roman" w:eastAsia="Times New Roman" w:ascii="Times New Roman"/>
          <w:spacing w:val="6"/>
          <w:w w:val="124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1"/>
          <w:szCs w:val="11"/>
        </w:rPr>
        <w:t>requires</w:t>
      </w:r>
      <w:r>
        <w:rPr>
          <w:rFonts w:cs="Times New Roman" w:hAnsi="Times New Roman" w:eastAsia="Times New Roman" w:ascii="Times New Roman"/>
          <w:spacing w:val="21"/>
          <w:w w:val="124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1"/>
          <w:szCs w:val="11"/>
        </w:rPr>
        <w:t>an</w:t>
      </w:r>
      <w:r>
        <w:rPr>
          <w:rFonts w:cs="Times New Roman" w:hAnsi="Times New Roman" w:eastAsia="Times New Roman" w:ascii="Times New Roman"/>
          <w:spacing w:val="5"/>
          <w:w w:val="124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1"/>
          <w:szCs w:val="11"/>
        </w:rPr>
        <w:t>active</w:t>
      </w:r>
      <w:r>
        <w:rPr>
          <w:rFonts w:cs="Times New Roman" w:hAnsi="Times New Roman" w:eastAsia="Times New Roman" w:ascii="Times New Roman"/>
          <w:spacing w:val="4"/>
          <w:w w:val="124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1"/>
          <w:szCs w:val="11"/>
        </w:rPr>
        <w:t>forcible</w:t>
      </w:r>
      <w:r>
        <w:rPr>
          <w:rFonts w:cs="Times New Roman" w:hAnsi="Times New Roman" w:eastAsia="Times New Roman" w:ascii="Times New Roman"/>
          <w:spacing w:val="-4"/>
          <w:w w:val="124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1"/>
          <w:szCs w:val="11"/>
        </w:rPr>
        <w:t>approach</w:t>
      </w:r>
      <w:r>
        <w:rPr>
          <w:rFonts w:cs="Times New Roman" w:hAnsi="Times New Roman" w:eastAsia="Times New Roman" w:ascii="Times New Roman"/>
          <w:spacing w:val="21"/>
          <w:w w:val="124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1"/>
          <w:szCs w:val="11"/>
        </w:rPr>
        <w:t>which</w:t>
      </w:r>
      <w:r>
        <w:rPr>
          <w:rFonts w:cs="Times New Roman" w:hAnsi="Times New Roman" w:eastAsia="Times New Roman" w:ascii="Times New Roman"/>
          <w:spacing w:val="10"/>
          <w:w w:val="124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typical</w:t>
      </w:r>
      <w:r>
        <w:rPr>
          <w:rFonts w:cs="Times New Roman" w:hAnsi="Times New Roman" w:eastAsia="Times New Roman" w:ascii="Times New Roman"/>
          <w:spacing w:val="-4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men.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11"/>
          <w:szCs w:val="11"/>
        </w:rPr>
        <w:t>MAS6</w:t>
      </w:r>
      <w:r>
        <w:rPr>
          <w:rFonts w:cs="Times New Roman" w:hAnsi="Times New Roman" w:eastAsia="Times New Roman" w:ascii="Times New Roman"/>
          <w:spacing w:val="0"/>
          <w:w w:val="113"/>
          <w:sz w:val="11"/>
          <w:szCs w:val="11"/>
        </w:rPr>
        <w:t>                             </w:t>
      </w:r>
      <w:r>
        <w:rPr>
          <w:rFonts w:cs="Times New Roman" w:hAnsi="Times New Roman" w:eastAsia="Times New Roman" w:ascii="Times New Roman"/>
          <w:spacing w:val="4"/>
          <w:w w:val="113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It</w:t>
      </w:r>
      <w:r>
        <w:rPr>
          <w:rFonts w:cs="Times New Roman" w:hAnsi="Times New Roman" w:eastAsia="Times New Roman" w:ascii="Times New Roman"/>
          <w:spacing w:val="19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preferable</w:t>
      </w:r>
      <w:r>
        <w:rPr>
          <w:rFonts w:cs="Times New Roman" w:hAnsi="Times New Roman" w:eastAsia="Times New Roman" w:ascii="Times New Roman"/>
          <w:spacing w:val="-10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to</w:t>
      </w:r>
      <w:r>
        <w:rPr>
          <w:rFonts w:cs="Times New Roman" w:hAnsi="Times New Roman" w:eastAsia="Times New Roman" w:ascii="Times New Roman"/>
          <w:spacing w:val="-2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have</w:t>
      </w:r>
      <w:r>
        <w:rPr>
          <w:rFonts w:cs="Times New Roman" w:hAnsi="Times New Roman" w:eastAsia="Times New Roman" w:ascii="Times New Roman"/>
          <w:spacing w:val="-7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a</w:t>
      </w:r>
      <w:r>
        <w:rPr>
          <w:rFonts w:cs="Times New Roman" w:hAnsi="Times New Roman" w:eastAsia="Times New Roman" w:ascii="Times New Roman"/>
          <w:spacing w:val="-5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man</w:t>
      </w:r>
      <w:r>
        <w:rPr>
          <w:rFonts w:cs="Times New Roman" w:hAnsi="Times New Roman" w:eastAsia="Times New Roman" w:ascii="Times New Roman"/>
          <w:spacing w:val="-1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in</w:t>
      </w:r>
      <w:r>
        <w:rPr>
          <w:rFonts w:cs="Times New Roman" w:hAnsi="Times New Roman" w:eastAsia="Times New Roman" w:ascii="Times New Roman"/>
          <w:spacing w:val="-6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a</w:t>
      </w:r>
      <w:r>
        <w:rPr>
          <w:rFonts w:cs="Times New Roman" w:hAnsi="Times New Roman" w:eastAsia="Times New Roman" w:ascii="Times New Roman"/>
          <w:spacing w:val="-5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high</w:t>
      </w:r>
      <w:r>
        <w:rPr>
          <w:rFonts w:cs="Times New Roman" w:hAnsi="Times New Roman" w:eastAsia="Times New Roman" w:ascii="Times New Roman"/>
          <w:spacing w:val="-9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level</w:t>
      </w:r>
      <w:r>
        <w:rPr>
          <w:rFonts w:cs="Times New Roman" w:hAnsi="Times New Roman" w:eastAsia="Times New Roman" w:ascii="Times New Roman"/>
          <w:spacing w:val="-16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position</w:t>
      </w:r>
      <w:r>
        <w:rPr>
          <w:rFonts w:cs="Times New Roman" w:hAnsi="Times New Roman" w:eastAsia="Times New Roman" w:ascii="Times New Roman"/>
          <w:spacing w:val="-9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rather</w:t>
      </w:r>
      <w:r>
        <w:rPr>
          <w:rFonts w:cs="Times New Roman" w:hAnsi="Times New Roman" w:eastAsia="Times New Roman" w:ascii="Times New Roman"/>
          <w:spacing w:val="8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than</w:t>
      </w:r>
      <w:r>
        <w:rPr>
          <w:rFonts w:cs="Times New Roman" w:hAnsi="Times New Roman" w:eastAsia="Times New Roman" w:ascii="Times New Roman"/>
          <w:spacing w:val="4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a</w:t>
      </w:r>
      <w:r>
        <w:rPr>
          <w:rFonts w:cs="Times New Roman" w:hAnsi="Times New Roman" w:eastAsia="Times New Roman" w:ascii="Times New Roman"/>
          <w:spacing w:val="-5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woman.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ind w:left="234"/>
        <w:sectPr>
          <w:pgMar w:header="668" w:footer="0" w:top="860" w:bottom="280" w:left="740" w:right="520"/>
          <w:pgSz w:w="11920" w:h="15880"/>
        </w:sectPr>
      </w:pPr>
      <w:r>
        <w:pict>
          <v:group style="position:absolute;margin-left:48.709pt;margin-top:9.81732pt;width:509.091pt;height:0pt;mso-position-horizontal-relative:page;mso-position-vertical-relative:paragraph;z-index:-2123" coordorigin="974,196" coordsize="10182,0">
            <v:shape style="position:absolute;left:974;top:196;width:10182;height:0" coordorigin="974,196" coordsize="10182,0" path="m974,196l11156,19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Organisational</w:t>
      </w:r>
      <w:r>
        <w:rPr>
          <w:rFonts w:cs="Times New Roman" w:hAnsi="Times New Roman" w:eastAsia="Times New Roman" w:ascii="Times New Roman"/>
          <w:spacing w:val="2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Culture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lineRule="auto" w:line="298"/>
        <w:ind w:left="234" w:right="349"/>
      </w:pP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CLA</w:t>
      </w:r>
      <w:r>
        <w:rPr>
          <w:rFonts w:cs="Times New Roman" w:hAnsi="Times New Roman" w:eastAsia="Times New Roman" w:ascii="Times New Roman"/>
          <w:spacing w:val="3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1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                          </w:t>
      </w:r>
      <w:r>
        <w:rPr>
          <w:rFonts w:cs="Times New Roman" w:hAnsi="Times New Roman" w:eastAsia="Times New Roman" w:ascii="Times New Roman"/>
          <w:spacing w:val="19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-12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company</w:t>
      </w:r>
      <w:r>
        <w:rPr>
          <w:rFonts w:cs="Times New Roman" w:hAnsi="Times New Roman" w:eastAsia="Times New Roman" w:ascii="Times New Roman"/>
          <w:spacing w:val="8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a</w:t>
      </w:r>
      <w:r>
        <w:rPr>
          <w:rFonts w:cs="Times New Roman" w:hAnsi="Times New Roman" w:eastAsia="Times New Roman" w:ascii="Times New Roman"/>
          <w:spacing w:val="-5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personal</w:t>
      </w:r>
      <w:r>
        <w:rPr>
          <w:rFonts w:cs="Times New Roman" w:hAnsi="Times New Roman" w:eastAsia="Times New Roman" w:ascii="Times New Roman"/>
          <w:spacing w:val="-5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place,</w:t>
      </w:r>
      <w:r>
        <w:rPr>
          <w:rFonts w:cs="Times New Roman" w:hAnsi="Times New Roman" w:eastAsia="Times New Roman" w:ascii="Times New Roman"/>
          <w:spacing w:val="-18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it</w:t>
      </w:r>
      <w:r>
        <w:rPr>
          <w:rFonts w:cs="Times New Roman" w:hAnsi="Times New Roman" w:eastAsia="Times New Roman" w:ascii="Times New Roman"/>
          <w:spacing w:val="-2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like</w:t>
      </w:r>
      <w:r>
        <w:rPr>
          <w:rFonts w:cs="Times New Roman" w:hAnsi="Times New Roman" w:eastAsia="Times New Roman" w:ascii="Times New Roman"/>
          <w:spacing w:val="-7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an</w:t>
      </w:r>
      <w:r>
        <w:rPr>
          <w:rFonts w:cs="Times New Roman" w:hAnsi="Times New Roman" w:eastAsia="Times New Roman" w:ascii="Times New Roman"/>
          <w:spacing w:val="2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extended</w:t>
      </w:r>
      <w:r>
        <w:rPr>
          <w:rFonts w:cs="Times New Roman" w:hAnsi="Times New Roman" w:eastAsia="Times New Roman" w:ascii="Times New Roman"/>
          <w:spacing w:val="20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family,</w:t>
      </w:r>
      <w:r>
        <w:rPr>
          <w:rFonts w:cs="Times New Roman" w:hAnsi="Times New Roman" w:eastAsia="Times New Roman" w:ascii="Times New Roman"/>
          <w:spacing w:val="-17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People</w:t>
      </w:r>
      <w:r>
        <w:rPr>
          <w:rFonts w:cs="Times New Roman" w:hAnsi="Times New Roman" w:eastAsia="Times New Roman" w:ascii="Times New Roman"/>
          <w:spacing w:val="-7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seem</w:t>
      </w:r>
      <w:r>
        <w:rPr>
          <w:rFonts w:cs="Times New Roman" w:hAnsi="Times New Roman" w:eastAsia="Times New Roman" w:ascii="Times New Roman"/>
          <w:spacing w:val="7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to</w:t>
      </w:r>
      <w:r>
        <w:rPr>
          <w:rFonts w:cs="Times New Roman" w:hAnsi="Times New Roman" w:eastAsia="Times New Roman" w:ascii="Times New Roman"/>
          <w:spacing w:val="3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share</w:t>
      </w:r>
      <w:r>
        <w:rPr>
          <w:rFonts w:cs="Times New Roman" w:hAnsi="Times New Roman" w:eastAsia="Times New Roman" w:ascii="Times New Roman"/>
          <w:spacing w:val="10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a</w:t>
      </w:r>
      <w:r>
        <w:rPr>
          <w:rFonts w:cs="Times New Roman" w:hAnsi="Times New Roman" w:eastAsia="Times New Roman" w:ascii="Times New Roman"/>
          <w:spacing w:val="-2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lot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themselves.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CLA</w:t>
      </w:r>
      <w:r>
        <w:rPr>
          <w:rFonts w:cs="Times New Roman" w:hAnsi="Times New Roman" w:eastAsia="Times New Roman" w:ascii="Times New Roman"/>
          <w:spacing w:val="3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2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                         </w:t>
      </w:r>
      <w:r>
        <w:rPr>
          <w:rFonts w:cs="Times New Roman" w:hAnsi="Times New Roman" w:eastAsia="Times New Roman" w:ascii="Times New Roman"/>
          <w:spacing w:val="30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-18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leadership</w:t>
      </w:r>
      <w:r>
        <w:rPr>
          <w:rFonts w:cs="Times New Roman" w:hAnsi="Times New Roman" w:eastAsia="Times New Roman" w:ascii="Times New Roman"/>
          <w:spacing w:val="4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in</w:t>
      </w:r>
      <w:r>
        <w:rPr>
          <w:rFonts w:cs="Times New Roman" w:hAnsi="Times New Roman" w:eastAsia="Times New Roman" w:ascii="Times New Roman"/>
          <w:spacing w:val="-4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7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company</w:t>
      </w:r>
      <w:r>
        <w:rPr>
          <w:rFonts w:cs="Times New Roman" w:hAnsi="Times New Roman" w:eastAsia="Times New Roman" w:ascii="Times New Roman"/>
          <w:spacing w:val="-5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generally</w:t>
      </w:r>
      <w:r>
        <w:rPr>
          <w:rFonts w:cs="Times New Roman" w:hAnsi="Times New Roman" w:eastAsia="Times New Roman" w:ascii="Times New Roman"/>
          <w:spacing w:val="-4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considered</w:t>
      </w:r>
      <w:r>
        <w:rPr>
          <w:rFonts w:cs="Times New Roman" w:hAnsi="Times New Roman" w:eastAsia="Times New Roman" w:ascii="Times New Roman"/>
          <w:spacing w:val="5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to</w:t>
      </w:r>
      <w:r>
        <w:rPr>
          <w:rFonts w:cs="Times New Roman" w:hAnsi="Times New Roman" w:eastAsia="Times New Roman" w:ascii="Times New Roman"/>
          <w:spacing w:val="2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exemplify</w:t>
      </w:r>
      <w:r>
        <w:rPr>
          <w:rFonts w:cs="Times New Roman" w:hAnsi="Times New Roman" w:eastAsia="Times New Roman" w:ascii="Times New Roman"/>
          <w:spacing w:val="-9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mentoring,</w:t>
      </w:r>
      <w:r>
        <w:rPr>
          <w:rFonts w:cs="Times New Roman" w:hAnsi="Times New Roman" w:eastAsia="Times New Roman" w:ascii="Times New Roman"/>
          <w:spacing w:val="5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facilitating,</w:t>
      </w:r>
      <w:r>
        <w:rPr>
          <w:rFonts w:cs="Times New Roman" w:hAnsi="Times New Roman" w:eastAsia="Times New Roman" w:ascii="Times New Roman"/>
          <w:spacing w:val="-14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or</w:t>
      </w:r>
      <w:r>
        <w:rPr>
          <w:rFonts w:cs="Times New Roman" w:hAnsi="Times New Roman" w:eastAsia="Times New Roman" w:ascii="Times New Roman"/>
          <w:spacing w:val="-6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nurturing.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CLA</w:t>
      </w:r>
      <w:r>
        <w:rPr>
          <w:rFonts w:cs="Times New Roman" w:hAnsi="Times New Roman" w:eastAsia="Times New Roman" w:ascii="Times New Roman"/>
          <w:spacing w:val="3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3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                         </w:t>
      </w:r>
      <w:r>
        <w:rPr>
          <w:rFonts w:cs="Times New Roman" w:hAnsi="Times New Roman" w:eastAsia="Times New Roman" w:ascii="Times New Roman"/>
          <w:spacing w:val="30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-18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management</w:t>
      </w:r>
      <w:r>
        <w:rPr>
          <w:rFonts w:cs="Times New Roman" w:hAnsi="Times New Roman" w:eastAsia="Times New Roman" w:ascii="Times New Roman"/>
          <w:spacing w:val="18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style</w:t>
      </w:r>
      <w:r>
        <w:rPr>
          <w:rFonts w:cs="Times New Roman" w:hAnsi="Times New Roman" w:eastAsia="Times New Roman" w:ascii="Times New Roman"/>
          <w:spacing w:val="-3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in</w:t>
      </w:r>
      <w:r>
        <w:rPr>
          <w:rFonts w:cs="Times New Roman" w:hAnsi="Times New Roman" w:eastAsia="Times New Roman" w:ascii="Times New Roman"/>
          <w:spacing w:val="-4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7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company</w:t>
      </w:r>
      <w:r>
        <w:rPr>
          <w:rFonts w:cs="Times New Roman" w:hAnsi="Times New Roman" w:eastAsia="Times New Roman" w:ascii="Times New Roman"/>
          <w:spacing w:val="-5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characterized</w:t>
      </w:r>
      <w:r>
        <w:rPr>
          <w:rFonts w:cs="Times New Roman" w:hAnsi="Times New Roman" w:eastAsia="Times New Roman" w:ascii="Times New Roman"/>
          <w:spacing w:val="-5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teamwork,</w:t>
      </w:r>
      <w:r>
        <w:rPr>
          <w:rFonts w:cs="Times New Roman" w:hAnsi="Times New Roman" w:eastAsia="Times New Roman" w:ascii="Times New Roman"/>
          <w:spacing w:val="-5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consensus</w:t>
      </w:r>
      <w:r>
        <w:rPr>
          <w:rFonts w:cs="Times New Roman" w:hAnsi="Times New Roman" w:eastAsia="Times New Roman" w:ascii="Times New Roman"/>
          <w:spacing w:val="-10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and</w:t>
      </w:r>
      <w:r>
        <w:rPr>
          <w:rFonts w:cs="Times New Roman" w:hAnsi="Times New Roman" w:eastAsia="Times New Roman" w:ascii="Times New Roman"/>
          <w:spacing w:val="-2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participation.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1"/>
        <w:ind w:left="234" w:right="-38"/>
      </w:pP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CLA</w:t>
      </w:r>
      <w:r>
        <w:rPr>
          <w:rFonts w:cs="Times New Roman" w:hAnsi="Times New Roman" w:eastAsia="Times New Roman" w:ascii="Times New Roman"/>
          <w:spacing w:val="3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1"/>
          <w:szCs w:val="11"/>
        </w:rPr>
        <w:t>4</w:t>
      </w:r>
      <w:r>
        <w:rPr>
          <w:rFonts w:cs="Times New Roman" w:hAnsi="Times New Roman" w:eastAsia="Times New Roman" w:ascii="Times New Roman"/>
          <w:spacing w:val="0"/>
          <w:w w:val="118"/>
          <w:sz w:val="11"/>
          <w:szCs w:val="11"/>
        </w:rPr>
        <w:t>                            </w:t>
      </w:r>
      <w:r>
        <w:rPr>
          <w:rFonts w:cs="Times New Roman" w:hAnsi="Times New Roman" w:eastAsia="Times New Roman" w:ascii="Times New Roman"/>
          <w:spacing w:val="9"/>
          <w:w w:val="11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1"/>
          <w:w w:val="11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1"/>
          <w:szCs w:val="11"/>
        </w:rPr>
        <w:t>‘glue’</w:t>
      </w:r>
      <w:r>
        <w:rPr>
          <w:rFonts w:cs="Times New Roman" w:hAnsi="Times New Roman" w:eastAsia="Times New Roman" w:ascii="Times New Roman"/>
          <w:spacing w:val="-15"/>
          <w:w w:val="11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that</w:t>
      </w:r>
      <w:r>
        <w:rPr>
          <w:rFonts w:cs="Times New Roman" w:hAnsi="Times New Roman" w:eastAsia="Times New Roman" w:ascii="Times New Roman"/>
          <w:spacing w:val="6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holds</w:t>
      </w:r>
      <w:r>
        <w:rPr>
          <w:rFonts w:cs="Times New Roman" w:hAnsi="Times New Roman" w:eastAsia="Times New Roman" w:ascii="Times New Roman"/>
          <w:spacing w:val="-13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3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company</w:t>
      </w:r>
      <w:r>
        <w:rPr>
          <w:rFonts w:cs="Times New Roman" w:hAnsi="Times New Roman" w:eastAsia="Times New Roman" w:ascii="Times New Roman"/>
          <w:spacing w:val="-18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together</w:t>
      </w:r>
      <w:r>
        <w:rPr>
          <w:rFonts w:cs="Times New Roman" w:hAnsi="Times New Roman" w:eastAsia="Times New Roman" w:ascii="Times New Roman"/>
          <w:spacing w:val="2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loyalty</w:t>
      </w:r>
      <w:r>
        <w:rPr>
          <w:rFonts w:cs="Times New Roman" w:hAnsi="Times New Roman" w:eastAsia="Times New Roman" w:ascii="Times New Roman"/>
          <w:spacing w:val="-17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and</w:t>
      </w:r>
      <w:r>
        <w:rPr>
          <w:rFonts w:cs="Times New Roman" w:hAnsi="Times New Roman" w:eastAsia="Times New Roman" w:ascii="Times New Roman"/>
          <w:spacing w:val="-2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mutual</w:t>
      </w:r>
      <w:r>
        <w:rPr>
          <w:rFonts w:cs="Times New Roman" w:hAnsi="Times New Roman" w:eastAsia="Times New Roman" w:ascii="Times New Roman"/>
          <w:spacing w:val="1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trust.</w:t>
      </w:r>
      <w:r>
        <w:rPr>
          <w:rFonts w:cs="Times New Roman" w:hAnsi="Times New Roman" w:eastAsia="Times New Roman" w:ascii="Times New Roman"/>
          <w:spacing w:val="1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Commitment</w:t>
      </w:r>
      <w:r>
        <w:rPr>
          <w:rFonts w:cs="Times New Roman" w:hAnsi="Times New Roman" w:eastAsia="Times New Roman" w:ascii="Times New Roman"/>
          <w:spacing w:val="-11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to</w:t>
      </w:r>
      <w:r>
        <w:rPr>
          <w:rFonts w:cs="Times New Roman" w:hAnsi="Times New Roman" w:eastAsia="Times New Roman" w:ascii="Times New Roman"/>
          <w:spacing w:val="-2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4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company</w:t>
      </w:r>
      <w:r>
        <w:rPr>
          <w:rFonts w:cs="Times New Roman" w:hAnsi="Times New Roman" w:eastAsia="Times New Roman" w:ascii="Times New Roman"/>
          <w:spacing w:val="-13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runs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high.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31"/>
        <w:ind w:left="234"/>
      </w:pP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CLA</w:t>
      </w:r>
      <w:r>
        <w:rPr>
          <w:rFonts w:cs="Times New Roman" w:hAnsi="Times New Roman" w:eastAsia="Times New Roman" w:ascii="Times New Roman"/>
          <w:spacing w:val="3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5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                          </w:t>
      </w:r>
      <w:r>
        <w:rPr>
          <w:rFonts w:cs="Times New Roman" w:hAnsi="Times New Roman" w:eastAsia="Times New Roman" w:ascii="Times New Roman"/>
          <w:spacing w:val="3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-16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company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emphasises</w:t>
      </w:r>
      <w:r>
        <w:rPr>
          <w:rFonts w:cs="Times New Roman" w:hAnsi="Times New Roman" w:eastAsia="Times New Roman" w:ascii="Times New Roman"/>
          <w:spacing w:val="11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human</w:t>
      </w:r>
      <w:r>
        <w:rPr>
          <w:rFonts w:cs="Times New Roman" w:hAnsi="Times New Roman" w:eastAsia="Times New Roman" w:ascii="Times New Roman"/>
          <w:spacing w:val="13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development.</w:t>
      </w:r>
      <w:r>
        <w:rPr>
          <w:rFonts w:cs="Times New Roman" w:hAnsi="Times New Roman" w:eastAsia="Times New Roman" w:ascii="Times New Roman"/>
          <w:spacing w:val="7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High</w:t>
      </w:r>
      <w:r>
        <w:rPr>
          <w:rFonts w:cs="Times New Roman" w:hAnsi="Times New Roman" w:eastAsia="Times New Roman" w:ascii="Times New Roman"/>
          <w:spacing w:val="-15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trust,</w:t>
      </w:r>
      <w:r>
        <w:rPr>
          <w:rFonts w:cs="Times New Roman" w:hAnsi="Times New Roman" w:eastAsia="Times New Roman" w:ascii="Times New Roman"/>
          <w:spacing w:val="-1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openness</w:t>
      </w:r>
      <w:r>
        <w:rPr>
          <w:rFonts w:cs="Times New Roman" w:hAnsi="Times New Roman" w:eastAsia="Times New Roman" w:ascii="Times New Roman"/>
          <w:spacing w:val="-6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and</w:t>
      </w:r>
      <w:r>
        <w:rPr>
          <w:rFonts w:cs="Times New Roman" w:hAnsi="Times New Roman" w:eastAsia="Times New Roman" w:ascii="Times New Roman"/>
          <w:spacing w:val="-4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participation</w:t>
      </w:r>
      <w:r>
        <w:rPr>
          <w:rFonts w:cs="Times New Roman" w:hAnsi="Times New Roman" w:eastAsia="Times New Roman" w:ascii="Times New Roman"/>
          <w:spacing w:val="-11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persist.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lineRule="auto" w:line="298"/>
        <w:ind w:right="708"/>
        <w:sectPr>
          <w:type w:val="continuous"/>
          <w:pgSz w:w="11920" w:h="15880"/>
          <w:pgMar w:top="620" w:bottom="280" w:left="740" w:right="520"/>
          <w:cols w:num="2" w:equalWidth="off">
            <w:col w:w="7734" w:space="1008"/>
            <w:col w:w="1918"/>
          </w:cols>
        </w:sectPr>
      </w:pPr>
      <w:r>
        <w:rPr>
          <w:rFonts w:cs="Times New Roman" w:hAnsi="Times New Roman" w:eastAsia="Times New Roman" w:ascii="Times New Roman"/>
          <w:color w:val="0080AC"/>
          <w:spacing w:val="0"/>
          <w:w w:val="127"/>
          <w:sz w:val="11"/>
          <w:szCs w:val="11"/>
        </w:rPr>
        <w:t>Cameron</w:t>
      </w:r>
      <w:r>
        <w:rPr>
          <w:rFonts w:cs="Times New Roman" w:hAnsi="Times New Roman" w:eastAsia="Times New Roman" w:ascii="Times New Roman"/>
          <w:color w:val="0080AC"/>
          <w:spacing w:val="-8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1"/>
          <w:szCs w:val="11"/>
        </w:rPr>
        <w:t>and</w:t>
      </w:r>
      <w:r>
        <w:rPr>
          <w:rFonts w:cs="Times New Roman" w:hAnsi="Times New Roman" w:eastAsia="Times New Roman" w:ascii="Times New Roman"/>
          <w:color w:val="0080AC"/>
          <w:spacing w:val="3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1"/>
          <w:szCs w:val="11"/>
        </w:rPr>
        <w:t>Quinn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1"/>
          <w:szCs w:val="11"/>
        </w:rPr>
        <w:t>(2011)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11"/>
          <w:szCs w:val="11"/>
        </w:rPr>
        <w:t>;</w:t>
      </w:r>
      <w:r>
        <w:rPr>
          <w:rFonts w:cs="Times New Roman" w:hAnsi="Times New Roman" w:eastAsia="Times New Roman" w:ascii="Times New Roman"/>
          <w:color w:val="000000"/>
          <w:spacing w:val="-2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1"/>
          <w:szCs w:val="11"/>
        </w:rPr>
        <w:t>Kalliath</w:t>
      </w:r>
      <w:r>
        <w:rPr>
          <w:rFonts w:cs="Times New Roman" w:hAnsi="Times New Roman" w:eastAsia="Times New Roman" w:ascii="Times New Roman"/>
          <w:color w:val="0080AC"/>
          <w:spacing w:val="-15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1"/>
          <w:szCs w:val="11"/>
        </w:rPr>
        <w:t>et</w:t>
      </w:r>
      <w:r>
        <w:rPr>
          <w:rFonts w:cs="Times New Roman" w:hAnsi="Times New Roman" w:eastAsia="Times New Roman" w:ascii="Times New Roman"/>
          <w:color w:val="0080AC"/>
          <w:spacing w:val="5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1"/>
          <w:szCs w:val="11"/>
        </w:rPr>
        <w:t>al.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1"/>
          <w:szCs w:val="11"/>
        </w:rPr>
        <w:t>(1999)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1"/>
          <w:szCs w:val="11"/>
        </w:rPr>
        <w:t>;</w:t>
      </w:r>
      <w:r>
        <w:rPr>
          <w:rFonts w:cs="Times New Roman" w:hAnsi="Times New Roman" w:eastAsia="Times New Roman" w:ascii="Times New Roman"/>
          <w:color w:val="000000"/>
          <w:spacing w:val="2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1"/>
          <w:szCs w:val="11"/>
        </w:rPr>
        <w:t>Quinn</w:t>
      </w:r>
      <w:r>
        <w:rPr>
          <w:rFonts w:cs="Times New Roman" w:hAnsi="Times New Roman" w:eastAsia="Times New Roman" w:ascii="Times New Roman"/>
          <w:color w:val="0080AC"/>
          <w:spacing w:val="-4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2"/>
          <w:sz w:val="11"/>
          <w:szCs w:val="11"/>
        </w:rPr>
        <w:t>and</w:t>
      </w:r>
      <w:r>
        <w:rPr>
          <w:rFonts w:cs="Times New Roman" w:hAnsi="Times New Roman" w:eastAsia="Times New Roman" w:ascii="Times New Roman"/>
          <w:color w:val="0080AC"/>
          <w:spacing w:val="0"/>
          <w:w w:val="13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1"/>
          <w:szCs w:val="11"/>
        </w:rPr>
        <w:t>Spreitzer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1"/>
          <w:szCs w:val="11"/>
        </w:rPr>
        <w:t>(1991)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31"/>
        <w:ind w:left="234"/>
      </w:pP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CLA</w:t>
      </w:r>
      <w:r>
        <w:rPr>
          <w:rFonts w:cs="Times New Roman" w:hAnsi="Times New Roman" w:eastAsia="Times New Roman" w:ascii="Times New Roman"/>
          <w:spacing w:val="3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6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                          </w:t>
      </w:r>
      <w:r>
        <w:rPr>
          <w:rFonts w:cs="Times New Roman" w:hAnsi="Times New Roman" w:eastAsia="Times New Roman" w:ascii="Times New Roman"/>
          <w:spacing w:val="19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-16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company</w:t>
      </w:r>
      <w:r>
        <w:rPr>
          <w:rFonts w:cs="Times New Roman" w:hAnsi="Times New Roman" w:eastAsia="Times New Roman" w:ascii="Times New Roman"/>
          <w:spacing w:val="4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deﬁnes</w:t>
      </w:r>
      <w:r>
        <w:rPr>
          <w:rFonts w:cs="Times New Roman" w:hAnsi="Times New Roman" w:eastAsia="Times New Roman" w:ascii="Times New Roman"/>
          <w:spacing w:val="8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success</w:t>
      </w:r>
      <w:r>
        <w:rPr>
          <w:rFonts w:cs="Times New Roman" w:hAnsi="Times New Roman" w:eastAsia="Times New Roman" w:ascii="Times New Roman"/>
          <w:spacing w:val="-5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on</w:t>
      </w:r>
      <w:r>
        <w:rPr>
          <w:rFonts w:cs="Times New Roman" w:hAnsi="Times New Roman" w:eastAsia="Times New Roman" w:ascii="Times New Roman"/>
          <w:spacing w:val="-2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8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basis</w:t>
      </w:r>
      <w:r>
        <w:rPr>
          <w:rFonts w:cs="Times New Roman" w:hAnsi="Times New Roman" w:eastAsia="Times New Roman" w:ascii="Times New Roman"/>
          <w:spacing w:val="-3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-3"/>
          <w:w w:val="13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1"/>
          <w:szCs w:val="11"/>
        </w:rPr>
        <w:t>development</w:t>
      </w:r>
      <w:r>
        <w:rPr>
          <w:rFonts w:cs="Times New Roman" w:hAnsi="Times New Roman" w:eastAsia="Times New Roman" w:ascii="Times New Roman"/>
          <w:spacing w:val="-15"/>
          <w:w w:val="13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human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resources,</w:t>
      </w:r>
      <w:r>
        <w:rPr>
          <w:rFonts w:cs="Times New Roman" w:hAnsi="Times New Roman" w:eastAsia="Times New Roman" w:ascii="Times New Roman"/>
          <w:spacing w:val="-18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teamwork,</w:t>
      </w:r>
      <w:r>
        <w:rPr>
          <w:rFonts w:cs="Times New Roman" w:hAnsi="Times New Roman" w:eastAsia="Times New Roman" w:ascii="Times New Roman"/>
          <w:spacing w:val="-9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employee</w:t>
      </w:r>
      <w:r>
        <w:rPr>
          <w:rFonts w:cs="Times New Roman" w:hAnsi="Times New Roman" w:eastAsia="Times New Roman" w:ascii="Times New Roman"/>
          <w:spacing w:val="-14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commitment</w:t>
      </w:r>
      <w:r>
        <w:rPr>
          <w:rFonts w:cs="Times New Roman" w:hAnsi="Times New Roman" w:eastAsia="Times New Roman" w:ascii="Times New Roman"/>
          <w:spacing w:val="2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and</w:t>
      </w:r>
      <w:r>
        <w:rPr>
          <w:rFonts w:cs="Times New Roman" w:hAnsi="Times New Roman" w:eastAsia="Times New Roman" w:ascii="Times New Roman"/>
          <w:spacing w:val="-6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concern</w:t>
      </w:r>
      <w:r>
        <w:rPr>
          <w:rFonts w:cs="Times New Roman" w:hAnsi="Times New Roman" w:eastAsia="Times New Roman" w:ascii="Times New Roman"/>
          <w:spacing w:val="-13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people.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ind w:left="234"/>
      </w:pP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Adhoc</w:t>
      </w:r>
      <w:r>
        <w:rPr>
          <w:rFonts w:cs="Times New Roman" w:hAnsi="Times New Roman" w:eastAsia="Times New Roman" w:ascii="Times New Roman"/>
          <w:spacing w:val="2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1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                      </w:t>
      </w:r>
      <w:r>
        <w:rPr>
          <w:rFonts w:cs="Times New Roman" w:hAnsi="Times New Roman" w:eastAsia="Times New Roman" w:ascii="Times New Roman"/>
          <w:spacing w:val="5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-12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company</w:t>
      </w:r>
      <w:r>
        <w:rPr>
          <w:rFonts w:cs="Times New Roman" w:hAnsi="Times New Roman" w:eastAsia="Times New Roman" w:ascii="Times New Roman"/>
          <w:spacing w:val="8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a</w:t>
      </w:r>
      <w:r>
        <w:rPr>
          <w:rFonts w:cs="Times New Roman" w:hAnsi="Times New Roman" w:eastAsia="Times New Roman" w:ascii="Times New Roman"/>
          <w:spacing w:val="-4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dynamic</w:t>
      </w:r>
      <w:r>
        <w:rPr>
          <w:rFonts w:cs="Times New Roman" w:hAnsi="Times New Roman" w:eastAsia="Times New Roman" w:ascii="Times New Roman"/>
          <w:spacing w:val="-9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entrepreneurial</w:t>
      </w:r>
      <w:r>
        <w:rPr>
          <w:rFonts w:cs="Times New Roman" w:hAnsi="Times New Roman" w:eastAsia="Times New Roman" w:ascii="Times New Roman"/>
          <w:spacing w:val="22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place.</w:t>
      </w:r>
      <w:r>
        <w:rPr>
          <w:rFonts w:cs="Times New Roman" w:hAnsi="Times New Roman" w:eastAsia="Times New Roman" w:ascii="Times New Roman"/>
          <w:spacing w:val="-15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People</w:t>
      </w:r>
      <w:r>
        <w:rPr>
          <w:rFonts w:cs="Times New Roman" w:hAnsi="Times New Roman" w:eastAsia="Times New Roman" w:ascii="Times New Roman"/>
          <w:spacing w:val="-17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are</w:t>
      </w:r>
      <w:r>
        <w:rPr>
          <w:rFonts w:cs="Times New Roman" w:hAnsi="Times New Roman" w:eastAsia="Times New Roman" w:ascii="Times New Roman"/>
          <w:spacing w:val="-1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willing</w:t>
      </w:r>
      <w:r>
        <w:rPr>
          <w:rFonts w:cs="Times New Roman" w:hAnsi="Times New Roman" w:eastAsia="Times New Roman" w:ascii="Times New Roman"/>
          <w:spacing w:val="-17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to</w:t>
      </w:r>
      <w:r>
        <w:rPr>
          <w:rFonts w:cs="Times New Roman" w:hAnsi="Times New Roman" w:eastAsia="Times New Roman" w:ascii="Times New Roman"/>
          <w:spacing w:val="-1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stick</w:t>
      </w:r>
      <w:r>
        <w:rPr>
          <w:rFonts w:cs="Times New Roman" w:hAnsi="Times New Roman" w:eastAsia="Times New Roman" w:ascii="Times New Roman"/>
          <w:spacing w:val="-11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their</w:t>
      </w:r>
      <w:r>
        <w:rPr>
          <w:rFonts w:cs="Times New Roman" w:hAnsi="Times New Roman" w:eastAsia="Times New Roman" w:ascii="Times New Roman"/>
          <w:spacing w:val="5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necks</w:t>
      </w:r>
      <w:r>
        <w:rPr>
          <w:rFonts w:cs="Times New Roman" w:hAnsi="Times New Roman" w:eastAsia="Times New Roman" w:ascii="Times New Roman"/>
          <w:spacing w:val="-10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out</w:t>
      </w:r>
      <w:r>
        <w:rPr>
          <w:rFonts w:cs="Times New Roman" w:hAnsi="Times New Roman" w:eastAsia="Times New Roman" w:ascii="Times New Roman"/>
          <w:spacing w:val="2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and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take</w:t>
      </w:r>
      <w:r>
        <w:rPr>
          <w:rFonts w:cs="Times New Roman" w:hAnsi="Times New Roman" w:eastAsia="Times New Roman" w:ascii="Times New Roman"/>
          <w:spacing w:val="-1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risks.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31"/>
        <w:ind w:left="234"/>
      </w:pP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Adhoc</w:t>
      </w:r>
      <w:r>
        <w:rPr>
          <w:rFonts w:cs="Times New Roman" w:hAnsi="Times New Roman" w:eastAsia="Times New Roman" w:ascii="Times New Roman"/>
          <w:spacing w:val="-8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2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                     </w:t>
      </w:r>
      <w:r>
        <w:rPr>
          <w:rFonts w:cs="Times New Roman" w:hAnsi="Times New Roman" w:eastAsia="Times New Roman" w:ascii="Times New Roman"/>
          <w:spacing w:val="19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-18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leadership</w:t>
      </w:r>
      <w:r>
        <w:rPr>
          <w:rFonts w:cs="Times New Roman" w:hAnsi="Times New Roman" w:eastAsia="Times New Roman" w:ascii="Times New Roman"/>
          <w:spacing w:val="4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in</w:t>
      </w:r>
      <w:r>
        <w:rPr>
          <w:rFonts w:cs="Times New Roman" w:hAnsi="Times New Roman" w:eastAsia="Times New Roman" w:ascii="Times New Roman"/>
          <w:spacing w:val="-4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7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company</w:t>
      </w:r>
      <w:r>
        <w:rPr>
          <w:rFonts w:cs="Times New Roman" w:hAnsi="Times New Roman" w:eastAsia="Times New Roman" w:ascii="Times New Roman"/>
          <w:spacing w:val="-5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generally</w:t>
      </w:r>
      <w:r>
        <w:rPr>
          <w:rFonts w:cs="Times New Roman" w:hAnsi="Times New Roman" w:eastAsia="Times New Roman" w:ascii="Times New Roman"/>
          <w:spacing w:val="-13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considered</w:t>
      </w:r>
      <w:r>
        <w:rPr>
          <w:rFonts w:cs="Times New Roman" w:hAnsi="Times New Roman" w:eastAsia="Times New Roman" w:ascii="Times New Roman"/>
          <w:spacing w:val="-5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to</w:t>
      </w:r>
      <w:r>
        <w:rPr>
          <w:rFonts w:cs="Times New Roman" w:hAnsi="Times New Roman" w:eastAsia="Times New Roman" w:ascii="Times New Roman"/>
          <w:spacing w:val="-1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exemplify</w:t>
      </w:r>
      <w:r>
        <w:rPr>
          <w:rFonts w:cs="Times New Roman" w:hAnsi="Times New Roman" w:eastAsia="Times New Roman" w:ascii="Times New Roman"/>
          <w:spacing w:val="-18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entrepreneurship,</w:t>
      </w:r>
      <w:r>
        <w:rPr>
          <w:rFonts w:cs="Times New Roman" w:hAnsi="Times New Roman" w:eastAsia="Times New Roman" w:ascii="Times New Roman"/>
          <w:spacing w:val="18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innovating,</w:t>
      </w:r>
      <w:r>
        <w:rPr>
          <w:rFonts w:cs="Times New Roman" w:hAnsi="Times New Roman" w:eastAsia="Times New Roman" w:ascii="Times New Roman"/>
          <w:spacing w:val="-15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or</w:t>
      </w:r>
      <w:r>
        <w:rPr>
          <w:rFonts w:cs="Times New Roman" w:hAnsi="Times New Roman" w:eastAsia="Times New Roman" w:ascii="Times New Roman"/>
          <w:spacing w:val="-4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risk-taking.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31"/>
        <w:ind w:left="234"/>
      </w:pP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Adhoc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3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                      </w:t>
      </w:r>
      <w:r>
        <w:rPr>
          <w:rFonts w:cs="Times New Roman" w:hAnsi="Times New Roman" w:eastAsia="Times New Roman" w:ascii="Times New Roman"/>
          <w:spacing w:val="11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-18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management</w:t>
      </w:r>
      <w:r>
        <w:rPr>
          <w:rFonts w:cs="Times New Roman" w:hAnsi="Times New Roman" w:eastAsia="Times New Roman" w:ascii="Times New Roman"/>
          <w:spacing w:val="18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style</w:t>
      </w:r>
      <w:r>
        <w:rPr>
          <w:rFonts w:cs="Times New Roman" w:hAnsi="Times New Roman" w:eastAsia="Times New Roman" w:ascii="Times New Roman"/>
          <w:spacing w:val="-3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in</w:t>
      </w:r>
      <w:r>
        <w:rPr>
          <w:rFonts w:cs="Times New Roman" w:hAnsi="Times New Roman" w:eastAsia="Times New Roman" w:ascii="Times New Roman"/>
          <w:spacing w:val="-4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7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company</w:t>
      </w:r>
      <w:r>
        <w:rPr>
          <w:rFonts w:cs="Times New Roman" w:hAnsi="Times New Roman" w:eastAsia="Times New Roman" w:ascii="Times New Roman"/>
          <w:spacing w:val="-5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characterized</w:t>
      </w:r>
      <w:r>
        <w:rPr>
          <w:rFonts w:cs="Times New Roman" w:hAnsi="Times New Roman" w:eastAsia="Times New Roman" w:ascii="Times New Roman"/>
          <w:spacing w:val="-5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individual</w:t>
      </w:r>
      <w:r>
        <w:rPr>
          <w:rFonts w:cs="Times New Roman" w:hAnsi="Times New Roman" w:eastAsia="Times New Roman" w:ascii="Times New Roman"/>
          <w:spacing w:val="-14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risk-taking,</w:t>
      </w:r>
      <w:r>
        <w:rPr>
          <w:rFonts w:cs="Times New Roman" w:hAnsi="Times New Roman" w:eastAsia="Times New Roman" w:ascii="Times New Roman"/>
          <w:spacing w:val="-15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innovation,</w:t>
      </w:r>
      <w:r>
        <w:rPr>
          <w:rFonts w:cs="Times New Roman" w:hAnsi="Times New Roman" w:eastAsia="Times New Roman" w:ascii="Times New Roman"/>
          <w:spacing w:val="-10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freedom</w:t>
      </w:r>
      <w:r>
        <w:rPr>
          <w:rFonts w:cs="Times New Roman" w:hAnsi="Times New Roman" w:eastAsia="Times New Roman" w:ascii="Times New Roman"/>
          <w:spacing w:val="-5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and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uniqueness.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31"/>
        <w:ind w:left="234"/>
      </w:pPr>
      <w:r>
        <w:rPr>
          <w:rFonts w:cs="Times New Roman" w:hAnsi="Times New Roman" w:eastAsia="Times New Roman" w:ascii="Times New Roman"/>
          <w:spacing w:val="0"/>
          <w:w w:val="116"/>
          <w:sz w:val="11"/>
          <w:szCs w:val="11"/>
        </w:rPr>
        <w:t>Adhoc</w:t>
      </w:r>
      <w:r>
        <w:rPr>
          <w:rFonts w:cs="Times New Roman" w:hAnsi="Times New Roman" w:eastAsia="Times New Roman" w:ascii="Times New Roman"/>
          <w:spacing w:val="31"/>
          <w:w w:val="11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1"/>
          <w:szCs w:val="11"/>
        </w:rPr>
        <w:t>4</w:t>
      </w:r>
      <w:r>
        <w:rPr>
          <w:rFonts w:cs="Times New Roman" w:hAnsi="Times New Roman" w:eastAsia="Times New Roman" w:ascii="Times New Roman"/>
          <w:spacing w:val="0"/>
          <w:w w:val="116"/>
          <w:sz w:val="11"/>
          <w:szCs w:val="11"/>
        </w:rPr>
        <w:t>                        </w:t>
      </w:r>
      <w:r>
        <w:rPr>
          <w:rFonts w:cs="Times New Roman" w:hAnsi="Times New Roman" w:eastAsia="Times New Roman" w:ascii="Times New Roman"/>
          <w:spacing w:val="3"/>
          <w:w w:val="11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0"/>
          <w:w w:val="11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1"/>
          <w:szCs w:val="11"/>
        </w:rPr>
        <w:t>‘glue’</w:t>
      </w:r>
      <w:r>
        <w:rPr>
          <w:rFonts w:cs="Times New Roman" w:hAnsi="Times New Roman" w:eastAsia="Times New Roman" w:ascii="Times New Roman"/>
          <w:spacing w:val="-14"/>
          <w:w w:val="11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that</w:t>
      </w:r>
      <w:r>
        <w:rPr>
          <w:rFonts w:cs="Times New Roman" w:hAnsi="Times New Roman" w:eastAsia="Times New Roman" w:ascii="Times New Roman"/>
          <w:spacing w:val="3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holds</w:t>
      </w:r>
      <w:r>
        <w:rPr>
          <w:rFonts w:cs="Times New Roman" w:hAnsi="Times New Roman" w:eastAsia="Times New Roman" w:ascii="Times New Roman"/>
          <w:spacing w:val="-15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-1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company</w:t>
      </w:r>
      <w:r>
        <w:rPr>
          <w:rFonts w:cs="Times New Roman" w:hAnsi="Times New Roman" w:eastAsia="Times New Roman" w:ascii="Times New Roman"/>
          <w:spacing w:val="-18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together</w:t>
      </w:r>
      <w:r>
        <w:rPr>
          <w:rFonts w:cs="Times New Roman" w:hAnsi="Times New Roman" w:eastAsia="Times New Roman" w:ascii="Times New Roman"/>
          <w:spacing w:val="1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commitment</w:t>
      </w:r>
      <w:r>
        <w:rPr>
          <w:rFonts w:cs="Times New Roman" w:hAnsi="Times New Roman" w:eastAsia="Times New Roman" w:ascii="Times New Roman"/>
          <w:spacing w:val="13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to</w:t>
      </w:r>
      <w:r>
        <w:rPr>
          <w:rFonts w:cs="Times New Roman" w:hAnsi="Times New Roman" w:eastAsia="Times New Roman" w:ascii="Times New Roman"/>
          <w:spacing w:val="-5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innovation</w:t>
      </w:r>
      <w:r>
        <w:rPr>
          <w:rFonts w:cs="Times New Roman" w:hAnsi="Times New Roman" w:eastAsia="Times New Roman" w:ascii="Times New Roman"/>
          <w:spacing w:val="-5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and</w:t>
      </w:r>
      <w:r>
        <w:rPr>
          <w:rFonts w:cs="Times New Roman" w:hAnsi="Times New Roman" w:eastAsia="Times New Roman" w:ascii="Times New Roman"/>
          <w:spacing w:val="-3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development.</w:t>
      </w:r>
      <w:r>
        <w:rPr>
          <w:rFonts w:cs="Times New Roman" w:hAnsi="Times New Roman" w:eastAsia="Times New Roman" w:ascii="Times New Roman"/>
          <w:spacing w:val="-4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There</w:t>
      </w:r>
      <w:r>
        <w:rPr>
          <w:rFonts w:cs="Times New Roman" w:hAnsi="Times New Roman" w:eastAsia="Times New Roman" w:ascii="Times New Roman"/>
          <w:spacing w:val="-17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an</w:t>
      </w:r>
      <w:r>
        <w:rPr>
          <w:rFonts w:cs="Times New Roman" w:hAnsi="Times New Roman" w:eastAsia="Times New Roman" w:ascii="Times New Roman"/>
          <w:spacing w:val="-8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emphasis</w:t>
      </w:r>
      <w:r>
        <w:rPr>
          <w:rFonts w:cs="Times New Roman" w:hAnsi="Times New Roman" w:eastAsia="Times New Roman" w:ascii="Times New Roman"/>
          <w:spacing w:val="-10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on</w:t>
      </w:r>
      <w:r>
        <w:rPr>
          <w:rFonts w:cs="Times New Roman" w:hAnsi="Times New Roman" w:eastAsia="Times New Roman" w:ascii="Times New Roman"/>
          <w:spacing w:val="-10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being</w:t>
      </w:r>
      <w:r>
        <w:rPr>
          <w:rFonts w:cs="Times New Roman" w:hAnsi="Times New Roman" w:eastAsia="Times New Roman" w:ascii="Times New Roman"/>
          <w:spacing w:val="-18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on</w:t>
      </w:r>
      <w:r>
        <w:rPr>
          <w:rFonts w:cs="Times New Roman" w:hAnsi="Times New Roman" w:eastAsia="Times New Roman" w:ascii="Times New Roman"/>
          <w:spacing w:val="-10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-1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cutting</w:t>
      </w:r>
      <w:r>
        <w:rPr>
          <w:rFonts w:cs="Times New Roman" w:hAnsi="Times New Roman" w:eastAsia="Times New Roman" w:ascii="Times New Roman"/>
          <w:spacing w:val="-7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edge.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31" w:lineRule="auto" w:line="298"/>
        <w:ind w:left="1502" w:right="1443" w:hanging="1268"/>
      </w:pP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Adhoc</w:t>
      </w:r>
      <w:r>
        <w:rPr>
          <w:rFonts w:cs="Times New Roman" w:hAnsi="Times New Roman" w:eastAsia="Times New Roman" w:ascii="Times New Roman"/>
          <w:spacing w:val="2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5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                      </w:t>
      </w:r>
      <w:r>
        <w:rPr>
          <w:rFonts w:cs="Times New Roman" w:hAnsi="Times New Roman" w:eastAsia="Times New Roman" w:ascii="Times New Roman"/>
          <w:spacing w:val="5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-12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company</w:t>
      </w:r>
      <w:r>
        <w:rPr>
          <w:rFonts w:cs="Times New Roman" w:hAnsi="Times New Roman" w:eastAsia="Times New Roman" w:ascii="Times New Roman"/>
          <w:spacing w:val="8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emphasises</w:t>
      </w:r>
      <w:r>
        <w:rPr>
          <w:rFonts w:cs="Times New Roman" w:hAnsi="Times New Roman" w:eastAsia="Times New Roman" w:ascii="Times New Roman"/>
          <w:spacing w:val="21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acquiring</w:t>
      </w:r>
      <w:r>
        <w:rPr>
          <w:rFonts w:cs="Times New Roman" w:hAnsi="Times New Roman" w:eastAsia="Times New Roman" w:ascii="Times New Roman"/>
          <w:spacing w:val="4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new</w:t>
      </w:r>
      <w:r>
        <w:rPr>
          <w:rFonts w:cs="Times New Roman" w:hAnsi="Times New Roman" w:eastAsia="Times New Roman" w:ascii="Times New Roman"/>
          <w:spacing w:val="9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resources</w:t>
      </w:r>
      <w:r>
        <w:rPr>
          <w:rFonts w:cs="Times New Roman" w:hAnsi="Times New Roman" w:eastAsia="Times New Roman" w:ascii="Times New Roman"/>
          <w:spacing w:val="13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and</w:t>
      </w:r>
      <w:r>
        <w:rPr>
          <w:rFonts w:cs="Times New Roman" w:hAnsi="Times New Roman" w:eastAsia="Times New Roman" w:ascii="Times New Roman"/>
          <w:spacing w:val="7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creating</w:t>
      </w:r>
      <w:r>
        <w:rPr>
          <w:rFonts w:cs="Times New Roman" w:hAnsi="Times New Roman" w:eastAsia="Times New Roman" w:ascii="Times New Roman"/>
          <w:spacing w:val="10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new</w:t>
      </w:r>
      <w:r>
        <w:rPr>
          <w:rFonts w:cs="Times New Roman" w:hAnsi="Times New Roman" w:eastAsia="Times New Roman" w:ascii="Times New Roman"/>
          <w:spacing w:val="9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challenges.</w:t>
      </w:r>
      <w:r>
        <w:rPr>
          <w:rFonts w:cs="Times New Roman" w:hAnsi="Times New Roman" w:eastAsia="Times New Roman" w:ascii="Times New Roman"/>
          <w:spacing w:val="1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Trying</w:t>
      </w:r>
      <w:r>
        <w:rPr>
          <w:rFonts w:cs="Times New Roman" w:hAnsi="Times New Roman" w:eastAsia="Times New Roman" w:ascii="Times New Roman"/>
          <w:spacing w:val="-16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new</w:t>
      </w:r>
      <w:r>
        <w:rPr>
          <w:rFonts w:cs="Times New Roman" w:hAnsi="Times New Roman" w:eastAsia="Times New Roman" w:ascii="Times New Roman"/>
          <w:spacing w:val="9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things</w:t>
      </w:r>
      <w:r>
        <w:rPr>
          <w:rFonts w:cs="Times New Roman" w:hAnsi="Times New Roman" w:eastAsia="Times New Roman" w:ascii="Times New Roman"/>
          <w:spacing w:val="10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and</w:t>
      </w:r>
      <w:r>
        <w:rPr>
          <w:rFonts w:cs="Times New Roman" w:hAnsi="Times New Roman" w:eastAsia="Times New Roman" w:ascii="Times New Roman"/>
          <w:spacing w:val="7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prospecting</w:t>
      </w:r>
      <w:r>
        <w:rPr>
          <w:rFonts w:cs="Times New Roman" w:hAnsi="Times New Roman" w:eastAsia="Times New Roman" w:ascii="Times New Roman"/>
          <w:spacing w:val="17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1"/>
          <w:szCs w:val="11"/>
        </w:rPr>
        <w:t>opportunities</w:t>
      </w:r>
      <w:r>
        <w:rPr>
          <w:rFonts w:cs="Times New Roman" w:hAnsi="Times New Roman" w:eastAsia="Times New Roman" w:ascii="Times New Roman"/>
          <w:spacing w:val="-6"/>
          <w:w w:val="13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1"/>
          <w:szCs w:val="11"/>
        </w:rPr>
        <w:t>are</w:t>
      </w:r>
      <w:r>
        <w:rPr>
          <w:rFonts w:cs="Times New Roman" w:hAnsi="Times New Roman" w:eastAsia="Times New Roman" w:ascii="Times New Roman"/>
          <w:spacing w:val="0"/>
          <w:w w:val="13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valued.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1"/>
        <w:ind w:left="234"/>
      </w:pP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Adhoc</w:t>
      </w:r>
      <w:r>
        <w:rPr>
          <w:rFonts w:cs="Times New Roman" w:hAnsi="Times New Roman" w:eastAsia="Times New Roman" w:ascii="Times New Roman"/>
          <w:spacing w:val="-8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6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                     </w:t>
      </w:r>
      <w:r>
        <w:rPr>
          <w:rFonts w:cs="Times New Roman" w:hAnsi="Times New Roman" w:eastAsia="Times New Roman" w:ascii="Times New Roman"/>
          <w:spacing w:val="19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-18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company</w:t>
      </w:r>
      <w:r>
        <w:rPr>
          <w:rFonts w:cs="Times New Roman" w:hAnsi="Times New Roman" w:eastAsia="Times New Roman" w:ascii="Times New Roman"/>
          <w:spacing w:val="-5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deﬁnes</w:t>
      </w:r>
      <w:r>
        <w:rPr>
          <w:rFonts w:cs="Times New Roman" w:hAnsi="Times New Roman" w:eastAsia="Times New Roman" w:ascii="Times New Roman"/>
          <w:spacing w:val="2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success</w:t>
      </w:r>
      <w:r>
        <w:rPr>
          <w:rFonts w:cs="Times New Roman" w:hAnsi="Times New Roman" w:eastAsia="Times New Roman" w:ascii="Times New Roman"/>
          <w:spacing w:val="-11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on</w:t>
      </w:r>
      <w:r>
        <w:rPr>
          <w:rFonts w:cs="Times New Roman" w:hAnsi="Times New Roman" w:eastAsia="Times New Roman" w:ascii="Times New Roman"/>
          <w:spacing w:val="-3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7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basis</w:t>
      </w:r>
      <w:r>
        <w:rPr>
          <w:rFonts w:cs="Times New Roman" w:hAnsi="Times New Roman" w:eastAsia="Times New Roman" w:ascii="Times New Roman"/>
          <w:spacing w:val="-7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having</w:t>
      </w:r>
      <w:r>
        <w:rPr>
          <w:rFonts w:cs="Times New Roman" w:hAnsi="Times New Roman" w:eastAsia="Times New Roman" w:ascii="Times New Roman"/>
          <w:spacing w:val="-14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unique,</w:t>
      </w:r>
      <w:r>
        <w:rPr>
          <w:rFonts w:cs="Times New Roman" w:hAnsi="Times New Roman" w:eastAsia="Times New Roman" w:ascii="Times New Roman"/>
          <w:spacing w:val="-9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or</w:t>
      </w:r>
      <w:r>
        <w:rPr>
          <w:rFonts w:cs="Times New Roman" w:hAnsi="Times New Roman" w:eastAsia="Times New Roman" w:ascii="Times New Roman"/>
          <w:spacing w:val="-5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4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newest,</w:t>
      </w:r>
      <w:r>
        <w:rPr>
          <w:rFonts w:cs="Times New Roman" w:hAnsi="Times New Roman" w:eastAsia="Times New Roman" w:ascii="Times New Roman"/>
          <w:spacing w:val="-2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products.</w:t>
      </w:r>
      <w:r>
        <w:rPr>
          <w:rFonts w:cs="Times New Roman" w:hAnsi="Times New Roman" w:eastAsia="Times New Roman" w:ascii="Times New Roman"/>
          <w:spacing w:val="-9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It</w:t>
      </w:r>
      <w:r>
        <w:rPr>
          <w:rFonts w:cs="Times New Roman" w:hAnsi="Times New Roman" w:eastAsia="Times New Roman" w:ascii="Times New Roman"/>
          <w:spacing w:val="19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a</w:t>
      </w:r>
      <w:r>
        <w:rPr>
          <w:rFonts w:cs="Times New Roman" w:hAnsi="Times New Roman" w:eastAsia="Times New Roman" w:ascii="Times New Roman"/>
          <w:spacing w:val="-5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product</w:t>
      </w:r>
      <w:r>
        <w:rPr>
          <w:rFonts w:cs="Times New Roman" w:hAnsi="Times New Roman" w:eastAsia="Times New Roman" w:ascii="Times New Roman"/>
          <w:spacing w:val="-2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leader</w:t>
      </w:r>
      <w:r>
        <w:rPr>
          <w:rFonts w:cs="Times New Roman" w:hAnsi="Times New Roman" w:eastAsia="Times New Roman" w:ascii="Times New Roman"/>
          <w:spacing w:val="-5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and</w:t>
      </w:r>
      <w:r>
        <w:rPr>
          <w:rFonts w:cs="Times New Roman" w:hAnsi="Times New Roman" w:eastAsia="Times New Roman" w:ascii="Times New Roman"/>
          <w:spacing w:val="-2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innovator.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ind w:left="234"/>
      </w:pP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Mark</w:t>
      </w:r>
      <w:r>
        <w:rPr>
          <w:rFonts w:cs="Times New Roman" w:hAnsi="Times New Roman" w:eastAsia="Times New Roman" w:ascii="Times New Roman"/>
          <w:spacing w:val="8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1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                       </w:t>
      </w:r>
      <w:r>
        <w:rPr>
          <w:rFonts w:cs="Times New Roman" w:hAnsi="Times New Roman" w:eastAsia="Times New Roman" w:ascii="Times New Roman"/>
          <w:spacing w:val="23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-14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company</w:t>
      </w:r>
      <w:r>
        <w:rPr>
          <w:rFonts w:cs="Times New Roman" w:hAnsi="Times New Roman" w:eastAsia="Times New Roman" w:ascii="Times New Roman"/>
          <w:spacing w:val="4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results</w:t>
      </w:r>
      <w:r>
        <w:rPr>
          <w:rFonts w:cs="Times New Roman" w:hAnsi="Times New Roman" w:eastAsia="Times New Roman" w:ascii="Times New Roman"/>
          <w:spacing w:val="-3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orientated.</w:t>
      </w:r>
      <w:r>
        <w:rPr>
          <w:rFonts w:cs="Times New Roman" w:hAnsi="Times New Roman" w:eastAsia="Times New Roman" w:ascii="Times New Roman"/>
          <w:spacing w:val="-6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major</w:t>
      </w:r>
      <w:r>
        <w:rPr>
          <w:rFonts w:cs="Times New Roman" w:hAnsi="Times New Roman" w:eastAsia="Times New Roman" w:ascii="Times New Roman"/>
          <w:spacing w:val="-2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concern</w:t>
      </w:r>
      <w:r>
        <w:rPr>
          <w:rFonts w:cs="Times New Roman" w:hAnsi="Times New Roman" w:eastAsia="Times New Roman" w:ascii="Times New Roman"/>
          <w:spacing w:val="-5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with</w:t>
      </w:r>
      <w:r>
        <w:rPr>
          <w:rFonts w:cs="Times New Roman" w:hAnsi="Times New Roman" w:eastAsia="Times New Roman" w:ascii="Times New Roman"/>
          <w:spacing w:val="3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getting</w:t>
      </w:r>
      <w:r>
        <w:rPr>
          <w:rFonts w:cs="Times New Roman" w:hAnsi="Times New Roman" w:eastAsia="Times New Roman" w:ascii="Times New Roman"/>
          <w:spacing w:val="-2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6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job</w:t>
      </w:r>
      <w:r>
        <w:rPr>
          <w:rFonts w:cs="Times New Roman" w:hAnsi="Times New Roman" w:eastAsia="Times New Roman" w:ascii="Times New Roman"/>
          <w:spacing w:val="-9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done.</w:t>
      </w:r>
      <w:r>
        <w:rPr>
          <w:rFonts w:cs="Times New Roman" w:hAnsi="Times New Roman" w:eastAsia="Times New Roman" w:ascii="Times New Roman"/>
          <w:spacing w:val="-7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People</w:t>
      </w:r>
      <w:r>
        <w:rPr>
          <w:rFonts w:cs="Times New Roman" w:hAnsi="Times New Roman" w:eastAsia="Times New Roman" w:ascii="Times New Roman"/>
          <w:spacing w:val="-17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are</w:t>
      </w:r>
      <w:r>
        <w:rPr>
          <w:rFonts w:cs="Times New Roman" w:hAnsi="Times New Roman" w:eastAsia="Times New Roman" w:ascii="Times New Roman"/>
          <w:spacing w:val="-4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very</w:t>
      </w:r>
      <w:r>
        <w:rPr>
          <w:rFonts w:cs="Times New Roman" w:hAnsi="Times New Roman" w:eastAsia="Times New Roman" w:ascii="Times New Roman"/>
          <w:spacing w:val="-15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competitive</w:t>
      </w:r>
      <w:r>
        <w:rPr>
          <w:rFonts w:cs="Times New Roman" w:hAnsi="Times New Roman" w:eastAsia="Times New Roman" w:ascii="Times New Roman"/>
          <w:spacing w:val="-16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and</w:t>
      </w:r>
      <w:r>
        <w:rPr>
          <w:rFonts w:cs="Times New Roman" w:hAnsi="Times New Roman" w:eastAsia="Times New Roman" w:ascii="Times New Roman"/>
          <w:spacing w:val="-4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achievement</w:t>
      </w:r>
      <w:r>
        <w:rPr>
          <w:rFonts w:cs="Times New Roman" w:hAnsi="Times New Roman" w:eastAsia="Times New Roman" w:ascii="Times New Roman"/>
          <w:spacing w:val="-11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orientated.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31" w:lineRule="auto" w:line="298"/>
        <w:ind w:left="234" w:right="2282"/>
      </w:pP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Mark</w:t>
      </w:r>
      <w:r>
        <w:rPr>
          <w:rFonts w:cs="Times New Roman" w:hAnsi="Times New Roman" w:eastAsia="Times New Roman" w:ascii="Times New Roman"/>
          <w:spacing w:val="2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2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                       </w:t>
      </w:r>
      <w:r>
        <w:rPr>
          <w:rFonts w:cs="Times New Roman" w:hAnsi="Times New Roman" w:eastAsia="Times New Roman" w:ascii="Times New Roman"/>
          <w:spacing w:val="9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-18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leadership</w:t>
      </w:r>
      <w:r>
        <w:rPr>
          <w:rFonts w:cs="Times New Roman" w:hAnsi="Times New Roman" w:eastAsia="Times New Roman" w:ascii="Times New Roman"/>
          <w:spacing w:val="4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in</w:t>
      </w:r>
      <w:r>
        <w:rPr>
          <w:rFonts w:cs="Times New Roman" w:hAnsi="Times New Roman" w:eastAsia="Times New Roman" w:ascii="Times New Roman"/>
          <w:spacing w:val="-4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7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company</w:t>
      </w:r>
      <w:r>
        <w:rPr>
          <w:rFonts w:cs="Times New Roman" w:hAnsi="Times New Roman" w:eastAsia="Times New Roman" w:ascii="Times New Roman"/>
          <w:spacing w:val="-5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generally</w:t>
      </w:r>
      <w:r>
        <w:rPr>
          <w:rFonts w:cs="Times New Roman" w:hAnsi="Times New Roman" w:eastAsia="Times New Roman" w:ascii="Times New Roman"/>
          <w:spacing w:val="-4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considered</w:t>
      </w:r>
      <w:r>
        <w:rPr>
          <w:rFonts w:cs="Times New Roman" w:hAnsi="Times New Roman" w:eastAsia="Times New Roman" w:ascii="Times New Roman"/>
          <w:spacing w:val="5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to</w:t>
      </w:r>
      <w:r>
        <w:rPr>
          <w:rFonts w:cs="Times New Roman" w:hAnsi="Times New Roman" w:eastAsia="Times New Roman" w:ascii="Times New Roman"/>
          <w:spacing w:val="2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exemplify</w:t>
      </w:r>
      <w:r>
        <w:rPr>
          <w:rFonts w:cs="Times New Roman" w:hAnsi="Times New Roman" w:eastAsia="Times New Roman" w:ascii="Times New Roman"/>
          <w:spacing w:val="-9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a</w:t>
      </w:r>
      <w:r>
        <w:rPr>
          <w:rFonts w:cs="Times New Roman" w:hAnsi="Times New Roman" w:eastAsia="Times New Roman" w:ascii="Times New Roman"/>
          <w:spacing w:val="-3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no-nonsense,</w:t>
      </w:r>
      <w:r>
        <w:rPr>
          <w:rFonts w:cs="Times New Roman" w:hAnsi="Times New Roman" w:eastAsia="Times New Roman" w:ascii="Times New Roman"/>
          <w:spacing w:val="13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aggressive,</w:t>
      </w:r>
      <w:r>
        <w:rPr>
          <w:rFonts w:cs="Times New Roman" w:hAnsi="Times New Roman" w:eastAsia="Times New Roman" w:ascii="Times New Roman"/>
          <w:spacing w:val="-14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results-orientated</w:t>
      </w:r>
      <w:r>
        <w:rPr>
          <w:rFonts w:cs="Times New Roman" w:hAnsi="Times New Roman" w:eastAsia="Times New Roman" w:ascii="Times New Roman"/>
          <w:spacing w:val="26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focus.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Mark</w:t>
      </w:r>
      <w:r>
        <w:rPr>
          <w:rFonts w:cs="Times New Roman" w:hAnsi="Times New Roman" w:eastAsia="Times New Roman" w:ascii="Times New Roman"/>
          <w:spacing w:val="2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3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                       </w:t>
      </w:r>
      <w:r>
        <w:rPr>
          <w:rFonts w:cs="Times New Roman" w:hAnsi="Times New Roman" w:eastAsia="Times New Roman" w:ascii="Times New Roman"/>
          <w:spacing w:val="9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-18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management</w:t>
      </w:r>
      <w:r>
        <w:rPr>
          <w:rFonts w:cs="Times New Roman" w:hAnsi="Times New Roman" w:eastAsia="Times New Roman" w:ascii="Times New Roman"/>
          <w:spacing w:val="18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style</w:t>
      </w:r>
      <w:r>
        <w:rPr>
          <w:rFonts w:cs="Times New Roman" w:hAnsi="Times New Roman" w:eastAsia="Times New Roman" w:ascii="Times New Roman"/>
          <w:spacing w:val="-3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in</w:t>
      </w:r>
      <w:r>
        <w:rPr>
          <w:rFonts w:cs="Times New Roman" w:hAnsi="Times New Roman" w:eastAsia="Times New Roman" w:ascii="Times New Roman"/>
          <w:spacing w:val="-4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7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company</w:t>
      </w:r>
      <w:r>
        <w:rPr>
          <w:rFonts w:cs="Times New Roman" w:hAnsi="Times New Roman" w:eastAsia="Times New Roman" w:ascii="Times New Roman"/>
          <w:spacing w:val="-5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characterized</w:t>
      </w:r>
      <w:r>
        <w:rPr>
          <w:rFonts w:cs="Times New Roman" w:hAnsi="Times New Roman" w:eastAsia="Times New Roman" w:ascii="Times New Roman"/>
          <w:spacing w:val="-5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hard-driving</w:t>
      </w:r>
      <w:r>
        <w:rPr>
          <w:rFonts w:cs="Times New Roman" w:hAnsi="Times New Roman" w:eastAsia="Times New Roman" w:ascii="Times New Roman"/>
          <w:spacing w:val="-5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competitiveness,</w:t>
      </w:r>
      <w:r>
        <w:rPr>
          <w:rFonts w:cs="Times New Roman" w:hAnsi="Times New Roman" w:eastAsia="Times New Roman" w:ascii="Times New Roman"/>
          <w:spacing w:val="-5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high</w:t>
      </w:r>
      <w:r>
        <w:rPr>
          <w:rFonts w:cs="Times New Roman" w:hAnsi="Times New Roman" w:eastAsia="Times New Roman" w:ascii="Times New Roman"/>
          <w:spacing w:val="-7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demands</w:t>
      </w:r>
      <w:r>
        <w:rPr>
          <w:rFonts w:cs="Times New Roman" w:hAnsi="Times New Roman" w:eastAsia="Times New Roman" w:ascii="Times New Roman"/>
          <w:spacing w:val="3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and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achievement.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1"/>
          <w:szCs w:val="11"/>
        </w:rPr>
        <w:t>Mark</w:t>
      </w:r>
      <w:r>
        <w:rPr>
          <w:rFonts w:cs="Times New Roman" w:hAnsi="Times New Roman" w:eastAsia="Times New Roman" w:ascii="Times New Roman"/>
          <w:spacing w:val="29"/>
          <w:w w:val="11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1"/>
          <w:szCs w:val="11"/>
        </w:rPr>
        <w:t>4</w:t>
      </w:r>
      <w:r>
        <w:rPr>
          <w:rFonts w:cs="Times New Roman" w:hAnsi="Times New Roman" w:eastAsia="Times New Roman" w:ascii="Times New Roman"/>
          <w:spacing w:val="0"/>
          <w:w w:val="118"/>
          <w:sz w:val="11"/>
          <w:szCs w:val="11"/>
        </w:rPr>
        <w:t>                         </w:t>
      </w:r>
      <w:r>
        <w:rPr>
          <w:rFonts w:cs="Times New Roman" w:hAnsi="Times New Roman" w:eastAsia="Times New Roman" w:ascii="Times New Roman"/>
          <w:spacing w:val="15"/>
          <w:w w:val="11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1"/>
          <w:w w:val="11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1"/>
          <w:szCs w:val="11"/>
        </w:rPr>
        <w:t>‘glue’</w:t>
      </w:r>
      <w:r>
        <w:rPr>
          <w:rFonts w:cs="Times New Roman" w:hAnsi="Times New Roman" w:eastAsia="Times New Roman" w:ascii="Times New Roman"/>
          <w:spacing w:val="-15"/>
          <w:w w:val="11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that</w:t>
      </w:r>
      <w:r>
        <w:rPr>
          <w:rFonts w:cs="Times New Roman" w:hAnsi="Times New Roman" w:eastAsia="Times New Roman" w:ascii="Times New Roman"/>
          <w:spacing w:val="6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holds</w:t>
      </w:r>
      <w:r>
        <w:rPr>
          <w:rFonts w:cs="Times New Roman" w:hAnsi="Times New Roman" w:eastAsia="Times New Roman" w:ascii="Times New Roman"/>
          <w:spacing w:val="-13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3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company</w:t>
      </w:r>
      <w:r>
        <w:rPr>
          <w:rFonts w:cs="Times New Roman" w:hAnsi="Times New Roman" w:eastAsia="Times New Roman" w:ascii="Times New Roman"/>
          <w:spacing w:val="-18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together</w:t>
      </w:r>
      <w:r>
        <w:rPr>
          <w:rFonts w:cs="Times New Roman" w:hAnsi="Times New Roman" w:eastAsia="Times New Roman" w:ascii="Times New Roman"/>
          <w:spacing w:val="2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4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emphasis</w:t>
      </w:r>
      <w:r>
        <w:rPr>
          <w:rFonts w:cs="Times New Roman" w:hAnsi="Times New Roman" w:eastAsia="Times New Roman" w:ascii="Times New Roman"/>
          <w:spacing w:val="-5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on</w:t>
      </w:r>
      <w:r>
        <w:rPr>
          <w:rFonts w:cs="Times New Roman" w:hAnsi="Times New Roman" w:eastAsia="Times New Roman" w:ascii="Times New Roman"/>
          <w:spacing w:val="-5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achievement</w:t>
      </w:r>
      <w:r>
        <w:rPr>
          <w:rFonts w:cs="Times New Roman" w:hAnsi="Times New Roman" w:eastAsia="Times New Roman" w:ascii="Times New Roman"/>
          <w:spacing w:val="-5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and</w:t>
      </w:r>
      <w:r>
        <w:rPr>
          <w:rFonts w:cs="Times New Roman" w:hAnsi="Times New Roman" w:eastAsia="Times New Roman" w:ascii="Times New Roman"/>
          <w:spacing w:val="-2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goal</w:t>
      </w:r>
      <w:r>
        <w:rPr>
          <w:rFonts w:cs="Times New Roman" w:hAnsi="Times New Roman" w:eastAsia="Times New Roman" w:ascii="Times New Roman"/>
          <w:spacing w:val="-17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accomplishment.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1"/>
        <w:ind w:left="234"/>
      </w:pP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Mark</w:t>
      </w:r>
      <w:r>
        <w:rPr>
          <w:rFonts w:cs="Times New Roman" w:hAnsi="Times New Roman" w:eastAsia="Times New Roman" w:ascii="Times New Roman"/>
          <w:spacing w:val="2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5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                       </w:t>
      </w:r>
      <w:r>
        <w:rPr>
          <w:rFonts w:cs="Times New Roman" w:hAnsi="Times New Roman" w:eastAsia="Times New Roman" w:ascii="Times New Roman"/>
          <w:spacing w:val="9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-18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company</w:t>
      </w:r>
      <w:r>
        <w:rPr>
          <w:rFonts w:cs="Times New Roman" w:hAnsi="Times New Roman" w:eastAsia="Times New Roman" w:ascii="Times New Roman"/>
          <w:spacing w:val="-5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emphasises</w:t>
      </w:r>
      <w:r>
        <w:rPr>
          <w:rFonts w:cs="Times New Roman" w:hAnsi="Times New Roman" w:eastAsia="Times New Roman" w:ascii="Times New Roman"/>
          <w:spacing w:val="5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competitive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actions</w:t>
      </w:r>
      <w:r>
        <w:rPr>
          <w:rFonts w:cs="Times New Roman" w:hAnsi="Times New Roman" w:eastAsia="Times New Roman" w:ascii="Times New Roman"/>
          <w:spacing w:val="-2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and</w:t>
      </w:r>
      <w:r>
        <w:rPr>
          <w:rFonts w:cs="Times New Roman" w:hAnsi="Times New Roman" w:eastAsia="Times New Roman" w:ascii="Times New Roman"/>
          <w:spacing w:val="2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achievement.</w:t>
      </w:r>
      <w:r>
        <w:rPr>
          <w:rFonts w:cs="Times New Roman" w:hAnsi="Times New Roman" w:eastAsia="Times New Roman" w:ascii="Times New Roman"/>
          <w:spacing w:val="1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Hitting</w:t>
      </w:r>
      <w:r>
        <w:rPr>
          <w:rFonts w:cs="Times New Roman" w:hAnsi="Times New Roman" w:eastAsia="Times New Roman" w:ascii="Times New Roman"/>
          <w:spacing w:val="-8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stretch</w:t>
      </w:r>
      <w:r>
        <w:rPr>
          <w:rFonts w:cs="Times New Roman" w:hAnsi="Times New Roman" w:eastAsia="Times New Roman" w:ascii="Times New Roman"/>
          <w:spacing w:val="13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targets</w:t>
      </w:r>
      <w:r>
        <w:rPr>
          <w:rFonts w:cs="Times New Roman" w:hAnsi="Times New Roman" w:eastAsia="Times New Roman" w:ascii="Times New Roman"/>
          <w:spacing w:val="10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and</w:t>
      </w:r>
      <w:r>
        <w:rPr>
          <w:rFonts w:cs="Times New Roman" w:hAnsi="Times New Roman" w:eastAsia="Times New Roman" w:ascii="Times New Roman"/>
          <w:spacing w:val="2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winning</w:t>
      </w:r>
      <w:r>
        <w:rPr>
          <w:rFonts w:cs="Times New Roman" w:hAnsi="Times New Roman" w:eastAsia="Times New Roman" w:ascii="Times New Roman"/>
          <w:spacing w:val="-1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in</w:t>
      </w:r>
      <w:r>
        <w:rPr>
          <w:rFonts w:cs="Times New Roman" w:hAnsi="Times New Roman" w:eastAsia="Times New Roman" w:ascii="Times New Roman"/>
          <w:spacing w:val="-4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1"/>
          <w:w w:val="13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1"/>
          <w:szCs w:val="11"/>
        </w:rPr>
        <w:t>marketplace</w:t>
      </w:r>
      <w:r>
        <w:rPr>
          <w:rFonts w:cs="Times New Roman" w:hAnsi="Times New Roman" w:eastAsia="Times New Roman" w:ascii="Times New Roman"/>
          <w:spacing w:val="-17"/>
          <w:w w:val="13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1"/>
          <w:szCs w:val="11"/>
        </w:rPr>
        <w:t>are</w:t>
      </w:r>
      <w:r>
        <w:rPr>
          <w:rFonts w:cs="Times New Roman" w:hAnsi="Times New Roman" w:eastAsia="Times New Roman" w:ascii="Times New Roman"/>
          <w:spacing w:val="-6"/>
          <w:w w:val="13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1"/>
          <w:szCs w:val="11"/>
        </w:rPr>
        <w:t>dominant.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31" w:lineRule="auto" w:line="298"/>
        <w:ind w:left="1502" w:right="1370" w:hanging="1268"/>
      </w:pP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Mark</w:t>
      </w:r>
      <w:r>
        <w:rPr>
          <w:rFonts w:cs="Times New Roman" w:hAnsi="Times New Roman" w:eastAsia="Times New Roman" w:ascii="Times New Roman"/>
          <w:spacing w:val="2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6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                       </w:t>
      </w:r>
      <w:r>
        <w:rPr>
          <w:rFonts w:cs="Times New Roman" w:hAnsi="Times New Roman" w:eastAsia="Times New Roman" w:ascii="Times New Roman"/>
          <w:spacing w:val="9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-18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company</w:t>
      </w:r>
      <w:r>
        <w:rPr>
          <w:rFonts w:cs="Times New Roman" w:hAnsi="Times New Roman" w:eastAsia="Times New Roman" w:ascii="Times New Roman"/>
          <w:spacing w:val="-5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deﬁnes</w:t>
      </w:r>
      <w:r>
        <w:rPr>
          <w:rFonts w:cs="Times New Roman" w:hAnsi="Times New Roman" w:eastAsia="Times New Roman" w:ascii="Times New Roman"/>
          <w:spacing w:val="2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success</w:t>
      </w:r>
      <w:r>
        <w:rPr>
          <w:rFonts w:cs="Times New Roman" w:hAnsi="Times New Roman" w:eastAsia="Times New Roman" w:ascii="Times New Roman"/>
          <w:spacing w:val="-11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on</w:t>
      </w:r>
      <w:r>
        <w:rPr>
          <w:rFonts w:cs="Times New Roman" w:hAnsi="Times New Roman" w:eastAsia="Times New Roman" w:ascii="Times New Roman"/>
          <w:spacing w:val="-3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7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basis</w:t>
      </w:r>
      <w:r>
        <w:rPr>
          <w:rFonts w:cs="Times New Roman" w:hAnsi="Times New Roman" w:eastAsia="Times New Roman" w:ascii="Times New Roman"/>
          <w:spacing w:val="-7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winning</w:t>
      </w:r>
      <w:r>
        <w:rPr>
          <w:rFonts w:cs="Times New Roman" w:hAnsi="Times New Roman" w:eastAsia="Times New Roman" w:ascii="Times New Roman"/>
          <w:spacing w:val="-1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in</w:t>
      </w:r>
      <w:r>
        <w:rPr>
          <w:rFonts w:cs="Times New Roman" w:hAnsi="Times New Roman" w:eastAsia="Times New Roman" w:ascii="Times New Roman"/>
          <w:spacing w:val="-4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7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marketplace</w:t>
      </w:r>
      <w:r>
        <w:rPr>
          <w:rFonts w:cs="Times New Roman" w:hAnsi="Times New Roman" w:eastAsia="Times New Roman" w:ascii="Times New Roman"/>
          <w:spacing w:val="6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and</w:t>
      </w:r>
      <w:r>
        <w:rPr>
          <w:rFonts w:cs="Times New Roman" w:hAnsi="Times New Roman" w:eastAsia="Times New Roman" w:ascii="Times New Roman"/>
          <w:spacing w:val="2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outpacing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7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competition.</w:t>
      </w:r>
      <w:r>
        <w:rPr>
          <w:rFonts w:cs="Times New Roman" w:hAnsi="Times New Roman" w:eastAsia="Times New Roman" w:ascii="Times New Roman"/>
          <w:spacing w:val="1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Competitive</w:t>
      </w:r>
      <w:r>
        <w:rPr>
          <w:rFonts w:cs="Times New Roman" w:hAnsi="Times New Roman" w:eastAsia="Times New Roman" w:ascii="Times New Roman"/>
          <w:spacing w:val="-16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market</w:t>
      </w:r>
      <w:r>
        <w:rPr>
          <w:rFonts w:cs="Times New Roman" w:hAnsi="Times New Roman" w:eastAsia="Times New Roman" w:ascii="Times New Roman"/>
          <w:spacing w:val="7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leadership</w:t>
      </w:r>
      <w:r>
        <w:rPr>
          <w:rFonts w:cs="Times New Roman" w:hAnsi="Times New Roman" w:eastAsia="Times New Roman" w:ascii="Times New Roman"/>
          <w:spacing w:val="4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is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6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key.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1"/>
        <w:ind w:left="234"/>
      </w:pP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Hierar</w:t>
      </w:r>
      <w:r>
        <w:rPr>
          <w:rFonts w:cs="Times New Roman" w:hAnsi="Times New Roman" w:eastAsia="Times New Roman" w:ascii="Times New Roman"/>
          <w:spacing w:val="12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1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                     </w:t>
      </w:r>
      <w:r>
        <w:rPr>
          <w:rFonts w:cs="Times New Roman" w:hAnsi="Times New Roman" w:eastAsia="Times New Roman" w:ascii="Times New Roman"/>
          <w:spacing w:val="23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-16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company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a</w:t>
      </w:r>
      <w:r>
        <w:rPr>
          <w:rFonts w:cs="Times New Roman" w:hAnsi="Times New Roman" w:eastAsia="Times New Roman" w:ascii="Times New Roman"/>
          <w:spacing w:val="-4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controlled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and</w:t>
      </w:r>
      <w:r>
        <w:rPr>
          <w:rFonts w:cs="Times New Roman" w:hAnsi="Times New Roman" w:eastAsia="Times New Roman" w:ascii="Times New Roman"/>
          <w:spacing w:val="2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structured</w:t>
      </w:r>
      <w:r>
        <w:rPr>
          <w:rFonts w:cs="Times New Roman" w:hAnsi="Times New Roman" w:eastAsia="Times New Roman" w:ascii="Times New Roman"/>
          <w:spacing w:val="17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place.</w:t>
      </w:r>
      <w:r>
        <w:rPr>
          <w:rFonts w:cs="Times New Roman" w:hAnsi="Times New Roman" w:eastAsia="Times New Roman" w:ascii="Times New Roman"/>
          <w:spacing w:val="-12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Formal</w:t>
      </w:r>
      <w:r>
        <w:rPr>
          <w:rFonts w:cs="Times New Roman" w:hAnsi="Times New Roman" w:eastAsia="Times New Roman" w:ascii="Times New Roman"/>
          <w:spacing w:val="-17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procedures</w:t>
      </w:r>
      <w:r>
        <w:rPr>
          <w:rFonts w:cs="Times New Roman" w:hAnsi="Times New Roman" w:eastAsia="Times New Roman" w:ascii="Times New Roman"/>
          <w:spacing w:val="5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generally</w:t>
      </w:r>
      <w:r>
        <w:rPr>
          <w:rFonts w:cs="Times New Roman" w:hAnsi="Times New Roman" w:eastAsia="Times New Roman" w:ascii="Times New Roman"/>
          <w:spacing w:val="-9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govern</w:t>
      </w:r>
      <w:r>
        <w:rPr>
          <w:rFonts w:cs="Times New Roman" w:hAnsi="Times New Roman" w:eastAsia="Times New Roman" w:ascii="Times New Roman"/>
          <w:spacing w:val="-8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what</w:t>
      </w:r>
      <w:r>
        <w:rPr>
          <w:rFonts w:cs="Times New Roman" w:hAnsi="Times New Roman" w:eastAsia="Times New Roman" w:ascii="Times New Roman"/>
          <w:spacing w:val="8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people</w:t>
      </w:r>
      <w:r>
        <w:rPr>
          <w:rFonts w:cs="Times New Roman" w:hAnsi="Times New Roman" w:eastAsia="Times New Roman" w:ascii="Times New Roman"/>
          <w:spacing w:val="-2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do.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31"/>
        <w:ind w:left="234"/>
      </w:pP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Hierar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2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                      </w:t>
      </w:r>
      <w:r>
        <w:rPr>
          <w:rFonts w:cs="Times New Roman" w:hAnsi="Times New Roman" w:eastAsia="Times New Roman" w:ascii="Times New Roman"/>
          <w:spacing w:val="25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-18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leadership</w:t>
      </w:r>
      <w:r>
        <w:rPr>
          <w:rFonts w:cs="Times New Roman" w:hAnsi="Times New Roman" w:eastAsia="Times New Roman" w:ascii="Times New Roman"/>
          <w:spacing w:val="4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in</w:t>
      </w:r>
      <w:r>
        <w:rPr>
          <w:rFonts w:cs="Times New Roman" w:hAnsi="Times New Roman" w:eastAsia="Times New Roman" w:ascii="Times New Roman"/>
          <w:spacing w:val="-4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7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company</w:t>
      </w:r>
      <w:r>
        <w:rPr>
          <w:rFonts w:cs="Times New Roman" w:hAnsi="Times New Roman" w:eastAsia="Times New Roman" w:ascii="Times New Roman"/>
          <w:spacing w:val="-5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generally</w:t>
      </w:r>
      <w:r>
        <w:rPr>
          <w:rFonts w:cs="Times New Roman" w:hAnsi="Times New Roman" w:eastAsia="Times New Roman" w:ascii="Times New Roman"/>
          <w:spacing w:val="-4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considered</w:t>
      </w:r>
      <w:r>
        <w:rPr>
          <w:rFonts w:cs="Times New Roman" w:hAnsi="Times New Roman" w:eastAsia="Times New Roman" w:ascii="Times New Roman"/>
          <w:spacing w:val="5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to</w:t>
      </w:r>
      <w:r>
        <w:rPr>
          <w:rFonts w:cs="Times New Roman" w:hAnsi="Times New Roman" w:eastAsia="Times New Roman" w:ascii="Times New Roman"/>
          <w:spacing w:val="2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exemplify</w:t>
      </w:r>
      <w:r>
        <w:rPr>
          <w:rFonts w:cs="Times New Roman" w:hAnsi="Times New Roman" w:eastAsia="Times New Roman" w:ascii="Times New Roman"/>
          <w:spacing w:val="-9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co-coordinating,</w:t>
      </w:r>
      <w:r>
        <w:rPr>
          <w:rFonts w:cs="Times New Roman" w:hAnsi="Times New Roman" w:eastAsia="Times New Roman" w:ascii="Times New Roman"/>
          <w:spacing w:val="-4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organizing,</w:t>
      </w:r>
      <w:r>
        <w:rPr>
          <w:rFonts w:cs="Times New Roman" w:hAnsi="Times New Roman" w:eastAsia="Times New Roman" w:ascii="Times New Roman"/>
          <w:spacing w:val="-14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and</w:t>
      </w:r>
      <w:r>
        <w:rPr>
          <w:rFonts w:cs="Times New Roman" w:hAnsi="Times New Roman" w:eastAsia="Times New Roman" w:ascii="Times New Roman"/>
          <w:spacing w:val="3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smooth-running</w:t>
      </w:r>
      <w:r>
        <w:rPr>
          <w:rFonts w:cs="Times New Roman" w:hAnsi="Times New Roman" w:eastAsia="Times New Roman" w:ascii="Times New Roman"/>
          <w:spacing w:val="24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efﬁciency.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31"/>
        <w:ind w:left="234"/>
      </w:pP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Hierar</w:t>
      </w:r>
      <w:r>
        <w:rPr>
          <w:rFonts w:cs="Times New Roman" w:hAnsi="Times New Roman" w:eastAsia="Times New Roman" w:ascii="Times New Roman"/>
          <w:spacing w:val="9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3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                     </w:t>
      </w:r>
      <w:r>
        <w:rPr>
          <w:rFonts w:cs="Times New Roman" w:hAnsi="Times New Roman" w:eastAsia="Times New Roman" w:ascii="Times New Roman"/>
          <w:spacing w:val="16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-18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management</w:t>
      </w:r>
      <w:r>
        <w:rPr>
          <w:rFonts w:cs="Times New Roman" w:hAnsi="Times New Roman" w:eastAsia="Times New Roman" w:ascii="Times New Roman"/>
          <w:spacing w:val="18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style</w:t>
      </w:r>
      <w:r>
        <w:rPr>
          <w:rFonts w:cs="Times New Roman" w:hAnsi="Times New Roman" w:eastAsia="Times New Roman" w:ascii="Times New Roman"/>
          <w:spacing w:val="-3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in</w:t>
      </w:r>
      <w:r>
        <w:rPr>
          <w:rFonts w:cs="Times New Roman" w:hAnsi="Times New Roman" w:eastAsia="Times New Roman" w:ascii="Times New Roman"/>
          <w:spacing w:val="-4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7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company</w:t>
      </w:r>
      <w:r>
        <w:rPr>
          <w:rFonts w:cs="Times New Roman" w:hAnsi="Times New Roman" w:eastAsia="Times New Roman" w:ascii="Times New Roman"/>
          <w:spacing w:val="-5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characterized</w:t>
      </w:r>
      <w:r>
        <w:rPr>
          <w:rFonts w:cs="Times New Roman" w:hAnsi="Times New Roman" w:eastAsia="Times New Roman" w:ascii="Times New Roman"/>
          <w:spacing w:val="-5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security</w:t>
      </w:r>
      <w:r>
        <w:rPr>
          <w:rFonts w:cs="Times New Roman" w:hAnsi="Times New Roman" w:eastAsia="Times New Roman" w:ascii="Times New Roman"/>
          <w:spacing w:val="-5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employment,</w:t>
      </w:r>
      <w:r>
        <w:rPr>
          <w:rFonts w:cs="Times New Roman" w:hAnsi="Times New Roman" w:eastAsia="Times New Roman" w:ascii="Times New Roman"/>
          <w:spacing w:val="1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conformity,</w:t>
      </w:r>
      <w:r>
        <w:rPr>
          <w:rFonts w:cs="Times New Roman" w:hAnsi="Times New Roman" w:eastAsia="Times New Roman" w:ascii="Times New Roman"/>
          <w:spacing w:val="-15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predictability</w:t>
      </w:r>
      <w:r>
        <w:rPr>
          <w:rFonts w:cs="Times New Roman" w:hAnsi="Times New Roman" w:eastAsia="Times New Roman" w:ascii="Times New Roman"/>
          <w:spacing w:val="1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and</w:t>
      </w:r>
      <w:r>
        <w:rPr>
          <w:rFonts w:cs="Times New Roman" w:hAnsi="Times New Roman" w:eastAsia="Times New Roman" w:ascii="Times New Roman"/>
          <w:spacing w:val="2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stability</w:t>
      </w:r>
      <w:r>
        <w:rPr>
          <w:rFonts w:cs="Times New Roman" w:hAnsi="Times New Roman" w:eastAsia="Times New Roman" w:ascii="Times New Roman"/>
          <w:spacing w:val="-5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in</w:t>
      </w:r>
      <w:r>
        <w:rPr>
          <w:rFonts w:cs="Times New Roman" w:hAnsi="Times New Roman" w:eastAsia="Times New Roman" w:ascii="Times New Roman"/>
          <w:spacing w:val="-5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relationships.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31"/>
        <w:ind w:left="234"/>
      </w:pP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Hierar</w:t>
      </w:r>
      <w:r>
        <w:rPr>
          <w:rFonts w:cs="Times New Roman" w:hAnsi="Times New Roman" w:eastAsia="Times New Roman" w:ascii="Times New Roman"/>
          <w:spacing w:val="3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4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                     </w:t>
      </w:r>
      <w:r>
        <w:rPr>
          <w:rFonts w:cs="Times New Roman" w:hAnsi="Times New Roman" w:eastAsia="Times New Roman" w:ascii="Times New Roman"/>
          <w:spacing w:val="3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5"/>
          <w:w w:val="11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1"/>
          <w:szCs w:val="11"/>
        </w:rPr>
        <w:t>‘glue’</w:t>
      </w:r>
      <w:r>
        <w:rPr>
          <w:rFonts w:cs="Times New Roman" w:hAnsi="Times New Roman" w:eastAsia="Times New Roman" w:ascii="Times New Roman"/>
          <w:spacing w:val="-9"/>
          <w:w w:val="11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that</w:t>
      </w:r>
      <w:r>
        <w:rPr>
          <w:rFonts w:cs="Times New Roman" w:hAnsi="Times New Roman" w:eastAsia="Times New Roman" w:ascii="Times New Roman"/>
          <w:spacing w:val="6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holds</w:t>
      </w:r>
      <w:r>
        <w:rPr>
          <w:rFonts w:cs="Times New Roman" w:hAnsi="Times New Roman" w:eastAsia="Times New Roman" w:ascii="Times New Roman"/>
          <w:spacing w:val="-13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3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company</w:t>
      </w:r>
      <w:r>
        <w:rPr>
          <w:rFonts w:cs="Times New Roman" w:hAnsi="Times New Roman" w:eastAsia="Times New Roman" w:ascii="Times New Roman"/>
          <w:spacing w:val="-18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together</w:t>
      </w:r>
      <w:r>
        <w:rPr>
          <w:rFonts w:cs="Times New Roman" w:hAnsi="Times New Roman" w:eastAsia="Times New Roman" w:ascii="Times New Roman"/>
          <w:spacing w:val="2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formal</w:t>
      </w:r>
      <w:r>
        <w:rPr>
          <w:rFonts w:cs="Times New Roman" w:hAnsi="Times New Roman" w:eastAsia="Times New Roman" w:ascii="Times New Roman"/>
          <w:spacing w:val="-4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rules</w:t>
      </w:r>
      <w:r>
        <w:rPr>
          <w:rFonts w:cs="Times New Roman" w:hAnsi="Times New Roman" w:eastAsia="Times New Roman" w:ascii="Times New Roman"/>
          <w:spacing w:val="2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and</w:t>
      </w:r>
      <w:r>
        <w:rPr>
          <w:rFonts w:cs="Times New Roman" w:hAnsi="Times New Roman" w:eastAsia="Times New Roman" w:ascii="Times New Roman"/>
          <w:spacing w:val="3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policies.</w:t>
      </w:r>
      <w:r>
        <w:rPr>
          <w:rFonts w:cs="Times New Roman" w:hAnsi="Times New Roman" w:eastAsia="Times New Roman" w:ascii="Times New Roman"/>
          <w:spacing w:val="-16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Maintaining</w:t>
      </w:r>
      <w:r>
        <w:rPr>
          <w:rFonts w:cs="Times New Roman" w:hAnsi="Times New Roman" w:eastAsia="Times New Roman" w:ascii="Times New Roman"/>
          <w:spacing w:val="-4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a</w:t>
      </w:r>
      <w:r>
        <w:rPr>
          <w:rFonts w:cs="Times New Roman" w:hAnsi="Times New Roman" w:eastAsia="Times New Roman" w:ascii="Times New Roman"/>
          <w:spacing w:val="-3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smooth-running</w:t>
      </w:r>
      <w:r>
        <w:rPr>
          <w:rFonts w:cs="Times New Roman" w:hAnsi="Times New Roman" w:eastAsia="Times New Roman" w:ascii="Times New Roman"/>
          <w:spacing w:val="24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company</w:t>
      </w:r>
      <w:r>
        <w:rPr>
          <w:rFonts w:cs="Times New Roman" w:hAnsi="Times New Roman" w:eastAsia="Times New Roman" w:ascii="Times New Roman"/>
          <w:spacing w:val="0"/>
          <w:w w:val="12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important.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31"/>
        <w:ind w:left="234"/>
      </w:pP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Hierar</w:t>
      </w:r>
      <w:r>
        <w:rPr>
          <w:rFonts w:cs="Times New Roman" w:hAnsi="Times New Roman" w:eastAsia="Times New Roman" w:ascii="Times New Roman"/>
          <w:spacing w:val="9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5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                     </w:t>
      </w:r>
      <w:r>
        <w:rPr>
          <w:rFonts w:cs="Times New Roman" w:hAnsi="Times New Roman" w:eastAsia="Times New Roman" w:ascii="Times New Roman"/>
          <w:spacing w:val="16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-18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company</w:t>
      </w:r>
      <w:r>
        <w:rPr>
          <w:rFonts w:cs="Times New Roman" w:hAnsi="Times New Roman" w:eastAsia="Times New Roman" w:ascii="Times New Roman"/>
          <w:spacing w:val="-5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emphasises</w:t>
      </w:r>
      <w:r>
        <w:rPr>
          <w:rFonts w:cs="Times New Roman" w:hAnsi="Times New Roman" w:eastAsia="Times New Roman" w:ascii="Times New Roman"/>
          <w:spacing w:val="5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permanence</w:t>
      </w:r>
      <w:r>
        <w:rPr>
          <w:rFonts w:cs="Times New Roman" w:hAnsi="Times New Roman" w:eastAsia="Times New Roman" w:ascii="Times New Roman"/>
          <w:spacing w:val="11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and</w:t>
      </w:r>
      <w:r>
        <w:rPr>
          <w:rFonts w:cs="Times New Roman" w:hAnsi="Times New Roman" w:eastAsia="Times New Roman" w:ascii="Times New Roman"/>
          <w:spacing w:val="2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stability.</w:t>
      </w:r>
      <w:r>
        <w:rPr>
          <w:rFonts w:cs="Times New Roman" w:hAnsi="Times New Roman" w:eastAsia="Times New Roman" w:ascii="Times New Roman"/>
          <w:spacing w:val="-9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1"/>
          <w:szCs w:val="11"/>
        </w:rPr>
        <w:t>Efﬁciency,</w:t>
      </w:r>
      <w:r>
        <w:rPr>
          <w:rFonts w:cs="Times New Roman" w:hAnsi="Times New Roman" w:eastAsia="Times New Roman" w:ascii="Times New Roman"/>
          <w:spacing w:val="-2"/>
          <w:w w:val="11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control</w:t>
      </w:r>
      <w:r>
        <w:rPr>
          <w:rFonts w:cs="Times New Roman" w:hAnsi="Times New Roman" w:eastAsia="Times New Roman" w:ascii="Times New Roman"/>
          <w:spacing w:val="-12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and</w:t>
      </w:r>
      <w:r>
        <w:rPr>
          <w:rFonts w:cs="Times New Roman" w:hAnsi="Times New Roman" w:eastAsia="Times New Roman" w:ascii="Times New Roman"/>
          <w:spacing w:val="-4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smooth</w:t>
      </w:r>
      <w:r>
        <w:rPr>
          <w:rFonts w:cs="Times New Roman" w:hAnsi="Times New Roman" w:eastAsia="Times New Roman" w:ascii="Times New Roman"/>
          <w:spacing w:val="-6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operations</w:t>
      </w:r>
      <w:r>
        <w:rPr>
          <w:rFonts w:cs="Times New Roman" w:hAnsi="Times New Roman" w:eastAsia="Times New Roman" w:ascii="Times New Roman"/>
          <w:spacing w:val="-6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are</w:t>
      </w:r>
      <w:r>
        <w:rPr>
          <w:rFonts w:cs="Times New Roman" w:hAnsi="Times New Roman" w:eastAsia="Times New Roman" w:ascii="Times New Roman"/>
          <w:spacing w:val="-4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important.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31"/>
        <w:ind w:left="234"/>
      </w:pP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Hierar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6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                      </w:t>
      </w:r>
      <w:r>
        <w:rPr>
          <w:rFonts w:cs="Times New Roman" w:hAnsi="Times New Roman" w:eastAsia="Times New Roman" w:ascii="Times New Roman"/>
          <w:spacing w:val="25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-18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company</w:t>
      </w:r>
      <w:r>
        <w:rPr>
          <w:rFonts w:cs="Times New Roman" w:hAnsi="Times New Roman" w:eastAsia="Times New Roman" w:ascii="Times New Roman"/>
          <w:spacing w:val="-5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deﬁnes</w:t>
      </w:r>
      <w:r>
        <w:rPr>
          <w:rFonts w:cs="Times New Roman" w:hAnsi="Times New Roman" w:eastAsia="Times New Roman" w:ascii="Times New Roman"/>
          <w:spacing w:val="2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success</w:t>
      </w:r>
      <w:r>
        <w:rPr>
          <w:rFonts w:cs="Times New Roman" w:hAnsi="Times New Roman" w:eastAsia="Times New Roman" w:ascii="Times New Roman"/>
          <w:spacing w:val="-11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on</w:t>
      </w:r>
      <w:r>
        <w:rPr>
          <w:rFonts w:cs="Times New Roman" w:hAnsi="Times New Roman" w:eastAsia="Times New Roman" w:ascii="Times New Roman"/>
          <w:spacing w:val="-3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the</w:t>
      </w:r>
      <w:r>
        <w:rPr>
          <w:rFonts w:cs="Times New Roman" w:hAnsi="Times New Roman" w:eastAsia="Times New Roman" w:ascii="Times New Roman"/>
          <w:spacing w:val="7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1"/>
          <w:szCs w:val="11"/>
        </w:rPr>
        <w:t>basis</w:t>
      </w:r>
      <w:r>
        <w:rPr>
          <w:rFonts w:cs="Times New Roman" w:hAnsi="Times New Roman" w:eastAsia="Times New Roman" w:ascii="Times New Roman"/>
          <w:spacing w:val="-7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efﬁciency.</w:t>
      </w:r>
      <w:r>
        <w:rPr>
          <w:rFonts w:cs="Times New Roman" w:hAnsi="Times New Roman" w:eastAsia="Times New Roman" w:ascii="Times New Roman"/>
          <w:spacing w:val="-18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Dependable</w:t>
      </w:r>
      <w:r>
        <w:rPr>
          <w:rFonts w:cs="Times New Roman" w:hAnsi="Times New Roman" w:eastAsia="Times New Roman" w:ascii="Times New Roman"/>
          <w:spacing w:val="1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delivery,</w:t>
      </w:r>
      <w:r>
        <w:rPr>
          <w:rFonts w:cs="Times New Roman" w:hAnsi="Times New Roman" w:eastAsia="Times New Roman" w:ascii="Times New Roman"/>
          <w:spacing w:val="-8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smooth</w:t>
      </w:r>
      <w:r>
        <w:rPr>
          <w:rFonts w:cs="Times New Roman" w:hAnsi="Times New Roman" w:eastAsia="Times New Roman" w:ascii="Times New Roman"/>
          <w:spacing w:val="12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scheduling</w:t>
      </w:r>
      <w:r>
        <w:rPr>
          <w:rFonts w:cs="Times New Roman" w:hAnsi="Times New Roman" w:eastAsia="Times New Roman" w:ascii="Times New Roman"/>
          <w:spacing w:val="5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and</w:t>
      </w:r>
      <w:r>
        <w:rPr>
          <w:rFonts w:cs="Times New Roman" w:hAnsi="Times New Roman" w:eastAsia="Times New Roman" w:ascii="Times New Roman"/>
          <w:spacing w:val="5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low-cost</w:t>
      </w:r>
      <w:r>
        <w:rPr>
          <w:rFonts w:cs="Times New Roman" w:hAnsi="Times New Roman" w:eastAsia="Times New Roman" w:ascii="Times New Roman"/>
          <w:spacing w:val="7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production</w:t>
      </w:r>
      <w:r>
        <w:rPr>
          <w:rFonts w:cs="Times New Roman" w:hAnsi="Times New Roman" w:eastAsia="Times New Roman" w:ascii="Times New Roman"/>
          <w:spacing w:val="15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are</w:t>
      </w:r>
      <w:r>
        <w:rPr>
          <w:rFonts w:cs="Times New Roman" w:hAnsi="Times New Roman" w:eastAsia="Times New Roman" w:ascii="Times New Roman"/>
          <w:spacing w:val="4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critical.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ind w:left="234"/>
      </w:pPr>
      <w:r>
        <w:pict>
          <v:group style="position:absolute;margin-left:48.709pt;margin-top:9.81732pt;width:509.091pt;height:0pt;mso-position-horizontal-relative:page;mso-position-vertical-relative:paragraph;z-index:-2122" coordorigin="974,196" coordsize="10182,0">
            <v:shape style="position:absolute;left:974;top:196;width:10182;height:0" coordorigin="974,196" coordsize="10182,0" path="m974,196l11156,19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23"/>
          <w:sz w:val="11"/>
          <w:szCs w:val="11"/>
        </w:rPr>
        <w:t>Organisational</w:t>
      </w:r>
      <w:r>
        <w:rPr>
          <w:rFonts w:cs="Times New Roman" w:hAnsi="Times New Roman" w:eastAsia="Times New Roman" w:ascii="Times New Roman"/>
          <w:spacing w:val="23"/>
          <w:w w:val="123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1"/>
          <w:szCs w:val="11"/>
        </w:rPr>
        <w:t>Performance</w:t>
      </w:r>
      <w:r>
        <w:rPr>
          <w:rFonts w:cs="Times New Roman" w:hAnsi="Times New Roman" w:eastAsia="Times New Roman" w:ascii="Times New Roman"/>
          <w:spacing w:val="19"/>
          <w:w w:val="123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1"/>
          <w:szCs w:val="11"/>
        </w:rPr>
        <w:t>(OP)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ind w:left="234"/>
      </w:pP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OP1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                            </w:t>
      </w:r>
      <w:r>
        <w:rPr>
          <w:rFonts w:cs="Times New Roman" w:hAnsi="Times New Roman" w:eastAsia="Times New Roman" w:ascii="Times New Roman"/>
          <w:spacing w:val="16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Customer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orientation</w:t>
      </w:r>
      <w:r>
        <w:rPr>
          <w:rFonts w:cs="Times New Roman" w:hAnsi="Times New Roman" w:eastAsia="Times New Roman" w:ascii="Times New Roman"/>
          <w:spacing w:val="0"/>
          <w:w w:val="126"/>
          <w:sz w:val="11"/>
          <w:szCs w:val="11"/>
        </w:rPr>
        <w:t>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1"/>
          <w:szCs w:val="11"/>
        </w:rPr>
        <w:t>Kaplan</w:t>
      </w:r>
      <w:r>
        <w:rPr>
          <w:rFonts w:cs="Times New Roman" w:hAnsi="Times New Roman" w:eastAsia="Times New Roman" w:ascii="Times New Roman"/>
          <w:color w:val="0080AC"/>
          <w:spacing w:val="-17"/>
          <w:w w:val="12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1"/>
          <w:szCs w:val="11"/>
        </w:rPr>
        <w:t>and</w:t>
      </w:r>
      <w:r>
        <w:rPr>
          <w:rFonts w:cs="Times New Roman" w:hAnsi="Times New Roman" w:eastAsia="Times New Roman" w:ascii="Times New Roman"/>
          <w:color w:val="0080AC"/>
          <w:spacing w:val="2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1"/>
          <w:szCs w:val="11"/>
        </w:rPr>
        <w:t>Norton</w:t>
      </w:r>
      <w:r>
        <w:rPr>
          <w:rFonts w:cs="Times New Roman" w:hAnsi="Times New Roman" w:eastAsia="Times New Roman" w:ascii="Times New Roman"/>
          <w:color w:val="0080AC"/>
          <w:spacing w:val="-8"/>
          <w:w w:val="12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1"/>
          <w:szCs w:val="11"/>
        </w:rPr>
        <w:t>(1996)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31"/>
        <w:ind w:left="234"/>
      </w:pPr>
      <w:r>
        <w:rPr>
          <w:rFonts w:cs="Times New Roman" w:hAnsi="Times New Roman" w:eastAsia="Times New Roman" w:ascii="Times New Roman"/>
          <w:spacing w:val="0"/>
          <w:w w:val="124"/>
          <w:sz w:val="11"/>
          <w:szCs w:val="11"/>
        </w:rPr>
        <w:t>OP2</w:t>
      </w:r>
      <w:r>
        <w:rPr>
          <w:rFonts w:cs="Times New Roman" w:hAnsi="Times New Roman" w:eastAsia="Times New Roman" w:ascii="Times New Roman"/>
          <w:spacing w:val="0"/>
          <w:w w:val="124"/>
          <w:sz w:val="11"/>
          <w:szCs w:val="11"/>
        </w:rPr>
        <w:t>                             </w:t>
      </w:r>
      <w:r>
        <w:rPr>
          <w:rFonts w:cs="Times New Roman" w:hAnsi="Times New Roman" w:eastAsia="Times New Roman" w:ascii="Times New Roman"/>
          <w:spacing w:val="2"/>
          <w:w w:val="124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1"/>
          <w:szCs w:val="11"/>
        </w:rPr>
        <w:t>Customer</w:t>
      </w:r>
      <w:r>
        <w:rPr>
          <w:rFonts w:cs="Times New Roman" w:hAnsi="Times New Roman" w:eastAsia="Times New Roman" w:ascii="Times New Roman"/>
          <w:spacing w:val="9"/>
          <w:w w:val="124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11"/>
          <w:szCs w:val="11"/>
        </w:rPr>
        <w:t>retention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31"/>
        <w:ind w:left="234"/>
      </w:pPr>
      <w:r>
        <w:rPr>
          <w:rFonts w:cs="Times New Roman" w:hAnsi="Times New Roman" w:eastAsia="Times New Roman" w:ascii="Times New Roman"/>
          <w:spacing w:val="0"/>
          <w:w w:val="124"/>
          <w:sz w:val="11"/>
          <w:szCs w:val="11"/>
        </w:rPr>
        <w:t>OP3</w:t>
      </w:r>
      <w:r>
        <w:rPr>
          <w:rFonts w:cs="Times New Roman" w:hAnsi="Times New Roman" w:eastAsia="Times New Roman" w:ascii="Times New Roman"/>
          <w:spacing w:val="0"/>
          <w:w w:val="124"/>
          <w:sz w:val="11"/>
          <w:szCs w:val="11"/>
        </w:rPr>
        <w:t>                             </w:t>
      </w:r>
      <w:r>
        <w:rPr>
          <w:rFonts w:cs="Times New Roman" w:hAnsi="Times New Roman" w:eastAsia="Times New Roman" w:ascii="Times New Roman"/>
          <w:spacing w:val="2"/>
          <w:w w:val="124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1"/>
          <w:szCs w:val="11"/>
        </w:rPr>
        <w:t>Market</w:t>
      </w:r>
      <w:r>
        <w:rPr>
          <w:rFonts w:cs="Times New Roman" w:hAnsi="Times New Roman" w:eastAsia="Times New Roman" w:ascii="Times New Roman"/>
          <w:spacing w:val="6"/>
          <w:w w:val="124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1"/>
          <w:szCs w:val="11"/>
        </w:rPr>
        <w:t>share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31"/>
        <w:ind w:left="234"/>
      </w:pPr>
      <w:r>
        <w:rPr>
          <w:rFonts w:cs="Times New Roman" w:hAnsi="Times New Roman" w:eastAsia="Times New Roman" w:ascii="Times New Roman"/>
          <w:spacing w:val="0"/>
          <w:w w:val="124"/>
          <w:sz w:val="11"/>
          <w:szCs w:val="11"/>
        </w:rPr>
        <w:t>OP4</w:t>
      </w:r>
      <w:r>
        <w:rPr>
          <w:rFonts w:cs="Times New Roman" w:hAnsi="Times New Roman" w:eastAsia="Times New Roman" w:ascii="Times New Roman"/>
          <w:spacing w:val="0"/>
          <w:w w:val="124"/>
          <w:sz w:val="11"/>
          <w:szCs w:val="11"/>
        </w:rPr>
        <w:t>                             </w:t>
      </w:r>
      <w:r>
        <w:rPr>
          <w:rFonts w:cs="Times New Roman" w:hAnsi="Times New Roman" w:eastAsia="Times New Roman" w:ascii="Times New Roman"/>
          <w:spacing w:val="2"/>
          <w:w w:val="124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1"/>
          <w:szCs w:val="11"/>
        </w:rPr>
        <w:t>Predicting</w:t>
      </w:r>
      <w:r>
        <w:rPr>
          <w:rFonts w:cs="Times New Roman" w:hAnsi="Times New Roman" w:eastAsia="Times New Roman" w:ascii="Times New Roman"/>
          <w:spacing w:val="10"/>
          <w:w w:val="124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1"/>
          <w:szCs w:val="11"/>
        </w:rPr>
        <w:t>future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31"/>
        <w:ind w:left="234"/>
      </w:pPr>
      <w:r>
        <w:rPr>
          <w:rFonts w:cs="Times New Roman" w:hAnsi="Times New Roman" w:eastAsia="Times New Roman" w:ascii="Times New Roman"/>
          <w:spacing w:val="0"/>
          <w:w w:val="122"/>
          <w:sz w:val="11"/>
          <w:szCs w:val="11"/>
        </w:rPr>
        <w:t>OP5</w:t>
      </w:r>
      <w:r>
        <w:rPr>
          <w:rFonts w:cs="Times New Roman" w:hAnsi="Times New Roman" w:eastAsia="Times New Roman" w:ascii="Times New Roman"/>
          <w:spacing w:val="0"/>
          <w:w w:val="122"/>
          <w:sz w:val="11"/>
          <w:szCs w:val="11"/>
        </w:rPr>
        <w:t>                             </w:t>
      </w:r>
      <w:r>
        <w:rPr>
          <w:rFonts w:cs="Times New Roman" w:hAnsi="Times New Roman" w:eastAsia="Times New Roman" w:ascii="Times New Roman"/>
          <w:spacing w:val="22"/>
          <w:w w:val="12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1"/>
          <w:szCs w:val="11"/>
        </w:rPr>
        <w:t>Evaluating</w:t>
      </w:r>
      <w:r>
        <w:rPr>
          <w:rFonts w:cs="Times New Roman" w:hAnsi="Times New Roman" w:eastAsia="Times New Roman" w:ascii="Times New Roman"/>
          <w:spacing w:val="6"/>
          <w:w w:val="12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alternatives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based</w:t>
      </w:r>
      <w:r>
        <w:rPr>
          <w:rFonts w:cs="Times New Roman" w:hAnsi="Times New Roman" w:eastAsia="Times New Roman" w:ascii="Times New Roman"/>
          <w:spacing w:val="-5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on</w:t>
      </w:r>
      <w:r>
        <w:rPr>
          <w:rFonts w:cs="Times New Roman" w:hAnsi="Times New Roman" w:eastAsia="Times New Roman" w:ascii="Times New Roman"/>
          <w:spacing w:val="-5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more</w:t>
      </w:r>
      <w:r>
        <w:rPr>
          <w:rFonts w:cs="Times New Roman" w:hAnsi="Times New Roman" w:eastAsia="Times New Roman" w:ascii="Times New Roman"/>
          <w:spacing w:val="-3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relevant</w:t>
      </w:r>
      <w:r>
        <w:rPr>
          <w:rFonts w:cs="Times New Roman" w:hAnsi="Times New Roman" w:eastAsia="Times New Roman" w:ascii="Times New Roman"/>
          <w:spacing w:val="-2"/>
          <w:w w:val="13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1"/>
          <w:szCs w:val="11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31"/>
        <w:ind w:left="234"/>
      </w:pPr>
      <w:r>
        <w:rPr>
          <w:rFonts w:cs="Times New Roman" w:hAnsi="Times New Roman" w:eastAsia="Times New Roman" w:ascii="Times New Roman"/>
          <w:spacing w:val="0"/>
          <w:w w:val="121"/>
          <w:sz w:val="11"/>
          <w:szCs w:val="11"/>
        </w:rPr>
        <w:t>OP6</w:t>
      </w:r>
      <w:r>
        <w:rPr>
          <w:rFonts w:cs="Times New Roman" w:hAnsi="Times New Roman" w:eastAsia="Times New Roman" w:ascii="Times New Roman"/>
          <w:spacing w:val="0"/>
          <w:w w:val="121"/>
          <w:sz w:val="11"/>
          <w:szCs w:val="11"/>
        </w:rPr>
        <w:t>                             </w:t>
      </w:r>
      <w:r>
        <w:rPr>
          <w:rFonts w:cs="Times New Roman" w:hAnsi="Times New Roman" w:eastAsia="Times New Roman" w:ascii="Times New Roman"/>
          <w:spacing w:val="32"/>
          <w:w w:val="12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1"/>
          <w:szCs w:val="11"/>
        </w:rPr>
        <w:t>Avoiding</w:t>
      </w:r>
      <w:r>
        <w:rPr>
          <w:rFonts w:cs="Times New Roman" w:hAnsi="Times New Roman" w:eastAsia="Times New Roman" w:ascii="Times New Roman"/>
          <w:spacing w:val="-3"/>
          <w:w w:val="12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problem</w:t>
      </w:r>
      <w:r>
        <w:rPr>
          <w:rFonts w:cs="Times New Roman" w:hAnsi="Times New Roman" w:eastAsia="Times New Roman" w:ascii="Times New Roman"/>
          <w:spacing w:val="-9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areas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31" w:lineRule="auto" w:line="298"/>
        <w:ind w:left="234" w:right="7158"/>
      </w:pP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OP7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                           </w:t>
      </w:r>
      <w:r>
        <w:rPr>
          <w:rFonts w:cs="Times New Roman" w:hAnsi="Times New Roman" w:eastAsia="Times New Roman" w:ascii="Times New Roman"/>
          <w:spacing w:val="22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Improving</w:t>
      </w:r>
      <w:r>
        <w:rPr>
          <w:rFonts w:cs="Times New Roman" w:hAnsi="Times New Roman" w:eastAsia="Times New Roman" w:ascii="Times New Roman"/>
          <w:spacing w:val="-19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short</w:t>
      </w:r>
      <w:r>
        <w:rPr>
          <w:rFonts w:cs="Times New Roman" w:hAnsi="Times New Roman" w:eastAsia="Times New Roman" w:ascii="Times New Roman"/>
          <w:spacing w:val="4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term</w:t>
      </w:r>
      <w:r>
        <w:rPr>
          <w:rFonts w:cs="Times New Roman" w:hAnsi="Times New Roman" w:eastAsia="Times New Roman" w:ascii="Times New Roman"/>
          <w:spacing w:val="7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performance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OP8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                           </w:t>
      </w:r>
      <w:r>
        <w:rPr>
          <w:rFonts w:cs="Times New Roman" w:hAnsi="Times New Roman" w:eastAsia="Times New Roman" w:ascii="Times New Roman"/>
          <w:spacing w:val="22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Improving</w:t>
      </w:r>
      <w:r>
        <w:rPr>
          <w:rFonts w:cs="Times New Roman" w:hAnsi="Times New Roman" w:eastAsia="Times New Roman" w:ascii="Times New Roman"/>
          <w:spacing w:val="-19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long</w:t>
      </w:r>
      <w:r>
        <w:rPr>
          <w:rFonts w:cs="Times New Roman" w:hAnsi="Times New Roman" w:eastAsia="Times New Roman" w:ascii="Times New Roman"/>
          <w:spacing w:val="-13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term</w:t>
      </w:r>
      <w:r>
        <w:rPr>
          <w:rFonts w:cs="Times New Roman" w:hAnsi="Times New Roman" w:eastAsia="Times New Roman" w:ascii="Times New Roman"/>
          <w:spacing w:val="7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performance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OP9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                            </w:t>
      </w:r>
      <w:r>
        <w:rPr>
          <w:rFonts w:cs="Times New Roman" w:hAnsi="Times New Roman" w:eastAsia="Times New Roman" w:ascii="Times New Roman"/>
          <w:spacing w:val="26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1"/>
          <w:szCs w:val="11"/>
        </w:rPr>
        <w:t>Introduction</w:t>
      </w:r>
      <w:r>
        <w:rPr>
          <w:rFonts w:cs="Times New Roman" w:hAnsi="Times New Roman" w:eastAsia="Times New Roman" w:ascii="Times New Roman"/>
          <w:spacing w:val="23"/>
          <w:w w:val="12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new</w:t>
      </w:r>
      <w:r>
        <w:rPr>
          <w:rFonts w:cs="Times New Roman" w:hAnsi="Times New Roman" w:eastAsia="Times New Roman" w:ascii="Times New Roman"/>
          <w:spacing w:val="-4"/>
          <w:w w:val="13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1"/>
          <w:szCs w:val="11"/>
        </w:rPr>
        <w:t>products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1"/>
        <w:ind w:left="234"/>
      </w:pPr>
      <w:r>
        <w:pict>
          <v:group style="position:absolute;margin-left:42.732pt;margin-top:8.64142pt;width:521.046pt;height:0pt;mso-position-horizontal-relative:page;mso-position-vertical-relative:paragraph;z-index:-2121" coordorigin="855,173" coordsize="10421,0">
            <v:shape style="position:absolute;left:855;top:173;width:10421;height:0" coordorigin="855,173" coordsize="10421,0" path="m855,173l11276,17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OP10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                         </w:t>
      </w:r>
      <w:r>
        <w:rPr>
          <w:rFonts w:cs="Times New Roman" w:hAnsi="Times New Roman" w:eastAsia="Times New Roman" w:ascii="Times New Roman"/>
          <w:spacing w:val="20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Manufacturing</w:t>
      </w:r>
      <w:r>
        <w:rPr>
          <w:rFonts w:cs="Times New Roman" w:hAnsi="Times New Roman" w:eastAsia="Times New Roman" w:ascii="Times New Roman"/>
          <w:spacing w:val="-18"/>
          <w:w w:val="1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1"/>
          <w:szCs w:val="11"/>
        </w:rPr>
        <w:t>learning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sz w:val="28"/>
          <w:szCs w:val="28"/>
        </w:rPr>
        <w:jc w:val="left"/>
        <w:spacing w:before="13" w:lineRule="exact" w:line="280"/>
        <w:sectPr>
          <w:type w:val="continuous"/>
          <w:pgSz w:w="11920" w:h="15880"/>
          <w:pgMar w:top="620" w:bottom="280" w:left="740" w:right="520"/>
        </w:sectPr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37"/>
        <w:ind w:left="115" w:right="-24"/>
      </w:pPr>
      <w:r>
        <w:rPr>
          <w:rFonts w:cs="Times New Roman" w:hAnsi="Times New Roman" w:eastAsia="Times New Roman" w:ascii="Times New Roman"/>
          <w:spacing w:val="0"/>
          <w:w w:val="95"/>
          <w:sz w:val="16"/>
          <w:szCs w:val="16"/>
        </w:rPr>
        <w:t>EFA</w:t>
      </w:r>
      <w:r>
        <w:rPr>
          <w:rFonts w:cs="Times New Roman" w:hAnsi="Times New Roman" w:eastAsia="Times New Roman" w:ascii="Times New Roman"/>
          <w:spacing w:val="-6"/>
          <w:w w:val="9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provide</w:t>
      </w:r>
      <w:r>
        <w:rPr>
          <w:rFonts w:cs="Times New Roman" w:hAnsi="Times New Roman" w:eastAsia="Times New Roman" w:ascii="Times New Roman"/>
          <w:spacing w:val="-1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parsimonious</w:t>
      </w:r>
      <w:r>
        <w:rPr>
          <w:rFonts w:cs="Times New Roman" w:hAnsi="Times New Roman" w:eastAsia="Times New Roman" w:ascii="Times New Roman"/>
          <w:spacing w:val="-1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set</w:t>
      </w:r>
      <w:r>
        <w:rPr>
          <w:rFonts w:cs="Times New Roman" w:hAnsi="Times New Roman" w:eastAsia="Times New Roman" w:ascii="Times New Roman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factors</w:t>
      </w:r>
      <w:r>
        <w:rPr>
          <w:rFonts w:cs="Times New Roman" w:hAnsi="Times New Roman" w:eastAsia="Times New Roman" w:ascii="Times New Roman"/>
          <w:spacing w:val="-1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Tabachnick</w:t>
      </w:r>
      <w:r>
        <w:rPr>
          <w:rFonts w:cs="Times New Roman" w:hAnsi="Times New Roman" w:eastAsia="Times New Roman" w:ascii="Times New Roman"/>
          <w:color w:val="0080AC"/>
          <w:spacing w:val="-22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2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Fidell,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25" w:lineRule="auto" w:line="272"/>
        <w:ind w:left="115" w:right="-28"/>
      </w:pPr>
      <w:r>
        <w:rPr>
          <w:rFonts w:cs="Times New Roman" w:hAnsi="Times New Roman" w:eastAsia="Times New Roman" w:ascii="Times New Roman"/>
          <w:color w:val="0080AC"/>
          <w:spacing w:val="0"/>
          <w:w w:val="115"/>
          <w:sz w:val="16"/>
          <w:szCs w:val="16"/>
        </w:rPr>
        <w:t>2007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12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Following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Hair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0000"/>
          <w:spacing w:val="1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al.’s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(2006)</w:t>
      </w:r>
      <w:r>
        <w:rPr>
          <w:rFonts w:cs="Times New Roman" w:hAnsi="Times New Roman" w:eastAsia="Times New Roman" w:ascii="Times New Roman"/>
          <w:color w:val="000000"/>
          <w:spacing w:val="5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recommendations,</w:t>
      </w:r>
      <w:r>
        <w:rPr>
          <w:rFonts w:cs="Times New Roman" w:hAnsi="Times New Roman" w:eastAsia="Times New Roman" w:ascii="Times New Roman"/>
          <w:color w:val="000000"/>
          <w:spacing w:val="4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Bartlett’s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16"/>
          <w:szCs w:val="16"/>
        </w:rPr>
        <w:t>test</w:t>
      </w:r>
      <w:r>
        <w:rPr>
          <w:rFonts w:cs="Times New Roman" w:hAnsi="Times New Roman" w:eastAsia="Times New Roman" w:ascii="Times New Roman"/>
          <w:color w:val="000000"/>
          <w:spacing w:val="12"/>
          <w:w w:val="12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Sphericity</w:t>
      </w:r>
      <w:r>
        <w:rPr>
          <w:rFonts w:cs="Times New Roman" w:hAnsi="Times New Roman" w:eastAsia="Times New Roman" w:ascii="Times New Roman"/>
          <w:color w:val="000000"/>
          <w:spacing w:val="9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indicates</w:t>
      </w:r>
      <w:r>
        <w:rPr>
          <w:rFonts w:cs="Times New Roman" w:hAnsi="Times New Roman" w:eastAsia="Times New Roman" w:ascii="Times New Roman"/>
          <w:color w:val="000000"/>
          <w:spacing w:val="27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25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9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correlation</w:t>
      </w:r>
      <w:r>
        <w:rPr>
          <w:rFonts w:cs="Times New Roman" w:hAnsi="Times New Roman" w:eastAsia="Times New Roman" w:ascii="Times New Roman"/>
          <w:color w:val="000000"/>
          <w:spacing w:val="-7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among</w:t>
      </w:r>
      <w:r>
        <w:rPr>
          <w:rFonts w:cs="Times New Roman" w:hAnsi="Times New Roman" w:eastAsia="Times New Roman" w:ascii="Times New Roman"/>
          <w:color w:val="000000"/>
          <w:spacing w:val="-4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9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mea-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surement</w:t>
      </w:r>
      <w:r>
        <w:rPr>
          <w:rFonts w:cs="Times New Roman" w:hAnsi="Times New Roman" w:eastAsia="Times New Roman" w:ascii="Times New Roman"/>
          <w:color w:val="000000"/>
          <w:spacing w:val="-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items</w:t>
      </w:r>
      <w:r>
        <w:rPr>
          <w:rFonts w:cs="Times New Roman" w:hAnsi="Times New Roman" w:eastAsia="Times New Roman" w:ascii="Times New Roman"/>
          <w:color w:val="000000"/>
          <w:spacing w:val="-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higher</w:t>
      </w:r>
      <w:r>
        <w:rPr>
          <w:rFonts w:cs="Times New Roman" w:hAnsi="Times New Roman" w:eastAsia="Times New Roman" w:ascii="Times New Roman"/>
          <w:color w:val="000000"/>
          <w:spacing w:val="-16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than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0.3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suitable</w:t>
      </w:r>
      <w:r>
        <w:rPr>
          <w:rFonts w:cs="Times New Roman" w:hAnsi="Times New Roman" w:eastAsia="Times New Roman" w:ascii="Times New Roman"/>
          <w:color w:val="000000"/>
          <w:spacing w:val="-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5"/>
          <w:sz w:val="16"/>
          <w:szCs w:val="16"/>
        </w:rPr>
        <w:t>EFA.</w:t>
      </w:r>
      <w:r>
        <w:rPr>
          <w:rFonts w:cs="Times New Roman" w:hAnsi="Times New Roman" w:eastAsia="Times New Roman" w:ascii="Times New Roman"/>
          <w:color w:val="000000"/>
          <w:spacing w:val="3"/>
          <w:w w:val="9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Table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reveals</w:t>
      </w:r>
      <w:r>
        <w:rPr>
          <w:rFonts w:cs="Times New Roman" w:hAnsi="Times New Roman" w:eastAsia="Times New Roman" w:ascii="Times New Roman"/>
          <w:color w:val="000000"/>
          <w:spacing w:val="-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rotated</w:t>
      </w:r>
      <w:r>
        <w:rPr>
          <w:rFonts w:cs="Times New Roman" w:hAnsi="Times New Roman" w:eastAsia="Times New Roman" w:ascii="Times New Roman"/>
          <w:color w:val="000000"/>
          <w:spacing w:val="19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component</w:t>
      </w:r>
      <w:r>
        <w:rPr>
          <w:rFonts w:cs="Times New Roman" w:hAnsi="Times New Roman" w:eastAsia="Times New Roman" w:ascii="Times New Roman"/>
          <w:color w:val="000000"/>
          <w:spacing w:val="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matrix</w:t>
      </w:r>
      <w:r>
        <w:rPr>
          <w:rFonts w:cs="Times New Roman" w:hAnsi="Times New Roman" w:eastAsia="Times New Roman" w:ascii="Times New Roman"/>
          <w:color w:val="000000"/>
          <w:spacing w:val="6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2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scale</w:t>
      </w:r>
      <w:r>
        <w:rPr>
          <w:rFonts w:cs="Times New Roman" w:hAnsi="Times New Roman" w:eastAsia="Times New Roman" w:ascii="Times New Roman"/>
          <w:color w:val="000000"/>
          <w:spacing w:val="-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color w:val="000000"/>
          <w:spacing w:val="-19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results</w:t>
      </w:r>
      <w:r>
        <w:rPr>
          <w:rFonts w:cs="Times New Roman" w:hAnsi="Times New Roman" w:eastAsia="Times New Roman" w:ascii="Times New Roman"/>
          <w:color w:val="000000"/>
          <w:spacing w:val="-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show</w:t>
      </w:r>
      <w:r>
        <w:rPr>
          <w:rFonts w:cs="Times New Roman" w:hAnsi="Times New Roman" w:eastAsia="Times New Roman" w:ascii="Times New Roman"/>
          <w:color w:val="000000"/>
          <w:spacing w:val="-1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1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items</w:t>
      </w:r>
      <w:r>
        <w:rPr>
          <w:rFonts w:cs="Times New Roman" w:hAnsi="Times New Roman" w:eastAsia="Times New Roman" w:ascii="Times New Roman"/>
          <w:color w:val="000000"/>
          <w:spacing w:val="-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loaded</w:t>
      </w:r>
      <w:r>
        <w:rPr>
          <w:rFonts w:cs="Times New Roman" w:hAnsi="Times New Roman" w:eastAsia="Times New Roman" w:ascii="Times New Roman"/>
          <w:color w:val="000000"/>
          <w:spacing w:val="-16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nine</w:t>
      </w:r>
      <w:r>
        <w:rPr>
          <w:rFonts w:cs="Times New Roman" w:hAnsi="Times New Roman" w:eastAsia="Times New Roman" w:ascii="Times New Roman"/>
          <w:color w:val="000000"/>
          <w:spacing w:val="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factors</w:t>
      </w:r>
      <w:r>
        <w:rPr>
          <w:rFonts w:cs="Times New Roman" w:hAnsi="Times New Roman" w:eastAsia="Times New Roman" w:ascii="Times New Roman"/>
          <w:color w:val="000000"/>
          <w:spacing w:val="-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(0.706</w:t>
      </w:r>
      <w:r>
        <w:rPr>
          <w:rFonts w:cs="Times New Roman" w:hAnsi="Times New Roman" w:eastAsia="Times New Roman" w:ascii="Times New Roman"/>
          <w:color w:val="000000"/>
          <w:spacing w:val="-1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through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/>
        <w:ind w:left="115" w:right="-24"/>
      </w:pP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0.875)</w:t>
      </w:r>
      <w:r>
        <w:rPr>
          <w:rFonts w:cs="Times New Roman" w:hAnsi="Times New Roman" w:eastAsia="Times New Roman" w:ascii="Times New Roman"/>
          <w:spacing w:val="-2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satisﬁed</w:t>
      </w:r>
      <w:r>
        <w:rPr>
          <w:rFonts w:cs="Times New Roman" w:hAnsi="Times New Roman" w:eastAsia="Times New Roman" w:ascii="Times New Roman"/>
          <w:spacing w:val="-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minimum</w:t>
      </w:r>
      <w:r>
        <w:rPr>
          <w:rFonts w:cs="Times New Roman" w:hAnsi="Times New Roman" w:eastAsia="Times New Roman" w:ascii="Times New Roman"/>
          <w:spacing w:val="8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criteria</w:t>
      </w:r>
      <w:r>
        <w:rPr>
          <w:rFonts w:cs="Times New Roman" w:hAnsi="Times New Roman" w:eastAsia="Times New Roman" w:ascii="Times New Roman"/>
          <w:spacing w:val="-4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factor</w:t>
      </w:r>
      <w:r>
        <w:rPr>
          <w:rFonts w:cs="Times New Roman" w:hAnsi="Times New Roman" w:eastAsia="Times New Roman" w:ascii="Times New Roman"/>
          <w:spacing w:val="-5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loadings</w:t>
      </w:r>
      <w:r>
        <w:rPr>
          <w:rFonts w:cs="Times New Roman" w:hAnsi="Times New Roman" w:eastAsia="Times New Roman" w:ascii="Times New Roman"/>
          <w:spacing w:val="-6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Hair</w:t>
      </w:r>
      <w:r>
        <w:rPr>
          <w:rFonts w:cs="Times New Roman" w:hAnsi="Times New Roman" w:eastAsia="Times New Roman" w:ascii="Times New Roman"/>
          <w:color w:val="0080AC"/>
          <w:spacing w:val="-20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-1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7" w:lineRule="auto" w:line="272"/>
        <w:ind w:right="83"/>
      </w:pPr>
      <w:r>
        <w:br w:type="column"/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2006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21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results</w:t>
      </w:r>
      <w:r>
        <w:rPr>
          <w:rFonts w:cs="Times New Roman" w:hAnsi="Times New Roman" w:eastAsia="Times New Roman" w:ascii="Times New Roman"/>
          <w:color w:val="000000"/>
          <w:spacing w:val="1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EFA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illustrate</w:t>
      </w:r>
      <w:r>
        <w:rPr>
          <w:rFonts w:cs="Times New Roman" w:hAnsi="Times New Roman" w:eastAsia="Times New Roman" w:ascii="Times New Roman"/>
          <w:color w:val="000000"/>
          <w:spacing w:val="-1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26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2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items</w:t>
      </w:r>
      <w:r>
        <w:rPr>
          <w:rFonts w:cs="Times New Roman" w:hAnsi="Times New Roman" w:eastAsia="Times New Roman" w:ascii="Times New Roman"/>
          <w:color w:val="000000"/>
          <w:spacing w:val="9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ﬁt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within</w:t>
      </w:r>
      <w:r>
        <w:rPr>
          <w:rFonts w:cs="Times New Roman" w:hAnsi="Times New Roman" w:eastAsia="Times New Roman" w:ascii="Times New Roman"/>
          <w:color w:val="000000"/>
          <w:spacing w:val="-1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theoretical</w:t>
      </w:r>
      <w:r>
        <w:rPr>
          <w:rFonts w:cs="Times New Roman" w:hAnsi="Times New Roman" w:eastAsia="Times New Roman" w:ascii="Times New Roman"/>
          <w:color w:val="000000"/>
          <w:spacing w:val="-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factor</w:t>
      </w:r>
      <w:r>
        <w:rPr>
          <w:rFonts w:cs="Times New Roman" w:hAnsi="Times New Roman" w:eastAsia="Times New Roman" w:ascii="Times New Roman"/>
          <w:color w:val="000000"/>
          <w:spacing w:val="-1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structures.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right="83" w:firstLine="239"/>
        <w:sectPr>
          <w:type w:val="continuous"/>
          <w:pgSz w:w="11920" w:h="15880"/>
          <w:pgMar w:top="620" w:bottom="280" w:left="740" w:right="520"/>
          <w:cols w:num="2" w:equalWidth="off">
            <w:col w:w="5146" w:space="358"/>
            <w:col w:w="5156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conﬁrmatory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factor</w:t>
      </w:r>
      <w:r>
        <w:rPr>
          <w:rFonts w:cs="Times New Roman" w:hAnsi="Times New Roman" w:eastAsia="Times New Roman" w:ascii="Times New Roman"/>
          <w:spacing w:val="-1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analysis</w:t>
      </w:r>
      <w:r>
        <w:rPr>
          <w:rFonts w:cs="Times New Roman" w:hAnsi="Times New Roman" w:eastAsia="Times New Roman" w:ascii="Times New Roman"/>
          <w:spacing w:val="-2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(CFA)</w:t>
      </w:r>
      <w:r>
        <w:rPr>
          <w:rFonts w:cs="Times New Roman" w:hAnsi="Times New Roman" w:eastAsia="Times New Roman" w:ascii="Times New Roman"/>
          <w:spacing w:val="-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spacing w:val="-1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conducted</w:t>
      </w:r>
      <w:r>
        <w:rPr>
          <w:rFonts w:cs="Times New Roman" w:hAnsi="Times New Roman" w:eastAsia="Times New Roman" w:ascii="Times New Roman"/>
          <w:spacing w:val="-1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allow</w:t>
      </w:r>
      <w:r>
        <w:rPr>
          <w:rFonts w:cs="Times New Roman" w:hAnsi="Times New Roman" w:eastAsia="Times New Roman" w:ascii="Times New Roman"/>
          <w:spacing w:val="-16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stricter</w:t>
      </w:r>
      <w:r>
        <w:rPr>
          <w:rFonts w:cs="Times New Roman" w:hAnsi="Times New Roman" w:eastAsia="Times New Roman" w:ascii="Times New Roman"/>
          <w:spacing w:val="-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assessment</w:t>
      </w:r>
      <w:r>
        <w:rPr>
          <w:rFonts w:cs="Times New Roman" w:hAnsi="Times New Roman" w:eastAsia="Times New Roman" w:ascii="Times New Roman"/>
          <w:spacing w:val="-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construct</w:t>
      </w:r>
      <w:r>
        <w:rPr>
          <w:rFonts w:cs="Times New Roman" w:hAnsi="Times New Roman" w:eastAsia="Times New Roman" w:ascii="Times New Roman"/>
          <w:spacing w:val="-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uni-dimensionality;</w:t>
      </w:r>
      <w:r>
        <w:rPr>
          <w:rFonts w:cs="Times New Roman" w:hAnsi="Times New Roman" w:eastAsia="Times New Roman" w:ascii="Times New Roman"/>
          <w:spacing w:val="-2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examina-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tion</w:t>
      </w:r>
      <w:r>
        <w:rPr>
          <w:rFonts w:cs="Times New Roman" w:hAnsi="Times New Roman" w:eastAsia="Times New Roman" w:ascii="Times New Roman"/>
          <w:spacing w:val="-16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each</w:t>
      </w:r>
      <w:r>
        <w:rPr>
          <w:rFonts w:cs="Times New Roman" w:hAnsi="Times New Roman" w:eastAsia="Times New Roman" w:ascii="Times New Roman"/>
          <w:spacing w:val="-1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subset</w:t>
      </w:r>
      <w:r>
        <w:rPr>
          <w:rFonts w:cs="Times New Roman" w:hAnsi="Times New Roman" w:eastAsia="Times New Roman" w:ascii="Times New Roman"/>
          <w:spacing w:val="-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items</w:t>
      </w:r>
      <w:r>
        <w:rPr>
          <w:rFonts w:cs="Times New Roman" w:hAnsi="Times New Roman" w:eastAsia="Times New Roman" w:ascii="Times New Roman"/>
          <w:spacing w:val="-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spacing w:val="-1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internally</w:t>
      </w:r>
      <w:r>
        <w:rPr>
          <w:rFonts w:cs="Times New Roman" w:hAnsi="Times New Roman" w:eastAsia="Times New Roman" w:ascii="Times New Roman"/>
          <w:spacing w:val="-1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consistent</w:t>
      </w:r>
      <w:r>
        <w:rPr>
          <w:rFonts w:cs="Times New Roman" w:hAnsi="Times New Roman" w:eastAsia="Times New Roman" w:ascii="Times New Roman"/>
          <w:spacing w:val="-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1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validated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4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constructs</w:t>
      </w:r>
      <w:r>
        <w:rPr>
          <w:rFonts w:cs="Times New Roman" w:hAnsi="Times New Roman" w:eastAsia="Times New Roman" w:ascii="Times New Roman"/>
          <w:spacing w:val="-23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basis</w:t>
      </w:r>
      <w:r>
        <w:rPr>
          <w:rFonts w:cs="Times New Roman" w:hAnsi="Times New Roman" w:eastAsia="Times New Roman" w:ascii="Times New Roman"/>
          <w:spacing w:val="-2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measurement</w:t>
      </w:r>
      <w:r>
        <w:rPr>
          <w:rFonts w:cs="Times New Roman" w:hAnsi="Times New Roman" w:eastAsia="Times New Roman" w:ascii="Times New Roman"/>
          <w:spacing w:val="-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models</w:t>
      </w:r>
      <w:r>
        <w:rPr>
          <w:rFonts w:cs="Times New Roman" w:hAnsi="Times New Roman" w:eastAsia="Times New Roman" w:ascii="Times New Roman"/>
          <w:spacing w:val="-2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Anderson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5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7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5"/>
          <w:sz w:val="16"/>
          <w:szCs w:val="16"/>
        </w:rPr>
        <w:t>Gerbing,</w:t>
      </w:r>
      <w:r>
        <w:rPr>
          <w:rFonts w:cs="Times New Roman" w:hAnsi="Times New Roman" w:eastAsia="Times New Roman" w:ascii="Times New Roman"/>
          <w:color w:val="0080AC"/>
          <w:spacing w:val="-17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5"/>
          <w:sz w:val="16"/>
          <w:szCs w:val="16"/>
        </w:rPr>
        <w:t>1988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-6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series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analyses,</w:t>
      </w:r>
      <w:r>
        <w:rPr>
          <w:rFonts w:cs="Times New Roman" w:hAnsi="Times New Roman" w:eastAsia="Times New Roman" w:ascii="Times New Roman"/>
          <w:color w:val="000000"/>
          <w:spacing w:val="-1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correlation</w:t>
      </w:r>
      <w:r>
        <w:rPr>
          <w:rFonts w:cs="Times New Roman" w:hAnsi="Times New Roman" w:eastAsia="Times New Roman" w:ascii="Times New Roman"/>
          <w:color w:val="000000"/>
          <w:spacing w:val="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each</w:t>
      </w:r>
      <w:r>
        <w:rPr>
          <w:rFonts w:cs="Times New Roman" w:hAnsi="Times New Roman" w:eastAsia="Times New Roman" w:ascii="Times New Roman"/>
          <w:color w:val="000000"/>
          <w:spacing w:val="-1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pair</w:t>
      </w:r>
      <w:r>
        <w:rPr>
          <w:rFonts w:cs="Times New Roman" w:hAnsi="Times New Roman" w:eastAsia="Times New Roman" w:ascii="Times New Roman"/>
          <w:color w:val="000000"/>
          <w:spacing w:val="-1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latent</w:t>
      </w:r>
      <w:r>
        <w:rPr>
          <w:rFonts w:cs="Times New Roman" w:hAnsi="Times New Roman" w:eastAsia="Times New Roman" w:ascii="Times New Roman"/>
          <w:color w:val="000000"/>
          <w:spacing w:val="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variables</w:t>
      </w:r>
      <w:r>
        <w:rPr>
          <w:rFonts w:cs="Times New Roman" w:hAnsi="Times New Roman" w:eastAsia="Times New Roman" w:ascii="Times New Roman"/>
          <w:color w:val="000000"/>
          <w:spacing w:val="-1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color w:val="000000"/>
          <w:spacing w:val="-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constrained</w:t>
      </w:r>
      <w:r>
        <w:rPr>
          <w:rFonts w:cs="Times New Roman" w:hAnsi="Times New Roman" w:eastAsia="Times New Roman" w:ascii="Times New Roman"/>
          <w:color w:val="000000"/>
          <w:spacing w:val="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1.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every</w:t>
      </w:r>
      <w:r>
        <w:rPr>
          <w:rFonts w:cs="Times New Roman" w:hAnsi="Times New Roman" w:eastAsia="Times New Roman" w:ascii="Times New Roman"/>
          <w:color w:val="000000"/>
          <w:spacing w:val="-1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case,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50"/>
        <w:ind w:left="158"/>
      </w:pPr>
      <w:r>
        <w:rPr>
          <w:rFonts w:cs="Times New Roman" w:hAnsi="Times New Roman" w:eastAsia="Times New Roman" w:ascii="Times New Roman"/>
          <w:spacing w:val="0"/>
          <w:w w:val="128"/>
          <w:sz w:val="12"/>
          <w:szCs w:val="12"/>
        </w:rPr>
        <w:t>Table</w:t>
      </w:r>
      <w:r>
        <w:rPr>
          <w:rFonts w:cs="Times New Roman" w:hAnsi="Times New Roman" w:eastAsia="Times New Roman" w:ascii="Times New Roman"/>
          <w:spacing w:val="-11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2"/>
          <w:szCs w:val="1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33"/>
        <w:ind w:left="158"/>
      </w:pPr>
      <w:r>
        <w:pict>
          <v:group style="position:absolute;margin-left:31.922pt;margin-top:12.8866pt;width:521.046pt;height:0pt;mso-position-horizontal-relative:page;mso-position-vertical-relative:paragraph;z-index:-2120" coordorigin="638,258" coordsize="10421,0">
            <v:shape style="position:absolute;left:638;top:258;width:10421;height:0" coordorigin="638,258" coordsize="10421,0" path="m638,258l11059,258e" filled="f" stroked="t" strokeweight="0.398pt" strokecolor="#363435">
              <v:path arrowok="t"/>
            </v:shape>
            <w10:wrap type="none"/>
          </v:group>
        </w:pict>
      </w:r>
      <w:r>
        <w:pict>
          <v:group style="position:absolute;margin-left:31.922pt;margin-top:40.1846pt;width:521.046pt;height:0pt;mso-position-horizontal-relative:page;mso-position-vertical-relative:paragraph;z-index:-2119" coordorigin="638,804" coordsize="10421,0">
            <v:shape style="position:absolute;left:638;top:804;width:10421;height:0" coordorigin="638,804" coordsize="10421,0" path="m638,804l11059,804e" filled="f" stroked="t" strokeweight="0.398pt" strokecolor="#363435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Factor</w:t>
      </w:r>
      <w:r>
        <w:rPr>
          <w:rFonts w:cs="Times New Roman" w:hAnsi="Times New Roman" w:eastAsia="Times New Roman" w:ascii="Times New Roman"/>
          <w:spacing w:val="-17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loadings,</w:t>
      </w:r>
      <w:r>
        <w:rPr>
          <w:rFonts w:cs="Times New Roman" w:hAnsi="Times New Roman" w:eastAsia="Times New Roman" w:ascii="Times New Roman"/>
          <w:spacing w:val="-18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descriptive</w: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statistics</w:t>
      </w:r>
      <w:r>
        <w:rPr>
          <w:rFonts w:cs="Times New Roman" w:hAnsi="Times New Roman" w:eastAsia="Times New Roman" w:ascii="Times New Roman"/>
          <w:spacing w:val="7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and</w:t>
      </w:r>
      <w:r>
        <w:rPr>
          <w:rFonts w:cs="Times New Roman" w:hAnsi="Times New Roman" w:eastAsia="Times New Roman" w:ascii="Times New Roman"/>
          <w:spacing w:val="2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reliabilities.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sz w:val="9"/>
          <w:szCs w:val="9"/>
        </w:rPr>
        <w:jc w:val="left"/>
        <w:spacing w:before="1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23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5" w:hRule="exact"/>
        </w:trPr>
        <w:tc>
          <w:tcPr>
            <w:tcW w:w="1501" w:type="dxa"/>
            <w:tcBorders>
              <w:top w:val="single" w:sz="3" w:space="0" w:color="363435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61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4"/>
                <w:sz w:val="12"/>
                <w:szCs w:val="12"/>
              </w:rPr>
              <w:t>UK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8721" w:type="dxa"/>
            <w:gridSpan w:val="5"/>
            <w:tcBorders>
              <w:top w:val="single" w:sz="3" w:space="0" w:color="363435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/>
        </w:tc>
      </w:tr>
      <w:tr>
        <w:trPr>
          <w:trHeight w:val="261" w:hRule="exact"/>
        </w:trPr>
        <w:tc>
          <w:tcPr>
            <w:tcW w:w="1501" w:type="dxa"/>
            <w:tcBorders>
              <w:top w:val="single" w:sz="3" w:space="0" w:color="363435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59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6"/>
                <w:sz w:val="12"/>
                <w:szCs w:val="12"/>
              </w:rPr>
              <w:t>Constructs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87" w:type="dxa"/>
            <w:tcBorders>
              <w:top w:val="single" w:sz="3" w:space="0" w:color="363435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59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8"/>
                <w:sz w:val="12"/>
                <w:szCs w:val="12"/>
              </w:rPr>
              <w:t>Items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717" w:type="dxa"/>
            <w:tcBorders>
              <w:top w:val="single" w:sz="3" w:space="0" w:color="363435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59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6"/>
                <w:sz w:val="12"/>
                <w:szCs w:val="12"/>
              </w:rPr>
              <w:t>Factor</w:t>
            </w:r>
            <w:r>
              <w:rPr>
                <w:rFonts w:cs="Times New Roman" w:hAnsi="Times New Roman" w:eastAsia="Times New Roman" w:ascii="Times New Roman"/>
                <w:color w:val="363435"/>
                <w:spacing w:val="-14"/>
                <w:w w:val="126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6"/>
                <w:sz w:val="12"/>
                <w:szCs w:val="12"/>
              </w:rPr>
              <w:t>loading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93" w:type="dxa"/>
            <w:tcBorders>
              <w:top w:val="single" w:sz="3" w:space="0" w:color="363435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spacing w:before="59"/>
              <w:ind w:left="396" w:right="39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Mean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19" w:type="dxa"/>
            <w:tcBorders>
              <w:top w:val="single" w:sz="3" w:space="0" w:color="363435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59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0"/>
                <w:sz w:val="12"/>
                <w:szCs w:val="12"/>
              </w:rPr>
              <w:t>Std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2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0"/>
                <w:sz w:val="12"/>
                <w:szCs w:val="12"/>
              </w:rPr>
              <w:t>Dev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3305" w:type="dxa"/>
            <w:tcBorders>
              <w:top w:val="single" w:sz="3" w:space="0" w:color="363435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/>
        </w:tc>
      </w:tr>
      <w:tr>
        <w:trPr>
          <w:trHeight w:val="393" w:hRule="exact"/>
        </w:trPr>
        <w:tc>
          <w:tcPr>
            <w:tcW w:w="1501" w:type="dxa"/>
            <w:tcBorders>
              <w:top w:val="single" w:sz="3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61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32"/>
                <w:sz w:val="12"/>
                <w:szCs w:val="12"/>
              </w:rPr>
              <w:t>Power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32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32"/>
                <w:sz w:val="12"/>
                <w:szCs w:val="12"/>
              </w:rPr>
              <w:t>Distance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87" w:type="dxa"/>
            <w:tcBorders>
              <w:top w:val="single" w:sz="3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2"/>
                <w:szCs w:val="22"/>
              </w:rPr>
              <w:jc w:val="left"/>
              <w:spacing w:before="13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3"/>
                <w:sz w:val="12"/>
                <w:szCs w:val="12"/>
              </w:rPr>
              <w:t>PDI1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717" w:type="dxa"/>
            <w:tcBorders>
              <w:top w:val="single" w:sz="3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2"/>
                <w:szCs w:val="22"/>
              </w:rPr>
              <w:jc w:val="left"/>
              <w:spacing w:before="13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0.832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93" w:type="dxa"/>
            <w:tcBorders>
              <w:top w:val="single" w:sz="3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2"/>
                <w:szCs w:val="22"/>
              </w:rPr>
              <w:jc w:val="left"/>
              <w:spacing w:before="13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ind w:left="396" w:right="47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2.31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19" w:type="dxa"/>
            <w:tcBorders>
              <w:top w:val="single" w:sz="3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2"/>
                <w:szCs w:val="22"/>
              </w:rPr>
              <w:jc w:val="left"/>
              <w:spacing w:before="13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1.186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3305" w:type="dxa"/>
            <w:tcBorders>
              <w:top w:val="single" w:sz="3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61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3"/>
                <w:sz w:val="12"/>
                <w:szCs w:val="12"/>
              </w:rPr>
              <w:t>Cronbach’s</w:t>
            </w:r>
            <w:r>
              <w:rPr>
                <w:rFonts w:cs="Times New Roman" w:hAnsi="Times New Roman" w:eastAsia="Times New Roman" w:ascii="Times New Roman"/>
                <w:color w:val="363435"/>
                <w:spacing w:val="-15"/>
                <w:w w:val="123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3"/>
                <w:sz w:val="12"/>
                <w:szCs w:val="12"/>
              </w:rPr>
              <w:t>alpha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23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2"/>
                <w:szCs w:val="12"/>
              </w:rPr>
              <w:t>@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0.898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33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Construct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reliability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0.805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73" w:hRule="exact"/>
        </w:trPr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3"/>
                <w:sz w:val="12"/>
                <w:szCs w:val="12"/>
              </w:rPr>
              <w:t>PDI3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0.812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spacing w:before="11"/>
              <w:ind w:left="396" w:right="47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2.01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1.263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3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4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2"/>
                <w:szCs w:val="12"/>
              </w:rPr>
              <w:t>AVE</w:t>
            </w:r>
            <w:r>
              <w:rPr>
                <w:rFonts w:cs="Times New Roman" w:hAnsi="Times New Roman" w:eastAsia="Times New Roman" w:ascii="Times New Roman"/>
                <w:color w:val="363435"/>
                <w:spacing w:val="5"/>
                <w:w w:val="10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0.831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71" w:hRule="exact"/>
        </w:trPr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3"/>
                <w:sz w:val="12"/>
                <w:szCs w:val="12"/>
              </w:rPr>
              <w:t>PDI4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0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0.765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spacing w:before="10"/>
              <w:ind w:left="396" w:right="47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2.36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0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1.161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3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3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37"/>
                <w:sz w:val="12"/>
                <w:szCs w:val="12"/>
              </w:rPr>
              <w:t>Item</w:t>
            </w:r>
            <w:r>
              <w:rPr>
                <w:rFonts w:cs="Times New Roman" w:hAnsi="Times New Roman" w:eastAsia="Times New Roman" w:ascii="Times New Roman"/>
                <w:color w:val="363435"/>
                <w:spacing w:val="-10"/>
                <w:w w:val="137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37"/>
                <w:sz w:val="12"/>
                <w:szCs w:val="12"/>
              </w:rPr>
              <w:t>deleted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72" w:hRule="exact"/>
        </w:trPr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3"/>
                <w:sz w:val="12"/>
                <w:szCs w:val="12"/>
              </w:rPr>
              <w:t>PDI5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0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0.863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spacing w:before="10"/>
              <w:ind w:left="396" w:right="47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2.19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0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1.126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3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3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5"/>
                <w:sz w:val="12"/>
                <w:szCs w:val="12"/>
              </w:rPr>
              <w:t>(PDI2)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15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6"/>
                <w:sz w:val="12"/>
                <w:szCs w:val="12"/>
              </w:rPr>
              <w:t>low</w:t>
            </w:r>
            <w:r>
              <w:rPr>
                <w:rFonts w:cs="Times New Roman" w:hAnsi="Times New Roman" w:eastAsia="Times New Roman" w:ascii="Times New Roman"/>
                <w:color w:val="363435"/>
                <w:spacing w:val="-3"/>
                <w:w w:val="126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6"/>
                <w:sz w:val="12"/>
                <w:szCs w:val="12"/>
              </w:rPr>
              <w:t>reliability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220" w:hRule="exact"/>
        </w:trPr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3"/>
                <w:sz w:val="12"/>
                <w:szCs w:val="12"/>
              </w:rPr>
              <w:t>PDI6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0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0.859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spacing w:before="10"/>
              <w:ind w:left="396" w:right="47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2.03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0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1.143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3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393" w:hRule="exact"/>
        </w:trPr>
        <w:tc>
          <w:tcPr>
            <w:tcW w:w="268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61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30"/>
                <w:sz w:val="12"/>
                <w:szCs w:val="12"/>
              </w:rPr>
              <w:t>Individualism/Collectivism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33"/>
              <w:ind w:left="154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0"/>
                <w:sz w:val="12"/>
                <w:szCs w:val="12"/>
              </w:rPr>
              <w:t>IDV1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2"/>
                <w:szCs w:val="22"/>
              </w:rPr>
              <w:jc w:val="left"/>
              <w:spacing w:before="13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0.802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2"/>
                <w:szCs w:val="22"/>
              </w:rPr>
              <w:jc w:val="left"/>
              <w:spacing w:before="13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ind w:left="396" w:right="47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3.52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2"/>
                <w:szCs w:val="22"/>
              </w:rPr>
              <w:jc w:val="left"/>
              <w:spacing w:before="13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0.961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3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61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3"/>
                <w:sz w:val="12"/>
                <w:szCs w:val="12"/>
              </w:rPr>
              <w:t>Cronbach’s</w:t>
            </w:r>
            <w:r>
              <w:rPr>
                <w:rFonts w:cs="Times New Roman" w:hAnsi="Times New Roman" w:eastAsia="Times New Roman" w:ascii="Times New Roman"/>
                <w:color w:val="363435"/>
                <w:spacing w:val="-15"/>
                <w:w w:val="123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3"/>
                <w:sz w:val="12"/>
                <w:szCs w:val="12"/>
              </w:rPr>
              <w:t>alpha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23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2"/>
                <w:szCs w:val="12"/>
              </w:rPr>
              <w:t>@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0.824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33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Construct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reliability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0.759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73" w:hRule="exact"/>
        </w:trPr>
        <w:tc>
          <w:tcPr>
            <w:tcW w:w="268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154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0"/>
                <w:sz w:val="12"/>
                <w:szCs w:val="12"/>
              </w:rPr>
              <w:t>IDV2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0.870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spacing w:before="11"/>
              <w:ind w:left="396" w:right="47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3.62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0.962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3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4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2"/>
                <w:szCs w:val="12"/>
              </w:rPr>
              <w:t>AVE</w:t>
            </w:r>
            <w:r>
              <w:rPr>
                <w:rFonts w:cs="Times New Roman" w:hAnsi="Times New Roman" w:eastAsia="Times New Roman" w:ascii="Times New Roman"/>
                <w:color w:val="363435"/>
                <w:spacing w:val="5"/>
                <w:w w:val="10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0.623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71" w:hRule="exact"/>
        </w:trPr>
        <w:tc>
          <w:tcPr>
            <w:tcW w:w="268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0"/>
              <w:ind w:left="154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0"/>
                <w:sz w:val="12"/>
                <w:szCs w:val="12"/>
              </w:rPr>
              <w:t>IDV4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0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0.718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spacing w:before="10"/>
              <w:ind w:left="396" w:right="47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3.17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0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1.053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3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3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36"/>
                <w:sz w:val="12"/>
                <w:szCs w:val="12"/>
              </w:rPr>
              <w:t>Item</w:t>
            </w:r>
            <w:r>
              <w:rPr>
                <w:rFonts w:cs="Times New Roman" w:hAnsi="Times New Roman" w:eastAsia="Times New Roman" w:ascii="Times New Roman"/>
                <w:color w:val="363435"/>
                <w:spacing w:val="-8"/>
                <w:w w:val="136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36"/>
                <w:sz w:val="12"/>
                <w:szCs w:val="12"/>
              </w:rPr>
              <w:t>deleted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36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3"/>
                <w:sz w:val="12"/>
                <w:szCs w:val="12"/>
              </w:rPr>
              <w:t>(IDV3)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13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7"/>
                <w:sz w:val="12"/>
                <w:szCs w:val="12"/>
              </w:rPr>
              <w:t>Cross-loaded</w:t>
            </w:r>
            <w:r>
              <w:rPr>
                <w:rFonts w:cs="Times New Roman" w:hAnsi="Times New Roman" w:eastAsia="Times New Roman" w:ascii="Times New Roman"/>
                <w:color w:val="363435"/>
                <w:spacing w:val="-18"/>
                <w:w w:val="127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7"/>
                <w:sz w:val="12"/>
                <w:szCs w:val="12"/>
              </w:rPr>
              <w:t>and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27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7"/>
                <w:sz w:val="12"/>
                <w:szCs w:val="12"/>
              </w:rPr>
              <w:t>low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221" w:hRule="exact"/>
        </w:trPr>
        <w:tc>
          <w:tcPr>
            <w:tcW w:w="268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0"/>
              <w:ind w:left="154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0"/>
                <w:sz w:val="12"/>
                <w:szCs w:val="12"/>
              </w:rPr>
              <w:t>IDV5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0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0.760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spacing w:before="10"/>
              <w:ind w:left="396" w:right="47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2.98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0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1.113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3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3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6"/>
                <w:sz w:val="12"/>
                <w:szCs w:val="12"/>
              </w:rPr>
              <w:t>reliability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391" w:hRule="exact"/>
        </w:trPr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60"/>
              <w:ind w:left="40" w:right="-3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31"/>
                <w:sz w:val="12"/>
                <w:szCs w:val="12"/>
              </w:rPr>
              <w:t>Uncertainty</w:t>
            </w:r>
            <w:r>
              <w:rPr>
                <w:rFonts w:cs="Times New Roman" w:hAnsi="Times New Roman" w:eastAsia="Times New Roman" w:ascii="Times New Roman"/>
                <w:color w:val="363435"/>
                <w:spacing w:val="11"/>
                <w:w w:val="131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31"/>
                <w:sz w:val="12"/>
                <w:szCs w:val="12"/>
              </w:rPr>
              <w:t>Avoidance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2"/>
                <w:szCs w:val="22"/>
              </w:rPr>
              <w:jc w:val="left"/>
              <w:spacing w:before="12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9"/>
                <w:sz w:val="12"/>
                <w:szCs w:val="12"/>
              </w:rPr>
              <w:t>UAI1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2"/>
                <w:szCs w:val="22"/>
              </w:rPr>
              <w:jc w:val="left"/>
              <w:spacing w:before="12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0.831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2"/>
                <w:szCs w:val="22"/>
              </w:rPr>
              <w:jc w:val="left"/>
              <w:spacing w:before="12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ind w:left="396" w:right="47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4.59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2"/>
                <w:szCs w:val="22"/>
              </w:rPr>
              <w:jc w:val="left"/>
              <w:spacing w:before="12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0.730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3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60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3"/>
                <w:sz w:val="12"/>
                <w:szCs w:val="12"/>
              </w:rPr>
              <w:t>Cronbach’s</w:t>
            </w:r>
            <w:r>
              <w:rPr>
                <w:rFonts w:cs="Times New Roman" w:hAnsi="Times New Roman" w:eastAsia="Times New Roman" w:ascii="Times New Roman"/>
                <w:color w:val="363435"/>
                <w:spacing w:val="-15"/>
                <w:w w:val="123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3"/>
                <w:sz w:val="12"/>
                <w:szCs w:val="12"/>
              </w:rPr>
              <w:t>alpha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23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2"/>
                <w:szCs w:val="12"/>
              </w:rPr>
              <w:t>@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0.916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33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Construct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reliability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0.804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71" w:hRule="exact"/>
        </w:trPr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9"/>
                <w:sz w:val="12"/>
                <w:szCs w:val="12"/>
              </w:rPr>
              <w:t>UAI2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0.829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spacing w:before="11"/>
              <w:ind w:left="396" w:right="47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4.33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0.827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3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2"/>
                <w:szCs w:val="12"/>
              </w:rPr>
              <w:t>AVE</w:t>
            </w:r>
            <w:r>
              <w:rPr>
                <w:rFonts w:cs="Times New Roman" w:hAnsi="Times New Roman" w:eastAsia="Times New Roman" w:ascii="Times New Roman"/>
                <w:color w:val="363435"/>
                <w:spacing w:val="5"/>
                <w:w w:val="10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0.671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71" w:hRule="exact"/>
        </w:trPr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9"/>
                <w:sz w:val="12"/>
                <w:szCs w:val="12"/>
              </w:rPr>
              <w:t>UAI3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0.832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spacing w:before="11"/>
              <w:ind w:left="396" w:right="47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4.33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0.846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3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171" w:hRule="exact"/>
        </w:trPr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9"/>
                <w:sz w:val="12"/>
                <w:szCs w:val="12"/>
              </w:rPr>
              <w:t>UAI4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0.792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spacing w:before="11"/>
              <w:ind w:left="396" w:right="47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4.44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0.851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3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21" w:hRule="exact"/>
        </w:trPr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9"/>
                <w:sz w:val="12"/>
                <w:szCs w:val="12"/>
              </w:rPr>
              <w:t>UAI5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spacing w:before="11"/>
              <w:ind w:left="396" w:right="47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4.19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0.884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3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393" w:hRule="exact"/>
        </w:trPr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61"/>
              <w:ind w:left="40" w:right="-6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31"/>
                <w:sz w:val="12"/>
                <w:szCs w:val="12"/>
              </w:rPr>
              <w:t>Masculinity/Femininity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2"/>
                <w:szCs w:val="22"/>
              </w:rPr>
              <w:jc w:val="left"/>
              <w:spacing w:before="13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1"/>
                <w:sz w:val="12"/>
                <w:szCs w:val="12"/>
              </w:rPr>
              <w:t>MAS1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2"/>
                <w:szCs w:val="22"/>
              </w:rPr>
              <w:jc w:val="left"/>
              <w:spacing w:before="13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0.875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2"/>
                <w:szCs w:val="22"/>
              </w:rPr>
              <w:jc w:val="left"/>
              <w:spacing w:before="13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ind w:left="396" w:right="47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1.67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2"/>
                <w:szCs w:val="22"/>
              </w:rPr>
              <w:jc w:val="left"/>
              <w:spacing w:before="13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1.271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3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61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3"/>
                <w:sz w:val="12"/>
                <w:szCs w:val="12"/>
              </w:rPr>
              <w:t>Cronbach’s</w:t>
            </w:r>
            <w:r>
              <w:rPr>
                <w:rFonts w:cs="Times New Roman" w:hAnsi="Times New Roman" w:eastAsia="Times New Roman" w:ascii="Times New Roman"/>
                <w:color w:val="363435"/>
                <w:spacing w:val="-15"/>
                <w:w w:val="123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3"/>
                <w:sz w:val="12"/>
                <w:szCs w:val="12"/>
              </w:rPr>
              <w:t>alpha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23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2"/>
                <w:szCs w:val="12"/>
              </w:rPr>
              <w:t>@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0.944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33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Construct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reliability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0.806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73" w:hRule="exact"/>
        </w:trPr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1"/>
                <w:sz w:val="12"/>
                <w:szCs w:val="12"/>
              </w:rPr>
              <w:t>MAS2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0.799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spacing w:before="11"/>
              <w:ind w:left="396" w:right="47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1.51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1.154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3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4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2"/>
                <w:szCs w:val="12"/>
              </w:rPr>
              <w:t>AVE</w:t>
            </w:r>
            <w:r>
              <w:rPr>
                <w:rFonts w:cs="Times New Roman" w:hAnsi="Times New Roman" w:eastAsia="Times New Roman" w:ascii="Times New Roman"/>
                <w:color w:val="363435"/>
                <w:spacing w:val="5"/>
                <w:w w:val="10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0.694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71" w:hRule="exact"/>
        </w:trPr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1"/>
                <w:sz w:val="12"/>
                <w:szCs w:val="12"/>
              </w:rPr>
              <w:t>MAS3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0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0.814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spacing w:before="10"/>
              <w:ind w:left="396" w:right="47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1.94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0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1.194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3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3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36"/>
                <w:sz w:val="12"/>
                <w:szCs w:val="12"/>
              </w:rPr>
              <w:t>Item</w:t>
            </w:r>
            <w:r>
              <w:rPr>
                <w:rFonts w:cs="Times New Roman" w:hAnsi="Times New Roman" w:eastAsia="Times New Roman" w:ascii="Times New Roman"/>
                <w:color w:val="363435"/>
                <w:spacing w:val="-8"/>
                <w:w w:val="136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36"/>
                <w:sz w:val="12"/>
                <w:szCs w:val="12"/>
              </w:rPr>
              <w:t>deleted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36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3"/>
                <w:sz w:val="12"/>
                <w:szCs w:val="12"/>
              </w:rPr>
              <w:t>(MAS6)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13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6"/>
                <w:sz w:val="12"/>
                <w:szCs w:val="12"/>
              </w:rPr>
              <w:t>low</w:t>
            </w:r>
            <w:r>
              <w:rPr>
                <w:rFonts w:cs="Times New Roman" w:hAnsi="Times New Roman" w:eastAsia="Times New Roman" w:ascii="Times New Roman"/>
                <w:color w:val="363435"/>
                <w:spacing w:val="-3"/>
                <w:w w:val="126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6"/>
                <w:sz w:val="12"/>
                <w:szCs w:val="12"/>
              </w:rPr>
              <w:t>reliability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70" w:hRule="exact"/>
        </w:trPr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1"/>
                <w:sz w:val="12"/>
                <w:szCs w:val="12"/>
              </w:rPr>
              <w:t>MAS4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0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0.828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spacing w:before="10"/>
              <w:ind w:left="396" w:right="47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1.94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0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1.158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3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21" w:hRule="exact"/>
        </w:trPr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1"/>
                <w:sz w:val="12"/>
                <w:szCs w:val="12"/>
              </w:rPr>
              <w:t>MAS5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0.848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spacing w:before="11"/>
              <w:ind w:left="396" w:right="47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1.81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1.225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3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393" w:hRule="exact"/>
        </w:trPr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61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Clan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24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33"/>
                <w:sz w:val="12"/>
                <w:szCs w:val="12"/>
              </w:rPr>
              <w:t>Culture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2"/>
                <w:szCs w:val="22"/>
              </w:rPr>
              <w:jc w:val="left"/>
              <w:spacing w:before="13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7"/>
                <w:sz w:val="12"/>
                <w:szCs w:val="12"/>
              </w:rPr>
              <w:t>Cla3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2"/>
                <w:szCs w:val="22"/>
              </w:rPr>
              <w:jc w:val="left"/>
              <w:spacing w:before="13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0.841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2"/>
                <w:szCs w:val="22"/>
              </w:rPr>
              <w:jc w:val="left"/>
              <w:spacing w:before="13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ind w:left="396" w:right="47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4.77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2"/>
                <w:szCs w:val="22"/>
              </w:rPr>
              <w:jc w:val="left"/>
              <w:spacing w:before="13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1.502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3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61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3"/>
                <w:sz w:val="12"/>
                <w:szCs w:val="12"/>
              </w:rPr>
              <w:t>Cronbach’s</w:t>
            </w:r>
            <w:r>
              <w:rPr>
                <w:rFonts w:cs="Times New Roman" w:hAnsi="Times New Roman" w:eastAsia="Times New Roman" w:ascii="Times New Roman"/>
                <w:color w:val="363435"/>
                <w:spacing w:val="-15"/>
                <w:w w:val="123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3"/>
                <w:sz w:val="12"/>
                <w:szCs w:val="12"/>
              </w:rPr>
              <w:t>alpha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23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2"/>
                <w:szCs w:val="12"/>
              </w:rPr>
              <w:t>@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0.856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33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Construct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reliability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0.707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73" w:hRule="exact"/>
        </w:trPr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7"/>
                <w:sz w:val="12"/>
                <w:szCs w:val="12"/>
              </w:rPr>
              <w:t>Cla4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0.829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spacing w:before="11"/>
              <w:ind w:left="396" w:right="47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4.75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1.625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3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4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2"/>
                <w:szCs w:val="12"/>
              </w:rPr>
              <w:t>AVE</w:t>
            </w:r>
            <w:r>
              <w:rPr>
                <w:rFonts w:cs="Times New Roman" w:hAnsi="Times New Roman" w:eastAsia="Times New Roman" w:ascii="Times New Roman"/>
                <w:color w:val="363435"/>
                <w:spacing w:val="5"/>
                <w:w w:val="10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0.650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378" w:hRule="exact"/>
        </w:trPr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7"/>
                <w:sz w:val="12"/>
                <w:szCs w:val="12"/>
              </w:rPr>
              <w:t>Cla5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0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0.746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spacing w:before="10"/>
              <w:ind w:left="396" w:right="47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4.46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0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1.580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3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3" w:lineRule="auto" w:line="298"/>
              <w:ind w:left="425" w:right="6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36"/>
                <w:sz w:val="12"/>
                <w:szCs w:val="12"/>
              </w:rPr>
              <w:t>Items</w:t>
            </w:r>
            <w:r>
              <w:rPr>
                <w:rFonts w:cs="Times New Roman" w:hAnsi="Times New Roman" w:eastAsia="Times New Roman" w:ascii="Times New Roman"/>
                <w:color w:val="363435"/>
                <w:spacing w:val="-10"/>
                <w:w w:val="136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36"/>
                <w:sz w:val="12"/>
                <w:szCs w:val="12"/>
              </w:rPr>
              <w:t>deleted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36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0"/>
                <w:sz w:val="12"/>
                <w:szCs w:val="12"/>
              </w:rPr>
              <w:t>(Clan1,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2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0"/>
                <w:sz w:val="12"/>
                <w:szCs w:val="12"/>
              </w:rPr>
              <w:t>Clan2,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2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0"/>
                <w:sz w:val="12"/>
                <w:szCs w:val="12"/>
              </w:rPr>
              <w:t>Clan6)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7"/>
                <w:sz w:val="12"/>
                <w:szCs w:val="12"/>
              </w:rPr>
              <w:t>Cross-loaded</w:t>
            </w:r>
            <w:r>
              <w:rPr>
                <w:rFonts w:cs="Times New Roman" w:hAnsi="Times New Roman" w:eastAsia="Times New Roman" w:ascii="Times New Roman"/>
                <w:color w:val="363435"/>
                <w:spacing w:val="-18"/>
                <w:w w:val="127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7"/>
                <w:sz w:val="12"/>
                <w:szCs w:val="12"/>
              </w:rPr>
              <w:t>and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27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7"/>
                <w:sz w:val="12"/>
                <w:szCs w:val="12"/>
              </w:rPr>
              <w:t>low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27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7"/>
                <w:sz w:val="12"/>
                <w:szCs w:val="12"/>
              </w:rPr>
              <w:t>reliability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377" w:hRule="exact"/>
        </w:trPr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46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8"/>
                <w:sz w:val="12"/>
                <w:szCs w:val="12"/>
              </w:rPr>
              <w:t>Adhocracy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28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33"/>
                <w:sz w:val="12"/>
                <w:szCs w:val="12"/>
              </w:rPr>
              <w:t>Culture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18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3"/>
                <w:sz w:val="12"/>
                <w:szCs w:val="12"/>
              </w:rPr>
              <w:t>Adhocracy1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18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0.820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18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ind w:left="396" w:right="47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4.00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18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1.469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3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46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3"/>
                <w:sz w:val="12"/>
                <w:szCs w:val="12"/>
              </w:rPr>
              <w:t>Cronbach’s</w:t>
            </w:r>
            <w:r>
              <w:rPr>
                <w:rFonts w:cs="Times New Roman" w:hAnsi="Times New Roman" w:eastAsia="Times New Roman" w:ascii="Times New Roman"/>
                <w:color w:val="363435"/>
                <w:spacing w:val="-15"/>
                <w:w w:val="123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3"/>
                <w:sz w:val="12"/>
                <w:szCs w:val="12"/>
              </w:rPr>
              <w:t>alpha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23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2"/>
                <w:szCs w:val="12"/>
              </w:rPr>
              <w:t>@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0.882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33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Construct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reliability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0.762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71" w:hRule="exact"/>
        </w:trPr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3"/>
                <w:sz w:val="12"/>
                <w:szCs w:val="12"/>
              </w:rPr>
              <w:t>Adhocracy2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0.789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spacing w:before="11"/>
              <w:ind w:left="396" w:right="47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4.31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1.408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3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2"/>
                <w:szCs w:val="12"/>
              </w:rPr>
              <w:t>AVE</w:t>
            </w:r>
            <w:r>
              <w:rPr>
                <w:rFonts w:cs="Times New Roman" w:hAnsi="Times New Roman" w:eastAsia="Times New Roman" w:ascii="Times New Roman"/>
                <w:color w:val="363435"/>
                <w:spacing w:val="5"/>
                <w:w w:val="10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0.640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75" w:hRule="exact"/>
        </w:trPr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3"/>
                <w:sz w:val="12"/>
                <w:szCs w:val="12"/>
              </w:rPr>
              <w:t>Adhocracy3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0.838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spacing w:before="11"/>
              <w:ind w:left="396" w:right="47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4.13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1.431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3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8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36"/>
                <w:sz w:val="12"/>
                <w:szCs w:val="12"/>
              </w:rPr>
              <w:t>Items</w:t>
            </w:r>
            <w:r>
              <w:rPr>
                <w:rFonts w:cs="Times New Roman" w:hAnsi="Times New Roman" w:eastAsia="Times New Roman" w:ascii="Times New Roman"/>
                <w:color w:val="363435"/>
                <w:spacing w:val="-10"/>
                <w:w w:val="136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36"/>
                <w:sz w:val="12"/>
                <w:szCs w:val="12"/>
              </w:rPr>
              <w:t>deleted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36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3"/>
                <w:sz w:val="12"/>
                <w:szCs w:val="12"/>
              </w:rPr>
              <w:t>(Adhocracy5,</w:t>
            </w:r>
            <w:r>
              <w:rPr>
                <w:rFonts w:cs="Times New Roman" w:hAnsi="Times New Roman" w:eastAsia="Times New Roman" w:ascii="Times New Roman"/>
                <w:color w:val="363435"/>
                <w:spacing w:val="-10"/>
                <w:w w:val="123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3"/>
                <w:sz w:val="12"/>
                <w:szCs w:val="12"/>
              </w:rPr>
              <w:t>Adhocracy6)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253" w:hRule="exact"/>
        </w:trPr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8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3"/>
                <w:sz w:val="12"/>
                <w:szCs w:val="12"/>
              </w:rPr>
              <w:t>Adhocracy4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8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0.751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spacing w:before="8"/>
              <w:ind w:left="396" w:right="47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4.24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8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1.344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3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4"/>
              <w:ind w:left="4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Cross-loaded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</w:tbl>
    <w:tbl>
      <w:tblPr>
        <w:tblW w:w="0" w:type="auto"/>
        <w:tblLook w:val="01E0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21" w:hRule="exact"/>
        </w:trPr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90"/>
              <w:ind w:left="16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33"/>
                <w:sz w:val="12"/>
                <w:szCs w:val="12"/>
              </w:rPr>
              <w:t>Market</w:t>
            </w:r>
            <w:r>
              <w:rPr>
                <w:rFonts w:cs="Times New Roman" w:hAnsi="Times New Roman" w:eastAsia="Times New Roman" w:ascii="Times New Roman"/>
                <w:color w:val="363435"/>
                <w:spacing w:val="-3"/>
                <w:w w:val="133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33"/>
                <w:sz w:val="12"/>
                <w:szCs w:val="12"/>
              </w:rPr>
              <w:t>Culture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6"/>
                <w:szCs w:val="26"/>
              </w:rPr>
              <w:jc w:val="left"/>
              <w:spacing w:before="1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2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7"/>
                <w:sz w:val="12"/>
                <w:szCs w:val="12"/>
              </w:rPr>
              <w:t>Market1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6"/>
                <w:szCs w:val="26"/>
              </w:rPr>
              <w:jc w:val="left"/>
              <w:spacing w:before="1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6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0.753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6"/>
                <w:szCs w:val="26"/>
              </w:rPr>
              <w:jc w:val="left"/>
              <w:spacing w:before="1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3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4.89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6"/>
                <w:szCs w:val="26"/>
              </w:rPr>
              <w:jc w:val="left"/>
              <w:spacing w:before="1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12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1.400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90"/>
              <w:ind w:left="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3"/>
                <w:sz w:val="12"/>
                <w:szCs w:val="12"/>
              </w:rPr>
              <w:t>Cronbach’s</w:t>
            </w:r>
            <w:r>
              <w:rPr>
                <w:rFonts w:cs="Times New Roman" w:hAnsi="Times New Roman" w:eastAsia="Times New Roman" w:ascii="Times New Roman"/>
                <w:color w:val="363435"/>
                <w:spacing w:val="-15"/>
                <w:w w:val="123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3"/>
                <w:sz w:val="12"/>
                <w:szCs w:val="12"/>
              </w:rPr>
              <w:t>alpha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23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2"/>
                <w:szCs w:val="12"/>
              </w:rPr>
              <w:t>@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0.834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33"/>
              <w:ind w:left="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Construct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reliability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0.754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73" w:hRule="exact"/>
        </w:trPr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2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7"/>
                <w:sz w:val="12"/>
                <w:szCs w:val="12"/>
              </w:rPr>
              <w:t>Market2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6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0.800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3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4.04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12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1.433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4"/>
              <w:ind w:left="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2"/>
                <w:szCs w:val="12"/>
              </w:rPr>
              <w:t>AVE</w:t>
            </w:r>
            <w:r>
              <w:rPr>
                <w:rFonts w:cs="Times New Roman" w:hAnsi="Times New Roman" w:eastAsia="Times New Roman" w:ascii="Times New Roman"/>
                <w:color w:val="363435"/>
                <w:spacing w:val="5"/>
                <w:w w:val="10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0.090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71" w:hRule="exact"/>
        </w:trPr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0"/>
              <w:ind w:left="2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7"/>
                <w:sz w:val="12"/>
                <w:szCs w:val="12"/>
              </w:rPr>
              <w:t>Market3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0"/>
              <w:ind w:left="6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0.798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0"/>
              <w:ind w:left="3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4.44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0"/>
              <w:ind w:left="12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1.384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3"/>
              <w:ind w:left="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8"/>
                <w:sz w:val="12"/>
                <w:szCs w:val="12"/>
              </w:rPr>
              <w:t>Items</w:t>
            </w:r>
            <w:r>
              <w:rPr>
                <w:rFonts w:cs="Times New Roman" w:hAnsi="Times New Roman" w:eastAsia="Times New Roman" w:ascii="Times New Roman"/>
                <w:color w:val="363435"/>
                <w:spacing w:val="13"/>
                <w:w w:val="128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8"/>
                <w:sz w:val="12"/>
                <w:szCs w:val="12"/>
              </w:rPr>
              <w:t>deleted</w:t>
            </w:r>
            <w:r>
              <w:rPr>
                <w:rFonts w:cs="Times New Roman" w:hAnsi="Times New Roman" w:eastAsia="Times New Roman" w:ascii="Times New Roman"/>
                <w:color w:val="363435"/>
                <w:spacing w:val="26"/>
                <w:w w:val="128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8"/>
                <w:sz w:val="12"/>
                <w:szCs w:val="12"/>
              </w:rPr>
              <w:t>(Market5,</w:t>
            </w:r>
            <w:r>
              <w:rPr>
                <w:rFonts w:cs="Times New Roman" w:hAnsi="Times New Roman" w:eastAsia="Times New Roman" w:ascii="Times New Roman"/>
                <w:color w:val="363435"/>
                <w:spacing w:val="-20"/>
                <w:w w:val="128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8"/>
                <w:sz w:val="12"/>
                <w:szCs w:val="12"/>
              </w:rPr>
              <w:t>Market6)</w:t>
            </w:r>
            <w:r>
              <w:rPr>
                <w:rFonts w:cs="Times New Roman" w:hAnsi="Times New Roman" w:eastAsia="Times New Roman" w:ascii="Times New Roman"/>
                <w:color w:val="363435"/>
                <w:spacing w:val="-14"/>
                <w:w w:val="128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8"/>
                <w:sz w:val="12"/>
                <w:szCs w:val="12"/>
              </w:rPr>
              <w:t>low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221" w:hRule="exact"/>
        </w:trPr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0"/>
              <w:ind w:left="2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7"/>
                <w:sz w:val="12"/>
                <w:szCs w:val="12"/>
              </w:rPr>
              <w:t>Market4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0"/>
              <w:ind w:left="6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0.706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0"/>
              <w:ind w:left="3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4.71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0"/>
              <w:ind w:left="12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1.360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3"/>
              <w:ind w:left="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6"/>
                <w:sz w:val="12"/>
                <w:szCs w:val="12"/>
              </w:rPr>
              <w:t>reliability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220" w:hRule="exact"/>
        </w:trPr>
        <w:tc>
          <w:tcPr>
            <w:tcW w:w="254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60"/>
              <w:ind w:left="16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33"/>
                <w:sz w:val="12"/>
                <w:szCs w:val="12"/>
              </w:rPr>
              <w:t>Hierarchy</w:t>
            </w:r>
            <w:r>
              <w:rPr>
                <w:rFonts w:cs="Times New Roman" w:hAnsi="Times New Roman" w:eastAsia="Times New Roman" w:ascii="Times New Roman"/>
                <w:color w:val="363435"/>
                <w:spacing w:val="-16"/>
                <w:w w:val="133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33"/>
                <w:sz w:val="12"/>
                <w:szCs w:val="12"/>
              </w:rPr>
              <w:t>Culture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60"/>
              <w:ind w:left="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3"/>
                <w:sz w:val="12"/>
                <w:szCs w:val="12"/>
              </w:rPr>
              <w:t>Cronbach’s</w:t>
            </w:r>
            <w:r>
              <w:rPr>
                <w:rFonts w:cs="Times New Roman" w:hAnsi="Times New Roman" w:eastAsia="Times New Roman" w:ascii="Times New Roman"/>
                <w:color w:val="363435"/>
                <w:spacing w:val="-15"/>
                <w:w w:val="123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3"/>
                <w:sz w:val="12"/>
                <w:szCs w:val="12"/>
              </w:rPr>
              <w:t>alpha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23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2"/>
                <w:szCs w:val="12"/>
              </w:rPr>
              <w:t>@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0.849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71" w:hRule="exact"/>
        </w:trPr>
        <w:tc>
          <w:tcPr>
            <w:tcW w:w="254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166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Hierarchy1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6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0.801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3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4.53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12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1.430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Construct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reliability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0.754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71" w:hRule="exact"/>
        </w:trPr>
        <w:tc>
          <w:tcPr>
            <w:tcW w:w="254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166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Hierarchy2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6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0.717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3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4.48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12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1.348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2"/>
                <w:szCs w:val="12"/>
              </w:rPr>
              <w:t>AVE</w:t>
            </w:r>
            <w:r>
              <w:rPr>
                <w:rFonts w:cs="Times New Roman" w:hAnsi="Times New Roman" w:eastAsia="Times New Roman" w:ascii="Times New Roman"/>
                <w:color w:val="363435"/>
                <w:spacing w:val="5"/>
                <w:w w:val="10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0.757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75" w:hRule="exact"/>
        </w:trPr>
        <w:tc>
          <w:tcPr>
            <w:tcW w:w="254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166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Hierarchy4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6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0.781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3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4.49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12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1.404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8"/>
              <w:ind w:left="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36"/>
                <w:sz w:val="12"/>
                <w:szCs w:val="12"/>
              </w:rPr>
              <w:t>Items</w:t>
            </w:r>
            <w:r>
              <w:rPr>
                <w:rFonts w:cs="Times New Roman" w:hAnsi="Times New Roman" w:eastAsia="Times New Roman" w:ascii="Times New Roman"/>
                <w:color w:val="363435"/>
                <w:spacing w:val="-10"/>
                <w:w w:val="136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36"/>
                <w:sz w:val="12"/>
                <w:szCs w:val="12"/>
              </w:rPr>
              <w:t>deleted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36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(Hierarchy3,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24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Hierarchy6)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24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7"/>
                <w:sz w:val="12"/>
                <w:szCs w:val="12"/>
              </w:rPr>
              <w:t>low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221" w:hRule="exact"/>
        </w:trPr>
        <w:tc>
          <w:tcPr>
            <w:tcW w:w="254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8"/>
              <w:ind w:left="166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Hierarchy5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8"/>
              <w:ind w:left="6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0.759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8"/>
              <w:ind w:left="3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4.59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8"/>
              <w:ind w:left="12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1.335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4"/>
              <w:ind w:left="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6"/>
                <w:sz w:val="12"/>
                <w:szCs w:val="12"/>
              </w:rPr>
              <w:t>reliability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218" w:hRule="exact"/>
        </w:trPr>
        <w:tc>
          <w:tcPr>
            <w:tcW w:w="254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58"/>
              <w:ind w:left="16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35"/>
                <w:sz w:val="12"/>
                <w:szCs w:val="12"/>
              </w:rPr>
              <w:t>Organisational</w:t>
            </w:r>
            <w:r>
              <w:rPr>
                <w:rFonts w:cs="Times New Roman" w:hAnsi="Times New Roman" w:eastAsia="Times New Roman" w:ascii="Times New Roman"/>
                <w:color w:val="363435"/>
                <w:spacing w:val="-15"/>
                <w:w w:val="135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35"/>
                <w:sz w:val="12"/>
                <w:szCs w:val="12"/>
              </w:rPr>
              <w:t>Performance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58"/>
              <w:ind w:left="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3"/>
                <w:sz w:val="12"/>
                <w:szCs w:val="12"/>
              </w:rPr>
              <w:t>Cronbach’s</w:t>
            </w:r>
            <w:r>
              <w:rPr>
                <w:rFonts w:cs="Times New Roman" w:hAnsi="Times New Roman" w:eastAsia="Times New Roman" w:ascii="Times New Roman"/>
                <w:color w:val="363435"/>
                <w:spacing w:val="-15"/>
                <w:w w:val="123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3"/>
                <w:sz w:val="12"/>
                <w:szCs w:val="12"/>
              </w:rPr>
              <w:t>alpha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23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2"/>
                <w:szCs w:val="12"/>
              </w:rPr>
              <w:t>@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0.921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71" w:hRule="exact"/>
        </w:trPr>
        <w:tc>
          <w:tcPr>
            <w:tcW w:w="254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166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5"/>
                <w:sz w:val="12"/>
                <w:szCs w:val="12"/>
              </w:rPr>
              <w:t>OP4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6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0.838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3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3.24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12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1.058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Construct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reliability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0.801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71" w:hRule="exact"/>
        </w:trPr>
        <w:tc>
          <w:tcPr>
            <w:tcW w:w="254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166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5"/>
                <w:sz w:val="12"/>
                <w:szCs w:val="12"/>
              </w:rPr>
              <w:t>OP5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6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0.856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3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3.21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12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1.005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2"/>
                <w:szCs w:val="12"/>
              </w:rPr>
              <w:t>AVE</w:t>
            </w:r>
            <w:r>
              <w:rPr>
                <w:rFonts w:cs="Times New Roman" w:hAnsi="Times New Roman" w:eastAsia="Times New Roman" w:ascii="Times New Roman"/>
                <w:color w:val="363435"/>
                <w:spacing w:val="5"/>
                <w:w w:val="10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0.812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75" w:hRule="exact"/>
        </w:trPr>
        <w:tc>
          <w:tcPr>
            <w:tcW w:w="254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166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5"/>
                <w:sz w:val="12"/>
                <w:szCs w:val="12"/>
              </w:rPr>
              <w:t>OP6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6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0.834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3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3.06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12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1.084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8"/>
              <w:ind w:left="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36"/>
                <w:sz w:val="12"/>
                <w:szCs w:val="12"/>
              </w:rPr>
              <w:t>Items</w:t>
            </w:r>
            <w:r>
              <w:rPr>
                <w:rFonts w:cs="Times New Roman" w:hAnsi="Times New Roman" w:eastAsia="Times New Roman" w:ascii="Times New Roman"/>
                <w:color w:val="363435"/>
                <w:spacing w:val="-10"/>
                <w:w w:val="136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36"/>
                <w:sz w:val="12"/>
                <w:szCs w:val="12"/>
              </w:rPr>
              <w:t>deleted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36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0"/>
                <w:sz w:val="12"/>
                <w:szCs w:val="12"/>
              </w:rPr>
              <w:t>(OP2,</w:t>
            </w:r>
            <w:r>
              <w:rPr>
                <w:rFonts w:cs="Times New Roman" w:hAnsi="Times New Roman" w:eastAsia="Times New Roman" w:ascii="Times New Roman"/>
                <w:color w:val="363435"/>
                <w:spacing w:val="-17"/>
                <w:w w:val="12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0"/>
                <w:sz w:val="12"/>
                <w:szCs w:val="12"/>
              </w:rPr>
              <w:t>OP10)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2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0"/>
                <w:sz w:val="12"/>
                <w:szCs w:val="12"/>
              </w:rPr>
              <w:t>low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2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0"/>
                <w:sz w:val="12"/>
                <w:szCs w:val="12"/>
              </w:rPr>
              <w:t>reliability</w:t>
            </w:r>
            <w:r>
              <w:rPr>
                <w:rFonts w:cs="Times New Roman" w:hAnsi="Times New Roman" w:eastAsia="Times New Roman" w:ascii="Times New Roman"/>
                <w:color w:val="363435"/>
                <w:spacing w:val="25"/>
                <w:w w:val="12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31"/>
                <w:sz w:val="12"/>
                <w:szCs w:val="12"/>
              </w:rPr>
              <w:t>and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71" w:hRule="exact"/>
        </w:trPr>
        <w:tc>
          <w:tcPr>
            <w:tcW w:w="254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8"/>
              <w:ind w:left="166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5"/>
                <w:sz w:val="12"/>
                <w:szCs w:val="12"/>
              </w:rPr>
              <w:t>OP7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8"/>
              <w:ind w:left="6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0.804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8"/>
              <w:ind w:left="3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3.39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8"/>
              <w:ind w:left="12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1.060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4"/>
              <w:ind w:left="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5"/>
                <w:sz w:val="12"/>
                <w:szCs w:val="12"/>
              </w:rPr>
              <w:t>(OP1,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15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5"/>
                <w:sz w:val="12"/>
                <w:szCs w:val="12"/>
              </w:rPr>
              <w:t>OP3)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15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Cross-loaded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24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Hierarchy3,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71" w:hRule="exact"/>
        </w:trPr>
        <w:tc>
          <w:tcPr>
            <w:tcW w:w="254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8"/>
              <w:ind w:left="166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5"/>
                <w:sz w:val="12"/>
                <w:szCs w:val="12"/>
              </w:rPr>
              <w:t>OP8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8"/>
              <w:ind w:left="6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0.826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8"/>
              <w:ind w:left="3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3.19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8"/>
              <w:ind w:left="12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1.075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4"/>
              <w:ind w:left="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Hierarchy6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212" w:hRule="exact"/>
        </w:trPr>
        <w:tc>
          <w:tcPr>
            <w:tcW w:w="2543" w:type="dxa"/>
            <w:gridSpan w:val="2"/>
            <w:tcBorders>
              <w:top w:val="nil" w:sz="6" w:space="0" w:color="auto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8"/>
              <w:ind w:left="166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5"/>
                <w:sz w:val="12"/>
                <w:szCs w:val="12"/>
              </w:rPr>
              <w:t>OP9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/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8"/>
              <w:ind w:left="6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0.715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/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8"/>
              <w:ind w:left="3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3.35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/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8"/>
              <w:ind w:left="12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1.141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/>
        </w:tc>
        <w:tc>
          <w:tcPr>
            <w:tcW w:w="3059" w:type="dxa"/>
            <w:gridSpan w:val="2"/>
            <w:tcBorders>
              <w:top w:val="nil" w:sz="6" w:space="0" w:color="auto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/>
        </w:tc>
      </w:tr>
      <w:tr>
        <w:trPr>
          <w:trHeight w:val="519" w:hRule="exact"/>
        </w:trPr>
        <w:tc>
          <w:tcPr>
            <w:tcW w:w="2543" w:type="dxa"/>
            <w:gridSpan w:val="2"/>
            <w:tcBorders>
              <w:top w:val="single" w:sz="3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5"/>
                <w:szCs w:val="15"/>
              </w:rPr>
              <w:jc w:val="left"/>
              <w:spacing w:before="10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8"/>
                <w:sz w:val="12"/>
                <w:szCs w:val="12"/>
              </w:rPr>
              <w:t>Table</w:t>
            </w:r>
            <w:r>
              <w:rPr>
                <w:rFonts w:cs="Times New Roman" w:hAnsi="Times New Roman" w:eastAsia="Times New Roman" w:ascii="Times New Roman"/>
                <w:color w:val="363435"/>
                <w:spacing w:val="-11"/>
                <w:w w:val="128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8"/>
                <w:sz w:val="12"/>
                <w:szCs w:val="12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2" w:type="dxa"/>
            <w:tcBorders>
              <w:top w:val="single" w:sz="3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22" w:type="dxa"/>
            <w:tcBorders>
              <w:top w:val="single" w:sz="3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5" w:type="dxa"/>
            <w:tcBorders>
              <w:top w:val="single" w:sz="3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0" w:type="dxa"/>
            <w:tcBorders>
              <w:top w:val="single" w:sz="3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20" w:type="dxa"/>
            <w:tcBorders>
              <w:top w:val="single" w:sz="3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1" w:type="dxa"/>
            <w:tcBorders>
              <w:top w:val="single" w:sz="3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19" w:type="dxa"/>
            <w:tcBorders>
              <w:top w:val="single" w:sz="3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39" w:type="dxa"/>
            <w:tcBorders>
              <w:top w:val="single" w:sz="3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320" w:type="dxa"/>
            <w:tcBorders>
              <w:top w:val="single" w:sz="3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40" w:hRule="exact"/>
        </w:trPr>
        <w:tc>
          <w:tcPr>
            <w:tcW w:w="2543" w:type="dxa"/>
            <w:gridSpan w:val="2"/>
            <w:tcBorders>
              <w:top w:val="nil" w:sz="6" w:space="0" w:color="auto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7"/>
                <w:sz w:val="12"/>
                <w:szCs w:val="12"/>
              </w:rPr>
              <w:t>Correlation</w:t>
            </w:r>
            <w:r>
              <w:rPr>
                <w:rFonts w:cs="Times New Roman" w:hAnsi="Times New Roman" w:eastAsia="Times New Roman" w:ascii="Times New Roman"/>
                <w:color w:val="363435"/>
                <w:spacing w:val="-16"/>
                <w:w w:val="127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7"/>
                <w:sz w:val="12"/>
                <w:szCs w:val="12"/>
              </w:rPr>
              <w:t>matrix</w:t>
            </w:r>
            <w:r>
              <w:rPr>
                <w:rFonts w:cs="Times New Roman" w:hAnsi="Times New Roman" w:eastAsia="Times New Roman" w:ascii="Times New Roman"/>
                <w:color w:val="363435"/>
                <w:spacing w:val="4"/>
                <w:w w:val="127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2"/>
                <w:szCs w:val="12"/>
              </w:rPr>
              <w:t>for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32"/>
                <w:sz w:val="12"/>
                <w:szCs w:val="12"/>
              </w:rPr>
              <w:t>the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32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32"/>
                <w:sz w:val="12"/>
                <w:szCs w:val="12"/>
              </w:rPr>
              <w:t>constructs.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/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/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/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/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/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/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/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/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/>
        </w:tc>
      </w:tr>
      <w:tr>
        <w:trPr>
          <w:trHeight w:val="263" w:hRule="exact"/>
        </w:trPr>
        <w:tc>
          <w:tcPr>
            <w:tcW w:w="2543" w:type="dxa"/>
            <w:gridSpan w:val="2"/>
            <w:tcBorders>
              <w:top w:val="single" w:sz="3" w:space="0" w:color="363435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/>
        </w:tc>
        <w:tc>
          <w:tcPr>
            <w:tcW w:w="622" w:type="dxa"/>
            <w:tcBorders>
              <w:top w:val="single" w:sz="3" w:space="0" w:color="363435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61"/>
              <w:ind w:left="11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4"/>
                <w:sz w:val="12"/>
                <w:szCs w:val="12"/>
              </w:rPr>
              <w:t>UAI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22" w:type="dxa"/>
            <w:tcBorders>
              <w:top w:val="single" w:sz="3" w:space="0" w:color="363435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61"/>
              <w:ind w:left="16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5"/>
                <w:sz w:val="12"/>
                <w:szCs w:val="12"/>
              </w:rPr>
              <w:t>IDV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55" w:type="dxa"/>
            <w:tcBorders>
              <w:top w:val="single" w:sz="3" w:space="0" w:color="363435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61"/>
              <w:ind w:left="11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9"/>
                <w:sz w:val="12"/>
                <w:szCs w:val="12"/>
              </w:rPr>
              <w:t>PDI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60" w:type="dxa"/>
            <w:tcBorders>
              <w:top w:val="single" w:sz="3" w:space="0" w:color="363435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61"/>
              <w:ind w:left="12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8"/>
                <w:sz w:val="12"/>
                <w:szCs w:val="12"/>
              </w:rPr>
              <w:t>MAS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0" w:type="dxa"/>
            <w:tcBorders>
              <w:top w:val="single" w:sz="3" w:space="0" w:color="363435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61"/>
              <w:ind w:left="12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4"/>
                <w:sz w:val="12"/>
                <w:szCs w:val="12"/>
              </w:rPr>
              <w:t>OC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61" w:type="dxa"/>
            <w:tcBorders>
              <w:top w:val="single" w:sz="3" w:space="0" w:color="363435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61"/>
              <w:ind w:left="12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0"/>
                <w:sz w:val="12"/>
                <w:szCs w:val="12"/>
              </w:rPr>
              <w:t>OP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19" w:type="dxa"/>
            <w:tcBorders>
              <w:top w:val="single" w:sz="3" w:space="0" w:color="363435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61"/>
              <w:ind w:left="12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4"/>
                <w:sz w:val="12"/>
                <w:szCs w:val="12"/>
              </w:rPr>
              <w:t>Age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39" w:type="dxa"/>
            <w:tcBorders>
              <w:top w:val="single" w:sz="3" w:space="0" w:color="363435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61"/>
              <w:ind w:left="17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6"/>
                <w:sz w:val="12"/>
                <w:szCs w:val="12"/>
              </w:rPr>
              <w:t>Gender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2320" w:type="dxa"/>
            <w:tcBorders>
              <w:top w:val="single" w:sz="3" w:space="0" w:color="363435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61"/>
              <w:ind w:left="11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Company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25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Size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    </w:t>
            </w:r>
            <w:r>
              <w:rPr>
                <w:rFonts w:cs="Times New Roman" w:hAnsi="Times New Roman" w:eastAsia="Times New Roman" w:ascii="Times New Roman"/>
                <w:color w:val="363435"/>
                <w:spacing w:val="35"/>
                <w:w w:val="125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Current</w:t>
            </w:r>
            <w:r>
              <w:rPr>
                <w:rFonts w:cs="Times New Roman" w:hAnsi="Times New Roman" w:eastAsia="Times New Roman" w:ascii="Times New Roman"/>
                <w:color w:val="363435"/>
                <w:spacing w:val="3"/>
                <w:w w:val="125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Position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214" w:hRule="exact"/>
        </w:trPr>
        <w:tc>
          <w:tcPr>
            <w:tcW w:w="2543" w:type="dxa"/>
            <w:gridSpan w:val="2"/>
            <w:tcBorders>
              <w:top w:val="single" w:sz="3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61"/>
              <w:ind w:left="16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1"/>
                <w:sz w:val="12"/>
                <w:szCs w:val="12"/>
              </w:rPr>
              <w:t>Uncertainty</w:t>
            </w:r>
            <w:r>
              <w:rPr>
                <w:rFonts w:cs="Times New Roman" w:hAnsi="Times New Roman" w:eastAsia="Times New Roman" w:ascii="Times New Roman"/>
                <w:color w:val="363435"/>
                <w:spacing w:val="31"/>
                <w:w w:val="121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1"/>
                <w:sz w:val="12"/>
                <w:szCs w:val="12"/>
              </w:rPr>
              <w:t>Avoidance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21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1"/>
                <w:sz w:val="12"/>
                <w:szCs w:val="12"/>
              </w:rPr>
              <w:t>(UAI)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2" w:type="dxa"/>
            <w:tcBorders>
              <w:top w:val="single" w:sz="3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61"/>
              <w:ind w:left="11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7"/>
                <w:sz w:val="12"/>
                <w:szCs w:val="12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22" w:type="dxa"/>
            <w:tcBorders>
              <w:top w:val="single" w:sz="3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5" w:type="dxa"/>
            <w:tcBorders>
              <w:top w:val="single" w:sz="3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0" w:type="dxa"/>
            <w:tcBorders>
              <w:top w:val="single" w:sz="3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20" w:type="dxa"/>
            <w:tcBorders>
              <w:top w:val="single" w:sz="3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1" w:type="dxa"/>
            <w:tcBorders>
              <w:top w:val="single" w:sz="3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19" w:type="dxa"/>
            <w:tcBorders>
              <w:top w:val="single" w:sz="3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39" w:type="dxa"/>
            <w:tcBorders>
              <w:top w:val="single" w:sz="3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320" w:type="dxa"/>
            <w:tcBorders>
              <w:top w:val="single" w:sz="3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171" w:hRule="exact"/>
        </w:trPr>
        <w:tc>
          <w:tcPr>
            <w:tcW w:w="254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9"/>
              <w:ind w:left="16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2"/>
                <w:sz w:val="12"/>
                <w:szCs w:val="12"/>
              </w:rPr>
              <w:t>Individualism/Collectivism</w:t>
            </w:r>
            <w:r>
              <w:rPr>
                <w:rFonts w:cs="Times New Roman" w:hAnsi="Times New Roman" w:eastAsia="Times New Roman" w:ascii="Times New Roman"/>
                <w:color w:val="363435"/>
                <w:spacing w:val="23"/>
                <w:w w:val="122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2"/>
                <w:sz w:val="12"/>
                <w:szCs w:val="12"/>
              </w:rPr>
              <w:t>(IDV)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9"/>
                <w:szCs w:val="9"/>
              </w:rPr>
              <w:jc w:val="left"/>
              <w:spacing w:lineRule="exact" w:line="140"/>
              <w:ind w:left="117"/>
            </w:pPr>
            <w:r>
              <w:rPr>
                <w:rFonts w:cs="Times New Roman" w:hAnsi="Times New Roman" w:eastAsia="Times New Roman" w:ascii="Times New Roman"/>
                <w:color w:val="363435"/>
                <w:w w:val="125"/>
                <w:position w:val="-1"/>
                <w:sz w:val="12"/>
                <w:szCs w:val="12"/>
              </w:rPr>
              <w:t>0.236</w:t>
            </w:r>
            <w:r>
              <w:rPr>
                <w:rFonts w:cs="Times New Roman" w:hAnsi="Times New Roman" w:eastAsia="Times New Roman" w:ascii="Times New Roman"/>
                <w:color w:val="0080AC"/>
                <w:w w:val="86"/>
                <w:position w:val="4"/>
                <w:sz w:val="9"/>
                <w:szCs w:val="9"/>
              </w:rPr>
              <w:t>**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9"/>
                <w:szCs w:val="9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9"/>
              <w:ind w:left="167"/>
            </w:pPr>
            <w:r>
              <w:rPr>
                <w:rFonts w:cs="Times New Roman" w:hAnsi="Times New Roman" w:eastAsia="Times New Roman" w:ascii="Times New Roman"/>
                <w:spacing w:val="0"/>
                <w:w w:val="127"/>
                <w:sz w:val="12"/>
                <w:szCs w:val="1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171" w:hRule="exact"/>
        </w:trPr>
        <w:tc>
          <w:tcPr>
            <w:tcW w:w="254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9"/>
              <w:ind w:left="160"/>
            </w:pPr>
            <w:r>
              <w:rPr>
                <w:rFonts w:cs="Times New Roman" w:hAnsi="Times New Roman" w:eastAsia="Times New Roman" w:ascii="Times New Roman"/>
                <w:spacing w:val="0"/>
                <w:w w:val="121"/>
                <w:sz w:val="12"/>
                <w:szCs w:val="12"/>
              </w:rPr>
              <w:t>Power</w:t>
            </w:r>
            <w:r>
              <w:rPr>
                <w:rFonts w:cs="Times New Roman" w:hAnsi="Times New Roman" w:eastAsia="Times New Roman" w:ascii="Times New Roman"/>
                <w:spacing w:val="12"/>
                <w:w w:val="121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sz w:val="12"/>
                <w:szCs w:val="12"/>
              </w:rPr>
              <w:t>Distance</w:t>
            </w:r>
            <w:r>
              <w:rPr>
                <w:rFonts w:cs="Times New Roman" w:hAnsi="Times New Roman" w:eastAsia="Times New Roman" w:ascii="Times New Roman"/>
                <w:spacing w:val="13"/>
                <w:w w:val="121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sz w:val="12"/>
                <w:szCs w:val="12"/>
              </w:rPr>
              <w:t>(PDI)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9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25"/>
                <w:sz w:val="12"/>
                <w:szCs w:val="12"/>
              </w:rPr>
              <w:t>0.018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9"/>
                <w:szCs w:val="9"/>
              </w:rPr>
              <w:jc w:val="left"/>
              <w:spacing w:lineRule="exact" w:line="140"/>
              <w:ind w:left="167"/>
            </w:pPr>
            <w:r>
              <w:rPr>
                <w:rFonts w:cs="Times New Roman" w:hAnsi="Times New Roman" w:eastAsia="Times New Roman" w:ascii="Times New Roman"/>
                <w:w w:val="125"/>
                <w:position w:val="-1"/>
                <w:sz w:val="12"/>
                <w:szCs w:val="12"/>
              </w:rPr>
              <w:t>0.267</w:t>
            </w:r>
            <w:r>
              <w:rPr>
                <w:rFonts w:cs="Times New Roman" w:hAnsi="Times New Roman" w:eastAsia="Times New Roman" w:ascii="Times New Roman"/>
                <w:color w:val="0080AC"/>
                <w:w w:val="86"/>
                <w:position w:val="4"/>
                <w:sz w:val="9"/>
                <w:szCs w:val="9"/>
              </w:rPr>
              <w:t>**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9"/>
                <w:szCs w:val="9"/>
              </w:rPr>
            </w:r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9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27"/>
                <w:sz w:val="12"/>
                <w:szCs w:val="1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171" w:hRule="exact"/>
        </w:trPr>
        <w:tc>
          <w:tcPr>
            <w:tcW w:w="254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9"/>
              <w:ind w:left="160"/>
            </w:pPr>
            <w:r>
              <w:rPr>
                <w:rFonts w:cs="Times New Roman" w:hAnsi="Times New Roman" w:eastAsia="Times New Roman" w:ascii="Times New Roman"/>
                <w:spacing w:val="0"/>
                <w:w w:val="122"/>
                <w:sz w:val="12"/>
                <w:szCs w:val="12"/>
              </w:rPr>
              <w:t>Masculinity/Femininity</w:t>
            </w:r>
            <w:r>
              <w:rPr>
                <w:rFonts w:cs="Times New Roman" w:hAnsi="Times New Roman" w:eastAsia="Times New Roman" w:ascii="Times New Roman"/>
                <w:spacing w:val="30"/>
                <w:w w:val="122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2"/>
                <w:sz w:val="12"/>
                <w:szCs w:val="12"/>
              </w:rPr>
              <w:t>(MAS)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9"/>
                <w:szCs w:val="9"/>
              </w:rPr>
              <w:jc w:val="left"/>
              <w:spacing w:lineRule="exact" w:line="140"/>
              <w:ind w:left="117"/>
            </w:pPr>
            <w:r>
              <w:rPr>
                <w:rFonts w:cs="Times New Roman" w:hAnsi="Times New Roman" w:eastAsia="Times New Roman" w:ascii="Times New Roman"/>
                <w:w w:val="125"/>
                <w:position w:val="-1"/>
                <w:sz w:val="12"/>
                <w:szCs w:val="12"/>
              </w:rPr>
              <w:t>0.342</w:t>
            </w:r>
            <w:r>
              <w:rPr>
                <w:rFonts w:cs="Times New Roman" w:hAnsi="Times New Roman" w:eastAsia="Times New Roman" w:ascii="Times New Roman"/>
                <w:color w:val="0080AC"/>
                <w:w w:val="86"/>
                <w:position w:val="4"/>
                <w:sz w:val="9"/>
                <w:szCs w:val="9"/>
              </w:rPr>
              <w:t>**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9"/>
                <w:szCs w:val="9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9"/>
                <w:szCs w:val="9"/>
              </w:rPr>
              <w:jc w:val="left"/>
              <w:spacing w:lineRule="exact" w:line="140"/>
              <w:ind w:left="167"/>
            </w:pPr>
            <w:r>
              <w:rPr>
                <w:rFonts w:cs="Times New Roman" w:hAnsi="Times New Roman" w:eastAsia="Times New Roman" w:ascii="Times New Roman"/>
                <w:w w:val="125"/>
                <w:position w:val="-1"/>
                <w:sz w:val="12"/>
                <w:szCs w:val="12"/>
              </w:rPr>
              <w:t>0.210</w:t>
            </w:r>
            <w:r>
              <w:rPr>
                <w:rFonts w:cs="Times New Roman" w:hAnsi="Times New Roman" w:eastAsia="Times New Roman" w:ascii="Times New Roman"/>
                <w:color w:val="0080AC"/>
                <w:w w:val="86"/>
                <w:position w:val="4"/>
                <w:sz w:val="9"/>
                <w:szCs w:val="9"/>
              </w:rPr>
              <w:t>**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9"/>
                <w:szCs w:val="9"/>
              </w:rPr>
            </w:r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9"/>
                <w:szCs w:val="9"/>
              </w:rPr>
              <w:jc w:val="left"/>
              <w:spacing w:lineRule="exact" w:line="140"/>
              <w:ind w:left="117"/>
            </w:pPr>
            <w:r>
              <w:rPr>
                <w:rFonts w:cs="Times New Roman" w:hAnsi="Times New Roman" w:eastAsia="Times New Roman" w:ascii="Times New Roman"/>
                <w:w w:val="125"/>
                <w:position w:val="-1"/>
                <w:sz w:val="12"/>
                <w:szCs w:val="12"/>
              </w:rPr>
              <w:t>0.350</w:t>
            </w:r>
            <w:r>
              <w:rPr>
                <w:rFonts w:cs="Times New Roman" w:hAnsi="Times New Roman" w:eastAsia="Times New Roman" w:ascii="Times New Roman"/>
                <w:w w:val="86"/>
                <w:position w:val="4"/>
                <w:sz w:val="9"/>
                <w:szCs w:val="9"/>
              </w:rPr>
              <w:t>**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9"/>
                <w:szCs w:val="9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9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27"/>
                <w:sz w:val="12"/>
                <w:szCs w:val="1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193" w:hRule="exact"/>
        </w:trPr>
        <w:tc>
          <w:tcPr>
            <w:tcW w:w="254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9"/>
              <w:ind w:left="160"/>
            </w:pPr>
            <w:r>
              <w:rPr>
                <w:rFonts w:cs="Times New Roman" w:hAnsi="Times New Roman" w:eastAsia="Times New Roman" w:ascii="Times New Roman"/>
                <w:spacing w:val="0"/>
                <w:w w:val="121"/>
                <w:sz w:val="12"/>
                <w:szCs w:val="12"/>
              </w:rPr>
              <w:t>Balanced</w:t>
            </w:r>
            <w:r>
              <w:rPr>
                <w:rFonts w:cs="Times New Roman" w:hAnsi="Times New Roman" w:eastAsia="Times New Roman" w:ascii="Times New Roman"/>
                <w:spacing w:val="6"/>
                <w:w w:val="121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sz w:val="12"/>
                <w:szCs w:val="12"/>
              </w:rPr>
              <w:t>Organisational</w:t>
            </w:r>
            <w:r>
              <w:rPr>
                <w:rFonts w:cs="Times New Roman" w:hAnsi="Times New Roman" w:eastAsia="Times New Roman" w:ascii="Times New Roman"/>
                <w:spacing w:val="32"/>
                <w:w w:val="121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sz w:val="12"/>
                <w:szCs w:val="12"/>
              </w:rPr>
              <w:t>Culture</w:t>
            </w:r>
            <w:r>
              <w:rPr>
                <w:rFonts w:cs="Times New Roman" w:hAnsi="Times New Roman" w:eastAsia="Times New Roman" w:ascii="Times New Roman"/>
                <w:spacing w:val="11"/>
                <w:w w:val="121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sz w:val="12"/>
                <w:szCs w:val="12"/>
              </w:rPr>
              <w:t>(OC)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9"/>
                <w:szCs w:val="9"/>
              </w:rPr>
              <w:jc w:val="left"/>
              <w:spacing w:lineRule="exact" w:line="140"/>
              <w:ind w:left="117"/>
            </w:pPr>
            <w:r>
              <w:rPr>
                <w:rFonts w:cs="Times New Roman" w:hAnsi="Times New Roman" w:eastAsia="Times New Roman" w:ascii="Times New Roman"/>
                <w:w w:val="125"/>
                <w:position w:val="-1"/>
                <w:sz w:val="12"/>
                <w:szCs w:val="12"/>
              </w:rPr>
              <w:t>0.353</w:t>
            </w:r>
            <w:r>
              <w:rPr>
                <w:rFonts w:cs="Times New Roman" w:hAnsi="Times New Roman" w:eastAsia="Times New Roman" w:ascii="Times New Roman"/>
                <w:color w:val="0080AC"/>
                <w:w w:val="86"/>
                <w:position w:val="4"/>
                <w:sz w:val="9"/>
                <w:szCs w:val="9"/>
              </w:rPr>
              <w:t>**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9"/>
                <w:szCs w:val="9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9"/>
                <w:szCs w:val="9"/>
              </w:rPr>
              <w:jc w:val="left"/>
              <w:spacing w:lineRule="exact" w:line="140"/>
              <w:ind w:left="167"/>
            </w:pPr>
            <w:r>
              <w:rPr>
                <w:rFonts w:cs="Times New Roman" w:hAnsi="Times New Roman" w:eastAsia="Times New Roman" w:ascii="Times New Roman"/>
                <w:w w:val="125"/>
                <w:position w:val="-1"/>
                <w:sz w:val="12"/>
                <w:szCs w:val="12"/>
              </w:rPr>
              <w:t>0.127</w:t>
            </w:r>
            <w:r>
              <w:rPr>
                <w:rFonts w:cs="Times New Roman" w:hAnsi="Times New Roman" w:eastAsia="Times New Roman" w:ascii="Times New Roman"/>
                <w:color w:val="0080AC"/>
                <w:w w:val="86"/>
                <w:position w:val="4"/>
                <w:sz w:val="9"/>
                <w:szCs w:val="9"/>
              </w:rPr>
              <w:t>*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9"/>
                <w:szCs w:val="9"/>
              </w:rPr>
            </w:r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7"/>
              <w:ind w:left="117"/>
            </w:pPr>
            <w:r>
              <w:rPr>
                <w:rFonts w:cs="Cambria" w:hAnsi="Cambria" w:eastAsia="Cambria" w:ascii="Cambria"/>
                <w:w w:val="149"/>
                <w:sz w:val="12"/>
                <w:szCs w:val="12"/>
              </w:rPr>
              <w:t>−</w:t>
            </w:r>
            <w:r>
              <w:rPr>
                <w:rFonts w:cs="Times New Roman" w:hAnsi="Times New Roman" w:eastAsia="Times New Roman" w:ascii="Times New Roman"/>
                <w:w w:val="125"/>
                <w:sz w:val="12"/>
                <w:szCs w:val="12"/>
              </w:rPr>
              <w:t>0.038</w:t>
            </w:r>
            <w:r>
              <w:rPr>
                <w:rFonts w:cs="Times New Roman" w:hAnsi="Times New Roman" w:eastAsia="Times New Roman" w:ascii="Times New Roman"/>
                <w:w w:val="100"/>
                <w:sz w:val="12"/>
                <w:szCs w:val="12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9"/>
                <w:szCs w:val="9"/>
              </w:rPr>
              <w:jc w:val="left"/>
              <w:spacing w:lineRule="exact" w:line="140"/>
              <w:ind w:left="122"/>
            </w:pPr>
            <w:r>
              <w:rPr>
                <w:rFonts w:cs="Times New Roman" w:hAnsi="Times New Roman" w:eastAsia="Times New Roman" w:ascii="Times New Roman"/>
                <w:w w:val="125"/>
                <w:position w:val="-1"/>
                <w:sz w:val="12"/>
                <w:szCs w:val="12"/>
              </w:rPr>
              <w:t>0.179</w:t>
            </w:r>
            <w:r>
              <w:rPr>
                <w:rFonts w:cs="Times New Roman" w:hAnsi="Times New Roman" w:eastAsia="Times New Roman" w:ascii="Times New Roman"/>
                <w:color w:val="0080AC"/>
                <w:w w:val="86"/>
                <w:position w:val="4"/>
                <w:sz w:val="9"/>
                <w:szCs w:val="9"/>
              </w:rPr>
              <w:t>**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9"/>
                <w:szCs w:val="9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9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27"/>
                <w:sz w:val="12"/>
                <w:szCs w:val="1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150" w:hRule="exact"/>
        </w:trPr>
        <w:tc>
          <w:tcPr>
            <w:tcW w:w="254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20"/>
              <w:ind w:left="160"/>
            </w:pPr>
            <w:r>
              <w:rPr>
                <w:rFonts w:cs="Times New Roman" w:hAnsi="Times New Roman" w:eastAsia="Times New Roman" w:ascii="Times New Roman"/>
                <w:spacing w:val="0"/>
                <w:w w:val="122"/>
                <w:sz w:val="12"/>
                <w:szCs w:val="12"/>
              </w:rPr>
              <w:t>Organisational</w:t>
            </w:r>
            <w:r>
              <w:rPr>
                <w:rFonts w:cs="Times New Roman" w:hAnsi="Times New Roman" w:eastAsia="Times New Roman" w:ascii="Times New Roman"/>
                <w:spacing w:val="25"/>
                <w:w w:val="122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2"/>
                <w:sz w:val="12"/>
                <w:szCs w:val="12"/>
              </w:rPr>
              <w:t>Performance</w:t>
            </w:r>
            <w:r>
              <w:rPr>
                <w:rFonts w:cs="Times New Roman" w:hAnsi="Times New Roman" w:eastAsia="Times New Roman" w:ascii="Times New Roman"/>
                <w:spacing w:val="27"/>
                <w:w w:val="122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2"/>
                <w:sz w:val="12"/>
                <w:szCs w:val="12"/>
              </w:rPr>
              <w:t>(OP)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9"/>
                <w:szCs w:val="9"/>
              </w:rPr>
              <w:jc w:val="left"/>
              <w:spacing w:lineRule="exact" w:line="120"/>
              <w:ind w:left="117"/>
            </w:pPr>
            <w:r>
              <w:rPr>
                <w:rFonts w:cs="Times New Roman" w:hAnsi="Times New Roman" w:eastAsia="Times New Roman" w:ascii="Times New Roman"/>
                <w:w w:val="125"/>
                <w:sz w:val="12"/>
                <w:szCs w:val="12"/>
              </w:rPr>
              <w:t>0.389</w:t>
            </w:r>
            <w:r>
              <w:rPr>
                <w:rFonts w:cs="Times New Roman" w:hAnsi="Times New Roman" w:eastAsia="Times New Roman" w:ascii="Times New Roman"/>
                <w:color w:val="0080AC"/>
                <w:w w:val="86"/>
                <w:position w:val="5"/>
                <w:sz w:val="9"/>
                <w:szCs w:val="9"/>
              </w:rPr>
              <w:t>**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9"/>
                <w:szCs w:val="9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9"/>
                <w:szCs w:val="9"/>
              </w:rPr>
              <w:jc w:val="left"/>
              <w:spacing w:lineRule="exact" w:line="120"/>
              <w:ind w:left="167"/>
            </w:pPr>
            <w:r>
              <w:rPr>
                <w:rFonts w:cs="Times New Roman" w:hAnsi="Times New Roman" w:eastAsia="Times New Roman" w:ascii="Times New Roman"/>
                <w:w w:val="125"/>
                <w:sz w:val="12"/>
                <w:szCs w:val="12"/>
              </w:rPr>
              <w:t>0.173</w:t>
            </w:r>
            <w:r>
              <w:rPr>
                <w:rFonts w:cs="Times New Roman" w:hAnsi="Times New Roman" w:eastAsia="Times New Roman" w:ascii="Times New Roman"/>
                <w:color w:val="0080AC"/>
                <w:w w:val="86"/>
                <w:position w:val="5"/>
                <w:sz w:val="9"/>
                <w:szCs w:val="9"/>
              </w:rPr>
              <w:t>**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9"/>
                <w:szCs w:val="9"/>
              </w:rPr>
            </w:r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20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25"/>
                <w:sz w:val="12"/>
                <w:szCs w:val="12"/>
              </w:rPr>
              <w:t>0.102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9"/>
                <w:szCs w:val="9"/>
              </w:rPr>
              <w:jc w:val="left"/>
              <w:spacing w:lineRule="exact" w:line="120"/>
              <w:ind w:left="122"/>
            </w:pPr>
            <w:r>
              <w:rPr>
                <w:rFonts w:cs="Times New Roman" w:hAnsi="Times New Roman" w:eastAsia="Times New Roman" w:ascii="Times New Roman"/>
                <w:w w:val="125"/>
                <w:sz w:val="12"/>
                <w:szCs w:val="12"/>
              </w:rPr>
              <w:t>0.504</w:t>
            </w:r>
            <w:r>
              <w:rPr>
                <w:rFonts w:cs="Times New Roman" w:hAnsi="Times New Roman" w:eastAsia="Times New Roman" w:ascii="Times New Roman"/>
                <w:color w:val="0080AC"/>
                <w:w w:val="86"/>
                <w:position w:val="5"/>
                <w:sz w:val="9"/>
                <w:szCs w:val="9"/>
              </w:rPr>
              <w:t>**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9"/>
                <w:szCs w:val="9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9"/>
                <w:szCs w:val="9"/>
              </w:rPr>
              <w:jc w:val="left"/>
              <w:spacing w:lineRule="exact" w:line="120"/>
              <w:ind w:left="122"/>
            </w:pPr>
            <w:r>
              <w:rPr>
                <w:rFonts w:cs="Times New Roman" w:hAnsi="Times New Roman" w:eastAsia="Times New Roman" w:ascii="Times New Roman"/>
                <w:w w:val="125"/>
                <w:sz w:val="12"/>
                <w:szCs w:val="12"/>
              </w:rPr>
              <w:t>0.222</w:t>
            </w:r>
            <w:r>
              <w:rPr>
                <w:rFonts w:cs="Times New Roman" w:hAnsi="Times New Roman" w:eastAsia="Times New Roman" w:ascii="Times New Roman"/>
                <w:color w:val="0080AC"/>
                <w:w w:val="86"/>
                <w:position w:val="5"/>
                <w:sz w:val="9"/>
                <w:szCs w:val="9"/>
              </w:rPr>
              <w:t>*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9"/>
                <w:szCs w:val="9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20"/>
              <w:ind w:left="124"/>
            </w:pPr>
            <w:r>
              <w:rPr>
                <w:rFonts w:cs="Times New Roman" w:hAnsi="Times New Roman" w:eastAsia="Times New Roman" w:ascii="Times New Roman"/>
                <w:spacing w:val="0"/>
                <w:w w:val="127"/>
                <w:sz w:val="12"/>
                <w:szCs w:val="1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171" w:hRule="exact"/>
        </w:trPr>
        <w:tc>
          <w:tcPr>
            <w:tcW w:w="254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9"/>
              <w:ind w:left="160"/>
            </w:pPr>
            <w:r>
              <w:rPr>
                <w:rFonts w:cs="Times New Roman" w:hAnsi="Times New Roman" w:eastAsia="Times New Roman" w:ascii="Times New Roman"/>
                <w:spacing w:val="0"/>
                <w:w w:val="126"/>
                <w:sz w:val="12"/>
                <w:szCs w:val="12"/>
              </w:rPr>
              <w:t>Gender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9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24"/>
                <w:sz w:val="12"/>
                <w:szCs w:val="12"/>
              </w:rPr>
              <w:t>0.010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9"/>
                <w:szCs w:val="9"/>
              </w:rPr>
              <w:jc w:val="left"/>
              <w:spacing w:lineRule="exact" w:line="140"/>
              <w:ind w:left="167"/>
            </w:pPr>
            <w:r>
              <w:rPr>
                <w:rFonts w:cs="Times New Roman" w:hAnsi="Times New Roman" w:eastAsia="Times New Roman" w:ascii="Times New Roman"/>
                <w:w w:val="125"/>
                <w:position w:val="-1"/>
                <w:sz w:val="12"/>
                <w:szCs w:val="12"/>
              </w:rPr>
              <w:t>0.155</w:t>
            </w:r>
            <w:r>
              <w:rPr>
                <w:rFonts w:cs="Times New Roman" w:hAnsi="Times New Roman" w:eastAsia="Times New Roman" w:ascii="Times New Roman"/>
                <w:color w:val="0080AC"/>
                <w:w w:val="86"/>
                <w:position w:val="4"/>
                <w:sz w:val="9"/>
                <w:szCs w:val="9"/>
              </w:rPr>
              <w:t>*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9"/>
                <w:szCs w:val="9"/>
              </w:rPr>
            </w:r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9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24"/>
                <w:sz w:val="12"/>
                <w:szCs w:val="12"/>
              </w:rPr>
              <w:t>0.050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9"/>
                <w:szCs w:val="9"/>
              </w:rPr>
              <w:jc w:val="left"/>
              <w:spacing w:lineRule="exact" w:line="140"/>
              <w:ind w:left="122"/>
            </w:pPr>
            <w:r>
              <w:rPr>
                <w:rFonts w:cs="Times New Roman" w:hAnsi="Times New Roman" w:eastAsia="Times New Roman" w:ascii="Times New Roman"/>
                <w:w w:val="125"/>
                <w:position w:val="-1"/>
                <w:sz w:val="12"/>
                <w:szCs w:val="12"/>
              </w:rPr>
              <w:t>0.299</w:t>
            </w:r>
            <w:r>
              <w:rPr>
                <w:rFonts w:cs="Times New Roman" w:hAnsi="Times New Roman" w:eastAsia="Times New Roman" w:ascii="Times New Roman"/>
                <w:color w:val="0080AC"/>
                <w:w w:val="86"/>
                <w:position w:val="4"/>
                <w:sz w:val="9"/>
                <w:szCs w:val="9"/>
              </w:rPr>
              <w:t>**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9"/>
                <w:szCs w:val="9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9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24"/>
                <w:sz w:val="12"/>
                <w:szCs w:val="12"/>
              </w:rPr>
              <w:t>0.006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9"/>
                <w:szCs w:val="9"/>
              </w:rPr>
              <w:jc w:val="left"/>
              <w:spacing w:lineRule="exact" w:line="140"/>
              <w:ind w:left="124"/>
            </w:pPr>
            <w:r>
              <w:rPr>
                <w:rFonts w:cs="Times New Roman" w:hAnsi="Times New Roman" w:eastAsia="Times New Roman" w:ascii="Times New Roman"/>
                <w:w w:val="125"/>
                <w:position w:val="-1"/>
                <w:sz w:val="12"/>
                <w:szCs w:val="12"/>
              </w:rPr>
              <w:t>0.190</w:t>
            </w:r>
            <w:r>
              <w:rPr>
                <w:rFonts w:cs="Times New Roman" w:hAnsi="Times New Roman" w:eastAsia="Times New Roman" w:ascii="Times New Roman"/>
                <w:color w:val="0080AC"/>
                <w:w w:val="86"/>
                <w:position w:val="4"/>
                <w:sz w:val="9"/>
                <w:szCs w:val="9"/>
              </w:rPr>
              <w:t>**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9"/>
                <w:szCs w:val="9"/>
              </w:rPr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9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27"/>
                <w:sz w:val="12"/>
                <w:szCs w:val="1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193" w:hRule="exact"/>
        </w:trPr>
        <w:tc>
          <w:tcPr>
            <w:tcW w:w="254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9"/>
              <w:ind w:left="160"/>
            </w:pPr>
            <w:r>
              <w:rPr>
                <w:rFonts w:cs="Times New Roman" w:hAnsi="Times New Roman" w:eastAsia="Times New Roman" w:ascii="Times New Roman"/>
                <w:spacing w:val="0"/>
                <w:w w:val="114"/>
                <w:sz w:val="12"/>
                <w:szCs w:val="12"/>
              </w:rPr>
              <w:t>Age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9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25"/>
                <w:sz w:val="12"/>
                <w:szCs w:val="12"/>
              </w:rPr>
              <w:t>0.057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7"/>
              <w:ind w:left="167"/>
            </w:pPr>
            <w:r>
              <w:rPr>
                <w:rFonts w:cs="Cambria" w:hAnsi="Cambria" w:eastAsia="Cambria" w:ascii="Cambria"/>
                <w:w w:val="149"/>
                <w:sz w:val="12"/>
                <w:szCs w:val="12"/>
              </w:rPr>
              <w:t>−</w:t>
            </w:r>
            <w:r>
              <w:rPr>
                <w:rFonts w:cs="Times New Roman" w:hAnsi="Times New Roman" w:eastAsia="Times New Roman" w:ascii="Times New Roman"/>
                <w:w w:val="124"/>
                <w:sz w:val="12"/>
                <w:szCs w:val="12"/>
              </w:rPr>
              <w:t>0.010</w:t>
            </w:r>
            <w:r>
              <w:rPr>
                <w:rFonts w:cs="Times New Roman" w:hAnsi="Times New Roman" w:eastAsia="Times New Roman" w:ascii="Times New Roman"/>
                <w:w w:val="100"/>
                <w:sz w:val="12"/>
                <w:szCs w:val="12"/>
              </w:rPr>
            </w:r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9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25"/>
                <w:sz w:val="12"/>
                <w:szCs w:val="12"/>
              </w:rPr>
              <w:t>0.101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9"/>
                <w:szCs w:val="9"/>
              </w:rPr>
              <w:jc w:val="left"/>
              <w:spacing w:lineRule="exact" w:line="140"/>
              <w:ind w:left="122"/>
            </w:pPr>
            <w:r>
              <w:rPr>
                <w:rFonts w:cs="Cambria" w:hAnsi="Cambria" w:eastAsia="Cambria" w:ascii="Cambria"/>
                <w:w w:val="149"/>
                <w:sz w:val="12"/>
                <w:szCs w:val="12"/>
              </w:rPr>
              <w:t>−</w:t>
            </w:r>
            <w:r>
              <w:rPr>
                <w:rFonts w:cs="Times New Roman" w:hAnsi="Times New Roman" w:eastAsia="Times New Roman" w:ascii="Times New Roman"/>
                <w:w w:val="125"/>
                <w:sz w:val="12"/>
                <w:szCs w:val="12"/>
              </w:rPr>
              <w:t>0.157</w:t>
            </w:r>
            <w:r>
              <w:rPr>
                <w:rFonts w:cs="Times New Roman" w:hAnsi="Times New Roman" w:eastAsia="Times New Roman" w:ascii="Times New Roman"/>
                <w:color w:val="0080AC"/>
                <w:w w:val="86"/>
                <w:position w:val="4"/>
                <w:sz w:val="9"/>
                <w:szCs w:val="9"/>
              </w:rPr>
              <w:t>*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9"/>
                <w:szCs w:val="9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9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25"/>
                <w:sz w:val="12"/>
                <w:szCs w:val="12"/>
              </w:rPr>
              <w:t>0.110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9"/>
                <w:szCs w:val="9"/>
              </w:rPr>
              <w:jc w:val="left"/>
              <w:spacing w:lineRule="exact" w:line="140"/>
              <w:ind w:left="124"/>
            </w:pPr>
            <w:r>
              <w:rPr>
                <w:rFonts w:cs="Cambria" w:hAnsi="Cambria" w:eastAsia="Cambria" w:ascii="Cambria"/>
                <w:w w:val="149"/>
                <w:sz w:val="12"/>
                <w:szCs w:val="12"/>
              </w:rPr>
              <w:t>−</w:t>
            </w:r>
            <w:r>
              <w:rPr>
                <w:rFonts w:cs="Times New Roman" w:hAnsi="Times New Roman" w:eastAsia="Times New Roman" w:ascii="Times New Roman"/>
                <w:w w:val="125"/>
                <w:sz w:val="12"/>
                <w:szCs w:val="12"/>
              </w:rPr>
              <w:t>0.199</w:t>
            </w:r>
            <w:r>
              <w:rPr>
                <w:rFonts w:cs="Times New Roman" w:hAnsi="Times New Roman" w:eastAsia="Times New Roman" w:ascii="Times New Roman"/>
                <w:color w:val="0080AC"/>
                <w:w w:val="86"/>
                <w:position w:val="4"/>
                <w:sz w:val="9"/>
                <w:szCs w:val="9"/>
              </w:rPr>
              <w:t>**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9"/>
                <w:szCs w:val="9"/>
              </w:rPr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7"/>
              <w:ind w:left="122"/>
            </w:pPr>
            <w:r>
              <w:rPr>
                <w:rFonts w:cs="Cambria" w:hAnsi="Cambria" w:eastAsia="Cambria" w:ascii="Cambria"/>
                <w:w w:val="149"/>
                <w:sz w:val="12"/>
                <w:szCs w:val="12"/>
              </w:rPr>
              <w:t>−</w:t>
            </w:r>
            <w:r>
              <w:rPr>
                <w:rFonts w:cs="Times New Roman" w:hAnsi="Times New Roman" w:eastAsia="Times New Roman" w:ascii="Times New Roman"/>
                <w:w w:val="125"/>
                <w:sz w:val="12"/>
                <w:szCs w:val="12"/>
              </w:rPr>
              <w:t>0.088</w:t>
            </w:r>
            <w:r>
              <w:rPr>
                <w:rFonts w:cs="Times New Roman" w:hAnsi="Times New Roman" w:eastAsia="Times New Roman" w:ascii="Times New Roman"/>
                <w:w w:val="100"/>
                <w:sz w:val="12"/>
                <w:szCs w:val="12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9"/>
              <w:ind w:left="175"/>
            </w:pPr>
            <w:r>
              <w:rPr>
                <w:rFonts w:cs="Times New Roman" w:hAnsi="Times New Roman" w:eastAsia="Times New Roman" w:ascii="Times New Roman"/>
                <w:spacing w:val="0"/>
                <w:w w:val="127"/>
                <w:sz w:val="12"/>
                <w:szCs w:val="1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179" w:hRule="exact"/>
        </w:trPr>
        <w:tc>
          <w:tcPr>
            <w:tcW w:w="254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20"/>
              <w:ind w:left="160"/>
            </w:pPr>
            <w:r>
              <w:rPr>
                <w:rFonts w:cs="Times New Roman" w:hAnsi="Times New Roman" w:eastAsia="Times New Roman" w:ascii="Times New Roman"/>
                <w:spacing w:val="0"/>
                <w:w w:val="121"/>
                <w:sz w:val="12"/>
                <w:szCs w:val="12"/>
              </w:rPr>
              <w:t>Company</w:t>
            </w:r>
            <w:r>
              <w:rPr>
                <w:rFonts w:cs="Times New Roman" w:hAnsi="Times New Roman" w:eastAsia="Times New Roman" w:ascii="Times New Roman"/>
                <w:spacing w:val="11"/>
                <w:w w:val="121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sz w:val="12"/>
                <w:szCs w:val="12"/>
              </w:rPr>
              <w:t>Size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20"/>
              <w:ind w:left="117"/>
            </w:pPr>
            <w:r>
              <w:rPr>
                <w:rFonts w:cs="Cambria" w:hAnsi="Cambria" w:eastAsia="Cambria" w:ascii="Cambria"/>
                <w:w w:val="149"/>
                <w:sz w:val="12"/>
                <w:szCs w:val="12"/>
              </w:rPr>
              <w:t>−</w:t>
            </w:r>
            <w:r>
              <w:rPr>
                <w:rFonts w:cs="Times New Roman" w:hAnsi="Times New Roman" w:eastAsia="Times New Roman" w:ascii="Times New Roman"/>
                <w:w w:val="125"/>
                <w:sz w:val="12"/>
                <w:szCs w:val="12"/>
              </w:rPr>
              <w:t>0.027</w:t>
            </w:r>
            <w:r>
              <w:rPr>
                <w:rFonts w:cs="Times New Roman" w:hAnsi="Times New Roman" w:eastAsia="Times New Roman" w:ascii="Times New Roman"/>
                <w:w w:val="100"/>
                <w:sz w:val="12"/>
                <w:szCs w:val="12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20"/>
              <w:ind w:left="167"/>
            </w:pPr>
            <w:r>
              <w:rPr>
                <w:rFonts w:cs="Cambria" w:hAnsi="Cambria" w:eastAsia="Cambria" w:ascii="Cambria"/>
                <w:w w:val="149"/>
                <w:sz w:val="12"/>
                <w:szCs w:val="12"/>
              </w:rPr>
              <w:t>−</w:t>
            </w:r>
            <w:r>
              <w:rPr>
                <w:rFonts w:cs="Times New Roman" w:hAnsi="Times New Roman" w:eastAsia="Times New Roman" w:ascii="Times New Roman"/>
                <w:w w:val="125"/>
                <w:sz w:val="12"/>
                <w:szCs w:val="12"/>
              </w:rPr>
              <w:t>0.112</w:t>
            </w:r>
            <w:r>
              <w:rPr>
                <w:rFonts w:cs="Times New Roman" w:hAnsi="Times New Roman" w:eastAsia="Times New Roman" w:ascii="Times New Roman"/>
                <w:w w:val="100"/>
                <w:sz w:val="12"/>
                <w:szCs w:val="12"/>
              </w:rPr>
            </w:r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9"/>
                <w:szCs w:val="9"/>
              </w:rPr>
              <w:jc w:val="left"/>
              <w:spacing w:lineRule="exact" w:line="120"/>
              <w:ind w:left="117"/>
            </w:pPr>
            <w:r>
              <w:rPr>
                <w:rFonts w:cs="Cambria" w:hAnsi="Cambria" w:eastAsia="Cambria" w:ascii="Cambria"/>
                <w:w w:val="149"/>
                <w:sz w:val="12"/>
                <w:szCs w:val="12"/>
              </w:rPr>
              <w:t>−</w:t>
            </w:r>
            <w:r>
              <w:rPr>
                <w:rFonts w:cs="Times New Roman" w:hAnsi="Times New Roman" w:eastAsia="Times New Roman" w:ascii="Times New Roman"/>
                <w:w w:val="125"/>
                <w:sz w:val="12"/>
                <w:szCs w:val="12"/>
              </w:rPr>
              <w:t>0.203</w:t>
            </w:r>
            <w:r>
              <w:rPr>
                <w:rFonts w:cs="Times New Roman" w:hAnsi="Times New Roman" w:eastAsia="Times New Roman" w:ascii="Times New Roman"/>
                <w:color w:val="0080AC"/>
                <w:w w:val="86"/>
                <w:position w:val="5"/>
                <w:sz w:val="9"/>
                <w:szCs w:val="9"/>
              </w:rPr>
              <w:t>**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9"/>
                <w:szCs w:val="9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9"/>
                <w:szCs w:val="9"/>
              </w:rPr>
              <w:jc w:val="left"/>
              <w:spacing w:lineRule="exact" w:line="120"/>
              <w:ind w:left="122"/>
            </w:pPr>
            <w:r>
              <w:rPr>
                <w:rFonts w:cs="Cambria" w:hAnsi="Cambria" w:eastAsia="Cambria" w:ascii="Cambria"/>
                <w:w w:val="149"/>
                <w:sz w:val="12"/>
                <w:szCs w:val="12"/>
              </w:rPr>
              <w:t>−</w:t>
            </w:r>
            <w:r>
              <w:rPr>
                <w:rFonts w:cs="Times New Roman" w:hAnsi="Times New Roman" w:eastAsia="Times New Roman" w:ascii="Times New Roman"/>
                <w:w w:val="125"/>
                <w:sz w:val="12"/>
                <w:szCs w:val="12"/>
              </w:rPr>
              <w:t>0.245</w:t>
            </w:r>
            <w:r>
              <w:rPr>
                <w:rFonts w:cs="Times New Roman" w:hAnsi="Times New Roman" w:eastAsia="Times New Roman" w:ascii="Times New Roman"/>
                <w:color w:val="0080AC"/>
                <w:w w:val="86"/>
                <w:position w:val="5"/>
                <w:sz w:val="9"/>
                <w:szCs w:val="9"/>
              </w:rPr>
              <w:t>**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9"/>
                <w:szCs w:val="9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2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25"/>
                <w:sz w:val="12"/>
                <w:szCs w:val="12"/>
              </w:rPr>
              <w:t>0.054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20"/>
              <w:ind w:left="124"/>
            </w:pPr>
            <w:r>
              <w:rPr>
                <w:rFonts w:cs="Cambria" w:hAnsi="Cambria" w:eastAsia="Cambria" w:ascii="Cambria"/>
                <w:w w:val="149"/>
                <w:sz w:val="12"/>
                <w:szCs w:val="12"/>
              </w:rPr>
              <w:t>−</w:t>
            </w:r>
            <w:r>
              <w:rPr>
                <w:rFonts w:cs="Times New Roman" w:hAnsi="Times New Roman" w:eastAsia="Times New Roman" w:ascii="Times New Roman"/>
                <w:w w:val="125"/>
                <w:sz w:val="12"/>
                <w:szCs w:val="12"/>
              </w:rPr>
              <w:t>0.114</w:t>
            </w:r>
            <w:r>
              <w:rPr>
                <w:rFonts w:cs="Times New Roman" w:hAnsi="Times New Roman" w:eastAsia="Times New Roman" w:ascii="Times New Roman"/>
                <w:w w:val="100"/>
                <w:sz w:val="12"/>
                <w:szCs w:val="12"/>
              </w:rPr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2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25"/>
                <w:sz w:val="12"/>
                <w:szCs w:val="12"/>
              </w:rPr>
              <w:t>0.037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9"/>
                <w:szCs w:val="9"/>
              </w:rPr>
              <w:jc w:val="left"/>
              <w:spacing w:lineRule="exact" w:line="120"/>
              <w:ind w:left="175"/>
            </w:pPr>
            <w:r>
              <w:rPr>
                <w:rFonts w:cs="Times New Roman" w:hAnsi="Times New Roman" w:eastAsia="Times New Roman" w:ascii="Times New Roman"/>
                <w:w w:val="125"/>
                <w:sz w:val="12"/>
                <w:szCs w:val="12"/>
              </w:rPr>
              <w:t>0.221</w:t>
            </w:r>
            <w:r>
              <w:rPr>
                <w:rFonts w:cs="Times New Roman" w:hAnsi="Times New Roman" w:eastAsia="Times New Roman" w:ascii="Times New Roman"/>
                <w:color w:val="0080AC"/>
                <w:w w:val="86"/>
                <w:position w:val="5"/>
                <w:sz w:val="9"/>
                <w:szCs w:val="9"/>
              </w:rPr>
              <w:t>**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9"/>
                <w:szCs w:val="9"/>
              </w:rPr>
            </w:r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20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27"/>
                <w:sz w:val="12"/>
                <w:szCs w:val="1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93" w:hRule="exact"/>
        </w:trPr>
        <w:tc>
          <w:tcPr>
            <w:tcW w:w="2543" w:type="dxa"/>
            <w:gridSpan w:val="2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20"/>
              <w:ind w:left="160"/>
            </w:pPr>
            <w:r>
              <w:rPr>
                <w:rFonts w:cs="Times New Roman" w:hAnsi="Times New Roman" w:eastAsia="Times New Roman" w:ascii="Times New Roman"/>
                <w:spacing w:val="0"/>
                <w:w w:val="126"/>
                <w:sz w:val="12"/>
                <w:szCs w:val="12"/>
              </w:rPr>
              <w:t>Current</w:t>
            </w:r>
            <w:r>
              <w:rPr>
                <w:rFonts w:cs="Times New Roman" w:hAnsi="Times New Roman" w:eastAsia="Times New Roman" w:ascii="Times New Roman"/>
                <w:spacing w:val="-1"/>
                <w:w w:val="126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6"/>
                <w:sz w:val="12"/>
                <w:szCs w:val="12"/>
              </w:rPr>
              <w:t>Position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20"/>
              <w:ind w:left="117"/>
            </w:pPr>
            <w:r>
              <w:rPr>
                <w:rFonts w:cs="Cambria" w:hAnsi="Cambria" w:eastAsia="Cambria" w:ascii="Cambria"/>
                <w:w w:val="149"/>
                <w:sz w:val="12"/>
                <w:szCs w:val="12"/>
              </w:rPr>
              <w:t>−</w:t>
            </w:r>
            <w:r>
              <w:rPr>
                <w:rFonts w:cs="Times New Roman" w:hAnsi="Times New Roman" w:eastAsia="Times New Roman" w:ascii="Times New Roman"/>
                <w:w w:val="124"/>
                <w:sz w:val="12"/>
                <w:szCs w:val="12"/>
              </w:rPr>
              <w:t>0.007</w:t>
            </w:r>
            <w:r>
              <w:rPr>
                <w:rFonts w:cs="Times New Roman" w:hAnsi="Times New Roman" w:eastAsia="Times New Roman" w:ascii="Times New Roman"/>
                <w:w w:val="100"/>
                <w:sz w:val="12"/>
                <w:szCs w:val="12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20"/>
              <w:ind w:left="167"/>
            </w:pPr>
            <w:r>
              <w:rPr>
                <w:rFonts w:cs="Cambria" w:hAnsi="Cambria" w:eastAsia="Cambria" w:ascii="Cambria"/>
                <w:w w:val="149"/>
                <w:sz w:val="12"/>
                <w:szCs w:val="12"/>
              </w:rPr>
              <w:t>−</w:t>
            </w:r>
            <w:r>
              <w:rPr>
                <w:rFonts w:cs="Times New Roman" w:hAnsi="Times New Roman" w:eastAsia="Times New Roman" w:ascii="Times New Roman"/>
                <w:w w:val="124"/>
                <w:sz w:val="12"/>
                <w:szCs w:val="12"/>
              </w:rPr>
              <w:t>0.007</w:t>
            </w:r>
            <w:r>
              <w:rPr>
                <w:rFonts w:cs="Times New Roman" w:hAnsi="Times New Roman" w:eastAsia="Times New Roman" w:ascii="Times New Roman"/>
                <w:w w:val="100"/>
                <w:sz w:val="12"/>
                <w:szCs w:val="12"/>
              </w:rPr>
            </w:r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20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25"/>
                <w:sz w:val="12"/>
                <w:szCs w:val="12"/>
              </w:rPr>
              <w:t>0.064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20"/>
              <w:ind w:left="122"/>
            </w:pPr>
            <w:r>
              <w:rPr>
                <w:rFonts w:cs="Cambria" w:hAnsi="Cambria" w:eastAsia="Cambria" w:ascii="Cambria"/>
                <w:w w:val="149"/>
                <w:sz w:val="12"/>
                <w:szCs w:val="12"/>
              </w:rPr>
              <w:t>−</w:t>
            </w:r>
            <w:r>
              <w:rPr>
                <w:rFonts w:cs="Times New Roman" w:hAnsi="Times New Roman" w:eastAsia="Times New Roman" w:ascii="Times New Roman"/>
                <w:w w:val="125"/>
                <w:sz w:val="12"/>
                <w:szCs w:val="12"/>
              </w:rPr>
              <w:t>0.016</w:t>
            </w:r>
            <w:r>
              <w:rPr>
                <w:rFonts w:cs="Times New Roman" w:hAnsi="Times New Roman" w:eastAsia="Times New Roman" w:ascii="Times New Roman"/>
                <w:w w:val="100"/>
                <w:sz w:val="12"/>
                <w:szCs w:val="12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2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24"/>
                <w:sz w:val="12"/>
                <w:szCs w:val="12"/>
              </w:rPr>
              <w:t>0.005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20"/>
              <w:ind w:left="124"/>
            </w:pPr>
            <w:r>
              <w:rPr>
                <w:rFonts w:cs="Times New Roman" w:hAnsi="Times New Roman" w:eastAsia="Times New Roman" w:ascii="Times New Roman"/>
                <w:spacing w:val="0"/>
                <w:w w:val="125"/>
                <w:sz w:val="12"/>
                <w:szCs w:val="12"/>
              </w:rPr>
              <w:t>0.101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2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25"/>
                <w:sz w:val="12"/>
                <w:szCs w:val="12"/>
              </w:rPr>
              <w:t>0.032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20"/>
              <w:ind w:left="175"/>
            </w:pPr>
            <w:r>
              <w:rPr>
                <w:rFonts w:cs="Cambria" w:hAnsi="Cambria" w:eastAsia="Cambria" w:ascii="Cambria"/>
                <w:w w:val="149"/>
                <w:sz w:val="12"/>
                <w:szCs w:val="12"/>
              </w:rPr>
              <w:t>−</w:t>
            </w:r>
            <w:r>
              <w:rPr>
                <w:rFonts w:cs="Times New Roman" w:hAnsi="Times New Roman" w:eastAsia="Times New Roman" w:ascii="Times New Roman"/>
                <w:w w:val="125"/>
                <w:sz w:val="12"/>
                <w:szCs w:val="12"/>
              </w:rPr>
              <w:t>0.067</w:t>
            </w:r>
            <w:r>
              <w:rPr>
                <w:rFonts w:cs="Times New Roman" w:hAnsi="Times New Roman" w:eastAsia="Times New Roman" w:ascii="Times New Roman"/>
                <w:w w:val="100"/>
                <w:sz w:val="12"/>
                <w:szCs w:val="12"/>
              </w:rPr>
            </w:r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20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27"/>
                <w:sz w:val="12"/>
                <w:szCs w:val="12"/>
              </w:rPr>
              <w:t>0.089</w:t>
            </w:r>
            <w:r>
              <w:rPr>
                <w:rFonts w:cs="Times New Roman" w:hAnsi="Times New Roman" w:eastAsia="Times New Roman" w:ascii="Times New Roman"/>
                <w:spacing w:val="0"/>
                <w:w w:val="127"/>
                <w:sz w:val="12"/>
                <w:szCs w:val="12"/>
              </w:rPr>
              <w:t>                  </w:t>
            </w:r>
            <w:r>
              <w:rPr>
                <w:rFonts w:cs="Times New Roman" w:hAnsi="Times New Roman" w:eastAsia="Times New Roman" w:ascii="Times New Roman"/>
                <w:spacing w:val="26"/>
                <w:w w:val="127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7"/>
                <w:sz w:val="12"/>
                <w:szCs w:val="1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2"/>
                <w:szCs w:val="12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40"/>
        <w:ind w:left="250"/>
      </w:pPr>
      <w:r>
        <w:rPr>
          <w:rFonts w:cs="Times New Roman" w:hAnsi="Times New Roman" w:eastAsia="Times New Roman" w:ascii="Times New Roman"/>
          <w:spacing w:val="0"/>
          <w:w w:val="100"/>
          <w:position w:val="5"/>
          <w:sz w:val="9"/>
          <w:szCs w:val="9"/>
        </w:rPr>
        <w:t>**</w:t>
      </w:r>
      <w:r>
        <w:rPr>
          <w:rFonts w:cs="Times New Roman" w:hAnsi="Times New Roman" w:eastAsia="Times New Roman" w:ascii="Times New Roman"/>
          <w:spacing w:val="0"/>
          <w:w w:val="100"/>
          <w:position w:val="5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5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12"/>
          <w:szCs w:val="12"/>
        </w:rPr>
        <w:t>Correlation</w:t>
      </w:r>
      <w:r>
        <w:rPr>
          <w:rFonts w:cs="Times New Roman" w:hAnsi="Times New Roman" w:eastAsia="Times New Roman" w:ascii="Times New Roman"/>
          <w:spacing w:val="-5"/>
          <w:w w:val="125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2"/>
          <w:szCs w:val="12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position w:val="0"/>
          <w:sz w:val="12"/>
          <w:szCs w:val="12"/>
        </w:rPr>
        <w:t>signiﬁcant</w:t>
      </w:r>
      <w:r>
        <w:rPr>
          <w:rFonts w:cs="Times New Roman" w:hAnsi="Times New Roman" w:eastAsia="Times New Roman" w:ascii="Times New Roman"/>
          <w:spacing w:val="-16"/>
          <w:w w:val="129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position w:val="0"/>
          <w:sz w:val="12"/>
          <w:szCs w:val="12"/>
        </w:rPr>
        <w:t>at</w:t>
      </w:r>
      <w:r>
        <w:rPr>
          <w:rFonts w:cs="Times New Roman" w:hAnsi="Times New Roman" w:eastAsia="Times New Roman" w:ascii="Times New Roman"/>
          <w:spacing w:val="0"/>
          <w:w w:val="129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position w:val="0"/>
          <w:sz w:val="12"/>
          <w:szCs w:val="12"/>
        </w:rPr>
        <w:t>the</w:t>
      </w:r>
      <w:r>
        <w:rPr>
          <w:rFonts w:cs="Times New Roman" w:hAnsi="Times New Roman" w:eastAsia="Times New Roman" w:ascii="Times New Roman"/>
          <w:spacing w:val="5"/>
          <w:w w:val="129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position w:val="0"/>
          <w:sz w:val="12"/>
          <w:szCs w:val="12"/>
        </w:rPr>
        <w:t>0.01</w:t>
      </w:r>
      <w:r>
        <w:rPr>
          <w:rFonts w:cs="Times New Roman" w:hAnsi="Times New Roman" w:eastAsia="Times New Roman" w:ascii="Times New Roman"/>
          <w:spacing w:val="-16"/>
          <w:w w:val="129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position w:val="0"/>
          <w:sz w:val="12"/>
          <w:szCs w:val="12"/>
        </w:rPr>
        <w:t>level</w:t>
      </w:r>
      <w:r>
        <w:rPr>
          <w:rFonts w:cs="Times New Roman" w:hAnsi="Times New Roman" w:eastAsia="Times New Roman" w:ascii="Times New Roman"/>
          <w:spacing w:val="-17"/>
          <w:w w:val="129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position w:val="0"/>
          <w:sz w:val="12"/>
          <w:szCs w:val="12"/>
        </w:rPr>
        <w:t>(1-tailed).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1"/>
        <w:ind w:left="289"/>
        <w:sectPr>
          <w:pgMar w:header="668" w:footer="0" w:top="860" w:bottom="280" w:left="480" w:right="740"/>
          <w:pgSz w:w="11920" w:h="1588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5"/>
          <w:sz w:val="9"/>
          <w:szCs w:val="9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position w:val="5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5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12"/>
          <w:szCs w:val="12"/>
        </w:rPr>
        <w:t>Correlation</w:t>
      </w:r>
      <w:r>
        <w:rPr>
          <w:rFonts w:cs="Times New Roman" w:hAnsi="Times New Roman" w:eastAsia="Times New Roman" w:ascii="Times New Roman"/>
          <w:spacing w:val="-5"/>
          <w:w w:val="125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2"/>
          <w:szCs w:val="12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position w:val="0"/>
          <w:sz w:val="12"/>
          <w:szCs w:val="12"/>
        </w:rPr>
        <w:t>signiﬁcant</w:t>
      </w:r>
      <w:r>
        <w:rPr>
          <w:rFonts w:cs="Times New Roman" w:hAnsi="Times New Roman" w:eastAsia="Times New Roman" w:ascii="Times New Roman"/>
          <w:spacing w:val="-16"/>
          <w:w w:val="129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position w:val="0"/>
          <w:sz w:val="12"/>
          <w:szCs w:val="12"/>
        </w:rPr>
        <w:t>at</w:t>
      </w:r>
      <w:r>
        <w:rPr>
          <w:rFonts w:cs="Times New Roman" w:hAnsi="Times New Roman" w:eastAsia="Times New Roman" w:ascii="Times New Roman"/>
          <w:spacing w:val="0"/>
          <w:w w:val="129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position w:val="0"/>
          <w:sz w:val="12"/>
          <w:szCs w:val="12"/>
        </w:rPr>
        <w:t>the</w:t>
      </w:r>
      <w:r>
        <w:rPr>
          <w:rFonts w:cs="Times New Roman" w:hAnsi="Times New Roman" w:eastAsia="Times New Roman" w:ascii="Times New Roman"/>
          <w:spacing w:val="5"/>
          <w:w w:val="129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position w:val="0"/>
          <w:sz w:val="12"/>
          <w:szCs w:val="12"/>
        </w:rPr>
        <w:t>0.05</w:t>
      </w:r>
      <w:r>
        <w:rPr>
          <w:rFonts w:cs="Times New Roman" w:hAnsi="Times New Roman" w:eastAsia="Times New Roman" w:ascii="Times New Roman"/>
          <w:spacing w:val="-16"/>
          <w:w w:val="129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position w:val="0"/>
          <w:sz w:val="12"/>
          <w:szCs w:val="12"/>
        </w:rPr>
        <w:t>level</w:t>
      </w:r>
      <w:r>
        <w:rPr>
          <w:rFonts w:cs="Times New Roman" w:hAnsi="Times New Roman" w:eastAsia="Times New Roman" w:ascii="Times New Roman"/>
          <w:spacing w:val="-17"/>
          <w:w w:val="129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position w:val="0"/>
          <w:sz w:val="12"/>
          <w:szCs w:val="12"/>
        </w:rPr>
        <w:t>(1-tailed).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2"/>
          <w:szCs w:val="12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ind w:left="115"/>
      </w:pPr>
      <w:r>
        <w:pict>
          <v:group style="position:absolute;margin-left:42.732pt;margin-top:11.2366pt;width:521.046pt;height:0pt;mso-position-horizontal-relative:page;mso-position-vertical-relative:paragraph;z-index:-2118" coordorigin="855,225" coordsize="10421,0">
            <v:shape style="position:absolute;left:855;top:225;width:10421;height:0" coordorigin="855,225" coordsize="10421,0" path="m855,225l11276,225e" filled="f" stroked="t" strokeweight="0.398pt" strokecolor="#363435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24"/>
          <w:sz w:val="12"/>
          <w:szCs w:val="12"/>
        </w:rPr>
        <w:t>Results</w:t>
      </w:r>
      <w:r>
        <w:rPr>
          <w:rFonts w:cs="Times New Roman" w:hAnsi="Times New Roman" w:eastAsia="Times New Roman" w:ascii="Times New Roman"/>
          <w:spacing w:val="-4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2"/>
          <w:szCs w:val="12"/>
        </w:rPr>
        <w:t>hypothesis</w:t>
      </w:r>
      <w:r>
        <w:rPr>
          <w:rFonts w:cs="Times New Roman" w:hAnsi="Times New Roman" w:eastAsia="Times New Roman" w:ascii="Times New Roman"/>
          <w:spacing w:val="-6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2"/>
          <w:szCs w:val="12"/>
        </w:rPr>
        <w:t>testing.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ind w:left="234"/>
      </w:pPr>
      <w:r>
        <w:pict>
          <v:group style="position:absolute;margin-left:42.732pt;margin-top:24.0126pt;width:521.046pt;height:0pt;mso-position-horizontal-relative:page;mso-position-vertical-relative:paragraph;z-index:-2117" coordorigin="855,480" coordsize="10421,0">
            <v:shape style="position:absolute;left:855;top:480;width:10421;height:0" coordorigin="855,480" coordsize="10421,0" path="m855,480l11276,480e" filled="f" stroked="t" strokeweight="0.398pt" strokecolor="#363435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12"/>
          <w:szCs w:val="12"/>
        </w:rPr>
        <w:t>HYPOTHESES</w:t>
      </w:r>
      <w:r>
        <w:rPr>
          <w:rFonts w:cs="Times New Roman" w:hAnsi="Times New Roman" w:eastAsia="Times New Roman" w:ascii="Times New Roman"/>
          <w:color w:val="363435"/>
          <w:spacing w:val="9"/>
          <w:w w:val="10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12"/>
          <w:szCs w:val="12"/>
        </w:rPr>
        <w:t>RELATIONSHIPS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sz w:val="8"/>
          <w:szCs w:val="8"/>
        </w:rPr>
        <w:jc w:val="left"/>
        <w:spacing w:before="6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19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61" w:hRule="exact"/>
        </w:trPr>
        <w:tc>
          <w:tcPr>
            <w:tcW w:w="5837" w:type="dxa"/>
            <w:gridSpan w:val="4"/>
            <w:tcBorders>
              <w:top w:val="single" w:sz="3" w:space="0" w:color="363435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/>
        </w:tc>
        <w:tc>
          <w:tcPr>
            <w:tcW w:w="1316" w:type="dxa"/>
            <w:tcBorders>
              <w:top w:val="nil" w:sz="6" w:space="0" w:color="auto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59"/>
              <w:ind w:left="39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7"/>
                <w:sz w:val="12"/>
                <w:szCs w:val="12"/>
              </w:rPr>
              <w:t>Estimate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spacing w:before="59"/>
              <w:ind w:left="362" w:right="52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3"/>
                <w:sz w:val="12"/>
                <w:szCs w:val="12"/>
              </w:rPr>
              <w:t>S.E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59"/>
              <w:ind w:left="39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1"/>
                <w:sz w:val="12"/>
                <w:szCs w:val="12"/>
              </w:rPr>
              <w:t>C.R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spacing w:before="59"/>
              <w:ind w:left="361" w:right="35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2"/>
                <w:sz w:val="12"/>
                <w:szCs w:val="12"/>
              </w:rPr>
              <w:t>p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222" w:hRule="exact"/>
        </w:trPr>
        <w:tc>
          <w:tcPr>
            <w:tcW w:w="607" w:type="dxa"/>
            <w:tcBorders>
              <w:top w:val="single" w:sz="3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61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9"/>
                <w:sz w:val="12"/>
                <w:szCs w:val="12"/>
              </w:rPr>
              <w:t>H1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2420" w:type="dxa"/>
            <w:tcBorders>
              <w:top w:val="single" w:sz="3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61"/>
              <w:ind w:left="39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Power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25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Distance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964" w:type="dxa"/>
            <w:tcBorders>
              <w:top w:val="single" w:sz="3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spacing w:before="61"/>
              <w:ind w:left="362" w:right="3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3"/>
                <w:sz w:val="12"/>
                <w:szCs w:val="12"/>
              </w:rPr>
              <w:t>--&gt;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846" w:type="dxa"/>
            <w:tcBorders>
              <w:top w:val="single" w:sz="3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61"/>
              <w:ind w:left="39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2"/>
                <w:szCs w:val="12"/>
              </w:rPr>
              <w:t>Org.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Culture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16" w:type="dxa"/>
            <w:tcBorders>
              <w:top w:val="single" w:sz="3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61"/>
              <w:ind w:left="39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0.362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20" w:type="dxa"/>
            <w:tcBorders>
              <w:top w:val="single" w:sz="3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spacing w:before="61"/>
              <w:ind w:left="362" w:right="3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0.097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220" w:type="dxa"/>
            <w:tcBorders>
              <w:top w:val="single" w:sz="3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61"/>
              <w:ind w:left="39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3.732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848" w:type="dxa"/>
            <w:tcBorders>
              <w:top w:val="single" w:sz="3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spacing w:before="61"/>
              <w:ind w:left="362" w:right="26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2"/>
                <w:sz w:val="12"/>
                <w:szCs w:val="12"/>
              </w:rPr>
              <w:t>***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71" w:hRule="exact"/>
        </w:trPr>
        <w:tc>
          <w:tcPr>
            <w:tcW w:w="6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9"/>
                <w:sz w:val="12"/>
                <w:szCs w:val="12"/>
              </w:rPr>
              <w:t>H2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2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39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Individualism/Collectivism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spacing w:before="11"/>
              <w:ind w:left="362" w:right="3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3"/>
                <w:sz w:val="12"/>
                <w:szCs w:val="12"/>
              </w:rPr>
              <w:t>--&gt;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39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2"/>
                <w:szCs w:val="12"/>
              </w:rPr>
              <w:t>Org.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Culture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39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0.511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spacing w:before="11"/>
              <w:ind w:left="362" w:right="3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0.189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39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2.700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39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0.007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71" w:hRule="exact"/>
        </w:trPr>
        <w:tc>
          <w:tcPr>
            <w:tcW w:w="6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9"/>
                <w:sz w:val="12"/>
                <w:szCs w:val="12"/>
              </w:rPr>
              <w:t>H3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2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39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6"/>
                <w:sz w:val="12"/>
                <w:szCs w:val="12"/>
              </w:rPr>
              <w:t>Uncertainty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26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6"/>
                <w:sz w:val="12"/>
                <w:szCs w:val="12"/>
              </w:rPr>
              <w:t>avoidance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spacing w:before="11"/>
              <w:ind w:left="362" w:right="3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3"/>
                <w:sz w:val="12"/>
                <w:szCs w:val="12"/>
              </w:rPr>
              <w:t>--&gt;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39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2"/>
                <w:szCs w:val="12"/>
              </w:rPr>
              <w:t>Org.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Culture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39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0.778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spacing w:before="11"/>
              <w:ind w:left="362" w:right="3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0.131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39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5.936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spacing w:before="11"/>
              <w:ind w:left="362" w:right="26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2"/>
                <w:sz w:val="12"/>
                <w:szCs w:val="12"/>
              </w:rPr>
              <w:t>***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93" w:hRule="exact"/>
        </w:trPr>
        <w:tc>
          <w:tcPr>
            <w:tcW w:w="6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9"/>
                <w:sz w:val="12"/>
                <w:szCs w:val="12"/>
              </w:rPr>
              <w:t>H4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2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39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Masculinity/Femininity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spacing w:before="11"/>
              <w:ind w:left="362" w:right="3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3"/>
                <w:sz w:val="12"/>
                <w:szCs w:val="12"/>
              </w:rPr>
              <w:t>--&gt;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39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2"/>
                <w:szCs w:val="12"/>
              </w:rPr>
              <w:t>Org.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Culture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9"/>
              <w:ind w:left="391"/>
            </w:pPr>
            <w:r>
              <w:rPr>
                <w:rFonts w:cs="Cambria" w:hAnsi="Cambria" w:eastAsia="Cambria" w:ascii="Cambria"/>
                <w:color w:val="363435"/>
                <w:w w:val="149"/>
                <w:sz w:val="12"/>
                <w:szCs w:val="12"/>
              </w:rPr>
              <w:t>−</w:t>
            </w:r>
            <w:r>
              <w:rPr>
                <w:rFonts w:cs="Times New Roman" w:hAnsi="Times New Roman" w:eastAsia="Times New Roman" w:ascii="Times New Roman"/>
                <w:color w:val="363435"/>
                <w:w w:val="125"/>
                <w:sz w:val="12"/>
                <w:szCs w:val="12"/>
              </w:rPr>
              <w:t>0.122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sz w:val="12"/>
                <w:szCs w:val="12"/>
              </w:rPr>
            </w:r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spacing w:before="11"/>
              <w:ind w:left="362" w:right="3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0.075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9"/>
              <w:ind w:left="391"/>
            </w:pPr>
            <w:r>
              <w:rPr>
                <w:rFonts w:cs="Cambria" w:hAnsi="Cambria" w:eastAsia="Cambria" w:ascii="Cambria"/>
                <w:color w:val="363435"/>
                <w:w w:val="149"/>
                <w:sz w:val="12"/>
                <w:szCs w:val="12"/>
              </w:rPr>
              <w:t>−</w:t>
            </w:r>
            <w:r>
              <w:rPr>
                <w:rFonts w:cs="Times New Roman" w:hAnsi="Times New Roman" w:eastAsia="Times New Roman" w:ascii="Times New Roman"/>
                <w:color w:val="363435"/>
                <w:w w:val="125"/>
                <w:sz w:val="12"/>
                <w:szCs w:val="12"/>
              </w:rPr>
              <w:t>1.638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sz w:val="12"/>
                <w:szCs w:val="12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1"/>
              <w:ind w:left="39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0.101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93" w:hRule="exact"/>
        </w:trPr>
        <w:tc>
          <w:tcPr>
            <w:tcW w:w="607" w:type="dxa"/>
            <w:tcBorders>
              <w:top w:val="nil" w:sz="6" w:space="0" w:color="auto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2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9"/>
                <w:sz w:val="12"/>
                <w:szCs w:val="12"/>
              </w:rPr>
              <w:t>H5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2420" w:type="dxa"/>
            <w:tcBorders>
              <w:top w:val="nil" w:sz="6" w:space="0" w:color="auto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20"/>
              <w:ind w:left="39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2"/>
                <w:szCs w:val="12"/>
              </w:rPr>
              <w:t>Org.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Culture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964" w:type="dxa"/>
            <w:tcBorders>
              <w:top w:val="nil" w:sz="6" w:space="0" w:color="auto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spacing w:lineRule="exact" w:line="120"/>
              <w:ind w:left="362" w:right="3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3"/>
                <w:sz w:val="12"/>
                <w:szCs w:val="12"/>
              </w:rPr>
              <w:t>--&gt;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846" w:type="dxa"/>
            <w:tcBorders>
              <w:top w:val="nil" w:sz="6" w:space="0" w:color="auto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20"/>
              <w:ind w:left="39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2"/>
                <w:szCs w:val="12"/>
              </w:rPr>
              <w:t>Org.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12"/>
                <w:szCs w:val="1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7"/>
                <w:sz w:val="12"/>
                <w:szCs w:val="12"/>
              </w:rPr>
              <w:t>Performance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16" w:type="dxa"/>
            <w:tcBorders>
              <w:top w:val="nil" w:sz="6" w:space="0" w:color="auto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20"/>
              <w:ind w:left="39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0.140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center"/>
              <w:spacing w:lineRule="exact" w:line="120"/>
              <w:ind w:left="362" w:right="3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0.050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20"/>
              <w:ind w:left="39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5"/>
                <w:sz w:val="12"/>
                <w:szCs w:val="12"/>
              </w:rPr>
              <w:t>2.773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single" w:sz="3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20"/>
              <w:ind w:left="39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24"/>
                <w:sz w:val="12"/>
                <w:szCs w:val="12"/>
              </w:rPr>
              <w:t>0.006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</w:tbl>
    <w:p>
      <w:pPr>
        <w:rPr>
          <w:sz w:val="24"/>
          <w:szCs w:val="24"/>
        </w:rPr>
        <w:jc w:val="left"/>
        <w:spacing w:before="9" w:lineRule="exact" w:line="240"/>
        <w:sectPr>
          <w:pgNumType w:start="29"/>
          <w:pgMar w:header="668" w:footer="0" w:top="1080" w:bottom="280" w:left="740" w:right="520"/>
          <w:headerReference w:type="default" r:id="rId25"/>
          <w:headerReference w:type="default" r:id="rId26"/>
          <w:pgSz w:w="11920" w:h="1588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37" w:lineRule="auto" w:line="272"/>
        <w:ind w:left="115" w:right="-28"/>
      </w:pPr>
      <w:r>
        <w:rPr>
          <w:rFonts w:cs="Times New Roman" w:hAnsi="Times New Roman" w:eastAsia="Times New Roman" w:ascii="Times New Roman"/>
          <w:color w:val="363435"/>
          <w:spacing w:val="0"/>
          <w:w w:val="119"/>
          <w:sz w:val="16"/>
          <w:szCs w:val="16"/>
        </w:rPr>
        <w:t>constraint</w:t>
      </w:r>
      <w:r>
        <w:rPr>
          <w:rFonts w:cs="Times New Roman" w:hAnsi="Times New Roman" w:eastAsia="Times New Roman" w:ascii="Times New Roman"/>
          <w:color w:val="363435"/>
          <w:spacing w:val="1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9"/>
          <w:sz w:val="16"/>
          <w:szCs w:val="16"/>
        </w:rPr>
        <w:t>signiﬁcantly</w:t>
      </w:r>
      <w:r>
        <w:rPr>
          <w:rFonts w:cs="Times New Roman" w:hAnsi="Times New Roman" w:eastAsia="Times New Roman" w:ascii="Times New Roman"/>
          <w:color w:val="363435"/>
          <w:spacing w:val="-1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9"/>
          <w:sz w:val="16"/>
          <w:szCs w:val="16"/>
        </w:rPr>
        <w:t>worsened</w:t>
      </w:r>
      <w:r>
        <w:rPr>
          <w:rFonts w:cs="Times New Roman" w:hAnsi="Times New Roman" w:eastAsia="Times New Roman" w:ascii="Times New Roman"/>
          <w:color w:val="363435"/>
          <w:spacing w:val="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9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363435"/>
          <w:spacing w:val="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9"/>
          <w:sz w:val="16"/>
          <w:szCs w:val="16"/>
        </w:rPr>
        <w:t>model</w:t>
      </w:r>
      <w:r>
        <w:rPr>
          <w:rFonts w:cs="Times New Roman" w:hAnsi="Times New Roman" w:eastAsia="Times New Roman" w:ascii="Times New Roman"/>
          <w:color w:val="363435"/>
          <w:spacing w:val="-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ﬁt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(Dx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2.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10;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df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1–4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4"/>
          <w:sz w:val="16"/>
          <w:szCs w:val="16"/>
        </w:rPr>
        <w:t>1;</w:t>
      </w:r>
      <w:r>
        <w:rPr>
          <w:rFonts w:cs="Times New Roman" w:hAnsi="Times New Roman" w:eastAsia="Times New Roman" w:ascii="Times New Roman"/>
          <w:color w:val="363435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1–4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5"/>
          <w:sz w:val="16"/>
          <w:szCs w:val="16"/>
        </w:rPr>
        <w:t>0:01)</w:t>
      </w:r>
      <w:r>
        <w:rPr>
          <w:rFonts w:cs="Times New Roman" w:hAnsi="Times New Roman" w:eastAsia="Times New Roman" w:ascii="Times New Roman"/>
          <w:color w:val="363435"/>
          <w:spacing w:val="1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5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5"/>
          <w:sz w:val="16"/>
          <w:szCs w:val="16"/>
        </w:rPr>
        <w:t>Anderson</w:t>
      </w:r>
      <w:r>
        <w:rPr>
          <w:rFonts w:cs="Times New Roman" w:hAnsi="Times New Roman" w:eastAsia="Times New Roman" w:ascii="Times New Roman"/>
          <w:color w:val="0080AC"/>
          <w:spacing w:val="-4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5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2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5"/>
          <w:sz w:val="16"/>
          <w:szCs w:val="16"/>
        </w:rPr>
        <w:t>Gerbing,</w:t>
      </w:r>
      <w:r>
        <w:rPr>
          <w:rFonts w:cs="Times New Roman" w:hAnsi="Times New Roman" w:eastAsia="Times New Roman" w:ascii="Times New Roman"/>
          <w:color w:val="0080AC"/>
          <w:spacing w:val="-22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5"/>
          <w:sz w:val="16"/>
          <w:szCs w:val="16"/>
        </w:rPr>
        <w:t>1988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-11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addition,</w:t>
      </w:r>
      <w:r>
        <w:rPr>
          <w:rFonts w:cs="Times New Roman" w:hAnsi="Times New Roman" w:eastAsia="Times New Roman" w:ascii="Times New Roman"/>
          <w:color w:val="000000"/>
          <w:spacing w:val="-2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variance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extracted</w:t>
      </w:r>
      <w:r>
        <w:rPr>
          <w:rFonts w:cs="Times New Roman" w:hAnsi="Times New Roman" w:eastAsia="Times New Roman" w:ascii="Times New Roman"/>
          <w:color w:val="000000"/>
          <w:spacing w:val="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each</w:t>
      </w:r>
      <w:r>
        <w:rPr>
          <w:rFonts w:cs="Times New Roman" w:hAnsi="Times New Roman" w:eastAsia="Times New Roman" w:ascii="Times New Roman"/>
          <w:color w:val="000000"/>
          <w:spacing w:val="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construct</w:t>
      </w:r>
      <w:r>
        <w:rPr>
          <w:rFonts w:cs="Times New Roman" w:hAnsi="Times New Roman" w:eastAsia="Times New Roman" w:ascii="Times New Roman"/>
          <w:color w:val="000000"/>
          <w:spacing w:val="1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color w:val="000000"/>
          <w:spacing w:val="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compared</w:t>
      </w:r>
      <w:r>
        <w:rPr>
          <w:rFonts w:cs="Times New Roman" w:hAnsi="Times New Roman" w:eastAsia="Times New Roman" w:ascii="Times New Roman"/>
          <w:color w:val="000000"/>
          <w:spacing w:val="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9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square</w:t>
      </w:r>
      <w:r>
        <w:rPr>
          <w:rFonts w:cs="Times New Roman" w:hAnsi="Times New Roman" w:eastAsia="Times New Roman" w:ascii="Times New Roman"/>
          <w:color w:val="000000"/>
          <w:spacing w:val="-5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each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off-diagonal</w:t>
      </w:r>
      <w:r>
        <w:rPr>
          <w:rFonts w:cs="Times New Roman" w:hAnsi="Times New Roman" w:eastAsia="Times New Roman" w:ascii="Times New Roman"/>
          <w:color w:val="000000"/>
          <w:spacing w:val="-2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value</w:t>
      </w:r>
      <w:r>
        <w:rPr>
          <w:rFonts w:cs="Times New Roman" w:hAnsi="Times New Roman" w:eastAsia="Times New Roman" w:ascii="Times New Roman"/>
          <w:color w:val="000000"/>
          <w:spacing w:val="-1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within</w:t>
      </w:r>
      <w:r>
        <w:rPr>
          <w:rFonts w:cs="Times New Roman" w:hAnsi="Times New Roman" w:eastAsia="Times New Roman" w:ascii="Times New Roman"/>
          <w:color w:val="000000"/>
          <w:spacing w:val="7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4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Phi-matrix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construct</w:t>
      </w:r>
      <w:r>
        <w:rPr>
          <w:rFonts w:cs="Times New Roman" w:hAnsi="Times New Roman" w:eastAsia="Times New Roman" w:ascii="Times New Roman"/>
          <w:color w:val="000000"/>
          <w:spacing w:val="-1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6"/>
          <w:szCs w:val="16"/>
        </w:rPr>
        <w:t>Fornell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28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Larcker,</w:t>
      </w:r>
      <w:r>
        <w:rPr>
          <w:rFonts w:cs="Times New Roman" w:hAnsi="Times New Roman" w:eastAsia="Times New Roman" w:ascii="Times New Roman"/>
          <w:color w:val="0080AC"/>
          <w:spacing w:val="-13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1981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11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all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cases,</w:t>
      </w:r>
      <w:r>
        <w:rPr>
          <w:rFonts w:cs="Times New Roman" w:hAnsi="Times New Roman" w:eastAsia="Times New Roman" w:ascii="Times New Roman"/>
          <w:color w:val="000000"/>
          <w:spacing w:val="-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2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variance</w:t>
      </w:r>
      <w:r>
        <w:rPr>
          <w:rFonts w:cs="Times New Roman" w:hAnsi="Times New Roman" w:eastAsia="Times New Roman" w:ascii="Times New Roman"/>
          <w:color w:val="000000"/>
          <w:spacing w:val="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extracted</w:t>
      </w:r>
      <w:r>
        <w:rPr>
          <w:rFonts w:cs="Times New Roman" w:hAnsi="Times New Roman" w:eastAsia="Times New Roman" w:ascii="Times New Roman"/>
          <w:color w:val="000000"/>
          <w:spacing w:val="2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exceeded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8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Phi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estimates,</w:t>
      </w:r>
      <w:r>
        <w:rPr>
          <w:rFonts w:cs="Times New Roman" w:hAnsi="Times New Roman" w:eastAsia="Times New Roman" w:ascii="Times New Roman"/>
          <w:color w:val="000000"/>
          <w:spacing w:val="1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suggesting</w:t>
      </w:r>
      <w:r>
        <w:rPr>
          <w:rFonts w:cs="Times New Roman" w:hAnsi="Times New Roman" w:eastAsia="Times New Roman" w:ascii="Times New Roman"/>
          <w:color w:val="000000"/>
          <w:spacing w:val="-1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2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each</w:t>
      </w:r>
      <w:r>
        <w:rPr>
          <w:rFonts w:cs="Times New Roman" w:hAnsi="Times New Roman" w:eastAsia="Times New Roman" w:ascii="Times New Roman"/>
          <w:color w:val="000000"/>
          <w:spacing w:val="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set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items</w:t>
      </w:r>
      <w:r>
        <w:rPr>
          <w:rFonts w:cs="Times New Roman" w:hAnsi="Times New Roman" w:eastAsia="Times New Roman" w:ascii="Times New Roman"/>
          <w:color w:val="000000"/>
          <w:spacing w:val="1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represents</w:t>
      </w:r>
      <w:r>
        <w:rPr>
          <w:rFonts w:cs="Times New Roman" w:hAnsi="Times New Roman" w:eastAsia="Times New Roman" w:ascii="Times New Roman"/>
          <w:color w:val="000000"/>
          <w:spacing w:val="2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distinct</w:t>
      </w:r>
      <w:r>
        <w:rPr>
          <w:rFonts w:cs="Times New Roman" w:hAnsi="Times New Roman" w:eastAsia="Times New Roman" w:ascii="Times New Roman"/>
          <w:color w:val="000000"/>
          <w:spacing w:val="-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underlying</w:t>
      </w:r>
      <w:r>
        <w:rPr>
          <w:rFonts w:cs="Times New Roman" w:hAnsi="Times New Roman" w:eastAsia="Times New Roman" w:ascii="Times New Roman"/>
          <w:color w:val="000000"/>
          <w:spacing w:val="-1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concept.</w:t>
      </w:r>
      <w:r>
        <w:rPr>
          <w:rFonts w:cs="Times New Roman" w:hAnsi="Times New Roman" w:eastAsia="Times New Roman" w:ascii="Times New Roman"/>
          <w:color w:val="000000"/>
          <w:spacing w:val="-1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research</w:t>
      </w:r>
      <w:r>
        <w:rPr>
          <w:rFonts w:cs="Times New Roman" w:hAnsi="Times New Roman" w:eastAsia="Times New Roman" w:ascii="Times New Roman"/>
          <w:color w:val="000000"/>
          <w:spacing w:val="18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applied</w:t>
      </w:r>
      <w:r>
        <w:rPr>
          <w:rFonts w:cs="Times New Roman" w:hAnsi="Times New Roman" w:eastAsia="Times New Roman" w:ascii="Times New Roman"/>
          <w:color w:val="000000"/>
          <w:spacing w:val="10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Pearson’s</w:t>
      </w:r>
      <w:r>
        <w:rPr>
          <w:rFonts w:cs="Times New Roman" w:hAnsi="Times New Roman" w:eastAsia="Times New Roman" w:ascii="Times New Roman"/>
          <w:color w:val="000000"/>
          <w:spacing w:val="-21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corre-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lations</w:t>
      </w:r>
      <w:r>
        <w:rPr>
          <w:rFonts w:cs="Times New Roman" w:hAnsi="Times New Roman" w:eastAsia="Times New Roman" w:ascii="Times New Roman"/>
          <w:color w:val="000000"/>
          <w:spacing w:val="-2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matrix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at</w:t>
      </w:r>
      <w:r>
        <w:rPr>
          <w:rFonts w:cs="Times New Roman" w:hAnsi="Times New Roman" w:eastAsia="Times New Roman" w:ascii="Times New Roman"/>
          <w:color w:val="000000"/>
          <w:spacing w:val="-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0.01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signiﬁcance</w:t>
      </w:r>
      <w:r>
        <w:rPr>
          <w:rFonts w:cs="Times New Roman" w:hAnsi="Times New Roman" w:eastAsia="Times New Roman" w:ascii="Times New Roman"/>
          <w:color w:val="000000"/>
          <w:spacing w:val="-16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level</w:t>
      </w:r>
      <w:r>
        <w:rPr>
          <w:rFonts w:cs="Times New Roman" w:hAnsi="Times New Roman" w:eastAsia="Times New Roman" w:ascii="Times New Roman"/>
          <w:color w:val="000000"/>
          <w:spacing w:val="-1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(2-tailed)</w:t>
      </w:r>
      <w:r>
        <w:rPr>
          <w:rFonts w:cs="Times New Roman" w:hAnsi="Times New Roman" w:eastAsia="Times New Roman" w:ascii="Times New Roman"/>
          <w:color w:val="000000"/>
          <w:spacing w:val="1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determine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linearity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multi-collinearity</w:t>
      </w:r>
      <w:r>
        <w:rPr>
          <w:rFonts w:cs="Times New Roman" w:hAnsi="Times New Roman" w:eastAsia="Times New Roman" w:ascii="Times New Roman"/>
          <w:color w:val="000000"/>
          <w:spacing w:val="-1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1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constructs;</w:t>
      </w:r>
      <w:r>
        <w:rPr>
          <w:rFonts w:cs="Times New Roman" w:hAnsi="Times New Roman" w:eastAsia="Times New Roman" w:ascii="Times New Roman"/>
          <w:color w:val="000000"/>
          <w:spacing w:val="-2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found</w:t>
      </w:r>
      <w:r>
        <w:rPr>
          <w:rFonts w:cs="Times New Roman" w:hAnsi="Times New Roman" w:eastAsia="Times New Roman" w:ascii="Times New Roman"/>
          <w:color w:val="000000"/>
          <w:spacing w:val="-5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9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majority</w:t>
      </w:r>
      <w:r>
        <w:rPr>
          <w:rFonts w:cs="Times New Roman" w:hAnsi="Times New Roman" w:eastAsia="Times New Roman" w:ascii="Times New Roman"/>
          <w:color w:val="000000"/>
          <w:spacing w:val="-1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independent</w:t>
      </w:r>
      <w:r>
        <w:rPr>
          <w:rFonts w:cs="Times New Roman" w:hAnsi="Times New Roman" w:eastAsia="Times New Roman" w:ascii="Times New Roman"/>
          <w:color w:val="000000"/>
          <w:spacing w:val="2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variables</w:t>
      </w:r>
      <w:r>
        <w:rPr>
          <w:rFonts w:cs="Times New Roman" w:hAnsi="Times New Roman" w:eastAsia="Times New Roman" w:ascii="Times New Roman"/>
          <w:color w:val="000000"/>
          <w:spacing w:val="-1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considerably</w:t>
      </w:r>
      <w:r>
        <w:rPr>
          <w:rFonts w:cs="Times New Roman" w:hAnsi="Times New Roman" w:eastAsia="Times New Roman" w:ascii="Times New Roman"/>
          <w:color w:val="000000"/>
          <w:spacing w:val="-1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positively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correlated</w:t>
      </w:r>
      <w:r>
        <w:rPr>
          <w:rFonts w:cs="Times New Roman" w:hAnsi="Times New Roman" w:eastAsia="Times New Roman" w:ascii="Times New Roman"/>
          <w:color w:val="000000"/>
          <w:spacing w:val="-1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9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dependent</w:t>
      </w:r>
      <w:r>
        <w:rPr>
          <w:rFonts w:cs="Times New Roman" w:hAnsi="Times New Roman" w:eastAsia="Times New Roman" w:ascii="Times New Roman"/>
          <w:color w:val="000000"/>
          <w:spacing w:val="-2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variables</w:t>
      </w:r>
      <w:r>
        <w:rPr>
          <w:rFonts w:cs="Times New Roman" w:hAnsi="Times New Roman" w:eastAsia="Times New Roman" w:ascii="Times New Roman"/>
          <w:color w:val="000000"/>
          <w:spacing w:val="8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5"/>
          <w:sz w:val="16"/>
          <w:szCs w:val="16"/>
        </w:rPr>
        <w:t>Table</w:t>
      </w:r>
      <w:r>
        <w:rPr>
          <w:rFonts w:cs="Times New Roman" w:hAnsi="Times New Roman" w:eastAsia="Times New Roman" w:ascii="Times New Roman"/>
          <w:color w:val="0080AC"/>
          <w:spacing w:val="-16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majority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variables</w:t>
      </w:r>
      <w:r>
        <w:rPr>
          <w:rFonts w:cs="Times New Roman" w:hAnsi="Times New Roman" w:eastAsia="Times New Roman" w:ascii="Times New Roman"/>
          <w:color w:val="000000"/>
          <w:spacing w:val="-6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were</w:t>
      </w:r>
      <w:r>
        <w:rPr>
          <w:rFonts w:cs="Times New Roman" w:hAnsi="Times New Roman" w:eastAsia="Times New Roman" w:ascii="Times New Roman"/>
          <w:color w:val="000000"/>
          <w:spacing w:val="-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linear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000000"/>
          <w:spacing w:val="-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each</w:t>
      </w:r>
      <w:r>
        <w:rPr>
          <w:rFonts w:cs="Times New Roman" w:hAnsi="Times New Roman" w:eastAsia="Times New Roman" w:ascii="Times New Roman"/>
          <w:color w:val="000000"/>
          <w:spacing w:val="-1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other.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left="115" w:right="-28" w:firstLine="239"/>
      </w:pP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Following</w:t>
      </w:r>
      <w:r>
        <w:rPr>
          <w:rFonts w:cs="Times New Roman" w:hAnsi="Times New Roman" w:eastAsia="Times New Roman" w:ascii="Times New Roman"/>
          <w:spacing w:val="-19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26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step,</w:t>
      </w:r>
      <w:r>
        <w:rPr>
          <w:rFonts w:cs="Times New Roman" w:hAnsi="Times New Roman" w:eastAsia="Times New Roman" w:ascii="Times New Roman"/>
          <w:spacing w:val="9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6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structural</w:t>
      </w:r>
      <w:r>
        <w:rPr>
          <w:rFonts w:cs="Times New Roman" w:hAnsi="Times New Roman" w:eastAsia="Times New Roman" w:ascii="Times New Roman"/>
          <w:spacing w:val="37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model</w:t>
      </w:r>
      <w:r>
        <w:rPr>
          <w:rFonts w:cs="Times New Roman" w:hAnsi="Times New Roman" w:eastAsia="Times New Roman" w:ascii="Times New Roman"/>
          <w:spacing w:val="11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ﬁt</w:t>
      </w:r>
      <w:r>
        <w:rPr>
          <w:rFonts w:cs="Times New Roman" w:hAnsi="Times New Roman" w:eastAsia="Times New Roman" w:ascii="Times New Roman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through</w:t>
      </w:r>
      <w:r>
        <w:rPr>
          <w:rFonts w:cs="Times New Roman" w:hAnsi="Times New Roman" w:eastAsia="Times New Roman" w:ascii="Times New Roman"/>
          <w:spacing w:val="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goodness-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of-ﬁt</w:t>
      </w:r>
      <w:r>
        <w:rPr>
          <w:rFonts w:cs="Times New Roman" w:hAnsi="Times New Roman" w:eastAsia="Times New Roman" w:ascii="Times New Roman"/>
          <w:spacing w:val="2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indices</w:t>
      </w:r>
      <w:r>
        <w:rPr>
          <w:rFonts w:cs="Times New Roman" w:hAnsi="Times New Roman" w:eastAsia="Times New Roman" w:ascii="Times New Roman"/>
          <w:spacing w:val="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spacing w:val="3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tested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application</w:t>
      </w:r>
      <w:r>
        <w:rPr>
          <w:rFonts w:cs="Times New Roman" w:hAnsi="Times New Roman" w:eastAsia="Times New Roman" w:ascii="Times New Roman"/>
          <w:spacing w:val="3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analysis</w:t>
      </w:r>
      <w:r>
        <w:rPr>
          <w:rFonts w:cs="Times New Roman" w:hAnsi="Times New Roman" w:eastAsia="Times New Roman" w:ascii="Times New Roman"/>
          <w:spacing w:val="3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moment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structure</w:t>
      </w:r>
      <w:r>
        <w:rPr>
          <w:rFonts w:cs="Times New Roman" w:hAnsi="Times New Roman" w:eastAsia="Times New Roman" w:ascii="Times New Roman"/>
          <w:spacing w:val="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using</w:t>
      </w:r>
      <w:r>
        <w:rPr>
          <w:rFonts w:cs="Times New Roman" w:hAnsi="Times New Roman" w:eastAsia="Times New Roman" w:ascii="Times New Roman"/>
          <w:spacing w:val="-2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AMOS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16.0</w:t>
      </w:r>
      <w:r>
        <w:rPr>
          <w:rFonts w:cs="Times New Roman" w:hAnsi="Times New Roman" w:eastAsia="Times New Roman" w:ascii="Times New Roman"/>
          <w:spacing w:val="4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Windows</w:t>
      </w:r>
      <w:r>
        <w:rPr>
          <w:rFonts w:cs="Times New Roman" w:hAnsi="Times New Roman" w:eastAsia="Times New Roman" w:ascii="Times New Roman"/>
          <w:spacing w:val="-1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software</w:t>
      </w:r>
      <w:r>
        <w:rPr>
          <w:rFonts w:cs="Times New Roman" w:hAnsi="Times New Roman" w:eastAsia="Times New Roman" w:ascii="Times New Roman"/>
          <w:spacing w:val="-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run</w:t>
      </w:r>
      <w:r>
        <w:rPr>
          <w:rFonts w:cs="Times New Roman" w:hAnsi="Times New Roman" w:eastAsia="Times New Roman" w:ascii="Times New Roman"/>
          <w:spacing w:val="-12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9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model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test</w:t>
      </w:r>
      <w:r>
        <w:rPr>
          <w:rFonts w:cs="Times New Roman" w:hAnsi="Times New Roman" w:eastAsia="Times New Roman" w:ascii="Times New Roman"/>
          <w:spacing w:val="28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25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hypotheses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using</w:t>
      </w:r>
      <w:r>
        <w:rPr>
          <w:rFonts w:cs="Times New Roman" w:hAnsi="Times New Roman" w:eastAsia="Times New Roman" w:ascii="Times New Roman"/>
          <w:spacing w:val="2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available</w:t>
      </w:r>
      <w:r>
        <w:rPr>
          <w:rFonts w:cs="Times New Roman" w:hAnsi="Times New Roman" w:eastAsia="Times New Roman" w:ascii="Times New Roman"/>
          <w:spacing w:val="31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observations.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model</w:t>
      </w:r>
      <w:r>
        <w:rPr>
          <w:rFonts w:cs="Times New Roman" w:hAnsi="Times New Roman" w:eastAsia="Times New Roman" w:ascii="Times New Roman"/>
          <w:spacing w:val="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ﬁt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spacing w:val="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evaluated</w:t>
      </w:r>
      <w:r>
        <w:rPr>
          <w:rFonts w:cs="Times New Roman" w:hAnsi="Times New Roman" w:eastAsia="Times New Roman" w:ascii="Times New Roman"/>
          <w:spacing w:val="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overall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ﬁtness</w:t>
      </w:r>
      <w:r>
        <w:rPr>
          <w:rFonts w:cs="Times New Roman" w:hAnsi="Times New Roman" w:eastAsia="Times New Roman" w:ascii="Times New Roman"/>
          <w:spacing w:val="1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referring</w:t>
      </w:r>
      <w:r>
        <w:rPr>
          <w:rFonts w:cs="Times New Roman" w:hAnsi="Times New Roman" w:eastAsia="Times New Roman" w:ascii="Times New Roman"/>
          <w:spacing w:val="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1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ﬁt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indices</w:t>
      </w:r>
      <w:r>
        <w:rPr>
          <w:rFonts w:cs="Times New Roman" w:hAnsi="Times New Roman" w:eastAsia="Times New Roman" w:ascii="Times New Roman"/>
          <w:spacing w:val="10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3"/>
          <w:sz w:val="16"/>
          <w:szCs w:val="16"/>
        </w:rPr>
        <w:t>Byrne,</w:t>
      </w:r>
      <w:r>
        <w:rPr>
          <w:rFonts w:cs="Times New Roman" w:hAnsi="Times New Roman" w:eastAsia="Times New Roman" w:ascii="Times New Roman"/>
          <w:color w:val="0080AC"/>
          <w:spacing w:val="-20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3"/>
          <w:sz w:val="16"/>
          <w:szCs w:val="16"/>
        </w:rPr>
        <w:t>2001;</w:t>
      </w:r>
      <w:r>
        <w:rPr>
          <w:rFonts w:cs="Times New Roman" w:hAnsi="Times New Roman" w:eastAsia="Times New Roman" w:ascii="Times New Roman"/>
          <w:color w:val="0080AC"/>
          <w:spacing w:val="12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3"/>
          <w:sz w:val="16"/>
          <w:szCs w:val="16"/>
        </w:rPr>
        <w:t>Tabachnick</w:t>
      </w:r>
      <w:r>
        <w:rPr>
          <w:rFonts w:cs="Times New Roman" w:hAnsi="Times New Roman" w:eastAsia="Times New Roman" w:ascii="Times New Roman"/>
          <w:color w:val="0080AC"/>
          <w:spacing w:val="-2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6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Fidell,</w:t>
      </w:r>
      <w:r>
        <w:rPr>
          <w:rFonts w:cs="Times New Roman" w:hAnsi="Times New Roman" w:eastAsia="Times New Roman" w:ascii="Times New Roman"/>
          <w:color w:val="0080AC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6"/>
          <w:szCs w:val="16"/>
        </w:rPr>
        <w:t>2007;</w:t>
      </w:r>
      <w:r>
        <w:rPr>
          <w:rFonts w:cs="Times New Roman" w:hAnsi="Times New Roman" w:eastAsia="Times New Roman" w:ascii="Times New Roman"/>
          <w:color w:val="0080AC"/>
          <w:spacing w:val="-2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Hair</w:t>
      </w:r>
      <w:r>
        <w:rPr>
          <w:rFonts w:cs="Times New Roman" w:hAnsi="Times New Roman" w:eastAsia="Times New Roman" w:ascii="Times New Roman"/>
          <w:color w:val="0080AC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-23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80AC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2006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Therefore,</w:t>
      </w:r>
      <w:r>
        <w:rPr>
          <w:rFonts w:cs="Times New Roman" w:hAnsi="Times New Roman" w:eastAsia="Times New Roman" w:ascii="Times New Roman"/>
          <w:color w:val="000000"/>
          <w:spacing w:val="-2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2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CFI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RMSEA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provide</w:t>
      </w:r>
      <w:r>
        <w:rPr>
          <w:rFonts w:cs="Times New Roman" w:hAnsi="Times New Roman" w:eastAsia="Times New Roman" w:ascii="Times New Roman"/>
          <w:color w:val="000000"/>
          <w:spacing w:val="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sufﬁcient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unique</w:t>
      </w:r>
      <w:r>
        <w:rPr>
          <w:rFonts w:cs="Times New Roman" w:hAnsi="Times New Roman" w:eastAsia="Times New Roman" w:ascii="Times New Roman"/>
          <w:color w:val="000000"/>
          <w:spacing w:val="1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informa-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tion</w:t>
      </w:r>
      <w:r>
        <w:rPr>
          <w:rFonts w:cs="Times New Roman" w:hAnsi="Times New Roman" w:eastAsia="Times New Roman" w:ascii="Times New Roman"/>
          <w:color w:val="000000"/>
          <w:spacing w:val="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evaluate</w:t>
      </w:r>
      <w:r>
        <w:rPr>
          <w:rFonts w:cs="Times New Roman" w:hAnsi="Times New Roman" w:eastAsia="Times New Roman" w:ascii="Times New Roman"/>
          <w:color w:val="000000"/>
          <w:spacing w:val="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model</w:t>
      </w:r>
      <w:r>
        <w:rPr>
          <w:rFonts w:cs="Times New Roman" w:hAnsi="Times New Roman" w:eastAsia="Times New Roman" w:ascii="Times New Roman"/>
          <w:color w:val="000000"/>
          <w:spacing w:val="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6"/>
          <w:szCs w:val="16"/>
        </w:rPr>
        <w:t>Hair</w:t>
      </w:r>
      <w:r>
        <w:rPr>
          <w:rFonts w:cs="Times New Roman" w:hAnsi="Times New Roman" w:eastAsia="Times New Roman" w:ascii="Times New Roman"/>
          <w:color w:val="0080AC"/>
          <w:spacing w:val="-1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80AC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5"/>
          <w:sz w:val="16"/>
          <w:szCs w:val="16"/>
        </w:rPr>
        <w:t>2006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12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Based</w:t>
      </w:r>
      <w:r>
        <w:rPr>
          <w:rFonts w:cs="Times New Roman" w:hAnsi="Times New Roman" w:eastAsia="Times New Roman" w:ascii="Times New Roman"/>
          <w:color w:val="000000"/>
          <w:spacing w:val="3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criteria,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6"/>
          <w:szCs w:val="16"/>
        </w:rPr>
        <w:t>Garver</w:t>
      </w:r>
      <w:r>
        <w:rPr>
          <w:rFonts w:cs="Times New Roman" w:hAnsi="Times New Roman" w:eastAsia="Times New Roman" w:ascii="Times New Roman"/>
          <w:color w:val="0080AC"/>
          <w:spacing w:val="-25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8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6"/>
          <w:szCs w:val="16"/>
        </w:rPr>
        <w:t>Mentzer</w:t>
      </w:r>
      <w:r>
        <w:rPr>
          <w:rFonts w:cs="Times New Roman" w:hAnsi="Times New Roman" w:eastAsia="Times New Roman" w:ascii="Times New Roman"/>
          <w:color w:val="0080AC"/>
          <w:spacing w:val="-11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6"/>
          <w:szCs w:val="16"/>
        </w:rPr>
        <w:t>(1999)</w:t>
      </w:r>
      <w:r>
        <w:rPr>
          <w:rFonts w:cs="Times New Roman" w:hAnsi="Times New Roman" w:eastAsia="Times New Roman" w:ascii="Times New Roman"/>
          <w:color w:val="0080AC"/>
          <w:spacing w:val="-15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recommend</w:t>
      </w:r>
      <w:r>
        <w:rPr>
          <w:rFonts w:cs="Times New Roman" w:hAnsi="Times New Roman" w:eastAsia="Times New Roman" w:ascii="Times New Roman"/>
          <w:color w:val="000000"/>
          <w:spacing w:val="-5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22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6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comparative</w:t>
      </w:r>
      <w:r>
        <w:rPr>
          <w:rFonts w:cs="Times New Roman" w:hAnsi="Times New Roman" w:eastAsia="Times New Roman" w:ascii="Times New Roman"/>
          <w:color w:val="000000"/>
          <w:spacing w:val="-21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ﬁt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index</w:t>
      </w:r>
      <w:r>
        <w:rPr>
          <w:rFonts w:cs="Times New Roman" w:hAnsi="Times New Roman" w:eastAsia="Times New Roman" w:ascii="Times New Roman"/>
          <w:color w:val="000000"/>
          <w:spacing w:val="3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(CFI)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(0.900</w:t>
      </w:r>
      <w:r>
        <w:rPr>
          <w:rFonts w:cs="Times New Roman" w:hAnsi="Times New Roman" w:eastAsia="Times New Roman" w:ascii="Times New Roman"/>
          <w:color w:val="000000"/>
          <w:spacing w:val="-19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&gt;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0.90)</w:t>
      </w:r>
      <w:r>
        <w:rPr>
          <w:rFonts w:cs="Times New Roman" w:hAnsi="Times New Roman" w:eastAsia="Times New Roman" w:ascii="Times New Roman"/>
          <w:color w:val="000000"/>
          <w:spacing w:val="30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indicates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good</w:t>
      </w:r>
      <w:r>
        <w:rPr>
          <w:rFonts w:cs="Times New Roman" w:hAnsi="Times New Roman" w:eastAsia="Times New Roman" w:ascii="Times New Roman"/>
          <w:color w:val="000000"/>
          <w:spacing w:val="33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ﬁt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28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36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root</w:t>
      </w:r>
      <w:r>
        <w:rPr>
          <w:rFonts w:cs="Times New Roman" w:hAnsi="Times New Roman" w:eastAsia="Times New Roman" w:ascii="Times New Roman"/>
          <w:color w:val="000000"/>
          <w:spacing w:val="28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mean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squared</w:t>
      </w:r>
      <w:r>
        <w:rPr>
          <w:rFonts w:cs="Times New Roman" w:hAnsi="Times New Roman" w:eastAsia="Times New Roman" w:ascii="Times New Roman"/>
          <w:color w:val="000000"/>
          <w:spacing w:val="1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approximation</w:t>
      </w:r>
      <w:r>
        <w:rPr>
          <w:rFonts w:cs="Times New Roman" w:hAnsi="Times New Roman" w:eastAsia="Times New Roman" w:ascii="Times New Roman"/>
          <w:color w:val="000000"/>
          <w:spacing w:val="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error</w:t>
      </w:r>
      <w:r>
        <w:rPr>
          <w:rFonts w:cs="Times New Roman" w:hAnsi="Times New Roman" w:eastAsia="Times New Roman" w:ascii="Times New Roman"/>
          <w:color w:val="000000"/>
          <w:spacing w:val="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(RMSEA)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0.061</w:t>
      </w:r>
      <w:r>
        <w:rPr>
          <w:rFonts w:cs="Times New Roman" w:hAnsi="Times New Roman" w:eastAsia="Times New Roman" w:ascii="Times New Roman"/>
          <w:color w:val="000000"/>
          <w:spacing w:val="-20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&lt;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0.08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incre-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mental</w:t>
      </w:r>
      <w:r>
        <w:rPr>
          <w:rFonts w:cs="Times New Roman" w:hAnsi="Times New Roman" w:eastAsia="Times New Roman" w:ascii="Times New Roman"/>
          <w:color w:val="000000"/>
          <w:spacing w:val="-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index</w:t>
      </w:r>
      <w:r>
        <w:rPr>
          <w:rFonts w:cs="Times New Roman" w:hAnsi="Times New Roman" w:eastAsia="Times New Roman" w:ascii="Times New Roman"/>
          <w:color w:val="000000"/>
          <w:spacing w:val="-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evaluates</w:t>
      </w:r>
      <w:r>
        <w:rPr>
          <w:rFonts w:cs="Times New Roman" w:hAnsi="Times New Roman" w:eastAsia="Times New Roman" w:ascii="Times New Roman"/>
          <w:color w:val="000000"/>
          <w:spacing w:val="-1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ﬁt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model</w:t>
      </w:r>
      <w:r>
        <w:rPr>
          <w:rFonts w:cs="Times New Roman" w:hAnsi="Times New Roman" w:eastAsia="Times New Roman" w:ascii="Times New Roman"/>
          <w:color w:val="000000"/>
          <w:spacing w:val="-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000000"/>
          <w:spacing w:val="-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null</w:t>
      </w:r>
      <w:r>
        <w:rPr>
          <w:rFonts w:cs="Times New Roman" w:hAnsi="Times New Roman" w:eastAsia="Times New Roman" w:ascii="Times New Roman"/>
          <w:color w:val="000000"/>
          <w:spacing w:val="-2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baseline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model</w:t>
      </w:r>
      <w:r>
        <w:rPr>
          <w:rFonts w:cs="Times New Roman" w:hAnsi="Times New Roman" w:eastAsia="Times New Roman" w:ascii="Times New Roman"/>
          <w:color w:val="000000"/>
          <w:spacing w:val="-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Hair</w:t>
      </w:r>
      <w:r>
        <w:rPr>
          <w:rFonts w:cs="Times New Roman" w:hAnsi="Times New Roman" w:eastAsia="Times New Roman" w:ascii="Times New Roman"/>
          <w:color w:val="0080AC"/>
          <w:spacing w:val="-2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80AC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2006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-2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CFI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considered</w:t>
      </w:r>
      <w:r>
        <w:rPr>
          <w:rFonts w:cs="Times New Roman" w:hAnsi="Times New Roman" w:eastAsia="Times New Roman" w:ascii="Times New Roman"/>
          <w:color w:val="000000"/>
          <w:spacing w:val="-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improved</w:t>
      </w:r>
      <w:r>
        <w:rPr>
          <w:rFonts w:cs="Times New Roman" w:hAnsi="Times New Roman" w:eastAsia="Times New Roman" w:ascii="Times New Roman"/>
          <w:color w:val="000000"/>
          <w:spacing w:val="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version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0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NFI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index</w:t>
      </w:r>
      <w:r>
        <w:rPr>
          <w:rFonts w:cs="Times New Roman" w:hAnsi="Times New Roman" w:eastAsia="Times New Roman" w:ascii="Times New Roman"/>
          <w:color w:val="000000"/>
          <w:spacing w:val="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6"/>
          <w:szCs w:val="16"/>
        </w:rPr>
        <w:t>Hair</w:t>
      </w:r>
      <w:r>
        <w:rPr>
          <w:rFonts w:cs="Times New Roman" w:hAnsi="Times New Roman" w:eastAsia="Times New Roman" w:ascii="Times New Roman"/>
          <w:color w:val="0080AC"/>
          <w:spacing w:val="-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2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80AC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2006;</w:t>
      </w:r>
      <w:r>
        <w:rPr>
          <w:rFonts w:cs="Times New Roman" w:hAnsi="Times New Roman" w:eastAsia="Times New Roman" w:ascii="Times New Roman"/>
          <w:color w:val="0080AC"/>
          <w:spacing w:val="2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Tabachnick</w:t>
      </w:r>
      <w:r>
        <w:rPr>
          <w:rFonts w:cs="Times New Roman" w:hAnsi="Times New Roman" w:eastAsia="Times New Roman" w:ascii="Times New Roman"/>
          <w:color w:val="0080AC"/>
          <w:spacing w:val="-1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2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Fidell,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2007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Tucker-Lewis</w:t>
      </w:r>
      <w:r>
        <w:rPr>
          <w:rFonts w:cs="Times New Roman" w:hAnsi="Times New Roman" w:eastAsia="Times New Roman" w:ascii="Times New Roman"/>
          <w:color w:val="000000"/>
          <w:spacing w:val="-14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index</w:t>
      </w:r>
      <w:r>
        <w:rPr>
          <w:rFonts w:cs="Times New Roman" w:hAnsi="Times New Roman" w:eastAsia="Times New Roman" w:ascii="Times New Roman"/>
          <w:color w:val="000000"/>
          <w:spacing w:val="24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(TLI),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also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known</w:t>
      </w:r>
      <w:r>
        <w:rPr>
          <w:rFonts w:cs="Times New Roman" w:hAnsi="Times New Roman" w:eastAsia="Times New Roman" w:ascii="Times New Roman"/>
          <w:color w:val="000000"/>
          <w:spacing w:val="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6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non-normed</w:t>
      </w:r>
      <w:r>
        <w:rPr>
          <w:rFonts w:cs="Times New Roman" w:hAnsi="Times New Roman" w:eastAsia="Times New Roman" w:ascii="Times New Roman"/>
          <w:color w:val="000000"/>
          <w:spacing w:val="3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ﬁt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115" w:right="-28"/>
      </w:pP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index</w:t>
      </w:r>
      <w:r>
        <w:rPr>
          <w:rFonts w:cs="Times New Roman" w:hAnsi="Times New Roman" w:eastAsia="Times New Roman" w:ascii="Times New Roman"/>
          <w:spacing w:val="-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(NNFI),</w:t>
      </w:r>
      <w:r>
        <w:rPr>
          <w:rFonts w:cs="Times New Roman" w:hAnsi="Times New Roman" w:eastAsia="Times New Roman" w:ascii="Times New Roman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compares</w:t>
      </w:r>
      <w:r>
        <w:rPr>
          <w:rFonts w:cs="Times New Roman" w:hAnsi="Times New Roman" w:eastAsia="Times New Roman" w:ascii="Times New Roman"/>
          <w:spacing w:val="-24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8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5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16"/>
          <w:szCs w:val="16"/>
        </w:rPr>
        <w:t>value</w:t>
      </w:r>
      <w:r>
        <w:rPr>
          <w:rFonts w:cs="Times New Roman" w:hAnsi="Times New Roman" w:eastAsia="Times New Roman" w:ascii="Times New Roman"/>
          <w:spacing w:val="-4"/>
          <w:w w:val="119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2"/>
          <w:w w:val="125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16"/>
          <w:szCs w:val="16"/>
        </w:rPr>
        <w:t>model</w:t>
      </w:r>
      <w:r>
        <w:rPr>
          <w:rFonts w:cs="Times New Roman" w:hAnsi="Times New Roman" w:eastAsia="Times New Roman" w:ascii="Times New Roman"/>
          <w:spacing w:val="-26"/>
          <w:w w:val="125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spacing w:val="-9"/>
          <w:w w:val="125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4"/>
          <w:w w:val="125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position w:val="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25" w:lineRule="auto" w:line="272"/>
        <w:ind w:left="115" w:right="-28"/>
      </w:pP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independent</w:t>
      </w:r>
      <w:r>
        <w:rPr>
          <w:rFonts w:cs="Times New Roman" w:hAnsi="Times New Roman" w:eastAsia="Times New Roman" w:ascii="Times New Roman"/>
          <w:spacing w:val="2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model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1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takes</w:t>
      </w:r>
      <w:r>
        <w:rPr>
          <w:rFonts w:cs="Times New Roman" w:hAnsi="Times New Roman" w:eastAsia="Times New Roman" w:ascii="Times New Roman"/>
          <w:spacing w:val="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degrees</w:t>
      </w:r>
      <w:r>
        <w:rPr>
          <w:rFonts w:cs="Times New Roman" w:hAnsi="Times New Roman" w:eastAsia="Times New Roman" w:ascii="Times New Roman"/>
          <w:spacing w:val="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freedom</w:t>
      </w:r>
      <w:r>
        <w:rPr>
          <w:rFonts w:cs="Times New Roman" w:hAnsi="Times New Roman" w:eastAsia="Times New Roman" w:ascii="Times New Roman"/>
          <w:spacing w:val="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model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into</w:t>
      </w:r>
      <w:r>
        <w:rPr>
          <w:rFonts w:cs="Times New Roman" w:hAnsi="Times New Roman" w:eastAsia="Times New Roman" w:ascii="Times New Roman"/>
          <w:spacing w:val="17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consideration</w:t>
      </w:r>
      <w:r>
        <w:rPr>
          <w:rFonts w:cs="Times New Roman" w:hAnsi="Times New Roman" w:eastAsia="Times New Roman" w:ascii="Times New Roman"/>
          <w:spacing w:val="43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Byrne,</w:t>
      </w:r>
      <w:r>
        <w:rPr>
          <w:rFonts w:cs="Times New Roman" w:hAnsi="Times New Roman" w:eastAsia="Times New Roman" w:ascii="Times New Roman"/>
          <w:color w:val="0080AC"/>
          <w:spacing w:val="-18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2001;</w:t>
      </w:r>
      <w:r>
        <w:rPr>
          <w:rFonts w:cs="Times New Roman" w:hAnsi="Times New Roman" w:eastAsia="Times New Roman" w:ascii="Times New Roman"/>
          <w:color w:val="0080AC"/>
          <w:spacing w:val="18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Hair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-6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80AC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2006;</w:t>
      </w:r>
      <w:r>
        <w:rPr>
          <w:rFonts w:cs="Times New Roman" w:hAnsi="Times New Roman" w:eastAsia="Times New Roman" w:ascii="Times New Roman"/>
          <w:color w:val="0080AC"/>
          <w:spacing w:val="14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Tabachnick</w:t>
      </w:r>
      <w:r>
        <w:rPr>
          <w:rFonts w:cs="Times New Roman" w:hAnsi="Times New Roman" w:eastAsia="Times New Roman" w:ascii="Times New Roman"/>
          <w:color w:val="0080AC"/>
          <w:spacing w:val="-16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Fidell,</w:t>
      </w:r>
      <w:r>
        <w:rPr>
          <w:rFonts w:cs="Times New Roman" w:hAnsi="Times New Roman" w:eastAsia="Times New Roman" w:ascii="Times New Roman"/>
          <w:color w:val="0080AC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2007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-16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So,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measurement</w:t>
      </w:r>
      <w:r>
        <w:rPr>
          <w:rFonts w:cs="Times New Roman" w:hAnsi="Times New Roman" w:eastAsia="Times New Roman" w:ascii="Times New Roman"/>
          <w:color w:val="000000"/>
          <w:spacing w:val="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model</w:t>
      </w:r>
      <w:r>
        <w:rPr>
          <w:rFonts w:cs="Times New Roman" w:hAnsi="Times New Roman" w:eastAsia="Times New Roman" w:ascii="Times New Roman"/>
          <w:color w:val="000000"/>
          <w:spacing w:val="-2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these</w:t>
      </w:r>
      <w:r>
        <w:rPr>
          <w:rFonts w:cs="Times New Roman" w:hAnsi="Times New Roman" w:eastAsia="Times New Roman" w:ascii="Times New Roman"/>
          <w:color w:val="000000"/>
          <w:spacing w:val="-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three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factors</w:t>
      </w:r>
      <w:r>
        <w:rPr>
          <w:rFonts w:cs="Times New Roman" w:hAnsi="Times New Roman" w:eastAsia="Times New Roman" w:ascii="Times New Roman"/>
          <w:color w:val="000000"/>
          <w:spacing w:val="-2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nomologically</w:t>
      </w:r>
      <w:r>
        <w:rPr>
          <w:rFonts w:cs="Times New Roman" w:hAnsi="Times New Roman" w:eastAsia="Times New Roman" w:ascii="Times New Roman"/>
          <w:color w:val="000000"/>
          <w:spacing w:val="-2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valid</w:t>
      </w:r>
      <w:r>
        <w:rPr>
          <w:rFonts w:cs="Times New Roman" w:hAnsi="Times New Roman" w:eastAsia="Times New Roman" w:ascii="Times New Roman"/>
          <w:color w:val="000000"/>
          <w:spacing w:val="-2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Steenkamp</w:t>
      </w:r>
      <w:r>
        <w:rPr>
          <w:rFonts w:cs="Times New Roman" w:hAnsi="Times New Roman" w:eastAsia="Times New Roman" w:ascii="Times New Roman"/>
          <w:color w:val="0080AC"/>
          <w:spacing w:val="-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-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van</w:t>
      </w:r>
      <w:r>
        <w:rPr>
          <w:rFonts w:cs="Times New Roman" w:hAnsi="Times New Roman" w:eastAsia="Times New Roman" w:ascii="Times New Roman"/>
          <w:color w:val="0080AC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Trijp,</w:t>
      </w:r>
      <w:r>
        <w:rPr>
          <w:rFonts w:cs="Times New Roman" w:hAnsi="Times New Roman" w:eastAsia="Times New Roman" w:ascii="Times New Roman"/>
          <w:color w:val="0080AC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5"/>
          <w:sz w:val="16"/>
          <w:szCs w:val="16"/>
        </w:rPr>
        <w:t>1991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-7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Additionally,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6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incremental</w:t>
      </w:r>
      <w:r>
        <w:rPr>
          <w:rFonts w:cs="Times New Roman" w:hAnsi="Times New Roman" w:eastAsia="Times New Roman" w:ascii="Times New Roman"/>
          <w:color w:val="000000"/>
          <w:spacing w:val="-15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ﬁt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index</w:t>
      </w:r>
      <w:r>
        <w:rPr>
          <w:rFonts w:cs="Times New Roman" w:hAnsi="Times New Roman" w:eastAsia="Times New Roman" w:ascii="Times New Roman"/>
          <w:color w:val="000000"/>
          <w:spacing w:val="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(IFI),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20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Tucker-Lewis</w:t>
      </w:r>
      <w:r>
        <w:rPr>
          <w:rFonts w:cs="Times New Roman" w:hAnsi="Times New Roman" w:eastAsia="Times New Roman" w:ascii="Times New Roman"/>
          <w:color w:val="000000"/>
          <w:spacing w:val="-14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index</w:t>
      </w:r>
      <w:r>
        <w:rPr>
          <w:rFonts w:cs="Times New Roman" w:hAnsi="Times New Roman" w:eastAsia="Times New Roman" w:ascii="Times New Roman"/>
          <w:color w:val="000000"/>
          <w:spacing w:val="18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(TLI)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were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left="115" w:right="-28"/>
      </w:pP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0.901</w:t>
      </w:r>
      <w:r>
        <w:rPr>
          <w:rFonts w:cs="Times New Roman" w:hAnsi="Times New Roman" w:eastAsia="Times New Roman" w:ascii="Times New Roman"/>
          <w:spacing w:val="-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1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0.901</w:t>
      </w:r>
      <w:r>
        <w:rPr>
          <w:rFonts w:cs="Times New Roman" w:hAnsi="Times New Roman" w:eastAsia="Times New Roman" w:ascii="Times New Roman"/>
          <w:spacing w:val="-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respectively,</w:t>
      </w:r>
      <w:r>
        <w:rPr>
          <w:rFonts w:cs="Times New Roman" w:hAnsi="Times New Roman" w:eastAsia="Times New Roman" w:ascii="Times New Roman"/>
          <w:spacing w:val="-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greater</w:t>
      </w:r>
      <w:r>
        <w:rPr>
          <w:rFonts w:cs="Times New Roman" w:hAnsi="Times New Roman" w:eastAsia="Times New Roman" w:ascii="Times New Roman"/>
          <w:spacing w:val="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than</w:t>
      </w:r>
      <w:r>
        <w:rPr>
          <w:rFonts w:cs="Times New Roman" w:hAnsi="Times New Roman" w:eastAsia="Times New Roman" w:ascii="Times New Roman"/>
          <w:spacing w:val="2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2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suggested</w:t>
      </w:r>
      <w:r>
        <w:rPr>
          <w:rFonts w:cs="Times New Roman" w:hAnsi="Times New Roman" w:eastAsia="Times New Roman" w:ascii="Times New Roman"/>
          <w:spacing w:val="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6"/>
          <w:szCs w:val="16"/>
        </w:rPr>
        <w:t>thresh-</w:t>
      </w:r>
      <w:r>
        <w:rPr>
          <w:rFonts w:cs="Times New Roman" w:hAnsi="Times New Roman" w:eastAsia="Times New Roman" w:ascii="Times New Roman"/>
          <w:spacing w:val="0"/>
          <w:w w:val="12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old</w:t>
      </w:r>
      <w:r>
        <w:rPr>
          <w:rFonts w:cs="Times New Roman" w:hAnsi="Times New Roman" w:eastAsia="Times New Roman" w:ascii="Times New Roman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0.90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Hair</w:t>
      </w:r>
      <w:r>
        <w:rPr>
          <w:rFonts w:cs="Times New Roman" w:hAnsi="Times New Roman" w:eastAsia="Times New Roman" w:ascii="Times New Roman"/>
          <w:color w:val="0080AC"/>
          <w:spacing w:val="-2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80AC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2006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),</w:t>
      </w:r>
      <w:r>
        <w:rPr>
          <w:rFonts w:cs="Times New Roman" w:hAnsi="Times New Roman" w:eastAsia="Times New Roman" w:ascii="Times New Roman"/>
          <w:color w:val="000000"/>
          <w:spacing w:val="-2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each</w:t>
      </w:r>
      <w:r>
        <w:rPr>
          <w:rFonts w:cs="Times New Roman" w:hAnsi="Times New Roman" w:eastAsia="Times New Roman" w:ascii="Times New Roman"/>
          <w:color w:val="000000"/>
          <w:spacing w:val="-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criteria</w:t>
      </w:r>
      <w:r>
        <w:rPr>
          <w:rFonts w:cs="Times New Roman" w:hAnsi="Times New Roman" w:eastAsia="Times New Roman" w:ascii="Times New Roman"/>
          <w:color w:val="000000"/>
          <w:spacing w:val="-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ﬁt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thus</w:t>
      </w:r>
      <w:r>
        <w:rPr>
          <w:rFonts w:cs="Times New Roman" w:hAnsi="Times New Roman" w:eastAsia="Times New Roman" w:ascii="Times New Roman"/>
          <w:color w:val="000000"/>
          <w:spacing w:val="-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indicated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2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proposed</w:t>
      </w:r>
      <w:r>
        <w:rPr>
          <w:rFonts w:cs="Times New Roman" w:hAnsi="Times New Roman" w:eastAsia="Times New Roman" w:ascii="Times New Roman"/>
          <w:color w:val="000000"/>
          <w:spacing w:val="1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measurement</w:t>
      </w:r>
      <w:r>
        <w:rPr>
          <w:rFonts w:cs="Times New Roman" w:hAnsi="Times New Roman" w:eastAsia="Times New Roman" w:ascii="Times New Roman"/>
          <w:color w:val="000000"/>
          <w:spacing w:val="3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model’s</w:t>
      </w:r>
      <w:r>
        <w:rPr>
          <w:rFonts w:cs="Times New Roman" w:hAnsi="Times New Roman" w:eastAsia="Times New Roman" w:ascii="Times New Roman"/>
          <w:color w:val="000000"/>
          <w:spacing w:val="-2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ﬁt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color w:val="000000"/>
          <w:spacing w:val="1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acceptable</w:t>
      </w:r>
      <w:r>
        <w:rPr>
          <w:rFonts w:cs="Times New Roman" w:hAnsi="Times New Roman" w:eastAsia="Times New Roman" w:ascii="Times New Roman"/>
          <w:color w:val="000000"/>
          <w:spacing w:val="18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Since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these</w:t>
      </w:r>
      <w:r>
        <w:rPr>
          <w:rFonts w:cs="Times New Roman" w:hAnsi="Times New Roman" w:eastAsia="Times New Roman" w:ascii="Times New Roman"/>
          <w:color w:val="000000"/>
          <w:spacing w:val="1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measures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mean</w:t>
      </w:r>
      <w:r>
        <w:rPr>
          <w:rFonts w:cs="Times New Roman" w:hAnsi="Times New Roman" w:eastAsia="Times New Roman" w:ascii="Times New Roman"/>
          <w:color w:val="000000"/>
          <w:spacing w:val="6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difﬁcult</w:t>
      </w:r>
      <w:r>
        <w:rPr>
          <w:rFonts w:cs="Times New Roman" w:hAnsi="Times New Roman" w:eastAsia="Times New Roman" w:ascii="Times New Roman"/>
          <w:color w:val="000000"/>
          <w:spacing w:val="8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provide</w:t>
      </w:r>
      <w:r>
        <w:rPr>
          <w:rFonts w:cs="Times New Roman" w:hAnsi="Times New Roman" w:eastAsia="Times New Roman" w:ascii="Times New Roman"/>
          <w:color w:val="000000"/>
          <w:spacing w:val="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favourable</w:t>
      </w:r>
      <w:r>
        <w:rPr>
          <w:rFonts w:cs="Times New Roman" w:hAnsi="Times New Roman" w:eastAsia="Times New Roman" w:ascii="Times New Roman"/>
          <w:color w:val="000000"/>
          <w:spacing w:val="8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ﬁt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model,</w:t>
      </w:r>
      <w:r>
        <w:rPr>
          <w:rFonts w:cs="Times New Roman" w:hAnsi="Times New Roman" w:eastAsia="Times New Roman" w:ascii="Times New Roman"/>
          <w:color w:val="000000"/>
          <w:spacing w:val="-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these</w:t>
      </w:r>
      <w:r>
        <w:rPr>
          <w:rFonts w:cs="Times New Roman" w:hAnsi="Times New Roman" w:eastAsia="Times New Roman" w:ascii="Times New Roman"/>
          <w:color w:val="000000"/>
          <w:spacing w:val="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results</w:t>
      </w:r>
      <w:r>
        <w:rPr>
          <w:rFonts w:cs="Times New Roman" w:hAnsi="Times New Roman" w:eastAsia="Times New Roman" w:ascii="Times New Roman"/>
          <w:color w:val="000000"/>
          <w:spacing w:val="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can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only</w:t>
      </w:r>
      <w:r>
        <w:rPr>
          <w:rFonts w:cs="Times New Roman" w:hAnsi="Times New Roman" w:eastAsia="Times New Roman" w:ascii="Times New Roman"/>
          <w:color w:val="000000"/>
          <w:spacing w:val="-6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additional</w:t>
      </w:r>
      <w:r>
        <w:rPr>
          <w:rFonts w:cs="Times New Roman" w:hAnsi="Times New Roman" w:eastAsia="Times New Roman" w:ascii="Times New Roman"/>
          <w:color w:val="000000"/>
          <w:spacing w:val="-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information.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left="115" w:right="3314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5.4.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16"/>
          <w:szCs w:val="16"/>
        </w:rPr>
        <w:t>Hypothesis</w:t>
      </w:r>
      <w:r>
        <w:rPr>
          <w:rFonts w:cs="Times New Roman" w:hAnsi="Times New Roman" w:eastAsia="Times New Roman" w:ascii="Times New Roman"/>
          <w:spacing w:val="-3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16"/>
          <w:szCs w:val="16"/>
        </w:rPr>
        <w:t>testing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272"/>
        <w:ind w:left="115" w:right="-28" w:firstLine="239"/>
      </w:pP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Hypotheses</w:t>
      </w:r>
      <w:r>
        <w:rPr>
          <w:rFonts w:cs="Times New Roman" w:hAnsi="Times New Roman" w:eastAsia="Times New Roman" w:ascii="Times New Roman"/>
          <w:spacing w:val="-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1–4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concerned</w:t>
      </w:r>
      <w:r>
        <w:rPr>
          <w:rFonts w:cs="Times New Roman" w:hAnsi="Times New Roman" w:eastAsia="Times New Roman" w:ascii="Times New Roman"/>
          <w:spacing w:val="-2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spacing w:val="-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relationships</w:t>
      </w:r>
      <w:r>
        <w:rPr>
          <w:rFonts w:cs="Times New Roman" w:hAnsi="Times New Roman" w:eastAsia="Times New Roman" w:ascii="Times New Roman"/>
          <w:spacing w:val="-2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1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four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spacing w:val="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dimensions</w:t>
      </w:r>
      <w:r>
        <w:rPr>
          <w:rFonts w:cs="Times New Roman" w:hAnsi="Times New Roman" w:eastAsia="Times New Roman" w:ascii="Times New Roman"/>
          <w:spacing w:val="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spacing w:val="-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culture.</w:t>
      </w:r>
      <w:r>
        <w:rPr>
          <w:rFonts w:cs="Times New Roman" w:hAnsi="Times New Roman" w:eastAsia="Times New Roman" w:ascii="Times New Roman"/>
          <w:spacing w:val="3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summary,</w:t>
      </w:r>
      <w:r>
        <w:rPr>
          <w:rFonts w:cs="Times New Roman" w:hAnsi="Times New Roman" w:eastAsia="Times New Roman" w:ascii="Times New Roman"/>
          <w:spacing w:val="3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correlation</w:t>
      </w:r>
      <w:r>
        <w:rPr>
          <w:rFonts w:cs="Times New Roman" w:hAnsi="Times New Roman" w:eastAsia="Times New Roman" w:ascii="Times New Roman"/>
          <w:spacing w:val="3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coefﬁcients,</w:t>
      </w:r>
      <w:r>
        <w:rPr>
          <w:rFonts w:cs="Times New Roman" w:hAnsi="Times New Roman" w:eastAsia="Times New Roman" w:ascii="Times New Roman"/>
          <w:spacing w:val="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presented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Table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suggest</w:t>
      </w:r>
      <w:r>
        <w:rPr>
          <w:rFonts w:cs="Times New Roman" w:hAnsi="Times New Roman" w:eastAsia="Times New Roman" w:ascii="Times New Roman"/>
          <w:color w:val="000000"/>
          <w:spacing w:val="-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2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dimensions,</w:t>
      </w:r>
      <w:r>
        <w:rPr>
          <w:rFonts w:cs="Times New Roman" w:hAnsi="Times New Roman" w:eastAsia="Times New Roman" w:ascii="Times New Roman"/>
          <w:color w:val="000000"/>
          <w:spacing w:val="-1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apart</w:t>
      </w:r>
      <w:r>
        <w:rPr>
          <w:rFonts w:cs="Times New Roman" w:hAnsi="Times New Roman" w:eastAsia="Times New Roman" w:ascii="Times New Roman"/>
          <w:color w:val="000000"/>
          <w:spacing w:val="1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from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power</w:t>
      </w:r>
      <w:r>
        <w:rPr>
          <w:rFonts w:cs="Times New Roman" w:hAnsi="Times New Roman" w:eastAsia="Times New Roman" w:ascii="Times New Roman"/>
          <w:color w:val="000000"/>
          <w:spacing w:val="-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distance,</w:t>
      </w:r>
      <w:r>
        <w:rPr>
          <w:rFonts w:cs="Times New Roman" w:hAnsi="Times New Roman" w:eastAsia="Times New Roman" w:ascii="Times New Roman"/>
          <w:color w:val="000000"/>
          <w:spacing w:val="-1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show</w:t>
      </w:r>
      <w:r>
        <w:rPr>
          <w:rFonts w:cs="Times New Roman" w:hAnsi="Times New Roman" w:eastAsia="Times New Roman" w:ascii="Times New Roman"/>
          <w:color w:val="000000"/>
          <w:spacing w:val="-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positive</w:t>
      </w:r>
      <w:r>
        <w:rPr>
          <w:rFonts w:cs="Times New Roman" w:hAnsi="Times New Roman" w:eastAsia="Times New Roman" w:ascii="Times New Roman"/>
          <w:color w:val="000000"/>
          <w:spacing w:val="-1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correlation</w:t>
      </w:r>
      <w:r>
        <w:rPr>
          <w:rFonts w:cs="Times New Roman" w:hAnsi="Times New Roman" w:eastAsia="Times New Roman" w:ascii="Times New Roman"/>
          <w:color w:val="000000"/>
          <w:spacing w:val="-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000000"/>
          <w:spacing w:val="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-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cul-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ture;</w:t>
      </w:r>
      <w:r>
        <w:rPr>
          <w:rFonts w:cs="Times New Roman" w:hAnsi="Times New Roman" w:eastAsia="Times New Roman" w:ascii="Times New Roman"/>
          <w:color w:val="000000"/>
          <w:spacing w:val="3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however,</w:t>
      </w:r>
      <w:r>
        <w:rPr>
          <w:rFonts w:cs="Times New Roman" w:hAnsi="Times New Roman" w:eastAsia="Times New Roman" w:ascii="Times New Roman"/>
          <w:color w:val="000000"/>
          <w:spacing w:val="-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29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regression</w:t>
      </w:r>
      <w:r>
        <w:rPr>
          <w:rFonts w:cs="Times New Roman" w:hAnsi="Times New Roman" w:eastAsia="Times New Roman" w:ascii="Times New Roman"/>
          <w:color w:val="000000"/>
          <w:spacing w:val="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path</w:t>
      </w:r>
      <w:r>
        <w:rPr>
          <w:rFonts w:cs="Times New Roman" w:hAnsi="Times New Roman" w:eastAsia="Times New Roman" w:ascii="Times New Roman"/>
          <w:color w:val="000000"/>
          <w:spacing w:val="29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analysis</w:t>
      </w:r>
      <w:r>
        <w:rPr>
          <w:rFonts w:cs="Times New Roman" w:hAnsi="Times New Roman" w:eastAsia="Times New Roman" w:ascii="Times New Roman"/>
          <w:color w:val="000000"/>
          <w:spacing w:val="-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shows</w:t>
      </w:r>
      <w:r>
        <w:rPr>
          <w:rFonts w:cs="Times New Roman" w:hAnsi="Times New Roman" w:eastAsia="Times New Roman" w:ascii="Times New Roman"/>
          <w:color w:val="000000"/>
          <w:spacing w:val="1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3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there</w:t>
      </w:r>
      <w:r>
        <w:rPr>
          <w:rFonts w:cs="Times New Roman" w:hAnsi="Times New Roman" w:eastAsia="Times New Roman" w:ascii="Times New Roman"/>
          <w:color w:val="000000"/>
          <w:spacing w:val="3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relationship</w:t>
      </w:r>
      <w:r>
        <w:rPr>
          <w:rFonts w:cs="Times New Roman" w:hAnsi="Times New Roman" w:eastAsia="Times New Roman" w:ascii="Times New Roman"/>
          <w:color w:val="000000"/>
          <w:spacing w:val="1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color w:val="000000"/>
          <w:spacing w:val="3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power</w:t>
      </w:r>
      <w:r>
        <w:rPr>
          <w:rFonts w:cs="Times New Roman" w:hAnsi="Times New Roman" w:eastAsia="Times New Roman" w:ascii="Times New Roman"/>
          <w:color w:val="000000"/>
          <w:spacing w:val="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distance</w:t>
      </w:r>
      <w:r>
        <w:rPr>
          <w:rFonts w:cs="Times New Roman" w:hAnsi="Times New Roman" w:eastAsia="Times New Roman" w:ascii="Times New Roman"/>
          <w:color w:val="000000"/>
          <w:spacing w:val="1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color w:val="000000"/>
          <w:spacing w:val="1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organisa-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tional</w:t>
      </w:r>
      <w:r>
        <w:rPr>
          <w:rFonts w:cs="Times New Roman" w:hAnsi="Times New Roman" w:eastAsia="Times New Roman" w:ascii="Times New Roman"/>
          <w:color w:val="000000"/>
          <w:spacing w:val="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but</w:t>
      </w:r>
      <w:r>
        <w:rPr>
          <w:rFonts w:cs="Times New Roman" w:hAnsi="Times New Roman" w:eastAsia="Times New Roman" w:ascii="Times New Roman"/>
          <w:color w:val="000000"/>
          <w:spacing w:val="1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shows</w:t>
      </w:r>
      <w:r>
        <w:rPr>
          <w:rFonts w:cs="Times New Roman" w:hAnsi="Times New Roman" w:eastAsia="Times New Roman" w:ascii="Times New Roman"/>
          <w:color w:val="000000"/>
          <w:spacing w:val="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relationship</w:t>
      </w:r>
      <w:r>
        <w:rPr>
          <w:rFonts w:cs="Times New Roman" w:hAnsi="Times New Roman" w:eastAsia="Times New Roman" w:ascii="Times New Roman"/>
          <w:color w:val="000000"/>
          <w:spacing w:val="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color w:val="000000"/>
          <w:spacing w:val="2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masculinity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-1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culture.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left="115" w:right="-28" w:firstLine="239"/>
      </w:pP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Hypothesis</w:t>
      </w:r>
      <w:r>
        <w:rPr>
          <w:rFonts w:cs="Times New Roman" w:hAnsi="Times New Roman" w:eastAsia="Times New Roman" w:ascii="Times New Roman"/>
          <w:spacing w:val="-16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concerned</w:t>
      </w:r>
      <w:r>
        <w:rPr>
          <w:rFonts w:cs="Times New Roman" w:hAnsi="Times New Roman" w:eastAsia="Times New Roman" w:ascii="Times New Roman"/>
          <w:spacing w:val="-2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spacing w:val="-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relationship</w:t>
      </w:r>
      <w:r>
        <w:rPr>
          <w:rFonts w:cs="Times New Roman" w:hAnsi="Times New Roman" w:eastAsia="Times New Roman" w:ascii="Times New Roman"/>
          <w:spacing w:val="-1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spacing w:val="-1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power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distance</w:t>
      </w:r>
      <w:r>
        <w:rPr>
          <w:rFonts w:cs="Times New Roman" w:hAnsi="Times New Roman" w:eastAsia="Times New Roman" w:ascii="Times New Roman"/>
          <w:spacing w:val="4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45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spacing w:val="4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4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culture.</w:t>
      </w:r>
      <w:r>
        <w:rPr>
          <w:rFonts w:cs="Times New Roman" w:hAnsi="Times New Roman" w:eastAsia="Times New Roman" w:ascii="Times New Roman"/>
          <w:spacing w:val="4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According</w:t>
      </w:r>
      <w:r>
        <w:rPr>
          <w:rFonts w:cs="Times New Roman" w:hAnsi="Times New Roman" w:eastAsia="Times New Roman" w:ascii="Times New Roman"/>
          <w:spacing w:val="-5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standardised</w:t>
      </w:r>
      <w:r>
        <w:rPr>
          <w:rFonts w:cs="Times New Roman" w:hAnsi="Times New Roman" w:eastAsia="Times New Roman" w:ascii="Times New Roman"/>
          <w:spacing w:val="2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parameter</w:t>
      </w:r>
      <w:r>
        <w:rPr>
          <w:rFonts w:cs="Times New Roman" w:hAnsi="Times New Roman" w:eastAsia="Times New Roman" w:ascii="Times New Roman"/>
          <w:spacing w:val="3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estimates,</w:t>
      </w:r>
      <w:r>
        <w:rPr>
          <w:rFonts w:cs="Times New Roman" w:hAnsi="Times New Roman" w:eastAsia="Times New Roman" w:ascii="Times New Roman"/>
          <w:spacing w:val="2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spacing w:val="1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shown</w:t>
      </w:r>
      <w:r>
        <w:rPr>
          <w:rFonts w:cs="Times New Roman" w:hAnsi="Times New Roman" w:eastAsia="Times New Roman" w:ascii="Times New Roman"/>
          <w:spacing w:val="2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Table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regression</w:t>
      </w:r>
      <w:r>
        <w:rPr>
          <w:rFonts w:cs="Times New Roman" w:hAnsi="Times New Roman" w:eastAsia="Times New Roman" w:ascii="Times New Roman"/>
          <w:color w:val="000000"/>
          <w:spacing w:val="-2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path</w:t>
      </w:r>
      <w:r>
        <w:rPr>
          <w:rFonts w:cs="Times New Roman" w:hAnsi="Times New Roman" w:eastAsia="Times New Roman" w:ascii="Times New Roman"/>
          <w:color w:val="000000"/>
          <w:spacing w:val="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color w:val="000000"/>
          <w:spacing w:val="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power</w:t>
      </w:r>
      <w:r>
        <w:rPr>
          <w:rFonts w:cs="Times New Roman" w:hAnsi="Times New Roman" w:eastAsia="Times New Roman" w:ascii="Times New Roman"/>
          <w:color w:val="000000"/>
          <w:spacing w:val="-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distance</w:t>
      </w:r>
      <w:r>
        <w:rPr>
          <w:rFonts w:cs="Times New Roman" w:hAnsi="Times New Roman" w:eastAsia="Times New Roman" w:ascii="Times New Roman"/>
          <w:color w:val="000000"/>
          <w:spacing w:val="-1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organisation</w:t>
      </w:r>
      <w:r>
        <w:rPr>
          <w:rFonts w:cs="Times New Roman" w:hAnsi="Times New Roman" w:eastAsia="Times New Roman" w:ascii="Times New Roman"/>
          <w:color w:val="000000"/>
          <w:spacing w:val="-2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cul-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7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ture</w:t>
      </w:r>
      <w:r>
        <w:rPr>
          <w:rFonts w:cs="Times New Roman" w:hAnsi="Times New Roman" w:eastAsia="Times New Roman" w:ascii="Times New Roman"/>
          <w:spacing w:val="4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shows</w:t>
      </w:r>
      <w:r>
        <w:rPr>
          <w:rFonts w:cs="Times New Roman" w:hAnsi="Times New Roman" w:eastAsia="Times New Roman" w:ascii="Times New Roman"/>
          <w:spacing w:val="-16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signiﬁcant</w:t>
      </w:r>
      <w:r>
        <w:rPr>
          <w:rFonts w:cs="Times New Roman" w:hAnsi="Times New Roman" w:eastAsia="Times New Roman" w:ascii="Times New Roman"/>
          <w:spacing w:val="-1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relationship</w:t>
      </w:r>
      <w:r>
        <w:rPr>
          <w:rFonts w:cs="Times New Roman" w:hAnsi="Times New Roman" w:eastAsia="Times New Roman" w:ascii="Times New Roman"/>
          <w:spacing w:val="-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spacing w:val="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these</w:t>
      </w:r>
      <w:r>
        <w:rPr>
          <w:rFonts w:cs="Times New Roman" w:hAnsi="Times New Roman" w:eastAsia="Times New Roman" w:ascii="Times New Roman"/>
          <w:spacing w:val="1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two</w:t>
      </w:r>
      <w:r>
        <w:rPr>
          <w:rFonts w:cs="Times New Roman" w:hAnsi="Times New Roman" w:eastAsia="Times New Roman" w:ascii="Times New Roman"/>
          <w:spacing w:val="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variables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25"/>
      </w:pPr>
      <w:r>
        <w:rPr>
          <w:rFonts w:cs="Times New Roman" w:hAnsi="Times New Roman" w:eastAsia="Times New Roman" w:ascii="Times New Roman"/>
          <w:w w:val="115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w w:val="202"/>
          <w:sz w:val="16"/>
          <w:szCs w:val="16"/>
        </w:rPr>
        <w:t>ˇ</w:t>
      </w:r>
      <w:r>
        <w:rPr>
          <w:rFonts w:cs="Times New Roman" w:hAnsi="Times New Roman" w:eastAsia="Times New Roman" w:ascii="Times New Roman"/>
          <w:spacing w:val="-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-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0.362,</w:t>
      </w:r>
      <w:r>
        <w:rPr>
          <w:rFonts w:cs="Times New Roman" w:hAnsi="Times New Roman" w:eastAsia="Times New Roman" w:ascii="Times New Roman"/>
          <w:spacing w:val="-2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-15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-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16"/>
          <w:szCs w:val="16"/>
        </w:rPr>
        <w:t>3.732).</w:t>
      </w:r>
      <w:r>
        <w:rPr>
          <w:rFonts w:cs="Times New Roman" w:hAnsi="Times New Roman" w:eastAsia="Times New Roman" w:ascii="Times New Roman"/>
          <w:spacing w:val="-5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So,</w:t>
      </w:r>
      <w:r>
        <w:rPr>
          <w:rFonts w:cs="Times New Roman" w:hAnsi="Times New Roman" w:eastAsia="Times New Roman" w:ascii="Times New Roman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spacing w:val="-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hypothesis</w:t>
      </w:r>
      <w:r>
        <w:rPr>
          <w:rFonts w:cs="Times New Roman" w:hAnsi="Times New Roman" w:eastAsia="Times New Roman" w:ascii="Times New Roman"/>
          <w:spacing w:val="-1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fully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supported.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25" w:lineRule="auto" w:line="272"/>
        <w:ind w:right="83" w:firstLine="239"/>
      </w:pPr>
      <w:r>
        <w:pict>
          <v:group style="position:absolute;margin-left:42.732pt;margin-top:-34.6184pt;width:521.046pt;height:0pt;mso-position-horizontal-relative:page;mso-position-vertical-relative:paragraph;z-index:-2116" coordorigin="855,-692" coordsize="10421,0">
            <v:shape style="position:absolute;left:855;top:-692;width:10421;height:0" coordorigin="855,-692" coordsize="10421,0" path="m855,-692l11276,-692e" filled="f" stroked="t" strokeweight="0.398pt" strokecolor="#363435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Hypothesis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concerned</w:t>
      </w:r>
      <w:r>
        <w:rPr>
          <w:rFonts w:cs="Times New Roman" w:hAnsi="Times New Roman" w:eastAsia="Times New Roman" w:ascii="Times New Roman"/>
          <w:spacing w:val="29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relationship</w:t>
      </w:r>
      <w:r>
        <w:rPr>
          <w:rFonts w:cs="Times New Roman" w:hAnsi="Times New Roman" w:eastAsia="Times New Roman" w:ascii="Times New Roman"/>
          <w:spacing w:val="33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individualism/collectivism</w:t>
      </w:r>
      <w:r>
        <w:rPr>
          <w:rFonts w:cs="Times New Roman" w:hAnsi="Times New Roman" w:eastAsia="Times New Roman" w:ascii="Times New Roman"/>
          <w:spacing w:val="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spacing w:val="4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4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culture.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According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Table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0080AC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regression</w:t>
      </w:r>
      <w:r>
        <w:rPr>
          <w:rFonts w:cs="Times New Roman" w:hAnsi="Times New Roman" w:eastAsia="Times New Roman" w:ascii="Times New Roman"/>
          <w:color w:val="000000"/>
          <w:spacing w:val="2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path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individu-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alism/collectivism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3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</w:t>
      </w:r>
      <w:r>
        <w:rPr>
          <w:rFonts w:cs="Times New Roman" w:hAnsi="Times New Roman" w:eastAsia="Times New Roman" w:ascii="Times New Roman"/>
          <w:color w:val="000000"/>
          <w:spacing w:val="2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3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shows</w:t>
      </w:r>
      <w:r>
        <w:rPr>
          <w:rFonts w:cs="Times New Roman" w:hAnsi="Times New Roman" w:eastAsia="Times New Roman" w:ascii="Times New Roman"/>
          <w:color w:val="000000"/>
          <w:spacing w:val="2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signiﬁcant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relationship</w:t>
      </w:r>
      <w:r>
        <w:rPr>
          <w:rFonts w:cs="Times New Roman" w:hAnsi="Times New Roman" w:eastAsia="Times New Roman" w:ascii="Times New Roman"/>
          <w:color w:val="000000"/>
          <w:spacing w:val="-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color w:val="000000"/>
          <w:spacing w:val="1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these</w:t>
      </w:r>
      <w:r>
        <w:rPr>
          <w:rFonts w:cs="Times New Roman" w:hAnsi="Times New Roman" w:eastAsia="Times New Roman" w:ascii="Times New Roman"/>
          <w:color w:val="000000"/>
          <w:spacing w:val="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two</w:t>
      </w:r>
      <w:r>
        <w:rPr>
          <w:rFonts w:cs="Times New Roman" w:hAnsi="Times New Roman" w:eastAsia="Times New Roman" w:ascii="Times New Roman"/>
          <w:color w:val="000000"/>
          <w:spacing w:val="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variables</w:t>
      </w:r>
      <w:r>
        <w:rPr>
          <w:rFonts w:cs="Times New Roman" w:hAnsi="Times New Roman" w:eastAsia="Times New Roman" w:ascii="Times New Roman"/>
          <w:color w:val="000000"/>
          <w:spacing w:val="-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0000"/>
          <w:spacing w:val="0"/>
          <w:w w:val="202"/>
          <w:sz w:val="16"/>
          <w:szCs w:val="16"/>
        </w:rPr>
        <w:t>ˇ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0.511,</w:t>
      </w:r>
      <w:r>
        <w:rPr>
          <w:rFonts w:cs="Times New Roman" w:hAnsi="Times New Roman" w:eastAsia="Times New Roman" w:ascii="Times New Roman"/>
          <w:color w:val="000000"/>
          <w:spacing w:val="-2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000000"/>
          <w:spacing w:val="-1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16"/>
          <w:szCs w:val="16"/>
        </w:rPr>
        <w:t>2.700).</w:t>
      </w:r>
      <w:r>
        <w:rPr>
          <w:rFonts w:cs="Times New Roman" w:hAnsi="Times New Roman" w:eastAsia="Times New Roman" w:ascii="Times New Roman"/>
          <w:color w:val="000000"/>
          <w:spacing w:val="26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16"/>
          <w:szCs w:val="16"/>
        </w:rPr>
        <w:t>So,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color w:val="000000"/>
          <w:spacing w:val="-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hypothesis</w:t>
      </w:r>
      <w:r>
        <w:rPr>
          <w:rFonts w:cs="Times New Roman" w:hAnsi="Times New Roman" w:eastAsia="Times New Roman" w:ascii="Times New Roman"/>
          <w:color w:val="000000"/>
          <w:spacing w:val="-1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fully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supported.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right="83" w:firstLine="239"/>
      </w:pP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Hypothesis</w:t>
      </w:r>
      <w:r>
        <w:rPr>
          <w:rFonts w:cs="Times New Roman" w:hAnsi="Times New Roman" w:eastAsia="Times New Roman" w:ascii="Times New Roman"/>
          <w:spacing w:val="-18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concerned</w:t>
      </w:r>
      <w:r>
        <w:rPr>
          <w:rFonts w:cs="Times New Roman" w:hAnsi="Times New Roman" w:eastAsia="Times New Roman" w:ascii="Times New Roman"/>
          <w:spacing w:val="-1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spacing w:val="-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relationship</w:t>
      </w:r>
      <w:r>
        <w:rPr>
          <w:rFonts w:cs="Times New Roman" w:hAnsi="Times New Roman" w:eastAsia="Times New Roman" w:ascii="Times New Roman"/>
          <w:spacing w:val="-1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spacing w:val="-1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uncer-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tainty</w:t>
      </w:r>
      <w:r>
        <w:rPr>
          <w:rFonts w:cs="Times New Roman" w:hAnsi="Times New Roman" w:eastAsia="Times New Roman" w:ascii="Times New Roman"/>
          <w:spacing w:val="-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avoidance</w:t>
      </w:r>
      <w:r>
        <w:rPr>
          <w:rFonts w:cs="Times New Roman" w:hAnsi="Times New Roman" w:eastAsia="Times New Roman" w:ascii="Times New Roman"/>
          <w:spacing w:val="-1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spacing w:val="-1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-1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culture.</w:t>
      </w:r>
      <w:r>
        <w:rPr>
          <w:rFonts w:cs="Times New Roman" w:hAnsi="Times New Roman" w:eastAsia="Times New Roman" w:ascii="Times New Roman"/>
          <w:spacing w:val="-1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According</w:t>
      </w:r>
      <w:r>
        <w:rPr>
          <w:rFonts w:cs="Times New Roman" w:hAnsi="Times New Roman" w:eastAsia="Times New Roman" w:ascii="Times New Roman"/>
          <w:spacing w:val="-10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Table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2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regression</w:t>
      </w:r>
      <w:r>
        <w:rPr>
          <w:rFonts w:cs="Times New Roman" w:hAnsi="Times New Roman" w:eastAsia="Times New Roman" w:ascii="Times New Roman"/>
          <w:color w:val="000000"/>
          <w:spacing w:val="-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path</w:t>
      </w:r>
      <w:r>
        <w:rPr>
          <w:rFonts w:cs="Times New Roman" w:hAnsi="Times New Roman" w:eastAsia="Times New Roman" w:ascii="Times New Roman"/>
          <w:color w:val="000000"/>
          <w:spacing w:val="2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color w:val="000000"/>
          <w:spacing w:val="1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uncertainty</w:t>
      </w:r>
      <w:r>
        <w:rPr>
          <w:rFonts w:cs="Times New Roman" w:hAnsi="Times New Roman" w:eastAsia="Times New Roman" w:ascii="Times New Roman"/>
          <w:color w:val="000000"/>
          <w:spacing w:val="1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avoidance</w:t>
      </w:r>
      <w:r>
        <w:rPr>
          <w:rFonts w:cs="Times New Roman" w:hAnsi="Times New Roman" w:eastAsia="Times New Roman" w:ascii="Times New Roman"/>
          <w:color w:val="000000"/>
          <w:spacing w:val="-1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</w:t>
      </w:r>
      <w:r>
        <w:rPr>
          <w:rFonts w:cs="Times New Roman" w:hAnsi="Times New Roman" w:eastAsia="Times New Roman" w:ascii="Times New Roman"/>
          <w:color w:val="000000"/>
          <w:spacing w:val="-2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-1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shows</w:t>
      </w:r>
      <w:r>
        <w:rPr>
          <w:rFonts w:cs="Times New Roman" w:hAnsi="Times New Roman" w:eastAsia="Times New Roman" w:ascii="Times New Roman"/>
          <w:color w:val="000000"/>
          <w:spacing w:val="-1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signiﬁcant</w:t>
      </w:r>
      <w:r>
        <w:rPr>
          <w:rFonts w:cs="Times New Roman" w:hAnsi="Times New Roman" w:eastAsia="Times New Roman" w:ascii="Times New Roman"/>
          <w:color w:val="000000"/>
          <w:spacing w:val="-2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relationship</w:t>
      </w:r>
      <w:r>
        <w:rPr>
          <w:rFonts w:cs="Times New Roman" w:hAnsi="Times New Roman" w:eastAsia="Times New Roman" w:ascii="Times New Roman"/>
          <w:color w:val="000000"/>
          <w:spacing w:val="-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color w:val="000000"/>
          <w:spacing w:val="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these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two</w:t>
      </w:r>
      <w:r>
        <w:rPr>
          <w:rFonts w:cs="Times New Roman" w:hAnsi="Times New Roman" w:eastAsia="Times New Roman" w:ascii="Times New Roman"/>
          <w:color w:val="000000"/>
          <w:spacing w:val="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variables</w:t>
      </w:r>
      <w:r>
        <w:rPr>
          <w:rFonts w:cs="Times New Roman" w:hAnsi="Times New Roman" w:eastAsia="Times New Roman" w:ascii="Times New Roman"/>
          <w:color w:val="000000"/>
          <w:spacing w:val="-2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0000"/>
          <w:spacing w:val="0"/>
          <w:w w:val="202"/>
          <w:sz w:val="16"/>
          <w:szCs w:val="16"/>
        </w:rPr>
        <w:t>ˇ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0.778,</w:t>
      </w:r>
      <w:r>
        <w:rPr>
          <w:rFonts w:cs="Times New Roman" w:hAnsi="Times New Roman" w:eastAsia="Times New Roman" w:ascii="Times New Roman"/>
          <w:color w:val="000000"/>
          <w:spacing w:val="-2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000000"/>
          <w:spacing w:val="-1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5.936).</w:t>
      </w:r>
      <w:r>
        <w:rPr>
          <w:rFonts w:cs="Times New Roman" w:hAnsi="Times New Roman" w:eastAsia="Times New Roman" w:ascii="Times New Roman"/>
          <w:color w:val="000000"/>
          <w:spacing w:val="-2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So,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color w:val="000000"/>
          <w:spacing w:val="-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hypothesis</w:t>
      </w:r>
      <w:r>
        <w:rPr>
          <w:rFonts w:cs="Times New Roman" w:hAnsi="Times New Roman" w:eastAsia="Times New Roman" w:ascii="Times New Roman"/>
          <w:color w:val="000000"/>
          <w:spacing w:val="-1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fully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sup-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ported.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1"/>
        <w:ind w:right="82" w:firstLine="239"/>
      </w:pP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Hypothesis</w:t>
      </w:r>
      <w:r>
        <w:rPr>
          <w:rFonts w:cs="Times New Roman" w:hAnsi="Times New Roman" w:eastAsia="Times New Roman" w:ascii="Times New Roman"/>
          <w:spacing w:val="-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concerned</w:t>
      </w:r>
      <w:r>
        <w:rPr>
          <w:rFonts w:cs="Times New Roman" w:hAnsi="Times New Roman" w:eastAsia="Times New Roman" w:ascii="Times New Roman"/>
          <w:spacing w:val="-2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spacing w:val="-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relationship</w:t>
      </w:r>
      <w:r>
        <w:rPr>
          <w:rFonts w:cs="Times New Roman" w:hAnsi="Times New Roman" w:eastAsia="Times New Roman" w:ascii="Times New Roman"/>
          <w:spacing w:val="-2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mas-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culinity/femininity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spacing w:val="-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-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culture.</w:t>
      </w:r>
      <w:r>
        <w:rPr>
          <w:rFonts w:cs="Times New Roman" w:hAnsi="Times New Roman" w:eastAsia="Times New Roman" w:ascii="Times New Roman"/>
          <w:spacing w:val="-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According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Table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3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regression</w:t>
      </w:r>
      <w:r>
        <w:rPr>
          <w:rFonts w:cs="Times New Roman" w:hAnsi="Times New Roman" w:eastAsia="Times New Roman" w:ascii="Times New Roman"/>
          <w:color w:val="000000"/>
          <w:spacing w:val="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path</w:t>
      </w:r>
      <w:r>
        <w:rPr>
          <w:rFonts w:cs="Times New Roman" w:hAnsi="Times New Roman" w:eastAsia="Times New Roman" w:ascii="Times New Roman"/>
          <w:color w:val="000000"/>
          <w:spacing w:val="3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color w:val="000000"/>
          <w:spacing w:val="29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masculinity/femininity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1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</w:t>
      </w:r>
      <w:r>
        <w:rPr>
          <w:rFonts w:cs="Times New Roman" w:hAnsi="Times New Roman" w:eastAsia="Times New Roman" w:ascii="Times New Roman"/>
          <w:color w:val="000000"/>
          <w:spacing w:val="-2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-1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shows</w:t>
      </w:r>
      <w:r>
        <w:rPr>
          <w:rFonts w:cs="Times New Roman" w:hAnsi="Times New Roman" w:eastAsia="Times New Roman" w:ascii="Times New Roman"/>
          <w:color w:val="000000"/>
          <w:spacing w:val="-1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signiﬁcant</w:t>
      </w:r>
      <w:r>
        <w:rPr>
          <w:rFonts w:cs="Times New Roman" w:hAnsi="Times New Roman" w:eastAsia="Times New Roman" w:ascii="Times New Roman"/>
          <w:color w:val="000000"/>
          <w:spacing w:val="-2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relationship</w:t>
      </w:r>
      <w:r>
        <w:rPr>
          <w:rFonts w:cs="Times New Roman" w:hAnsi="Times New Roman" w:eastAsia="Times New Roman" w:ascii="Times New Roman"/>
          <w:color w:val="000000"/>
          <w:spacing w:val="-5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these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two</w:t>
      </w:r>
      <w:r>
        <w:rPr>
          <w:rFonts w:cs="Times New Roman" w:hAnsi="Times New Roman" w:eastAsia="Times New Roman" w:ascii="Times New Roman"/>
          <w:color w:val="000000"/>
          <w:spacing w:val="4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variables</w:t>
      </w:r>
      <w:r>
        <w:rPr>
          <w:rFonts w:cs="Times New Roman" w:hAnsi="Times New Roman" w:eastAsia="Times New Roman" w:ascii="Times New Roman"/>
          <w:color w:val="000000"/>
          <w:spacing w:val="1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0000"/>
          <w:spacing w:val="0"/>
          <w:w w:val="202"/>
          <w:sz w:val="16"/>
          <w:szCs w:val="16"/>
        </w:rPr>
        <w:t>ˇ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0–0.122,</w:t>
      </w:r>
      <w:r>
        <w:rPr>
          <w:rFonts w:cs="Times New Roman" w:hAnsi="Times New Roman" w:eastAsia="Times New Roman" w:ascii="Times New Roman"/>
          <w:color w:val="000000"/>
          <w:spacing w:val="-6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000000"/>
          <w:spacing w:val="-19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000000"/>
          <w:spacing w:val="0"/>
          <w:w w:val="119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1.638,</w:t>
      </w:r>
      <w:r>
        <w:rPr>
          <w:rFonts w:cs="Times New Roman" w:hAnsi="Times New Roman" w:eastAsia="Times New Roman" w:ascii="Times New Roman"/>
          <w:color w:val="000000"/>
          <w:spacing w:val="4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0.101).</w:t>
      </w:r>
      <w:r>
        <w:rPr>
          <w:rFonts w:cs="Times New Roman" w:hAnsi="Times New Roman" w:eastAsia="Times New Roman" w:ascii="Times New Roman"/>
          <w:color w:val="000000"/>
          <w:spacing w:val="42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So,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hypothesis</w:t>
      </w:r>
      <w:r>
        <w:rPr>
          <w:rFonts w:cs="Times New Roman" w:hAnsi="Times New Roman" w:eastAsia="Times New Roman" w:ascii="Times New Roman"/>
          <w:color w:val="000000"/>
          <w:spacing w:val="-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rejected.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right="83" w:firstLine="239"/>
      </w:pP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Hypothesis</w:t>
      </w:r>
      <w:r>
        <w:rPr>
          <w:rFonts w:cs="Times New Roman" w:hAnsi="Times New Roman" w:eastAsia="Times New Roman" w:ascii="Times New Roman"/>
          <w:spacing w:val="8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concerned</w:t>
      </w:r>
      <w:r>
        <w:rPr>
          <w:rFonts w:cs="Times New Roman" w:hAnsi="Times New Roman" w:eastAsia="Times New Roman" w:ascii="Times New Roman"/>
          <w:spacing w:val="-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spacing w:val="1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relationship</w:t>
      </w:r>
      <w:r>
        <w:rPr>
          <w:rFonts w:cs="Times New Roman" w:hAnsi="Times New Roman" w:eastAsia="Times New Roman" w:ascii="Times New Roman"/>
          <w:spacing w:val="-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spacing w:val="1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bal-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anced</w:t>
      </w:r>
      <w:r>
        <w:rPr>
          <w:rFonts w:cs="Times New Roman" w:hAnsi="Times New Roman" w:eastAsia="Times New Roman" w:ascii="Times New Roman"/>
          <w:spacing w:val="-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-1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performance.</w:t>
      </w:r>
      <w:r>
        <w:rPr>
          <w:rFonts w:cs="Times New Roman" w:hAnsi="Times New Roman" w:eastAsia="Times New Roman" w:ascii="Times New Roman"/>
          <w:spacing w:val="-1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ﬁndings</w:t>
      </w:r>
      <w:r>
        <w:rPr>
          <w:rFonts w:cs="Times New Roman" w:hAnsi="Times New Roman" w:eastAsia="Times New Roman" w:ascii="Times New Roman"/>
          <w:spacing w:val="-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show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spacing w:val="15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2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29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positively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correlates</w:t>
      </w:r>
      <w:r>
        <w:rPr>
          <w:rFonts w:cs="Times New Roman" w:hAnsi="Times New Roman" w:eastAsia="Times New Roman" w:ascii="Times New Roman"/>
          <w:spacing w:val="19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-1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performance,</w:t>
      </w:r>
      <w:r>
        <w:rPr>
          <w:rFonts w:cs="Times New Roman" w:hAnsi="Times New Roman" w:eastAsia="Times New Roman" w:ascii="Times New Roman"/>
          <w:spacing w:val="-2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spacing w:val="-1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consistent</w:t>
      </w:r>
      <w:r>
        <w:rPr>
          <w:rFonts w:cs="Times New Roman" w:hAnsi="Times New Roman" w:eastAsia="Times New Roman" w:ascii="Times New Roman"/>
          <w:spacing w:val="-2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spacing w:val="-1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18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extant</w:t>
      </w:r>
      <w:r>
        <w:rPr>
          <w:rFonts w:cs="Times New Roman" w:hAnsi="Times New Roman" w:eastAsia="Times New Roman" w:ascii="Times New Roman"/>
          <w:spacing w:val="-22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lit-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erature.</w:t>
      </w:r>
      <w:r>
        <w:rPr>
          <w:rFonts w:cs="Times New Roman" w:hAnsi="Times New Roman" w:eastAsia="Times New Roman" w:ascii="Times New Roman"/>
          <w:spacing w:val="-2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regression</w:t>
      </w:r>
      <w:r>
        <w:rPr>
          <w:rFonts w:cs="Times New Roman" w:hAnsi="Times New Roman" w:eastAsia="Times New Roman" w:ascii="Times New Roman"/>
          <w:spacing w:val="-9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path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analysis</w:t>
      </w:r>
      <w:r>
        <w:rPr>
          <w:rFonts w:cs="Times New Roman" w:hAnsi="Times New Roman" w:eastAsia="Times New Roman" w:ascii="Times New Roman"/>
          <w:spacing w:val="-2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Table</w:t>
      </w:r>
      <w:r>
        <w:rPr>
          <w:rFonts w:cs="Times New Roman" w:hAnsi="Times New Roman" w:eastAsia="Times New Roman" w:ascii="Times New Roman"/>
          <w:color w:val="0080AC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shows</w:t>
      </w:r>
      <w:r>
        <w:rPr>
          <w:rFonts w:cs="Times New Roman" w:hAnsi="Times New Roman" w:eastAsia="Times New Roman" w:ascii="Times New Roman"/>
          <w:color w:val="000000"/>
          <w:spacing w:val="-2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-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effect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organisation</w:t>
      </w:r>
      <w:r>
        <w:rPr>
          <w:rFonts w:cs="Times New Roman" w:hAnsi="Times New Roman" w:eastAsia="Times New Roman" w:ascii="Times New Roman"/>
          <w:color w:val="000000"/>
          <w:spacing w:val="-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-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color w:val="000000"/>
          <w:spacing w:val="-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statistically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signiﬁcant</w:t>
      </w:r>
      <w:r>
        <w:rPr>
          <w:rFonts w:cs="Times New Roman" w:hAnsi="Times New Roman" w:eastAsia="Times New Roman" w:ascii="Times New Roman"/>
          <w:color w:val="000000"/>
          <w:spacing w:val="1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0000"/>
          <w:spacing w:val="0"/>
          <w:w w:val="202"/>
          <w:sz w:val="16"/>
          <w:szCs w:val="16"/>
        </w:rPr>
        <w:t>ˇ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0.140,</w:t>
      </w:r>
      <w:r>
        <w:rPr>
          <w:rFonts w:cs="Times New Roman" w:hAnsi="Times New Roman" w:eastAsia="Times New Roman" w:ascii="Times New Roman"/>
          <w:color w:val="000000"/>
          <w:spacing w:val="-1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2.773)</w:t>
      </w:r>
      <w:r>
        <w:rPr>
          <w:rFonts w:cs="Times New Roman" w:hAnsi="Times New Roman" w:eastAsia="Times New Roman" w:ascii="Times New Roman"/>
          <w:color w:val="000000"/>
          <w:spacing w:val="1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and,</w:t>
      </w:r>
      <w:r>
        <w:rPr>
          <w:rFonts w:cs="Times New Roman" w:hAnsi="Times New Roman" w:eastAsia="Times New Roman" w:ascii="Times New Roman"/>
          <w:color w:val="000000"/>
          <w:spacing w:val="1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therefore,</w:t>
      </w:r>
      <w:r>
        <w:rPr>
          <w:rFonts w:cs="Times New Roman" w:hAnsi="Times New Roman" w:eastAsia="Times New Roman" w:ascii="Times New Roman"/>
          <w:color w:val="000000"/>
          <w:spacing w:val="3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color w:val="000000"/>
          <w:spacing w:val="2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hypothesis</w:t>
      </w:r>
      <w:r>
        <w:rPr>
          <w:rFonts w:cs="Times New Roman" w:hAnsi="Times New Roman" w:eastAsia="Times New Roman" w:ascii="Times New Roman"/>
          <w:color w:val="000000"/>
          <w:spacing w:val="3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fully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supported</w:t>
      </w:r>
      <w:r>
        <w:rPr>
          <w:rFonts w:cs="Times New Roman" w:hAnsi="Times New Roman" w:eastAsia="Times New Roman" w:ascii="Times New Roman"/>
          <w:color w:val="000000"/>
          <w:spacing w:val="-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Fig.</w:t>
      </w:r>
      <w:r>
        <w:rPr>
          <w:rFonts w:cs="Times New Roman" w:hAnsi="Times New Roman" w:eastAsia="Times New Roman" w:ascii="Times New Roman"/>
          <w:color w:val="0080AC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Discussion</w:t>
      </w:r>
      <w:r>
        <w:rPr>
          <w:rFonts w:cs="Times New Roman" w:hAnsi="Times New Roman" w:eastAsia="Times New Roman" w:ascii="Times New Roman"/>
          <w:spacing w:val="-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6"/>
          <w:w w:val="12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6"/>
          <w:szCs w:val="16"/>
        </w:rPr>
        <w:t>implication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272"/>
        <w:ind w:right="83" w:firstLine="23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hospitality</w:t>
      </w:r>
      <w:r>
        <w:rPr>
          <w:rFonts w:cs="Times New Roman" w:hAnsi="Times New Roman" w:eastAsia="Times New Roman" w:ascii="Times New Roman"/>
          <w:spacing w:val="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industry</w:t>
      </w:r>
      <w:r>
        <w:rPr>
          <w:rFonts w:cs="Times New Roman" w:hAnsi="Times New Roman" w:eastAsia="Times New Roman" w:ascii="Times New Roman"/>
          <w:spacing w:val="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become</w:t>
      </w:r>
      <w:r>
        <w:rPr>
          <w:rFonts w:cs="Times New Roman" w:hAnsi="Times New Roman" w:eastAsia="Times New Roman" w:ascii="Times New Roman"/>
          <w:spacing w:val="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globalised</w:t>
      </w:r>
      <w:r>
        <w:rPr>
          <w:rFonts w:cs="Times New Roman" w:hAnsi="Times New Roman" w:eastAsia="Times New Roman" w:ascii="Times New Roman"/>
          <w:spacing w:val="-1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1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expe-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riencing</w:t>
      </w:r>
      <w:r>
        <w:rPr>
          <w:rFonts w:cs="Times New Roman" w:hAnsi="Times New Roman" w:eastAsia="Times New Roman" w:ascii="Times New Roman"/>
          <w:spacing w:val="1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3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same</w:t>
      </w:r>
      <w:r>
        <w:rPr>
          <w:rFonts w:cs="Times New Roman" w:hAnsi="Times New Roman" w:eastAsia="Times New Roman" w:ascii="Times New Roman"/>
          <w:spacing w:val="2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challenges</w:t>
      </w:r>
      <w:r>
        <w:rPr>
          <w:rFonts w:cs="Times New Roman" w:hAnsi="Times New Roman" w:eastAsia="Times New Roman" w:ascii="Times New Roman"/>
          <w:spacing w:val="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other</w:t>
      </w:r>
      <w:r>
        <w:rPr>
          <w:rFonts w:cs="Times New Roman" w:hAnsi="Times New Roman" w:eastAsia="Times New Roman" w:ascii="Times New Roman"/>
          <w:spacing w:val="46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globalised</w:t>
      </w:r>
      <w:r>
        <w:rPr>
          <w:rFonts w:cs="Times New Roman" w:hAnsi="Times New Roman" w:eastAsia="Times New Roman" w:ascii="Times New Roman"/>
          <w:spacing w:val="16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industries.</w:t>
      </w:r>
      <w:r>
        <w:rPr>
          <w:rFonts w:cs="Times New Roman" w:hAnsi="Times New Roman" w:eastAsia="Times New Roman" w:ascii="Times New Roman"/>
          <w:spacing w:val="4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managers</w:t>
      </w:r>
      <w:r>
        <w:rPr>
          <w:rFonts w:cs="Times New Roman" w:hAnsi="Times New Roman" w:eastAsia="Times New Roman" w:ascii="Times New Roman"/>
          <w:spacing w:val="1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not</w:t>
      </w:r>
      <w:r>
        <w:rPr>
          <w:rFonts w:cs="Times New Roman" w:hAnsi="Times New Roman" w:eastAsia="Times New Roman" w:ascii="Times New Roman"/>
          <w:spacing w:val="2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least</w:t>
      </w:r>
      <w:r>
        <w:rPr>
          <w:rFonts w:cs="Times New Roman" w:hAnsi="Times New Roman" w:eastAsia="Times New Roman" w:ascii="Times New Roman"/>
          <w:spacing w:val="1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among</w:t>
      </w:r>
      <w:r>
        <w:rPr>
          <w:rFonts w:cs="Times New Roman" w:hAnsi="Times New Roman" w:eastAsia="Times New Roman" w:ascii="Times New Roman"/>
          <w:spacing w:val="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these</w:t>
      </w:r>
      <w:r>
        <w:rPr>
          <w:rFonts w:cs="Times New Roman" w:hAnsi="Times New Roman" w:eastAsia="Times New Roman" w:ascii="Times New Roman"/>
          <w:spacing w:val="2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challenges</w:t>
      </w:r>
      <w:r>
        <w:rPr>
          <w:rFonts w:cs="Times New Roman" w:hAnsi="Times New Roman" w:eastAsia="Times New Roman" w:ascii="Times New Roman"/>
          <w:spacing w:val="-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understand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9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impact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spacing w:val="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spacing w:val="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2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organisation.</w:t>
      </w:r>
      <w:r>
        <w:rPr>
          <w:rFonts w:cs="Times New Roman" w:hAnsi="Times New Roman" w:eastAsia="Times New Roman" w:ascii="Times New Roman"/>
          <w:spacing w:val="-1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Since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7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UK</w:t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one</w:t>
      </w:r>
      <w:r>
        <w:rPr>
          <w:rFonts w:cs="Times New Roman" w:hAnsi="Times New Roman" w:eastAsia="Times New Roman" w:ascii="Times New Roman"/>
          <w:spacing w:val="1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2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major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tourist</w:t>
      </w:r>
      <w:r>
        <w:rPr>
          <w:rFonts w:cs="Times New Roman" w:hAnsi="Times New Roman" w:eastAsia="Times New Roman" w:ascii="Times New Roman"/>
          <w:spacing w:val="1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destinations</w:t>
      </w:r>
      <w:r>
        <w:rPr>
          <w:rFonts w:cs="Times New Roman" w:hAnsi="Times New Roman" w:eastAsia="Times New Roman" w:ascii="Times New Roman"/>
          <w:spacing w:val="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5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world,</w:t>
      </w:r>
      <w:r>
        <w:rPr>
          <w:rFonts w:cs="Times New Roman" w:hAnsi="Times New Roman" w:eastAsia="Times New Roman" w:ascii="Times New Roman"/>
          <w:spacing w:val="-15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5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UK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hotel</w:t>
      </w:r>
      <w:r>
        <w:rPr>
          <w:rFonts w:cs="Times New Roman" w:hAnsi="Times New Roman" w:eastAsia="Times New Roman" w:ascii="Times New Roman"/>
          <w:spacing w:val="1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industry</w:t>
      </w:r>
      <w:r>
        <w:rPr>
          <w:rFonts w:cs="Times New Roman" w:hAnsi="Times New Roman" w:eastAsia="Times New Roman" w:ascii="Times New Roman"/>
          <w:spacing w:val="1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pro-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vide</w:t>
      </w:r>
      <w:r>
        <w:rPr>
          <w:rFonts w:cs="Times New Roman" w:hAnsi="Times New Roman" w:eastAsia="Times New Roman" w:ascii="Times New Roman"/>
          <w:spacing w:val="-2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rich</w:t>
      </w:r>
      <w:r>
        <w:rPr>
          <w:rFonts w:cs="Times New Roman" w:hAnsi="Times New Roman" w:eastAsia="Times New Roman" w:ascii="Times New Roman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understanding</w:t>
      </w:r>
      <w:r>
        <w:rPr>
          <w:rFonts w:cs="Times New Roman" w:hAnsi="Times New Roman" w:eastAsia="Times New Roman" w:ascii="Times New Roman"/>
          <w:spacing w:val="-2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spacing w:val="-1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phenomenon.</w:t>
      </w:r>
      <w:r>
        <w:rPr>
          <w:rFonts w:cs="Times New Roman" w:hAnsi="Times New Roman" w:eastAsia="Times New Roman" w:ascii="Times New Roman"/>
          <w:spacing w:val="-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spacing w:val="-1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examines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these</w:t>
      </w:r>
      <w:r>
        <w:rPr>
          <w:rFonts w:cs="Times New Roman" w:hAnsi="Times New Roman" w:eastAsia="Times New Roman" w:ascii="Times New Roman"/>
          <w:spacing w:val="1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relationships</w:t>
      </w:r>
      <w:r>
        <w:rPr>
          <w:rFonts w:cs="Times New Roman" w:hAnsi="Times New Roman" w:eastAsia="Times New Roman" w:ascii="Times New Roman"/>
          <w:spacing w:val="-1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4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4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UK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context</w:t>
      </w:r>
      <w:r>
        <w:rPr>
          <w:rFonts w:cs="Times New Roman" w:hAnsi="Times New Roman" w:eastAsia="Times New Roman" w:ascii="Times New Roman"/>
          <w:spacing w:val="1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1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reveals</w:t>
      </w:r>
      <w:r>
        <w:rPr>
          <w:rFonts w:cs="Times New Roman" w:hAnsi="Times New Roman" w:eastAsia="Times New Roman" w:ascii="Times New Roman"/>
          <w:spacing w:val="-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some</w:t>
      </w:r>
      <w:r>
        <w:rPr>
          <w:rFonts w:cs="Times New Roman" w:hAnsi="Times New Roman" w:eastAsia="Times New Roman" w:ascii="Times New Roman"/>
          <w:spacing w:val="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expected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some</w:t>
      </w:r>
      <w:r>
        <w:rPr>
          <w:rFonts w:cs="Times New Roman" w:hAnsi="Times New Roman" w:eastAsia="Times New Roman" w:ascii="Times New Roman"/>
          <w:spacing w:val="-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unexpected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results.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right="83" w:firstLine="239"/>
        <w:sectPr>
          <w:type w:val="continuous"/>
          <w:pgSz w:w="11920" w:h="15880"/>
          <w:pgMar w:top="620" w:bottom="280" w:left="740" w:right="520"/>
          <w:cols w:num="2" w:equalWidth="off">
            <w:col w:w="5146" w:space="358"/>
            <w:col w:w="5156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aim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spacing w:val="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research</w:t>
      </w:r>
      <w:r>
        <w:rPr>
          <w:rFonts w:cs="Times New Roman" w:hAnsi="Times New Roman" w:eastAsia="Times New Roman" w:ascii="Times New Roman"/>
          <w:spacing w:val="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investigate</w:t>
      </w:r>
      <w:r>
        <w:rPr>
          <w:rFonts w:cs="Times New Roman" w:hAnsi="Times New Roman" w:eastAsia="Times New Roman" w:ascii="Times New Roman"/>
          <w:spacing w:val="-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impact</w:t>
      </w:r>
      <w:r>
        <w:rPr>
          <w:rFonts w:cs="Times New Roman" w:hAnsi="Times New Roman" w:eastAsia="Times New Roman" w:ascii="Times New Roman"/>
          <w:spacing w:val="-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Hofst-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ede’s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four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spacing w:val="-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dimensions</w:t>
      </w:r>
      <w:r>
        <w:rPr>
          <w:rFonts w:cs="Times New Roman" w:hAnsi="Times New Roman" w:eastAsia="Times New Roman" w:ascii="Times New Roman"/>
          <w:spacing w:val="-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spacing w:val="-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-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impact</w:t>
      </w:r>
      <w:r>
        <w:rPr>
          <w:rFonts w:cs="Times New Roman" w:hAnsi="Times New Roman" w:eastAsia="Times New Roman" w:ascii="Times New Roman"/>
          <w:spacing w:val="-9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spacing w:val="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1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per-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formance</w:t>
      </w:r>
      <w:r>
        <w:rPr>
          <w:rFonts w:cs="Times New Roman" w:hAnsi="Times New Roman" w:eastAsia="Times New Roman" w:ascii="Times New Roman"/>
          <w:spacing w:val="-1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9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hotel</w:t>
      </w:r>
      <w:r>
        <w:rPr>
          <w:rFonts w:cs="Times New Roman" w:hAnsi="Times New Roman" w:eastAsia="Times New Roman" w:ascii="Times New Roman"/>
          <w:spacing w:val="-18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industry</w:t>
      </w:r>
      <w:r>
        <w:rPr>
          <w:rFonts w:cs="Times New Roman" w:hAnsi="Times New Roman" w:eastAsia="Times New Roman" w:ascii="Times New Roman"/>
          <w:spacing w:val="-25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16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UK.</w:t>
      </w:r>
      <w:r>
        <w:rPr>
          <w:rFonts w:cs="Times New Roman" w:hAnsi="Times New Roman" w:eastAsia="Times New Roman" w:ascii="Times New Roman"/>
          <w:spacing w:val="-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Our</w:t>
      </w:r>
      <w:r>
        <w:rPr>
          <w:rFonts w:cs="Times New Roman" w:hAnsi="Times New Roman" w:eastAsia="Times New Roman" w:ascii="Times New Roman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ﬁndings</w:t>
      </w:r>
      <w:r>
        <w:rPr>
          <w:rFonts w:cs="Times New Roman" w:hAnsi="Times New Roman" w:eastAsia="Times New Roman" w:ascii="Times New Roman"/>
          <w:spacing w:val="-1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indicate</w:t>
      </w:r>
      <w:r>
        <w:rPr>
          <w:rFonts w:cs="Times New Roman" w:hAnsi="Times New Roman" w:eastAsia="Times New Roman" w:ascii="Times New Roman"/>
          <w:spacing w:val="-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0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6"/>
          <w:szCs w:val="16"/>
        </w:rPr>
        <w:t>three</w:t>
      </w:r>
      <w:r>
        <w:rPr>
          <w:rFonts w:cs="Times New Roman" w:hAnsi="Times New Roman" w:eastAsia="Times New Roman" w:ascii="Times New Roman"/>
          <w:spacing w:val="-18"/>
          <w:w w:val="12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19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four</w:t>
      </w:r>
      <w:r>
        <w:rPr>
          <w:rFonts w:cs="Times New Roman" w:hAnsi="Times New Roman" w:eastAsia="Times New Roman" w:ascii="Times New Roman"/>
          <w:spacing w:val="4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dimensions</w:t>
      </w:r>
      <w:r>
        <w:rPr>
          <w:rFonts w:cs="Times New Roman" w:hAnsi="Times New Roman" w:eastAsia="Times New Roman" w:ascii="Times New Roman"/>
          <w:spacing w:val="-1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spacing w:val="-2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-1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were</w:t>
      </w:r>
      <w:r>
        <w:rPr>
          <w:rFonts w:cs="Times New Roman" w:hAnsi="Times New Roman" w:eastAsia="Times New Roman" w:ascii="Times New Roman"/>
          <w:spacing w:val="-1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tested</w:t>
      </w:r>
      <w:r>
        <w:rPr>
          <w:rFonts w:cs="Times New Roman" w:hAnsi="Times New Roman" w:eastAsia="Times New Roman" w:ascii="Times New Roman"/>
          <w:spacing w:val="-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do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spacing w:val="-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effect</w:t>
      </w:r>
      <w:r>
        <w:rPr>
          <w:rFonts w:cs="Times New Roman" w:hAnsi="Times New Roman" w:eastAsia="Times New Roman" w:ascii="Times New Roman"/>
          <w:spacing w:val="-3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spacing w:val="-1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-1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culture,</w:t>
      </w:r>
      <w:r>
        <w:rPr>
          <w:rFonts w:cs="Times New Roman" w:hAnsi="Times New Roman" w:eastAsia="Times New Roman" w:ascii="Times New Roman"/>
          <w:spacing w:val="-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but</w:t>
      </w:r>
      <w:r>
        <w:rPr>
          <w:rFonts w:cs="Times New Roman" w:hAnsi="Times New Roman" w:eastAsia="Times New Roman" w:ascii="Times New Roman"/>
          <w:spacing w:val="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masculinity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does</w:t>
      </w:r>
      <w:r>
        <w:rPr>
          <w:rFonts w:cs="Times New Roman" w:hAnsi="Times New Roman" w:eastAsia="Times New Roman" w:ascii="Times New Roman"/>
          <w:spacing w:val="-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not.</w:t>
      </w:r>
      <w:r>
        <w:rPr>
          <w:rFonts w:cs="Times New Roman" w:hAnsi="Times New Roman" w:eastAsia="Times New Roman" w:ascii="Times New Roman"/>
          <w:spacing w:val="-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generally</w:t>
      </w:r>
      <w:r>
        <w:rPr>
          <w:rFonts w:cs="Times New Roman" w:hAnsi="Times New Roman" w:eastAsia="Times New Roman" w:ascii="Times New Roman"/>
          <w:spacing w:val="-2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indicates</w:t>
      </w:r>
      <w:r>
        <w:rPr>
          <w:rFonts w:cs="Times New Roman" w:hAnsi="Times New Roman" w:eastAsia="Times New Roman" w:ascii="Times New Roman"/>
          <w:spacing w:val="-1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importance</w:t>
      </w:r>
      <w:r>
        <w:rPr>
          <w:rFonts w:cs="Times New Roman" w:hAnsi="Times New Roman" w:eastAsia="Times New Roman" w:ascii="Times New Roman"/>
          <w:spacing w:val="-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impact</w:t>
      </w:r>
      <w:r>
        <w:rPr>
          <w:rFonts w:cs="Times New Roman" w:hAnsi="Times New Roman" w:eastAsia="Times New Roman" w:ascii="Times New Roman"/>
          <w:spacing w:val="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spacing w:val="-1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-1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-1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-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and,</w:t>
      </w:r>
      <w:r>
        <w:rPr>
          <w:rFonts w:cs="Times New Roman" w:hAnsi="Times New Roman" w:eastAsia="Times New Roman" w:ascii="Times New Roman"/>
          <w:spacing w:val="-2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6"/>
          <w:szCs w:val="16"/>
        </w:rPr>
        <w:t>turn</w:t>
      </w:r>
      <w:r>
        <w:rPr>
          <w:rFonts w:cs="Times New Roman" w:hAnsi="Times New Roman" w:eastAsia="Times New Roman" w:ascii="Times New Roman"/>
          <w:spacing w:val="-20"/>
          <w:w w:val="12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on,</w:t>
      </w:r>
      <w:r>
        <w:rPr>
          <w:rFonts w:cs="Times New Roman" w:hAnsi="Times New Roman" w:eastAsia="Times New Roman" w:ascii="Times New Roman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organisa-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tional</w:t>
      </w:r>
      <w:r>
        <w:rPr>
          <w:rFonts w:cs="Times New Roman" w:hAnsi="Times New Roman" w:eastAsia="Times New Roman" w:ascii="Times New Roman"/>
          <w:spacing w:val="-1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performance.</w:t>
      </w:r>
      <w:r>
        <w:rPr>
          <w:rFonts w:cs="Times New Roman" w:hAnsi="Times New Roman" w:eastAsia="Times New Roman" w:ascii="Times New Roman"/>
          <w:spacing w:val="-1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result</w:t>
      </w:r>
      <w:r>
        <w:rPr>
          <w:rFonts w:cs="Times New Roman" w:hAnsi="Times New Roman" w:eastAsia="Times New Roman" w:ascii="Times New Roman"/>
          <w:spacing w:val="-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spacing w:val="-1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expected</w:t>
      </w:r>
      <w:r>
        <w:rPr>
          <w:rFonts w:cs="Times New Roman" w:hAnsi="Times New Roman" w:eastAsia="Times New Roman" w:ascii="Times New Roman"/>
          <w:spacing w:val="-1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from</w:t>
      </w:r>
      <w:r>
        <w:rPr>
          <w:rFonts w:cs="Times New Roman" w:hAnsi="Times New Roman" w:eastAsia="Times New Roman" w:ascii="Times New Roman"/>
          <w:spacing w:val="-2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previous</w:t>
      </w:r>
      <w:r>
        <w:rPr>
          <w:rFonts w:cs="Times New Roman" w:hAnsi="Times New Roman" w:eastAsia="Times New Roman" w:ascii="Times New Roman"/>
          <w:spacing w:val="-1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studies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Hofstede,</w:t>
      </w:r>
      <w:r>
        <w:rPr>
          <w:rFonts w:cs="Times New Roman" w:hAnsi="Times New Roman" w:eastAsia="Times New Roman" w:ascii="Times New Roman"/>
          <w:color w:val="0080AC"/>
          <w:spacing w:val="23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2001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25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However,</w:t>
      </w:r>
      <w:r>
        <w:rPr>
          <w:rFonts w:cs="Times New Roman" w:hAnsi="Times New Roman" w:eastAsia="Times New Roman" w:ascii="Times New Roman"/>
          <w:color w:val="000000"/>
          <w:spacing w:val="24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according</w:t>
      </w:r>
      <w:r>
        <w:rPr>
          <w:rFonts w:cs="Times New Roman" w:hAnsi="Times New Roman" w:eastAsia="Times New Roman" w:ascii="Times New Roman"/>
          <w:color w:val="000000"/>
          <w:spacing w:val="36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Hofstede</w:t>
      </w:r>
      <w:r>
        <w:rPr>
          <w:rFonts w:cs="Times New Roman" w:hAnsi="Times New Roman" w:eastAsia="Times New Roman" w:ascii="Times New Roman"/>
          <w:color w:val="000000"/>
          <w:spacing w:val="-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3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UK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has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-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color w:val="000000"/>
          <w:spacing w:val="-1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has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moderately</w:t>
      </w:r>
      <w:r>
        <w:rPr>
          <w:rFonts w:cs="Times New Roman" w:hAnsi="Times New Roman" w:eastAsia="Times New Roman" w:ascii="Times New Roman"/>
          <w:color w:val="000000"/>
          <w:spacing w:val="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high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score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masculinity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leading</w:t>
      </w:r>
      <w:r>
        <w:rPr>
          <w:rFonts w:cs="Times New Roman" w:hAnsi="Times New Roman" w:eastAsia="Times New Roman" w:ascii="Times New Roman"/>
          <w:color w:val="000000"/>
          <w:spacing w:val="-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expectation</w:t>
      </w:r>
      <w:r>
        <w:rPr>
          <w:rFonts w:cs="Times New Roman" w:hAnsi="Times New Roman" w:eastAsia="Times New Roman" w:ascii="Times New Roman"/>
          <w:color w:val="000000"/>
          <w:spacing w:val="1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2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British</w:t>
      </w:r>
      <w:r>
        <w:rPr>
          <w:rFonts w:cs="Times New Roman" w:hAnsi="Times New Roman" w:eastAsia="Times New Roman" w:ascii="Times New Roman"/>
          <w:color w:val="000000"/>
          <w:spacing w:val="-2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people</w:t>
      </w:r>
      <w:r>
        <w:rPr>
          <w:rFonts w:cs="Times New Roman" w:hAnsi="Times New Roman" w:eastAsia="Times New Roman" w:ascii="Times New Roman"/>
          <w:color w:val="000000"/>
          <w:spacing w:val="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tend</w:t>
      </w:r>
      <w:r>
        <w:rPr>
          <w:rFonts w:cs="Times New Roman" w:hAnsi="Times New Roman" w:eastAsia="Times New Roman" w:ascii="Times New Roman"/>
          <w:color w:val="000000"/>
          <w:spacing w:val="1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competi-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tive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1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driven</w:t>
      </w:r>
      <w:r>
        <w:rPr>
          <w:rFonts w:cs="Times New Roman" w:hAnsi="Times New Roman" w:eastAsia="Times New Roman" w:ascii="Times New Roman"/>
          <w:color w:val="000000"/>
          <w:spacing w:val="-2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achievement</w:t>
      </w:r>
      <w:r>
        <w:rPr>
          <w:rFonts w:cs="Times New Roman" w:hAnsi="Times New Roman" w:eastAsia="Times New Roman" w:ascii="Times New Roman"/>
          <w:color w:val="000000"/>
          <w:spacing w:val="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Hofstede</w:t>
      </w:r>
      <w:r>
        <w:rPr>
          <w:rFonts w:cs="Times New Roman" w:hAnsi="Times New Roman" w:eastAsia="Times New Roman" w:ascii="Times New Roman"/>
          <w:color w:val="0080AC"/>
          <w:spacing w:val="-2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-8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80AC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2010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-18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So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24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lack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relationship</w:t>
      </w:r>
      <w:r>
        <w:rPr>
          <w:rFonts w:cs="Times New Roman" w:hAnsi="Times New Roman" w:eastAsia="Times New Roman" w:ascii="Times New Roman"/>
          <w:color w:val="000000"/>
          <w:spacing w:val="-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color w:val="000000"/>
          <w:spacing w:val="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masculinity</w:t>
      </w:r>
      <w:r>
        <w:rPr>
          <w:rFonts w:cs="Times New Roman" w:hAnsi="Times New Roman" w:eastAsia="Times New Roman" w:ascii="Times New Roman"/>
          <w:color w:val="000000"/>
          <w:spacing w:val="-2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organisation</w:t>
      </w:r>
      <w:r>
        <w:rPr>
          <w:rFonts w:cs="Times New Roman" w:hAnsi="Times New Roman" w:eastAsia="Times New Roman" w:ascii="Times New Roman"/>
          <w:color w:val="000000"/>
          <w:spacing w:val="-2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-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sz w:val="16"/>
          <w:szCs w:val="16"/>
        </w:rPr>
        <w:t>UK</w:t>
      </w:r>
      <w:r>
        <w:rPr>
          <w:rFonts w:cs="Times New Roman" w:hAnsi="Times New Roman" w:eastAsia="Times New Roman" w:ascii="Times New Roman"/>
          <w:color w:val="000000"/>
          <w:spacing w:val="-15"/>
          <w:w w:val="9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hotel</w:t>
      </w:r>
      <w:r>
        <w:rPr>
          <w:rFonts w:cs="Times New Roman" w:hAnsi="Times New Roman" w:eastAsia="Times New Roman" w:ascii="Times New Roman"/>
          <w:color w:val="000000"/>
          <w:spacing w:val="-2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industry</w:t>
      </w:r>
      <w:r>
        <w:rPr>
          <w:rFonts w:cs="Times New Roman" w:hAnsi="Times New Roman" w:eastAsia="Times New Roman" w:ascii="Times New Roman"/>
          <w:color w:val="000000"/>
          <w:spacing w:val="-2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unexpected.</w:t>
      </w:r>
      <w:r>
        <w:rPr>
          <w:rFonts w:cs="Times New Roman" w:hAnsi="Times New Roman" w:eastAsia="Times New Roman" w:ascii="Times New Roman"/>
          <w:color w:val="000000"/>
          <w:spacing w:val="16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There</w:t>
      </w:r>
      <w:r>
        <w:rPr>
          <w:rFonts w:cs="Times New Roman" w:hAnsi="Times New Roman" w:eastAsia="Times New Roman" w:ascii="Times New Roman"/>
          <w:color w:val="000000"/>
          <w:spacing w:val="-22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obvious</w:t>
      </w:r>
      <w:r>
        <w:rPr>
          <w:rFonts w:cs="Times New Roman" w:hAnsi="Times New Roman" w:eastAsia="Times New Roman" w:ascii="Times New Roman"/>
          <w:color w:val="000000"/>
          <w:spacing w:val="-23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explanation</w:t>
      </w:r>
      <w:r>
        <w:rPr>
          <w:rFonts w:cs="Times New Roman" w:hAnsi="Times New Roman" w:eastAsia="Times New Roman" w:ascii="Times New Roman"/>
          <w:color w:val="000000"/>
          <w:spacing w:val="7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729"/>
      </w:pPr>
      <w:r>
        <w:pict>
          <v:shape type="#_x0000_t75" style="width:360pt;height:95.62pt">
            <v:imagedata o:title="" r:id="rId2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center"/>
        <w:spacing w:before="50"/>
        <w:ind w:left="4249" w:right="4236"/>
      </w:pP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Fig.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2"/>
          <w:szCs w:val="12"/>
        </w:rPr>
        <w:t>Validated</w:t>
      </w:r>
      <w:r>
        <w:rPr>
          <w:rFonts w:cs="Times New Roman" w:hAnsi="Times New Roman" w:eastAsia="Times New Roman" w:ascii="Times New Roman"/>
          <w:spacing w:val="-14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2"/>
          <w:szCs w:val="12"/>
        </w:rPr>
        <w:t>structural</w:t>
      </w:r>
      <w:r>
        <w:rPr>
          <w:rFonts w:cs="Times New Roman" w:hAnsi="Times New Roman" w:eastAsia="Times New Roman" w:ascii="Times New Roman"/>
          <w:spacing w:val="22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2"/>
          <w:szCs w:val="12"/>
        </w:rPr>
        <w:t>model.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sz w:val="26"/>
          <w:szCs w:val="26"/>
        </w:rPr>
        <w:jc w:val="left"/>
        <w:spacing w:before="10" w:lineRule="exact" w:line="260"/>
        <w:sectPr>
          <w:pgMar w:header="668" w:footer="0" w:top="860" w:bottom="280" w:left="520" w:right="740"/>
          <w:pgSz w:w="11920" w:h="15880"/>
        </w:sectPr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7" w:lineRule="auto" w:line="272"/>
        <w:ind w:left="118" w:right="-28"/>
      </w:pP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spacing w:val="-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ﬁnding</w:t>
      </w:r>
      <w:r>
        <w:rPr>
          <w:rFonts w:cs="Times New Roman" w:hAnsi="Times New Roman" w:eastAsia="Times New Roman" w:ascii="Times New Roman"/>
          <w:spacing w:val="-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requires</w:t>
      </w:r>
      <w:r>
        <w:rPr>
          <w:rFonts w:cs="Times New Roman" w:hAnsi="Times New Roman" w:eastAsia="Times New Roman" w:ascii="Times New Roman"/>
          <w:spacing w:val="-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further</w:t>
      </w:r>
      <w:r>
        <w:rPr>
          <w:rFonts w:cs="Times New Roman" w:hAnsi="Times New Roman" w:eastAsia="Times New Roman" w:ascii="Times New Roman"/>
          <w:spacing w:val="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research</w:t>
      </w:r>
      <w:r>
        <w:rPr>
          <w:rFonts w:cs="Times New Roman" w:hAnsi="Times New Roman" w:eastAsia="Times New Roman" w:ascii="Times New Roman"/>
          <w:spacing w:val="-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gain</w:t>
      </w:r>
      <w:r>
        <w:rPr>
          <w:rFonts w:cs="Times New Roman" w:hAnsi="Times New Roman" w:eastAsia="Times New Roman" w:ascii="Times New Roman"/>
          <w:spacing w:val="-2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understanding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it.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left="118" w:right="-28" w:firstLine="239"/>
      </w:pP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According</w:t>
      </w:r>
      <w:r>
        <w:rPr>
          <w:rFonts w:cs="Times New Roman" w:hAnsi="Times New Roman" w:eastAsia="Times New Roman" w:ascii="Times New Roman"/>
          <w:spacing w:val="17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previous</w:t>
      </w:r>
      <w:r>
        <w:rPr>
          <w:rFonts w:cs="Times New Roman" w:hAnsi="Times New Roman" w:eastAsia="Times New Roman" w:ascii="Times New Roman"/>
          <w:spacing w:val="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studies</w:t>
      </w:r>
      <w:r>
        <w:rPr>
          <w:rFonts w:cs="Times New Roman" w:hAnsi="Times New Roman" w:eastAsia="Times New Roman" w:ascii="Times New Roman"/>
          <w:spacing w:val="1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6"/>
          <w:szCs w:val="16"/>
        </w:rPr>
        <w:t>Tajeddini</w:t>
      </w:r>
      <w:r>
        <w:rPr>
          <w:rFonts w:cs="Times New Roman" w:hAnsi="Times New Roman" w:eastAsia="Times New Roman" w:ascii="Times New Roman"/>
          <w:color w:val="0080AC"/>
          <w:spacing w:val="-2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1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6"/>
          <w:szCs w:val="16"/>
        </w:rPr>
        <w:t>Trueman,</w:t>
      </w:r>
      <w:r>
        <w:rPr>
          <w:rFonts w:cs="Times New Roman" w:hAnsi="Times New Roman" w:eastAsia="Times New Roman" w:ascii="Times New Roman"/>
          <w:color w:val="0080AC"/>
          <w:spacing w:val="-1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6"/>
          <w:szCs w:val="16"/>
        </w:rPr>
        <w:t>2012;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Deshpandé</w:t>
      </w:r>
      <w:r>
        <w:rPr>
          <w:rFonts w:cs="Times New Roman" w:hAnsi="Times New Roman" w:eastAsia="Times New Roman" w:ascii="Times New Roman"/>
          <w:color w:val="0080AC"/>
          <w:spacing w:val="2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4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Webster,</w:t>
      </w:r>
      <w:r>
        <w:rPr>
          <w:rFonts w:cs="Times New Roman" w:hAnsi="Times New Roman" w:eastAsia="Times New Roman" w:ascii="Times New Roman"/>
          <w:color w:val="0080AC"/>
          <w:spacing w:val="2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1989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),</w:t>
      </w:r>
      <w:r>
        <w:rPr>
          <w:rFonts w:cs="Times New Roman" w:hAnsi="Times New Roman" w:eastAsia="Times New Roman" w:ascii="Times New Roman"/>
          <w:color w:val="000000"/>
          <w:spacing w:val="1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hotel</w:t>
      </w:r>
      <w:r>
        <w:rPr>
          <w:rFonts w:cs="Times New Roman" w:hAnsi="Times New Roman" w:eastAsia="Times New Roman" w:ascii="Times New Roman"/>
          <w:color w:val="000000"/>
          <w:spacing w:val="4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industry</w:t>
      </w:r>
      <w:r>
        <w:rPr>
          <w:rFonts w:cs="Times New Roman" w:hAnsi="Times New Roman" w:eastAsia="Times New Roman" w:ascii="Times New Roman"/>
          <w:color w:val="000000"/>
          <w:spacing w:val="4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believes</w:t>
      </w:r>
      <w:r>
        <w:rPr>
          <w:rFonts w:cs="Times New Roman" w:hAnsi="Times New Roman" w:eastAsia="Times New Roman" w:ascii="Times New Roman"/>
          <w:color w:val="000000"/>
          <w:spacing w:val="2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putting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customers’</w:t>
      </w:r>
      <w:r>
        <w:rPr>
          <w:rFonts w:cs="Times New Roman" w:hAnsi="Times New Roman" w:eastAsia="Times New Roman" w:ascii="Times New Roman"/>
          <w:color w:val="000000"/>
          <w:spacing w:val="1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needs</w:t>
      </w:r>
      <w:r>
        <w:rPr>
          <w:rFonts w:cs="Times New Roman" w:hAnsi="Times New Roman" w:eastAsia="Times New Roman" w:ascii="Times New Roman"/>
          <w:color w:val="000000"/>
          <w:spacing w:val="4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4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wants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ﬁrst</w:t>
      </w:r>
      <w:r>
        <w:rPr>
          <w:rFonts w:cs="Times New Roman" w:hAnsi="Times New Roman" w:eastAsia="Times New Roman" w:ascii="Times New Roman"/>
          <w:color w:val="000000"/>
          <w:spacing w:val="4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order</w:t>
      </w:r>
      <w:r>
        <w:rPr>
          <w:rFonts w:cs="Times New Roman" w:hAnsi="Times New Roman" w:eastAsia="Times New Roman" w:ascii="Times New Roman"/>
          <w:color w:val="000000"/>
          <w:spacing w:val="4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achieve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high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color w:val="000000"/>
          <w:spacing w:val="1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1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we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would</w:t>
      </w:r>
      <w:r>
        <w:rPr>
          <w:rFonts w:cs="Times New Roman" w:hAnsi="Times New Roman" w:eastAsia="Times New Roman" w:ascii="Times New Roman"/>
          <w:color w:val="000000"/>
          <w:spacing w:val="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expect</w:t>
      </w:r>
      <w:r>
        <w:rPr>
          <w:rFonts w:cs="Times New Roman" w:hAnsi="Times New Roman" w:eastAsia="Times New Roman" w:ascii="Times New Roman"/>
          <w:color w:val="000000"/>
          <w:spacing w:val="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color w:val="000000"/>
          <w:spacing w:val="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true</w:t>
      </w:r>
      <w:r>
        <w:rPr>
          <w:rFonts w:cs="Times New Roman" w:hAnsi="Times New Roman" w:eastAsia="Times New Roman" w:ascii="Times New Roman"/>
          <w:color w:val="000000"/>
          <w:spacing w:val="16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6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UK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well.</w:t>
      </w:r>
      <w:r>
        <w:rPr>
          <w:rFonts w:cs="Times New Roman" w:hAnsi="Times New Roman" w:eastAsia="Times New Roman" w:ascii="Times New Roman"/>
          <w:color w:val="000000"/>
          <w:spacing w:val="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Because</w:t>
      </w:r>
      <w:r>
        <w:rPr>
          <w:rFonts w:cs="Times New Roman" w:hAnsi="Times New Roman" w:eastAsia="Times New Roman" w:ascii="Times New Roman"/>
          <w:color w:val="000000"/>
          <w:spacing w:val="-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3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hotel</w:t>
      </w:r>
      <w:r>
        <w:rPr>
          <w:rFonts w:cs="Times New Roman" w:hAnsi="Times New Roman" w:eastAsia="Times New Roman" w:ascii="Times New Roman"/>
          <w:color w:val="000000"/>
          <w:spacing w:val="2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industry</w:t>
      </w:r>
      <w:r>
        <w:rPr>
          <w:rFonts w:cs="Times New Roman" w:hAnsi="Times New Roman" w:eastAsia="Times New Roman" w:ascii="Times New Roman"/>
          <w:color w:val="000000"/>
          <w:spacing w:val="2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very</w:t>
      </w:r>
      <w:r>
        <w:rPr>
          <w:rFonts w:cs="Times New Roman" w:hAnsi="Times New Roman" w:eastAsia="Times New Roman" w:ascii="Times New Roman"/>
          <w:color w:val="000000"/>
          <w:spacing w:val="1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com-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petitive,</w:t>
      </w:r>
      <w:r>
        <w:rPr>
          <w:rFonts w:cs="Times New Roman" w:hAnsi="Times New Roman" w:eastAsia="Times New Roman" w:ascii="Times New Roman"/>
          <w:color w:val="000000"/>
          <w:spacing w:val="2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companies</w:t>
      </w:r>
      <w:r>
        <w:rPr>
          <w:rFonts w:cs="Times New Roman" w:hAnsi="Times New Roman" w:eastAsia="Times New Roman" w:ascii="Times New Roman"/>
          <w:color w:val="000000"/>
          <w:spacing w:val="2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successful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when</w:t>
      </w:r>
      <w:r>
        <w:rPr>
          <w:rFonts w:cs="Times New Roman" w:hAnsi="Times New Roman" w:eastAsia="Times New Roman" w:ascii="Times New Roman"/>
          <w:color w:val="000000"/>
          <w:spacing w:val="3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they</w:t>
      </w:r>
      <w:r>
        <w:rPr>
          <w:rFonts w:cs="Times New Roman" w:hAnsi="Times New Roman" w:eastAsia="Times New Roman" w:ascii="Times New Roman"/>
          <w:color w:val="000000"/>
          <w:spacing w:val="3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able</w:t>
      </w:r>
      <w:r>
        <w:rPr>
          <w:rFonts w:cs="Times New Roman" w:hAnsi="Times New Roman" w:eastAsia="Times New Roman" w:ascii="Times New Roman"/>
          <w:color w:val="000000"/>
          <w:spacing w:val="2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meet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their</w:t>
      </w:r>
      <w:r>
        <w:rPr>
          <w:rFonts w:cs="Times New Roman" w:hAnsi="Times New Roman" w:eastAsia="Times New Roman" w:ascii="Times New Roman"/>
          <w:color w:val="000000"/>
          <w:spacing w:val="1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customers’</w:t>
      </w:r>
      <w:r>
        <w:rPr>
          <w:rFonts w:cs="Times New Roman" w:hAnsi="Times New Roman" w:eastAsia="Times New Roman" w:ascii="Times New Roman"/>
          <w:color w:val="000000"/>
          <w:spacing w:val="-1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needs</w:t>
      </w:r>
      <w:r>
        <w:rPr>
          <w:rFonts w:cs="Times New Roman" w:hAnsi="Times New Roman" w:eastAsia="Times New Roman" w:ascii="Times New Roman"/>
          <w:color w:val="000000"/>
          <w:spacing w:val="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based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understanding</w:t>
      </w:r>
      <w:r>
        <w:rPr>
          <w:rFonts w:cs="Times New Roman" w:hAnsi="Times New Roman" w:eastAsia="Times New Roman" w:ascii="Times New Roman"/>
          <w:color w:val="000000"/>
          <w:spacing w:val="-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those</w:t>
      </w:r>
      <w:r>
        <w:rPr>
          <w:rFonts w:cs="Times New Roman" w:hAnsi="Times New Roman" w:eastAsia="Times New Roman" w:ascii="Times New Roman"/>
          <w:color w:val="000000"/>
          <w:spacing w:val="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needs.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However,</w:t>
      </w:r>
      <w:r>
        <w:rPr>
          <w:rFonts w:cs="Times New Roman" w:hAnsi="Times New Roman" w:eastAsia="Times New Roman" w:ascii="Times New Roman"/>
          <w:color w:val="000000"/>
          <w:spacing w:val="17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our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ﬁndings</w:t>
      </w:r>
      <w:r>
        <w:rPr>
          <w:rFonts w:cs="Times New Roman" w:hAnsi="Times New Roman" w:eastAsia="Times New Roman" w:ascii="Times New Roman"/>
          <w:color w:val="000000"/>
          <w:spacing w:val="-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suggest</w:t>
      </w:r>
      <w:r>
        <w:rPr>
          <w:rFonts w:cs="Times New Roman" w:hAnsi="Times New Roman" w:eastAsia="Times New Roman" w:ascii="Times New Roman"/>
          <w:color w:val="000000"/>
          <w:spacing w:val="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3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hotel</w:t>
      </w:r>
      <w:r>
        <w:rPr>
          <w:rFonts w:cs="Times New Roman" w:hAnsi="Times New Roman" w:eastAsia="Times New Roman" w:ascii="Times New Roman"/>
          <w:color w:val="000000"/>
          <w:spacing w:val="1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managers</w:t>
      </w:r>
      <w:r>
        <w:rPr>
          <w:rFonts w:cs="Times New Roman" w:hAnsi="Times New Roman" w:eastAsia="Times New Roman" w:ascii="Times New Roman"/>
          <w:color w:val="000000"/>
          <w:spacing w:val="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also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need</w:t>
      </w:r>
      <w:r>
        <w:rPr>
          <w:rFonts w:cs="Times New Roman" w:hAnsi="Times New Roman" w:eastAsia="Times New Roman" w:ascii="Times New Roman"/>
          <w:color w:val="000000"/>
          <w:spacing w:val="7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consider</w:t>
      </w:r>
      <w:r>
        <w:rPr>
          <w:rFonts w:cs="Times New Roman" w:hAnsi="Times New Roman" w:eastAsia="Times New Roman" w:ascii="Times New Roman"/>
          <w:color w:val="000000"/>
          <w:spacing w:val="1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employee’s</w:t>
      </w:r>
      <w:r>
        <w:rPr>
          <w:rFonts w:cs="Times New Roman" w:hAnsi="Times New Roman" w:eastAsia="Times New Roman" w:ascii="Times New Roman"/>
          <w:color w:val="000000"/>
          <w:spacing w:val="-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values</w:t>
      </w:r>
      <w:r>
        <w:rPr>
          <w:rFonts w:cs="Times New Roman" w:hAnsi="Times New Roman" w:eastAsia="Times New Roman" w:ascii="Times New Roman"/>
          <w:color w:val="000000"/>
          <w:spacing w:val="1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2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beliefs</w:t>
      </w:r>
      <w:r>
        <w:rPr>
          <w:rFonts w:cs="Times New Roman" w:hAnsi="Times New Roman" w:eastAsia="Times New Roman" w:ascii="Times New Roman"/>
          <w:color w:val="000000"/>
          <w:spacing w:val="5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6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their</w:t>
      </w:r>
      <w:r>
        <w:rPr>
          <w:rFonts w:cs="Times New Roman" w:hAnsi="Times New Roman" w:eastAsia="Times New Roman" w:ascii="Times New Roman"/>
          <w:color w:val="000000"/>
          <w:spacing w:val="11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contribution</w:t>
      </w:r>
      <w:r>
        <w:rPr>
          <w:rFonts w:cs="Times New Roman" w:hAnsi="Times New Roman" w:eastAsia="Times New Roman" w:ascii="Times New Roman"/>
          <w:color w:val="000000"/>
          <w:spacing w:val="-12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higher</w:t>
      </w:r>
      <w:r>
        <w:rPr>
          <w:rFonts w:cs="Times New Roman" w:hAnsi="Times New Roman" w:eastAsia="Times New Roman" w:ascii="Times New Roman"/>
          <w:color w:val="000000"/>
          <w:spacing w:val="1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performance.</w:t>
      </w:r>
      <w:r>
        <w:rPr>
          <w:rFonts w:cs="Times New Roman" w:hAnsi="Times New Roman" w:eastAsia="Times New Roman" w:ascii="Times New Roman"/>
          <w:color w:val="000000"/>
          <w:spacing w:val="-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Therefore,</w:t>
      </w:r>
      <w:r>
        <w:rPr>
          <w:rFonts w:cs="Times New Roman" w:hAnsi="Times New Roman" w:eastAsia="Times New Roman" w:ascii="Times New Roman"/>
          <w:color w:val="000000"/>
          <w:spacing w:val="-1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2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importance</w:t>
      </w:r>
      <w:r>
        <w:rPr>
          <w:rFonts w:cs="Times New Roman" w:hAnsi="Times New Roman" w:eastAsia="Times New Roman" w:ascii="Times New Roman"/>
          <w:color w:val="000000"/>
          <w:spacing w:val="2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employees</w:t>
      </w:r>
      <w:r>
        <w:rPr>
          <w:rFonts w:cs="Times New Roman" w:hAnsi="Times New Roman" w:eastAsia="Times New Roman" w:ascii="Times New Roman"/>
          <w:color w:val="000000"/>
          <w:spacing w:val="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9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front</w:t>
      </w:r>
      <w:r>
        <w:rPr>
          <w:rFonts w:cs="Times New Roman" w:hAnsi="Times New Roman" w:eastAsia="Times New Roman" w:ascii="Times New Roman"/>
          <w:color w:val="000000"/>
          <w:spacing w:val="7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line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11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dealing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000000"/>
          <w:spacing w:val="2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customers</w:t>
      </w:r>
      <w:r>
        <w:rPr>
          <w:rFonts w:cs="Times New Roman" w:hAnsi="Times New Roman" w:eastAsia="Times New Roman" w:ascii="Times New Roman"/>
          <w:color w:val="000000"/>
          <w:spacing w:val="1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becomes</w:t>
      </w:r>
      <w:r>
        <w:rPr>
          <w:rFonts w:cs="Times New Roman" w:hAnsi="Times New Roman" w:eastAsia="Times New Roman" w:ascii="Times New Roman"/>
          <w:color w:val="000000"/>
          <w:spacing w:val="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evident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4"/>
          <w:sz w:val="16"/>
          <w:szCs w:val="16"/>
        </w:rPr>
        <w:t>Chen,</w:t>
      </w:r>
      <w:r>
        <w:rPr>
          <w:rFonts w:cs="Times New Roman" w:hAnsi="Times New Roman" w:eastAsia="Times New Roman" w:ascii="Times New Roman"/>
          <w:color w:val="0080AC"/>
          <w:spacing w:val="-11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4"/>
          <w:sz w:val="16"/>
          <w:szCs w:val="16"/>
        </w:rPr>
        <w:t>2011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2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Swiss</w:t>
      </w:r>
      <w:r>
        <w:rPr>
          <w:rFonts w:cs="Times New Roman" w:hAnsi="Times New Roman" w:eastAsia="Times New Roman" w:ascii="Times New Roman"/>
          <w:color w:val="000000"/>
          <w:spacing w:val="-20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hotel</w:t>
      </w:r>
      <w:r>
        <w:rPr>
          <w:rFonts w:cs="Times New Roman" w:hAnsi="Times New Roman" w:eastAsia="Times New Roman" w:ascii="Times New Roman"/>
          <w:color w:val="000000"/>
          <w:spacing w:val="10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management,</w:t>
      </w:r>
      <w:r>
        <w:rPr>
          <w:rFonts w:cs="Times New Roman" w:hAnsi="Times New Roman" w:eastAsia="Times New Roman" w:ascii="Times New Roman"/>
          <w:color w:val="000000"/>
          <w:spacing w:val="25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Tajeddini</w:t>
      </w:r>
      <w:r>
        <w:rPr>
          <w:rFonts w:cs="Times New Roman" w:hAnsi="Times New Roman" w:eastAsia="Times New Roman" w:ascii="Times New Roman"/>
          <w:color w:val="0080AC"/>
          <w:spacing w:val="-15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6"/>
          <w:szCs w:val="16"/>
        </w:rPr>
        <w:t>Trueman</w:t>
      </w:r>
      <w:r>
        <w:rPr>
          <w:rFonts w:cs="Times New Roman" w:hAnsi="Times New Roman" w:eastAsia="Times New Roman" w:ascii="Times New Roman"/>
          <w:color w:val="0080AC"/>
          <w:spacing w:val="-2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6"/>
          <w:szCs w:val="16"/>
        </w:rPr>
        <w:t>(2012)</w:t>
      </w:r>
      <w:r>
        <w:rPr>
          <w:rFonts w:cs="Times New Roman" w:hAnsi="Times New Roman" w:eastAsia="Times New Roman" w:ascii="Times New Roman"/>
          <w:color w:val="0080AC"/>
          <w:spacing w:val="-2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found</w:t>
      </w:r>
      <w:r>
        <w:rPr>
          <w:rFonts w:cs="Times New Roman" w:hAnsi="Times New Roman" w:eastAsia="Times New Roman" w:ascii="Times New Roman"/>
          <w:color w:val="000000"/>
          <w:spacing w:val="-1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1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there</w:t>
      </w:r>
      <w:r>
        <w:rPr>
          <w:rFonts w:cs="Times New Roman" w:hAnsi="Times New Roman" w:eastAsia="Times New Roman" w:ascii="Times New Roman"/>
          <w:color w:val="000000"/>
          <w:spacing w:val="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strong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relationship</w:t>
      </w:r>
      <w:r>
        <w:rPr>
          <w:rFonts w:cs="Times New Roman" w:hAnsi="Times New Roman" w:eastAsia="Times New Roman" w:ascii="Times New Roman"/>
          <w:color w:val="000000"/>
          <w:spacing w:val="-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2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color w:val="000000"/>
          <w:spacing w:val="1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1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dimensions</w:t>
      </w:r>
      <w:r>
        <w:rPr>
          <w:rFonts w:cs="Times New Roman" w:hAnsi="Times New Roman" w:eastAsia="Times New Roman" w:ascii="Times New Roman"/>
          <w:color w:val="000000"/>
          <w:spacing w:val="1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(uncertainty</w:t>
      </w:r>
      <w:r>
        <w:rPr>
          <w:rFonts w:cs="Times New Roman" w:hAnsi="Times New Roman" w:eastAsia="Times New Roman" w:ascii="Times New Roman"/>
          <w:color w:val="000000"/>
          <w:spacing w:val="2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avoidance,</w:t>
      </w:r>
      <w:r>
        <w:rPr>
          <w:rFonts w:cs="Times New Roman" w:hAnsi="Times New Roman" w:eastAsia="Times New Roman" w:ascii="Times New Roman"/>
          <w:color w:val="000000"/>
          <w:spacing w:val="-1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individ-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ualism,</w:t>
      </w:r>
      <w:r>
        <w:rPr>
          <w:rFonts w:cs="Times New Roman" w:hAnsi="Times New Roman" w:eastAsia="Times New Roman" w:ascii="Times New Roman"/>
          <w:color w:val="000000"/>
          <w:spacing w:val="-1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short-term/long-term</w:t>
      </w:r>
      <w:r>
        <w:rPr>
          <w:rFonts w:cs="Times New Roman" w:hAnsi="Times New Roman" w:eastAsia="Times New Roman" w:ascii="Times New Roman"/>
          <w:color w:val="000000"/>
          <w:spacing w:val="3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orientation)</w:t>
      </w:r>
      <w:r>
        <w:rPr>
          <w:rFonts w:cs="Times New Roman" w:hAnsi="Times New Roman" w:eastAsia="Times New Roman" w:ascii="Times New Roman"/>
          <w:color w:val="000000"/>
          <w:spacing w:val="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-2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elements</w:t>
      </w:r>
      <w:r>
        <w:rPr>
          <w:rFonts w:cs="Times New Roman" w:hAnsi="Times New Roman" w:eastAsia="Times New Roman" w:ascii="Times New Roman"/>
          <w:color w:val="000000"/>
          <w:spacing w:val="-1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innovativeness</w:t>
      </w:r>
      <w:r>
        <w:rPr>
          <w:rFonts w:cs="Times New Roman" w:hAnsi="Times New Roman" w:eastAsia="Times New Roman" w:ascii="Times New Roman"/>
          <w:color w:val="000000"/>
          <w:spacing w:val="-2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1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market</w:t>
      </w:r>
      <w:r>
        <w:rPr>
          <w:rFonts w:cs="Times New Roman" w:hAnsi="Times New Roman" w:eastAsia="Times New Roman" w:ascii="Times New Roman"/>
          <w:color w:val="000000"/>
          <w:spacing w:val="-1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orientation</w:t>
      </w:r>
      <w:r>
        <w:rPr>
          <w:rFonts w:cs="Times New Roman" w:hAnsi="Times New Roman" w:eastAsia="Times New Roman" w:ascii="Times New Roman"/>
          <w:color w:val="000000"/>
          <w:spacing w:val="-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1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per-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formance.</w:t>
      </w:r>
      <w:r>
        <w:rPr>
          <w:rFonts w:cs="Times New Roman" w:hAnsi="Times New Roman" w:eastAsia="Times New Roman" w:ascii="Times New Roman"/>
          <w:color w:val="000000"/>
          <w:spacing w:val="15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Therefore,</w:t>
      </w:r>
      <w:r>
        <w:rPr>
          <w:rFonts w:cs="Times New Roman" w:hAnsi="Times New Roman" w:eastAsia="Times New Roman" w:ascii="Times New Roman"/>
          <w:color w:val="000000"/>
          <w:spacing w:val="2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involving</w:t>
      </w:r>
      <w:r>
        <w:rPr>
          <w:rFonts w:cs="Times New Roman" w:hAnsi="Times New Roman" w:eastAsia="Times New Roman" w:ascii="Times New Roman"/>
          <w:color w:val="000000"/>
          <w:spacing w:val="2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employees</w:t>
      </w:r>
      <w:r>
        <w:rPr>
          <w:rFonts w:cs="Times New Roman" w:hAnsi="Times New Roman" w:eastAsia="Times New Roman" w:ascii="Times New Roman"/>
          <w:color w:val="000000"/>
          <w:spacing w:val="29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decision</w:t>
      </w:r>
      <w:r>
        <w:rPr>
          <w:rFonts w:cs="Times New Roman" w:hAnsi="Times New Roman" w:eastAsia="Times New Roman" w:ascii="Times New Roman"/>
          <w:color w:val="000000"/>
          <w:spacing w:val="14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making</w:t>
      </w:r>
      <w:r>
        <w:rPr>
          <w:rFonts w:cs="Times New Roman" w:hAnsi="Times New Roman" w:eastAsia="Times New Roman" w:ascii="Times New Roman"/>
          <w:color w:val="000000"/>
          <w:spacing w:val="18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empowering</w:t>
      </w:r>
      <w:r>
        <w:rPr>
          <w:rFonts w:cs="Times New Roman" w:hAnsi="Times New Roman" w:eastAsia="Times New Roman" w:ascii="Times New Roman"/>
          <w:color w:val="000000"/>
          <w:spacing w:val="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them,</w:t>
      </w:r>
      <w:r>
        <w:rPr>
          <w:rFonts w:cs="Times New Roman" w:hAnsi="Times New Roman" w:eastAsia="Times New Roman" w:ascii="Times New Roman"/>
          <w:color w:val="000000"/>
          <w:spacing w:val="1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color w:val="000000"/>
          <w:spacing w:val="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consistent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000000"/>
          <w:spacing w:val="9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UK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color w:val="000000"/>
          <w:spacing w:val="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characterized</w:t>
      </w:r>
      <w:r>
        <w:rPr>
          <w:rFonts w:cs="Times New Roman" w:hAnsi="Times New Roman" w:eastAsia="Times New Roman" w:ascii="Times New Roman"/>
          <w:color w:val="000000"/>
          <w:spacing w:val="2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high</w:t>
      </w:r>
      <w:r>
        <w:rPr>
          <w:rFonts w:cs="Times New Roman" w:hAnsi="Times New Roman" w:eastAsia="Times New Roman" w:ascii="Times New Roman"/>
          <w:color w:val="000000"/>
          <w:spacing w:val="3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individualism,</w:t>
      </w:r>
      <w:r>
        <w:rPr>
          <w:rFonts w:cs="Times New Roman" w:hAnsi="Times New Roman" w:eastAsia="Times New Roman" w:ascii="Times New Roman"/>
          <w:color w:val="000000"/>
          <w:spacing w:val="27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low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uncertainly</w:t>
      </w:r>
      <w:r>
        <w:rPr>
          <w:rFonts w:cs="Times New Roman" w:hAnsi="Times New Roman" w:eastAsia="Times New Roman" w:ascii="Times New Roman"/>
          <w:color w:val="000000"/>
          <w:spacing w:val="3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avoidance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low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power</w:t>
      </w:r>
      <w:r>
        <w:rPr>
          <w:rFonts w:cs="Times New Roman" w:hAnsi="Times New Roman" w:eastAsia="Times New Roman" w:ascii="Times New Roman"/>
          <w:color w:val="000000"/>
          <w:spacing w:val="5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distance,</w:t>
      </w:r>
      <w:r>
        <w:rPr>
          <w:rFonts w:cs="Times New Roman" w:hAnsi="Times New Roman" w:eastAsia="Times New Roman" w:ascii="Times New Roman"/>
          <w:color w:val="000000"/>
          <w:spacing w:val="-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could</w:t>
      </w:r>
      <w:r>
        <w:rPr>
          <w:rFonts w:cs="Times New Roman" w:hAnsi="Times New Roman" w:eastAsia="Times New Roman" w:ascii="Times New Roman"/>
          <w:color w:val="000000"/>
          <w:spacing w:val="-1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major</w:t>
      </w:r>
      <w:r>
        <w:rPr>
          <w:rFonts w:cs="Times New Roman" w:hAnsi="Times New Roman" w:eastAsia="Times New Roman" w:ascii="Times New Roman"/>
          <w:color w:val="000000"/>
          <w:spacing w:val="-1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factor</w:t>
      </w:r>
      <w:r>
        <w:rPr>
          <w:rFonts w:cs="Times New Roman" w:hAnsi="Times New Roman" w:eastAsia="Times New Roman" w:ascii="Times New Roman"/>
          <w:color w:val="000000"/>
          <w:spacing w:val="-1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successfully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enhancing</w:t>
      </w:r>
      <w:r>
        <w:rPr>
          <w:rFonts w:cs="Times New Roman" w:hAnsi="Times New Roman" w:eastAsia="Times New Roman" w:ascii="Times New Roman"/>
          <w:color w:val="000000"/>
          <w:spacing w:val="-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-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color w:val="000000"/>
          <w:spacing w:val="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color w:val="000000"/>
          <w:spacing w:val="-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context.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left="118" w:right="-28" w:firstLine="239"/>
      </w:pP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However,</w:t>
      </w:r>
      <w:r>
        <w:rPr>
          <w:rFonts w:cs="Times New Roman" w:hAnsi="Times New Roman" w:eastAsia="Times New Roman" w:ascii="Times New Roman"/>
          <w:spacing w:val="23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3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correlation</w:t>
      </w:r>
      <w:r>
        <w:rPr>
          <w:rFonts w:cs="Times New Roman" w:hAnsi="Times New Roman" w:eastAsia="Times New Roman" w:ascii="Times New Roman"/>
          <w:spacing w:val="1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analysis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signiﬁcant</w:t>
      </w:r>
      <w:r>
        <w:rPr>
          <w:rFonts w:cs="Times New Roman" w:hAnsi="Times New Roman" w:eastAsia="Times New Roman" w:ascii="Times New Roman"/>
          <w:spacing w:val="2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20"/>
          <w:w w:val="12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2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results</w:t>
      </w:r>
      <w:r>
        <w:rPr>
          <w:rFonts w:cs="Times New Roman" w:hAnsi="Times New Roman" w:eastAsia="Times New Roman" w:ascii="Times New Roman"/>
          <w:spacing w:val="2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contradict</w:t>
      </w:r>
      <w:r>
        <w:rPr>
          <w:rFonts w:cs="Times New Roman" w:hAnsi="Times New Roman" w:eastAsia="Times New Roman" w:ascii="Times New Roman"/>
          <w:spacing w:val="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2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regression</w:t>
      </w:r>
      <w:r>
        <w:rPr>
          <w:rFonts w:cs="Times New Roman" w:hAnsi="Times New Roman" w:eastAsia="Times New Roman" w:ascii="Times New Roman"/>
          <w:spacing w:val="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analysis</w:t>
      </w:r>
      <w:r>
        <w:rPr>
          <w:rFonts w:cs="Times New Roman" w:hAnsi="Times New Roman" w:eastAsia="Times New Roman" w:ascii="Times New Roman"/>
          <w:spacing w:val="-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24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power</w:t>
      </w:r>
      <w:r>
        <w:rPr>
          <w:rFonts w:cs="Times New Roman" w:hAnsi="Times New Roman" w:eastAsia="Times New Roman" w:ascii="Times New Roman"/>
          <w:spacing w:val="4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distance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shows</w:t>
      </w:r>
      <w:r>
        <w:rPr>
          <w:rFonts w:cs="Times New Roman" w:hAnsi="Times New Roman" w:eastAsia="Times New Roman" w:ascii="Times New Roman"/>
          <w:spacing w:val="2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correlation</w:t>
      </w:r>
      <w:r>
        <w:rPr>
          <w:rFonts w:cs="Times New Roman" w:hAnsi="Times New Roman" w:eastAsia="Times New Roman" w:ascii="Times New Roman"/>
          <w:spacing w:val="2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spacing w:val="3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culture.</w:t>
      </w:r>
      <w:r>
        <w:rPr>
          <w:rFonts w:cs="Times New Roman" w:hAnsi="Times New Roman" w:eastAsia="Times New Roman" w:ascii="Times New Roman"/>
          <w:spacing w:val="2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result</w:t>
      </w:r>
      <w:r>
        <w:rPr>
          <w:rFonts w:cs="Times New Roman" w:hAnsi="Times New Roman" w:eastAsia="Times New Roman" w:ascii="Times New Roman"/>
          <w:spacing w:val="4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not</w:t>
      </w:r>
      <w:r>
        <w:rPr>
          <w:rFonts w:cs="Times New Roman" w:hAnsi="Times New Roman" w:eastAsia="Times New Roman" w:ascii="Times New Roman"/>
          <w:spacing w:val="2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consistent</w:t>
      </w:r>
      <w:r>
        <w:rPr>
          <w:rFonts w:cs="Times New Roman" w:hAnsi="Times New Roman" w:eastAsia="Times New Roman" w:ascii="Times New Roman"/>
          <w:spacing w:val="1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spacing w:val="19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expectations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4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UK</w:t>
      </w:r>
      <w:r>
        <w:rPr>
          <w:rFonts w:cs="Times New Roman" w:hAnsi="Times New Roman" w:eastAsia="Times New Roman" w:ascii="Times New Roman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spacing w:val="1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country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27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scores</w:t>
      </w:r>
      <w:r>
        <w:rPr>
          <w:rFonts w:cs="Times New Roman" w:hAnsi="Times New Roman" w:eastAsia="Times New Roman" w:ascii="Times New Roman"/>
          <w:spacing w:val="-5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power</w:t>
      </w:r>
      <w:r>
        <w:rPr>
          <w:rFonts w:cs="Times New Roman" w:hAnsi="Times New Roman" w:eastAsia="Times New Roman" w:ascii="Times New Roman"/>
          <w:spacing w:val="34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distance</w:t>
      </w:r>
      <w:r>
        <w:rPr>
          <w:rFonts w:cs="Times New Roman" w:hAnsi="Times New Roman" w:eastAsia="Times New Roman" w:ascii="Times New Roman"/>
          <w:spacing w:val="3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Hofstede,</w:t>
      </w:r>
      <w:r>
        <w:rPr>
          <w:rFonts w:cs="Times New Roman" w:hAnsi="Times New Roman" w:eastAsia="Times New Roman" w:ascii="Times New Roman"/>
          <w:color w:val="0080AC"/>
          <w:spacing w:val="4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1980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1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could</w:t>
      </w:r>
      <w:r>
        <w:rPr>
          <w:rFonts w:cs="Times New Roman" w:hAnsi="Times New Roman" w:eastAsia="Times New Roman" w:ascii="Times New Roman"/>
          <w:color w:val="000000"/>
          <w:spacing w:val="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explained,</w:t>
      </w:r>
      <w:r>
        <w:rPr>
          <w:rFonts w:cs="Times New Roman" w:hAnsi="Times New Roman" w:eastAsia="Times New Roman" w:ascii="Times New Roman"/>
          <w:color w:val="000000"/>
          <w:spacing w:val="-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at</w:t>
      </w:r>
      <w:r>
        <w:rPr>
          <w:rFonts w:cs="Times New Roman" w:hAnsi="Times New Roman" w:eastAsia="Times New Roman" w:ascii="Times New Roman"/>
          <w:color w:val="000000"/>
          <w:spacing w:val="1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2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level,</w:t>
      </w:r>
      <w:r>
        <w:rPr>
          <w:rFonts w:cs="Times New Roman" w:hAnsi="Times New Roman" w:eastAsia="Times New Roman" w:ascii="Times New Roman"/>
          <w:color w:val="000000"/>
          <w:spacing w:val="-1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if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16"/>
          <w:szCs w:val="16"/>
        </w:rPr>
        <w:t>there</w:t>
      </w:r>
      <w:r>
        <w:rPr>
          <w:rFonts w:cs="Times New Roman" w:hAnsi="Times New Roman" w:eastAsia="Times New Roman" w:ascii="Times New Roman"/>
          <w:color w:val="000000"/>
          <w:spacing w:val="7"/>
          <w:w w:val="12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high</w:t>
      </w:r>
      <w:r>
        <w:rPr>
          <w:rFonts w:cs="Times New Roman" w:hAnsi="Times New Roman" w:eastAsia="Times New Roman" w:ascii="Times New Roman"/>
          <w:color w:val="000000"/>
          <w:spacing w:val="16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degree</w:t>
      </w:r>
      <w:r>
        <w:rPr>
          <w:rFonts w:cs="Times New Roman" w:hAnsi="Times New Roman" w:eastAsia="Times New Roman" w:ascii="Times New Roman"/>
          <w:color w:val="000000"/>
          <w:spacing w:val="27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power</w:t>
      </w:r>
      <w:r>
        <w:rPr>
          <w:rFonts w:cs="Times New Roman" w:hAnsi="Times New Roman" w:eastAsia="Times New Roman" w:ascii="Times New Roman"/>
          <w:color w:val="000000"/>
          <w:spacing w:val="1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distance</w:t>
      </w:r>
      <w:r>
        <w:rPr>
          <w:rFonts w:cs="Times New Roman" w:hAnsi="Times New Roman" w:eastAsia="Times New Roman" w:ascii="Times New Roman"/>
          <w:color w:val="000000"/>
          <w:spacing w:val="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internally</w:t>
      </w:r>
      <w:r>
        <w:rPr>
          <w:rFonts w:cs="Times New Roman" w:hAnsi="Times New Roman" w:eastAsia="Times New Roman" w:ascii="Times New Roman"/>
          <w:color w:val="000000"/>
          <w:spacing w:val="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among</w:t>
      </w:r>
      <w:r>
        <w:rPr>
          <w:rFonts w:cs="Times New Roman" w:hAnsi="Times New Roman" w:eastAsia="Times New Roman" w:ascii="Times New Roman"/>
          <w:color w:val="000000"/>
          <w:spacing w:val="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managers</w:t>
      </w:r>
      <w:r>
        <w:rPr>
          <w:rFonts w:cs="Times New Roman" w:hAnsi="Times New Roman" w:eastAsia="Times New Roman" w:ascii="Times New Roman"/>
          <w:color w:val="000000"/>
          <w:spacing w:val="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1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employees</w:t>
      </w:r>
      <w:r>
        <w:rPr>
          <w:rFonts w:cs="Times New Roman" w:hAnsi="Times New Roman" w:eastAsia="Times New Roman" w:ascii="Times New Roman"/>
          <w:color w:val="000000"/>
          <w:spacing w:val="-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16"/>
          <w:szCs w:val="16"/>
        </w:rPr>
        <w:t>there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may</w:t>
      </w:r>
      <w:r>
        <w:rPr>
          <w:rFonts w:cs="Times New Roman" w:hAnsi="Times New Roman" w:eastAsia="Times New Roman" w:ascii="Times New Roman"/>
          <w:color w:val="000000"/>
          <w:spacing w:val="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failure</w:t>
      </w:r>
      <w:r>
        <w:rPr>
          <w:rFonts w:cs="Times New Roman" w:hAnsi="Times New Roman" w:eastAsia="Times New Roman" w:ascii="Times New Roman"/>
          <w:color w:val="000000"/>
          <w:spacing w:val="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create</w:t>
      </w:r>
      <w:r>
        <w:rPr>
          <w:rFonts w:cs="Times New Roman" w:hAnsi="Times New Roman" w:eastAsia="Times New Roman" w:ascii="Times New Roman"/>
          <w:color w:val="000000"/>
          <w:spacing w:val="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color w:val="000000"/>
          <w:spacing w:val="14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2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culture.</w:t>
      </w:r>
      <w:r>
        <w:rPr>
          <w:rFonts w:cs="Times New Roman" w:hAnsi="Times New Roman" w:eastAsia="Times New Roman" w:ascii="Times New Roman"/>
          <w:color w:val="000000"/>
          <w:spacing w:val="1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Such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situation</w:t>
      </w:r>
      <w:r>
        <w:rPr>
          <w:rFonts w:cs="Times New Roman" w:hAnsi="Times New Roman" w:eastAsia="Times New Roman" w:ascii="Times New Roman"/>
          <w:color w:val="000000"/>
          <w:spacing w:val="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would</w:t>
      </w:r>
      <w:r>
        <w:rPr>
          <w:rFonts w:cs="Times New Roman" w:hAnsi="Times New Roman" w:eastAsia="Times New Roman" w:ascii="Times New Roman"/>
          <w:color w:val="000000"/>
          <w:spacing w:val="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negative</w:t>
      </w:r>
      <w:r>
        <w:rPr>
          <w:rFonts w:cs="Times New Roman" w:hAnsi="Times New Roman" w:eastAsia="Times New Roman" w:ascii="Times New Roman"/>
          <w:color w:val="000000"/>
          <w:spacing w:val="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impact</w:t>
      </w:r>
      <w:r>
        <w:rPr>
          <w:rFonts w:cs="Times New Roman" w:hAnsi="Times New Roman" w:eastAsia="Times New Roman" w:ascii="Times New Roman"/>
          <w:color w:val="000000"/>
          <w:spacing w:val="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per-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formance</w:t>
      </w:r>
      <w:r>
        <w:rPr>
          <w:rFonts w:cs="Times New Roman" w:hAnsi="Times New Roman" w:eastAsia="Times New Roman" w:ascii="Times New Roman"/>
          <w:color w:val="000000"/>
          <w:spacing w:val="25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5"/>
          <w:sz w:val="16"/>
          <w:szCs w:val="16"/>
        </w:rPr>
        <w:t>Yilmaz</w:t>
      </w:r>
      <w:r>
        <w:rPr>
          <w:rFonts w:cs="Times New Roman" w:hAnsi="Times New Roman" w:eastAsia="Times New Roman" w:ascii="Times New Roman"/>
          <w:color w:val="0080AC"/>
          <w:spacing w:val="-18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5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17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80AC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2005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000000"/>
          <w:spacing w:val="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because,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order</w:t>
      </w:r>
      <w:r>
        <w:rPr>
          <w:rFonts w:cs="Times New Roman" w:hAnsi="Times New Roman" w:eastAsia="Times New Roman" w:ascii="Times New Roman"/>
          <w:color w:val="000000"/>
          <w:spacing w:val="-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achieve</w:t>
      </w:r>
      <w:r>
        <w:rPr>
          <w:rFonts w:cs="Times New Roman" w:hAnsi="Times New Roman" w:eastAsia="Times New Roman" w:ascii="Times New Roman"/>
          <w:color w:val="000000"/>
          <w:spacing w:val="-1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higher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performance,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organisations</w:t>
      </w:r>
      <w:r>
        <w:rPr>
          <w:rFonts w:cs="Times New Roman" w:hAnsi="Times New Roman" w:eastAsia="Times New Roman" w:ascii="Times New Roman"/>
          <w:color w:val="000000"/>
          <w:spacing w:val="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need</w:t>
      </w:r>
      <w:r>
        <w:rPr>
          <w:rFonts w:cs="Times New Roman" w:hAnsi="Times New Roman" w:eastAsia="Times New Roman" w:ascii="Times New Roman"/>
          <w:color w:val="000000"/>
          <w:spacing w:val="1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both</w:t>
      </w:r>
      <w:r>
        <w:rPr>
          <w:rFonts w:cs="Times New Roman" w:hAnsi="Times New Roman" w:eastAsia="Times New Roman" w:ascii="Times New Roman"/>
          <w:color w:val="000000"/>
          <w:spacing w:val="1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informal</w:t>
      </w:r>
      <w:r>
        <w:rPr>
          <w:rFonts w:cs="Times New Roman" w:hAnsi="Times New Roman" w:eastAsia="Times New Roman" w:ascii="Times New Roman"/>
          <w:color w:val="000000"/>
          <w:spacing w:val="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1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formal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com-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munication,</w:t>
      </w:r>
      <w:r>
        <w:rPr>
          <w:rFonts w:cs="Times New Roman" w:hAnsi="Times New Roman" w:eastAsia="Times New Roman" w:ascii="Times New Roman"/>
          <w:color w:val="000000"/>
          <w:spacing w:val="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whereas</w:t>
      </w:r>
      <w:r>
        <w:rPr>
          <w:rFonts w:cs="Times New Roman" w:hAnsi="Times New Roman" w:eastAsia="Times New Roman" w:ascii="Times New Roman"/>
          <w:color w:val="000000"/>
          <w:spacing w:val="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organisations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000000"/>
          <w:spacing w:val="1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high</w:t>
      </w:r>
      <w:r>
        <w:rPr>
          <w:rFonts w:cs="Times New Roman" w:hAnsi="Times New Roman" w:eastAsia="Times New Roman" w:ascii="Times New Roman"/>
          <w:color w:val="000000"/>
          <w:spacing w:val="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degree</w:t>
      </w:r>
      <w:r>
        <w:rPr>
          <w:rFonts w:cs="Times New Roman" w:hAnsi="Times New Roman" w:eastAsia="Times New Roman" w:ascii="Times New Roman"/>
          <w:color w:val="000000"/>
          <w:spacing w:val="1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power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distance</w:t>
      </w:r>
      <w:r>
        <w:rPr>
          <w:rFonts w:cs="Times New Roman" w:hAnsi="Times New Roman" w:eastAsia="Times New Roman" w:ascii="Times New Roman"/>
          <w:color w:val="000000"/>
          <w:spacing w:val="1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normally</w:t>
      </w:r>
      <w:r>
        <w:rPr>
          <w:rFonts w:cs="Times New Roman" w:hAnsi="Times New Roman" w:eastAsia="Times New Roman" w:ascii="Times New Roman"/>
          <w:color w:val="000000"/>
          <w:spacing w:val="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suffer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from</w:t>
      </w:r>
      <w:r>
        <w:rPr>
          <w:rFonts w:cs="Times New Roman" w:hAnsi="Times New Roman" w:eastAsia="Times New Roman" w:ascii="Times New Roman"/>
          <w:color w:val="000000"/>
          <w:spacing w:val="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lack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informal</w:t>
      </w:r>
      <w:r>
        <w:rPr>
          <w:rFonts w:cs="Times New Roman" w:hAnsi="Times New Roman" w:eastAsia="Times New Roman" w:ascii="Times New Roman"/>
          <w:color w:val="000000"/>
          <w:spacing w:val="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communication.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results</w:t>
      </w:r>
      <w:r>
        <w:rPr>
          <w:rFonts w:cs="Times New Roman" w:hAnsi="Times New Roman" w:eastAsia="Times New Roman" w:ascii="Times New Roman"/>
          <w:color w:val="000000"/>
          <w:spacing w:val="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our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color w:val="000000"/>
          <w:spacing w:val="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consistent</w:t>
      </w:r>
      <w:r>
        <w:rPr>
          <w:rFonts w:cs="Times New Roman" w:hAnsi="Times New Roman" w:eastAsia="Times New Roman" w:ascii="Times New Roman"/>
          <w:color w:val="000000"/>
          <w:spacing w:val="-12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6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results</w:t>
      </w:r>
      <w:r>
        <w:rPr>
          <w:rFonts w:cs="Times New Roman" w:hAnsi="Times New Roman" w:eastAsia="Times New Roman" w:ascii="Times New Roman"/>
          <w:color w:val="000000"/>
          <w:spacing w:val="-4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5"/>
          <w:sz w:val="16"/>
          <w:szCs w:val="16"/>
        </w:rPr>
        <w:t>Ayoun</w:t>
      </w:r>
      <w:r>
        <w:rPr>
          <w:rFonts w:cs="Times New Roman" w:hAnsi="Times New Roman" w:eastAsia="Times New Roman" w:ascii="Times New Roman"/>
          <w:color w:val="0080AC"/>
          <w:spacing w:val="-21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5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6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5"/>
          <w:sz w:val="16"/>
          <w:szCs w:val="16"/>
        </w:rPr>
        <w:t>Moreo</w:t>
      </w:r>
      <w:r>
        <w:rPr>
          <w:rFonts w:cs="Times New Roman" w:hAnsi="Times New Roman" w:eastAsia="Times New Roman" w:ascii="Times New Roman"/>
          <w:color w:val="0080AC"/>
          <w:spacing w:val="-8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5"/>
          <w:sz w:val="16"/>
          <w:szCs w:val="16"/>
        </w:rPr>
        <w:t>(2008)</w:t>
      </w:r>
      <w:r>
        <w:rPr>
          <w:rFonts w:cs="Times New Roman" w:hAnsi="Times New Roman" w:eastAsia="Times New Roman" w:ascii="Times New Roman"/>
          <w:color w:val="0080AC"/>
          <w:spacing w:val="1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impact</w:t>
      </w:r>
      <w:r>
        <w:rPr>
          <w:rFonts w:cs="Times New Roman" w:hAnsi="Times New Roman" w:eastAsia="Times New Roman" w:ascii="Times New Roman"/>
          <w:color w:val="000000"/>
          <w:spacing w:val="-2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power</w:t>
      </w:r>
      <w:r>
        <w:rPr>
          <w:rFonts w:cs="Times New Roman" w:hAnsi="Times New Roman" w:eastAsia="Times New Roman" w:ascii="Times New Roman"/>
          <w:color w:val="000000"/>
          <w:spacing w:val="-1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distance</w:t>
      </w:r>
      <w:r>
        <w:rPr>
          <w:rFonts w:cs="Times New Roman" w:hAnsi="Times New Roman" w:eastAsia="Times New Roman" w:ascii="Times New Roman"/>
          <w:color w:val="000000"/>
          <w:spacing w:val="-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business</w:t>
      </w:r>
      <w:r>
        <w:rPr>
          <w:rFonts w:cs="Times New Roman" w:hAnsi="Times New Roman" w:eastAsia="Times New Roman" w:ascii="Times New Roman"/>
          <w:color w:val="000000"/>
          <w:spacing w:val="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strategy</w:t>
      </w:r>
      <w:r>
        <w:rPr>
          <w:rFonts w:cs="Times New Roman" w:hAnsi="Times New Roman" w:eastAsia="Times New Roman" w:ascii="Times New Roman"/>
          <w:color w:val="000000"/>
          <w:spacing w:val="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development</w:t>
      </w:r>
      <w:r>
        <w:rPr>
          <w:rFonts w:cs="Times New Roman" w:hAnsi="Times New Roman" w:eastAsia="Times New Roman" w:ascii="Times New Roman"/>
          <w:color w:val="000000"/>
          <w:spacing w:val="1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top</w:t>
      </w:r>
      <w:r>
        <w:rPr>
          <w:rFonts w:cs="Times New Roman" w:hAnsi="Times New Roman" w:eastAsia="Times New Roman" w:ascii="Times New Roman"/>
          <w:color w:val="000000"/>
          <w:spacing w:val="1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hotel</w:t>
      </w:r>
      <w:r>
        <w:rPr>
          <w:rFonts w:cs="Times New Roman" w:hAnsi="Times New Roman" w:eastAsia="Times New Roman" w:ascii="Times New Roman"/>
          <w:color w:val="000000"/>
          <w:spacing w:val="1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organisations</w:t>
      </w:r>
      <w:r>
        <w:rPr>
          <w:rFonts w:cs="Times New Roman" w:hAnsi="Times New Roman" w:eastAsia="Times New Roman" w:ascii="Times New Roman"/>
          <w:color w:val="000000"/>
          <w:spacing w:val="-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four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countries</w:t>
      </w:r>
      <w:r>
        <w:rPr>
          <w:rFonts w:cs="Times New Roman" w:hAnsi="Times New Roman" w:eastAsia="Times New Roman" w:ascii="Times New Roman"/>
          <w:color w:val="000000"/>
          <w:spacing w:val="24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(Malaysia,</w:t>
      </w:r>
      <w:r>
        <w:rPr>
          <w:rFonts w:cs="Times New Roman" w:hAnsi="Times New Roman" w:eastAsia="Times New Roman" w:ascii="Times New Roman"/>
          <w:color w:val="000000"/>
          <w:spacing w:val="-20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Thailand,</w:t>
      </w:r>
      <w:r>
        <w:rPr>
          <w:rFonts w:cs="Times New Roman" w:hAnsi="Times New Roman" w:eastAsia="Times New Roman" w:ascii="Times New Roman"/>
          <w:color w:val="000000"/>
          <w:spacing w:val="-12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Turkey</w:t>
      </w:r>
      <w:r>
        <w:rPr>
          <w:rFonts w:cs="Times New Roman" w:hAnsi="Times New Roman" w:eastAsia="Times New Roman" w:ascii="Times New Roman"/>
          <w:color w:val="000000"/>
          <w:spacing w:val="-14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14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USA)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color w:val="000000"/>
          <w:spacing w:val="-18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found</w:t>
      </w:r>
      <w:r>
        <w:rPr>
          <w:rFonts w:cs="Times New Roman" w:hAnsi="Times New Roman" w:eastAsia="Times New Roman" w:ascii="Times New Roman"/>
          <w:color w:val="000000"/>
          <w:spacing w:val="-21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that,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despite</w:t>
      </w:r>
      <w:r>
        <w:rPr>
          <w:rFonts w:cs="Times New Roman" w:hAnsi="Times New Roman" w:eastAsia="Times New Roman" w:ascii="Times New Roman"/>
          <w:color w:val="000000"/>
          <w:spacing w:val="1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1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expectation</w:t>
      </w:r>
      <w:r>
        <w:rPr>
          <w:rFonts w:cs="Times New Roman" w:hAnsi="Times New Roman" w:eastAsia="Times New Roman" w:ascii="Times New Roman"/>
          <w:color w:val="000000"/>
          <w:spacing w:val="-9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17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countries</w:t>
      </w:r>
      <w:r>
        <w:rPr>
          <w:rFonts w:cs="Times New Roman" w:hAnsi="Times New Roman" w:eastAsia="Times New Roman" w:ascii="Times New Roman"/>
          <w:color w:val="000000"/>
          <w:spacing w:val="-12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000000"/>
          <w:spacing w:val="5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low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scores</w:t>
      </w:r>
      <w:r>
        <w:rPr>
          <w:rFonts w:cs="Times New Roman" w:hAnsi="Times New Roman" w:eastAsia="Times New Roman" w:ascii="Times New Roman"/>
          <w:color w:val="000000"/>
          <w:spacing w:val="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power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distance</w:t>
      </w:r>
      <w:r>
        <w:rPr>
          <w:rFonts w:cs="Times New Roman" w:hAnsi="Times New Roman" w:eastAsia="Times New Roman" w:ascii="Times New Roman"/>
          <w:color w:val="000000"/>
          <w:spacing w:val="1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would</w:t>
      </w:r>
      <w:r>
        <w:rPr>
          <w:rFonts w:cs="Times New Roman" w:hAnsi="Times New Roman" w:eastAsia="Times New Roman" w:ascii="Times New Roman"/>
          <w:color w:val="000000"/>
          <w:spacing w:val="1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color w:val="000000"/>
          <w:spacing w:val="1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participative</w:t>
      </w:r>
      <w:r>
        <w:rPr>
          <w:rFonts w:cs="Times New Roman" w:hAnsi="Times New Roman" w:eastAsia="Times New Roman" w:ascii="Times New Roman"/>
          <w:color w:val="000000"/>
          <w:spacing w:val="1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approach</w:t>
      </w:r>
      <w:r>
        <w:rPr>
          <w:rFonts w:cs="Times New Roman" w:hAnsi="Times New Roman" w:eastAsia="Times New Roman" w:ascii="Times New Roman"/>
          <w:color w:val="000000"/>
          <w:spacing w:val="1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management,</w:t>
      </w:r>
      <w:r>
        <w:rPr>
          <w:rFonts w:cs="Times New Roman" w:hAnsi="Times New Roman" w:eastAsia="Times New Roman" w:ascii="Times New Roman"/>
          <w:color w:val="000000"/>
          <w:spacing w:val="-25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found</w:t>
      </w:r>
      <w:r>
        <w:rPr>
          <w:rFonts w:cs="Times New Roman" w:hAnsi="Times New Roman" w:eastAsia="Times New Roman" w:ascii="Times New Roman"/>
          <w:color w:val="000000"/>
          <w:spacing w:val="-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reverse:</w:t>
      </w:r>
      <w:r>
        <w:rPr>
          <w:rFonts w:cs="Times New Roman" w:hAnsi="Times New Roman" w:eastAsia="Times New Roman" w:ascii="Times New Roman"/>
          <w:color w:val="000000"/>
          <w:spacing w:val="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2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countries</w:t>
      </w:r>
      <w:r>
        <w:rPr>
          <w:rFonts w:cs="Times New Roman" w:hAnsi="Times New Roman" w:eastAsia="Times New Roman" w:ascii="Times New Roman"/>
          <w:color w:val="000000"/>
          <w:spacing w:val="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000000"/>
          <w:spacing w:val="1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high</w:t>
      </w:r>
      <w:r>
        <w:rPr>
          <w:rFonts w:cs="Times New Roman" w:hAnsi="Times New Roman" w:eastAsia="Times New Roman" w:ascii="Times New Roman"/>
          <w:color w:val="000000"/>
          <w:spacing w:val="-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power</w:t>
      </w:r>
      <w:r>
        <w:rPr>
          <w:rFonts w:cs="Times New Roman" w:hAnsi="Times New Roman" w:eastAsia="Times New Roman" w:ascii="Times New Roman"/>
          <w:color w:val="000000"/>
          <w:spacing w:val="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distance</w:t>
      </w:r>
      <w:r>
        <w:rPr>
          <w:rFonts w:cs="Times New Roman" w:hAnsi="Times New Roman" w:eastAsia="Times New Roman" w:ascii="Times New Roman"/>
          <w:color w:val="000000"/>
          <w:spacing w:val="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more</w:t>
      </w:r>
      <w:r>
        <w:rPr>
          <w:rFonts w:cs="Times New Roman" w:hAnsi="Times New Roman" w:eastAsia="Times New Roman" w:ascii="Times New Roman"/>
          <w:color w:val="000000"/>
          <w:spacing w:val="1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participative</w:t>
      </w:r>
      <w:r>
        <w:rPr>
          <w:rFonts w:cs="Times New Roman" w:hAnsi="Times New Roman" w:eastAsia="Times New Roman" w:ascii="Times New Roman"/>
          <w:color w:val="000000"/>
          <w:spacing w:val="2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approach.</w:t>
      </w:r>
      <w:r>
        <w:rPr>
          <w:rFonts w:cs="Times New Roman" w:hAnsi="Times New Roman" w:eastAsia="Times New Roman" w:ascii="Times New Roman"/>
          <w:color w:val="000000"/>
          <w:spacing w:val="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These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contradictory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ﬁndings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need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further</w:t>
      </w:r>
      <w:r>
        <w:rPr>
          <w:rFonts w:cs="Times New Roman" w:hAnsi="Times New Roman" w:eastAsia="Times New Roman" w:ascii="Times New Roman"/>
          <w:color w:val="000000"/>
          <w:spacing w:val="1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investigation</w:t>
      </w:r>
      <w:r>
        <w:rPr>
          <w:rFonts w:cs="Times New Roman" w:hAnsi="Times New Roman" w:eastAsia="Times New Roman" w:ascii="Times New Roman"/>
          <w:color w:val="000000"/>
          <w:spacing w:val="-1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understand</w:t>
      </w:r>
      <w:r>
        <w:rPr>
          <w:rFonts w:cs="Times New Roman" w:hAnsi="Times New Roman" w:eastAsia="Times New Roman" w:ascii="Times New Roman"/>
          <w:color w:val="000000"/>
          <w:spacing w:val="1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inconsistency</w:t>
      </w:r>
      <w:r>
        <w:rPr>
          <w:rFonts w:cs="Times New Roman" w:hAnsi="Times New Roman" w:eastAsia="Times New Roman" w:ascii="Times New Roman"/>
          <w:color w:val="000000"/>
          <w:spacing w:val="-2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gain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deeper</w:t>
      </w:r>
      <w:r>
        <w:rPr>
          <w:rFonts w:cs="Times New Roman" w:hAnsi="Times New Roman" w:eastAsia="Times New Roman" w:ascii="Times New Roman"/>
          <w:color w:val="000000"/>
          <w:spacing w:val="-1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insight</w:t>
      </w:r>
      <w:r>
        <w:rPr>
          <w:rFonts w:cs="Times New Roman" w:hAnsi="Times New Roman" w:eastAsia="Times New Roman" w:ascii="Times New Roman"/>
          <w:color w:val="000000"/>
          <w:spacing w:val="-2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into</w:t>
      </w:r>
      <w:r>
        <w:rPr>
          <w:rFonts w:cs="Times New Roman" w:hAnsi="Times New Roman" w:eastAsia="Times New Roman" w:ascii="Times New Roman"/>
          <w:color w:val="000000"/>
          <w:spacing w:val="-1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nature</w:t>
      </w:r>
      <w:r>
        <w:rPr>
          <w:rFonts w:cs="Times New Roman" w:hAnsi="Times New Roman" w:eastAsia="Times New Roman" w:ascii="Times New Roman"/>
          <w:color w:val="000000"/>
          <w:spacing w:val="-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power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distance</w:t>
      </w:r>
      <w:r>
        <w:rPr>
          <w:rFonts w:cs="Times New Roman" w:hAnsi="Times New Roman" w:eastAsia="Times New Roman" w:ascii="Times New Roman"/>
          <w:color w:val="000000"/>
          <w:spacing w:val="-2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1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other</w:t>
      </w:r>
      <w:r>
        <w:rPr>
          <w:rFonts w:cs="Times New Roman" w:hAnsi="Times New Roman" w:eastAsia="Times New Roman" w:ascii="Times New Roman"/>
          <w:color w:val="000000"/>
          <w:spacing w:val="-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dimen-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sions</w:t>
      </w:r>
      <w:r>
        <w:rPr>
          <w:rFonts w:cs="Times New Roman" w:hAnsi="Times New Roman" w:eastAsia="Times New Roman" w:ascii="Times New Roman"/>
          <w:color w:val="000000"/>
          <w:spacing w:val="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color w:val="000000"/>
          <w:spacing w:val="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UK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context,</w:t>
      </w:r>
      <w:r>
        <w:rPr>
          <w:rFonts w:cs="Times New Roman" w:hAnsi="Times New Roman" w:eastAsia="Times New Roman" w:ascii="Times New Roman"/>
          <w:color w:val="000000"/>
          <w:spacing w:val="-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perhaps</w:t>
      </w:r>
      <w:r>
        <w:rPr>
          <w:rFonts w:cs="Times New Roman" w:hAnsi="Times New Roman" w:eastAsia="Times New Roman" w:ascii="Times New Roman"/>
          <w:color w:val="000000"/>
          <w:spacing w:val="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000000"/>
          <w:spacing w:val="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larger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sample</w:t>
      </w:r>
      <w:r>
        <w:rPr>
          <w:rFonts w:cs="Times New Roman" w:hAnsi="Times New Roman" w:eastAsia="Times New Roman" w:ascii="Times New Roman"/>
          <w:color w:val="000000"/>
          <w:spacing w:val="-1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000000"/>
          <w:spacing w:val="-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data</w:t>
      </w:r>
      <w:r>
        <w:rPr>
          <w:rFonts w:cs="Times New Roman" w:hAnsi="Times New Roman" w:eastAsia="Times New Roman" w:ascii="Times New Roman"/>
          <w:color w:val="000000"/>
          <w:spacing w:val="-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from</w:t>
      </w:r>
      <w:r>
        <w:rPr>
          <w:rFonts w:cs="Times New Roman" w:hAnsi="Times New Roman" w:eastAsia="Times New Roman" w:ascii="Times New Roman"/>
          <w:color w:val="000000"/>
          <w:spacing w:val="-1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other</w:t>
      </w:r>
      <w:r>
        <w:rPr>
          <w:rFonts w:cs="Times New Roman" w:hAnsi="Times New Roman" w:eastAsia="Times New Roman" w:ascii="Times New Roman"/>
          <w:color w:val="000000"/>
          <w:spacing w:val="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industries.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left="118" w:right="-28" w:firstLine="239"/>
      </w:pP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There</w:t>
      </w:r>
      <w:r>
        <w:rPr>
          <w:rFonts w:cs="Times New Roman" w:hAnsi="Times New Roman" w:eastAsia="Times New Roman" w:ascii="Times New Roman"/>
          <w:spacing w:val="34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number</w:t>
      </w:r>
      <w:r>
        <w:rPr>
          <w:rFonts w:cs="Times New Roman" w:hAnsi="Times New Roman" w:eastAsia="Times New Roman" w:ascii="Times New Roman"/>
          <w:spacing w:val="3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particular</w:t>
      </w:r>
      <w:r>
        <w:rPr>
          <w:rFonts w:cs="Times New Roman" w:hAnsi="Times New Roman" w:eastAsia="Times New Roman" w:ascii="Times New Roman"/>
          <w:spacing w:val="3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pressures</w:t>
      </w:r>
      <w:r>
        <w:rPr>
          <w:rFonts w:cs="Times New Roman" w:hAnsi="Times New Roman" w:eastAsia="Times New Roman" w:ascii="Times New Roman"/>
          <w:spacing w:val="3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spacing w:val="3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industry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25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create</w:t>
      </w:r>
      <w:r>
        <w:rPr>
          <w:rFonts w:cs="Times New Roman" w:hAnsi="Times New Roman" w:eastAsia="Times New Roman" w:ascii="Times New Roman"/>
          <w:spacing w:val="7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9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need</w:t>
      </w:r>
      <w:r>
        <w:rPr>
          <w:rFonts w:cs="Times New Roman" w:hAnsi="Times New Roman" w:eastAsia="Times New Roman" w:ascii="Times New Roman"/>
          <w:spacing w:val="9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ﬂexible</w:t>
      </w:r>
      <w:r>
        <w:rPr>
          <w:rFonts w:cs="Times New Roman" w:hAnsi="Times New Roman" w:eastAsia="Times New Roman" w:ascii="Times New Roman"/>
          <w:spacing w:val="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1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culture:</w:t>
      </w:r>
      <w:r>
        <w:rPr>
          <w:rFonts w:cs="Times New Roman" w:hAnsi="Times New Roman" w:eastAsia="Times New Roman" w:ascii="Times New Roman"/>
          <w:spacing w:val="3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(1)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well</w:t>
      </w:r>
      <w:r>
        <w:rPr>
          <w:rFonts w:cs="Times New Roman" w:hAnsi="Times New Roman" w:eastAsia="Times New Roman" w:ascii="Times New Roman"/>
          <w:spacing w:val="-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customers</w:t>
      </w:r>
      <w:r>
        <w:rPr>
          <w:rFonts w:cs="Times New Roman" w:hAnsi="Times New Roman" w:eastAsia="Times New Roman" w:ascii="Times New Roman"/>
          <w:spacing w:val="1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from</w:t>
      </w:r>
      <w:r>
        <w:rPr>
          <w:rFonts w:cs="Times New Roman" w:hAnsi="Times New Roman" w:eastAsia="Times New Roman" w:ascii="Times New Roman"/>
          <w:spacing w:val="-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different</w:t>
      </w:r>
      <w:r>
        <w:rPr>
          <w:rFonts w:cs="Times New Roman" w:hAnsi="Times New Roman" w:eastAsia="Times New Roman" w:ascii="Times New Roman"/>
          <w:spacing w:val="-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backgrounds</w:t>
      </w:r>
      <w:r>
        <w:rPr>
          <w:rFonts w:cs="Times New Roman" w:hAnsi="Times New Roman" w:eastAsia="Times New Roman" w:ascii="Times New Roman"/>
          <w:spacing w:val="-1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employees</w:t>
      </w:r>
      <w:r>
        <w:rPr>
          <w:rFonts w:cs="Times New Roman" w:hAnsi="Times New Roman" w:eastAsia="Times New Roman" w:ascii="Times New Roman"/>
          <w:spacing w:val="-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also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come</w:t>
      </w:r>
      <w:r>
        <w:rPr>
          <w:rFonts w:cs="Times New Roman" w:hAnsi="Times New Roman" w:eastAsia="Times New Roman" w:ascii="Times New Roman"/>
          <w:spacing w:val="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from</w:t>
      </w:r>
      <w:r>
        <w:rPr>
          <w:rFonts w:cs="Times New Roman" w:hAnsi="Times New Roman" w:eastAsia="Times New Roman" w:ascii="Times New Roman"/>
          <w:spacing w:val="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different</w:t>
      </w:r>
      <w:r>
        <w:rPr>
          <w:rFonts w:cs="Times New Roman" w:hAnsi="Times New Roman" w:eastAsia="Times New Roman" w:ascii="Times New Roman"/>
          <w:spacing w:val="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backgrounds;</w:t>
      </w:r>
      <w:r>
        <w:rPr>
          <w:rFonts w:cs="Times New Roman" w:hAnsi="Times New Roman" w:eastAsia="Times New Roman" w:ascii="Times New Roman"/>
          <w:spacing w:val="1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they</w:t>
      </w:r>
      <w:r>
        <w:rPr>
          <w:rFonts w:cs="Times New Roman" w:hAnsi="Times New Roman" w:eastAsia="Times New Roman" w:ascii="Times New Roman"/>
          <w:spacing w:val="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responsive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external</w:t>
      </w:r>
      <w:r>
        <w:rPr>
          <w:rFonts w:cs="Times New Roman" w:hAnsi="Times New Roman" w:eastAsia="Times New Roman" w:ascii="Times New Roman"/>
          <w:spacing w:val="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stakeholders,</w:t>
      </w:r>
      <w:r>
        <w:rPr>
          <w:rFonts w:cs="Times New Roman" w:hAnsi="Times New Roman" w:eastAsia="Times New Roman" w:ascii="Times New Roman"/>
          <w:spacing w:val="-1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including</w:t>
      </w:r>
      <w:r>
        <w:rPr>
          <w:rFonts w:cs="Times New Roman" w:hAnsi="Times New Roman" w:eastAsia="Times New Roman" w:ascii="Times New Roman"/>
          <w:spacing w:val="-1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their</w:t>
      </w:r>
      <w:r>
        <w:rPr>
          <w:rFonts w:cs="Times New Roman" w:hAnsi="Times New Roman" w:eastAsia="Times New Roman" w:ascii="Times New Roman"/>
          <w:spacing w:val="1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customers,</w:t>
      </w:r>
      <w:r>
        <w:rPr>
          <w:rFonts w:cs="Times New Roman" w:hAnsi="Times New Roman" w:eastAsia="Times New Roman" w:ascii="Times New Roman"/>
          <w:spacing w:val="-9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1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internal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37" w:lineRule="auto" w:line="272"/>
        <w:ind w:right="79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stakeholders,</w:t>
      </w:r>
      <w:r>
        <w:rPr>
          <w:rFonts w:cs="Times New Roman" w:hAnsi="Times New Roman" w:eastAsia="Times New Roman" w:ascii="Times New Roman"/>
          <w:spacing w:val="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3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(3)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they</w:t>
      </w:r>
      <w:r>
        <w:rPr>
          <w:rFonts w:cs="Times New Roman" w:hAnsi="Times New Roman" w:eastAsia="Times New Roman" w:ascii="Times New Roman"/>
          <w:spacing w:val="2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also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have</w:t>
      </w:r>
      <w:r>
        <w:rPr>
          <w:rFonts w:cs="Times New Roman" w:hAnsi="Times New Roman" w:eastAsia="Times New Roman" w:ascii="Times New Roman"/>
          <w:spacing w:val="2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responsive</w:t>
      </w:r>
      <w:r>
        <w:rPr>
          <w:rFonts w:cs="Times New Roman" w:hAnsi="Times New Roman" w:eastAsia="Times New Roman" w:ascii="Times New Roman"/>
          <w:spacing w:val="2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rapid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changes</w:t>
      </w:r>
      <w:r>
        <w:rPr>
          <w:rFonts w:cs="Times New Roman" w:hAnsi="Times New Roman" w:eastAsia="Times New Roman" w:ascii="Times New Roman"/>
          <w:spacing w:val="2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3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market</w:t>
      </w:r>
      <w:r>
        <w:rPr>
          <w:rFonts w:cs="Times New Roman" w:hAnsi="Times New Roman" w:eastAsia="Times New Roman" w:ascii="Times New Roman"/>
          <w:spacing w:val="3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place</w:t>
      </w:r>
      <w:r>
        <w:rPr>
          <w:rFonts w:cs="Times New Roman" w:hAnsi="Times New Roman" w:eastAsia="Times New Roman" w:ascii="Times New Roman"/>
          <w:spacing w:val="1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6"/>
          <w:szCs w:val="16"/>
        </w:rPr>
        <w:t>Giorgi</w:t>
      </w:r>
      <w:r>
        <w:rPr>
          <w:rFonts w:cs="Times New Roman" w:hAnsi="Times New Roman" w:eastAsia="Times New Roman" w:ascii="Times New Roman"/>
          <w:color w:val="0080AC"/>
          <w:spacing w:val="-2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3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2015;</w:t>
      </w:r>
      <w:r>
        <w:rPr>
          <w:rFonts w:cs="Times New Roman" w:hAnsi="Times New Roman" w:eastAsia="Times New Roman" w:ascii="Times New Roman"/>
          <w:color w:val="0080AC"/>
          <w:spacing w:val="38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Laesser</w:t>
      </w:r>
      <w:r>
        <w:rPr>
          <w:rFonts w:cs="Times New Roman" w:hAnsi="Times New Roman" w:eastAsia="Times New Roman" w:ascii="Times New Roman"/>
          <w:color w:val="0080AC"/>
          <w:spacing w:val="7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39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right="79"/>
      </w:pP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2014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-9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Therefore,</w:t>
      </w:r>
      <w:r>
        <w:rPr>
          <w:rFonts w:cs="Times New Roman" w:hAnsi="Times New Roman" w:eastAsia="Times New Roman" w:ascii="Times New Roman"/>
          <w:color w:val="000000"/>
          <w:spacing w:val="-10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organisations</w:t>
      </w:r>
      <w:r>
        <w:rPr>
          <w:rFonts w:cs="Times New Roman" w:hAnsi="Times New Roman" w:eastAsia="Times New Roman" w:ascii="Times New Roman"/>
          <w:color w:val="000000"/>
          <w:spacing w:val="-1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succeed</w:t>
      </w:r>
      <w:r>
        <w:rPr>
          <w:rFonts w:cs="Times New Roman" w:hAnsi="Times New Roman" w:eastAsia="Times New Roman" w:ascii="Times New Roman"/>
          <w:color w:val="000000"/>
          <w:spacing w:val="-1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8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hotel</w:t>
      </w:r>
      <w:r>
        <w:rPr>
          <w:rFonts w:cs="Times New Roman" w:hAnsi="Times New Roman" w:eastAsia="Times New Roman" w:ascii="Times New Roman"/>
          <w:color w:val="000000"/>
          <w:spacing w:val="-17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industry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they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need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color w:val="000000"/>
          <w:spacing w:val="-1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-1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-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color w:val="000000"/>
          <w:spacing w:val="-1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adaptable</w:t>
      </w:r>
      <w:r>
        <w:rPr>
          <w:rFonts w:cs="Times New Roman" w:hAnsi="Times New Roman" w:eastAsia="Times New Roman" w:ascii="Times New Roman"/>
          <w:color w:val="000000"/>
          <w:spacing w:val="-2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responsive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changing</w:t>
      </w:r>
      <w:r>
        <w:rPr>
          <w:rFonts w:cs="Times New Roman" w:hAnsi="Times New Roman" w:eastAsia="Times New Roman" w:ascii="Times New Roman"/>
          <w:color w:val="000000"/>
          <w:spacing w:val="-1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environment</w:t>
      </w:r>
      <w:r>
        <w:rPr>
          <w:rFonts w:cs="Times New Roman" w:hAnsi="Times New Roman" w:eastAsia="Times New Roman" w:ascii="Times New Roman"/>
          <w:color w:val="000000"/>
          <w:spacing w:val="1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Gregory</w:t>
      </w:r>
      <w:r>
        <w:rPr>
          <w:rFonts w:cs="Times New Roman" w:hAnsi="Times New Roman" w:eastAsia="Times New Roman" w:ascii="Times New Roman"/>
          <w:color w:val="0080AC"/>
          <w:spacing w:val="-17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4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80AC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5"/>
          <w:sz w:val="16"/>
          <w:szCs w:val="16"/>
        </w:rPr>
        <w:t>2009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-6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These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ﬁndings</w:t>
      </w:r>
      <w:r>
        <w:rPr>
          <w:rFonts w:cs="Times New Roman" w:hAnsi="Times New Roman" w:eastAsia="Times New Roman" w:ascii="Times New Roman"/>
          <w:color w:val="000000"/>
          <w:spacing w:val="-2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conﬁrm</w:t>
      </w:r>
      <w:r>
        <w:rPr>
          <w:rFonts w:cs="Times New Roman" w:hAnsi="Times New Roman" w:eastAsia="Times New Roman" w:ascii="Times New Roman"/>
          <w:color w:val="000000"/>
          <w:spacing w:val="-1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previous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studies</w:t>
      </w:r>
      <w:r>
        <w:rPr>
          <w:rFonts w:cs="Times New Roman" w:hAnsi="Times New Roman" w:eastAsia="Times New Roman" w:ascii="Times New Roman"/>
          <w:color w:val="000000"/>
          <w:spacing w:val="-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-2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-1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1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per-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formance</w:t>
      </w:r>
      <w:r>
        <w:rPr>
          <w:rFonts w:cs="Times New Roman" w:hAnsi="Times New Roman" w:eastAsia="Times New Roman" w:ascii="Times New Roman"/>
          <w:color w:val="000000"/>
          <w:spacing w:val="-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different</w:t>
      </w:r>
      <w:r>
        <w:rPr>
          <w:rFonts w:cs="Times New Roman" w:hAnsi="Times New Roman" w:eastAsia="Times New Roman" w:ascii="Times New Roman"/>
          <w:color w:val="000000"/>
          <w:spacing w:val="-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countries,</w:t>
      </w:r>
      <w:r>
        <w:rPr>
          <w:rFonts w:cs="Times New Roman" w:hAnsi="Times New Roman" w:eastAsia="Times New Roman" w:ascii="Times New Roman"/>
          <w:color w:val="000000"/>
          <w:spacing w:val="-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such</w:t>
      </w:r>
      <w:r>
        <w:rPr>
          <w:rFonts w:cs="Times New Roman" w:hAnsi="Times New Roman" w:eastAsia="Times New Roman" w:ascii="Times New Roman"/>
          <w:color w:val="000000"/>
          <w:spacing w:val="-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Switzerland,</w:t>
      </w:r>
      <w:r>
        <w:rPr>
          <w:rFonts w:cs="Times New Roman" w:hAnsi="Times New Roman" w:eastAsia="Times New Roman" w:ascii="Times New Roman"/>
          <w:color w:val="000000"/>
          <w:spacing w:val="-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4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indicate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22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impact</w:t>
      </w:r>
      <w:r>
        <w:rPr>
          <w:rFonts w:cs="Times New Roman" w:hAnsi="Times New Roman" w:eastAsia="Times New Roman" w:ascii="Times New Roman"/>
          <w:color w:val="000000"/>
          <w:spacing w:val="3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market</w:t>
      </w:r>
      <w:r>
        <w:rPr>
          <w:rFonts w:cs="Times New Roman" w:hAnsi="Times New Roman" w:eastAsia="Times New Roman" w:ascii="Times New Roman"/>
          <w:color w:val="000000"/>
          <w:spacing w:val="2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1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customer</w:t>
      </w:r>
      <w:r>
        <w:rPr>
          <w:rFonts w:cs="Times New Roman" w:hAnsi="Times New Roman" w:eastAsia="Times New Roman" w:ascii="Times New Roman"/>
          <w:color w:val="000000"/>
          <w:spacing w:val="1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orientation,</w:t>
      </w:r>
      <w:r>
        <w:rPr>
          <w:rFonts w:cs="Times New Roman" w:hAnsi="Times New Roman" w:eastAsia="Times New Roman" w:ascii="Times New Roman"/>
          <w:color w:val="000000"/>
          <w:spacing w:val="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elements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-1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culture,</w:t>
      </w:r>
      <w:r>
        <w:rPr>
          <w:rFonts w:cs="Times New Roman" w:hAnsi="Times New Roman" w:eastAsia="Times New Roman" w:ascii="Times New Roman"/>
          <w:color w:val="000000"/>
          <w:spacing w:val="-1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-1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color w:val="000000"/>
          <w:spacing w:val="-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Kessapidou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11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Varsakelis,</w:t>
      </w:r>
      <w:r>
        <w:rPr>
          <w:rFonts w:cs="Times New Roman" w:hAnsi="Times New Roman" w:eastAsia="Times New Roman" w:ascii="Times New Roman"/>
          <w:color w:val="0080AC"/>
          <w:spacing w:val="-20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2002;</w:t>
      </w:r>
      <w:r>
        <w:rPr>
          <w:rFonts w:cs="Times New Roman" w:hAnsi="Times New Roman" w:eastAsia="Times New Roman" w:ascii="Times New Roman"/>
          <w:color w:val="0080AC"/>
          <w:spacing w:val="13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Tajeddini</w:t>
      </w:r>
      <w:r>
        <w:rPr>
          <w:rFonts w:cs="Times New Roman" w:hAnsi="Times New Roman" w:eastAsia="Times New Roman" w:ascii="Times New Roman"/>
          <w:color w:val="0080AC"/>
          <w:spacing w:val="-5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11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Trueman,</w:t>
      </w:r>
      <w:r>
        <w:rPr>
          <w:rFonts w:cs="Times New Roman" w:hAnsi="Times New Roman" w:eastAsia="Times New Roman" w:ascii="Times New Roman"/>
          <w:color w:val="0080AC"/>
          <w:spacing w:val="1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2012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right="79" w:firstLine="23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UK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spacing w:val="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culture,</w:t>
      </w:r>
      <w:r>
        <w:rPr>
          <w:rFonts w:cs="Times New Roman" w:hAnsi="Times New Roman" w:eastAsia="Times New Roman" w:ascii="Times New Roman"/>
          <w:spacing w:val="-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according</w:t>
      </w:r>
      <w:r>
        <w:rPr>
          <w:rFonts w:cs="Times New Roman" w:hAnsi="Times New Roman" w:eastAsia="Times New Roman" w:ascii="Times New Roman"/>
          <w:spacing w:val="-1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Hofstede’s</w:t>
      </w:r>
      <w:r>
        <w:rPr>
          <w:rFonts w:cs="Times New Roman" w:hAnsi="Times New Roman" w:eastAsia="Times New Roman" w:ascii="Times New Roman"/>
          <w:color w:val="0080AC"/>
          <w:spacing w:val="-19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proﬁle</w:t>
      </w:r>
      <w:r>
        <w:rPr>
          <w:rFonts w:cs="Times New Roman" w:hAnsi="Times New Roman" w:eastAsia="Times New Roman" w:ascii="Times New Roman"/>
          <w:color w:val="0080AC"/>
          <w:spacing w:val="11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(1980)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might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expected</w:t>
      </w:r>
      <w:r>
        <w:rPr>
          <w:rFonts w:cs="Times New Roman" w:hAnsi="Times New Roman" w:eastAsia="Times New Roman" w:ascii="Times New Roman"/>
          <w:color w:val="000000"/>
          <w:spacing w:val="-1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produce</w:t>
      </w:r>
      <w:r>
        <w:rPr>
          <w:rFonts w:cs="Times New Roman" w:hAnsi="Times New Roman" w:eastAsia="Times New Roman" w:ascii="Times New Roman"/>
          <w:color w:val="000000"/>
          <w:spacing w:val="-1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conducive</w:t>
      </w:r>
      <w:r>
        <w:rPr>
          <w:rFonts w:cs="Times New Roman" w:hAnsi="Times New Roman" w:eastAsia="Times New Roman" w:ascii="Times New Roman"/>
          <w:color w:val="000000"/>
          <w:spacing w:val="-2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context</w:t>
      </w:r>
      <w:r>
        <w:rPr>
          <w:rFonts w:cs="Times New Roman" w:hAnsi="Times New Roman" w:eastAsia="Times New Roman" w:ascii="Times New Roman"/>
          <w:color w:val="000000"/>
          <w:spacing w:val="-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good</w:t>
      </w:r>
      <w:r>
        <w:rPr>
          <w:rFonts w:cs="Times New Roman" w:hAnsi="Times New Roman" w:eastAsia="Times New Roman" w:ascii="Times New Roman"/>
          <w:color w:val="000000"/>
          <w:spacing w:val="-2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organ-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isational</w:t>
      </w:r>
      <w:r>
        <w:rPr>
          <w:rFonts w:cs="Times New Roman" w:hAnsi="Times New Roman" w:eastAsia="Times New Roman" w:ascii="Times New Roman"/>
          <w:color w:val="000000"/>
          <w:spacing w:val="2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performance:</w:t>
      </w:r>
      <w:r>
        <w:rPr>
          <w:rFonts w:cs="Times New Roman" w:hAnsi="Times New Roman" w:eastAsia="Times New Roman" w:ascii="Times New Roman"/>
          <w:color w:val="000000"/>
          <w:spacing w:val="3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scores</w:t>
      </w:r>
      <w:r>
        <w:rPr>
          <w:rFonts w:cs="Times New Roman" w:hAnsi="Times New Roman" w:eastAsia="Times New Roman" w:ascii="Times New Roman"/>
          <w:color w:val="000000"/>
          <w:spacing w:val="2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low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power</w:t>
      </w:r>
      <w:r>
        <w:rPr>
          <w:rFonts w:cs="Times New Roman" w:hAnsi="Times New Roman" w:eastAsia="Times New Roman" w:ascii="Times New Roman"/>
          <w:color w:val="000000"/>
          <w:spacing w:val="3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distance,</w:t>
      </w:r>
      <w:r>
        <w:rPr>
          <w:rFonts w:cs="Times New Roman" w:hAnsi="Times New Roman" w:eastAsia="Times New Roman" w:ascii="Times New Roman"/>
          <w:color w:val="000000"/>
          <w:spacing w:val="2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empowers</w:t>
      </w:r>
      <w:r>
        <w:rPr>
          <w:rFonts w:cs="Times New Roman" w:hAnsi="Times New Roman" w:eastAsia="Times New Roman" w:ascii="Times New Roman"/>
          <w:color w:val="000000"/>
          <w:spacing w:val="1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employees</w:t>
      </w:r>
      <w:r>
        <w:rPr>
          <w:rFonts w:cs="Times New Roman" w:hAnsi="Times New Roman" w:eastAsia="Times New Roman" w:ascii="Times New Roman"/>
          <w:color w:val="000000"/>
          <w:spacing w:val="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encourages</w:t>
      </w:r>
      <w:r>
        <w:rPr>
          <w:rFonts w:cs="Times New Roman" w:hAnsi="Times New Roman" w:eastAsia="Times New Roman" w:ascii="Times New Roman"/>
          <w:color w:val="000000"/>
          <w:spacing w:val="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involvement</w:t>
      </w:r>
      <w:r>
        <w:rPr>
          <w:rFonts w:cs="Times New Roman" w:hAnsi="Times New Roman" w:eastAsia="Times New Roman" w:ascii="Times New Roman"/>
          <w:color w:val="000000"/>
          <w:spacing w:val="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giving</w:t>
      </w:r>
      <w:r>
        <w:rPr>
          <w:rFonts w:cs="Times New Roman" w:hAnsi="Times New Roman" w:eastAsia="Times New Roman" w:ascii="Times New Roman"/>
          <w:color w:val="000000"/>
          <w:spacing w:val="-2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them</w:t>
      </w:r>
      <w:r>
        <w:rPr>
          <w:rFonts w:cs="Times New Roman" w:hAnsi="Times New Roman" w:eastAsia="Times New Roman" w:ascii="Times New Roman"/>
          <w:color w:val="000000"/>
          <w:spacing w:val="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feeling</w:t>
      </w:r>
      <w:r>
        <w:rPr>
          <w:rFonts w:cs="Times New Roman" w:hAnsi="Times New Roman" w:eastAsia="Times New Roman" w:ascii="Times New Roman"/>
          <w:color w:val="000000"/>
          <w:spacing w:val="-17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belonging;</w:t>
      </w:r>
      <w:r>
        <w:rPr>
          <w:rFonts w:cs="Times New Roman" w:hAnsi="Times New Roman" w:eastAsia="Times New Roman" w:ascii="Times New Roman"/>
          <w:color w:val="000000"/>
          <w:spacing w:val="-1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scores</w:t>
      </w:r>
      <w:r>
        <w:rPr>
          <w:rFonts w:cs="Times New Roman" w:hAnsi="Times New Roman" w:eastAsia="Times New Roman" w:ascii="Times New Roman"/>
          <w:color w:val="000000"/>
          <w:spacing w:val="-1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high</w:t>
      </w:r>
      <w:r>
        <w:rPr>
          <w:rFonts w:cs="Times New Roman" w:hAnsi="Times New Roman" w:eastAsia="Times New Roman" w:ascii="Times New Roman"/>
          <w:color w:val="000000"/>
          <w:spacing w:val="-1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individualism,</w:t>
      </w:r>
      <w:r>
        <w:rPr>
          <w:rFonts w:cs="Times New Roman" w:hAnsi="Times New Roman" w:eastAsia="Times New Roman" w:ascii="Times New Roman"/>
          <w:color w:val="000000"/>
          <w:spacing w:val="-17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color w:val="000000"/>
          <w:spacing w:val="-9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encour-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ages</w:t>
      </w:r>
      <w:r>
        <w:rPr>
          <w:rFonts w:cs="Times New Roman" w:hAnsi="Times New Roman" w:eastAsia="Times New Roman" w:ascii="Times New Roman"/>
          <w:color w:val="000000"/>
          <w:spacing w:val="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individual</w:t>
      </w:r>
      <w:r>
        <w:rPr>
          <w:rFonts w:cs="Times New Roman" w:hAnsi="Times New Roman" w:eastAsia="Times New Roman" w:ascii="Times New Roman"/>
          <w:color w:val="000000"/>
          <w:spacing w:val="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responsibility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1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innovation;</w:t>
      </w:r>
      <w:r>
        <w:rPr>
          <w:rFonts w:cs="Times New Roman" w:hAnsi="Times New Roman" w:eastAsia="Times New Roman" w:ascii="Times New Roman"/>
          <w:color w:val="000000"/>
          <w:spacing w:val="1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also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scores</w:t>
      </w:r>
      <w:r>
        <w:rPr>
          <w:rFonts w:cs="Times New Roman" w:hAnsi="Times New Roman" w:eastAsia="Times New Roman" w:ascii="Times New Roman"/>
          <w:color w:val="000000"/>
          <w:spacing w:val="1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high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masculinity/femininity,</w:t>
      </w:r>
      <w:r>
        <w:rPr>
          <w:rFonts w:cs="Times New Roman" w:hAnsi="Times New Roman" w:eastAsia="Times New Roman" w:ascii="Times New Roman"/>
          <w:color w:val="000000"/>
          <w:spacing w:val="1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color w:val="000000"/>
          <w:spacing w:val="2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indicates</w:t>
      </w:r>
      <w:r>
        <w:rPr>
          <w:rFonts w:cs="Times New Roman" w:hAnsi="Times New Roman" w:eastAsia="Times New Roman" w:ascii="Times New Roman"/>
          <w:color w:val="000000"/>
          <w:spacing w:val="2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high</w:t>
      </w:r>
      <w:r>
        <w:rPr>
          <w:rFonts w:cs="Times New Roman" w:hAnsi="Times New Roman" w:eastAsia="Times New Roman" w:ascii="Times New Roman"/>
          <w:color w:val="000000"/>
          <w:spacing w:val="2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level</w:t>
      </w:r>
      <w:r>
        <w:rPr>
          <w:rFonts w:cs="Times New Roman" w:hAnsi="Times New Roman" w:eastAsia="Times New Roman" w:ascii="Times New Roman"/>
          <w:color w:val="000000"/>
          <w:spacing w:val="15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com-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6"/>
          <w:szCs w:val="16"/>
        </w:rPr>
        <w:t>mitment</w:t>
      </w:r>
      <w:r>
        <w:rPr>
          <w:rFonts w:cs="Times New Roman" w:hAnsi="Times New Roman" w:eastAsia="Times New Roman" w:ascii="Times New Roman"/>
          <w:color w:val="000000"/>
          <w:spacing w:val="24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work</w:t>
      </w:r>
      <w:r>
        <w:rPr>
          <w:rFonts w:cs="Times New Roman" w:hAnsi="Times New Roman" w:eastAsia="Times New Roman" w:ascii="Times New Roman"/>
          <w:color w:val="000000"/>
          <w:spacing w:val="2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3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drive</w:t>
      </w:r>
      <w:r>
        <w:rPr>
          <w:rFonts w:cs="Times New Roman" w:hAnsi="Times New Roman" w:eastAsia="Times New Roman" w:ascii="Times New Roman"/>
          <w:color w:val="000000"/>
          <w:spacing w:val="2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success</w:t>
      </w:r>
      <w:r>
        <w:rPr>
          <w:rFonts w:cs="Times New Roman" w:hAnsi="Times New Roman" w:eastAsia="Times New Roman" w:ascii="Times New Roman"/>
          <w:color w:val="000000"/>
          <w:spacing w:val="27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and,</w:t>
      </w:r>
      <w:r>
        <w:rPr>
          <w:rFonts w:cs="Times New Roman" w:hAnsi="Times New Roman" w:eastAsia="Times New Roman" w:ascii="Times New Roman"/>
          <w:color w:val="000000"/>
          <w:spacing w:val="3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scores</w:t>
      </w:r>
      <w:r>
        <w:rPr>
          <w:rFonts w:cs="Times New Roman" w:hAnsi="Times New Roman" w:eastAsia="Times New Roman" w:ascii="Times New Roman"/>
          <w:color w:val="000000"/>
          <w:spacing w:val="2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low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uncertainty</w:t>
      </w:r>
      <w:r>
        <w:rPr>
          <w:rFonts w:cs="Times New Roman" w:hAnsi="Times New Roman" w:eastAsia="Times New Roman" w:ascii="Times New Roman"/>
          <w:color w:val="000000"/>
          <w:spacing w:val="4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avoidance,</w:t>
      </w:r>
      <w:r>
        <w:rPr>
          <w:rFonts w:cs="Times New Roman" w:hAnsi="Times New Roman" w:eastAsia="Times New Roman" w:ascii="Times New Roman"/>
          <w:color w:val="000000"/>
          <w:spacing w:val="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indicating</w:t>
      </w:r>
      <w:r>
        <w:rPr>
          <w:rFonts w:cs="Times New Roman" w:hAnsi="Times New Roman" w:eastAsia="Times New Roman" w:ascii="Times New Roman"/>
          <w:color w:val="000000"/>
          <w:spacing w:val="1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employees</w:t>
      </w:r>
      <w:r>
        <w:rPr>
          <w:rFonts w:cs="Times New Roman" w:hAnsi="Times New Roman" w:eastAsia="Times New Roman" w:ascii="Times New Roman"/>
          <w:color w:val="000000"/>
          <w:spacing w:val="2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will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more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16"/>
          <w:szCs w:val="16"/>
        </w:rPr>
        <w:t>likely</w:t>
      </w:r>
      <w:r>
        <w:rPr>
          <w:rFonts w:cs="Times New Roman" w:hAnsi="Times New Roman" w:eastAsia="Times New Roman" w:ascii="Times New Roman"/>
          <w:color w:val="000000"/>
          <w:spacing w:val="19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try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new</w:t>
      </w:r>
      <w:r>
        <w:rPr>
          <w:rFonts w:cs="Times New Roman" w:hAnsi="Times New Roman" w:eastAsia="Times New Roman" w:ascii="Times New Roman"/>
          <w:color w:val="000000"/>
          <w:spacing w:val="1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ideas</w:t>
      </w:r>
      <w:r>
        <w:rPr>
          <w:rFonts w:cs="Times New Roman" w:hAnsi="Times New Roman" w:eastAsia="Times New Roman" w:ascii="Times New Roman"/>
          <w:color w:val="000000"/>
          <w:spacing w:val="1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rather</w:t>
      </w:r>
      <w:r>
        <w:rPr>
          <w:rFonts w:cs="Times New Roman" w:hAnsi="Times New Roman" w:eastAsia="Times New Roman" w:ascii="Times New Roman"/>
          <w:color w:val="000000"/>
          <w:spacing w:val="3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than</w:t>
      </w:r>
      <w:r>
        <w:rPr>
          <w:rFonts w:cs="Times New Roman" w:hAnsi="Times New Roman" w:eastAsia="Times New Roman" w:ascii="Times New Roman"/>
          <w:color w:val="000000"/>
          <w:spacing w:val="2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insisting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traditional</w:t>
      </w:r>
      <w:r>
        <w:rPr>
          <w:rFonts w:cs="Times New Roman" w:hAnsi="Times New Roman" w:eastAsia="Times New Roman" w:ascii="Times New Roman"/>
          <w:color w:val="000000"/>
          <w:spacing w:val="9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pro-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cedures</w:t>
      </w:r>
      <w:r>
        <w:rPr>
          <w:rFonts w:cs="Times New Roman" w:hAnsi="Times New Roman" w:eastAsia="Times New Roman" w:ascii="Times New Roman"/>
          <w:color w:val="000000"/>
          <w:spacing w:val="1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thus</w:t>
      </w:r>
      <w:r>
        <w:rPr>
          <w:rFonts w:cs="Times New Roman" w:hAnsi="Times New Roman" w:eastAsia="Times New Roman" w:ascii="Times New Roman"/>
          <w:color w:val="000000"/>
          <w:spacing w:val="29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potentially</w:t>
      </w:r>
      <w:r>
        <w:rPr>
          <w:rFonts w:cs="Times New Roman" w:hAnsi="Times New Roman" w:eastAsia="Times New Roman" w:ascii="Times New Roman"/>
          <w:color w:val="000000"/>
          <w:spacing w:val="1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making</w:t>
      </w:r>
      <w:r>
        <w:rPr>
          <w:rFonts w:cs="Times New Roman" w:hAnsi="Times New Roman" w:eastAsia="Times New Roman" w:ascii="Times New Roman"/>
          <w:color w:val="000000"/>
          <w:spacing w:val="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32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organisation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more</w:t>
      </w:r>
      <w:r>
        <w:rPr>
          <w:rFonts w:cs="Times New Roman" w:hAnsi="Times New Roman" w:eastAsia="Times New Roman" w:ascii="Times New Roman"/>
          <w:color w:val="000000"/>
          <w:spacing w:val="2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market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orientated</w:t>
      </w:r>
      <w:r>
        <w:rPr>
          <w:rFonts w:cs="Times New Roman" w:hAnsi="Times New Roman" w:eastAsia="Times New Roman" w:ascii="Times New Roman"/>
          <w:color w:val="000000"/>
          <w:spacing w:val="2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Hofstede</w:t>
      </w:r>
      <w:r>
        <w:rPr>
          <w:rFonts w:cs="Times New Roman" w:hAnsi="Times New Roman" w:eastAsia="Times New Roman" w:ascii="Times New Roman"/>
          <w:color w:val="0080AC"/>
          <w:spacing w:val="-1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80AC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2010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-1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So,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combination</w:t>
      </w:r>
      <w:r>
        <w:rPr>
          <w:rFonts w:cs="Times New Roman" w:hAnsi="Times New Roman" w:eastAsia="Times New Roman" w:ascii="Times New Roman"/>
          <w:color w:val="000000"/>
          <w:spacing w:val="-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15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scores</w:t>
      </w:r>
      <w:r>
        <w:rPr>
          <w:rFonts w:cs="Times New Roman" w:hAnsi="Times New Roman" w:eastAsia="Times New Roman" w:ascii="Times New Roman"/>
          <w:color w:val="000000"/>
          <w:spacing w:val="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could</w:t>
      </w:r>
      <w:r>
        <w:rPr>
          <w:rFonts w:cs="Times New Roman" w:hAnsi="Times New Roman" w:eastAsia="Times New Roman" w:ascii="Times New Roman"/>
          <w:color w:val="000000"/>
          <w:spacing w:val="-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expected</w:t>
      </w:r>
      <w:r>
        <w:rPr>
          <w:rFonts w:cs="Times New Roman" w:hAnsi="Times New Roman" w:eastAsia="Times New Roman" w:ascii="Times New Roman"/>
          <w:color w:val="000000"/>
          <w:spacing w:val="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produce</w:t>
      </w:r>
      <w:r>
        <w:rPr>
          <w:rFonts w:cs="Times New Roman" w:hAnsi="Times New Roman" w:eastAsia="Times New Roman" w:ascii="Times New Roman"/>
          <w:color w:val="000000"/>
          <w:spacing w:val="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color w:val="000000"/>
          <w:spacing w:val="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organisa-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tional</w:t>
      </w:r>
      <w:r>
        <w:rPr>
          <w:rFonts w:cs="Times New Roman" w:hAnsi="Times New Roman" w:eastAsia="Times New Roman" w:ascii="Times New Roman"/>
          <w:color w:val="000000"/>
          <w:spacing w:val="-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color w:val="000000"/>
          <w:spacing w:val="-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competitive</w:t>
      </w:r>
      <w:r>
        <w:rPr>
          <w:rFonts w:cs="Times New Roman" w:hAnsi="Times New Roman" w:eastAsia="Times New Roman" w:ascii="Times New Roman"/>
          <w:color w:val="000000"/>
          <w:spacing w:val="2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9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innovative</w:t>
      </w:r>
      <w:r>
        <w:rPr>
          <w:rFonts w:cs="Times New Roman" w:hAnsi="Times New Roman" w:eastAsia="Times New Roman" w:ascii="Times New Roman"/>
          <w:color w:val="000000"/>
          <w:spacing w:val="5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Gregory</w:t>
      </w:r>
      <w:r>
        <w:rPr>
          <w:rFonts w:cs="Times New Roman" w:hAnsi="Times New Roman" w:eastAsia="Times New Roman" w:ascii="Times New Roman"/>
          <w:color w:val="0080AC"/>
          <w:spacing w:val="-2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1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right="79"/>
      </w:pP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2009;</w:t>
      </w:r>
      <w:r>
        <w:rPr>
          <w:rFonts w:cs="Times New Roman" w:hAnsi="Times New Roman" w:eastAsia="Times New Roman" w:ascii="Times New Roman"/>
          <w:color w:val="0080AC"/>
          <w:spacing w:val="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Cameron</w:t>
      </w:r>
      <w:r>
        <w:rPr>
          <w:rFonts w:cs="Times New Roman" w:hAnsi="Times New Roman" w:eastAsia="Times New Roman" w:ascii="Times New Roman"/>
          <w:color w:val="0080AC"/>
          <w:spacing w:val="-1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Quinn,</w:t>
      </w:r>
      <w:r>
        <w:rPr>
          <w:rFonts w:cs="Times New Roman" w:hAnsi="Times New Roman" w:eastAsia="Times New Roman" w:ascii="Times New Roman"/>
          <w:color w:val="0080AC"/>
          <w:spacing w:val="-2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2011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000000"/>
          <w:spacing w:val="-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contribute</w:t>
      </w:r>
      <w:r>
        <w:rPr>
          <w:rFonts w:cs="Times New Roman" w:hAnsi="Times New Roman" w:eastAsia="Times New Roman" w:ascii="Times New Roman"/>
          <w:color w:val="000000"/>
          <w:spacing w:val="2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color w:val="000000"/>
          <w:spacing w:val="18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Tajeddini</w:t>
      </w:r>
      <w:r>
        <w:rPr>
          <w:rFonts w:cs="Times New Roman" w:hAnsi="Times New Roman" w:eastAsia="Times New Roman" w:ascii="Times New Roman"/>
          <w:color w:val="0080AC"/>
          <w:spacing w:val="-2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5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Trueman,</w:t>
      </w:r>
      <w:r>
        <w:rPr>
          <w:rFonts w:cs="Times New Roman" w:hAnsi="Times New Roman" w:eastAsia="Times New Roman" w:ascii="Times New Roman"/>
          <w:color w:val="0080AC"/>
          <w:spacing w:val="-1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2012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right="79" w:firstLine="23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ﬁndings</w:t>
      </w:r>
      <w:r>
        <w:rPr>
          <w:rFonts w:cs="Times New Roman" w:hAnsi="Times New Roman" w:eastAsia="Times New Roman" w:ascii="Times New Roman"/>
          <w:spacing w:val="-16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conﬁrm</w:t>
      </w:r>
      <w:r>
        <w:rPr>
          <w:rFonts w:cs="Times New Roman" w:hAnsi="Times New Roman" w:eastAsia="Times New Roman" w:ascii="Times New Roman"/>
          <w:spacing w:val="-1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19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there</w:t>
      </w:r>
      <w:r>
        <w:rPr>
          <w:rFonts w:cs="Times New Roman" w:hAnsi="Times New Roman" w:eastAsia="Times New Roman" w:ascii="Times New Roman"/>
          <w:spacing w:val="1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relationship</w:t>
      </w:r>
      <w:r>
        <w:rPr>
          <w:rFonts w:cs="Times New Roman" w:hAnsi="Times New Roman" w:eastAsia="Times New Roman" w:ascii="Times New Roman"/>
          <w:spacing w:val="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spacing w:val="2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bal-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anced</w:t>
      </w:r>
      <w:r>
        <w:rPr>
          <w:rFonts w:cs="Times New Roman" w:hAnsi="Times New Roman" w:eastAsia="Times New Roman" w:ascii="Times New Roman"/>
          <w:spacing w:val="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1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1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performance.</w:t>
      </w:r>
      <w:r>
        <w:rPr>
          <w:rFonts w:cs="Times New Roman" w:hAnsi="Times New Roman" w:eastAsia="Times New Roman" w:ascii="Times New Roman"/>
          <w:spacing w:val="-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consistent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spacing w:val="3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6"/>
          <w:szCs w:val="16"/>
        </w:rPr>
        <w:t>Gregory</w:t>
      </w:r>
      <w:r>
        <w:rPr>
          <w:rFonts w:cs="Times New Roman" w:hAnsi="Times New Roman" w:eastAsia="Times New Roman" w:ascii="Times New Roman"/>
          <w:color w:val="0080AC"/>
          <w:spacing w:val="-1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3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6"/>
          <w:szCs w:val="16"/>
        </w:rPr>
        <w:t>(2009)</w:t>
      </w:r>
      <w:r>
        <w:rPr>
          <w:rFonts w:cs="Times New Roman" w:hAnsi="Times New Roman" w:eastAsia="Times New Roman" w:ascii="Times New Roman"/>
          <w:color w:val="0080AC"/>
          <w:spacing w:val="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color w:val="000000"/>
          <w:spacing w:val="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suggests</w:t>
      </w:r>
      <w:r>
        <w:rPr>
          <w:rFonts w:cs="Times New Roman" w:hAnsi="Times New Roman" w:eastAsia="Times New Roman" w:ascii="Times New Roman"/>
          <w:color w:val="000000"/>
          <w:spacing w:val="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4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organisation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requires</w:t>
      </w:r>
      <w:r>
        <w:rPr>
          <w:rFonts w:cs="Times New Roman" w:hAnsi="Times New Roman" w:eastAsia="Times New Roman" w:ascii="Times New Roman"/>
          <w:color w:val="000000"/>
          <w:spacing w:val="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not</w:t>
      </w:r>
      <w:r>
        <w:rPr>
          <w:rFonts w:cs="Times New Roman" w:hAnsi="Times New Roman" w:eastAsia="Times New Roman" w:ascii="Times New Roman"/>
          <w:color w:val="000000"/>
          <w:spacing w:val="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only</w:t>
      </w:r>
      <w:r>
        <w:rPr>
          <w:rFonts w:cs="Times New Roman" w:hAnsi="Times New Roman" w:eastAsia="Times New Roman" w:ascii="Times New Roman"/>
          <w:color w:val="000000"/>
          <w:spacing w:val="-1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strong</w:t>
      </w:r>
      <w:r>
        <w:rPr>
          <w:rFonts w:cs="Times New Roman" w:hAnsi="Times New Roman" w:eastAsia="Times New Roman" w:ascii="Times New Roman"/>
          <w:color w:val="000000"/>
          <w:spacing w:val="-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-2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-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but</w:t>
      </w:r>
      <w:r>
        <w:rPr>
          <w:rFonts w:cs="Times New Roman" w:hAnsi="Times New Roman" w:eastAsia="Times New Roman" w:ascii="Times New Roman"/>
          <w:color w:val="000000"/>
          <w:spacing w:val="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also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16"/>
          <w:szCs w:val="16"/>
        </w:rPr>
        <w:t>one</w:t>
      </w:r>
      <w:r>
        <w:rPr>
          <w:rFonts w:cs="Times New Roman" w:hAnsi="Times New Roman" w:eastAsia="Times New Roman" w:ascii="Times New Roman"/>
          <w:color w:val="000000"/>
          <w:spacing w:val="-25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has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balance</w:t>
      </w:r>
      <w:r>
        <w:rPr>
          <w:rFonts w:cs="Times New Roman" w:hAnsi="Times New Roman" w:eastAsia="Times New Roman" w:ascii="Times New Roman"/>
          <w:color w:val="000000"/>
          <w:spacing w:val="1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all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four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2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types</w:t>
      </w:r>
      <w:r>
        <w:rPr>
          <w:rFonts w:cs="Times New Roman" w:hAnsi="Times New Roman" w:eastAsia="Times New Roman" w:ascii="Times New Roman"/>
          <w:color w:val="000000"/>
          <w:spacing w:val="1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color w:val="000000"/>
          <w:spacing w:val="1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allows</w:t>
      </w:r>
      <w:r>
        <w:rPr>
          <w:rFonts w:cs="Times New Roman" w:hAnsi="Times New Roman" w:eastAsia="Times New Roman" w:ascii="Times New Roman"/>
          <w:color w:val="000000"/>
          <w:spacing w:val="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ﬂexibility</w:t>
      </w:r>
      <w:r>
        <w:rPr>
          <w:rFonts w:cs="Times New Roman" w:hAnsi="Times New Roman" w:eastAsia="Times New Roman" w:ascii="Times New Roman"/>
          <w:color w:val="000000"/>
          <w:spacing w:val="-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thinking.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hotel</w:t>
      </w:r>
      <w:r>
        <w:rPr>
          <w:rFonts w:cs="Times New Roman" w:hAnsi="Times New Roman" w:eastAsia="Times New Roman" w:ascii="Times New Roman"/>
          <w:color w:val="000000"/>
          <w:spacing w:val="-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industry</w:t>
      </w:r>
      <w:r>
        <w:rPr>
          <w:rFonts w:cs="Times New Roman" w:hAnsi="Times New Roman" w:eastAsia="Times New Roman" w:ascii="Times New Roman"/>
          <w:color w:val="000000"/>
          <w:spacing w:val="-1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being</w:t>
      </w:r>
      <w:r>
        <w:rPr>
          <w:rFonts w:cs="Times New Roman" w:hAnsi="Times New Roman" w:eastAsia="Times New Roman" w:ascii="Times New Roman"/>
          <w:color w:val="000000"/>
          <w:spacing w:val="-2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responsive</w:t>
      </w:r>
      <w:r>
        <w:rPr>
          <w:rFonts w:cs="Times New Roman" w:hAnsi="Times New Roman" w:eastAsia="Times New Roman" w:ascii="Times New Roman"/>
          <w:color w:val="000000"/>
          <w:spacing w:val="-2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changing</w:t>
      </w:r>
      <w:r>
        <w:rPr>
          <w:rFonts w:cs="Times New Roman" w:hAnsi="Times New Roman" w:eastAsia="Times New Roman" w:ascii="Times New Roman"/>
          <w:color w:val="000000"/>
          <w:spacing w:val="-14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envi-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ronment</w:t>
      </w:r>
      <w:r>
        <w:rPr>
          <w:rFonts w:cs="Times New Roman" w:hAnsi="Times New Roman" w:eastAsia="Times New Roman" w:ascii="Times New Roman"/>
          <w:color w:val="000000"/>
          <w:spacing w:val="-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requires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managers</w:t>
      </w:r>
      <w:r>
        <w:rPr>
          <w:rFonts w:cs="Times New Roman" w:hAnsi="Times New Roman" w:eastAsia="Times New Roman" w:ascii="Times New Roman"/>
          <w:color w:val="000000"/>
          <w:spacing w:val="-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ﬂexible,</w:t>
      </w:r>
      <w:r>
        <w:rPr>
          <w:rFonts w:cs="Times New Roman" w:hAnsi="Times New Roman" w:eastAsia="Times New Roman" w:ascii="Times New Roman"/>
          <w:color w:val="000000"/>
          <w:spacing w:val="-22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innovative</w:t>
      </w:r>
      <w:r>
        <w:rPr>
          <w:rFonts w:cs="Times New Roman" w:hAnsi="Times New Roman" w:eastAsia="Times New Roman" w:ascii="Times New Roman"/>
          <w:color w:val="000000"/>
          <w:spacing w:val="-4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1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customer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orientated</w:t>
      </w:r>
      <w:r>
        <w:rPr>
          <w:rFonts w:cs="Times New Roman" w:hAnsi="Times New Roman" w:eastAsia="Times New Roman" w:ascii="Times New Roman"/>
          <w:color w:val="000000"/>
          <w:spacing w:val="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6"/>
          <w:szCs w:val="16"/>
        </w:rPr>
        <w:t>Deshpande</w:t>
      </w:r>
      <w:r>
        <w:rPr>
          <w:rFonts w:cs="Times New Roman" w:hAnsi="Times New Roman" w:eastAsia="Times New Roman" w:ascii="Times New Roman"/>
          <w:color w:val="0080AC"/>
          <w:spacing w:val="-1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80AC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1993;</w:t>
      </w:r>
      <w:r>
        <w:rPr>
          <w:rFonts w:cs="Times New Roman" w:hAnsi="Times New Roman" w:eastAsia="Times New Roman" w:ascii="Times New Roman"/>
          <w:color w:val="0080AC"/>
          <w:spacing w:val="20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Yilmaz</w:t>
      </w:r>
      <w:r>
        <w:rPr>
          <w:rFonts w:cs="Times New Roman" w:hAnsi="Times New Roman" w:eastAsia="Times New Roman" w:ascii="Times New Roman"/>
          <w:color w:val="0080AC"/>
          <w:spacing w:val="-22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17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al.,</w:t>
      </w:r>
      <w:r>
        <w:rPr>
          <w:rFonts w:cs="Times New Roman" w:hAnsi="Times New Roman" w:eastAsia="Times New Roman" w:ascii="Times New Roman"/>
          <w:color w:val="0080AC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2005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3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Thus,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our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ﬁndings</w:t>
      </w:r>
      <w:r>
        <w:rPr>
          <w:rFonts w:cs="Times New Roman" w:hAnsi="Times New Roman" w:eastAsia="Times New Roman" w:ascii="Times New Roman"/>
          <w:color w:val="000000"/>
          <w:spacing w:val="-2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indicate</w:t>
      </w:r>
      <w:r>
        <w:rPr>
          <w:rFonts w:cs="Times New Roman" w:hAnsi="Times New Roman" w:eastAsia="Times New Roman" w:ascii="Times New Roman"/>
          <w:color w:val="000000"/>
          <w:spacing w:val="-1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if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hospitality</w:t>
      </w:r>
      <w:r>
        <w:rPr>
          <w:rFonts w:cs="Times New Roman" w:hAnsi="Times New Roman" w:eastAsia="Times New Roman" w:ascii="Times New Roman"/>
          <w:color w:val="000000"/>
          <w:spacing w:val="-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managers</w:t>
      </w:r>
      <w:r>
        <w:rPr>
          <w:rFonts w:cs="Times New Roman" w:hAnsi="Times New Roman" w:eastAsia="Times New Roman" w:ascii="Times New Roman"/>
          <w:color w:val="000000"/>
          <w:spacing w:val="-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implement</w:t>
      </w:r>
      <w:r>
        <w:rPr>
          <w:rFonts w:cs="Times New Roman" w:hAnsi="Times New Roman" w:eastAsia="Times New Roman" w:ascii="Times New Roman"/>
          <w:color w:val="000000"/>
          <w:spacing w:val="-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1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color w:val="000000"/>
          <w:spacing w:val="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creates</w:t>
      </w:r>
      <w:r>
        <w:rPr>
          <w:rFonts w:cs="Times New Roman" w:hAnsi="Times New Roman" w:eastAsia="Times New Roman" w:ascii="Times New Roman"/>
          <w:color w:val="000000"/>
          <w:spacing w:val="1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ﬂexible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environment</w:t>
      </w:r>
      <w:r>
        <w:rPr>
          <w:rFonts w:cs="Times New Roman" w:hAnsi="Times New Roman" w:eastAsia="Times New Roman" w:ascii="Times New Roman"/>
          <w:color w:val="000000"/>
          <w:spacing w:val="3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may</w:t>
      </w:r>
      <w:r>
        <w:rPr>
          <w:rFonts w:cs="Times New Roman" w:hAnsi="Times New Roman" w:eastAsia="Times New Roman" w:ascii="Times New Roman"/>
          <w:color w:val="000000"/>
          <w:spacing w:val="-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readily</w:t>
      </w:r>
      <w:r>
        <w:rPr>
          <w:rFonts w:cs="Times New Roman" w:hAnsi="Times New Roman" w:eastAsia="Times New Roman" w:ascii="Times New Roman"/>
          <w:color w:val="000000"/>
          <w:spacing w:val="-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modiﬁed</w:t>
      </w:r>
      <w:r>
        <w:rPr>
          <w:rFonts w:cs="Times New Roman" w:hAnsi="Times New Roman" w:eastAsia="Times New Roman" w:ascii="Times New Roman"/>
          <w:color w:val="000000"/>
          <w:spacing w:val="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meet</w:t>
      </w:r>
      <w:r>
        <w:rPr>
          <w:rFonts w:cs="Times New Roman" w:hAnsi="Times New Roman" w:eastAsia="Times New Roman" w:ascii="Times New Roman"/>
          <w:color w:val="000000"/>
          <w:spacing w:val="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changing</w:t>
      </w:r>
      <w:r>
        <w:rPr>
          <w:rFonts w:cs="Times New Roman" w:hAnsi="Times New Roman" w:eastAsia="Times New Roman" w:ascii="Times New Roman"/>
          <w:color w:val="000000"/>
          <w:spacing w:val="-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customer</w:t>
      </w:r>
      <w:r>
        <w:rPr>
          <w:rFonts w:cs="Times New Roman" w:hAnsi="Times New Roman" w:eastAsia="Times New Roman" w:ascii="Times New Roman"/>
          <w:color w:val="000000"/>
          <w:spacing w:val="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needs,</w:t>
      </w:r>
      <w:r>
        <w:rPr>
          <w:rFonts w:cs="Times New Roman" w:hAnsi="Times New Roman" w:eastAsia="Times New Roman" w:ascii="Times New Roman"/>
          <w:color w:val="000000"/>
          <w:spacing w:val="-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sus-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tainable</w:t>
      </w:r>
      <w:r>
        <w:rPr>
          <w:rFonts w:cs="Times New Roman" w:hAnsi="Times New Roman" w:eastAsia="Times New Roman" w:ascii="Times New Roman"/>
          <w:color w:val="000000"/>
          <w:spacing w:val="1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competitive</w:t>
      </w:r>
      <w:r>
        <w:rPr>
          <w:rFonts w:cs="Times New Roman" w:hAnsi="Times New Roman" w:eastAsia="Times New Roman" w:ascii="Times New Roman"/>
          <w:color w:val="000000"/>
          <w:spacing w:val="1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advantage</w:t>
      </w:r>
      <w:r>
        <w:rPr>
          <w:rFonts w:cs="Times New Roman" w:hAnsi="Times New Roman" w:eastAsia="Times New Roman" w:ascii="Times New Roman"/>
          <w:color w:val="000000"/>
          <w:spacing w:val="1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may</w:t>
      </w:r>
      <w:r>
        <w:rPr>
          <w:rFonts w:cs="Times New Roman" w:hAnsi="Times New Roman" w:eastAsia="Times New Roman" w:ascii="Times New Roman"/>
          <w:color w:val="000000"/>
          <w:spacing w:val="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achieved</w:t>
      </w:r>
      <w:r>
        <w:rPr>
          <w:rFonts w:cs="Times New Roman" w:hAnsi="Times New Roman" w:eastAsia="Times New Roman" w:ascii="Times New Roman"/>
          <w:color w:val="000000"/>
          <w:spacing w:val="14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which,</w:t>
      </w:r>
      <w:r>
        <w:rPr>
          <w:rFonts w:cs="Times New Roman" w:hAnsi="Times New Roman" w:eastAsia="Times New Roman" w:ascii="Times New Roman"/>
          <w:color w:val="000000"/>
          <w:spacing w:val="8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turn,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enhances</w:t>
      </w:r>
      <w:r>
        <w:rPr>
          <w:rFonts w:cs="Times New Roman" w:hAnsi="Times New Roman" w:eastAsia="Times New Roman" w:ascii="Times New Roman"/>
          <w:color w:val="000000"/>
          <w:spacing w:val="1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color w:val="000000"/>
          <w:spacing w:val="1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Ottenbacher,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2007;</w:t>
      </w:r>
      <w:r>
        <w:rPr>
          <w:rFonts w:cs="Times New Roman" w:hAnsi="Times New Roman" w:eastAsia="Times New Roman" w:ascii="Times New Roman"/>
          <w:color w:val="0080AC"/>
          <w:spacing w:val="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Orﬁla-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Sintes</w:t>
      </w:r>
      <w:r>
        <w:rPr>
          <w:rFonts w:cs="Times New Roman" w:hAnsi="Times New Roman" w:eastAsia="Times New Roman" w:ascii="Times New Roman"/>
          <w:color w:val="0080AC"/>
          <w:spacing w:val="-1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Mattssona,</w:t>
      </w:r>
      <w:r>
        <w:rPr>
          <w:rFonts w:cs="Times New Roman" w:hAnsi="Times New Roman" w:eastAsia="Times New Roman" w:ascii="Times New Roman"/>
          <w:color w:val="0080AC"/>
          <w:spacing w:val="-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2009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16"/>
          <w:szCs w:val="16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right="79" w:firstLine="23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also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factor</w:t>
      </w:r>
      <w:r>
        <w:rPr>
          <w:rFonts w:cs="Times New Roman" w:hAnsi="Times New Roman" w:eastAsia="Times New Roman" w:ascii="Times New Roman"/>
          <w:spacing w:val="5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7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hotel</w:t>
      </w:r>
      <w:r>
        <w:rPr>
          <w:rFonts w:cs="Times New Roman" w:hAnsi="Times New Roman" w:eastAsia="Times New Roman" w:ascii="Times New Roman"/>
          <w:spacing w:val="-3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industry</w:t>
      </w:r>
      <w:r>
        <w:rPr>
          <w:rFonts w:cs="Times New Roman" w:hAnsi="Times New Roman" w:eastAsia="Times New Roman" w:ascii="Times New Roman"/>
          <w:spacing w:val="-13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13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dealing</w:t>
      </w:r>
      <w:r>
        <w:rPr>
          <w:rFonts w:cs="Times New Roman" w:hAnsi="Times New Roman" w:eastAsia="Times New Roman" w:ascii="Times New Roman"/>
          <w:spacing w:val="-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spacing w:val="1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globalised</w:t>
      </w:r>
      <w:r>
        <w:rPr>
          <w:rFonts w:cs="Times New Roman" w:hAnsi="Times New Roman" w:eastAsia="Times New Roman" w:ascii="Times New Roman"/>
          <w:spacing w:val="-18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market</w:t>
      </w:r>
      <w:r>
        <w:rPr>
          <w:rFonts w:cs="Times New Roman" w:hAnsi="Times New Roman" w:eastAsia="Times New Roman" w:ascii="Times New Roman"/>
          <w:spacing w:val="11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customers</w:t>
      </w:r>
      <w:r>
        <w:rPr>
          <w:rFonts w:cs="Times New Roman" w:hAnsi="Times New Roman" w:eastAsia="Times New Roman" w:ascii="Times New Roman"/>
          <w:spacing w:val="-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employees</w:t>
      </w:r>
      <w:r>
        <w:rPr>
          <w:rFonts w:cs="Times New Roman" w:hAnsi="Times New Roman" w:eastAsia="Times New Roman" w:ascii="Times New Roman"/>
          <w:spacing w:val="-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</w:t>
      </w:r>
      <w:r>
        <w:rPr>
          <w:rFonts w:cs="Times New Roman" w:hAnsi="Times New Roman" w:eastAsia="Times New Roman" w:ascii="Times New Roman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hotel</w:t>
      </w:r>
      <w:r>
        <w:rPr>
          <w:rFonts w:cs="Times New Roman" w:hAnsi="Times New Roman" w:eastAsia="Times New Roman" w:ascii="Times New Roman"/>
          <w:spacing w:val="-1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managers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must</w:t>
      </w:r>
      <w:r>
        <w:rPr>
          <w:rFonts w:cs="Times New Roman" w:hAnsi="Times New Roman" w:eastAsia="Times New Roman" w:ascii="Times New Roman"/>
          <w:spacing w:val="-5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aware</w:t>
      </w:r>
      <w:r>
        <w:rPr>
          <w:rFonts w:cs="Times New Roman" w:hAnsi="Times New Roman" w:eastAsia="Times New Roman" w:ascii="Times New Roman"/>
          <w:spacing w:val="-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effects</w:t>
      </w:r>
      <w:r>
        <w:rPr>
          <w:rFonts w:cs="Times New Roman" w:hAnsi="Times New Roman" w:eastAsia="Times New Roman" w:ascii="Times New Roman"/>
          <w:spacing w:val="-2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spacing w:val="-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their</w:t>
      </w:r>
      <w:r>
        <w:rPr>
          <w:rFonts w:cs="Times New Roman" w:hAnsi="Times New Roman" w:eastAsia="Times New Roman" w:ascii="Times New Roman"/>
          <w:spacing w:val="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organisa-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tions.</w:t>
      </w:r>
      <w:r>
        <w:rPr>
          <w:rFonts w:cs="Times New Roman" w:hAnsi="Times New Roman" w:eastAsia="Times New Roman" w:ascii="Times New Roman"/>
          <w:spacing w:val="-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spacing w:val="-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shows</w:t>
      </w:r>
      <w:r>
        <w:rPr>
          <w:rFonts w:cs="Times New Roman" w:hAnsi="Times New Roman" w:eastAsia="Times New Roman" w:ascii="Times New Roman"/>
          <w:spacing w:val="-1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spacing w:val="-1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-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impacts</w:t>
      </w:r>
      <w:r>
        <w:rPr>
          <w:rFonts w:cs="Times New Roman" w:hAnsi="Times New Roman" w:eastAsia="Times New Roman" w:ascii="Times New Roman"/>
          <w:spacing w:val="-1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1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which,</w:t>
      </w:r>
      <w:r>
        <w:rPr>
          <w:rFonts w:cs="Times New Roman" w:hAnsi="Times New Roman" w:eastAsia="Times New Roman" w:ascii="Times New Roman"/>
          <w:spacing w:val="-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turn,</w:t>
      </w:r>
      <w:r>
        <w:rPr>
          <w:rFonts w:cs="Times New Roman" w:hAnsi="Times New Roman" w:eastAsia="Times New Roman" w:ascii="Times New Roman"/>
          <w:spacing w:val="17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impacts</w:t>
      </w:r>
      <w:r>
        <w:rPr>
          <w:rFonts w:cs="Times New Roman" w:hAnsi="Times New Roman" w:eastAsia="Times New Roman" w:ascii="Times New Roman"/>
          <w:spacing w:val="17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performance.</w:t>
      </w:r>
      <w:r>
        <w:rPr>
          <w:rFonts w:cs="Times New Roman" w:hAnsi="Times New Roman" w:eastAsia="Times New Roman" w:ascii="Times New Roman"/>
          <w:spacing w:val="1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Thus,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hotel</w:t>
      </w:r>
      <w:r>
        <w:rPr>
          <w:rFonts w:cs="Times New Roman" w:hAnsi="Times New Roman" w:eastAsia="Times New Roman" w:ascii="Times New Roman"/>
          <w:spacing w:val="-7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managers</w:t>
      </w:r>
      <w:r>
        <w:rPr>
          <w:rFonts w:cs="Times New Roman" w:hAnsi="Times New Roman" w:eastAsia="Times New Roman" w:ascii="Times New Roman"/>
          <w:spacing w:val="-26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must</w:t>
      </w:r>
      <w:r>
        <w:rPr>
          <w:rFonts w:cs="Times New Roman" w:hAnsi="Times New Roman" w:eastAsia="Times New Roman" w:ascii="Times New Roman"/>
          <w:spacing w:val="-1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take</w:t>
      </w:r>
      <w:r>
        <w:rPr>
          <w:rFonts w:cs="Times New Roman" w:hAnsi="Times New Roman" w:eastAsia="Times New Roman" w:ascii="Times New Roman"/>
          <w:spacing w:val="-9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spacing w:val="-6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factor</w:t>
      </w:r>
      <w:r>
        <w:rPr>
          <w:rFonts w:cs="Times New Roman" w:hAnsi="Times New Roman" w:eastAsia="Times New Roman" w:ascii="Times New Roman"/>
          <w:spacing w:val="-23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into</w:t>
      </w:r>
      <w:r>
        <w:rPr>
          <w:rFonts w:cs="Times New Roman" w:hAnsi="Times New Roman" w:eastAsia="Times New Roman" w:ascii="Times New Roman"/>
          <w:spacing w:val="-6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account</w:t>
      </w:r>
      <w:r>
        <w:rPr>
          <w:rFonts w:cs="Times New Roman" w:hAnsi="Times New Roman" w:eastAsia="Times New Roman" w:ascii="Times New Roman"/>
          <w:spacing w:val="-26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when</w:t>
      </w:r>
      <w:r>
        <w:rPr>
          <w:rFonts w:cs="Times New Roman" w:hAnsi="Times New Roman" w:eastAsia="Times New Roman" w:ascii="Times New Roman"/>
          <w:spacing w:val="-4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trying</w:t>
      </w:r>
      <w:r>
        <w:rPr>
          <w:rFonts w:cs="Times New Roman" w:hAnsi="Times New Roman" w:eastAsia="Times New Roman" w:ascii="Times New Roman"/>
          <w:spacing w:val="-2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manage</w:t>
      </w:r>
      <w:r>
        <w:rPr>
          <w:rFonts w:cs="Times New Roman" w:hAnsi="Times New Roman" w:eastAsia="Times New Roman" w:ascii="Times New Roman"/>
          <w:spacing w:val="-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-1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culture.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right="79" w:firstLine="239"/>
        <w:sectPr>
          <w:type w:val="continuous"/>
          <w:pgSz w:w="11920" w:h="15880"/>
          <w:pgMar w:top="620" w:bottom="280" w:left="520" w:right="740"/>
          <w:cols w:num="2" w:equalWidth="off">
            <w:col w:w="5150" w:space="358"/>
            <w:col w:w="5152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Thus,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spacing w:val="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research</w:t>
      </w:r>
      <w:r>
        <w:rPr>
          <w:rFonts w:cs="Times New Roman" w:hAnsi="Times New Roman" w:eastAsia="Times New Roman" w:ascii="Times New Roman"/>
          <w:spacing w:val="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adds</w:t>
      </w:r>
      <w:r>
        <w:rPr>
          <w:rFonts w:cs="Times New Roman" w:hAnsi="Times New Roman" w:eastAsia="Times New Roman" w:ascii="Times New Roman"/>
          <w:spacing w:val="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existing</w:t>
      </w:r>
      <w:r>
        <w:rPr>
          <w:rFonts w:cs="Times New Roman" w:hAnsi="Times New Roman" w:eastAsia="Times New Roman" w:ascii="Times New Roman"/>
          <w:spacing w:val="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knowledge</w:t>
      </w:r>
      <w:r>
        <w:rPr>
          <w:rFonts w:cs="Times New Roman" w:hAnsi="Times New Roman" w:eastAsia="Times New Roman" w:ascii="Times New Roman"/>
          <w:spacing w:val="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two</w:t>
      </w:r>
      <w:r>
        <w:rPr>
          <w:rFonts w:cs="Times New Roman" w:hAnsi="Times New Roman" w:eastAsia="Times New Roman" w:ascii="Times New Roman"/>
          <w:spacing w:val="1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ways,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ﬁrstly,</w:t>
      </w:r>
      <w:r>
        <w:rPr>
          <w:rFonts w:cs="Times New Roman" w:hAnsi="Times New Roman" w:eastAsia="Times New Roman" w:ascii="Times New Roman"/>
          <w:spacing w:val="-7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demonstrating</w:t>
      </w:r>
      <w:r>
        <w:rPr>
          <w:rFonts w:cs="Times New Roman" w:hAnsi="Times New Roman" w:eastAsia="Times New Roman" w:ascii="Times New Roman"/>
          <w:spacing w:val="1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effect</w:t>
      </w:r>
      <w:r>
        <w:rPr>
          <w:rFonts w:cs="Times New Roman" w:hAnsi="Times New Roman" w:eastAsia="Times New Roman" w:ascii="Times New Roman"/>
          <w:spacing w:val="-2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spacing w:val="-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-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8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3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and,</w:t>
      </w:r>
      <w:r>
        <w:rPr>
          <w:rFonts w:cs="Times New Roman" w:hAnsi="Times New Roman" w:eastAsia="Times New Roman" w:ascii="Times New Roman"/>
          <w:spacing w:val="-13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secondly,</w:t>
      </w:r>
      <w:r>
        <w:rPr>
          <w:rFonts w:cs="Times New Roman" w:hAnsi="Times New Roman" w:eastAsia="Times New Roman" w:ascii="Times New Roman"/>
          <w:spacing w:val="-19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demonstrating</w:t>
      </w:r>
      <w:r>
        <w:rPr>
          <w:rFonts w:cs="Times New Roman" w:hAnsi="Times New Roman" w:eastAsia="Times New Roman" w:ascii="Times New Roman"/>
          <w:spacing w:val="27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effect</w:t>
      </w:r>
      <w:r>
        <w:rPr>
          <w:rFonts w:cs="Times New Roman" w:hAnsi="Times New Roman" w:eastAsia="Times New Roman" w:ascii="Times New Roman"/>
          <w:spacing w:val="-23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spacing w:val="-1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-1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-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spacing w:val="-1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12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hotel</w:t>
      </w:r>
      <w:r>
        <w:rPr>
          <w:rFonts w:cs="Times New Roman" w:hAnsi="Times New Roman" w:eastAsia="Times New Roman" w:ascii="Times New Roman"/>
          <w:spacing w:val="-21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indus-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try.</w:t>
      </w:r>
      <w:r>
        <w:rPr>
          <w:rFonts w:cs="Times New Roman" w:hAnsi="Times New Roman" w:eastAsia="Times New Roman" w:ascii="Times New Roman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Although,</w:t>
      </w:r>
      <w:r>
        <w:rPr>
          <w:rFonts w:cs="Times New Roman" w:hAnsi="Times New Roman" w:eastAsia="Times New Roman" w:ascii="Times New Roman"/>
          <w:spacing w:val="-22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6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effect</w:t>
      </w:r>
      <w:r>
        <w:rPr>
          <w:rFonts w:cs="Times New Roman" w:hAnsi="Times New Roman" w:eastAsia="Times New Roman" w:ascii="Times New Roman"/>
          <w:spacing w:val="-12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spacing w:val="-1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-1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-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other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1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factors</w:t>
      </w:r>
      <w:r>
        <w:rPr>
          <w:rFonts w:cs="Times New Roman" w:hAnsi="Times New Roman" w:eastAsia="Times New Roman" w:ascii="Times New Roman"/>
          <w:spacing w:val="1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been</w:t>
      </w:r>
      <w:r>
        <w:rPr>
          <w:rFonts w:cs="Times New Roman" w:hAnsi="Times New Roman" w:eastAsia="Times New Roman" w:ascii="Times New Roman"/>
          <w:spacing w:val="1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investigated</w:t>
      </w:r>
      <w:r>
        <w:rPr>
          <w:rFonts w:cs="Times New Roman" w:hAnsi="Times New Roman" w:eastAsia="Times New Roman" w:ascii="Times New Roman"/>
          <w:spacing w:val="1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6"/>
          <w:szCs w:val="16"/>
        </w:rPr>
        <w:t>Quinn</w:t>
      </w:r>
      <w:r>
        <w:rPr>
          <w:rFonts w:cs="Times New Roman" w:hAnsi="Times New Roman" w:eastAsia="Times New Roman" w:ascii="Times New Roman"/>
          <w:color w:val="0080AC"/>
          <w:spacing w:val="11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(1988)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4" w:lineRule="exact" w:line="180"/>
        <w:sectPr>
          <w:pgMar w:header="668" w:footer="0" w:top="860" w:bottom="280" w:left="740" w:right="520"/>
          <w:headerReference w:type="default" r:id="rId28"/>
          <w:headerReference w:type="default" r:id="rId29"/>
          <w:pgSz w:w="11920" w:h="15880"/>
        </w:sectPr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37" w:lineRule="auto" w:line="272"/>
        <w:ind w:left="115" w:right="-28"/>
      </w:pP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previous</w:t>
      </w:r>
      <w:r>
        <w:rPr>
          <w:rFonts w:cs="Times New Roman" w:hAnsi="Times New Roman" w:eastAsia="Times New Roman" w:ascii="Times New Roman"/>
          <w:spacing w:val="-1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investigation</w:t>
      </w:r>
      <w:r>
        <w:rPr>
          <w:rFonts w:cs="Times New Roman" w:hAnsi="Times New Roman" w:eastAsia="Times New Roman" w:ascii="Times New Roman"/>
          <w:spacing w:val="-1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been</w:t>
      </w:r>
      <w:r>
        <w:rPr>
          <w:rFonts w:cs="Times New Roman" w:hAnsi="Times New Roman" w:eastAsia="Times New Roman" w:ascii="Times New Roman"/>
          <w:spacing w:val="-1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undertaken</w:t>
      </w:r>
      <w:r>
        <w:rPr>
          <w:rFonts w:cs="Times New Roman" w:hAnsi="Times New Roman" w:eastAsia="Times New Roman" w:ascii="Times New Roman"/>
          <w:spacing w:val="-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factors</w:t>
      </w:r>
      <w:r>
        <w:rPr>
          <w:rFonts w:cs="Times New Roman" w:hAnsi="Times New Roman" w:eastAsia="Times New Roman" w:ascii="Times New Roman"/>
          <w:spacing w:val="-2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affecting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spacing w:val="-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-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culture.</w:t>
      </w:r>
      <w:r>
        <w:rPr>
          <w:rFonts w:cs="Times New Roman" w:hAnsi="Times New Roman" w:eastAsia="Times New Roman" w:ascii="Times New Roman"/>
          <w:spacing w:val="-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spacing w:val="-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hotel</w:t>
      </w:r>
      <w:r>
        <w:rPr>
          <w:rFonts w:cs="Times New Roman" w:hAnsi="Times New Roman" w:eastAsia="Times New Roman" w:ascii="Times New Roman"/>
          <w:spacing w:val="-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industry</w:t>
      </w:r>
      <w:r>
        <w:rPr>
          <w:rFonts w:cs="Times New Roman" w:hAnsi="Times New Roman" w:eastAsia="Times New Roman" w:ascii="Times New Roman"/>
          <w:spacing w:val="-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consistent</w:t>
      </w:r>
      <w:r>
        <w:rPr>
          <w:rFonts w:cs="Times New Roman" w:hAnsi="Times New Roman" w:eastAsia="Times New Roman" w:ascii="Times New Roman"/>
          <w:spacing w:val="-2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spacing w:val="-15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1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results</w:t>
      </w:r>
      <w:r>
        <w:rPr>
          <w:rFonts w:cs="Times New Roman" w:hAnsi="Times New Roman" w:eastAsia="Times New Roman" w:ascii="Times New Roman"/>
          <w:spacing w:val="-1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Gregory</w:t>
      </w:r>
      <w:r>
        <w:rPr>
          <w:rFonts w:cs="Times New Roman" w:hAnsi="Times New Roman" w:eastAsia="Times New Roman" w:ascii="Times New Roman"/>
          <w:color w:val="0080AC"/>
          <w:spacing w:val="-21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6"/>
          <w:szCs w:val="16"/>
        </w:rPr>
        <w:t>al.</w:t>
      </w:r>
      <w:r>
        <w:rPr>
          <w:rFonts w:cs="Times New Roman" w:hAnsi="Times New Roman" w:eastAsia="Times New Roman" w:ascii="Times New Roman"/>
          <w:color w:val="0080AC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(2009)</w:t>
      </w:r>
      <w:r>
        <w:rPr>
          <w:rFonts w:cs="Times New Roman" w:hAnsi="Times New Roman" w:eastAsia="Times New Roman" w:ascii="Times New Roman"/>
          <w:color w:val="0080AC"/>
          <w:spacing w:val="-16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color w:val="000000"/>
          <w:spacing w:val="-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examined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1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relationship</w:t>
      </w:r>
      <w:r>
        <w:rPr>
          <w:rFonts w:cs="Times New Roman" w:hAnsi="Times New Roman" w:eastAsia="Times New Roman" w:ascii="Times New Roman"/>
          <w:color w:val="000000"/>
          <w:spacing w:val="-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color w:val="000000"/>
          <w:spacing w:val="1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-1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general</w:t>
      </w:r>
      <w:r>
        <w:rPr>
          <w:rFonts w:cs="Times New Roman" w:hAnsi="Times New Roman" w:eastAsia="Times New Roman" w:ascii="Times New Roman"/>
          <w:color w:val="000000"/>
          <w:spacing w:val="-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introduces</w:t>
      </w:r>
      <w:r>
        <w:rPr>
          <w:rFonts w:cs="Times New Roman" w:hAnsi="Times New Roman" w:eastAsia="Times New Roman" w:ascii="Times New Roman"/>
          <w:color w:val="000000"/>
          <w:spacing w:val="-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color w:val="000000"/>
          <w:spacing w:val="-1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color w:val="000000"/>
          <w:spacing w:val="-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sig-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niﬁcant</w:t>
      </w:r>
      <w:r>
        <w:rPr>
          <w:rFonts w:cs="Times New Roman" w:hAnsi="Times New Roman" w:eastAsia="Times New Roman" w:ascii="Times New Roman"/>
          <w:color w:val="000000"/>
          <w:spacing w:val="-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factor</w:t>
      </w:r>
      <w:r>
        <w:rPr>
          <w:rFonts w:cs="Times New Roman" w:hAnsi="Times New Roman" w:eastAsia="Times New Roman" w:ascii="Times New Roman"/>
          <w:color w:val="000000"/>
          <w:spacing w:val="-1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into</w:t>
      </w:r>
      <w:r>
        <w:rPr>
          <w:rFonts w:cs="Times New Roman" w:hAnsi="Times New Roman" w:eastAsia="Times New Roman" w:ascii="Times New Roman"/>
          <w:color w:val="000000"/>
          <w:spacing w:val="-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discussion</w:t>
      </w:r>
      <w:r>
        <w:rPr>
          <w:rFonts w:cs="Times New Roman" w:hAnsi="Times New Roman" w:eastAsia="Times New Roman" w:ascii="Times New Roman"/>
          <w:color w:val="000000"/>
          <w:spacing w:val="-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color w:val="000000"/>
          <w:spacing w:val="-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relationship.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left="115" w:right="239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7.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6"/>
          <w:szCs w:val="16"/>
        </w:rPr>
        <w:t>Limitations</w:t>
      </w:r>
      <w:r>
        <w:rPr>
          <w:rFonts w:cs="Times New Roman" w:hAnsi="Times New Roman" w:eastAsia="Times New Roman" w:ascii="Times New Roman"/>
          <w:spacing w:val="-24"/>
          <w:w w:val="12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0"/>
          <w:w w:val="12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6"/>
          <w:szCs w:val="16"/>
        </w:rPr>
        <w:t>further</w:t>
      </w:r>
      <w:r>
        <w:rPr>
          <w:rFonts w:cs="Times New Roman" w:hAnsi="Times New Roman" w:eastAsia="Times New Roman" w:ascii="Times New Roman"/>
          <w:spacing w:val="21"/>
          <w:w w:val="12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272"/>
        <w:ind w:left="115" w:right="-28" w:firstLine="23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spacing w:val="-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spacing w:val="-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conducted</w:t>
      </w:r>
      <w:r>
        <w:rPr>
          <w:rFonts w:cs="Times New Roman" w:hAnsi="Times New Roman" w:eastAsia="Times New Roman" w:ascii="Times New Roman"/>
          <w:spacing w:val="-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using</w:t>
      </w:r>
      <w:r>
        <w:rPr>
          <w:rFonts w:cs="Times New Roman" w:hAnsi="Times New Roman" w:eastAsia="Times New Roman" w:ascii="Times New Roman"/>
          <w:spacing w:val="-1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96</w:t>
      </w:r>
      <w:r>
        <w:rPr>
          <w:rFonts w:cs="Times New Roman" w:hAnsi="Times New Roman" w:eastAsia="Times New Roman" w:ascii="Times New Roman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hotels</w:t>
      </w:r>
      <w:r>
        <w:rPr>
          <w:rFonts w:cs="Times New Roman" w:hAnsi="Times New Roman" w:eastAsia="Times New Roman" w:ascii="Times New Roman"/>
          <w:spacing w:val="-1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1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236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respondents.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Reliability</w:t>
      </w:r>
      <w:r>
        <w:rPr>
          <w:rFonts w:cs="Times New Roman" w:hAnsi="Times New Roman" w:eastAsia="Times New Roman" w:ascii="Times New Roman"/>
          <w:spacing w:val="-17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1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results</w:t>
      </w:r>
      <w:r>
        <w:rPr>
          <w:rFonts w:cs="Times New Roman" w:hAnsi="Times New Roman" w:eastAsia="Times New Roman" w:ascii="Times New Roman"/>
          <w:spacing w:val="-1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would</w:t>
      </w:r>
      <w:r>
        <w:rPr>
          <w:rFonts w:cs="Times New Roman" w:hAnsi="Times New Roman" w:eastAsia="Times New Roman" w:ascii="Times New Roman"/>
          <w:spacing w:val="-24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improved</w:t>
      </w:r>
      <w:r>
        <w:rPr>
          <w:rFonts w:cs="Times New Roman" w:hAnsi="Times New Roman" w:eastAsia="Times New Roman" w:ascii="Times New Roman"/>
          <w:spacing w:val="-1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having</w:t>
      </w:r>
      <w:r>
        <w:rPr>
          <w:rFonts w:cs="Times New Roman" w:hAnsi="Times New Roman" w:eastAsia="Times New Roman" w:ascii="Times New Roman"/>
          <w:spacing w:val="-18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larger</w:t>
      </w:r>
      <w:r>
        <w:rPr>
          <w:rFonts w:cs="Times New Roman" w:hAnsi="Times New Roman" w:eastAsia="Times New Roman" w:ascii="Times New Roman"/>
          <w:spacing w:val="-1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sam-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ple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size.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Additionally,</w:t>
      </w:r>
      <w:r>
        <w:rPr>
          <w:rFonts w:cs="Times New Roman" w:hAnsi="Times New Roman" w:eastAsia="Times New Roman" w:ascii="Times New Roman"/>
          <w:spacing w:val="-20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spacing w:val="17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wider</w:t>
      </w:r>
      <w:r>
        <w:rPr>
          <w:rFonts w:cs="Times New Roman" w:hAnsi="Times New Roman" w:eastAsia="Times New Roman" w:ascii="Times New Roman"/>
          <w:spacing w:val="-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range</w:t>
      </w:r>
      <w:r>
        <w:rPr>
          <w:rFonts w:cs="Times New Roman" w:hAnsi="Times New Roman" w:eastAsia="Times New Roman" w:ascii="Times New Roman"/>
          <w:spacing w:val="-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hotels</w:t>
      </w:r>
      <w:r>
        <w:rPr>
          <w:rFonts w:cs="Times New Roman" w:hAnsi="Times New Roman" w:eastAsia="Times New Roman" w:ascii="Times New Roman"/>
          <w:spacing w:val="-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included</w:t>
      </w:r>
      <w:r>
        <w:rPr>
          <w:rFonts w:cs="Times New Roman" w:hAnsi="Times New Roman" w:eastAsia="Times New Roman" w:ascii="Times New Roman"/>
          <w:spacing w:val="-1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survey</w:t>
      </w:r>
      <w:r>
        <w:rPr>
          <w:rFonts w:cs="Times New Roman" w:hAnsi="Times New Roman" w:eastAsia="Times New Roman" w:ascii="Times New Roman"/>
          <w:spacing w:val="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comparisons</w:t>
      </w:r>
      <w:r>
        <w:rPr>
          <w:rFonts w:cs="Times New Roman" w:hAnsi="Times New Roman" w:eastAsia="Times New Roman" w:ascii="Times New Roman"/>
          <w:spacing w:val="15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could</w:t>
      </w:r>
      <w:r>
        <w:rPr>
          <w:rFonts w:cs="Times New Roman" w:hAnsi="Times New Roman" w:eastAsia="Times New Roman" w:ascii="Times New Roman"/>
          <w:spacing w:val="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made</w:t>
      </w:r>
      <w:r>
        <w:rPr>
          <w:rFonts w:cs="Times New Roman" w:hAnsi="Times New Roman" w:eastAsia="Times New Roman" w:ascii="Times New Roman"/>
          <w:spacing w:val="1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spacing w:val="2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results</w:t>
      </w:r>
      <w:r>
        <w:rPr>
          <w:rFonts w:cs="Times New Roman" w:hAnsi="Times New Roman" w:eastAsia="Times New Roman" w:ascii="Times New Roman"/>
          <w:spacing w:val="1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from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differ-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ent</w:t>
      </w:r>
      <w:r>
        <w:rPr>
          <w:rFonts w:cs="Times New Roman" w:hAnsi="Times New Roman" w:eastAsia="Times New Roman" w:ascii="Times New Roman"/>
          <w:spacing w:val="1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categories</w:t>
      </w:r>
      <w:r>
        <w:rPr>
          <w:rFonts w:cs="Times New Roman" w:hAnsi="Times New Roman" w:eastAsia="Times New Roman" w:ascii="Times New Roman"/>
          <w:spacing w:val="-2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hotel,</w:t>
      </w:r>
      <w:r>
        <w:rPr>
          <w:rFonts w:cs="Times New Roman" w:hAnsi="Times New Roman" w:eastAsia="Times New Roman" w:ascii="Times New Roman"/>
          <w:spacing w:val="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example,</w:t>
      </w:r>
      <w:r>
        <w:rPr>
          <w:rFonts w:cs="Times New Roman" w:hAnsi="Times New Roman" w:eastAsia="Times New Roman" w:ascii="Times New Roman"/>
          <w:spacing w:val="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size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or</w:t>
      </w:r>
      <w:r>
        <w:rPr>
          <w:rFonts w:cs="Times New Roman" w:hAnsi="Times New Roman" w:eastAsia="Times New Roman" w:ascii="Times New Roman"/>
          <w:spacing w:val="4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chain</w:t>
      </w:r>
      <w:r>
        <w:rPr>
          <w:rFonts w:cs="Times New Roman" w:hAnsi="Times New Roman" w:eastAsia="Times New Roman" w:ascii="Times New Roman"/>
          <w:spacing w:val="-11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compared</w:t>
      </w:r>
      <w:r>
        <w:rPr>
          <w:rFonts w:cs="Times New Roman" w:hAnsi="Times New Roman" w:eastAsia="Times New Roman" w:ascii="Times New Roman"/>
          <w:spacing w:val="-17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independents.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left="115" w:right="-28" w:firstLine="23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spacing w:val="-16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shows</w:t>
      </w:r>
      <w:r>
        <w:rPr>
          <w:rFonts w:cs="Times New Roman" w:hAnsi="Times New Roman" w:eastAsia="Times New Roman" w:ascii="Times New Roman"/>
          <w:spacing w:val="-21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3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there</w:t>
      </w:r>
      <w:r>
        <w:rPr>
          <w:rFonts w:cs="Times New Roman" w:hAnsi="Times New Roman" w:eastAsia="Times New Roman" w:ascii="Times New Roman"/>
          <w:spacing w:val="-2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relationship</w:t>
      </w:r>
      <w:r>
        <w:rPr>
          <w:rFonts w:cs="Times New Roman" w:hAnsi="Times New Roman" w:eastAsia="Times New Roman" w:ascii="Times New Roman"/>
          <w:spacing w:val="-1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spacing w:val="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7"/>
          <w:w w:val="12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6"/>
          <w:szCs w:val="16"/>
        </w:rPr>
        <w:t>three</w:t>
      </w:r>
      <w:r>
        <w:rPr>
          <w:rFonts w:cs="Times New Roman" w:hAnsi="Times New Roman" w:eastAsia="Times New Roman" w:ascii="Times New Roman"/>
          <w:spacing w:val="0"/>
          <w:w w:val="12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constructs</w:t>
      </w:r>
      <w:r>
        <w:rPr>
          <w:rFonts w:cs="Times New Roman" w:hAnsi="Times New Roman" w:eastAsia="Times New Roman" w:ascii="Times New Roman"/>
          <w:spacing w:val="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examined</w:t>
      </w:r>
      <w:r>
        <w:rPr>
          <w:rFonts w:cs="Times New Roman" w:hAnsi="Times New Roman" w:eastAsia="Times New Roman" w:ascii="Times New Roman"/>
          <w:spacing w:val="-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but</w:t>
      </w:r>
      <w:r>
        <w:rPr>
          <w:rFonts w:cs="Times New Roman" w:hAnsi="Times New Roman" w:eastAsia="Times New Roman" w:ascii="Times New Roman"/>
          <w:spacing w:val="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data</w:t>
      </w:r>
      <w:r>
        <w:rPr>
          <w:rFonts w:cs="Times New Roman" w:hAnsi="Times New Roman" w:eastAsia="Times New Roman" w:ascii="Times New Roman"/>
          <w:spacing w:val="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spacing w:val="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only</w:t>
      </w:r>
      <w:r>
        <w:rPr>
          <w:rFonts w:cs="Times New Roman" w:hAnsi="Times New Roman" w:eastAsia="Times New Roman" w:ascii="Times New Roman"/>
          <w:spacing w:val="-1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gathered</w:t>
      </w:r>
      <w:r>
        <w:rPr>
          <w:rFonts w:cs="Times New Roman" w:hAnsi="Times New Roman" w:eastAsia="Times New Roman" w:ascii="Times New Roman"/>
          <w:spacing w:val="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one</w:t>
      </w:r>
      <w:r>
        <w:rPr>
          <w:rFonts w:cs="Times New Roman" w:hAnsi="Times New Roman" w:eastAsia="Times New Roman" w:ascii="Times New Roman"/>
          <w:spacing w:val="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loca-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tion.</w:t>
      </w:r>
      <w:r>
        <w:rPr>
          <w:rFonts w:cs="Times New Roman" w:hAnsi="Times New Roman" w:eastAsia="Times New Roman" w:ascii="Times New Roman"/>
          <w:spacing w:val="-2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further</w:t>
      </w:r>
      <w:r>
        <w:rPr>
          <w:rFonts w:cs="Times New Roman" w:hAnsi="Times New Roman" w:eastAsia="Times New Roman" w:ascii="Times New Roman"/>
          <w:spacing w:val="12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spacing w:val="-1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these</w:t>
      </w:r>
      <w:r>
        <w:rPr>
          <w:rFonts w:cs="Times New Roman" w:hAnsi="Times New Roman" w:eastAsia="Times New Roman" w:ascii="Times New Roman"/>
          <w:spacing w:val="7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relationships</w:t>
      </w:r>
      <w:r>
        <w:rPr>
          <w:rFonts w:cs="Times New Roman" w:hAnsi="Times New Roman" w:eastAsia="Times New Roman" w:ascii="Times New Roman"/>
          <w:spacing w:val="14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other</w:t>
      </w:r>
      <w:r>
        <w:rPr>
          <w:rFonts w:cs="Times New Roman" w:hAnsi="Times New Roman" w:eastAsia="Times New Roman" w:ascii="Times New Roman"/>
          <w:spacing w:val="7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locations,</w:t>
      </w:r>
      <w:r>
        <w:rPr>
          <w:rFonts w:cs="Times New Roman" w:hAnsi="Times New Roman" w:eastAsia="Times New Roman" w:ascii="Times New Roman"/>
          <w:spacing w:val="-19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nationally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internationally,</w:t>
      </w:r>
      <w:r>
        <w:rPr>
          <w:rFonts w:cs="Times New Roman" w:hAnsi="Times New Roman" w:eastAsia="Times New Roman" w:ascii="Times New Roman"/>
          <w:spacing w:val="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should</w:t>
      </w:r>
      <w:r>
        <w:rPr>
          <w:rFonts w:cs="Times New Roman" w:hAnsi="Times New Roman" w:eastAsia="Times New Roman" w:ascii="Times New Roman"/>
          <w:spacing w:val="1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included</w:t>
      </w:r>
      <w:r>
        <w:rPr>
          <w:rFonts w:cs="Times New Roman" w:hAnsi="Times New Roman" w:eastAsia="Times New Roman" w:ascii="Times New Roman"/>
          <w:spacing w:val="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1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comparisons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made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spacing w:val="2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9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data</w:t>
      </w:r>
      <w:r>
        <w:rPr>
          <w:rFonts w:cs="Times New Roman" w:hAnsi="Times New Roman" w:eastAsia="Times New Roman" w:ascii="Times New Roman"/>
          <w:spacing w:val="1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from</w:t>
      </w:r>
      <w:r>
        <w:rPr>
          <w:rFonts w:cs="Times New Roman" w:hAnsi="Times New Roman" w:eastAsia="Times New Roman" w:ascii="Times New Roman"/>
          <w:spacing w:val="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different</w:t>
      </w:r>
      <w:r>
        <w:rPr>
          <w:rFonts w:cs="Times New Roman" w:hAnsi="Times New Roman" w:eastAsia="Times New Roman" w:ascii="Times New Roman"/>
          <w:spacing w:val="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locations.</w:t>
      </w:r>
      <w:r>
        <w:rPr>
          <w:rFonts w:cs="Times New Roman" w:hAnsi="Times New Roman" w:eastAsia="Times New Roman" w:ascii="Times New Roman"/>
          <w:spacing w:val="-1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Comparisons</w:t>
      </w:r>
      <w:r>
        <w:rPr>
          <w:rFonts w:cs="Times New Roman" w:hAnsi="Times New Roman" w:eastAsia="Times New Roman" w:ascii="Times New Roman"/>
          <w:spacing w:val="-2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data</w:t>
      </w:r>
      <w:r>
        <w:rPr>
          <w:rFonts w:cs="Times New Roman" w:hAnsi="Times New Roman" w:eastAsia="Times New Roman" w:ascii="Times New Roman"/>
          <w:spacing w:val="-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gathered</w:t>
      </w:r>
      <w:r>
        <w:rPr>
          <w:rFonts w:cs="Times New Roman" w:hAnsi="Times New Roman" w:eastAsia="Times New Roman" w:ascii="Times New Roman"/>
          <w:spacing w:val="-9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different</w:t>
      </w:r>
      <w:r>
        <w:rPr>
          <w:rFonts w:cs="Times New Roman" w:hAnsi="Times New Roman" w:eastAsia="Times New Roman" w:ascii="Times New Roman"/>
          <w:spacing w:val="-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countries</w:t>
      </w:r>
      <w:r>
        <w:rPr>
          <w:rFonts w:cs="Times New Roman" w:hAnsi="Times New Roman" w:eastAsia="Times New Roman" w:ascii="Times New Roman"/>
          <w:spacing w:val="-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potentially</w:t>
      </w:r>
      <w:r>
        <w:rPr>
          <w:rFonts w:cs="Times New Roman" w:hAnsi="Times New Roman" w:eastAsia="Times New Roman" w:ascii="Times New Roman"/>
          <w:spacing w:val="-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would</w:t>
      </w:r>
      <w:r>
        <w:rPr>
          <w:rFonts w:cs="Times New Roman" w:hAnsi="Times New Roman" w:eastAsia="Times New Roman" w:ascii="Times New Roman"/>
          <w:spacing w:val="-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informa-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tive.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left="115" w:right="-28" w:firstLine="23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spacing w:val="2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shows</w:t>
      </w:r>
      <w:r>
        <w:rPr>
          <w:rFonts w:cs="Times New Roman" w:hAnsi="Times New Roman" w:eastAsia="Times New Roman" w:ascii="Times New Roman"/>
          <w:spacing w:val="2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unexpected</w:t>
      </w:r>
      <w:r>
        <w:rPr>
          <w:rFonts w:cs="Times New Roman" w:hAnsi="Times New Roman" w:eastAsia="Times New Roman" w:ascii="Times New Roman"/>
          <w:spacing w:val="2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lack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correlation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2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power</w:t>
      </w:r>
      <w:r>
        <w:rPr>
          <w:rFonts w:cs="Times New Roman" w:hAnsi="Times New Roman" w:eastAsia="Times New Roman" w:ascii="Times New Roman"/>
          <w:spacing w:val="1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distance</w:t>
      </w:r>
      <w:r>
        <w:rPr>
          <w:rFonts w:cs="Times New Roman" w:hAnsi="Times New Roman" w:eastAsia="Times New Roman" w:ascii="Times New Roman"/>
          <w:spacing w:val="11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dimension</w:t>
      </w:r>
      <w:r>
        <w:rPr>
          <w:rFonts w:cs="Times New Roman" w:hAnsi="Times New Roman" w:eastAsia="Times New Roman" w:ascii="Times New Roman"/>
          <w:spacing w:val="1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spacing w:val="1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2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35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culture.</w:t>
      </w:r>
      <w:r>
        <w:rPr>
          <w:rFonts w:cs="Times New Roman" w:hAnsi="Times New Roman" w:eastAsia="Times New Roman" w:ascii="Times New Roman"/>
          <w:spacing w:val="26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Ayoun</w:t>
      </w:r>
      <w:r>
        <w:rPr>
          <w:rFonts w:cs="Times New Roman" w:hAnsi="Times New Roman" w:eastAsia="Times New Roman" w:ascii="Times New Roman"/>
          <w:color w:val="0080AC"/>
          <w:spacing w:val="-5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80AC"/>
          <w:spacing w:val="28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Moreo</w:t>
      </w:r>
      <w:r>
        <w:rPr>
          <w:rFonts w:cs="Times New Roman" w:hAnsi="Times New Roman" w:eastAsia="Times New Roman" w:ascii="Times New Roman"/>
          <w:color w:val="0080AC"/>
          <w:spacing w:val="8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(2008)</w:t>
      </w:r>
      <w:r>
        <w:rPr>
          <w:rFonts w:cs="Times New Roman" w:hAnsi="Times New Roman" w:eastAsia="Times New Roman" w:ascii="Times New Roman"/>
          <w:color w:val="0080AC"/>
          <w:spacing w:val="17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also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16"/>
          <w:szCs w:val="16"/>
        </w:rPr>
        <w:t>found</w:t>
      </w:r>
      <w:r>
        <w:rPr>
          <w:rFonts w:cs="Times New Roman" w:hAnsi="Times New Roman" w:eastAsia="Times New Roman" w:ascii="Times New Roman"/>
          <w:color w:val="000000"/>
          <w:spacing w:val="-25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8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relationship</w:t>
      </w:r>
      <w:r>
        <w:rPr>
          <w:rFonts w:cs="Times New Roman" w:hAnsi="Times New Roman" w:eastAsia="Times New Roman" w:ascii="Times New Roman"/>
          <w:color w:val="000000"/>
          <w:spacing w:val="-1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color w:val="000000"/>
          <w:spacing w:val="-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power</w:t>
      </w:r>
      <w:r>
        <w:rPr>
          <w:rFonts w:cs="Times New Roman" w:hAnsi="Times New Roman" w:eastAsia="Times New Roman" w:ascii="Times New Roman"/>
          <w:color w:val="000000"/>
          <w:spacing w:val="-1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distance</w:t>
      </w:r>
      <w:r>
        <w:rPr>
          <w:rFonts w:cs="Times New Roman" w:hAnsi="Times New Roman" w:eastAsia="Times New Roman" w:ascii="Times New Roman"/>
          <w:color w:val="000000"/>
          <w:spacing w:val="-1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1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business</w:t>
      </w:r>
      <w:r>
        <w:rPr>
          <w:rFonts w:cs="Times New Roman" w:hAnsi="Times New Roman" w:eastAsia="Times New Roman" w:ascii="Times New Roman"/>
          <w:color w:val="000000"/>
          <w:spacing w:val="-2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strategy</w:t>
      </w:r>
      <w:r>
        <w:rPr>
          <w:rFonts w:cs="Times New Roman" w:hAnsi="Times New Roman" w:eastAsia="Times New Roman" w:ascii="Times New Roman"/>
          <w:color w:val="000000"/>
          <w:spacing w:val="-1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unexpected</w:t>
      </w:r>
      <w:r>
        <w:rPr>
          <w:rFonts w:cs="Times New Roman" w:hAnsi="Times New Roman" w:eastAsia="Times New Roman" w:ascii="Times New Roman"/>
          <w:color w:val="000000"/>
          <w:spacing w:val="-2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color w:val="000000"/>
          <w:spacing w:val="-1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indicates</w:t>
      </w:r>
      <w:r>
        <w:rPr>
          <w:rFonts w:cs="Times New Roman" w:hAnsi="Times New Roman" w:eastAsia="Times New Roman" w:ascii="Times New Roman"/>
          <w:color w:val="000000"/>
          <w:spacing w:val="-1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000000"/>
          <w:spacing w:val="1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dimension</w:t>
      </w:r>
      <w:r>
        <w:rPr>
          <w:rFonts w:cs="Times New Roman" w:hAnsi="Times New Roman" w:eastAsia="Times New Roman" w:ascii="Times New Roman"/>
          <w:color w:val="000000"/>
          <w:spacing w:val="-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problematic</w:t>
      </w:r>
      <w:r>
        <w:rPr>
          <w:rFonts w:cs="Times New Roman" w:hAnsi="Times New Roman" w:eastAsia="Times New Roman" w:ascii="Times New Roman"/>
          <w:color w:val="000000"/>
          <w:spacing w:val="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some</w:t>
      </w:r>
      <w:r>
        <w:rPr>
          <w:rFonts w:cs="Times New Roman" w:hAnsi="Times New Roman" w:eastAsia="Times New Roman" w:ascii="Times New Roman"/>
          <w:color w:val="000000"/>
          <w:spacing w:val="-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way</w:t>
      </w:r>
      <w:r>
        <w:rPr>
          <w:rFonts w:cs="Times New Roman" w:hAnsi="Times New Roman" w:eastAsia="Times New Roman" w:ascii="Times New Roman"/>
          <w:color w:val="000000"/>
          <w:spacing w:val="-2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1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further</w:t>
      </w:r>
      <w:r>
        <w:rPr>
          <w:rFonts w:cs="Times New Roman" w:hAnsi="Times New Roman" w:eastAsia="Times New Roman" w:ascii="Times New Roman"/>
          <w:color w:val="000000"/>
          <w:spacing w:val="-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research</w:t>
      </w:r>
      <w:r>
        <w:rPr>
          <w:rFonts w:cs="Times New Roman" w:hAnsi="Times New Roman" w:eastAsia="Times New Roman" w:ascii="Times New Roman"/>
          <w:color w:val="000000"/>
          <w:spacing w:val="-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should</w:t>
      </w:r>
      <w:r>
        <w:rPr>
          <w:rFonts w:cs="Times New Roman" w:hAnsi="Times New Roman" w:eastAsia="Times New Roman" w:ascii="Times New Roman"/>
          <w:color w:val="000000"/>
          <w:spacing w:val="-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carried</w:t>
      </w:r>
      <w:r>
        <w:rPr>
          <w:rFonts w:cs="Times New Roman" w:hAnsi="Times New Roman" w:eastAsia="Times New Roman" w:ascii="Times New Roman"/>
          <w:color w:val="000000"/>
          <w:spacing w:val="-2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out</w:t>
      </w:r>
      <w:r>
        <w:rPr>
          <w:rFonts w:cs="Times New Roman" w:hAnsi="Times New Roman" w:eastAsia="Times New Roman" w:ascii="Times New Roman"/>
          <w:color w:val="000000"/>
          <w:spacing w:val="-1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investigate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16"/>
          <w:szCs w:val="16"/>
        </w:rPr>
        <w:t>it.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left="115" w:right="-28" w:firstLine="23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spacing w:val="15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also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shows</w:t>
      </w:r>
      <w:r>
        <w:rPr>
          <w:rFonts w:cs="Times New Roman" w:hAnsi="Times New Roman" w:eastAsia="Times New Roman" w:ascii="Times New Roman"/>
          <w:spacing w:val="1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surprising</w:t>
      </w:r>
      <w:r>
        <w:rPr>
          <w:rFonts w:cs="Times New Roman" w:hAnsi="Times New Roman" w:eastAsia="Times New Roman" w:ascii="Times New Roman"/>
          <w:spacing w:val="16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lack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effect</w:t>
      </w:r>
      <w:r>
        <w:rPr>
          <w:rFonts w:cs="Times New Roman" w:hAnsi="Times New Roman" w:eastAsia="Times New Roman" w:ascii="Times New Roman"/>
          <w:spacing w:val="17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masculin-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ity</w:t>
      </w:r>
      <w:r>
        <w:rPr>
          <w:rFonts w:cs="Times New Roman" w:hAnsi="Times New Roman" w:eastAsia="Times New Roman" w:ascii="Times New Roman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16"/>
          <w:szCs w:val="16"/>
        </w:rPr>
        <w:t>balanced</w:t>
      </w:r>
      <w:r>
        <w:rPr>
          <w:rFonts w:cs="Times New Roman" w:hAnsi="Times New Roman" w:eastAsia="Times New Roman" w:ascii="Times New Roman"/>
          <w:spacing w:val="21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38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16"/>
          <w:szCs w:val="16"/>
        </w:rPr>
        <w:t>culture.</w:t>
      </w:r>
      <w:r>
        <w:rPr>
          <w:rFonts w:cs="Times New Roman" w:hAnsi="Times New Roman" w:eastAsia="Times New Roman" w:ascii="Times New Roman"/>
          <w:spacing w:val="17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16"/>
          <w:szCs w:val="16"/>
        </w:rPr>
        <w:t>According</w:t>
      </w:r>
      <w:r>
        <w:rPr>
          <w:rFonts w:cs="Times New Roman" w:hAnsi="Times New Roman" w:eastAsia="Times New Roman" w:ascii="Times New Roman"/>
          <w:spacing w:val="-20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Hofstede</w:t>
      </w:r>
      <w:r>
        <w:rPr>
          <w:rFonts w:cs="Times New Roman" w:hAnsi="Times New Roman" w:eastAsia="Times New Roman" w:ascii="Times New Roman"/>
          <w:color w:val="0080AC"/>
          <w:spacing w:val="-1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et</w:t>
      </w:r>
      <w:r>
        <w:rPr>
          <w:rFonts w:cs="Times New Roman" w:hAnsi="Times New Roman" w:eastAsia="Times New Roman" w:ascii="Times New Roman"/>
          <w:color w:val="0080AC"/>
          <w:spacing w:val="3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al.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6"/>
          <w:szCs w:val="16"/>
        </w:rPr>
        <w:t>(2010)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10"/>
          <w:w w:val="9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moderate</w:t>
      </w:r>
      <w:r>
        <w:rPr>
          <w:rFonts w:cs="Times New Roman" w:hAnsi="Times New Roman" w:eastAsia="Times New Roman" w:ascii="Times New Roman"/>
          <w:color w:val="000000"/>
          <w:spacing w:val="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high</w:t>
      </w:r>
      <w:r>
        <w:rPr>
          <w:rFonts w:cs="Times New Roman" w:hAnsi="Times New Roman" w:eastAsia="Times New Roman" w:ascii="Times New Roman"/>
          <w:color w:val="000000"/>
          <w:spacing w:val="6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level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masculinity</w:t>
      </w:r>
      <w:r>
        <w:rPr>
          <w:rFonts w:cs="Times New Roman" w:hAnsi="Times New Roman" w:eastAsia="Times New Roman" w:ascii="Times New Roman"/>
          <w:color w:val="000000"/>
          <w:spacing w:val="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makes</w:t>
      </w:r>
      <w:r>
        <w:rPr>
          <w:rFonts w:cs="Times New Roman" w:hAnsi="Times New Roman" w:eastAsia="Times New Roman" w:ascii="Times New Roman"/>
          <w:color w:val="000000"/>
          <w:spacing w:val="2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ten-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dency</w:t>
      </w:r>
      <w:r>
        <w:rPr>
          <w:rFonts w:cs="Times New Roman" w:hAnsi="Times New Roman" w:eastAsia="Times New Roman" w:ascii="Times New Roman"/>
          <w:color w:val="000000"/>
          <w:spacing w:val="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competitiveness</w:t>
      </w:r>
      <w:r>
        <w:rPr>
          <w:rFonts w:cs="Times New Roman" w:hAnsi="Times New Roman" w:eastAsia="Times New Roman" w:ascii="Times New Roman"/>
          <w:color w:val="000000"/>
          <w:spacing w:val="1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color w:val="000000"/>
          <w:spacing w:val="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would</w:t>
      </w:r>
      <w:r>
        <w:rPr>
          <w:rFonts w:cs="Times New Roman" w:hAnsi="Times New Roman" w:eastAsia="Times New Roman" w:ascii="Times New Roman"/>
          <w:color w:val="000000"/>
          <w:spacing w:val="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expected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enhance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performance.</w:t>
      </w:r>
      <w:r>
        <w:rPr>
          <w:rFonts w:cs="Times New Roman" w:hAnsi="Times New Roman" w:eastAsia="Times New Roman" w:ascii="Times New Roman"/>
          <w:color w:val="000000"/>
          <w:spacing w:val="-1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Further</w:t>
      </w:r>
      <w:r>
        <w:rPr>
          <w:rFonts w:cs="Times New Roman" w:hAnsi="Times New Roman" w:eastAsia="Times New Roman" w:ascii="Times New Roman"/>
          <w:color w:val="000000"/>
          <w:spacing w:val="-1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color w:val="000000"/>
          <w:spacing w:val="-6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should</w:t>
      </w:r>
      <w:r>
        <w:rPr>
          <w:rFonts w:cs="Times New Roman" w:hAnsi="Times New Roman" w:eastAsia="Times New Roman" w:ascii="Times New Roman"/>
          <w:color w:val="000000"/>
          <w:spacing w:val="-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16"/>
          <w:szCs w:val="16"/>
        </w:rPr>
        <w:t>undertaken</w:t>
      </w:r>
      <w:r>
        <w:rPr>
          <w:rFonts w:cs="Times New Roman" w:hAnsi="Times New Roman" w:eastAsia="Times New Roman" w:ascii="Times New Roman"/>
          <w:color w:val="000000"/>
          <w:spacing w:val="-19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different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loca-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tions</w:t>
      </w:r>
      <w:r>
        <w:rPr>
          <w:rFonts w:cs="Times New Roman" w:hAnsi="Times New Roman" w:eastAsia="Times New Roman" w:ascii="Times New Roman"/>
          <w:color w:val="000000"/>
          <w:spacing w:val="-1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16"/>
          <w:szCs w:val="16"/>
        </w:rPr>
        <w:t>discover</w:t>
      </w:r>
      <w:r>
        <w:rPr>
          <w:rFonts w:cs="Times New Roman" w:hAnsi="Times New Roman" w:eastAsia="Times New Roman" w:ascii="Times New Roman"/>
          <w:color w:val="000000"/>
          <w:spacing w:val="-14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color w:val="000000"/>
          <w:spacing w:val="-16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result</w:t>
      </w:r>
      <w:r>
        <w:rPr>
          <w:rFonts w:cs="Times New Roman" w:hAnsi="Times New Roman" w:eastAsia="Times New Roman" w:ascii="Times New Roman"/>
          <w:color w:val="000000"/>
          <w:spacing w:val="-16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peculiar</w:t>
      </w:r>
      <w:r>
        <w:rPr>
          <w:rFonts w:cs="Times New Roman" w:hAnsi="Times New Roman" w:eastAsia="Times New Roman" w:ascii="Times New Roman"/>
          <w:color w:val="000000"/>
          <w:spacing w:val="-1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1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16"/>
          <w:szCs w:val="16"/>
        </w:rPr>
        <w:t>location</w:t>
      </w:r>
      <w:r>
        <w:rPr>
          <w:rFonts w:cs="Times New Roman" w:hAnsi="Times New Roman" w:eastAsia="Times New Roman" w:ascii="Times New Roman"/>
          <w:color w:val="000000"/>
          <w:spacing w:val="-2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our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8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gain</w:t>
      </w:r>
      <w:r>
        <w:rPr>
          <w:rFonts w:cs="Times New Roman" w:hAnsi="Times New Roman" w:eastAsia="Times New Roman" w:ascii="Times New Roman"/>
          <w:color w:val="000000"/>
          <w:spacing w:val="-1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deeper</w:t>
      </w:r>
      <w:r>
        <w:rPr>
          <w:rFonts w:cs="Times New Roman" w:hAnsi="Times New Roman" w:eastAsia="Times New Roman" w:ascii="Times New Roman"/>
          <w:color w:val="000000"/>
          <w:spacing w:val="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insight</w:t>
      </w:r>
      <w:r>
        <w:rPr>
          <w:rFonts w:cs="Times New Roman" w:hAnsi="Times New Roman" w:eastAsia="Times New Roman" w:ascii="Times New Roman"/>
          <w:color w:val="000000"/>
          <w:spacing w:val="-1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into</w:t>
      </w:r>
      <w:r>
        <w:rPr>
          <w:rFonts w:cs="Times New Roman" w:hAnsi="Times New Roman" w:eastAsia="Times New Roman" w:ascii="Times New Roman"/>
          <w:color w:val="000000"/>
          <w:spacing w:val="-2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color w:val="000000"/>
          <w:spacing w:val="-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16"/>
          <w:szCs w:val="16"/>
        </w:rPr>
        <w:t>relationship.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left="115" w:right="-28" w:firstLine="239"/>
      </w:pP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Additional</w:t>
      </w:r>
      <w:r>
        <w:rPr>
          <w:rFonts w:cs="Times New Roman" w:hAnsi="Times New Roman" w:eastAsia="Times New Roman" w:ascii="Times New Roman"/>
          <w:spacing w:val="-17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further</w:t>
      </w:r>
      <w:r>
        <w:rPr>
          <w:rFonts w:cs="Times New Roman" w:hAnsi="Times New Roman" w:eastAsia="Times New Roman" w:ascii="Times New Roman"/>
          <w:spacing w:val="25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spacing w:val="1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should</w:t>
      </w:r>
      <w:r>
        <w:rPr>
          <w:rFonts w:cs="Times New Roman" w:hAnsi="Times New Roman" w:eastAsia="Times New Roman" w:ascii="Times New Roman"/>
          <w:spacing w:val="12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include</w:t>
      </w:r>
      <w:r>
        <w:rPr>
          <w:rFonts w:cs="Times New Roman" w:hAnsi="Times New Roman" w:eastAsia="Times New Roman" w:ascii="Times New Roman"/>
          <w:spacing w:val="8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research</w:t>
      </w:r>
      <w:r>
        <w:rPr>
          <w:rFonts w:cs="Times New Roman" w:hAnsi="Times New Roman" w:eastAsia="Times New Roman" w:ascii="Times New Roman"/>
          <w:spacing w:val="1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7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direct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impact</w:t>
      </w:r>
      <w:r>
        <w:rPr>
          <w:rFonts w:cs="Times New Roman" w:hAnsi="Times New Roman" w:eastAsia="Times New Roman" w:ascii="Times New Roman"/>
          <w:spacing w:val="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spacing w:val="1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2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organisational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1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performance.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knowledge</w:t>
      </w:r>
      <w:r>
        <w:rPr>
          <w:rFonts w:cs="Times New Roman" w:hAnsi="Times New Roman" w:eastAsia="Times New Roman" w:ascii="Times New Roman"/>
          <w:spacing w:val="-14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would</w:t>
      </w:r>
      <w:r>
        <w:rPr>
          <w:rFonts w:cs="Times New Roman" w:hAnsi="Times New Roman" w:eastAsia="Times New Roman" w:ascii="Times New Roman"/>
          <w:spacing w:val="-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immediate</w:t>
      </w:r>
      <w:r>
        <w:rPr>
          <w:rFonts w:cs="Times New Roman" w:hAnsi="Times New Roman" w:eastAsia="Times New Roman" w:ascii="Times New Roman"/>
          <w:spacing w:val="-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beneﬁt</w:t>
      </w:r>
      <w:r>
        <w:rPr>
          <w:rFonts w:cs="Times New Roman" w:hAnsi="Times New Roman" w:eastAsia="Times New Roman" w:ascii="Times New Roman"/>
          <w:spacing w:val="-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hotel</w:t>
      </w:r>
      <w:r>
        <w:rPr>
          <w:rFonts w:cs="Times New Roman" w:hAnsi="Times New Roman" w:eastAsia="Times New Roman" w:ascii="Times New Roman"/>
          <w:spacing w:val="-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managers.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auto" w:line="272"/>
        <w:ind w:left="115" w:right="-28" w:firstLine="239"/>
      </w:pP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Another</w:t>
      </w:r>
      <w:r>
        <w:rPr>
          <w:rFonts w:cs="Times New Roman" w:hAnsi="Times New Roman" w:eastAsia="Times New Roman" w:ascii="Times New Roman"/>
          <w:spacing w:val="-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area</w:t>
      </w:r>
      <w:r>
        <w:rPr>
          <w:rFonts w:cs="Times New Roman" w:hAnsi="Times New Roman" w:eastAsia="Times New Roman" w:ascii="Times New Roman"/>
          <w:spacing w:val="-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1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was</w:t>
      </w:r>
      <w:r>
        <w:rPr>
          <w:rFonts w:cs="Times New Roman" w:hAnsi="Times New Roman" w:eastAsia="Times New Roman" w:ascii="Times New Roman"/>
          <w:spacing w:val="-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beyond</w:t>
      </w:r>
      <w:r>
        <w:rPr>
          <w:rFonts w:cs="Times New Roman" w:hAnsi="Times New Roman" w:eastAsia="Times New Roman" w:ascii="Times New Roman"/>
          <w:spacing w:val="-1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scope</w:t>
      </w:r>
      <w:r>
        <w:rPr>
          <w:rFonts w:cs="Times New Roman" w:hAnsi="Times New Roman" w:eastAsia="Times New Roman" w:ascii="Times New Roman"/>
          <w:spacing w:val="-1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spacing w:val="-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spacing w:val="-6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com-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parison</w:t>
      </w:r>
      <w:r>
        <w:rPr>
          <w:rFonts w:cs="Times New Roman" w:hAnsi="Times New Roman" w:eastAsia="Times New Roman" w:ascii="Times New Roman"/>
          <w:spacing w:val="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spacing w:val="19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spacing w:val="3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culture</w:t>
      </w:r>
      <w:r>
        <w:rPr>
          <w:rFonts w:cs="Times New Roman" w:hAnsi="Times New Roman" w:eastAsia="Times New Roman" w:ascii="Times New Roman"/>
          <w:spacing w:val="8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1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managers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3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employees.</w:t>
      </w:r>
      <w:r>
        <w:rPr>
          <w:rFonts w:cs="Times New Roman" w:hAnsi="Times New Roman" w:eastAsia="Times New Roman" w:ascii="Times New Roman"/>
          <w:spacing w:val="-17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possible</w:t>
      </w:r>
      <w:r>
        <w:rPr>
          <w:rFonts w:cs="Times New Roman" w:hAnsi="Times New Roman" w:eastAsia="Times New Roman" w:ascii="Times New Roman"/>
          <w:spacing w:val="-2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9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two</w:t>
      </w:r>
      <w:r>
        <w:rPr>
          <w:rFonts w:cs="Times New Roman" w:hAnsi="Times New Roman" w:eastAsia="Times New Roman" w:ascii="Times New Roman"/>
          <w:spacing w:val="-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groups</w:t>
      </w:r>
      <w:r>
        <w:rPr>
          <w:rFonts w:cs="Times New Roman" w:hAnsi="Times New Roman" w:eastAsia="Times New Roman" w:ascii="Times New Roman"/>
          <w:spacing w:val="-15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may</w:t>
      </w:r>
      <w:r>
        <w:rPr>
          <w:rFonts w:cs="Times New Roman" w:hAnsi="Times New Roman" w:eastAsia="Times New Roman" w:ascii="Times New Roman"/>
          <w:spacing w:val="-13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show</w:t>
      </w:r>
      <w:r>
        <w:rPr>
          <w:rFonts w:cs="Times New Roman" w:hAnsi="Times New Roman" w:eastAsia="Times New Roman" w:ascii="Times New Roman"/>
          <w:spacing w:val="-1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differ-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ent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results.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left="115" w:right="4134"/>
      </w:pP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References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2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both"/>
        <w:ind w:left="115" w:right="366"/>
      </w:pP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Ali,</w:t>
      </w:r>
      <w:r>
        <w:rPr>
          <w:rFonts w:cs="Times New Roman" w:hAnsi="Times New Roman" w:eastAsia="Times New Roman" w:ascii="Times New Roman"/>
          <w:spacing w:val="18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M.,</w:t>
      </w:r>
      <w:r>
        <w:rPr>
          <w:rFonts w:cs="Times New Roman" w:hAnsi="Times New Roman" w:eastAsia="Times New Roman" w:ascii="Times New Roman"/>
          <w:spacing w:val="21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2"/>
          <w:szCs w:val="12"/>
        </w:rPr>
        <w:t>Brooks,</w:t>
      </w:r>
      <w:r>
        <w:rPr>
          <w:rFonts w:cs="Times New Roman" w:hAnsi="Times New Roman" w:eastAsia="Times New Roman" w:ascii="Times New Roman"/>
          <w:spacing w:val="-3"/>
          <w:w w:val="11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L.,</w:t>
      </w:r>
      <w:r>
        <w:rPr>
          <w:rFonts w:cs="Times New Roman" w:hAnsi="Times New Roman" w:eastAsia="Times New Roman" w:ascii="Times New Roman"/>
          <w:spacing w:val="-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2"/>
          <w:szCs w:val="12"/>
        </w:rPr>
        <w:t>AlShawi,</w:t>
      </w:r>
      <w:r>
        <w:rPr>
          <w:rFonts w:cs="Times New Roman" w:hAnsi="Times New Roman" w:eastAsia="Times New Roman" w:ascii="Times New Roman"/>
          <w:spacing w:val="-2"/>
          <w:w w:val="11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S.,</w:t>
      </w:r>
      <w:r>
        <w:rPr>
          <w:rFonts w:cs="Times New Roman" w:hAnsi="Times New Roman" w:eastAsia="Times New Roman" w:ascii="Times New Roman"/>
          <w:spacing w:val="8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2008.</w:t>
      </w:r>
      <w:r>
        <w:rPr>
          <w:rFonts w:cs="Times New Roman" w:hAnsi="Times New Roman" w:eastAsia="Times New Roman" w:ascii="Times New Roman"/>
          <w:spacing w:val="-11"/>
          <w:w w:val="127"/>
          <w:sz w:val="12"/>
          <w:szCs w:val="12"/>
        </w:rPr>
        <w:t> </w:t>
      </w:r>
      <w:hyperlink r:id="rId30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Culture</w:t>
        </w:r>
        <w:r>
          <w:rPr>
            <w:rFonts w:cs="Times New Roman" w:hAnsi="Times New Roman" w:eastAsia="Times New Roman" w:ascii="Times New Roman"/>
            <w:color w:val="0080AC"/>
            <w:spacing w:val="-12"/>
            <w:w w:val="127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and</w:t>
        </w:r>
        <w:r>
          <w:rPr>
            <w:rFonts w:cs="Times New Roman" w:hAnsi="Times New Roman" w:eastAsia="Times New Roman" w:ascii="Times New Roman"/>
            <w:color w:val="0080AC"/>
            <w:spacing w:val="2"/>
            <w:w w:val="127"/>
            <w:sz w:val="12"/>
            <w:szCs w:val="12"/>
          </w:rPr>
          <w:t> </w:t>
        </w:r>
      </w:hyperlink>
      <w:hyperlink r:id="rId31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IS:</w:t>
        </w:r>
        <w:r>
          <w:rPr>
            <w:rFonts w:cs="Times New Roman" w:hAnsi="Times New Roman" w:eastAsia="Times New Roman" w:ascii="Times New Roman"/>
            <w:color w:val="0080AC"/>
            <w:spacing w:val="20"/>
            <w:w w:val="100"/>
            <w:sz w:val="12"/>
            <w:szCs w:val="12"/>
          </w:rPr>
          <w:t> </w:t>
        </w:r>
      </w:hyperlink>
      <w:hyperlink r:id="rId32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A</w:t>
        </w:r>
        <w:r>
          <w:rPr>
            <w:rFonts w:cs="Times New Roman" w:hAnsi="Times New Roman" w:eastAsia="Times New Roman" w:ascii="Times New Roman"/>
            <w:color w:val="0080AC"/>
            <w:spacing w:val="3"/>
            <w:w w:val="100"/>
            <w:sz w:val="12"/>
            <w:szCs w:val="12"/>
          </w:rPr>
          <w:t> </w:t>
        </w:r>
      </w:hyperlink>
      <w:hyperlink r:id="rId33"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Criticism</w:t>
        </w:r>
        <w:r>
          <w:rPr>
            <w:rFonts w:cs="Times New Roman" w:hAnsi="Times New Roman" w:eastAsia="Times New Roman" w:ascii="Times New Roman"/>
            <w:color w:val="0080AC"/>
            <w:spacing w:val="-4"/>
            <w:w w:val="123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of</w:t>
        </w:r>
      </w:hyperlink>
      <w:r>
        <w:rPr>
          <w:rFonts w:cs="Times New Roman" w:hAnsi="Times New Roman" w:eastAsia="Times New Roman" w:ascii="Times New Roman"/>
          <w:color w:val="0080AC"/>
          <w:spacing w:val="22"/>
          <w:w w:val="100"/>
          <w:sz w:val="12"/>
          <w:szCs w:val="12"/>
        </w:rPr>
        <w:t> </w:t>
      </w:r>
      <w:hyperlink r:id="rId34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Predeﬁned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/>
        <w:ind w:left="354"/>
      </w:pPr>
      <w:r>
        <w:rPr>
          <w:rFonts w:cs="Times New Roman" w:hAnsi="Times New Roman" w:eastAsia="Times New Roman" w:ascii="Times New Roman"/>
          <w:color w:val="0080AC"/>
          <w:spacing w:val="0"/>
          <w:w w:val="119"/>
          <w:sz w:val="12"/>
          <w:szCs w:val="12"/>
        </w:rPr>
        <w:t>Cultural</w:t>
      </w:r>
      <w:r>
        <w:rPr>
          <w:rFonts w:cs="Times New Roman" w:hAnsi="Times New Roman" w:eastAsia="Times New Roman" w:ascii="Times New Roman"/>
          <w:color w:val="0080AC"/>
          <w:spacing w:val="21"/>
          <w:w w:val="11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2"/>
          <w:szCs w:val="12"/>
        </w:rPr>
        <w:t>Archetypes</w:t>
      </w:r>
      <w:r>
        <w:rPr>
          <w:rFonts w:cs="Times New Roman" w:hAnsi="Times New Roman" w:eastAsia="Times New Roman" w:ascii="Times New Roman"/>
          <w:color w:val="0080AC"/>
          <w:spacing w:val="30"/>
          <w:w w:val="119"/>
          <w:sz w:val="12"/>
          <w:szCs w:val="12"/>
        </w:rPr>
        <w:t> </w:t>
      </w:r>
      <w:hyperlink r:id="rId35">
        <w:r>
          <w:rPr>
            <w:rFonts w:cs="Times New Roman" w:hAnsi="Times New Roman" w:eastAsia="Times New Roman" w:ascii="Times New Roman"/>
            <w:color w:val="0080AC"/>
            <w:spacing w:val="0"/>
            <w:w w:val="119"/>
            <w:sz w:val="12"/>
            <w:szCs w:val="12"/>
          </w:rPr>
          <w:t>Studies.</w:t>
        </w:r>
        <w:r>
          <w:rPr>
            <w:rFonts w:cs="Times New Roman" w:hAnsi="Times New Roman" w:eastAsia="Times New Roman" w:ascii="Times New Roman"/>
            <w:color w:val="0080AC"/>
            <w:spacing w:val="16"/>
            <w:w w:val="119"/>
            <w:sz w:val="12"/>
            <w:szCs w:val="12"/>
          </w:rPr>
          <w:t> </w:t>
        </w:r>
      </w:hyperlink>
      <w:hyperlink r:id="rId36">
        <w:r>
          <w:rPr>
            <w:rFonts w:cs="Times New Roman" w:hAnsi="Times New Roman" w:eastAsia="Times New Roman" w:ascii="Times New Roman"/>
            <w:color w:val="0080AC"/>
            <w:spacing w:val="0"/>
            <w:w w:val="119"/>
            <w:sz w:val="12"/>
            <w:szCs w:val="12"/>
          </w:rPr>
          <w:t>AMCIS.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both"/>
        <w:spacing w:before="21"/>
        <w:ind w:left="115" w:right="663"/>
      </w:pPr>
      <w:r>
        <w:rPr>
          <w:rFonts w:cs="Times New Roman" w:hAnsi="Times New Roman" w:eastAsia="Times New Roman" w:ascii="Times New Roman"/>
          <w:spacing w:val="0"/>
          <w:w w:val="120"/>
          <w:sz w:val="12"/>
          <w:szCs w:val="12"/>
        </w:rPr>
        <w:t>Alvesson,</w:t>
      </w:r>
      <w:r>
        <w:rPr>
          <w:rFonts w:cs="Times New Roman" w:hAnsi="Times New Roman" w:eastAsia="Times New Roman" w:ascii="Times New Roman"/>
          <w:spacing w:val="-3"/>
          <w:w w:val="12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M.,</w:t>
      </w:r>
      <w:r>
        <w:rPr>
          <w:rFonts w:cs="Times New Roman" w:hAnsi="Times New Roman" w:eastAsia="Times New Roman" w:ascii="Times New Roman"/>
          <w:spacing w:val="21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2"/>
          <w:szCs w:val="12"/>
        </w:rPr>
        <w:t>2013.</w:t>
      </w:r>
      <w:r>
        <w:rPr>
          <w:rFonts w:cs="Times New Roman" w:hAnsi="Times New Roman" w:eastAsia="Times New Roman" w:ascii="Times New Roman"/>
          <w:spacing w:val="-8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Understanding</w:t>
      </w:r>
      <w:r>
        <w:rPr>
          <w:rFonts w:cs="Times New Roman" w:hAnsi="Times New Roman" w:eastAsia="Times New Roman" w:ascii="Times New Roman"/>
          <w:color w:val="0080AC"/>
          <w:spacing w:val="9"/>
          <w:w w:val="126"/>
          <w:sz w:val="12"/>
          <w:szCs w:val="12"/>
        </w:rPr>
        <w:t> </w:t>
      </w:r>
      <w:hyperlink r:id="rId37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Organizational</w:t>
        </w:r>
        <w:r>
          <w:rPr>
            <w:rFonts w:cs="Times New Roman" w:hAnsi="Times New Roman" w:eastAsia="Times New Roman" w:ascii="Times New Roman"/>
            <w:color w:val="0080AC"/>
            <w:spacing w:val="-5"/>
            <w:w w:val="126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Culture,</w:t>
        </w:r>
      </w:hyperlink>
      <w:r>
        <w:rPr>
          <w:rFonts w:cs="Times New Roman" w:hAnsi="Times New Roman" w:eastAsia="Times New Roman" w:ascii="Times New Roman"/>
          <w:color w:val="0080AC"/>
          <w:spacing w:val="-13"/>
          <w:w w:val="126"/>
          <w:sz w:val="12"/>
          <w:szCs w:val="12"/>
        </w:rPr>
        <w:t> </w:t>
      </w:r>
      <w:hyperlink r:id="rId38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2nd</w:t>
        </w:r>
        <w:r>
          <w:rPr>
            <w:rFonts w:cs="Times New Roman" w:hAnsi="Times New Roman" w:eastAsia="Times New Roman" w:ascii="Times New Roman"/>
            <w:color w:val="0080AC"/>
            <w:spacing w:val="4"/>
            <w:w w:val="126"/>
            <w:sz w:val="12"/>
            <w:szCs w:val="12"/>
          </w:rPr>
          <w:t> </w:t>
        </w:r>
      </w:hyperlink>
      <w:hyperlink r:id="rId39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ed.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9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0"/>
            <w:sz w:val="12"/>
            <w:szCs w:val="12"/>
          </w:rPr>
          <w:t>Sage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/>
        <w:ind w:left="354"/>
      </w:pP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Publications</w:t>
      </w:r>
      <w:r>
        <w:rPr>
          <w:rFonts w:cs="Times New Roman" w:hAnsi="Times New Roman" w:eastAsia="Times New Roman" w:ascii="Times New Roman"/>
          <w:color w:val="0080AC"/>
          <w:spacing w:val="-5"/>
          <w:w w:val="126"/>
          <w:sz w:val="12"/>
          <w:szCs w:val="12"/>
        </w:rPr>
        <w:t> </w:t>
      </w:r>
      <w:hyperlink r:id="rId40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Ltd,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</w:hyperlink>
      <w:hyperlink r:id="rId41">
        <w:r>
          <w:rPr>
            <w:rFonts w:cs="Times New Roman" w:hAnsi="Times New Roman" w:eastAsia="Times New Roman" w:ascii="Times New Roman"/>
            <w:color w:val="0080AC"/>
            <w:spacing w:val="0"/>
            <w:w w:val="120"/>
            <w:sz w:val="12"/>
            <w:szCs w:val="12"/>
          </w:rPr>
          <w:t>London.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 w:lineRule="auto" w:line="277"/>
        <w:ind w:left="354" w:right="17" w:hanging="239"/>
      </w:pPr>
      <w:r>
        <w:rPr>
          <w:rFonts w:cs="Times New Roman" w:hAnsi="Times New Roman" w:eastAsia="Times New Roman" w:ascii="Times New Roman"/>
          <w:spacing w:val="0"/>
          <w:w w:val="124"/>
          <w:sz w:val="12"/>
          <w:szCs w:val="12"/>
        </w:rPr>
        <w:t>Anderson,</w:t>
      </w:r>
      <w:r>
        <w:rPr>
          <w:rFonts w:cs="Times New Roman" w:hAnsi="Times New Roman" w:eastAsia="Times New Roman" w:ascii="Times New Roman"/>
          <w:spacing w:val="-4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J.C.,</w:t>
      </w:r>
      <w:r>
        <w:rPr>
          <w:rFonts w:cs="Times New Roman" w:hAnsi="Times New Roman" w:eastAsia="Times New Roman" w:ascii="Times New Roman"/>
          <w:spacing w:val="-1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2"/>
          <w:szCs w:val="12"/>
        </w:rPr>
        <w:t>Gerbing,</w:t>
      </w:r>
      <w:r>
        <w:rPr>
          <w:rFonts w:cs="Times New Roman" w:hAnsi="Times New Roman" w:eastAsia="Times New Roman" w:ascii="Times New Roman"/>
          <w:spacing w:val="-4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D.W.,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2"/>
          <w:szCs w:val="12"/>
        </w:rPr>
        <w:t>1988.</w:t>
      </w:r>
      <w:r>
        <w:rPr>
          <w:rFonts w:cs="Times New Roman" w:hAnsi="Times New Roman" w:eastAsia="Times New Roman" w:ascii="Times New Roman"/>
          <w:spacing w:val="-17"/>
          <w:w w:val="129"/>
          <w:sz w:val="12"/>
          <w:szCs w:val="12"/>
        </w:rPr>
        <w:t> </w:t>
      </w:r>
      <w:hyperlink r:id="rId42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Structural</w:t>
        </w:r>
        <w:r>
          <w:rPr>
            <w:rFonts w:cs="Times New Roman" w:hAnsi="Times New Roman" w:eastAsia="Times New Roman" w:ascii="Times New Roman"/>
            <w:color w:val="0080AC"/>
            <w:spacing w:val="-10"/>
            <w:w w:val="129"/>
            <w:sz w:val="12"/>
            <w:szCs w:val="12"/>
          </w:rPr>
          <w:t> </w:t>
        </w:r>
      </w:hyperlink>
      <w:hyperlink r:id="rId43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equation</w:t>
        </w:r>
        <w:r>
          <w:rPr>
            <w:rFonts w:cs="Times New Roman" w:hAnsi="Times New Roman" w:eastAsia="Times New Roman" w:ascii="Times New Roman"/>
            <w:color w:val="0080AC"/>
            <w:spacing w:val="-2"/>
            <w:w w:val="129"/>
            <w:sz w:val="12"/>
            <w:szCs w:val="12"/>
          </w:rPr>
          <w:t> </w:t>
        </w:r>
      </w:hyperlink>
      <w:hyperlink r:id="rId44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modeling</w:t>
        </w:r>
        <w:r>
          <w:rPr>
            <w:rFonts w:cs="Times New Roman" w:hAnsi="Times New Roman" w:eastAsia="Times New Roman" w:ascii="Times New Roman"/>
            <w:color w:val="0080AC"/>
            <w:spacing w:val="-15"/>
            <w:w w:val="129"/>
            <w:sz w:val="12"/>
            <w:szCs w:val="12"/>
          </w:rPr>
          <w:t> </w:t>
        </w:r>
      </w:hyperlink>
      <w:hyperlink r:id="rId45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in</w:t>
        </w:r>
        <w:r>
          <w:rPr>
            <w:rFonts w:cs="Times New Roman" w:hAnsi="Times New Roman" w:eastAsia="Times New Roman" w:ascii="Times New Roman"/>
            <w:color w:val="0080AC"/>
            <w:spacing w:val="-7"/>
            <w:w w:val="129"/>
            <w:sz w:val="12"/>
            <w:szCs w:val="12"/>
          </w:rPr>
          <w:t> </w:t>
        </w:r>
      </w:hyperlink>
      <w:hyperlink r:id="rId46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practice:</w:t>
        </w:r>
        <w:r>
          <w:rPr>
            <w:rFonts w:cs="Times New Roman" w:hAnsi="Times New Roman" w:eastAsia="Times New Roman" w:ascii="Times New Roman"/>
            <w:color w:val="0080AC"/>
            <w:spacing w:val="-6"/>
            <w:w w:val="12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a</w:t>
        </w:r>
      </w:hyperlink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review</w:t>
      </w:r>
      <w:r>
        <w:rPr>
          <w:rFonts w:cs="Times New Roman" w:hAnsi="Times New Roman" w:eastAsia="Times New Roman" w:ascii="Times New Roman"/>
          <w:color w:val="0080AC"/>
          <w:spacing w:val="-9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and</w:t>
      </w:r>
      <w:r>
        <w:rPr>
          <w:rFonts w:cs="Times New Roman" w:hAnsi="Times New Roman" w:eastAsia="Times New Roman" w:ascii="Times New Roman"/>
          <w:color w:val="0080AC"/>
          <w:spacing w:val="-2"/>
          <w:w w:val="129"/>
          <w:sz w:val="12"/>
          <w:szCs w:val="12"/>
        </w:rPr>
        <w:t> </w:t>
      </w:r>
      <w:hyperlink r:id="rId47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recommended</w:t>
        </w:r>
        <w:r>
          <w:rPr>
            <w:rFonts w:cs="Times New Roman" w:hAnsi="Times New Roman" w:eastAsia="Times New Roman" w:ascii="Times New Roman"/>
            <w:color w:val="0080AC"/>
            <w:spacing w:val="1"/>
            <w:w w:val="129"/>
            <w:sz w:val="12"/>
            <w:szCs w:val="12"/>
          </w:rPr>
          <w:t> </w:t>
        </w:r>
      </w:hyperlink>
      <w:hyperlink r:id="rId48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two-step</w:t>
        </w:r>
        <w:r>
          <w:rPr>
            <w:rFonts w:cs="Times New Roman" w:hAnsi="Times New Roman" w:eastAsia="Times New Roman" w:ascii="Times New Roman"/>
            <w:color w:val="0080AC"/>
            <w:spacing w:val="11"/>
            <w:w w:val="12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approach.</w:t>
        </w:r>
      </w:hyperlink>
      <w:r>
        <w:rPr>
          <w:rFonts w:cs="Times New Roman" w:hAnsi="Times New Roman" w:eastAsia="Times New Roman" w:ascii="Times New Roman"/>
          <w:color w:val="0080AC"/>
          <w:spacing w:val="-15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2"/>
          <w:szCs w:val="12"/>
        </w:rPr>
        <w:t>Psychol.</w:t>
      </w:r>
      <w:r>
        <w:rPr>
          <w:rFonts w:cs="Times New Roman" w:hAnsi="Times New Roman" w:eastAsia="Times New Roman" w:ascii="Times New Roman"/>
          <w:color w:val="0080AC"/>
          <w:spacing w:val="-3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Bull.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6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103</w:t>
      </w:r>
      <w:r>
        <w:rPr>
          <w:rFonts w:cs="Times New Roman" w:hAnsi="Times New Roman" w:eastAsia="Times New Roman" w:ascii="Times New Roman"/>
          <w:color w:val="0080AC"/>
          <w:spacing w:val="-5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(3),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9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411–423.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both"/>
        <w:spacing w:before="1"/>
        <w:ind w:left="115" w:right="217"/>
      </w:pPr>
      <w:r>
        <w:rPr>
          <w:rFonts w:cs="Times New Roman" w:hAnsi="Times New Roman" w:eastAsia="Times New Roman" w:ascii="Times New Roman"/>
          <w:spacing w:val="0"/>
          <w:w w:val="125"/>
          <w:sz w:val="12"/>
          <w:szCs w:val="12"/>
        </w:rPr>
        <w:t>Antonsen,</w:t>
      </w:r>
      <w:r>
        <w:rPr>
          <w:rFonts w:cs="Times New Roman" w:hAnsi="Times New Roman" w:eastAsia="Times New Roman" w:ascii="Times New Roman"/>
          <w:spacing w:val="-5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Y.,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2"/>
          <w:szCs w:val="12"/>
        </w:rPr>
        <w:t>2014.</w:t>
      </w:r>
      <w:r>
        <w:rPr>
          <w:rFonts w:cs="Times New Roman" w:hAnsi="Times New Roman" w:eastAsia="Times New Roman" w:ascii="Times New Roman"/>
          <w:spacing w:val="-2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The</w:t>
      </w:r>
      <w:r>
        <w:rPr>
          <w:rFonts w:cs="Times New Roman" w:hAnsi="Times New Roman" w:eastAsia="Times New Roman" w:ascii="Times New Roman"/>
          <w:color w:val="0080AC"/>
          <w:spacing w:val="-12"/>
          <w:w w:val="124"/>
          <w:sz w:val="12"/>
          <w:szCs w:val="12"/>
        </w:rPr>
        <w:t> </w:t>
      </w:r>
      <w:hyperlink r:id="rId49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downside</w:t>
        </w:r>
        <w:r>
          <w:rPr>
            <w:rFonts w:cs="Times New Roman" w:hAnsi="Times New Roman" w:eastAsia="Times New Roman" w:ascii="Times New Roman"/>
            <w:color w:val="0080AC"/>
            <w:spacing w:val="19"/>
            <w:w w:val="124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of</w:t>
        </w:r>
      </w:hyperlink>
      <w:r>
        <w:rPr>
          <w:rFonts w:cs="Times New Roman" w:hAnsi="Times New Roman" w:eastAsia="Times New Roman" w:ascii="Times New Roman"/>
          <w:color w:val="0080AC"/>
          <w:spacing w:val="22"/>
          <w:w w:val="100"/>
          <w:sz w:val="12"/>
          <w:szCs w:val="12"/>
        </w:rPr>
        <w:t> </w:t>
      </w:r>
      <w:hyperlink r:id="rId50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the</w:t>
        </w:r>
        <w:r>
          <w:rPr>
            <w:rFonts w:cs="Times New Roman" w:hAnsi="Times New Roman" w:eastAsia="Times New Roman" w:ascii="Times New Roman"/>
            <w:color w:val="0080AC"/>
            <w:spacing w:val="10"/>
            <w:w w:val="126"/>
            <w:sz w:val="12"/>
            <w:szCs w:val="12"/>
          </w:rPr>
          <w:t> </w:t>
        </w:r>
      </w:hyperlink>
      <w:hyperlink r:id="rId51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Balanced</w:t>
        </w:r>
        <w:r>
          <w:rPr>
            <w:rFonts w:cs="Times New Roman" w:hAnsi="Times New Roman" w:eastAsia="Times New Roman" w:ascii="Times New Roman"/>
            <w:color w:val="0080AC"/>
            <w:spacing w:val="-18"/>
            <w:w w:val="126"/>
            <w:sz w:val="12"/>
            <w:szCs w:val="12"/>
          </w:rPr>
          <w:t> </w:t>
        </w:r>
      </w:hyperlink>
      <w:hyperlink r:id="rId52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Scorecard:</w:t>
        </w:r>
        <w:r>
          <w:rPr>
            <w:rFonts w:cs="Times New Roman" w:hAnsi="Times New Roman" w:eastAsia="Times New Roman" w:ascii="Times New Roman"/>
            <w:color w:val="0080AC"/>
            <w:spacing w:val="-10"/>
            <w:w w:val="126"/>
            <w:sz w:val="12"/>
            <w:szCs w:val="12"/>
          </w:rPr>
          <w:t> </w:t>
        </w:r>
      </w:hyperlink>
      <w:hyperlink r:id="rId53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a</w:t>
        </w:r>
        <w:r>
          <w:rPr>
            <w:rFonts w:cs="Times New Roman" w:hAnsi="Times New Roman" w:eastAsia="Times New Roman" w:ascii="Times New Roman"/>
            <w:color w:val="0080AC"/>
            <w:spacing w:val="-3"/>
            <w:w w:val="126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case</w:t>
        </w:r>
        <w:r>
          <w:rPr>
            <w:rFonts w:cs="Times New Roman" w:hAnsi="Times New Roman" w:eastAsia="Times New Roman" w:ascii="Times New Roman"/>
            <w:color w:val="0080AC"/>
            <w:spacing w:val="-5"/>
            <w:w w:val="126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study</w:t>
        </w:r>
      </w:hyperlink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 </w:t>
      </w:r>
      <w:hyperlink r:id="rId54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from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/>
        <w:ind w:left="354"/>
      </w:pPr>
      <w:r>
        <w:rPr>
          <w:rFonts w:cs="Times New Roman" w:hAnsi="Times New Roman" w:eastAsia="Times New Roman" w:ascii="Times New Roman"/>
          <w:color w:val="0080AC"/>
          <w:spacing w:val="0"/>
          <w:w w:val="122"/>
          <w:sz w:val="12"/>
          <w:szCs w:val="12"/>
        </w:rPr>
        <w:t>Norway.</w:t>
      </w:r>
      <w:r>
        <w:rPr>
          <w:rFonts w:cs="Times New Roman" w:hAnsi="Times New Roman" w:eastAsia="Times New Roman" w:ascii="Times New Roman"/>
          <w:color w:val="0080AC"/>
          <w:spacing w:val="1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2"/>
          <w:szCs w:val="12"/>
        </w:rPr>
        <w:t>Scand.</w:t>
      </w:r>
      <w:r>
        <w:rPr>
          <w:rFonts w:cs="Times New Roman" w:hAnsi="Times New Roman" w:eastAsia="Times New Roman" w:ascii="Times New Roman"/>
          <w:color w:val="0080AC"/>
          <w:spacing w:val="-7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J.</w:t>
      </w:r>
      <w:r>
        <w:rPr>
          <w:rFonts w:cs="Times New Roman" w:hAnsi="Times New Roman" w:eastAsia="Times New Roman" w:ascii="Times New Roman"/>
          <w:color w:val="0080AC"/>
          <w:spacing w:val="-2"/>
          <w:w w:val="100"/>
          <w:sz w:val="12"/>
          <w:szCs w:val="12"/>
        </w:rPr>
        <w:t> </w:t>
      </w:r>
      <w:hyperlink r:id="rId55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Manag.</w:t>
        </w:r>
        <w:r>
          <w:rPr>
            <w:rFonts w:cs="Times New Roman" w:hAnsi="Times New Roman" w:eastAsia="Times New Roman" w:ascii="Times New Roman"/>
            <w:color w:val="0080AC"/>
            <w:spacing w:val="-11"/>
            <w:w w:val="124"/>
            <w:sz w:val="12"/>
            <w:szCs w:val="12"/>
          </w:rPr>
          <w:t> </w:t>
        </w:r>
      </w:hyperlink>
      <w:hyperlink r:id="rId56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30</w:t>
        </w:r>
        <w:r>
          <w:rPr>
            <w:rFonts w:cs="Times New Roman" w:hAnsi="Times New Roman" w:eastAsia="Times New Roman" w:ascii="Times New Roman"/>
            <w:color w:val="0080AC"/>
            <w:spacing w:val="-1"/>
            <w:w w:val="124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(1),</w:t>
        </w:r>
      </w:hyperlink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9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40–50.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 w:lineRule="auto" w:line="277"/>
        <w:ind w:left="354" w:right="85" w:hanging="239"/>
      </w:pPr>
      <w:r>
        <w:rPr>
          <w:rFonts w:cs="Times New Roman" w:hAnsi="Times New Roman" w:eastAsia="Times New Roman" w:ascii="Times New Roman"/>
          <w:spacing w:val="0"/>
          <w:w w:val="119"/>
          <w:sz w:val="12"/>
          <w:szCs w:val="12"/>
        </w:rPr>
        <w:t>Ayoun,</w:t>
      </w:r>
      <w:r>
        <w:rPr>
          <w:rFonts w:cs="Times New Roman" w:hAnsi="Times New Roman" w:eastAsia="Times New Roman" w:ascii="Times New Roman"/>
          <w:spacing w:val="-3"/>
          <w:w w:val="11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B.,</w:t>
      </w:r>
      <w:r>
        <w:rPr>
          <w:rFonts w:cs="Times New Roman" w:hAnsi="Times New Roman" w:eastAsia="Times New Roman" w:ascii="Times New Roman"/>
          <w:spacing w:val="4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2"/>
          <w:szCs w:val="12"/>
        </w:rPr>
        <w:t>Moreo,</w:t>
      </w:r>
      <w:r>
        <w:rPr>
          <w:rFonts w:cs="Times New Roman" w:hAnsi="Times New Roman" w:eastAsia="Times New Roman" w:ascii="Times New Roman"/>
          <w:spacing w:val="-4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P.,</w:t>
      </w:r>
      <w:r>
        <w:rPr>
          <w:rFonts w:cs="Times New Roman" w:hAnsi="Times New Roman" w:eastAsia="Times New Roman" w:ascii="Times New Roman"/>
          <w:spacing w:val="1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2"/>
          <w:szCs w:val="12"/>
        </w:rPr>
        <w:t>2008.</w:t>
      </w:r>
      <w:r>
        <w:rPr>
          <w:rFonts w:cs="Times New Roman" w:hAnsi="Times New Roman" w:eastAsia="Times New Roman" w:ascii="Times New Roman"/>
          <w:spacing w:val="-8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Does</w:t>
      </w:r>
      <w:r>
        <w:rPr>
          <w:rFonts w:cs="Times New Roman" w:hAnsi="Times New Roman" w:eastAsia="Times New Roman" w:ascii="Times New Roman"/>
          <w:color w:val="0080AC"/>
          <w:spacing w:val="-17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national</w:t>
      </w:r>
      <w:r>
        <w:rPr>
          <w:rFonts w:cs="Times New Roman" w:hAnsi="Times New Roman" w:eastAsia="Times New Roman" w:ascii="Times New Roman"/>
          <w:color w:val="0080AC"/>
          <w:spacing w:val="11"/>
          <w:w w:val="126"/>
          <w:sz w:val="12"/>
          <w:szCs w:val="12"/>
        </w:rPr>
        <w:t> </w:t>
      </w:r>
      <w:hyperlink r:id="rId57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culture</w:t>
        </w:r>
        <w:r>
          <w:rPr>
            <w:rFonts w:cs="Times New Roman" w:hAnsi="Times New Roman" w:eastAsia="Times New Roman" w:ascii="Times New Roman"/>
            <w:color w:val="0080AC"/>
            <w:spacing w:val="12"/>
            <w:w w:val="126"/>
            <w:sz w:val="12"/>
            <w:szCs w:val="12"/>
          </w:rPr>
          <w:t> </w:t>
        </w:r>
      </w:hyperlink>
      <w:hyperlink r:id="rId58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affect</w:t>
        </w:r>
        <w:r>
          <w:rPr>
            <w:rFonts w:cs="Times New Roman" w:hAnsi="Times New Roman" w:eastAsia="Times New Roman" w:ascii="Times New Roman"/>
            <w:color w:val="0080AC"/>
            <w:spacing w:val="-10"/>
            <w:w w:val="126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hotel</w:t>
        </w:r>
      </w:hyperlink>
      <w:r>
        <w:rPr>
          <w:rFonts w:cs="Times New Roman" w:hAnsi="Times New Roman" w:eastAsia="Times New Roman" w:ascii="Times New Roman"/>
          <w:color w:val="0080AC"/>
          <w:spacing w:val="7"/>
          <w:w w:val="126"/>
          <w:sz w:val="12"/>
          <w:szCs w:val="12"/>
        </w:rPr>
        <w:t> </w:t>
      </w:r>
      <w:hyperlink r:id="rId59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managers’</w:t>
        </w:r>
        <w:r>
          <w:rPr>
            <w:rFonts w:cs="Times New Roman" w:hAnsi="Times New Roman" w:eastAsia="Times New Roman" w:ascii="Times New Roman"/>
            <w:color w:val="0080AC"/>
            <w:spacing w:val="-10"/>
            <w:w w:val="126"/>
            <w:sz w:val="12"/>
            <w:szCs w:val="12"/>
          </w:rPr>
          <w:t> </w:t>
        </w:r>
      </w:hyperlink>
      <w:hyperlink r:id="rId60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approach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to</w:t>
        </w:r>
        <w:r>
          <w:rPr>
            <w:rFonts w:cs="Times New Roman" w:hAnsi="Times New Roman" w:eastAsia="Times New Roman" w:ascii="Times New Roman"/>
            <w:color w:val="0080AC"/>
            <w:spacing w:val="-1"/>
            <w:w w:val="128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business</w:t>
        </w:r>
        <w:r>
          <w:rPr>
            <w:rFonts w:cs="Times New Roman" w:hAnsi="Times New Roman" w:eastAsia="Times New Roman" w:ascii="Times New Roman"/>
            <w:color w:val="0080AC"/>
            <w:spacing w:val="-5"/>
            <w:w w:val="128"/>
            <w:sz w:val="12"/>
            <w:szCs w:val="12"/>
          </w:rPr>
          <w:t> </w:t>
        </w:r>
      </w:hyperlink>
      <w:hyperlink r:id="rId61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strategy?</w:t>
        </w:r>
        <w:r>
          <w:rPr>
            <w:rFonts w:cs="Times New Roman" w:hAnsi="Times New Roman" w:eastAsia="Times New Roman" w:ascii="Times New Roman"/>
            <w:color w:val="0080AC"/>
            <w:spacing w:val="8"/>
            <w:w w:val="128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Int.</w:t>
        </w:r>
      </w:hyperlink>
      <w:r>
        <w:rPr>
          <w:rFonts w:cs="Times New Roman" w:hAnsi="Times New Roman" w:eastAsia="Times New Roman" w:ascii="Times New Roman"/>
          <w:color w:val="0080AC"/>
          <w:spacing w:val="-14"/>
          <w:w w:val="128"/>
          <w:sz w:val="12"/>
          <w:szCs w:val="12"/>
        </w:rPr>
        <w:t> </w:t>
      </w:r>
      <w:hyperlink r:id="rId62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J.</w:t>
        </w:r>
        <w:r>
          <w:rPr>
            <w:rFonts w:cs="Times New Roman" w:hAnsi="Times New Roman" w:eastAsia="Times New Roman" w:ascii="Times New Roman"/>
            <w:color w:val="0080AC"/>
            <w:spacing w:val="-2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2"/>
            <w:sz w:val="12"/>
            <w:szCs w:val="12"/>
          </w:rPr>
          <w:t>Cont.</w:t>
        </w:r>
        <w:r>
          <w:rPr>
            <w:rFonts w:cs="Times New Roman" w:hAnsi="Times New Roman" w:eastAsia="Times New Roman" w:ascii="Times New Roman"/>
            <w:color w:val="0080AC"/>
            <w:spacing w:val="-9"/>
            <w:w w:val="122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2"/>
            <w:sz w:val="12"/>
            <w:szCs w:val="12"/>
          </w:rPr>
          <w:t>Hosp.</w:t>
        </w:r>
      </w:hyperlink>
      <w:r>
        <w:rPr>
          <w:rFonts w:cs="Times New Roman" w:hAnsi="Times New Roman" w:eastAsia="Times New Roman" w:ascii="Times New Roman"/>
          <w:color w:val="0080AC"/>
          <w:spacing w:val="-6"/>
          <w:w w:val="122"/>
          <w:sz w:val="12"/>
          <w:szCs w:val="12"/>
        </w:rPr>
        <w:t> </w:t>
      </w:r>
      <w:hyperlink r:id="rId63">
        <w:r>
          <w:rPr>
            <w:rFonts w:cs="Times New Roman" w:hAnsi="Times New Roman" w:eastAsia="Times New Roman" w:ascii="Times New Roman"/>
            <w:color w:val="0080AC"/>
            <w:spacing w:val="0"/>
            <w:w w:val="122"/>
            <w:sz w:val="12"/>
            <w:szCs w:val="12"/>
          </w:rPr>
          <w:t>Manag.</w:t>
        </w:r>
        <w:r>
          <w:rPr>
            <w:rFonts w:cs="Times New Roman" w:hAnsi="Times New Roman" w:eastAsia="Times New Roman" w:ascii="Times New Roman"/>
            <w:color w:val="0080AC"/>
            <w:spacing w:val="-4"/>
            <w:w w:val="122"/>
            <w:sz w:val="12"/>
            <w:szCs w:val="12"/>
          </w:rPr>
          <w:t> </w:t>
        </w:r>
      </w:hyperlink>
      <w:hyperlink r:id="rId64">
        <w:r>
          <w:rPr>
            <w:rFonts w:cs="Times New Roman" w:hAnsi="Times New Roman" w:eastAsia="Times New Roman" w:ascii="Times New Roman"/>
            <w:color w:val="0080AC"/>
            <w:spacing w:val="0"/>
            <w:w w:val="122"/>
            <w:sz w:val="12"/>
            <w:szCs w:val="12"/>
          </w:rPr>
          <w:t>20</w:t>
        </w:r>
        <w:r>
          <w:rPr>
            <w:rFonts w:cs="Times New Roman" w:hAnsi="Times New Roman" w:eastAsia="Times New Roman" w:ascii="Times New Roman"/>
            <w:color w:val="0080AC"/>
            <w:spacing w:val="2"/>
            <w:w w:val="122"/>
            <w:sz w:val="12"/>
            <w:szCs w:val="12"/>
          </w:rPr>
          <w:t> </w:t>
        </w:r>
      </w:hyperlink>
      <w:hyperlink r:id="rId65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(1),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9"/>
            <w:w w:val="100"/>
            <w:sz w:val="12"/>
            <w:szCs w:val="12"/>
          </w:rPr>
          <w:t> </w:t>
        </w:r>
      </w:hyperlink>
      <w:hyperlink r:id="rId66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7–18.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both"/>
        <w:spacing w:before="1"/>
        <w:ind w:left="115" w:right="147"/>
      </w:pPr>
      <w:r>
        <w:rPr>
          <w:rFonts w:cs="Times New Roman" w:hAnsi="Times New Roman" w:eastAsia="Times New Roman" w:ascii="Times New Roman"/>
          <w:spacing w:val="0"/>
          <w:w w:val="118"/>
          <w:sz w:val="12"/>
          <w:szCs w:val="12"/>
        </w:rPr>
        <w:t>Bagozzi,</w:t>
      </w:r>
      <w:r>
        <w:rPr>
          <w:rFonts w:cs="Times New Roman" w:hAnsi="Times New Roman" w:eastAsia="Times New Roman" w:ascii="Times New Roman"/>
          <w:spacing w:val="-2"/>
          <w:w w:val="11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R.,</w:t>
      </w:r>
      <w:r>
        <w:rPr>
          <w:rFonts w:cs="Times New Roman" w:hAnsi="Times New Roman" w:eastAsia="Times New Roman" w:ascii="Times New Roman"/>
          <w:spacing w:val="6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Yi,</w:t>
      </w:r>
      <w:r>
        <w:rPr>
          <w:rFonts w:cs="Times New Roman" w:hAnsi="Times New Roman" w:eastAsia="Times New Roman" w:ascii="Times New Roman"/>
          <w:spacing w:val="4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Y.,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 </w:t>
      </w:r>
      <w:hyperlink r:id="rId67">
        <w:r>
          <w:rPr>
            <w:rFonts w:cs="Times New Roman" w:hAnsi="Times New Roman" w:eastAsia="Times New Roman" w:ascii="Times New Roman"/>
            <w:spacing w:val="0"/>
            <w:w w:val="125"/>
            <w:sz w:val="12"/>
            <w:szCs w:val="12"/>
          </w:rPr>
          <w:t>1988.</w:t>
        </w:r>
        <w:r>
          <w:rPr>
            <w:rFonts w:cs="Times New Roman" w:hAnsi="Times New Roman" w:eastAsia="Times New Roman" w:ascii="Times New Roman"/>
            <w:spacing w:val="-5"/>
            <w:w w:val="125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On</w:t>
        </w:r>
      </w:hyperlink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1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1"/>
          <w:sz w:val="12"/>
          <w:szCs w:val="12"/>
        </w:rPr>
        <w:t>the</w:t>
      </w:r>
      <w:r>
        <w:rPr>
          <w:rFonts w:cs="Times New Roman" w:hAnsi="Times New Roman" w:eastAsia="Times New Roman" w:ascii="Times New Roman"/>
          <w:color w:val="0080AC"/>
          <w:spacing w:val="1"/>
          <w:w w:val="131"/>
          <w:sz w:val="12"/>
          <w:szCs w:val="12"/>
        </w:rPr>
        <w:t> </w:t>
      </w:r>
      <w:hyperlink r:id="rId68">
        <w:r>
          <w:rPr>
            <w:rFonts w:cs="Times New Roman" w:hAnsi="Times New Roman" w:eastAsia="Times New Roman" w:ascii="Times New Roman"/>
            <w:color w:val="0080AC"/>
            <w:spacing w:val="0"/>
            <w:w w:val="131"/>
            <w:sz w:val="12"/>
            <w:szCs w:val="12"/>
          </w:rPr>
          <w:t>evaluation</w:t>
        </w:r>
        <w:r>
          <w:rPr>
            <w:rFonts w:cs="Times New Roman" w:hAnsi="Times New Roman" w:eastAsia="Times New Roman" w:ascii="Times New Roman"/>
            <w:color w:val="0080AC"/>
            <w:spacing w:val="-21"/>
            <w:w w:val="131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of</w:t>
        </w:r>
      </w:hyperlink>
      <w:r>
        <w:rPr>
          <w:rFonts w:cs="Times New Roman" w:hAnsi="Times New Roman" w:eastAsia="Times New Roman" w:ascii="Times New Roman"/>
          <w:color w:val="0080AC"/>
          <w:spacing w:val="2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structural</w:t>
      </w:r>
      <w:r>
        <w:rPr>
          <w:rFonts w:cs="Times New Roman" w:hAnsi="Times New Roman" w:eastAsia="Times New Roman" w:ascii="Times New Roman"/>
          <w:color w:val="0080AC"/>
          <w:spacing w:val="8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equation</w:t>
      </w:r>
      <w:r>
        <w:rPr>
          <w:rFonts w:cs="Times New Roman" w:hAnsi="Times New Roman" w:eastAsia="Times New Roman" w:ascii="Times New Roman"/>
          <w:color w:val="0080AC"/>
          <w:spacing w:val="-2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models.</w:t>
      </w:r>
      <w:r>
        <w:rPr>
          <w:rFonts w:cs="Times New Roman" w:hAnsi="Times New Roman" w:eastAsia="Times New Roman" w:ascii="Times New Roman"/>
          <w:color w:val="0080AC"/>
          <w:spacing w:val="-17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J.</w:t>
      </w:r>
      <w:r>
        <w:rPr>
          <w:rFonts w:cs="Times New Roman" w:hAnsi="Times New Roman" w:eastAsia="Times New Roman" w:ascii="Times New Roman"/>
          <w:color w:val="0080AC"/>
          <w:spacing w:val="-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6"/>
          <w:sz w:val="12"/>
          <w:szCs w:val="12"/>
        </w:rPr>
        <w:t>Acad.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/>
        <w:ind w:left="354"/>
      </w:pPr>
      <w:r>
        <w:rPr>
          <w:rFonts w:cs="Times New Roman" w:hAnsi="Times New Roman" w:eastAsia="Times New Roman" w:ascii="Times New Roman"/>
          <w:color w:val="0080AC"/>
          <w:spacing w:val="0"/>
          <w:w w:val="121"/>
          <w:sz w:val="12"/>
          <w:szCs w:val="12"/>
        </w:rPr>
        <w:t>Mark.</w:t>
      </w:r>
      <w:r>
        <w:rPr>
          <w:rFonts w:cs="Times New Roman" w:hAnsi="Times New Roman" w:eastAsia="Times New Roman" w:ascii="Times New Roman"/>
          <w:color w:val="0080AC"/>
          <w:spacing w:val="-3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Sci.</w:t>
      </w:r>
      <w:r>
        <w:rPr>
          <w:rFonts w:cs="Times New Roman" w:hAnsi="Times New Roman" w:eastAsia="Times New Roman" w:ascii="Times New Roman"/>
          <w:color w:val="0080AC"/>
          <w:spacing w:val="2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16</w:t>
      </w:r>
      <w:r>
        <w:rPr>
          <w:rFonts w:cs="Times New Roman" w:hAnsi="Times New Roman" w:eastAsia="Times New Roman" w:ascii="Times New Roman"/>
          <w:color w:val="0080AC"/>
          <w:spacing w:val="-5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(1),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9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74–94.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both"/>
        <w:spacing w:before="21"/>
        <w:ind w:left="115" w:right="122"/>
      </w:pPr>
      <w:r>
        <w:rPr>
          <w:rFonts w:cs="Times New Roman" w:hAnsi="Times New Roman" w:eastAsia="Times New Roman" w:ascii="Times New Roman"/>
          <w:spacing w:val="0"/>
          <w:w w:val="121"/>
          <w:sz w:val="12"/>
          <w:szCs w:val="12"/>
        </w:rPr>
        <w:t>Barney,</w:t>
      </w:r>
      <w:r>
        <w:rPr>
          <w:rFonts w:cs="Times New Roman" w:hAnsi="Times New Roman" w:eastAsia="Times New Roman" w:ascii="Times New Roman"/>
          <w:spacing w:val="-3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J.,</w:t>
      </w:r>
      <w:r>
        <w:rPr>
          <w:rFonts w:cs="Times New Roman" w:hAnsi="Times New Roman" w:eastAsia="Times New Roman" w:ascii="Times New Roman"/>
          <w:spacing w:val="-1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1991.</w:t>
      </w:r>
      <w:r>
        <w:rPr>
          <w:rFonts w:cs="Times New Roman" w:hAnsi="Times New Roman" w:eastAsia="Times New Roman" w:ascii="Times New Roman"/>
          <w:spacing w:val="-11"/>
          <w:w w:val="127"/>
          <w:sz w:val="12"/>
          <w:szCs w:val="12"/>
        </w:rPr>
        <w:t> </w:t>
      </w:r>
      <w:hyperlink r:id="rId69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Firm</w:t>
        </w:r>
        <w:r>
          <w:rPr>
            <w:rFonts w:cs="Times New Roman" w:hAnsi="Times New Roman" w:eastAsia="Times New Roman" w:ascii="Times New Roman"/>
            <w:color w:val="0080AC"/>
            <w:spacing w:val="-17"/>
            <w:w w:val="127"/>
            <w:sz w:val="12"/>
            <w:szCs w:val="12"/>
          </w:rPr>
          <w:t> </w:t>
        </w:r>
      </w:hyperlink>
      <w:hyperlink r:id="rId70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resources</w:t>
        </w:r>
        <w:r>
          <w:rPr>
            <w:rFonts w:cs="Times New Roman" w:hAnsi="Times New Roman" w:eastAsia="Times New Roman" w:ascii="Times New Roman"/>
            <w:color w:val="0080AC"/>
            <w:spacing w:val="4"/>
            <w:w w:val="127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and</w:t>
        </w:r>
      </w:hyperlink>
      <w:r>
        <w:rPr>
          <w:rFonts w:cs="Times New Roman" w:hAnsi="Times New Roman" w:eastAsia="Times New Roman" w:ascii="Times New Roman"/>
          <w:color w:val="0080AC"/>
          <w:spacing w:val="2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sustained</w:t>
      </w:r>
      <w:r>
        <w:rPr>
          <w:rFonts w:cs="Times New Roman" w:hAnsi="Times New Roman" w:eastAsia="Times New Roman" w:ascii="Times New Roman"/>
          <w:color w:val="0080AC"/>
          <w:spacing w:val="13"/>
          <w:w w:val="127"/>
          <w:sz w:val="12"/>
          <w:szCs w:val="12"/>
        </w:rPr>
        <w:t> </w:t>
      </w:r>
      <w:hyperlink r:id="rId71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competitive</w:t>
        </w:r>
        <w:r>
          <w:rPr>
            <w:rFonts w:cs="Times New Roman" w:hAnsi="Times New Roman" w:eastAsia="Times New Roman" w:ascii="Times New Roman"/>
            <w:color w:val="0080AC"/>
            <w:spacing w:val="6"/>
            <w:w w:val="127"/>
            <w:sz w:val="12"/>
            <w:szCs w:val="12"/>
          </w:rPr>
          <w:t> </w:t>
        </w:r>
      </w:hyperlink>
      <w:hyperlink r:id="rId72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advantage.</w:t>
        </w:r>
        <w:r>
          <w:rPr>
            <w:rFonts w:cs="Times New Roman" w:hAnsi="Times New Roman" w:eastAsia="Times New Roman" w:ascii="Times New Roman"/>
            <w:color w:val="0080AC"/>
            <w:spacing w:val="-5"/>
            <w:w w:val="127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J.</w:t>
        </w:r>
      </w:hyperlink>
      <w:r>
        <w:rPr>
          <w:rFonts w:cs="Times New Roman" w:hAnsi="Times New Roman" w:eastAsia="Times New Roman" w:ascii="Times New Roman"/>
          <w:color w:val="0080AC"/>
          <w:spacing w:val="-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2"/>
          <w:szCs w:val="12"/>
        </w:rPr>
        <w:t>Manage.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/>
        <w:ind w:left="354"/>
      </w:pP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17</w:t>
      </w:r>
      <w:r>
        <w:rPr>
          <w:rFonts w:cs="Times New Roman" w:hAnsi="Times New Roman" w:eastAsia="Times New Roman" w:ascii="Times New Roman"/>
          <w:color w:val="0080AC"/>
          <w:spacing w:val="-5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(1),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9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99–120.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both"/>
        <w:spacing w:before="21" w:lineRule="auto" w:line="277"/>
        <w:ind w:left="354" w:right="223" w:hanging="239"/>
      </w:pP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Brotherton,</w:t>
      </w:r>
      <w:r>
        <w:rPr>
          <w:rFonts w:cs="Times New Roman" w:hAnsi="Times New Roman" w:eastAsia="Times New Roman" w:ascii="Times New Roman"/>
          <w:spacing w:val="-5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B.,</w:t>
      </w:r>
      <w:r>
        <w:rPr>
          <w:rFonts w:cs="Times New Roman" w:hAnsi="Times New Roman" w:eastAsia="Times New Roman" w:ascii="Times New Roman"/>
          <w:spacing w:val="4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2"/>
          <w:szCs w:val="12"/>
        </w:rPr>
        <w:t>Adler,</w:t>
      </w:r>
      <w:r>
        <w:rPr>
          <w:rFonts w:cs="Times New Roman" w:hAnsi="Times New Roman" w:eastAsia="Times New Roman" w:ascii="Times New Roman"/>
          <w:spacing w:val="-3"/>
          <w:w w:val="119"/>
          <w:sz w:val="12"/>
          <w:szCs w:val="12"/>
        </w:rPr>
        <w:t> </w:t>
      </w:r>
      <w:hyperlink r:id="rId73">
        <w:r>
          <w:rPr>
            <w:rFonts w:cs="Times New Roman" w:hAnsi="Times New Roman" w:eastAsia="Times New Roman" w:ascii="Times New Roman"/>
            <w:spacing w:val="0"/>
            <w:w w:val="100"/>
            <w:sz w:val="12"/>
            <w:szCs w:val="12"/>
          </w:rPr>
          <w:t>G.,</w:t>
        </w:r>
        <w:r>
          <w:rPr>
            <w:rFonts w:cs="Times New Roman" w:hAnsi="Times New Roman" w:eastAsia="Times New Roman" w:ascii="Times New Roman"/>
            <w:spacing w:val="12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5"/>
            <w:sz w:val="12"/>
            <w:szCs w:val="12"/>
          </w:rPr>
          <w:t>1999.</w:t>
        </w:r>
      </w:hyperlink>
      <w:r>
        <w:rPr>
          <w:rFonts w:cs="Times New Roman" w:hAnsi="Times New Roman" w:eastAsia="Times New Roman" w:ascii="Times New Roman"/>
          <w:spacing w:val="-5"/>
          <w:w w:val="125"/>
          <w:sz w:val="12"/>
          <w:szCs w:val="12"/>
        </w:rPr>
        <w:t> </w:t>
      </w:r>
      <w:hyperlink r:id="rId74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An</w:t>
        </w:r>
        <w:r>
          <w:rPr>
            <w:rFonts w:cs="Times New Roman" w:hAnsi="Times New Roman" w:eastAsia="Times New Roman" w:ascii="Times New Roman"/>
            <w:color w:val="0080AC"/>
            <w:spacing w:val="24"/>
            <w:w w:val="100"/>
            <w:sz w:val="12"/>
            <w:szCs w:val="12"/>
          </w:rPr>
          <w:t> </w:t>
        </w:r>
      </w:hyperlink>
      <w:hyperlink r:id="rId75"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integrative</w:t>
        </w:r>
        <w:r>
          <w:rPr>
            <w:rFonts w:cs="Times New Roman" w:hAnsi="Times New Roman" w:eastAsia="Times New Roman" w:ascii="Times New Roman"/>
            <w:color w:val="0080AC"/>
            <w:spacing w:val="-11"/>
            <w:w w:val="13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approach</w:t>
        </w:r>
      </w:hyperlink>
      <w:r>
        <w:rPr>
          <w:rFonts w:cs="Times New Roman" w:hAnsi="Times New Roman" w:eastAsia="Times New Roman" w:ascii="Times New Roman"/>
          <w:color w:val="0080AC"/>
          <w:spacing w:val="-10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to</w:t>
      </w:r>
      <w:r>
        <w:rPr>
          <w:rFonts w:cs="Times New Roman" w:hAnsi="Times New Roman" w:eastAsia="Times New Roman" w:ascii="Times New Roman"/>
          <w:color w:val="0080AC"/>
          <w:spacing w:val="-3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enhancing</w:t>
      </w:r>
      <w:r>
        <w:rPr>
          <w:rFonts w:cs="Times New Roman" w:hAnsi="Times New Roman" w:eastAsia="Times New Roman" w:ascii="Times New Roman"/>
          <w:color w:val="0080AC"/>
          <w:spacing w:val="-16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customer</w:t>
      </w:r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value</w:t>
      </w:r>
      <w:r>
        <w:rPr>
          <w:rFonts w:cs="Times New Roman" w:hAnsi="Times New Roman" w:eastAsia="Times New Roman" w:ascii="Times New Roman"/>
          <w:color w:val="0080AC"/>
          <w:spacing w:val="-11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and</w:t>
      </w:r>
      <w:r>
        <w:rPr>
          <w:rFonts w:cs="Times New Roman" w:hAnsi="Times New Roman" w:eastAsia="Times New Roman" w:ascii="Times New Roman"/>
          <w:color w:val="0080AC"/>
          <w:spacing w:val="-2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corporate</w:t>
      </w:r>
      <w:r>
        <w:rPr>
          <w:rFonts w:cs="Times New Roman" w:hAnsi="Times New Roman" w:eastAsia="Times New Roman" w:ascii="Times New Roman"/>
          <w:color w:val="0080AC"/>
          <w:spacing w:val="-1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performance</w:t>
      </w:r>
      <w:r>
        <w:rPr>
          <w:rFonts w:cs="Times New Roman" w:hAnsi="Times New Roman" w:eastAsia="Times New Roman" w:ascii="Times New Roman"/>
          <w:color w:val="0080AC"/>
          <w:spacing w:val="-6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in</w:t>
      </w:r>
      <w:r>
        <w:rPr>
          <w:rFonts w:cs="Times New Roman" w:hAnsi="Times New Roman" w:eastAsia="Times New Roman" w:ascii="Times New Roman"/>
          <w:color w:val="0080AC"/>
          <w:spacing w:val="-7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the</w:t>
      </w:r>
      <w:r>
        <w:rPr>
          <w:rFonts w:cs="Times New Roman" w:hAnsi="Times New Roman" w:eastAsia="Times New Roman" w:ascii="Times New Roman"/>
          <w:color w:val="0080AC"/>
          <w:spacing w:val="5"/>
          <w:w w:val="129"/>
          <w:sz w:val="12"/>
          <w:szCs w:val="12"/>
        </w:rPr>
        <w:t> </w:t>
      </w:r>
      <w:hyperlink r:id="rId76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international</w:t>
        </w:r>
        <w:r>
          <w:rPr>
            <w:rFonts w:cs="Times New Roman" w:hAnsi="Times New Roman" w:eastAsia="Times New Roman" w:ascii="Times New Roman"/>
            <w:color w:val="0080AC"/>
            <w:spacing w:val="6"/>
            <w:w w:val="12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hotel</w:t>
        </w:r>
      </w:hyperlink>
      <w:r>
        <w:rPr>
          <w:rFonts w:cs="Times New Roman" w:hAnsi="Times New Roman" w:eastAsia="Times New Roman" w:ascii="Times New Roman"/>
          <w:color w:val="0080AC"/>
          <w:spacing w:val="-1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industry.</w:t>
      </w:r>
      <w:r>
        <w:rPr>
          <w:rFonts w:cs="Times New Roman" w:hAnsi="Times New Roman" w:eastAsia="Times New Roman" w:ascii="Times New Roman"/>
          <w:color w:val="0080AC"/>
          <w:spacing w:val="-10"/>
          <w:w w:val="129"/>
          <w:sz w:val="12"/>
          <w:szCs w:val="12"/>
        </w:rPr>
        <w:t> </w:t>
      </w:r>
      <w:hyperlink r:id="rId77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Hosp.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Manag.</w:t>
        </w:r>
        <w:r>
          <w:rPr>
            <w:rFonts w:cs="Times New Roman" w:hAnsi="Times New Roman" w:eastAsia="Times New Roman" w:ascii="Times New Roman"/>
            <w:color w:val="0080AC"/>
            <w:spacing w:val="-11"/>
            <w:w w:val="124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18</w:t>
        </w:r>
        <w:r>
          <w:rPr>
            <w:rFonts w:cs="Times New Roman" w:hAnsi="Times New Roman" w:eastAsia="Times New Roman" w:ascii="Times New Roman"/>
            <w:color w:val="0080AC"/>
            <w:spacing w:val="-1"/>
            <w:w w:val="124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(3),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9"/>
            <w:w w:val="100"/>
            <w:sz w:val="12"/>
            <w:szCs w:val="12"/>
          </w:rPr>
          <w:t> </w:t>
        </w:r>
      </w:hyperlink>
      <w:hyperlink r:id="rId78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261–272.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 w:lineRule="auto" w:line="277"/>
        <w:ind w:left="354" w:right="197" w:hanging="239"/>
      </w:pPr>
      <w:r>
        <w:rPr>
          <w:rFonts w:cs="Times New Roman" w:hAnsi="Times New Roman" w:eastAsia="Times New Roman" w:ascii="Times New Roman"/>
          <w:spacing w:val="0"/>
          <w:w w:val="122"/>
          <w:sz w:val="12"/>
          <w:szCs w:val="12"/>
        </w:rPr>
        <w:t>Brownell,</w:t>
      </w:r>
      <w:r>
        <w:rPr>
          <w:rFonts w:cs="Times New Roman" w:hAnsi="Times New Roman" w:eastAsia="Times New Roman" w:ascii="Times New Roman"/>
          <w:spacing w:val="-4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J.,</w:t>
      </w:r>
      <w:r>
        <w:rPr>
          <w:rFonts w:cs="Times New Roman" w:hAnsi="Times New Roman" w:eastAsia="Times New Roman" w:ascii="Times New Roman"/>
          <w:spacing w:val="-1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2"/>
          <w:szCs w:val="12"/>
        </w:rPr>
        <w:t>Jameson,</w:t>
      </w:r>
      <w:r>
        <w:rPr>
          <w:rFonts w:cs="Times New Roman" w:hAnsi="Times New Roman" w:eastAsia="Times New Roman" w:ascii="Times New Roman"/>
          <w:spacing w:val="-4"/>
          <w:w w:val="12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D.,</w:t>
      </w:r>
      <w:r>
        <w:rPr>
          <w:rFonts w:cs="Times New Roman" w:hAnsi="Times New Roman" w:eastAsia="Times New Roman" w:ascii="Times New Roman"/>
          <w:spacing w:val="1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2"/>
          <w:szCs w:val="12"/>
        </w:rPr>
        <w:t>1996.</w:t>
      </w:r>
      <w:r>
        <w:rPr>
          <w:rFonts w:cs="Times New Roman" w:hAnsi="Times New Roman" w:eastAsia="Times New Roman" w:ascii="Times New Roman"/>
          <w:spacing w:val="-17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Getting</w:t>
      </w:r>
      <w:r>
        <w:rPr>
          <w:rFonts w:cs="Times New Roman" w:hAnsi="Times New Roman" w:eastAsia="Times New Roman" w:ascii="Times New Roman"/>
          <w:color w:val="0080AC"/>
          <w:spacing w:val="-16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quality</w:t>
      </w:r>
      <w:r>
        <w:rPr>
          <w:rFonts w:cs="Times New Roman" w:hAnsi="Times New Roman" w:eastAsia="Times New Roman" w:ascii="Times New Roman"/>
          <w:color w:val="0080AC"/>
          <w:spacing w:val="-9"/>
          <w:w w:val="129"/>
          <w:sz w:val="12"/>
          <w:szCs w:val="12"/>
        </w:rPr>
        <w:t> </w:t>
      </w:r>
      <w:hyperlink r:id="rId79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out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on</w:t>
        </w:r>
        <w:r>
          <w:rPr>
            <w:rFonts w:cs="Times New Roman" w:hAnsi="Times New Roman" w:eastAsia="Times New Roman" w:ascii="Times New Roman"/>
            <w:color w:val="0080AC"/>
            <w:spacing w:val="-6"/>
            <w:w w:val="12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the</w:t>
        </w:r>
        <w:r>
          <w:rPr>
            <w:rFonts w:cs="Times New Roman" w:hAnsi="Times New Roman" w:eastAsia="Times New Roman" w:ascii="Times New Roman"/>
            <w:color w:val="0080AC"/>
            <w:spacing w:val="5"/>
            <w:w w:val="129"/>
            <w:sz w:val="12"/>
            <w:szCs w:val="12"/>
          </w:rPr>
          <w:t> </w:t>
        </w:r>
      </w:hyperlink>
      <w:hyperlink r:id="rId80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street:</w:t>
        </w:r>
        <w:r>
          <w:rPr>
            <w:rFonts w:cs="Times New Roman" w:hAnsi="Times New Roman" w:eastAsia="Times New Roman" w:ascii="Times New Roman"/>
            <w:color w:val="0080AC"/>
            <w:spacing w:val="15"/>
            <w:w w:val="129"/>
            <w:sz w:val="12"/>
            <w:szCs w:val="12"/>
          </w:rPr>
          <w:t> </w:t>
        </w:r>
      </w:hyperlink>
      <w:hyperlink r:id="rId81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a</w:t>
        </w:r>
        <w:r>
          <w:rPr>
            <w:rFonts w:cs="Times New Roman" w:hAnsi="Times New Roman" w:eastAsia="Times New Roman" w:ascii="Times New Roman"/>
            <w:color w:val="0080AC"/>
            <w:spacing w:val="-6"/>
            <w:w w:val="12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case</w:t>
        </w:r>
        <w:r>
          <w:rPr>
            <w:rFonts w:cs="Times New Roman" w:hAnsi="Times New Roman" w:eastAsia="Times New Roman" w:ascii="Times New Roman"/>
            <w:color w:val="0080AC"/>
            <w:spacing w:val="-12"/>
            <w:w w:val="12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of</w:t>
        </w:r>
      </w:hyperlink>
      <w:r>
        <w:rPr>
          <w:rFonts w:cs="Times New Roman" w:hAnsi="Times New Roman" w:eastAsia="Times New Roman" w:ascii="Times New Roman"/>
          <w:color w:val="0080AC"/>
          <w:spacing w:val="22"/>
          <w:w w:val="100"/>
          <w:sz w:val="12"/>
          <w:szCs w:val="12"/>
        </w:rPr>
        <w:t> </w:t>
      </w:r>
      <w:hyperlink r:id="rId82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show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and</w:t>
        </w:r>
        <w:r>
          <w:rPr>
            <w:rFonts w:cs="Times New Roman" w:hAnsi="Times New Roman" w:eastAsia="Times New Roman" w:ascii="Times New Roman"/>
            <w:color w:val="0080AC"/>
            <w:spacing w:val="10"/>
            <w:w w:val="123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tell.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Cornell</w:t>
        </w:r>
        <w:r>
          <w:rPr>
            <w:rFonts w:cs="Times New Roman" w:hAnsi="Times New Roman" w:eastAsia="Times New Roman" w:ascii="Times New Roman"/>
            <w:color w:val="0080AC"/>
            <w:spacing w:val="-8"/>
            <w:w w:val="123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Hotel</w:t>
        </w:r>
        <w:r>
          <w:rPr>
            <w:rFonts w:cs="Times New Roman" w:hAnsi="Times New Roman" w:eastAsia="Times New Roman" w:ascii="Times New Roman"/>
            <w:color w:val="0080AC"/>
            <w:spacing w:val="1"/>
            <w:w w:val="123"/>
            <w:sz w:val="12"/>
            <w:szCs w:val="12"/>
          </w:rPr>
          <w:t> </w:t>
        </w:r>
      </w:hyperlink>
      <w:hyperlink r:id="rId83"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Restaur.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 </w:t>
        </w:r>
      </w:hyperlink>
      <w:hyperlink r:id="rId84"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Adm.</w:t>
        </w:r>
        <w:r>
          <w:rPr>
            <w:rFonts w:cs="Times New Roman" w:hAnsi="Times New Roman" w:eastAsia="Times New Roman" w:ascii="Times New Roman"/>
            <w:color w:val="0080AC"/>
            <w:spacing w:val="-17"/>
            <w:w w:val="123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Q.</w:t>
        </w:r>
      </w:hyperlink>
      <w:r>
        <w:rPr>
          <w:rFonts w:cs="Times New Roman" w:hAnsi="Times New Roman" w:eastAsia="Times New Roman" w:ascii="Times New Roman"/>
          <w:color w:val="0080AC"/>
          <w:spacing w:val="12"/>
          <w:w w:val="100"/>
          <w:sz w:val="12"/>
          <w:szCs w:val="12"/>
        </w:rPr>
        <w:t> </w:t>
      </w:r>
      <w:hyperlink r:id="rId85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37</w:t>
        </w:r>
        <w:r>
          <w:rPr>
            <w:rFonts w:cs="Times New Roman" w:hAnsi="Times New Roman" w:eastAsia="Times New Roman" w:ascii="Times New Roman"/>
            <w:color w:val="0080AC"/>
            <w:spacing w:val="-5"/>
            <w:w w:val="127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(1),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9"/>
            <w:w w:val="100"/>
            <w:sz w:val="12"/>
            <w:szCs w:val="12"/>
          </w:rPr>
          <w:t> </w:t>
        </w:r>
      </w:hyperlink>
      <w:hyperlink r:id="rId86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28–33.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both"/>
        <w:spacing w:before="1"/>
        <w:ind w:left="115" w:right="121"/>
      </w:pPr>
      <w:r>
        <w:rPr>
          <w:rFonts w:cs="Times New Roman" w:hAnsi="Times New Roman" w:eastAsia="Times New Roman" w:ascii="Times New Roman"/>
          <w:spacing w:val="0"/>
          <w:w w:val="120"/>
          <w:sz w:val="12"/>
          <w:szCs w:val="12"/>
        </w:rPr>
        <w:t>Byrne,</w:t>
      </w:r>
      <w:r>
        <w:rPr>
          <w:rFonts w:cs="Times New Roman" w:hAnsi="Times New Roman" w:eastAsia="Times New Roman" w:ascii="Times New Roman"/>
          <w:spacing w:val="-3"/>
          <w:w w:val="12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B.M.,</w:t>
      </w:r>
      <w:r>
        <w:rPr>
          <w:rFonts w:cs="Times New Roman" w:hAnsi="Times New Roman" w:eastAsia="Times New Roman" w:ascii="Times New Roman"/>
          <w:spacing w:val="2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2"/>
          <w:szCs w:val="12"/>
        </w:rPr>
        <w:t>2001.</w:t>
      </w:r>
      <w:r>
        <w:rPr>
          <w:rFonts w:cs="Times New Roman" w:hAnsi="Times New Roman" w:eastAsia="Times New Roman" w:ascii="Times New Roman"/>
          <w:spacing w:val="-8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Structural</w:t>
      </w:r>
      <w:r>
        <w:rPr>
          <w:rFonts w:cs="Times New Roman" w:hAnsi="Times New Roman" w:eastAsia="Times New Roman" w:ascii="Times New Roman"/>
          <w:color w:val="0080AC"/>
          <w:spacing w:val="5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Equation</w:t>
      </w:r>
      <w:r>
        <w:rPr>
          <w:rFonts w:cs="Times New Roman" w:hAnsi="Times New Roman" w:eastAsia="Times New Roman" w:ascii="Times New Roman"/>
          <w:color w:val="0080AC"/>
          <w:spacing w:val="-5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Modelling</w:t>
      </w:r>
      <w:r>
        <w:rPr>
          <w:rFonts w:cs="Times New Roman" w:hAnsi="Times New Roman" w:eastAsia="Times New Roman" w:ascii="Times New Roman"/>
          <w:color w:val="0080AC"/>
          <w:spacing w:val="-20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with</w:t>
      </w:r>
      <w:r>
        <w:rPr>
          <w:rFonts w:cs="Times New Roman" w:hAnsi="Times New Roman" w:eastAsia="Times New Roman" w:ascii="Times New Roman"/>
          <w:color w:val="0080AC"/>
          <w:spacing w:val="10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AMOS.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Lawrence</w:t>
      </w:r>
      <w:r>
        <w:rPr>
          <w:rFonts w:cs="Times New Roman" w:hAnsi="Times New Roman" w:eastAsia="Times New Roman" w:ascii="Times New Roman"/>
          <w:color w:val="0080AC"/>
          <w:spacing w:val="-9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Erlbaum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/>
        <w:ind w:left="354"/>
      </w:pPr>
      <w:r>
        <w:rPr>
          <w:rFonts w:cs="Times New Roman" w:hAnsi="Times New Roman" w:eastAsia="Times New Roman" w:ascii="Times New Roman"/>
          <w:color w:val="0080AC"/>
          <w:spacing w:val="0"/>
          <w:w w:val="118"/>
          <w:sz w:val="12"/>
          <w:szCs w:val="12"/>
        </w:rPr>
        <w:t>Associates,</w:t>
      </w:r>
      <w:r>
        <w:rPr>
          <w:rFonts w:cs="Times New Roman" w:hAnsi="Times New Roman" w:eastAsia="Times New Roman" w:ascii="Times New Roman"/>
          <w:color w:val="0080AC"/>
          <w:spacing w:val="19"/>
          <w:w w:val="11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2"/>
          <w:szCs w:val="12"/>
        </w:rPr>
        <w:t>New</w:t>
      </w:r>
      <w:r>
        <w:rPr>
          <w:rFonts w:cs="Times New Roman" w:hAnsi="Times New Roman" w:eastAsia="Times New Roman" w:ascii="Times New Roman"/>
          <w:color w:val="0080AC"/>
          <w:spacing w:val="11"/>
          <w:w w:val="11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2"/>
          <w:szCs w:val="12"/>
        </w:rPr>
        <w:t>Jersey,</w:t>
      </w:r>
      <w:r>
        <w:rPr>
          <w:rFonts w:cs="Times New Roman" w:hAnsi="Times New Roman" w:eastAsia="Times New Roman" w:ascii="Times New Roman"/>
          <w:color w:val="0080AC"/>
          <w:spacing w:val="4"/>
          <w:w w:val="11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8"/>
          <w:sz w:val="12"/>
          <w:szCs w:val="12"/>
        </w:rPr>
        <w:t>US.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both"/>
        <w:spacing w:before="21"/>
        <w:ind w:left="115" w:right="656"/>
      </w:pPr>
      <w:r>
        <w:rPr>
          <w:rFonts w:cs="Times New Roman" w:hAnsi="Times New Roman" w:eastAsia="Times New Roman" w:ascii="Times New Roman"/>
          <w:spacing w:val="0"/>
          <w:w w:val="124"/>
          <w:sz w:val="12"/>
          <w:szCs w:val="12"/>
        </w:rPr>
        <w:t>Cameron,</w:t>
      </w:r>
      <w:r>
        <w:rPr>
          <w:rFonts w:cs="Times New Roman" w:hAnsi="Times New Roman" w:eastAsia="Times New Roman" w:ascii="Times New Roman"/>
          <w:spacing w:val="-4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K.,</w:t>
      </w:r>
      <w:r>
        <w:rPr>
          <w:rFonts w:cs="Times New Roman" w:hAnsi="Times New Roman" w:eastAsia="Times New Roman" w:ascii="Times New Roman"/>
          <w:spacing w:val="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2"/>
          <w:szCs w:val="12"/>
        </w:rPr>
        <w:t>Freeman,</w:t>
      </w:r>
      <w:r>
        <w:rPr>
          <w:rFonts w:cs="Times New Roman" w:hAnsi="Times New Roman" w:eastAsia="Times New Roman" w:ascii="Times New Roman"/>
          <w:spacing w:val="-5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S.,</w:t>
      </w:r>
      <w:r>
        <w:rPr>
          <w:rFonts w:cs="Times New Roman" w:hAnsi="Times New Roman" w:eastAsia="Times New Roman" w:ascii="Times New Roman"/>
          <w:spacing w:val="8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2"/>
          <w:szCs w:val="12"/>
        </w:rPr>
        <w:t>1991.</w:t>
      </w:r>
      <w:r>
        <w:rPr>
          <w:rFonts w:cs="Times New Roman" w:hAnsi="Times New Roman" w:eastAsia="Times New Roman" w:ascii="Times New Roman"/>
          <w:spacing w:val="-5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Cultural</w:t>
      </w:r>
      <w:r>
        <w:rPr>
          <w:rFonts w:cs="Times New Roman" w:hAnsi="Times New Roman" w:eastAsia="Times New Roman" w:ascii="Times New Roman"/>
          <w:color w:val="0080AC"/>
          <w:spacing w:val="-5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congruence,</w:t>
      </w:r>
      <w:r>
        <w:rPr>
          <w:rFonts w:cs="Times New Roman" w:hAnsi="Times New Roman" w:eastAsia="Times New Roman" w:ascii="Times New Roman"/>
          <w:color w:val="0080AC"/>
          <w:spacing w:val="1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2"/>
          <w:sz w:val="12"/>
          <w:szCs w:val="12"/>
        </w:rPr>
        <w:t>strength</w:t>
      </w:r>
      <w:r>
        <w:rPr>
          <w:rFonts w:cs="Times New Roman" w:hAnsi="Times New Roman" w:eastAsia="Times New Roman" w:ascii="Times New Roman"/>
          <w:color w:val="0080AC"/>
          <w:spacing w:val="-3"/>
          <w:w w:val="13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2"/>
          <w:sz w:val="12"/>
          <w:szCs w:val="12"/>
        </w:rPr>
        <w:t>and</w:t>
      </w:r>
      <w:r>
        <w:rPr>
          <w:rFonts w:cs="Times New Roman" w:hAnsi="Times New Roman" w:eastAsia="Times New Roman" w:ascii="Times New Roman"/>
          <w:color w:val="0080AC"/>
          <w:spacing w:val="-8"/>
          <w:w w:val="13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2"/>
          <w:sz w:val="12"/>
          <w:szCs w:val="12"/>
        </w:rPr>
        <w:t>type: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/>
        <w:ind w:left="354"/>
      </w:pP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relationships</w:t>
      </w:r>
      <w:r>
        <w:rPr>
          <w:rFonts w:cs="Times New Roman" w:hAnsi="Times New Roman" w:eastAsia="Times New Roman" w:ascii="Times New Roman"/>
          <w:color w:val="0080AC"/>
          <w:spacing w:val="7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to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effectiveness.</w:t>
      </w:r>
      <w:r>
        <w:rPr>
          <w:rFonts w:cs="Times New Roman" w:hAnsi="Times New Roman" w:eastAsia="Times New Roman" w:ascii="Times New Roman"/>
          <w:color w:val="0080AC"/>
          <w:spacing w:val="-18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Res.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4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2"/>
          <w:szCs w:val="12"/>
        </w:rPr>
        <w:t>Organ.</w:t>
      </w:r>
      <w:r>
        <w:rPr>
          <w:rFonts w:cs="Times New Roman" w:hAnsi="Times New Roman" w:eastAsia="Times New Roman" w:ascii="Times New Roman"/>
          <w:color w:val="0080AC"/>
          <w:spacing w:val="4"/>
          <w:w w:val="11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2"/>
          <w:szCs w:val="12"/>
        </w:rPr>
        <w:t>Chang.</w:t>
      </w:r>
      <w:r>
        <w:rPr>
          <w:rFonts w:cs="Times New Roman" w:hAnsi="Times New Roman" w:eastAsia="Times New Roman" w:ascii="Times New Roman"/>
          <w:color w:val="0080AC"/>
          <w:spacing w:val="1"/>
          <w:w w:val="11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2"/>
          <w:szCs w:val="12"/>
        </w:rPr>
        <w:t>Dev.</w:t>
      </w:r>
      <w:r>
        <w:rPr>
          <w:rFonts w:cs="Times New Roman" w:hAnsi="Times New Roman" w:eastAsia="Times New Roman" w:ascii="Times New Roman"/>
          <w:color w:val="0080AC"/>
          <w:spacing w:val="-10"/>
          <w:w w:val="11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5,</w:t>
      </w:r>
      <w:r>
        <w:rPr>
          <w:rFonts w:cs="Times New Roman" w:hAnsi="Times New Roman" w:eastAsia="Times New Roman" w:ascii="Times New Roman"/>
          <w:color w:val="0080AC"/>
          <w:spacing w:val="2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23–58.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 w:lineRule="auto" w:line="277"/>
        <w:ind w:left="354" w:right="6" w:hanging="239"/>
      </w:pPr>
      <w:r>
        <w:rPr>
          <w:rFonts w:cs="Times New Roman" w:hAnsi="Times New Roman" w:eastAsia="Times New Roman" w:ascii="Times New Roman"/>
          <w:spacing w:val="0"/>
          <w:w w:val="124"/>
          <w:sz w:val="12"/>
          <w:szCs w:val="12"/>
        </w:rPr>
        <w:t>Cameron,</w:t>
      </w:r>
      <w:r>
        <w:rPr>
          <w:rFonts w:cs="Times New Roman" w:hAnsi="Times New Roman" w:eastAsia="Times New Roman" w:ascii="Times New Roman"/>
          <w:spacing w:val="-4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K.S.,</w:t>
      </w:r>
      <w:r>
        <w:rPr>
          <w:rFonts w:cs="Times New Roman" w:hAnsi="Times New Roman" w:eastAsia="Times New Roman" w:ascii="Times New Roman"/>
          <w:spacing w:val="8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2"/>
          <w:szCs w:val="12"/>
        </w:rPr>
        <w:t>Quinn,</w:t>
      </w:r>
      <w:r>
        <w:rPr>
          <w:rFonts w:cs="Times New Roman" w:hAnsi="Times New Roman" w:eastAsia="Times New Roman" w:ascii="Times New Roman"/>
          <w:spacing w:val="-4"/>
          <w:w w:val="12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R.E.,</w:t>
      </w:r>
      <w:r>
        <w:rPr>
          <w:rFonts w:cs="Times New Roman" w:hAnsi="Times New Roman" w:eastAsia="Times New Roman" w:ascii="Times New Roman"/>
          <w:spacing w:val="8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2"/>
          <w:szCs w:val="12"/>
        </w:rPr>
        <w:t>2011.</w:t>
      </w:r>
      <w:r>
        <w:rPr>
          <w:rFonts w:cs="Times New Roman" w:hAnsi="Times New Roman" w:eastAsia="Times New Roman" w:ascii="Times New Roman"/>
          <w:spacing w:val="-5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Diagnosing</w:t>
      </w:r>
      <w:r>
        <w:rPr>
          <w:rFonts w:cs="Times New Roman" w:hAnsi="Times New Roman" w:eastAsia="Times New Roman" w:ascii="Times New Roman"/>
          <w:color w:val="0080AC"/>
          <w:spacing w:val="-16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and</w:t>
      </w:r>
      <w:r>
        <w:rPr>
          <w:rFonts w:cs="Times New Roman" w:hAnsi="Times New Roman" w:eastAsia="Times New Roman" w:ascii="Times New Roman"/>
          <w:color w:val="0080AC"/>
          <w:spacing w:val="6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Changing</w:t>
      </w:r>
      <w:r>
        <w:rPr>
          <w:rFonts w:cs="Times New Roman" w:hAnsi="Times New Roman" w:eastAsia="Times New Roman" w:ascii="Times New Roman"/>
          <w:color w:val="0080AC"/>
          <w:spacing w:val="-18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Organizational</w:t>
      </w:r>
      <w:r>
        <w:rPr>
          <w:rFonts w:cs="Times New Roman" w:hAnsi="Times New Roman" w:eastAsia="Times New Roman" w:ascii="Times New Roman"/>
          <w:color w:val="0080AC"/>
          <w:spacing w:val="-12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Culture: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2"/>
          <w:szCs w:val="12"/>
        </w:rPr>
        <w:t>Based</w:t>
      </w:r>
      <w:r>
        <w:rPr>
          <w:rFonts w:cs="Times New Roman" w:hAnsi="Times New Roman" w:eastAsia="Times New Roman" w:ascii="Times New Roman"/>
          <w:color w:val="0080AC"/>
          <w:spacing w:val="-3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2"/>
          <w:szCs w:val="12"/>
        </w:rPr>
        <w:t>on</w:t>
      </w:r>
      <w:r>
        <w:rPr>
          <w:rFonts w:cs="Times New Roman" w:hAnsi="Times New Roman" w:eastAsia="Times New Roman" w:ascii="Times New Roman"/>
          <w:color w:val="0080AC"/>
          <w:spacing w:val="6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2"/>
          <w:szCs w:val="12"/>
        </w:rPr>
        <w:t>the</w:t>
      </w:r>
      <w:r>
        <w:rPr>
          <w:rFonts w:cs="Times New Roman" w:hAnsi="Times New Roman" w:eastAsia="Times New Roman" w:ascii="Times New Roman"/>
          <w:color w:val="0080AC"/>
          <w:spacing w:val="19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2"/>
          <w:szCs w:val="12"/>
        </w:rPr>
        <w:t>Competing</w:t>
      </w:r>
      <w:r>
        <w:rPr>
          <w:rFonts w:cs="Times New Roman" w:hAnsi="Times New Roman" w:eastAsia="Times New Roman" w:ascii="Times New Roman"/>
          <w:color w:val="0080AC"/>
          <w:spacing w:val="18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2"/>
          <w:szCs w:val="12"/>
        </w:rPr>
        <w:t>Values</w:t>
      </w:r>
      <w:r>
        <w:rPr>
          <w:rFonts w:cs="Times New Roman" w:hAnsi="Times New Roman" w:eastAsia="Times New Roman" w:ascii="Times New Roman"/>
          <w:color w:val="0080AC"/>
          <w:spacing w:val="-3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2"/>
          <w:szCs w:val="12"/>
        </w:rPr>
        <w:t>Framework.</w:t>
      </w:r>
      <w:r>
        <w:rPr>
          <w:rFonts w:cs="Times New Roman" w:hAnsi="Times New Roman" w:eastAsia="Times New Roman" w:ascii="Times New Roman"/>
          <w:color w:val="0080AC"/>
          <w:spacing w:val="20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2"/>
          <w:szCs w:val="12"/>
        </w:rPr>
        <w:t>Jossey-Bass,</w:t>
      </w:r>
      <w:r>
        <w:rPr>
          <w:rFonts w:cs="Times New Roman" w:hAnsi="Times New Roman" w:eastAsia="Times New Roman" w:ascii="Times New Roman"/>
          <w:color w:val="0080AC"/>
          <w:spacing w:val="-15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2"/>
          <w:szCs w:val="12"/>
        </w:rPr>
        <w:t>San</w:t>
      </w:r>
      <w:r>
        <w:rPr>
          <w:rFonts w:cs="Times New Roman" w:hAnsi="Times New Roman" w:eastAsia="Times New Roman" w:ascii="Times New Roman"/>
          <w:color w:val="0080AC"/>
          <w:spacing w:val="-3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2"/>
          <w:szCs w:val="12"/>
        </w:rPr>
        <w:t>Francisco,</w:t>
      </w:r>
      <w:r>
        <w:rPr>
          <w:rFonts w:cs="Times New Roman" w:hAnsi="Times New Roman" w:eastAsia="Times New Roman" w:ascii="Times New Roman"/>
          <w:color w:val="0080AC"/>
          <w:spacing w:val="-3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CA.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75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20"/>
          <w:sz w:val="12"/>
          <w:szCs w:val="12"/>
        </w:rPr>
        <w:t>Chen,</w:t>
      </w:r>
      <w:r>
        <w:rPr>
          <w:rFonts w:cs="Times New Roman" w:hAnsi="Times New Roman" w:eastAsia="Times New Roman" w:ascii="Times New Roman"/>
          <w:spacing w:val="-3"/>
          <w:w w:val="12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W.J.,</w:t>
      </w:r>
      <w:r>
        <w:rPr>
          <w:rFonts w:cs="Times New Roman" w:hAnsi="Times New Roman" w:eastAsia="Times New Roman" w:ascii="Times New Roman"/>
          <w:spacing w:val="25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2011.</w:t>
      </w:r>
      <w:r>
        <w:rPr>
          <w:rFonts w:cs="Times New Roman" w:hAnsi="Times New Roman" w:eastAsia="Times New Roman" w:ascii="Times New Roman"/>
          <w:spacing w:val="-11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Innovation</w:t>
      </w:r>
      <w:r>
        <w:rPr>
          <w:rFonts w:cs="Times New Roman" w:hAnsi="Times New Roman" w:eastAsia="Times New Roman" w:ascii="Times New Roman"/>
          <w:color w:val="0080AC"/>
          <w:spacing w:val="-5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in</w:t>
      </w:r>
      <w:r>
        <w:rPr>
          <w:rFonts w:cs="Times New Roman" w:hAnsi="Times New Roman" w:eastAsia="Times New Roman" w:ascii="Times New Roman"/>
          <w:color w:val="0080AC"/>
          <w:spacing w:val="-4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hotel</w:t>
      </w:r>
      <w:r>
        <w:rPr>
          <w:rFonts w:cs="Times New Roman" w:hAnsi="Times New Roman" w:eastAsia="Times New Roman" w:ascii="Times New Roman"/>
          <w:color w:val="0080AC"/>
          <w:spacing w:val="4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services:</w:t>
      </w:r>
      <w:r>
        <w:rPr>
          <w:rFonts w:cs="Times New Roman" w:hAnsi="Times New Roman" w:eastAsia="Times New Roman" w:ascii="Times New Roman"/>
          <w:color w:val="0080AC"/>
          <w:spacing w:val="-5"/>
          <w:w w:val="127"/>
          <w:sz w:val="12"/>
          <w:szCs w:val="12"/>
        </w:rPr>
        <w:t> </w:t>
      </w:r>
      <w:hyperlink r:id="rId87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Culture</w:t>
        </w:r>
        <w:r>
          <w:rPr>
            <w:rFonts w:cs="Times New Roman" w:hAnsi="Times New Roman" w:eastAsia="Times New Roman" w:ascii="Times New Roman"/>
            <w:color w:val="0080AC"/>
            <w:spacing w:val="-12"/>
            <w:w w:val="127"/>
            <w:sz w:val="12"/>
            <w:szCs w:val="12"/>
          </w:rPr>
          <w:t> </w:t>
        </w:r>
      </w:hyperlink>
      <w:hyperlink r:id="rId88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and</w:t>
        </w:r>
        <w:r>
          <w:rPr>
            <w:rFonts w:cs="Times New Roman" w:hAnsi="Times New Roman" w:eastAsia="Times New Roman" w:ascii="Times New Roman"/>
            <w:color w:val="0080AC"/>
            <w:spacing w:val="2"/>
            <w:w w:val="127"/>
            <w:sz w:val="12"/>
            <w:szCs w:val="12"/>
          </w:rPr>
          <w:t> </w:t>
        </w:r>
      </w:hyperlink>
      <w:hyperlink r:id="rId89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personality.</w:t>
        </w:r>
        <w:r>
          <w:rPr>
            <w:rFonts w:cs="Times New Roman" w:hAnsi="Times New Roman" w:eastAsia="Times New Roman" w:ascii="Times New Roman"/>
            <w:color w:val="0080AC"/>
            <w:spacing w:val="-5"/>
            <w:w w:val="127"/>
            <w:sz w:val="12"/>
            <w:szCs w:val="12"/>
          </w:rPr>
          <w:t> </w:t>
        </w:r>
      </w:hyperlink>
      <w:hyperlink r:id="rId90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Int.</w:t>
        </w:r>
        <w:r>
          <w:rPr>
            <w:rFonts w:cs="Times New Roman" w:hAnsi="Times New Roman" w:eastAsia="Times New Roman" w:ascii="Times New Roman"/>
            <w:color w:val="0080AC"/>
            <w:spacing w:val="-12"/>
            <w:w w:val="127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J.</w:t>
        </w:r>
        <w:r>
          <w:rPr>
            <w:rFonts w:cs="Times New Roman" w:hAnsi="Times New Roman" w:eastAsia="Times New Roman" w:ascii="Times New Roman"/>
            <w:color w:val="0080AC"/>
            <w:spacing w:val="-2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1"/>
            <w:sz w:val="12"/>
            <w:szCs w:val="12"/>
          </w:rPr>
          <w:t>Hosp.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/>
        <w:ind w:left="239"/>
      </w:pP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Manage.</w:t>
      </w:r>
      <w:r>
        <w:rPr>
          <w:rFonts w:cs="Times New Roman" w:hAnsi="Times New Roman" w:eastAsia="Times New Roman" w:ascii="Times New Roman"/>
          <w:color w:val="0080AC"/>
          <w:spacing w:val="-13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30</w:t>
      </w:r>
      <w:r>
        <w:rPr>
          <w:rFonts w:cs="Times New Roman" w:hAnsi="Times New Roman" w:eastAsia="Times New Roman" w:ascii="Times New Roman"/>
          <w:color w:val="0080AC"/>
          <w:spacing w:val="-2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(1),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9"/>
          <w:w w:val="100"/>
          <w:sz w:val="12"/>
          <w:szCs w:val="12"/>
        </w:rPr>
        <w:t> </w:t>
      </w:r>
      <w:hyperlink r:id="rId91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64–72.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 w:lineRule="auto" w:line="277"/>
        <w:ind w:left="239" w:right="90" w:hanging="239"/>
      </w:pPr>
      <w:r>
        <w:rPr>
          <w:rFonts w:cs="Times New Roman" w:hAnsi="Times New Roman" w:eastAsia="Times New Roman" w:ascii="Times New Roman"/>
          <w:spacing w:val="0"/>
          <w:w w:val="120"/>
          <w:sz w:val="12"/>
          <w:szCs w:val="12"/>
        </w:rPr>
        <w:t>Chen,</w:t>
      </w:r>
      <w:r>
        <w:rPr>
          <w:rFonts w:cs="Times New Roman" w:hAnsi="Times New Roman" w:eastAsia="Times New Roman" w:ascii="Times New Roman"/>
          <w:spacing w:val="-3"/>
          <w:w w:val="12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R.X.Y.,</w:t>
      </w:r>
      <w:r>
        <w:rPr>
          <w:rFonts w:cs="Times New Roman" w:hAnsi="Times New Roman" w:eastAsia="Times New Roman" w:ascii="Times New Roman"/>
          <w:spacing w:val="7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2"/>
          <w:szCs w:val="12"/>
        </w:rPr>
        <w:t>Cheung,</w:t>
      </w:r>
      <w:r>
        <w:rPr>
          <w:rFonts w:cs="Times New Roman" w:hAnsi="Times New Roman" w:eastAsia="Times New Roman" w:ascii="Times New Roman"/>
          <w:spacing w:val="-4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C.,</w:t>
      </w:r>
      <w:r>
        <w:rPr>
          <w:rFonts w:cs="Times New Roman" w:hAnsi="Times New Roman" w:eastAsia="Times New Roman" w:ascii="Times New Roman"/>
          <w:spacing w:val="4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12"/>
          <w:szCs w:val="12"/>
        </w:rPr>
        <w:t>Law,</w:t>
      </w:r>
      <w:r>
        <w:rPr>
          <w:rFonts w:cs="Times New Roman" w:hAnsi="Times New Roman" w:eastAsia="Times New Roman" w:ascii="Times New Roman"/>
          <w:spacing w:val="-2"/>
          <w:w w:val="11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R.,</w:t>
      </w:r>
      <w:r>
        <w:rPr>
          <w:rFonts w:cs="Times New Roman" w:hAnsi="Times New Roman" w:eastAsia="Times New Roman" w:ascii="Times New Roman"/>
          <w:spacing w:val="6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2"/>
          <w:szCs w:val="12"/>
        </w:rPr>
        <w:t>2012.</w:t>
      </w:r>
      <w:r>
        <w:rPr>
          <w:rFonts w:cs="Times New Roman" w:hAnsi="Times New Roman" w:eastAsia="Times New Roman" w:ascii="Times New Roman"/>
          <w:spacing w:val="-5"/>
          <w:w w:val="125"/>
          <w:sz w:val="12"/>
          <w:szCs w:val="12"/>
        </w:rPr>
        <w:t> </w:t>
      </w:r>
      <w:hyperlink r:id="rId92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A</w:t>
        </w:r>
        <w:r>
          <w:rPr>
            <w:rFonts w:cs="Times New Roman" w:hAnsi="Times New Roman" w:eastAsia="Times New Roman" w:ascii="Times New Roman"/>
            <w:color w:val="0080AC"/>
            <w:spacing w:val="3"/>
            <w:w w:val="100"/>
            <w:sz w:val="12"/>
            <w:szCs w:val="12"/>
          </w:rPr>
          <w:t> </w:t>
        </w:r>
      </w:hyperlink>
      <w:hyperlink r:id="rId93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review</w:t>
        </w:r>
        <w:r>
          <w:rPr>
            <w:rFonts w:cs="Times New Roman" w:hAnsi="Times New Roman" w:eastAsia="Times New Roman" w:ascii="Times New Roman"/>
            <w:color w:val="0080AC"/>
            <w:spacing w:val="-5"/>
            <w:w w:val="128"/>
            <w:sz w:val="12"/>
            <w:szCs w:val="12"/>
          </w:rPr>
          <w:t> </w:t>
        </w:r>
      </w:hyperlink>
      <w:hyperlink r:id="rId94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of</w:t>
        </w:r>
        <w:r>
          <w:rPr>
            <w:rFonts w:cs="Times New Roman" w:hAnsi="Times New Roman" w:eastAsia="Times New Roman" w:ascii="Times New Roman"/>
            <w:color w:val="0080AC"/>
            <w:spacing w:val="22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31"/>
            <w:sz w:val="12"/>
            <w:szCs w:val="12"/>
          </w:rPr>
          <w:t>the</w:t>
        </w:r>
        <w:r>
          <w:rPr>
            <w:rFonts w:cs="Times New Roman" w:hAnsi="Times New Roman" w:eastAsia="Times New Roman" w:ascii="Times New Roman"/>
            <w:color w:val="0080AC"/>
            <w:spacing w:val="1"/>
            <w:w w:val="131"/>
            <w:sz w:val="12"/>
            <w:szCs w:val="12"/>
          </w:rPr>
          <w:t> </w:t>
        </w:r>
      </w:hyperlink>
      <w:hyperlink r:id="rId95">
        <w:r>
          <w:rPr>
            <w:rFonts w:cs="Times New Roman" w:hAnsi="Times New Roman" w:eastAsia="Times New Roman" w:ascii="Times New Roman"/>
            <w:color w:val="0080AC"/>
            <w:spacing w:val="0"/>
            <w:w w:val="131"/>
            <w:sz w:val="12"/>
            <w:szCs w:val="12"/>
          </w:rPr>
          <w:t>literature</w:t>
        </w:r>
        <w:r>
          <w:rPr>
            <w:rFonts w:cs="Times New Roman" w:hAnsi="Times New Roman" w:eastAsia="Times New Roman" w:ascii="Times New Roman"/>
            <w:color w:val="0080AC"/>
            <w:spacing w:val="-2"/>
            <w:w w:val="131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31"/>
            <w:sz w:val="12"/>
            <w:szCs w:val="12"/>
          </w:rPr>
          <w:t>on</w:t>
        </w:r>
      </w:hyperlink>
      <w:r>
        <w:rPr>
          <w:rFonts w:cs="Times New Roman" w:hAnsi="Times New Roman" w:eastAsia="Times New Roman" w:ascii="Times New Roman"/>
          <w:color w:val="0080AC"/>
          <w:spacing w:val="-9"/>
          <w:w w:val="131"/>
          <w:sz w:val="12"/>
          <w:szCs w:val="12"/>
        </w:rPr>
        <w:t> </w:t>
      </w:r>
      <w:hyperlink r:id="rId96">
        <w:r>
          <w:rPr>
            <w:rFonts w:cs="Times New Roman" w:hAnsi="Times New Roman" w:eastAsia="Times New Roman" w:ascii="Times New Roman"/>
            <w:color w:val="0080AC"/>
            <w:spacing w:val="0"/>
            <w:w w:val="131"/>
            <w:sz w:val="12"/>
            <w:szCs w:val="12"/>
          </w:rPr>
          <w:t>culture</w:t>
        </w:r>
        <w:r>
          <w:rPr>
            <w:rFonts w:cs="Times New Roman" w:hAnsi="Times New Roman" w:eastAsia="Times New Roman" w:ascii="Times New Roman"/>
            <w:color w:val="0080AC"/>
            <w:spacing w:val="-6"/>
            <w:w w:val="131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31"/>
            <w:sz w:val="12"/>
            <w:szCs w:val="12"/>
          </w:rPr>
          <w:t>in</w:t>
        </w:r>
        <w:r>
          <w:rPr>
            <w:rFonts w:cs="Times New Roman" w:hAnsi="Times New Roman" w:eastAsia="Times New Roman" w:ascii="Times New Roman"/>
            <w:color w:val="0080AC"/>
            <w:spacing w:val="-9"/>
            <w:w w:val="131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31"/>
            <w:sz w:val="12"/>
            <w:szCs w:val="12"/>
          </w:rPr>
          <w:t>hotel</w:t>
        </w:r>
      </w:hyperlink>
      <w:r>
        <w:rPr>
          <w:rFonts w:cs="Times New Roman" w:hAnsi="Times New Roman" w:eastAsia="Times New Roman" w:ascii="Times New Roman"/>
          <w:color w:val="0080AC"/>
          <w:spacing w:val="0"/>
          <w:w w:val="13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2"/>
          <w:sz w:val="12"/>
          <w:szCs w:val="12"/>
        </w:rPr>
        <w:t>management</w:t>
      </w:r>
      <w:r>
        <w:rPr>
          <w:rFonts w:cs="Times New Roman" w:hAnsi="Times New Roman" w:eastAsia="Times New Roman" w:ascii="Times New Roman"/>
          <w:color w:val="0080AC"/>
          <w:spacing w:val="-13"/>
          <w:w w:val="132"/>
          <w:sz w:val="12"/>
          <w:szCs w:val="12"/>
        </w:rPr>
        <w:t> </w:t>
      </w:r>
      <w:hyperlink r:id="rId97">
        <w:r>
          <w:rPr>
            <w:rFonts w:cs="Times New Roman" w:hAnsi="Times New Roman" w:eastAsia="Times New Roman" w:ascii="Times New Roman"/>
            <w:color w:val="0080AC"/>
            <w:spacing w:val="0"/>
            <w:w w:val="132"/>
            <w:sz w:val="12"/>
            <w:szCs w:val="12"/>
          </w:rPr>
          <w:t>research:</w:t>
        </w:r>
        <w:r>
          <w:rPr>
            <w:rFonts w:cs="Times New Roman" w:hAnsi="Times New Roman" w:eastAsia="Times New Roman" w:ascii="Times New Roman"/>
            <w:color w:val="0080AC"/>
            <w:spacing w:val="-11"/>
            <w:w w:val="132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32"/>
            <w:sz w:val="12"/>
            <w:szCs w:val="12"/>
          </w:rPr>
          <w:t>what</w:t>
        </w:r>
        <w:r>
          <w:rPr>
            <w:rFonts w:cs="Times New Roman" w:hAnsi="Times New Roman" w:eastAsia="Times New Roman" w:ascii="Times New Roman"/>
            <w:color w:val="0080AC"/>
            <w:spacing w:val="-2"/>
            <w:w w:val="132"/>
            <w:sz w:val="12"/>
            <w:szCs w:val="12"/>
          </w:rPr>
          <w:t> </w:t>
        </w:r>
      </w:hyperlink>
      <w:hyperlink r:id="rId98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is</w:t>
        </w:r>
        <w:r>
          <w:rPr>
            <w:rFonts w:cs="Times New Roman" w:hAnsi="Times New Roman" w:eastAsia="Times New Roman" w:ascii="Times New Roman"/>
            <w:color w:val="0080AC"/>
            <w:spacing w:val="21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the</w:t>
        </w:r>
        <w:r>
          <w:rPr>
            <w:rFonts w:cs="Times New Roman" w:hAnsi="Times New Roman" w:eastAsia="Times New Roman" w:ascii="Times New Roman"/>
            <w:color w:val="0080AC"/>
            <w:spacing w:val="3"/>
            <w:w w:val="130"/>
            <w:sz w:val="12"/>
            <w:szCs w:val="12"/>
          </w:rPr>
          <w:t> </w:t>
        </w:r>
      </w:hyperlink>
      <w:hyperlink r:id="rId99"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future?</w:t>
        </w:r>
        <w:r>
          <w:rPr>
            <w:rFonts w:cs="Times New Roman" w:hAnsi="Times New Roman" w:eastAsia="Times New Roman" w:ascii="Times New Roman"/>
            <w:color w:val="0080AC"/>
            <w:spacing w:val="1"/>
            <w:w w:val="130"/>
            <w:sz w:val="12"/>
            <w:szCs w:val="12"/>
          </w:rPr>
          <w:t> </w:t>
        </w:r>
      </w:hyperlink>
      <w:hyperlink r:id="rId100"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Int.</w:t>
        </w:r>
        <w:r>
          <w:rPr>
            <w:rFonts w:cs="Times New Roman" w:hAnsi="Times New Roman" w:eastAsia="Times New Roman" w:ascii="Times New Roman"/>
            <w:color w:val="0080AC"/>
            <w:spacing w:val="-17"/>
            <w:w w:val="13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J.</w:t>
        </w:r>
      </w:hyperlink>
      <w:r>
        <w:rPr>
          <w:rFonts w:cs="Times New Roman" w:hAnsi="Times New Roman" w:eastAsia="Times New Roman" w:ascii="Times New Roman"/>
          <w:color w:val="0080AC"/>
          <w:spacing w:val="-2"/>
          <w:w w:val="100"/>
          <w:sz w:val="12"/>
          <w:szCs w:val="12"/>
        </w:rPr>
        <w:t> </w:t>
      </w:r>
      <w:hyperlink r:id="rId101"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Hosp.</w:t>
        </w:r>
        <w:r>
          <w:rPr>
            <w:rFonts w:cs="Times New Roman" w:hAnsi="Times New Roman" w:eastAsia="Times New Roman" w:ascii="Times New Roman"/>
            <w:color w:val="0080AC"/>
            <w:spacing w:val="-10"/>
            <w:w w:val="123"/>
            <w:sz w:val="12"/>
            <w:szCs w:val="12"/>
          </w:rPr>
          <w:t> </w:t>
        </w:r>
      </w:hyperlink>
      <w:hyperlink r:id="rId102"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Manag.</w:t>
        </w:r>
        <w:r>
          <w:rPr>
            <w:rFonts w:cs="Times New Roman" w:hAnsi="Times New Roman" w:eastAsia="Times New Roman" w:ascii="Times New Roman"/>
            <w:color w:val="0080AC"/>
            <w:spacing w:val="-8"/>
            <w:w w:val="123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31</w:t>
        </w:r>
      </w:hyperlink>
      <w:r>
        <w:rPr>
          <w:rFonts w:cs="Times New Roman" w:hAnsi="Times New Roman" w:eastAsia="Times New Roman" w:ascii="Times New Roman"/>
          <w:color w:val="0080AC"/>
          <w:spacing w:val="1"/>
          <w:w w:val="123"/>
          <w:sz w:val="12"/>
          <w:szCs w:val="12"/>
        </w:rPr>
        <w:t> </w:t>
      </w:r>
      <w:hyperlink r:id="rId103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(1),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9"/>
            <w:w w:val="100"/>
            <w:sz w:val="12"/>
            <w:szCs w:val="12"/>
          </w:rPr>
          <w:t> </w:t>
        </w:r>
      </w:hyperlink>
      <w:hyperlink r:id="rId104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52–65.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/>
      </w:pPr>
      <w:r>
        <w:rPr>
          <w:rFonts w:cs="Times New Roman" w:hAnsi="Times New Roman" w:eastAsia="Times New Roman" w:ascii="Times New Roman"/>
          <w:spacing w:val="0"/>
          <w:w w:val="121"/>
          <w:sz w:val="12"/>
          <w:szCs w:val="12"/>
        </w:rPr>
        <w:t>Churchill,</w:t>
      </w:r>
      <w:r>
        <w:rPr>
          <w:rFonts w:cs="Times New Roman" w:hAnsi="Times New Roman" w:eastAsia="Times New Roman" w:ascii="Times New Roman"/>
          <w:spacing w:val="-3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G.A.,</w:t>
      </w:r>
      <w:r>
        <w:rPr>
          <w:rFonts w:cs="Times New Roman" w:hAnsi="Times New Roman" w:eastAsia="Times New Roman" w:ascii="Times New Roman"/>
          <w:spacing w:val="14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2"/>
          <w:szCs w:val="12"/>
        </w:rPr>
        <w:t>1999.</w:t>
      </w:r>
      <w:r>
        <w:rPr>
          <w:rFonts w:cs="Times New Roman" w:hAnsi="Times New Roman" w:eastAsia="Times New Roman" w:ascii="Times New Roman"/>
          <w:spacing w:val="-2"/>
          <w:w w:val="124"/>
          <w:sz w:val="12"/>
          <w:szCs w:val="12"/>
        </w:rPr>
        <w:t> </w:t>
      </w:r>
      <w:hyperlink r:id="rId105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Marketing</w:t>
        </w:r>
        <w:r>
          <w:rPr>
            <w:rFonts w:cs="Times New Roman" w:hAnsi="Times New Roman" w:eastAsia="Times New Roman" w:ascii="Times New Roman"/>
            <w:color w:val="0080AC"/>
            <w:spacing w:val="6"/>
            <w:w w:val="124"/>
            <w:sz w:val="12"/>
            <w:szCs w:val="12"/>
          </w:rPr>
          <w:t> </w:t>
        </w:r>
      </w:hyperlink>
      <w:hyperlink r:id="rId106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Research:</w:t>
        </w:r>
        <w:r>
          <w:rPr>
            <w:rFonts w:cs="Times New Roman" w:hAnsi="Times New Roman" w:eastAsia="Times New Roman" w:ascii="Times New Roman"/>
            <w:color w:val="0080AC"/>
            <w:spacing w:val="1"/>
            <w:w w:val="124"/>
            <w:sz w:val="12"/>
            <w:szCs w:val="12"/>
          </w:rPr>
          <w:t> </w:t>
        </w:r>
      </w:hyperlink>
      <w:hyperlink r:id="rId107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Methodological</w:t>
        </w:r>
        <w:r>
          <w:rPr>
            <w:rFonts w:cs="Times New Roman" w:hAnsi="Times New Roman" w:eastAsia="Times New Roman" w:ascii="Times New Roman"/>
            <w:color w:val="0080AC"/>
            <w:spacing w:val="3"/>
            <w:w w:val="124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Foundations.</w:t>
        </w:r>
      </w:hyperlink>
      <w:r>
        <w:rPr>
          <w:rFonts w:cs="Times New Roman" w:hAnsi="Times New Roman" w:eastAsia="Times New Roman" w:ascii="Times New Roman"/>
          <w:color w:val="0080AC"/>
          <w:spacing w:val="8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/>
        <w:ind w:left="239"/>
      </w:pPr>
      <w:r>
        <w:rPr>
          <w:rFonts w:cs="Times New Roman" w:hAnsi="Times New Roman" w:eastAsia="Times New Roman" w:ascii="Times New Roman"/>
          <w:color w:val="0080AC"/>
          <w:spacing w:val="0"/>
          <w:w w:val="121"/>
          <w:sz w:val="12"/>
          <w:szCs w:val="12"/>
        </w:rPr>
        <w:t>Dryden</w:t>
      </w:r>
      <w:r>
        <w:rPr>
          <w:rFonts w:cs="Times New Roman" w:hAnsi="Times New Roman" w:eastAsia="Times New Roman" w:ascii="Times New Roman"/>
          <w:color w:val="0080AC"/>
          <w:spacing w:val="11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2"/>
          <w:szCs w:val="12"/>
        </w:rPr>
        <w:t>Press,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2"/>
          <w:szCs w:val="12"/>
        </w:rPr>
        <w:t>Chicago,</w:t>
      </w:r>
      <w:r>
        <w:rPr>
          <w:rFonts w:cs="Times New Roman" w:hAnsi="Times New Roman" w:eastAsia="Times New Roman" w:ascii="Times New Roman"/>
          <w:color w:val="0080AC"/>
          <w:spacing w:val="-16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IL.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 w:lineRule="auto" w:line="277"/>
        <w:ind w:left="239" w:right="295" w:hanging="239"/>
      </w:pPr>
      <w:r>
        <w:rPr>
          <w:rFonts w:cs="Times New Roman" w:hAnsi="Times New Roman" w:eastAsia="Times New Roman" w:ascii="Times New Roman"/>
          <w:spacing w:val="0"/>
          <w:w w:val="123"/>
          <w:sz w:val="12"/>
          <w:szCs w:val="12"/>
        </w:rPr>
        <w:t>Denison,</w:t>
      </w:r>
      <w:r>
        <w:rPr>
          <w:rFonts w:cs="Times New Roman" w:hAnsi="Times New Roman" w:eastAsia="Times New Roman" w:ascii="Times New Roman"/>
          <w:spacing w:val="-4"/>
          <w:w w:val="12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D.R.,</w:t>
      </w:r>
      <w:r>
        <w:rPr>
          <w:rFonts w:cs="Times New Roman" w:hAnsi="Times New Roman" w:eastAsia="Times New Roman" w:ascii="Times New Roman"/>
          <w:spacing w:val="16"/>
          <w:w w:val="100"/>
          <w:sz w:val="12"/>
          <w:szCs w:val="12"/>
        </w:rPr>
        <w:t> </w:t>
      </w:r>
      <w:hyperlink r:id="rId108">
        <w:r>
          <w:rPr>
            <w:rFonts w:cs="Times New Roman" w:hAnsi="Times New Roman" w:eastAsia="Times New Roman" w:ascii="Times New Roman"/>
            <w:spacing w:val="0"/>
            <w:w w:val="123"/>
            <w:sz w:val="12"/>
            <w:szCs w:val="12"/>
          </w:rPr>
          <w:t>Mishra,</w:t>
        </w:r>
        <w:r>
          <w:rPr>
            <w:rFonts w:cs="Times New Roman" w:hAnsi="Times New Roman" w:eastAsia="Times New Roman" w:ascii="Times New Roman"/>
            <w:spacing w:val="-4"/>
            <w:w w:val="123"/>
            <w:sz w:val="12"/>
            <w:szCs w:val="12"/>
          </w:rPr>
          <w:t> </w:t>
        </w:r>
      </w:hyperlink>
      <w:hyperlink r:id="rId109">
        <w:r>
          <w:rPr>
            <w:rFonts w:cs="Times New Roman" w:hAnsi="Times New Roman" w:eastAsia="Times New Roman" w:ascii="Times New Roman"/>
            <w:spacing w:val="0"/>
            <w:w w:val="100"/>
            <w:sz w:val="12"/>
            <w:szCs w:val="12"/>
          </w:rPr>
          <w:t>A.K.,</w:t>
        </w:r>
        <w:r>
          <w:rPr>
            <w:rFonts w:cs="Times New Roman" w:hAnsi="Times New Roman" w:eastAsia="Times New Roman" w:ascii="Times New Roman"/>
            <w:spacing w:val="6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7"/>
            <w:sz w:val="12"/>
            <w:szCs w:val="12"/>
          </w:rPr>
          <w:t>1995.</w:t>
        </w:r>
      </w:hyperlink>
      <w:r>
        <w:rPr>
          <w:rFonts w:cs="Times New Roman" w:hAnsi="Times New Roman" w:eastAsia="Times New Roman" w:ascii="Times New Roman"/>
          <w:spacing w:val="-11"/>
          <w:w w:val="127"/>
          <w:sz w:val="12"/>
          <w:szCs w:val="12"/>
        </w:rPr>
        <w:t> </w:t>
      </w:r>
      <w:hyperlink r:id="rId110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Toward</w:t>
        </w:r>
        <w:r>
          <w:rPr>
            <w:rFonts w:cs="Times New Roman" w:hAnsi="Times New Roman" w:eastAsia="Times New Roman" w:ascii="Times New Roman"/>
            <w:color w:val="0080AC"/>
            <w:spacing w:val="-16"/>
            <w:w w:val="127"/>
            <w:sz w:val="12"/>
            <w:szCs w:val="12"/>
          </w:rPr>
          <w:t> </w:t>
        </w:r>
      </w:hyperlink>
      <w:hyperlink r:id="rId111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a</w:t>
        </w:r>
        <w:r>
          <w:rPr>
            <w:rFonts w:cs="Times New Roman" w:hAnsi="Times New Roman" w:eastAsia="Times New Roman" w:ascii="Times New Roman"/>
            <w:color w:val="0080AC"/>
            <w:spacing w:val="-4"/>
            <w:w w:val="127"/>
            <w:sz w:val="12"/>
            <w:szCs w:val="12"/>
          </w:rPr>
          <w:t> </w:t>
        </w:r>
      </w:hyperlink>
      <w:hyperlink r:id="rId112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theory</w:t>
        </w:r>
        <w:r>
          <w:rPr>
            <w:rFonts w:cs="Times New Roman" w:hAnsi="Times New Roman" w:eastAsia="Times New Roman" w:ascii="Times New Roman"/>
            <w:color w:val="0080AC"/>
            <w:spacing w:val="7"/>
            <w:w w:val="127"/>
            <w:sz w:val="12"/>
            <w:szCs w:val="12"/>
          </w:rPr>
          <w:t> </w:t>
        </w:r>
      </w:hyperlink>
      <w:hyperlink r:id="rId113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of</w:t>
        </w:r>
        <w:r>
          <w:rPr>
            <w:rFonts w:cs="Times New Roman" w:hAnsi="Times New Roman" w:eastAsia="Times New Roman" w:ascii="Times New Roman"/>
            <w:color w:val="0080AC"/>
            <w:spacing w:val="22"/>
            <w:w w:val="100"/>
            <w:sz w:val="12"/>
            <w:szCs w:val="12"/>
          </w:rPr>
          <w:t> </w:t>
        </w:r>
      </w:hyperlink>
      <w:hyperlink r:id="rId114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organizational</w:t>
        </w:r>
        <w:r>
          <w:rPr>
            <w:rFonts w:cs="Times New Roman" w:hAnsi="Times New Roman" w:eastAsia="Times New Roman" w:ascii="Times New Roman"/>
            <w:color w:val="0080AC"/>
            <w:spacing w:val="-5"/>
            <w:w w:val="128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31"/>
            <w:sz w:val="12"/>
            <w:szCs w:val="12"/>
          </w:rPr>
          <w:t>culture</w:t>
        </w:r>
      </w:hyperlink>
      <w:r>
        <w:rPr>
          <w:rFonts w:cs="Times New Roman" w:hAnsi="Times New Roman" w:eastAsia="Times New Roman" w:ascii="Times New Roman"/>
          <w:color w:val="0080AC"/>
          <w:spacing w:val="-6"/>
          <w:w w:val="13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1"/>
          <w:sz w:val="12"/>
          <w:szCs w:val="12"/>
        </w:rPr>
        <w:t>and</w:t>
      </w:r>
      <w:r>
        <w:rPr>
          <w:rFonts w:cs="Times New Roman" w:hAnsi="Times New Roman" w:eastAsia="Times New Roman" w:ascii="Times New Roman"/>
          <w:color w:val="0080AC"/>
          <w:spacing w:val="0"/>
          <w:w w:val="13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2"/>
          <w:szCs w:val="12"/>
        </w:rPr>
        <w:t>effectiveness.</w:t>
      </w:r>
      <w:r>
        <w:rPr>
          <w:rFonts w:cs="Times New Roman" w:hAnsi="Times New Roman" w:eastAsia="Times New Roman" w:ascii="Times New Roman"/>
          <w:color w:val="0080AC"/>
          <w:spacing w:val="9"/>
          <w:w w:val="12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2"/>
          <w:szCs w:val="12"/>
        </w:rPr>
        <w:t>Organ.</w:t>
      </w:r>
      <w:r>
        <w:rPr>
          <w:rFonts w:cs="Times New Roman" w:hAnsi="Times New Roman" w:eastAsia="Times New Roman" w:ascii="Times New Roman"/>
          <w:color w:val="0080AC"/>
          <w:spacing w:val="-10"/>
          <w:w w:val="12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Sci.</w:t>
      </w:r>
      <w:r>
        <w:rPr>
          <w:rFonts w:cs="Times New Roman" w:hAnsi="Times New Roman" w:eastAsia="Times New Roman" w:ascii="Times New Roman"/>
          <w:color w:val="0080AC"/>
          <w:spacing w:val="2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6</w:t>
      </w:r>
      <w:r>
        <w:rPr>
          <w:rFonts w:cs="Times New Roman" w:hAnsi="Times New Roman" w:eastAsia="Times New Roman" w:ascii="Times New Roman"/>
          <w:color w:val="0080AC"/>
          <w:spacing w:val="-5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(2),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9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204–223.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 w:lineRule="auto" w:line="277"/>
        <w:ind w:left="239" w:right="90" w:hanging="239"/>
      </w:pPr>
      <w:r>
        <w:rPr>
          <w:rFonts w:cs="Times New Roman" w:hAnsi="Times New Roman" w:eastAsia="Times New Roman" w:ascii="Times New Roman"/>
          <w:spacing w:val="0"/>
          <w:w w:val="123"/>
          <w:sz w:val="12"/>
          <w:szCs w:val="12"/>
        </w:rPr>
        <w:t>Denison,</w:t>
      </w:r>
      <w:r>
        <w:rPr>
          <w:rFonts w:cs="Times New Roman" w:hAnsi="Times New Roman" w:eastAsia="Times New Roman" w:ascii="Times New Roman"/>
          <w:spacing w:val="-4"/>
          <w:w w:val="12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D.R.,</w:t>
      </w:r>
      <w:r>
        <w:rPr>
          <w:rFonts w:cs="Times New Roman" w:hAnsi="Times New Roman" w:eastAsia="Times New Roman" w:ascii="Times New Roman"/>
          <w:spacing w:val="16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1996.</w:t>
      </w:r>
      <w:r>
        <w:rPr>
          <w:rFonts w:cs="Times New Roman" w:hAnsi="Times New Roman" w:eastAsia="Times New Roman" w:ascii="Times New Roman"/>
          <w:spacing w:val="-11"/>
          <w:w w:val="127"/>
          <w:sz w:val="12"/>
          <w:szCs w:val="12"/>
        </w:rPr>
        <w:t> </w:t>
      </w:r>
      <w:hyperlink r:id="rId115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What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is</w:t>
        </w:r>
        <w:r>
          <w:rPr>
            <w:rFonts w:cs="Times New Roman" w:hAnsi="Times New Roman" w:eastAsia="Times New Roman" w:ascii="Times New Roman"/>
            <w:color w:val="0080AC"/>
            <w:spacing w:val="21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the</w:t>
        </w:r>
      </w:hyperlink>
      <w:r>
        <w:rPr>
          <w:rFonts w:cs="Times New Roman" w:hAnsi="Times New Roman" w:eastAsia="Times New Roman" w:ascii="Times New Roman"/>
          <w:color w:val="0080AC"/>
          <w:spacing w:val="5"/>
          <w:w w:val="129"/>
          <w:sz w:val="12"/>
          <w:szCs w:val="12"/>
        </w:rPr>
        <w:t> </w:t>
      </w:r>
      <w:hyperlink r:id="rId116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difference</w:t>
        </w:r>
        <w:r>
          <w:rPr>
            <w:rFonts w:cs="Times New Roman" w:hAnsi="Times New Roman" w:eastAsia="Times New Roman" w:ascii="Times New Roman"/>
            <w:color w:val="0080AC"/>
            <w:spacing w:val="-20"/>
            <w:w w:val="129"/>
            <w:sz w:val="12"/>
            <w:szCs w:val="12"/>
          </w:rPr>
          <w:t> </w:t>
        </w:r>
      </w:hyperlink>
      <w:hyperlink r:id="rId117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between</w:t>
        </w:r>
        <w:r>
          <w:rPr>
            <w:rFonts w:cs="Times New Roman" w:hAnsi="Times New Roman" w:eastAsia="Times New Roman" w:ascii="Times New Roman"/>
            <w:color w:val="0080AC"/>
            <w:spacing w:val="6"/>
            <w:w w:val="129"/>
            <w:sz w:val="12"/>
            <w:szCs w:val="12"/>
          </w:rPr>
          <w:t> </w:t>
        </w:r>
      </w:hyperlink>
      <w:hyperlink r:id="rId118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organizational</w:t>
        </w:r>
        <w:r>
          <w:rPr>
            <w:rFonts w:cs="Times New Roman" w:hAnsi="Times New Roman" w:eastAsia="Times New Roman" w:ascii="Times New Roman"/>
            <w:color w:val="0080AC"/>
            <w:spacing w:val="-13"/>
            <w:w w:val="129"/>
            <w:sz w:val="12"/>
            <w:szCs w:val="12"/>
          </w:rPr>
          <w:t> </w:t>
        </w:r>
      </w:hyperlink>
      <w:hyperlink r:id="rId119">
        <w:r>
          <w:rPr>
            <w:rFonts w:cs="Times New Roman" w:hAnsi="Times New Roman" w:eastAsia="Times New Roman" w:ascii="Times New Roman"/>
            <w:color w:val="0080AC"/>
            <w:spacing w:val="0"/>
            <w:w w:val="131"/>
            <w:sz w:val="12"/>
            <w:szCs w:val="12"/>
          </w:rPr>
          <w:t>culture</w:t>
        </w:r>
        <w:r>
          <w:rPr>
            <w:rFonts w:cs="Times New Roman" w:hAnsi="Times New Roman" w:eastAsia="Times New Roman" w:ascii="Times New Roman"/>
            <w:color w:val="0080AC"/>
            <w:spacing w:val="-6"/>
            <w:w w:val="131"/>
            <w:sz w:val="12"/>
            <w:szCs w:val="12"/>
          </w:rPr>
          <w:t> </w:t>
        </w:r>
      </w:hyperlink>
      <w:hyperlink r:id="rId120">
        <w:r>
          <w:rPr>
            <w:rFonts w:cs="Times New Roman" w:hAnsi="Times New Roman" w:eastAsia="Times New Roman" w:ascii="Times New Roman"/>
            <w:color w:val="0080AC"/>
            <w:spacing w:val="0"/>
            <w:w w:val="131"/>
            <w:sz w:val="12"/>
            <w:szCs w:val="12"/>
          </w:rPr>
          <w:t>and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31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organizational</w:t>
        </w:r>
        <w:r>
          <w:rPr>
            <w:rFonts w:cs="Times New Roman" w:hAnsi="Times New Roman" w:eastAsia="Times New Roman" w:ascii="Times New Roman"/>
            <w:color w:val="0080AC"/>
            <w:spacing w:val="9"/>
            <w:w w:val="126"/>
            <w:sz w:val="12"/>
            <w:szCs w:val="12"/>
          </w:rPr>
          <w:t> </w:t>
        </w:r>
      </w:hyperlink>
      <w:hyperlink r:id="rId121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climate?</w:t>
        </w:r>
        <w:r>
          <w:rPr>
            <w:rFonts w:cs="Times New Roman" w:hAnsi="Times New Roman" w:eastAsia="Times New Roman" w:ascii="Times New Roman"/>
            <w:color w:val="0080AC"/>
            <w:spacing w:val="7"/>
            <w:w w:val="126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a</w:t>
        </w:r>
      </w:hyperlink>
      <w:r>
        <w:rPr>
          <w:rFonts w:cs="Times New Roman" w:hAnsi="Times New Roman" w:eastAsia="Times New Roman" w:ascii="Times New Roman"/>
          <w:color w:val="0080AC"/>
          <w:spacing w:val="-3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native’s</w:t>
      </w:r>
      <w:r>
        <w:rPr>
          <w:rFonts w:cs="Times New Roman" w:hAnsi="Times New Roman" w:eastAsia="Times New Roman" w:ascii="Times New Roman"/>
          <w:color w:val="0080AC"/>
          <w:spacing w:val="-16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point</w:t>
      </w:r>
      <w:r>
        <w:rPr>
          <w:rFonts w:cs="Times New Roman" w:hAnsi="Times New Roman" w:eastAsia="Times New Roman" w:ascii="Times New Roman"/>
          <w:color w:val="0080AC"/>
          <w:spacing w:val="8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of</w:t>
      </w:r>
      <w:r>
        <w:rPr>
          <w:rFonts w:cs="Times New Roman" w:hAnsi="Times New Roman" w:eastAsia="Times New Roman" w:ascii="Times New Roman"/>
          <w:color w:val="0080AC"/>
          <w:spacing w:val="2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view</w:t>
      </w:r>
      <w:r>
        <w:rPr>
          <w:rFonts w:cs="Times New Roman" w:hAnsi="Times New Roman" w:eastAsia="Times New Roman" w:ascii="Times New Roman"/>
          <w:color w:val="0080AC"/>
          <w:spacing w:val="-10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on</w:t>
      </w:r>
      <w:r>
        <w:rPr>
          <w:rFonts w:cs="Times New Roman" w:hAnsi="Times New Roman" w:eastAsia="Times New Roman" w:ascii="Times New Roman"/>
          <w:color w:val="0080AC"/>
          <w:spacing w:val="-4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a</w:t>
      </w:r>
      <w:r>
        <w:rPr>
          <w:rFonts w:cs="Times New Roman" w:hAnsi="Times New Roman" w:eastAsia="Times New Roman" w:ascii="Times New Roman"/>
          <w:color w:val="0080AC"/>
          <w:spacing w:val="-5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decade</w:t>
      </w:r>
      <w:r>
        <w:rPr>
          <w:rFonts w:cs="Times New Roman" w:hAnsi="Times New Roman" w:eastAsia="Times New Roman" w:ascii="Times New Roman"/>
          <w:color w:val="0080AC"/>
          <w:spacing w:val="-2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of</w:t>
      </w:r>
      <w:r>
        <w:rPr>
          <w:rFonts w:cs="Times New Roman" w:hAnsi="Times New Roman" w:eastAsia="Times New Roman" w:ascii="Times New Roman"/>
          <w:color w:val="0080AC"/>
          <w:spacing w:val="2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2"/>
          <w:szCs w:val="12"/>
        </w:rPr>
        <w:t>paradigm.</w:t>
      </w:r>
      <w:r>
        <w:rPr>
          <w:rFonts w:cs="Times New Roman" w:hAnsi="Times New Roman" w:eastAsia="Times New Roman" w:ascii="Times New Roman"/>
          <w:color w:val="0080AC"/>
          <w:spacing w:val="26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2"/>
          <w:szCs w:val="12"/>
        </w:rPr>
        <w:t>Acad.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2"/>
          <w:szCs w:val="12"/>
        </w:rPr>
        <w:t>Manag.</w:t>
      </w:r>
      <w:r>
        <w:rPr>
          <w:rFonts w:cs="Times New Roman" w:hAnsi="Times New Roman" w:eastAsia="Times New Roman" w:ascii="Times New Roman"/>
          <w:color w:val="0080AC"/>
          <w:spacing w:val="-4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Rev.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4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2"/>
          <w:szCs w:val="12"/>
        </w:rPr>
        <w:t>21</w:t>
      </w:r>
      <w:r>
        <w:rPr>
          <w:rFonts w:cs="Times New Roman" w:hAnsi="Times New Roman" w:eastAsia="Times New Roman" w:ascii="Times New Roman"/>
          <w:color w:val="0080AC"/>
          <w:spacing w:val="4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2"/>
          <w:szCs w:val="12"/>
        </w:rPr>
        <w:t>(July</w:t>
      </w:r>
      <w:r>
        <w:rPr>
          <w:rFonts w:cs="Times New Roman" w:hAnsi="Times New Roman" w:eastAsia="Times New Roman" w:ascii="Times New Roman"/>
          <w:color w:val="0080AC"/>
          <w:spacing w:val="-13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2"/>
          <w:szCs w:val="12"/>
        </w:rPr>
        <w:t>(3)),</w:t>
      </w:r>
      <w:r>
        <w:rPr>
          <w:rFonts w:cs="Times New Roman" w:hAnsi="Times New Roman" w:eastAsia="Times New Roman" w:ascii="Times New Roman"/>
          <w:color w:val="0080AC"/>
          <w:spacing w:val="-3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619–654.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 w:lineRule="auto" w:line="277"/>
        <w:ind w:left="239" w:right="100" w:hanging="239"/>
      </w:pPr>
      <w:r>
        <w:rPr>
          <w:rFonts w:cs="Times New Roman" w:hAnsi="Times New Roman" w:eastAsia="Times New Roman" w:ascii="Times New Roman"/>
          <w:spacing w:val="0"/>
          <w:w w:val="126"/>
          <w:sz w:val="12"/>
          <w:szCs w:val="12"/>
        </w:rPr>
        <w:t>Deshpandé,</w:t>
      </w:r>
      <w:r>
        <w:rPr>
          <w:rFonts w:cs="Times New Roman" w:hAnsi="Times New Roman" w:eastAsia="Times New Roman" w:ascii="Times New Roman"/>
          <w:spacing w:val="-5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R.,</w:t>
      </w:r>
      <w:r>
        <w:rPr>
          <w:rFonts w:cs="Times New Roman" w:hAnsi="Times New Roman" w:eastAsia="Times New Roman" w:ascii="Times New Roman"/>
          <w:spacing w:val="6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Webster,</w:t>
      </w:r>
      <w:r>
        <w:rPr>
          <w:rFonts w:cs="Times New Roman" w:hAnsi="Times New Roman" w:eastAsia="Times New Roman" w:ascii="Times New Roman"/>
          <w:spacing w:val="-5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F.E.,</w:t>
      </w:r>
      <w:r>
        <w:rPr>
          <w:rFonts w:cs="Times New Roman" w:hAnsi="Times New Roman" w:eastAsia="Times New Roman" w:ascii="Times New Roman"/>
          <w:spacing w:val="8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2"/>
          <w:szCs w:val="12"/>
        </w:rPr>
        <w:t>1989.</w:t>
      </w:r>
      <w:r>
        <w:rPr>
          <w:rFonts w:cs="Times New Roman" w:hAnsi="Times New Roman" w:eastAsia="Times New Roman" w:ascii="Times New Roman"/>
          <w:spacing w:val="-13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Organizational</w:t>
      </w:r>
      <w:r>
        <w:rPr>
          <w:rFonts w:cs="Times New Roman" w:hAnsi="Times New Roman" w:eastAsia="Times New Roman" w:ascii="Times New Roman"/>
          <w:color w:val="0080AC"/>
          <w:spacing w:val="-20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culture</w:t>
      </w:r>
      <w:r>
        <w:rPr>
          <w:rFonts w:cs="Times New Roman" w:hAnsi="Times New Roman" w:eastAsia="Times New Roman" w:ascii="Times New Roman"/>
          <w:color w:val="0080AC"/>
          <w:spacing w:val="5"/>
          <w:w w:val="128"/>
          <w:sz w:val="12"/>
          <w:szCs w:val="12"/>
        </w:rPr>
        <w:t> </w:t>
      </w:r>
      <w:hyperlink r:id="rId122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and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marketing:</w:t>
        </w:r>
      </w:hyperlink>
      <w:r>
        <w:rPr>
          <w:rFonts w:cs="Times New Roman" w:hAnsi="Times New Roman" w:eastAsia="Times New Roman" w:ascii="Times New Roman"/>
          <w:color w:val="0080AC"/>
          <w:spacing w:val="5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deﬁning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1"/>
          <w:sz w:val="12"/>
          <w:szCs w:val="12"/>
        </w:rPr>
        <w:t>the</w:t>
      </w:r>
      <w:r>
        <w:rPr>
          <w:rFonts w:cs="Times New Roman" w:hAnsi="Times New Roman" w:eastAsia="Times New Roman" w:ascii="Times New Roman"/>
          <w:color w:val="0080AC"/>
          <w:spacing w:val="1"/>
          <w:w w:val="13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1"/>
          <w:sz w:val="12"/>
          <w:szCs w:val="12"/>
        </w:rPr>
        <w:t>research</w:t>
      </w:r>
      <w:r>
        <w:rPr>
          <w:rFonts w:cs="Times New Roman" w:hAnsi="Times New Roman" w:eastAsia="Times New Roman" w:ascii="Times New Roman"/>
          <w:color w:val="0080AC"/>
          <w:spacing w:val="-10"/>
          <w:w w:val="131"/>
          <w:sz w:val="12"/>
          <w:szCs w:val="12"/>
        </w:rPr>
        <w:t> </w:t>
      </w:r>
      <w:hyperlink r:id="rId123">
        <w:r>
          <w:rPr>
            <w:rFonts w:cs="Times New Roman" w:hAnsi="Times New Roman" w:eastAsia="Times New Roman" w:ascii="Times New Roman"/>
            <w:color w:val="0080AC"/>
            <w:spacing w:val="0"/>
            <w:w w:val="131"/>
            <w:sz w:val="12"/>
            <w:szCs w:val="12"/>
          </w:rPr>
          <w:t>agenda.</w:t>
        </w:r>
        <w:r>
          <w:rPr>
            <w:rFonts w:cs="Times New Roman" w:hAnsi="Times New Roman" w:eastAsia="Times New Roman" w:ascii="Times New Roman"/>
            <w:color w:val="0080AC"/>
            <w:spacing w:val="-21"/>
            <w:w w:val="131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J.</w:t>
        </w:r>
        <w:r>
          <w:rPr>
            <w:rFonts w:cs="Times New Roman" w:hAnsi="Times New Roman" w:eastAsia="Times New Roman" w:ascii="Times New Roman"/>
            <w:color w:val="0080AC"/>
            <w:spacing w:val="-2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Mark.</w:t>
        </w:r>
        <w:r>
          <w:rPr>
            <w:rFonts w:cs="Times New Roman" w:hAnsi="Times New Roman" w:eastAsia="Times New Roman" w:ascii="Times New Roman"/>
            <w:color w:val="0080AC"/>
            <w:spacing w:val="-16"/>
            <w:w w:val="125"/>
            <w:sz w:val="12"/>
            <w:szCs w:val="12"/>
          </w:rPr>
          <w:t> </w:t>
        </w:r>
      </w:hyperlink>
      <w:hyperlink r:id="rId124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53</w:t>
        </w:r>
        <w:r>
          <w:rPr>
            <w:rFonts w:cs="Times New Roman" w:hAnsi="Times New Roman" w:eastAsia="Times New Roman" w:ascii="Times New Roman"/>
            <w:color w:val="0080AC"/>
            <w:spacing w:val="-2"/>
            <w:w w:val="125"/>
            <w:sz w:val="12"/>
            <w:szCs w:val="12"/>
          </w:rPr>
          <w:t> </w:t>
        </w:r>
      </w:hyperlink>
      <w:hyperlink r:id="rId125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(January),</w:t>
        </w:r>
        <w:r>
          <w:rPr>
            <w:rFonts w:cs="Times New Roman" w:hAnsi="Times New Roman" w:eastAsia="Times New Roman" w:ascii="Times New Roman"/>
            <w:color w:val="0080AC"/>
            <w:spacing w:val="-14"/>
            <w:w w:val="125"/>
            <w:sz w:val="12"/>
            <w:szCs w:val="12"/>
          </w:rPr>
          <w:t> </w:t>
        </w:r>
      </w:hyperlink>
      <w:hyperlink r:id="rId126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3–15.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 w:lineRule="auto" w:line="277"/>
        <w:ind w:left="239" w:right="90" w:hanging="239"/>
      </w:pPr>
      <w:r>
        <w:rPr>
          <w:rFonts w:cs="Times New Roman" w:hAnsi="Times New Roman" w:eastAsia="Times New Roman" w:ascii="Times New Roman"/>
          <w:spacing w:val="0"/>
          <w:w w:val="126"/>
          <w:sz w:val="12"/>
          <w:szCs w:val="12"/>
        </w:rPr>
        <w:t>Deshpande,</w:t>
      </w:r>
      <w:r>
        <w:rPr>
          <w:rFonts w:cs="Times New Roman" w:hAnsi="Times New Roman" w:eastAsia="Times New Roman" w:ascii="Times New Roman"/>
          <w:spacing w:val="-5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R.,</w:t>
      </w:r>
      <w:r>
        <w:rPr>
          <w:rFonts w:cs="Times New Roman" w:hAnsi="Times New Roman" w:eastAsia="Times New Roman" w:ascii="Times New Roman"/>
          <w:spacing w:val="6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2"/>
          <w:szCs w:val="12"/>
        </w:rPr>
        <w:t>Farley,</w:t>
      </w:r>
      <w:r>
        <w:rPr>
          <w:rFonts w:cs="Times New Roman" w:hAnsi="Times New Roman" w:eastAsia="Times New Roman" w:ascii="Times New Roman"/>
          <w:spacing w:val="-3"/>
          <w:w w:val="12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J.U.,</w:t>
      </w:r>
      <w:r>
        <w:rPr>
          <w:rFonts w:cs="Times New Roman" w:hAnsi="Times New Roman" w:eastAsia="Times New Roman" w:ascii="Times New Roman"/>
          <w:spacing w:val="7"/>
          <w:w w:val="100"/>
          <w:sz w:val="12"/>
          <w:szCs w:val="12"/>
        </w:rPr>
        <w:t> </w:t>
      </w:r>
      <w:hyperlink r:id="rId127">
        <w:r>
          <w:rPr>
            <w:rFonts w:cs="Times New Roman" w:hAnsi="Times New Roman" w:eastAsia="Times New Roman" w:ascii="Times New Roman"/>
            <w:spacing w:val="0"/>
            <w:w w:val="127"/>
            <w:sz w:val="12"/>
            <w:szCs w:val="12"/>
          </w:rPr>
          <w:t>Webster,</w:t>
        </w:r>
        <w:r>
          <w:rPr>
            <w:rFonts w:cs="Times New Roman" w:hAnsi="Times New Roman" w:eastAsia="Times New Roman" w:ascii="Times New Roman"/>
            <w:spacing w:val="-5"/>
            <w:w w:val="127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12"/>
            <w:szCs w:val="12"/>
          </w:rPr>
          <w:t>F.E.,</w:t>
        </w:r>
      </w:hyperlink>
      <w:r>
        <w:rPr>
          <w:rFonts w:cs="Times New Roman" w:hAnsi="Times New Roman" w:eastAsia="Times New Roman" w:ascii="Times New Roman"/>
          <w:spacing w:val="8"/>
          <w:w w:val="100"/>
          <w:sz w:val="12"/>
          <w:szCs w:val="12"/>
        </w:rPr>
        <w:t> </w:t>
      </w:r>
      <w:hyperlink r:id="rId128">
        <w:r>
          <w:rPr>
            <w:rFonts w:cs="Times New Roman" w:hAnsi="Times New Roman" w:eastAsia="Times New Roman" w:ascii="Times New Roman"/>
            <w:spacing w:val="0"/>
            <w:w w:val="126"/>
            <w:sz w:val="12"/>
            <w:szCs w:val="12"/>
          </w:rPr>
          <w:t>1993.</w:t>
        </w:r>
        <w:r>
          <w:rPr>
            <w:rFonts w:cs="Times New Roman" w:hAnsi="Times New Roman" w:eastAsia="Times New Roman" w:ascii="Times New Roman"/>
            <w:spacing w:val="-8"/>
            <w:w w:val="126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Corporate</w:t>
        </w:r>
      </w:hyperlink>
      <w:r>
        <w:rPr>
          <w:rFonts w:cs="Times New Roman" w:hAnsi="Times New Roman" w:eastAsia="Times New Roman" w:ascii="Times New Roman"/>
          <w:color w:val="0080AC"/>
          <w:spacing w:val="-5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culture,</w:t>
      </w:r>
      <w:r>
        <w:rPr>
          <w:rFonts w:cs="Times New Roman" w:hAnsi="Times New Roman" w:eastAsia="Times New Roman" w:ascii="Times New Roman"/>
          <w:color w:val="0080AC"/>
          <w:spacing w:val="2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customer</w:t>
      </w:r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orientation,</w:t>
      </w:r>
      <w:r>
        <w:rPr>
          <w:rFonts w:cs="Times New Roman" w:hAnsi="Times New Roman" w:eastAsia="Times New Roman" w:ascii="Times New Roman"/>
          <w:color w:val="0080AC"/>
          <w:spacing w:val="4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and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innovativeness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in</w:t>
      </w:r>
      <w:r>
        <w:rPr>
          <w:rFonts w:cs="Times New Roman" w:hAnsi="Times New Roman" w:eastAsia="Times New Roman" w:ascii="Times New Roman"/>
          <w:color w:val="0080AC"/>
          <w:spacing w:val="-6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Japanese</w:t>
      </w:r>
      <w:r>
        <w:rPr>
          <w:rFonts w:cs="Times New Roman" w:hAnsi="Times New Roman" w:eastAsia="Times New Roman" w:ascii="Times New Roman"/>
          <w:color w:val="0080AC"/>
          <w:spacing w:val="-11"/>
          <w:w w:val="127"/>
          <w:sz w:val="12"/>
          <w:szCs w:val="12"/>
        </w:rPr>
        <w:t> </w:t>
      </w:r>
      <w:hyperlink r:id="rId129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Firms:</w:t>
        </w:r>
        <w:r>
          <w:rPr>
            <w:rFonts w:cs="Times New Roman" w:hAnsi="Times New Roman" w:eastAsia="Times New Roman" w:ascii="Times New Roman"/>
            <w:color w:val="0080AC"/>
            <w:spacing w:val="-16"/>
            <w:w w:val="127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A</w:t>
        </w:r>
        <w:r>
          <w:rPr>
            <w:rFonts w:cs="Times New Roman" w:hAnsi="Times New Roman" w:eastAsia="Times New Roman" w:ascii="Times New Roman"/>
            <w:color w:val="0080AC"/>
            <w:spacing w:val="1"/>
            <w:w w:val="100"/>
            <w:sz w:val="12"/>
            <w:szCs w:val="12"/>
          </w:rPr>
          <w:t> </w:t>
        </w:r>
      </w:hyperlink>
      <w:hyperlink r:id="rId130">
        <w:r>
          <w:rPr>
            <w:rFonts w:cs="Times New Roman" w:hAnsi="Times New Roman" w:eastAsia="Times New Roman" w:ascii="Times New Roman"/>
            <w:color w:val="0080AC"/>
            <w:spacing w:val="0"/>
            <w:w w:val="121"/>
            <w:sz w:val="12"/>
            <w:szCs w:val="12"/>
          </w:rPr>
          <w:t>Quadrad</w:t>
        </w:r>
        <w:r>
          <w:rPr>
            <w:rFonts w:cs="Times New Roman" w:hAnsi="Times New Roman" w:eastAsia="Times New Roman" w:ascii="Times New Roman"/>
            <w:color w:val="0080AC"/>
            <w:spacing w:val="15"/>
            <w:w w:val="121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1"/>
            <w:sz w:val="12"/>
            <w:szCs w:val="12"/>
          </w:rPr>
          <w:t>Analysis.</w:t>
        </w:r>
      </w:hyperlink>
      <w:r>
        <w:rPr>
          <w:rFonts w:cs="Times New Roman" w:hAnsi="Times New Roman" w:eastAsia="Times New Roman" w:ascii="Times New Roman"/>
          <w:color w:val="0080AC"/>
          <w:spacing w:val="-14"/>
          <w:w w:val="121"/>
          <w:sz w:val="12"/>
          <w:szCs w:val="12"/>
        </w:rPr>
        <w:t> </w:t>
      </w:r>
      <w:hyperlink r:id="rId131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J.</w:t>
        </w:r>
        <w:r>
          <w:rPr>
            <w:rFonts w:cs="Times New Roman" w:hAnsi="Times New Roman" w:eastAsia="Times New Roman" w:ascii="Times New Roman"/>
            <w:color w:val="0080AC"/>
            <w:spacing w:val="-4"/>
            <w:w w:val="100"/>
            <w:sz w:val="12"/>
            <w:szCs w:val="12"/>
          </w:rPr>
          <w:t> </w:t>
        </w:r>
      </w:hyperlink>
      <w:hyperlink r:id="rId132">
        <w:r>
          <w:rPr>
            <w:rFonts w:cs="Times New Roman" w:hAnsi="Times New Roman" w:eastAsia="Times New Roman" w:ascii="Times New Roman"/>
            <w:color w:val="0080AC"/>
            <w:spacing w:val="0"/>
            <w:w w:val="121"/>
            <w:sz w:val="12"/>
            <w:szCs w:val="12"/>
          </w:rPr>
          <w:t>Mark.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/>
        <w:ind w:left="239"/>
      </w:pP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57</w:t>
      </w:r>
      <w:r>
        <w:rPr>
          <w:rFonts w:cs="Times New Roman" w:hAnsi="Times New Roman" w:eastAsia="Times New Roman" w:ascii="Times New Roman"/>
          <w:color w:val="0080AC"/>
          <w:spacing w:val="-5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(1),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9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23–37.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 w:lineRule="auto" w:line="277"/>
        <w:ind w:left="239" w:right="282" w:hanging="239"/>
      </w:pPr>
      <w:r>
        <w:rPr>
          <w:rFonts w:cs="Times New Roman" w:hAnsi="Times New Roman" w:eastAsia="Times New Roman" w:ascii="Times New Roman"/>
          <w:spacing w:val="0"/>
          <w:w w:val="121"/>
          <w:sz w:val="12"/>
          <w:szCs w:val="12"/>
        </w:rPr>
        <w:t>Devine,</w:t>
      </w:r>
      <w:r>
        <w:rPr>
          <w:rFonts w:cs="Times New Roman" w:hAnsi="Times New Roman" w:eastAsia="Times New Roman" w:ascii="Times New Roman"/>
          <w:spacing w:val="-3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F.,</w:t>
      </w:r>
      <w:r>
        <w:rPr>
          <w:rFonts w:cs="Times New Roman" w:hAnsi="Times New Roman" w:eastAsia="Times New Roman" w:ascii="Times New Roman"/>
          <w:spacing w:val="6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2"/>
          <w:szCs w:val="12"/>
        </w:rPr>
        <w:t>Baum,</w:t>
      </w:r>
      <w:r>
        <w:rPr>
          <w:rFonts w:cs="Times New Roman" w:hAnsi="Times New Roman" w:eastAsia="Times New Roman" w:ascii="Times New Roman"/>
          <w:spacing w:val="-3"/>
          <w:w w:val="12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T.,</w:t>
      </w:r>
      <w:r>
        <w:rPr>
          <w:rFonts w:cs="Times New Roman" w:hAnsi="Times New Roman" w:eastAsia="Times New Roman" w:ascii="Times New Roman"/>
          <w:spacing w:val="6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2"/>
          <w:szCs w:val="12"/>
        </w:rPr>
        <w:t>Hearns,</w:t>
      </w:r>
      <w:r>
        <w:rPr>
          <w:rFonts w:cs="Times New Roman" w:hAnsi="Times New Roman" w:eastAsia="Times New Roman" w:ascii="Times New Roman"/>
          <w:spacing w:val="-5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N.,</w:t>
      </w:r>
      <w:r>
        <w:rPr>
          <w:rFonts w:cs="Times New Roman" w:hAnsi="Times New Roman" w:eastAsia="Times New Roman" w:ascii="Times New Roman"/>
          <w:spacing w:val="15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2"/>
          <w:szCs w:val="12"/>
        </w:rPr>
        <w:t>Devine,</w:t>
      </w:r>
      <w:r>
        <w:rPr>
          <w:rFonts w:cs="Times New Roman" w:hAnsi="Times New Roman" w:eastAsia="Times New Roman" w:ascii="Times New Roman"/>
          <w:spacing w:val="-3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A.,</w:t>
      </w:r>
      <w:r>
        <w:rPr>
          <w:rFonts w:cs="Times New Roman" w:hAnsi="Times New Roman" w:eastAsia="Times New Roman" w:ascii="Times New Roman"/>
          <w:spacing w:val="6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2"/>
          <w:szCs w:val="12"/>
        </w:rPr>
        <w:t>2007.</w:t>
      </w:r>
      <w:r>
        <w:rPr>
          <w:rFonts w:cs="Times New Roman" w:hAnsi="Times New Roman" w:eastAsia="Times New Roman" w:ascii="Times New Roman"/>
          <w:spacing w:val="-5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International</w:t>
      </w:r>
      <w:r>
        <w:rPr>
          <w:rFonts w:cs="Times New Roman" w:hAnsi="Times New Roman" w:eastAsia="Times New Roman" w:ascii="Times New Roman"/>
          <w:color w:val="0080AC"/>
          <w:spacing w:val="26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journal</w:t>
      </w:r>
      <w:r>
        <w:rPr>
          <w:rFonts w:cs="Times New Roman" w:hAnsi="Times New Roman" w:eastAsia="Times New Roman" w:ascii="Times New Roman"/>
          <w:color w:val="0080AC"/>
          <w:spacing w:val="9"/>
          <w:w w:val="125"/>
          <w:sz w:val="12"/>
          <w:szCs w:val="12"/>
        </w:rPr>
        <w:t> </w:t>
      </w:r>
      <w:hyperlink r:id="rId133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of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contemporary</w:t>
        </w:r>
        <w:r>
          <w:rPr>
            <w:rFonts w:cs="Times New Roman" w:hAnsi="Times New Roman" w:eastAsia="Times New Roman" w:ascii="Times New Roman"/>
            <w:color w:val="0080AC"/>
            <w:spacing w:val="1"/>
            <w:w w:val="129"/>
            <w:sz w:val="12"/>
            <w:szCs w:val="12"/>
          </w:rPr>
          <w:t> </w:t>
        </w:r>
      </w:hyperlink>
      <w:hyperlink r:id="rId134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hospitality</w:t>
        </w:r>
        <w:r>
          <w:rPr>
            <w:rFonts w:cs="Times New Roman" w:hAnsi="Times New Roman" w:eastAsia="Times New Roman" w:ascii="Times New Roman"/>
            <w:color w:val="0080AC"/>
            <w:spacing w:val="-6"/>
            <w:w w:val="129"/>
            <w:sz w:val="12"/>
            <w:szCs w:val="12"/>
          </w:rPr>
          <w:t> </w:t>
        </w:r>
      </w:hyperlink>
      <w:hyperlink r:id="rId135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management</w:t>
        </w:r>
        <w:r>
          <w:rPr>
            <w:rFonts w:cs="Times New Roman" w:hAnsi="Times New Roman" w:eastAsia="Times New Roman" w:ascii="Times New Roman"/>
            <w:color w:val="0080AC"/>
            <w:spacing w:val="7"/>
            <w:w w:val="129"/>
            <w:sz w:val="12"/>
            <w:szCs w:val="12"/>
          </w:rPr>
          <w:t> </w:t>
        </w:r>
      </w:hyperlink>
      <w:hyperlink r:id="rId136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managing</w:t>
        </w:r>
        <w:r>
          <w:rPr>
            <w:rFonts w:cs="Times New Roman" w:hAnsi="Times New Roman" w:eastAsia="Times New Roman" w:ascii="Times New Roman"/>
            <w:color w:val="0080AC"/>
            <w:spacing w:val="-15"/>
            <w:w w:val="12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cultural</w:t>
        </w:r>
      </w:hyperlink>
      <w:r>
        <w:rPr>
          <w:rFonts w:cs="Times New Roman" w:hAnsi="Times New Roman" w:eastAsia="Times New Roman" w:ascii="Times New Roman"/>
          <w:color w:val="0080AC"/>
          <w:spacing w:val="-6"/>
          <w:w w:val="129"/>
          <w:sz w:val="12"/>
          <w:szCs w:val="12"/>
        </w:rPr>
        <w:t> </w:t>
      </w:r>
      <w:hyperlink r:id="rId137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diversity: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opportunities</w:t>
        </w:r>
        <w:r>
          <w:rPr>
            <w:rFonts w:cs="Times New Roman" w:hAnsi="Times New Roman" w:eastAsia="Times New Roman" w:ascii="Times New Roman"/>
            <w:color w:val="0080AC"/>
            <w:spacing w:val="7"/>
            <w:w w:val="12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and</w:t>
        </w:r>
        <w:r>
          <w:rPr>
            <w:rFonts w:cs="Times New Roman" w:hAnsi="Times New Roman" w:eastAsia="Times New Roman" w:ascii="Times New Roman"/>
            <w:color w:val="0080AC"/>
            <w:spacing w:val="-2"/>
            <w:w w:val="12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challenges</w:t>
        </w:r>
        <w:r>
          <w:rPr>
            <w:rFonts w:cs="Times New Roman" w:hAnsi="Times New Roman" w:eastAsia="Times New Roman" w:ascii="Times New Roman"/>
            <w:color w:val="0080AC"/>
            <w:spacing w:val="-16"/>
            <w:w w:val="12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for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7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Northern</w:t>
        </w:r>
        <w:r>
          <w:rPr>
            <w:rFonts w:cs="Times New Roman" w:hAnsi="Times New Roman" w:eastAsia="Times New Roman" w:ascii="Times New Roman"/>
            <w:color w:val="0080AC"/>
            <w:spacing w:val="8"/>
            <w:w w:val="126"/>
            <w:sz w:val="12"/>
            <w:szCs w:val="12"/>
          </w:rPr>
          <w:t> </w:t>
        </w:r>
      </w:hyperlink>
      <w:hyperlink r:id="rId138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Ireland</w:t>
        </w:r>
        <w:r>
          <w:rPr>
            <w:rFonts w:cs="Times New Roman" w:hAnsi="Times New Roman" w:eastAsia="Times New Roman" w:ascii="Times New Roman"/>
            <w:color w:val="0080AC"/>
            <w:spacing w:val="-1"/>
            <w:w w:val="126"/>
            <w:sz w:val="12"/>
            <w:szCs w:val="12"/>
          </w:rPr>
          <w:t> </w:t>
        </w:r>
      </w:hyperlink>
      <w:hyperlink r:id="rId139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hoteliers.</w:t>
        </w:r>
        <w:r>
          <w:rPr>
            <w:rFonts w:cs="Times New Roman" w:hAnsi="Times New Roman" w:eastAsia="Times New Roman" w:ascii="Times New Roman"/>
            <w:color w:val="0080AC"/>
            <w:spacing w:val="4"/>
            <w:w w:val="126"/>
            <w:sz w:val="12"/>
            <w:szCs w:val="12"/>
          </w:rPr>
          <w:t> </w:t>
        </w:r>
      </w:hyperlink>
      <w:hyperlink r:id="rId140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Int.</w:t>
        </w:r>
        <w:r>
          <w:rPr>
            <w:rFonts w:cs="Times New Roman" w:hAnsi="Times New Roman" w:eastAsia="Times New Roman" w:ascii="Times New Roman"/>
            <w:color w:val="0080AC"/>
            <w:spacing w:val="-10"/>
            <w:w w:val="126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J.</w:t>
        </w:r>
        <w:r>
          <w:rPr>
            <w:rFonts w:cs="Times New Roman" w:hAnsi="Times New Roman" w:eastAsia="Times New Roman" w:ascii="Times New Roman"/>
            <w:color w:val="0080AC"/>
            <w:spacing w:val="-2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Contemp.</w:t>
        </w:r>
      </w:hyperlink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2"/>
          <w:szCs w:val="12"/>
        </w:rPr>
        <w:t>Hosp.</w:t>
      </w:r>
      <w:r>
        <w:rPr>
          <w:rFonts w:cs="Times New Roman" w:hAnsi="Times New Roman" w:eastAsia="Times New Roman" w:ascii="Times New Roman"/>
          <w:color w:val="0080AC"/>
          <w:spacing w:val="-10"/>
          <w:w w:val="12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2"/>
          <w:szCs w:val="12"/>
        </w:rPr>
        <w:t>Manag.</w:t>
      </w:r>
      <w:r>
        <w:rPr>
          <w:rFonts w:cs="Times New Roman" w:hAnsi="Times New Roman" w:eastAsia="Times New Roman" w:ascii="Times New Roman"/>
          <w:color w:val="0080AC"/>
          <w:spacing w:val="-8"/>
          <w:w w:val="123"/>
          <w:sz w:val="12"/>
          <w:szCs w:val="12"/>
        </w:rPr>
        <w:t> </w:t>
      </w:r>
      <w:hyperlink r:id="rId141"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19</w:t>
        </w:r>
        <w:r>
          <w:rPr>
            <w:rFonts w:cs="Times New Roman" w:hAnsi="Times New Roman" w:eastAsia="Times New Roman" w:ascii="Times New Roman"/>
            <w:color w:val="0080AC"/>
            <w:spacing w:val="1"/>
            <w:w w:val="123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(2),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9"/>
            <w:w w:val="100"/>
            <w:sz w:val="12"/>
            <w:szCs w:val="12"/>
          </w:rPr>
          <w:t> </w:t>
        </w:r>
      </w:hyperlink>
      <w:hyperlink r:id="rId142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120–132.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 w:lineRule="auto" w:line="277"/>
        <w:ind w:left="239" w:right="315" w:hanging="239"/>
      </w:pPr>
      <w:r>
        <w:rPr>
          <w:rFonts w:cs="Times New Roman" w:hAnsi="Times New Roman" w:eastAsia="Times New Roman" w:ascii="Times New Roman"/>
          <w:spacing w:val="0"/>
          <w:w w:val="123"/>
          <w:sz w:val="12"/>
          <w:szCs w:val="12"/>
        </w:rPr>
        <w:t>Dorfman,</w:t>
      </w:r>
      <w:r>
        <w:rPr>
          <w:rFonts w:cs="Times New Roman" w:hAnsi="Times New Roman" w:eastAsia="Times New Roman" w:ascii="Times New Roman"/>
          <w:spacing w:val="-4"/>
          <w:w w:val="12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P.W.,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2"/>
          <w:szCs w:val="12"/>
        </w:rPr>
        <w:t>Howell,</w:t>
      </w:r>
      <w:r>
        <w:rPr>
          <w:rFonts w:cs="Times New Roman" w:hAnsi="Times New Roman" w:eastAsia="Times New Roman" w:ascii="Times New Roman"/>
          <w:spacing w:val="-4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J.P.,</w:t>
      </w:r>
      <w:r>
        <w:rPr>
          <w:rFonts w:cs="Times New Roman" w:hAnsi="Times New Roman" w:eastAsia="Times New Roman" w:ascii="Times New Roman"/>
          <w:spacing w:val="7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2"/>
          <w:szCs w:val="12"/>
        </w:rPr>
        <w:t>1988.</w:t>
      </w:r>
      <w:r>
        <w:rPr>
          <w:rFonts w:cs="Times New Roman" w:hAnsi="Times New Roman" w:eastAsia="Times New Roman" w:ascii="Times New Roman"/>
          <w:spacing w:val="-5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Dimensions</w:t>
      </w:r>
      <w:r>
        <w:rPr>
          <w:rFonts w:cs="Times New Roman" w:hAnsi="Times New Roman" w:eastAsia="Times New Roman" w:ascii="Times New Roman"/>
          <w:color w:val="0080AC"/>
          <w:spacing w:val="-5"/>
          <w:w w:val="125"/>
          <w:sz w:val="12"/>
          <w:szCs w:val="12"/>
        </w:rPr>
        <w:t> </w:t>
      </w:r>
      <w:hyperlink r:id="rId143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of</w:t>
        </w:r>
        <w:r>
          <w:rPr>
            <w:rFonts w:cs="Times New Roman" w:hAnsi="Times New Roman" w:eastAsia="Times New Roman" w:ascii="Times New Roman"/>
            <w:color w:val="0080AC"/>
            <w:spacing w:val="22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national</w:t>
        </w:r>
      </w:hyperlink>
      <w:r>
        <w:rPr>
          <w:rFonts w:cs="Times New Roman" w:hAnsi="Times New Roman" w:eastAsia="Times New Roman" w:ascii="Times New Roman"/>
          <w:color w:val="0080AC"/>
          <w:spacing w:val="-2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culture</w:t>
      </w:r>
      <w:r>
        <w:rPr>
          <w:rFonts w:cs="Times New Roman" w:hAnsi="Times New Roman" w:eastAsia="Times New Roman" w:ascii="Times New Roman"/>
          <w:color w:val="0080AC"/>
          <w:spacing w:val="1"/>
          <w:w w:val="129"/>
          <w:sz w:val="12"/>
          <w:szCs w:val="12"/>
        </w:rPr>
        <w:t> </w:t>
      </w:r>
      <w:hyperlink r:id="rId144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and</w:t>
        </w:r>
        <w:r>
          <w:rPr>
            <w:rFonts w:cs="Times New Roman" w:hAnsi="Times New Roman" w:eastAsia="Times New Roman" w:ascii="Times New Roman"/>
            <w:color w:val="0080AC"/>
            <w:spacing w:val="-2"/>
            <w:w w:val="129"/>
            <w:sz w:val="12"/>
            <w:szCs w:val="12"/>
          </w:rPr>
          <w:t> </w:t>
        </w:r>
      </w:hyperlink>
      <w:hyperlink r:id="rId145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effective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leadership</w:t>
        </w:r>
        <w:r>
          <w:rPr>
            <w:rFonts w:cs="Times New Roman" w:hAnsi="Times New Roman" w:eastAsia="Times New Roman" w:ascii="Times New Roman"/>
            <w:color w:val="0080AC"/>
            <w:spacing w:val="-11"/>
            <w:w w:val="13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patterns</w:t>
        </w:r>
        <w:r>
          <w:rPr>
            <w:rFonts w:cs="Times New Roman" w:hAnsi="Times New Roman" w:eastAsia="Times New Roman" w:ascii="Times New Roman"/>
            <w:color w:val="0080AC"/>
            <w:spacing w:val="9"/>
            <w:w w:val="13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hofstede:</w:t>
        </w:r>
        <w:r>
          <w:rPr>
            <w:rFonts w:cs="Times New Roman" w:hAnsi="Times New Roman" w:eastAsia="Times New Roman" w:ascii="Times New Roman"/>
            <w:color w:val="0080AC"/>
            <w:spacing w:val="-6"/>
            <w:w w:val="130"/>
            <w:sz w:val="12"/>
            <w:szCs w:val="12"/>
          </w:rPr>
          <w:t> </w:t>
        </w:r>
      </w:hyperlink>
      <w:hyperlink r:id="rId146"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revisited.</w:t>
        </w:r>
        <w:r>
          <w:rPr>
            <w:rFonts w:cs="Times New Roman" w:hAnsi="Times New Roman" w:eastAsia="Times New Roman" w:ascii="Times New Roman"/>
            <w:color w:val="0080AC"/>
            <w:spacing w:val="-19"/>
            <w:w w:val="130"/>
            <w:sz w:val="12"/>
            <w:szCs w:val="12"/>
          </w:rPr>
          <w:t> </w:t>
        </w:r>
      </w:hyperlink>
      <w:hyperlink r:id="rId147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Adv.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4"/>
            <w:w w:val="100"/>
            <w:sz w:val="12"/>
            <w:szCs w:val="12"/>
          </w:rPr>
          <w:t> </w:t>
        </w:r>
      </w:hyperlink>
      <w:hyperlink r:id="rId148">
        <w:r>
          <w:rPr>
            <w:rFonts w:cs="Times New Roman" w:hAnsi="Times New Roman" w:eastAsia="Times New Roman" w:ascii="Times New Roman"/>
            <w:color w:val="0080AC"/>
            <w:spacing w:val="0"/>
            <w:w w:val="121"/>
            <w:sz w:val="12"/>
            <w:szCs w:val="12"/>
          </w:rPr>
          <w:t>Int.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1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1"/>
            <w:sz w:val="12"/>
            <w:szCs w:val="12"/>
          </w:rPr>
          <w:t>Comp.</w:t>
        </w:r>
      </w:hyperlink>
      <w:r>
        <w:rPr>
          <w:rFonts w:cs="Times New Roman" w:hAnsi="Times New Roman" w:eastAsia="Times New Roman" w:ascii="Times New Roman"/>
          <w:color w:val="0080AC"/>
          <w:spacing w:val="-7"/>
          <w:w w:val="121"/>
          <w:sz w:val="12"/>
          <w:szCs w:val="12"/>
        </w:rPr>
        <w:t> </w:t>
      </w:r>
      <w:hyperlink r:id="rId149">
        <w:r>
          <w:rPr>
            <w:rFonts w:cs="Times New Roman" w:hAnsi="Times New Roman" w:eastAsia="Times New Roman" w:ascii="Times New Roman"/>
            <w:color w:val="0080AC"/>
            <w:spacing w:val="0"/>
            <w:w w:val="121"/>
            <w:sz w:val="12"/>
            <w:szCs w:val="12"/>
          </w:rPr>
          <w:t>Manag.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1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3,</w:t>
        </w:r>
      </w:hyperlink>
      <w:r>
        <w:rPr>
          <w:rFonts w:cs="Times New Roman" w:hAnsi="Times New Roman" w:eastAsia="Times New Roman" w:ascii="Times New Roman"/>
          <w:color w:val="0080AC"/>
          <w:spacing w:val="20"/>
          <w:w w:val="100"/>
          <w:sz w:val="12"/>
          <w:szCs w:val="12"/>
        </w:rPr>
        <w:t> </w:t>
      </w:r>
      <w:hyperlink r:id="rId150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127–150.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 w:lineRule="auto" w:line="277"/>
        <w:ind w:left="239" w:right="325" w:hanging="239"/>
      </w:pPr>
      <w:r>
        <w:rPr>
          <w:rFonts w:cs="Times New Roman" w:hAnsi="Times New Roman" w:eastAsia="Times New Roman" w:ascii="Times New Roman"/>
          <w:spacing w:val="0"/>
          <w:w w:val="121"/>
          <w:sz w:val="12"/>
          <w:szCs w:val="12"/>
        </w:rPr>
        <w:t>Fornell,</w:t>
      </w:r>
      <w:r>
        <w:rPr>
          <w:rFonts w:cs="Times New Roman" w:hAnsi="Times New Roman" w:eastAsia="Times New Roman" w:ascii="Times New Roman"/>
          <w:spacing w:val="-3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C.,</w:t>
      </w:r>
      <w:r>
        <w:rPr>
          <w:rFonts w:cs="Times New Roman" w:hAnsi="Times New Roman" w:eastAsia="Times New Roman" w:ascii="Times New Roman"/>
          <w:spacing w:val="4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2"/>
          <w:szCs w:val="12"/>
        </w:rPr>
        <w:t>Larcker,</w:t>
      </w:r>
      <w:r>
        <w:rPr>
          <w:rFonts w:cs="Times New Roman" w:hAnsi="Times New Roman" w:eastAsia="Times New Roman" w:ascii="Times New Roman"/>
          <w:spacing w:val="-3"/>
          <w:w w:val="11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D.F.,</w:t>
      </w:r>
      <w:r>
        <w:rPr>
          <w:rFonts w:cs="Times New Roman" w:hAnsi="Times New Roman" w:eastAsia="Times New Roman" w:ascii="Times New Roman"/>
          <w:spacing w:val="15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2"/>
          <w:szCs w:val="12"/>
        </w:rPr>
        <w:t>1981.</w:t>
      </w:r>
      <w:r>
        <w:rPr>
          <w:rFonts w:cs="Times New Roman" w:hAnsi="Times New Roman" w:eastAsia="Times New Roman" w:ascii="Times New Roman"/>
          <w:spacing w:val="-8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Evaluating</w:t>
      </w:r>
      <w:r>
        <w:rPr>
          <w:rFonts w:cs="Times New Roman" w:hAnsi="Times New Roman" w:eastAsia="Times New Roman" w:ascii="Times New Roman"/>
          <w:color w:val="0080AC"/>
          <w:spacing w:val="-15"/>
          <w:w w:val="126"/>
          <w:sz w:val="12"/>
          <w:szCs w:val="12"/>
        </w:rPr>
        <w:t> </w:t>
      </w:r>
      <w:hyperlink r:id="rId151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structural</w:t>
        </w:r>
        <w:r>
          <w:rPr>
            <w:rFonts w:cs="Times New Roman" w:hAnsi="Times New Roman" w:eastAsia="Times New Roman" w:ascii="Times New Roman"/>
            <w:color w:val="0080AC"/>
            <w:spacing w:val="22"/>
            <w:w w:val="126"/>
            <w:sz w:val="12"/>
            <w:szCs w:val="12"/>
          </w:rPr>
          <w:t> </w:t>
        </w:r>
      </w:hyperlink>
      <w:hyperlink r:id="rId152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equation</w:t>
        </w:r>
        <w:r>
          <w:rPr>
            <w:rFonts w:cs="Times New Roman" w:hAnsi="Times New Roman" w:eastAsia="Times New Roman" w:ascii="Times New Roman"/>
            <w:color w:val="0080AC"/>
            <w:spacing w:val="12"/>
            <w:w w:val="126"/>
            <w:sz w:val="12"/>
            <w:szCs w:val="12"/>
          </w:rPr>
          <w:t> </w:t>
        </w:r>
      </w:hyperlink>
      <w:hyperlink r:id="rId153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models</w:t>
        </w:r>
        <w:r>
          <w:rPr>
            <w:rFonts w:cs="Times New Roman" w:hAnsi="Times New Roman" w:eastAsia="Times New Roman" w:ascii="Times New Roman"/>
            <w:color w:val="0080AC"/>
            <w:spacing w:val="2"/>
            <w:w w:val="126"/>
            <w:sz w:val="12"/>
            <w:szCs w:val="12"/>
          </w:rPr>
          <w:t> </w:t>
        </w:r>
      </w:hyperlink>
      <w:hyperlink r:id="rId154">
        <w:r>
          <w:rPr>
            <w:rFonts w:cs="Times New Roman" w:hAnsi="Times New Roman" w:eastAsia="Times New Roman" w:ascii="Times New Roman"/>
            <w:color w:val="0080AC"/>
            <w:spacing w:val="0"/>
            <w:w w:val="133"/>
            <w:sz w:val="12"/>
            <w:szCs w:val="12"/>
          </w:rPr>
          <w:t>with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33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unobservable</w:t>
        </w:r>
        <w:r>
          <w:rPr>
            <w:rFonts w:cs="Times New Roman" w:hAnsi="Times New Roman" w:eastAsia="Times New Roman" w:ascii="Times New Roman"/>
            <w:color w:val="0080AC"/>
            <w:spacing w:val="-12"/>
            <w:w w:val="129"/>
            <w:sz w:val="12"/>
            <w:szCs w:val="12"/>
          </w:rPr>
          <w:t> </w:t>
        </w:r>
      </w:hyperlink>
      <w:hyperlink r:id="rId155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variables</w:t>
        </w:r>
        <w:r>
          <w:rPr>
            <w:rFonts w:cs="Times New Roman" w:hAnsi="Times New Roman" w:eastAsia="Times New Roman" w:ascii="Times New Roman"/>
            <w:color w:val="0080AC"/>
            <w:spacing w:val="-19"/>
            <w:w w:val="12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and</w:t>
        </w:r>
      </w:hyperlink>
      <w:r>
        <w:rPr>
          <w:rFonts w:cs="Times New Roman" w:hAnsi="Times New Roman" w:eastAsia="Times New Roman" w:ascii="Times New Roman"/>
          <w:color w:val="0080AC"/>
          <w:spacing w:val="-2"/>
          <w:w w:val="129"/>
          <w:sz w:val="12"/>
          <w:szCs w:val="12"/>
        </w:rPr>
        <w:t> </w:t>
      </w:r>
      <w:hyperlink r:id="rId156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measurement</w:t>
        </w:r>
        <w:r>
          <w:rPr>
            <w:rFonts w:cs="Times New Roman" w:hAnsi="Times New Roman" w:eastAsia="Times New Roman" w:ascii="Times New Roman"/>
            <w:color w:val="0080AC"/>
            <w:spacing w:val="13"/>
            <w:w w:val="129"/>
            <w:sz w:val="12"/>
            <w:szCs w:val="12"/>
          </w:rPr>
          <w:t> </w:t>
        </w:r>
      </w:hyperlink>
      <w:hyperlink r:id="rId157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error.</w:t>
        </w:r>
        <w:r>
          <w:rPr>
            <w:rFonts w:cs="Times New Roman" w:hAnsi="Times New Roman" w:eastAsia="Times New Roman" w:ascii="Times New Roman"/>
            <w:color w:val="0080AC"/>
            <w:spacing w:val="-8"/>
            <w:w w:val="129"/>
            <w:sz w:val="12"/>
            <w:szCs w:val="12"/>
          </w:rPr>
          <w:t> </w:t>
        </w:r>
      </w:hyperlink>
      <w:hyperlink r:id="rId158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J.</w:t>
        </w:r>
        <w:r>
          <w:rPr>
            <w:rFonts w:cs="Times New Roman" w:hAnsi="Times New Roman" w:eastAsia="Times New Roman" w:ascii="Times New Roman"/>
            <w:color w:val="0080AC"/>
            <w:spacing w:val="-2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1"/>
            <w:sz w:val="12"/>
            <w:szCs w:val="12"/>
          </w:rPr>
          <w:t>Mark.</w:t>
        </w:r>
      </w:hyperlink>
      <w:r>
        <w:rPr>
          <w:rFonts w:cs="Times New Roman" w:hAnsi="Times New Roman" w:eastAsia="Times New Roman" w:ascii="Times New Roman"/>
          <w:color w:val="0080AC"/>
          <w:spacing w:val="-3"/>
          <w:w w:val="121"/>
          <w:sz w:val="12"/>
          <w:szCs w:val="12"/>
        </w:rPr>
        <w:t> </w:t>
      </w:r>
      <w:hyperlink r:id="rId159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Res.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4"/>
            <w:w w:val="100"/>
            <w:sz w:val="12"/>
            <w:szCs w:val="12"/>
          </w:rPr>
          <w:t> </w:t>
        </w:r>
      </w:hyperlink>
      <w:hyperlink r:id="rId160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18</w:t>
        </w:r>
        <w:r>
          <w:rPr>
            <w:rFonts w:cs="Times New Roman" w:hAnsi="Times New Roman" w:eastAsia="Times New Roman" w:ascii="Times New Roman"/>
            <w:color w:val="0080AC"/>
            <w:spacing w:val="-5"/>
            <w:w w:val="127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(1),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9"/>
            <w:w w:val="100"/>
            <w:sz w:val="12"/>
            <w:szCs w:val="12"/>
          </w:rPr>
          <w:t> </w:t>
        </w:r>
      </w:hyperlink>
      <w:hyperlink r:id="rId161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39–50.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/>
      </w:pPr>
      <w:r>
        <w:rPr>
          <w:rFonts w:cs="Times New Roman" w:hAnsi="Times New Roman" w:eastAsia="Times New Roman" w:ascii="Times New Roman"/>
          <w:spacing w:val="0"/>
          <w:w w:val="125"/>
          <w:sz w:val="12"/>
          <w:szCs w:val="12"/>
        </w:rPr>
        <w:t>Freeman,</w:t>
      </w:r>
      <w:r>
        <w:rPr>
          <w:rFonts w:cs="Times New Roman" w:hAnsi="Times New Roman" w:eastAsia="Times New Roman" w:ascii="Times New Roman"/>
          <w:spacing w:val="-5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R.E.,</w:t>
      </w:r>
      <w:r>
        <w:rPr>
          <w:rFonts w:cs="Times New Roman" w:hAnsi="Times New Roman" w:eastAsia="Times New Roman" w:ascii="Times New Roman"/>
          <w:spacing w:val="8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2"/>
          <w:szCs w:val="12"/>
        </w:rPr>
        <w:t>1984.</w:t>
      </w:r>
      <w:r>
        <w:rPr>
          <w:rFonts w:cs="Times New Roman" w:hAnsi="Times New Roman" w:eastAsia="Times New Roman" w:ascii="Times New Roman"/>
          <w:spacing w:val="-8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Strategic</w:t>
      </w:r>
      <w:r>
        <w:rPr>
          <w:rFonts w:cs="Times New Roman" w:hAnsi="Times New Roman" w:eastAsia="Times New Roman" w:ascii="Times New Roman"/>
          <w:color w:val="0080AC"/>
          <w:spacing w:val="-5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Management:</w:t>
      </w:r>
      <w:r>
        <w:rPr>
          <w:rFonts w:cs="Times New Roman" w:hAnsi="Times New Roman" w:eastAsia="Times New Roman" w:ascii="Times New Roman"/>
          <w:color w:val="0080AC"/>
          <w:spacing w:val="15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A</w:t>
      </w:r>
      <w:r>
        <w:rPr>
          <w:rFonts w:cs="Times New Roman" w:hAnsi="Times New Roman" w:eastAsia="Times New Roman" w:ascii="Times New Roman"/>
          <w:color w:val="0080AC"/>
          <w:spacing w:val="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Stakeholder</w:t>
      </w:r>
      <w:r>
        <w:rPr>
          <w:rFonts w:cs="Times New Roman" w:hAnsi="Times New Roman" w:eastAsia="Times New Roman" w:ascii="Times New Roman"/>
          <w:color w:val="0080AC"/>
          <w:spacing w:val="13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Approach.</w:t>
      </w:r>
      <w:r>
        <w:rPr>
          <w:rFonts w:cs="Times New Roman" w:hAnsi="Times New Roman" w:eastAsia="Times New Roman" w:ascii="Times New Roman"/>
          <w:color w:val="0080AC"/>
          <w:spacing w:val="-9"/>
          <w:w w:val="124"/>
          <w:sz w:val="12"/>
          <w:szCs w:val="12"/>
        </w:rPr>
        <w:t> </w:t>
      </w:r>
      <w:hyperlink r:id="rId162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Cambridge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/>
        <w:ind w:left="239"/>
      </w:pPr>
      <w:r>
        <w:rPr>
          <w:rFonts w:cs="Times New Roman" w:hAnsi="Times New Roman" w:eastAsia="Times New Roman" w:ascii="Times New Roman"/>
          <w:color w:val="0080AC"/>
          <w:spacing w:val="0"/>
          <w:w w:val="119"/>
          <w:sz w:val="12"/>
          <w:szCs w:val="12"/>
        </w:rPr>
        <w:t>University</w:t>
      </w:r>
      <w:r>
        <w:rPr>
          <w:rFonts w:cs="Times New Roman" w:hAnsi="Times New Roman" w:eastAsia="Times New Roman" w:ascii="Times New Roman"/>
          <w:color w:val="0080AC"/>
          <w:spacing w:val="23"/>
          <w:w w:val="11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2"/>
          <w:szCs w:val="12"/>
        </w:rPr>
        <w:t>Press,</w:t>
      </w:r>
      <w:r>
        <w:rPr>
          <w:rFonts w:cs="Times New Roman" w:hAnsi="Times New Roman" w:eastAsia="Times New Roman" w:ascii="Times New Roman"/>
          <w:color w:val="0080AC"/>
          <w:spacing w:val="6"/>
          <w:w w:val="119"/>
          <w:sz w:val="12"/>
          <w:szCs w:val="12"/>
        </w:rPr>
        <w:t> </w:t>
      </w:r>
      <w:hyperlink r:id="rId163">
        <w:r>
          <w:rPr>
            <w:rFonts w:cs="Times New Roman" w:hAnsi="Times New Roman" w:eastAsia="Times New Roman" w:ascii="Times New Roman"/>
            <w:color w:val="0080AC"/>
            <w:spacing w:val="0"/>
            <w:w w:val="119"/>
            <w:sz w:val="12"/>
            <w:szCs w:val="12"/>
          </w:rPr>
          <w:t>Cambridge,</w:t>
        </w:r>
        <w:r>
          <w:rPr>
            <w:rFonts w:cs="Times New Roman" w:hAnsi="Times New Roman" w:eastAsia="Times New Roman" w:ascii="Times New Roman"/>
            <w:color w:val="0080AC"/>
            <w:spacing w:val="20"/>
            <w:w w:val="119"/>
            <w:sz w:val="12"/>
            <w:szCs w:val="12"/>
          </w:rPr>
          <w:t> </w:t>
        </w:r>
      </w:hyperlink>
      <w:hyperlink r:id="rId164">
        <w:r>
          <w:rPr>
            <w:rFonts w:cs="Times New Roman" w:hAnsi="Times New Roman" w:eastAsia="Times New Roman" w:ascii="Times New Roman"/>
            <w:color w:val="0080AC"/>
            <w:spacing w:val="0"/>
            <w:w w:val="119"/>
            <w:sz w:val="12"/>
            <w:szCs w:val="12"/>
          </w:rPr>
          <w:t>MA.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 w:lineRule="auto" w:line="277"/>
        <w:ind w:left="239" w:right="282" w:hanging="239"/>
      </w:pPr>
      <w:r>
        <w:rPr>
          <w:rFonts w:cs="Times New Roman" w:hAnsi="Times New Roman" w:eastAsia="Times New Roman" w:ascii="Times New Roman"/>
          <w:spacing w:val="0"/>
          <w:w w:val="122"/>
          <w:sz w:val="12"/>
          <w:szCs w:val="12"/>
        </w:rPr>
        <w:t>Garver,</w:t>
      </w:r>
      <w:r>
        <w:rPr>
          <w:rFonts w:cs="Times New Roman" w:hAnsi="Times New Roman" w:eastAsia="Times New Roman" w:ascii="Times New Roman"/>
          <w:spacing w:val="-4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M.,</w:t>
      </w:r>
      <w:r>
        <w:rPr>
          <w:rFonts w:cs="Times New Roman" w:hAnsi="Times New Roman" w:eastAsia="Times New Roman" w:ascii="Times New Roman"/>
          <w:spacing w:val="21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2"/>
          <w:szCs w:val="12"/>
        </w:rPr>
        <w:t>Mentzer,</w:t>
      </w:r>
      <w:r>
        <w:rPr>
          <w:rFonts w:cs="Times New Roman" w:hAnsi="Times New Roman" w:eastAsia="Times New Roman" w:ascii="Times New Roman"/>
          <w:spacing w:val="-5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J.,</w:t>
      </w:r>
      <w:r>
        <w:rPr>
          <w:rFonts w:cs="Times New Roman" w:hAnsi="Times New Roman" w:eastAsia="Times New Roman" w:ascii="Times New Roman"/>
          <w:spacing w:val="-1"/>
          <w:w w:val="100"/>
          <w:sz w:val="12"/>
          <w:szCs w:val="12"/>
        </w:rPr>
        <w:t> </w:t>
      </w:r>
      <w:hyperlink r:id="rId165">
        <w:r>
          <w:rPr>
            <w:rFonts w:cs="Times New Roman" w:hAnsi="Times New Roman" w:eastAsia="Times New Roman" w:ascii="Times New Roman"/>
            <w:spacing w:val="0"/>
            <w:w w:val="122"/>
            <w:sz w:val="12"/>
            <w:szCs w:val="12"/>
          </w:rPr>
          <w:t>1999.</w:t>
        </w:r>
        <w:r>
          <w:rPr>
            <w:rFonts w:cs="Times New Roman" w:hAnsi="Times New Roman" w:eastAsia="Times New Roman" w:ascii="Times New Roman"/>
            <w:spacing w:val="4"/>
            <w:w w:val="122"/>
            <w:sz w:val="12"/>
            <w:szCs w:val="12"/>
          </w:rPr>
          <w:t> </w:t>
        </w:r>
      </w:hyperlink>
      <w:hyperlink r:id="rId166">
        <w:r>
          <w:rPr>
            <w:rFonts w:cs="Times New Roman" w:hAnsi="Times New Roman" w:eastAsia="Times New Roman" w:ascii="Times New Roman"/>
            <w:color w:val="0080AC"/>
            <w:spacing w:val="0"/>
            <w:w w:val="122"/>
            <w:sz w:val="12"/>
            <w:szCs w:val="12"/>
          </w:rPr>
          <w:t>Logistics</w:t>
        </w:r>
        <w:r>
          <w:rPr>
            <w:rFonts w:cs="Times New Roman" w:hAnsi="Times New Roman" w:eastAsia="Times New Roman" w:ascii="Times New Roman"/>
            <w:color w:val="0080AC"/>
            <w:spacing w:val="-17"/>
            <w:w w:val="122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research</w:t>
        </w:r>
      </w:hyperlink>
      <w:r>
        <w:rPr>
          <w:rFonts w:cs="Times New Roman" w:hAnsi="Times New Roman" w:eastAsia="Times New Roman" w:ascii="Times New Roman"/>
          <w:color w:val="0080AC"/>
          <w:spacing w:val="-2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methods:</w:t>
      </w:r>
      <w:r>
        <w:rPr>
          <w:rFonts w:cs="Times New Roman" w:hAnsi="Times New Roman" w:eastAsia="Times New Roman" w:ascii="Times New Roman"/>
          <w:color w:val="0080AC"/>
          <w:spacing w:val="7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employing</w:t>
      </w:r>
      <w:r>
        <w:rPr>
          <w:rFonts w:cs="Times New Roman" w:hAnsi="Times New Roman" w:eastAsia="Times New Roman" w:ascii="Times New Roman"/>
          <w:color w:val="0080AC"/>
          <w:spacing w:val="-16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2"/>
          <w:sz w:val="12"/>
          <w:szCs w:val="12"/>
        </w:rPr>
        <w:t>structural</w:t>
      </w:r>
      <w:r>
        <w:rPr>
          <w:rFonts w:cs="Times New Roman" w:hAnsi="Times New Roman" w:eastAsia="Times New Roman" w:ascii="Times New Roman"/>
          <w:color w:val="0080AC"/>
          <w:spacing w:val="0"/>
          <w:w w:val="13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equation</w:t>
      </w:r>
      <w:r>
        <w:rPr>
          <w:rFonts w:cs="Times New Roman" w:hAnsi="Times New Roman" w:eastAsia="Times New Roman" w:ascii="Times New Roman"/>
          <w:color w:val="0080AC"/>
          <w:spacing w:val="-6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modeling</w:t>
      </w:r>
      <w:r>
        <w:rPr>
          <w:rFonts w:cs="Times New Roman" w:hAnsi="Times New Roman" w:eastAsia="Times New Roman" w:ascii="Times New Roman"/>
          <w:color w:val="0080AC"/>
          <w:spacing w:val="-20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to</w:t>
      </w:r>
      <w:r>
        <w:rPr>
          <w:rFonts w:cs="Times New Roman" w:hAnsi="Times New Roman" w:eastAsia="Times New Roman" w:ascii="Times New Roman"/>
          <w:color w:val="0080AC"/>
          <w:spacing w:val="-3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test</w:t>
      </w:r>
      <w:r>
        <w:rPr>
          <w:rFonts w:cs="Times New Roman" w:hAnsi="Times New Roman" w:eastAsia="Times New Roman" w:ascii="Times New Roman"/>
          <w:color w:val="0080AC"/>
          <w:spacing w:val="6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for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7"/>
          <w:w w:val="100"/>
          <w:sz w:val="12"/>
          <w:szCs w:val="12"/>
        </w:rPr>
        <w:t> </w:t>
      </w:r>
      <w:hyperlink r:id="rId167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construct</w:t>
        </w:r>
        <w:r>
          <w:rPr>
            <w:rFonts w:cs="Times New Roman" w:hAnsi="Times New Roman" w:eastAsia="Times New Roman" w:ascii="Times New Roman"/>
            <w:color w:val="0080AC"/>
            <w:spacing w:val="8"/>
            <w:w w:val="127"/>
            <w:sz w:val="12"/>
            <w:szCs w:val="12"/>
          </w:rPr>
          <w:t> </w:t>
        </w:r>
      </w:hyperlink>
      <w:hyperlink r:id="rId168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validity.</w:t>
        </w:r>
        <w:r>
          <w:rPr>
            <w:rFonts w:cs="Times New Roman" w:hAnsi="Times New Roman" w:eastAsia="Times New Roman" w:ascii="Times New Roman"/>
            <w:color w:val="0080AC"/>
            <w:spacing w:val="-17"/>
            <w:w w:val="127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J.</w:t>
        </w:r>
        <w:r>
          <w:rPr>
            <w:rFonts w:cs="Times New Roman" w:hAnsi="Times New Roman" w:eastAsia="Times New Roman" w:ascii="Times New Roman"/>
            <w:color w:val="0080AC"/>
            <w:spacing w:val="-2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Bus.</w:t>
        </w:r>
      </w:hyperlink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5"/>
          <w:w w:val="100"/>
          <w:sz w:val="12"/>
          <w:szCs w:val="12"/>
        </w:rPr>
        <w:t> </w:t>
      </w:r>
      <w:hyperlink r:id="rId169">
        <w:r>
          <w:rPr>
            <w:rFonts w:cs="Times New Roman" w:hAnsi="Times New Roman" w:eastAsia="Times New Roman" w:ascii="Times New Roman"/>
            <w:color w:val="0080AC"/>
            <w:spacing w:val="0"/>
            <w:w w:val="120"/>
            <w:sz w:val="12"/>
            <w:szCs w:val="12"/>
          </w:rPr>
          <w:t>Logist.</w:t>
        </w:r>
        <w:r>
          <w:rPr>
            <w:rFonts w:cs="Times New Roman" w:hAnsi="Times New Roman" w:eastAsia="Times New Roman" w:ascii="Times New Roman"/>
            <w:color w:val="0080AC"/>
            <w:spacing w:val="-16"/>
            <w:w w:val="12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0"/>
            <w:sz w:val="12"/>
            <w:szCs w:val="12"/>
          </w:rPr>
          <w:t>20</w:t>
        </w:r>
      </w:hyperlink>
      <w:r>
        <w:rPr>
          <w:rFonts w:cs="Times New Roman" w:hAnsi="Times New Roman" w:eastAsia="Times New Roman" w:ascii="Times New Roman"/>
          <w:color w:val="0080AC"/>
          <w:spacing w:val="5"/>
          <w:w w:val="12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(1),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9"/>
          <w:w w:val="100"/>
          <w:sz w:val="12"/>
          <w:szCs w:val="12"/>
        </w:rPr>
        <w:t> </w:t>
      </w:r>
      <w:hyperlink r:id="rId170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33–57.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/>
      </w:pPr>
      <w:r>
        <w:rPr>
          <w:rFonts w:cs="Times New Roman" w:hAnsi="Times New Roman" w:eastAsia="Times New Roman" w:ascii="Times New Roman"/>
          <w:spacing w:val="0"/>
          <w:w w:val="126"/>
          <w:sz w:val="12"/>
          <w:szCs w:val="12"/>
        </w:rPr>
        <w:t>Gerhart,</w:t>
      </w:r>
      <w:r>
        <w:rPr>
          <w:rFonts w:cs="Times New Roman" w:hAnsi="Times New Roman" w:eastAsia="Times New Roman" w:ascii="Times New Roman"/>
          <w:spacing w:val="-5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B.,</w:t>
      </w:r>
      <w:r>
        <w:rPr>
          <w:rFonts w:cs="Times New Roman" w:hAnsi="Times New Roman" w:eastAsia="Times New Roman" w:ascii="Times New Roman"/>
          <w:spacing w:val="4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2"/>
          <w:szCs w:val="12"/>
        </w:rPr>
        <w:t>Fang,</w:t>
      </w:r>
      <w:r>
        <w:rPr>
          <w:rFonts w:cs="Times New Roman" w:hAnsi="Times New Roman" w:eastAsia="Times New Roman" w:ascii="Times New Roman"/>
          <w:spacing w:val="-2"/>
          <w:w w:val="11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M.,</w:t>
      </w:r>
      <w:r>
        <w:rPr>
          <w:rFonts w:cs="Times New Roman" w:hAnsi="Times New Roman" w:eastAsia="Times New Roman" w:ascii="Times New Roman"/>
          <w:spacing w:val="21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2"/>
          <w:szCs w:val="12"/>
        </w:rPr>
        <w:t>2005.</w:t>
      </w:r>
      <w:r>
        <w:rPr>
          <w:rFonts w:cs="Times New Roman" w:hAnsi="Times New Roman" w:eastAsia="Times New Roman" w:ascii="Times New Roman"/>
          <w:spacing w:val="-5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National</w:t>
      </w:r>
      <w:r>
        <w:rPr>
          <w:rFonts w:cs="Times New Roman" w:hAnsi="Times New Roman" w:eastAsia="Times New Roman" w:ascii="Times New Roman"/>
          <w:color w:val="0080AC"/>
          <w:spacing w:val="-5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1"/>
          <w:sz w:val="12"/>
          <w:szCs w:val="12"/>
        </w:rPr>
        <w:t>culture</w:t>
      </w:r>
      <w:r>
        <w:rPr>
          <w:rFonts w:cs="Times New Roman" w:hAnsi="Times New Roman" w:eastAsia="Times New Roman" w:ascii="Times New Roman"/>
          <w:color w:val="0080AC"/>
          <w:spacing w:val="-6"/>
          <w:w w:val="13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1"/>
          <w:sz w:val="12"/>
          <w:szCs w:val="12"/>
        </w:rPr>
        <w:t>and</w:t>
      </w:r>
      <w:r>
        <w:rPr>
          <w:rFonts w:cs="Times New Roman" w:hAnsi="Times New Roman" w:eastAsia="Times New Roman" w:ascii="Times New Roman"/>
          <w:color w:val="0080AC"/>
          <w:spacing w:val="-6"/>
          <w:w w:val="131"/>
          <w:sz w:val="12"/>
          <w:szCs w:val="12"/>
        </w:rPr>
        <w:t> </w:t>
      </w:r>
      <w:hyperlink r:id="rId171">
        <w:r>
          <w:rPr>
            <w:rFonts w:cs="Times New Roman" w:hAnsi="Times New Roman" w:eastAsia="Times New Roman" w:ascii="Times New Roman"/>
            <w:color w:val="0080AC"/>
            <w:spacing w:val="0"/>
            <w:w w:val="131"/>
            <w:sz w:val="12"/>
            <w:szCs w:val="12"/>
          </w:rPr>
          <w:t>human</w:t>
        </w:r>
        <w:r>
          <w:rPr>
            <w:rFonts w:cs="Times New Roman" w:hAnsi="Times New Roman" w:eastAsia="Times New Roman" w:ascii="Times New Roman"/>
            <w:color w:val="0080AC"/>
            <w:spacing w:val="-3"/>
            <w:w w:val="131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31"/>
            <w:sz w:val="12"/>
            <w:szCs w:val="12"/>
          </w:rPr>
          <w:t>resource</w:t>
        </w:r>
      </w:hyperlink>
      <w:r>
        <w:rPr>
          <w:rFonts w:cs="Times New Roman" w:hAnsi="Times New Roman" w:eastAsia="Times New Roman" w:ascii="Times New Roman"/>
          <w:color w:val="0080AC"/>
          <w:spacing w:val="-14"/>
          <w:w w:val="131"/>
          <w:sz w:val="12"/>
          <w:szCs w:val="12"/>
        </w:rPr>
        <w:t> </w:t>
      </w:r>
      <w:hyperlink r:id="rId172">
        <w:r>
          <w:rPr>
            <w:rFonts w:cs="Times New Roman" w:hAnsi="Times New Roman" w:eastAsia="Times New Roman" w:ascii="Times New Roman"/>
            <w:color w:val="0080AC"/>
            <w:spacing w:val="0"/>
            <w:w w:val="131"/>
            <w:sz w:val="12"/>
            <w:szCs w:val="12"/>
          </w:rPr>
          <w:t>management: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 w:lineRule="auto" w:line="277"/>
        <w:ind w:right="417" w:firstLine="239"/>
      </w:pP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assumptions</w:t>
      </w:r>
      <w:r>
        <w:rPr>
          <w:rFonts w:cs="Times New Roman" w:hAnsi="Times New Roman" w:eastAsia="Times New Roman" w:ascii="Times New Roman"/>
          <w:color w:val="0080AC"/>
          <w:spacing w:val="13"/>
          <w:w w:val="127"/>
          <w:sz w:val="12"/>
          <w:szCs w:val="12"/>
        </w:rPr>
        <w:t> </w:t>
      </w:r>
      <w:hyperlink r:id="rId173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and</w:t>
        </w:r>
        <w:r>
          <w:rPr>
            <w:rFonts w:cs="Times New Roman" w:hAnsi="Times New Roman" w:eastAsia="Times New Roman" w:ascii="Times New Roman"/>
            <w:color w:val="0080AC"/>
            <w:spacing w:val="2"/>
            <w:w w:val="127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evidence.</w:t>
        </w:r>
        <w:r>
          <w:rPr>
            <w:rFonts w:cs="Times New Roman" w:hAnsi="Times New Roman" w:eastAsia="Times New Roman" w:ascii="Times New Roman"/>
            <w:color w:val="0080AC"/>
            <w:spacing w:val="-10"/>
            <w:w w:val="127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Int.</w:t>
        </w:r>
      </w:hyperlink>
      <w:r>
        <w:rPr>
          <w:rFonts w:cs="Times New Roman" w:hAnsi="Times New Roman" w:eastAsia="Times New Roman" w:ascii="Times New Roman"/>
          <w:color w:val="0080AC"/>
          <w:spacing w:val="-12"/>
          <w:w w:val="127"/>
          <w:sz w:val="12"/>
          <w:szCs w:val="12"/>
        </w:rPr>
        <w:t> </w:t>
      </w:r>
      <w:hyperlink r:id="rId174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J.</w:t>
        </w:r>
        <w:r>
          <w:rPr>
            <w:rFonts w:cs="Times New Roman" w:hAnsi="Times New Roman" w:eastAsia="Times New Roman" w:ascii="Times New Roman"/>
            <w:color w:val="0080AC"/>
            <w:spacing w:val="-2"/>
            <w:w w:val="100"/>
            <w:sz w:val="12"/>
            <w:szCs w:val="12"/>
          </w:rPr>
          <w:t> </w:t>
        </w:r>
      </w:hyperlink>
      <w:hyperlink r:id="rId175"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Hum.</w:t>
        </w:r>
        <w:r>
          <w:rPr>
            <w:rFonts w:cs="Times New Roman" w:hAnsi="Times New Roman" w:eastAsia="Times New Roman" w:ascii="Times New Roman"/>
            <w:color w:val="0080AC"/>
            <w:spacing w:val="-4"/>
            <w:w w:val="123"/>
            <w:sz w:val="12"/>
            <w:szCs w:val="12"/>
          </w:rPr>
          <w:t> </w:t>
        </w:r>
      </w:hyperlink>
      <w:hyperlink r:id="rId176"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Resour.</w:t>
        </w:r>
        <w:r>
          <w:rPr>
            <w:rFonts w:cs="Times New Roman" w:hAnsi="Times New Roman" w:eastAsia="Times New Roman" w:ascii="Times New Roman"/>
            <w:color w:val="0080AC"/>
            <w:spacing w:val="-8"/>
            <w:w w:val="123"/>
            <w:sz w:val="12"/>
            <w:szCs w:val="12"/>
          </w:rPr>
          <w:t> </w:t>
        </w:r>
      </w:hyperlink>
      <w:hyperlink r:id="rId177"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Manag.</w:t>
        </w:r>
        <w:r>
          <w:rPr>
            <w:rFonts w:cs="Times New Roman" w:hAnsi="Times New Roman" w:eastAsia="Times New Roman" w:ascii="Times New Roman"/>
            <w:color w:val="0080AC"/>
            <w:spacing w:val="-8"/>
            <w:w w:val="123"/>
            <w:sz w:val="12"/>
            <w:szCs w:val="12"/>
          </w:rPr>
          <w:t> </w:t>
        </w:r>
      </w:hyperlink>
      <w:hyperlink r:id="rId178"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16</w:t>
        </w:r>
        <w:r>
          <w:rPr>
            <w:rFonts w:cs="Times New Roman" w:hAnsi="Times New Roman" w:eastAsia="Times New Roman" w:ascii="Times New Roman"/>
            <w:color w:val="0080AC"/>
            <w:spacing w:val="1"/>
            <w:w w:val="123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(1),</w:t>
        </w:r>
      </w:hyperlink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9"/>
          <w:w w:val="100"/>
          <w:sz w:val="12"/>
          <w:szCs w:val="12"/>
        </w:rPr>
        <w:t> </w:t>
      </w:r>
      <w:hyperlink r:id="rId179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971–986.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18"/>
            <w:sz w:val="12"/>
            <w:szCs w:val="12"/>
          </w:rPr>
          <w:t>Giorgi,</w:t>
        </w:r>
        <w:r>
          <w:rPr>
            <w:rFonts w:cs="Times New Roman" w:hAnsi="Times New Roman" w:eastAsia="Times New Roman" w:ascii="Times New Roman"/>
            <w:color w:val="000000"/>
            <w:spacing w:val="-2"/>
            <w:w w:val="118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  <w:t>S.,</w:t>
        </w:r>
        <w:r>
          <w:rPr>
            <w:rFonts w:cs="Times New Roman" w:hAnsi="Times New Roman" w:eastAsia="Times New Roman" w:ascii="Times New Roman"/>
            <w:color w:val="000000"/>
            <w:spacing w:val="8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20"/>
            <w:sz w:val="12"/>
            <w:szCs w:val="12"/>
          </w:rPr>
          <w:t>Lockwood,</w:t>
        </w:r>
        <w:r>
          <w:rPr>
            <w:rFonts w:cs="Times New Roman" w:hAnsi="Times New Roman" w:eastAsia="Times New Roman" w:ascii="Times New Roman"/>
            <w:color w:val="000000"/>
            <w:spacing w:val="-3"/>
            <w:w w:val="12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  <w:t>C.,</w:t>
        </w:r>
        <w:r>
          <w:rPr>
            <w:rFonts w:cs="Times New Roman" w:hAnsi="Times New Roman" w:eastAsia="Times New Roman" w:ascii="Times New Roman"/>
            <w:color w:val="000000"/>
            <w:spacing w:val="4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20"/>
            <w:sz w:val="12"/>
            <w:szCs w:val="12"/>
          </w:rPr>
          <w:t>Glynn,</w:t>
        </w:r>
        <w:r>
          <w:rPr>
            <w:rFonts w:cs="Times New Roman" w:hAnsi="Times New Roman" w:eastAsia="Times New Roman" w:ascii="Times New Roman"/>
            <w:color w:val="000000"/>
            <w:spacing w:val="-3"/>
            <w:w w:val="12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  <w:t>M.A.,</w:t>
        </w:r>
        <w:r>
          <w:rPr>
            <w:rFonts w:cs="Times New Roman" w:hAnsi="Times New Roman" w:eastAsia="Times New Roman" w:ascii="Times New Roman"/>
            <w:color w:val="000000"/>
            <w:spacing w:val="23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24"/>
            <w:sz w:val="12"/>
            <w:szCs w:val="12"/>
          </w:rPr>
          <w:t>2015.</w:t>
        </w:r>
        <w:r>
          <w:rPr>
            <w:rFonts w:cs="Times New Roman" w:hAnsi="Times New Roman" w:eastAsia="Times New Roman" w:ascii="Times New Roman"/>
            <w:color w:val="000000"/>
            <w:spacing w:val="-2"/>
            <w:w w:val="124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The</w:t>
        </w:r>
        <w:r>
          <w:rPr>
            <w:rFonts w:cs="Times New Roman" w:hAnsi="Times New Roman" w:eastAsia="Times New Roman" w:ascii="Times New Roman"/>
            <w:color w:val="0080AC"/>
            <w:spacing w:val="-12"/>
            <w:w w:val="124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many</w:t>
        </w:r>
        <w:r>
          <w:rPr>
            <w:rFonts w:cs="Times New Roman" w:hAnsi="Times New Roman" w:eastAsia="Times New Roman" w:ascii="Times New Roman"/>
            <w:color w:val="0080AC"/>
            <w:spacing w:val="9"/>
            <w:w w:val="124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faces</w:t>
        </w:r>
        <w:r>
          <w:rPr>
            <w:rFonts w:cs="Times New Roman" w:hAnsi="Times New Roman" w:eastAsia="Times New Roman" w:ascii="Times New Roman"/>
            <w:color w:val="0080AC"/>
            <w:spacing w:val="-4"/>
            <w:w w:val="124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of</w:t>
        </w:r>
        <w:r>
          <w:rPr>
            <w:rFonts w:cs="Times New Roman" w:hAnsi="Times New Roman" w:eastAsia="Times New Roman" w:ascii="Times New Roman"/>
            <w:color w:val="0080AC"/>
            <w:spacing w:val="22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culture:</w:t>
        </w:r>
        <w:r>
          <w:rPr>
            <w:rFonts w:cs="Times New Roman" w:hAnsi="Times New Roman" w:eastAsia="Times New Roman" w:ascii="Times New Roman"/>
            <w:color w:val="0080AC"/>
            <w:spacing w:val="2"/>
            <w:w w:val="12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making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 w:lineRule="auto" w:line="277"/>
        <w:ind w:left="239" w:right="185"/>
      </w:pPr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sense</w:t>
      </w:r>
      <w:r>
        <w:rPr>
          <w:rFonts w:cs="Times New Roman" w:hAnsi="Times New Roman" w:eastAsia="Times New Roman" w:ascii="Times New Roman"/>
          <w:color w:val="0080AC"/>
          <w:spacing w:val="-6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of</w:t>
      </w:r>
      <w:r>
        <w:rPr>
          <w:rFonts w:cs="Times New Roman" w:hAnsi="Times New Roman" w:eastAsia="Times New Roman" w:ascii="Times New Roman"/>
          <w:color w:val="0080AC"/>
          <w:spacing w:val="2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30</w:t>
      </w:r>
      <w:r>
        <w:rPr>
          <w:rFonts w:cs="Times New Roman" w:hAnsi="Times New Roman" w:eastAsia="Times New Roman" w:ascii="Times New Roman"/>
          <w:color w:val="0080AC"/>
          <w:spacing w:val="-5"/>
          <w:w w:val="127"/>
          <w:sz w:val="12"/>
          <w:szCs w:val="12"/>
        </w:rPr>
        <w:t> </w:t>
      </w:r>
      <w:hyperlink r:id="rId180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years</w:t>
        </w:r>
        <w:r>
          <w:rPr>
            <w:rFonts w:cs="Times New Roman" w:hAnsi="Times New Roman" w:eastAsia="Times New Roman" w:ascii="Times New Roman"/>
            <w:color w:val="0080AC"/>
            <w:spacing w:val="-3"/>
            <w:w w:val="127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of</w:t>
        </w:r>
      </w:hyperlink>
      <w:r>
        <w:rPr>
          <w:rFonts w:cs="Times New Roman" w:hAnsi="Times New Roman" w:eastAsia="Times New Roman" w:ascii="Times New Roman"/>
          <w:color w:val="0080AC"/>
          <w:spacing w:val="22"/>
          <w:w w:val="100"/>
          <w:sz w:val="12"/>
          <w:szCs w:val="12"/>
        </w:rPr>
        <w:t> </w:t>
      </w:r>
      <w:hyperlink r:id="rId181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research</w:t>
        </w:r>
        <w:r>
          <w:rPr>
            <w:rFonts w:cs="Times New Roman" w:hAnsi="Times New Roman" w:eastAsia="Times New Roman" w:ascii="Times New Roman"/>
            <w:color w:val="0080AC"/>
            <w:spacing w:val="-2"/>
            <w:w w:val="12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on</w:t>
        </w:r>
        <w:r>
          <w:rPr>
            <w:rFonts w:cs="Times New Roman" w:hAnsi="Times New Roman" w:eastAsia="Times New Roman" w:ascii="Times New Roman"/>
            <w:color w:val="0080AC"/>
            <w:spacing w:val="-6"/>
            <w:w w:val="129"/>
            <w:sz w:val="12"/>
            <w:szCs w:val="12"/>
          </w:rPr>
          <w:t> </w:t>
        </w:r>
      </w:hyperlink>
      <w:hyperlink r:id="rId182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culture</w:t>
        </w:r>
        <w:r>
          <w:rPr>
            <w:rFonts w:cs="Times New Roman" w:hAnsi="Times New Roman" w:eastAsia="Times New Roman" w:ascii="Times New Roman"/>
            <w:color w:val="0080AC"/>
            <w:spacing w:val="1"/>
            <w:w w:val="129"/>
            <w:sz w:val="12"/>
            <w:szCs w:val="12"/>
          </w:rPr>
          <w:t> </w:t>
        </w:r>
      </w:hyperlink>
      <w:hyperlink r:id="rId183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in</w:t>
        </w:r>
        <w:r>
          <w:rPr>
            <w:rFonts w:cs="Times New Roman" w:hAnsi="Times New Roman" w:eastAsia="Times New Roman" w:ascii="Times New Roman"/>
            <w:color w:val="0080AC"/>
            <w:spacing w:val="-7"/>
            <w:w w:val="129"/>
            <w:sz w:val="12"/>
            <w:szCs w:val="12"/>
          </w:rPr>
          <w:t> </w:t>
        </w:r>
      </w:hyperlink>
      <w:hyperlink r:id="rId184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organization</w:t>
        </w:r>
        <w:r>
          <w:rPr>
            <w:rFonts w:cs="Times New Roman" w:hAnsi="Times New Roman" w:eastAsia="Times New Roman" w:ascii="Times New Roman"/>
            <w:color w:val="0080AC"/>
            <w:spacing w:val="-12"/>
            <w:w w:val="129"/>
            <w:sz w:val="12"/>
            <w:szCs w:val="12"/>
          </w:rPr>
          <w:t> </w:t>
        </w:r>
      </w:hyperlink>
      <w:hyperlink r:id="rId185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studies.</w:t>
        </w:r>
        <w:r>
          <w:rPr>
            <w:rFonts w:cs="Times New Roman" w:hAnsi="Times New Roman" w:eastAsia="Times New Roman" w:ascii="Times New Roman"/>
            <w:color w:val="0080AC"/>
            <w:spacing w:val="-9"/>
            <w:w w:val="129"/>
            <w:sz w:val="12"/>
            <w:szCs w:val="12"/>
          </w:rPr>
          <w:t> </w:t>
        </w:r>
      </w:hyperlink>
      <w:hyperlink r:id="rId186">
        <w:r>
          <w:rPr>
            <w:rFonts w:cs="Times New Roman" w:hAnsi="Times New Roman" w:eastAsia="Times New Roman" w:ascii="Times New Roman"/>
            <w:color w:val="0080AC"/>
            <w:spacing w:val="0"/>
            <w:w w:val="116"/>
            <w:sz w:val="12"/>
            <w:szCs w:val="12"/>
          </w:rPr>
          <w:t>Acad.</w:t>
        </w:r>
        <w:r>
          <w:rPr>
            <w:rFonts w:cs="Times New Roman" w:hAnsi="Times New Roman" w:eastAsia="Times New Roman" w:ascii="Times New Roman"/>
            <w:color w:val="0080AC"/>
            <w:spacing w:val="-2"/>
            <w:w w:val="116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2"/>
            <w:sz w:val="12"/>
            <w:szCs w:val="12"/>
          </w:rPr>
          <w:t>Manag.</w:t>
        </w:r>
      </w:hyperlink>
      <w:r>
        <w:rPr>
          <w:rFonts w:cs="Times New Roman" w:hAnsi="Times New Roman" w:eastAsia="Times New Roman" w:ascii="Times New Roman"/>
          <w:color w:val="0080AC"/>
          <w:spacing w:val="0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2"/>
          <w:szCs w:val="12"/>
        </w:rPr>
        <w:t>Ann.</w:t>
      </w:r>
      <w:r>
        <w:rPr>
          <w:rFonts w:cs="Times New Roman" w:hAnsi="Times New Roman" w:eastAsia="Times New Roman" w:ascii="Times New Roman"/>
          <w:color w:val="0080AC"/>
          <w:spacing w:val="-13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2"/>
          <w:szCs w:val="12"/>
        </w:rPr>
        <w:t>9</w:t>
      </w:r>
      <w:r>
        <w:rPr>
          <w:rFonts w:cs="Times New Roman" w:hAnsi="Times New Roman" w:eastAsia="Times New Roman" w:ascii="Times New Roman"/>
          <w:color w:val="0080AC"/>
          <w:spacing w:val="-1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(1),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9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1–54.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 w:lineRule="auto" w:line="277"/>
        <w:ind w:right="592"/>
      </w:pPr>
      <w:r>
        <w:rPr>
          <w:rFonts w:cs="Times New Roman" w:hAnsi="Times New Roman" w:eastAsia="Times New Roman" w:ascii="Times New Roman"/>
          <w:spacing w:val="0"/>
          <w:w w:val="124"/>
          <w:sz w:val="12"/>
          <w:szCs w:val="12"/>
        </w:rPr>
        <w:t>Goodman,</w:t>
      </w:r>
      <w:r>
        <w:rPr>
          <w:rFonts w:cs="Times New Roman" w:hAnsi="Times New Roman" w:eastAsia="Times New Roman" w:ascii="Times New Roman"/>
          <w:spacing w:val="-4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L.A.,</w:t>
      </w:r>
      <w:r>
        <w:rPr>
          <w:rFonts w:cs="Times New Roman" w:hAnsi="Times New Roman" w:eastAsia="Times New Roman" w:ascii="Times New Roman"/>
          <w:spacing w:val="-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2"/>
          <w:szCs w:val="12"/>
        </w:rPr>
        <w:t>1961.</w:t>
      </w:r>
      <w:r>
        <w:rPr>
          <w:rFonts w:cs="Times New Roman" w:hAnsi="Times New Roman" w:eastAsia="Times New Roman" w:ascii="Times New Roman"/>
          <w:spacing w:val="-2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Snowball</w:t>
      </w:r>
      <w:r>
        <w:rPr>
          <w:rFonts w:cs="Times New Roman" w:hAnsi="Times New Roman" w:eastAsia="Times New Roman" w:ascii="Times New Roman"/>
          <w:color w:val="0080AC"/>
          <w:spacing w:val="-4"/>
          <w:w w:val="124"/>
          <w:sz w:val="12"/>
          <w:szCs w:val="12"/>
        </w:rPr>
        <w:t> </w:t>
      </w:r>
      <w:hyperlink r:id="rId187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sampling.</w:t>
        </w:r>
        <w:r>
          <w:rPr>
            <w:rFonts w:cs="Times New Roman" w:hAnsi="Times New Roman" w:eastAsia="Times New Roman" w:ascii="Times New Roman"/>
            <w:color w:val="0080AC"/>
            <w:spacing w:val="5"/>
            <w:w w:val="124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Ann.</w:t>
        </w:r>
      </w:hyperlink>
      <w:r>
        <w:rPr>
          <w:rFonts w:cs="Times New Roman" w:hAnsi="Times New Roman" w:eastAsia="Times New Roman" w:ascii="Times New Roman"/>
          <w:color w:val="0080AC"/>
          <w:spacing w:val="-18"/>
          <w:w w:val="124"/>
          <w:sz w:val="12"/>
          <w:szCs w:val="12"/>
        </w:rPr>
        <w:t> </w:t>
      </w:r>
      <w:hyperlink r:id="rId188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Math.</w:t>
        </w:r>
        <w:r>
          <w:rPr>
            <w:rFonts w:cs="Times New Roman" w:hAnsi="Times New Roman" w:eastAsia="Times New Roman" w:ascii="Times New Roman"/>
            <w:color w:val="0080AC"/>
            <w:spacing w:val="-4"/>
            <w:w w:val="124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Stat.</w:t>
        </w:r>
      </w:hyperlink>
      <w:r>
        <w:rPr>
          <w:rFonts w:cs="Times New Roman" w:hAnsi="Times New Roman" w:eastAsia="Times New Roman" w:ascii="Times New Roman"/>
          <w:color w:val="0080AC"/>
          <w:spacing w:val="-4"/>
          <w:w w:val="124"/>
          <w:sz w:val="12"/>
          <w:szCs w:val="12"/>
        </w:rPr>
        <w:t> </w:t>
      </w:r>
      <w:hyperlink r:id="rId189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32</w:t>
        </w:r>
        <w:r>
          <w:rPr>
            <w:rFonts w:cs="Times New Roman" w:hAnsi="Times New Roman" w:eastAsia="Times New Roman" w:ascii="Times New Roman"/>
            <w:color w:val="0080AC"/>
            <w:spacing w:val="-1"/>
            <w:w w:val="124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(1),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9"/>
            <w:w w:val="100"/>
            <w:sz w:val="12"/>
            <w:szCs w:val="12"/>
          </w:rPr>
          <w:t> </w:t>
        </w:r>
      </w:hyperlink>
      <w:hyperlink r:id="rId190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148–170.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23"/>
            <w:sz w:val="12"/>
            <w:szCs w:val="12"/>
          </w:rPr>
          <w:t>Gordon,</w:t>
        </w:r>
        <w:r>
          <w:rPr>
            <w:rFonts w:cs="Times New Roman" w:hAnsi="Times New Roman" w:eastAsia="Times New Roman" w:ascii="Times New Roman"/>
            <w:color w:val="000000"/>
            <w:spacing w:val="-4"/>
            <w:w w:val="123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  <w:t>G.G.,</w:t>
        </w:r>
        <w:r>
          <w:rPr>
            <w:rFonts w:cs="Times New Roman" w:hAnsi="Times New Roman" w:eastAsia="Times New Roman" w:ascii="Times New Roman"/>
            <w:color w:val="000000"/>
            <w:spacing w:val="19"/>
            <w:w w:val="100"/>
            <w:sz w:val="12"/>
            <w:szCs w:val="12"/>
          </w:rPr>
          <w:t> </w:t>
        </w:r>
      </w:hyperlink>
      <w:hyperlink r:id="rId191">
        <w:r>
          <w:rPr>
            <w:rFonts w:cs="Times New Roman" w:hAnsi="Times New Roman" w:eastAsia="Times New Roman" w:ascii="Times New Roman"/>
            <w:color w:val="000000"/>
            <w:spacing w:val="0"/>
            <w:w w:val="119"/>
            <w:sz w:val="12"/>
            <w:szCs w:val="12"/>
          </w:rPr>
          <w:t>DiTomaso,</w:t>
        </w:r>
        <w:r>
          <w:rPr>
            <w:rFonts w:cs="Times New Roman" w:hAnsi="Times New Roman" w:eastAsia="Times New Roman" w:ascii="Times New Roman"/>
            <w:color w:val="000000"/>
            <w:spacing w:val="-3"/>
            <w:w w:val="119"/>
            <w:sz w:val="12"/>
            <w:szCs w:val="12"/>
          </w:rPr>
          <w:t> </w:t>
        </w:r>
      </w:hyperlink>
      <w:hyperlink r:id="rId192"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  <w:t>N.,</w:t>
        </w:r>
        <w:r>
          <w:rPr>
            <w:rFonts w:cs="Times New Roman" w:hAnsi="Times New Roman" w:eastAsia="Times New Roman" w:ascii="Times New Roman"/>
            <w:color w:val="000000"/>
            <w:spacing w:val="15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27"/>
            <w:sz w:val="12"/>
            <w:szCs w:val="12"/>
          </w:rPr>
          <w:t>1992.</w:t>
        </w:r>
        <w:r>
          <w:rPr>
            <w:rFonts w:cs="Times New Roman" w:hAnsi="Times New Roman" w:eastAsia="Times New Roman" w:ascii="Times New Roman"/>
            <w:color w:val="000000"/>
            <w:spacing w:val="-11"/>
            <w:w w:val="127"/>
            <w:sz w:val="12"/>
            <w:szCs w:val="12"/>
          </w:rPr>
          <w:t> </w:t>
        </w:r>
      </w:hyperlink>
      <w:hyperlink r:id="rId193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Predicting</w:t>
        </w:r>
        <w:r>
          <w:rPr>
            <w:rFonts w:cs="Times New Roman" w:hAnsi="Times New Roman" w:eastAsia="Times New Roman" w:ascii="Times New Roman"/>
            <w:color w:val="0080AC"/>
            <w:spacing w:val="-10"/>
            <w:w w:val="127"/>
            <w:sz w:val="12"/>
            <w:szCs w:val="12"/>
          </w:rPr>
          <w:t> </w:t>
        </w:r>
      </w:hyperlink>
      <w:hyperlink r:id="rId194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corporate</w:t>
        </w:r>
        <w:r>
          <w:rPr>
            <w:rFonts w:cs="Times New Roman" w:hAnsi="Times New Roman" w:eastAsia="Times New Roman" w:ascii="Times New Roman"/>
            <w:color w:val="0080AC"/>
            <w:spacing w:val="8"/>
            <w:w w:val="127"/>
            <w:sz w:val="12"/>
            <w:szCs w:val="12"/>
          </w:rPr>
          <w:t> </w:t>
        </w:r>
      </w:hyperlink>
      <w:hyperlink r:id="rId195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performance</w:t>
        </w:r>
        <w:r>
          <w:rPr>
            <w:rFonts w:cs="Times New Roman" w:hAnsi="Times New Roman" w:eastAsia="Times New Roman" w:ascii="Times New Roman"/>
            <w:color w:val="0080AC"/>
            <w:spacing w:val="7"/>
            <w:w w:val="127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from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/>
        <w:ind w:left="239"/>
      </w:pP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organizational</w:t>
      </w:r>
      <w:r>
        <w:rPr>
          <w:rFonts w:cs="Times New Roman" w:hAnsi="Times New Roman" w:eastAsia="Times New Roman" w:ascii="Times New Roman"/>
          <w:color w:val="0080AC"/>
          <w:spacing w:val="-5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culture.</w:t>
      </w:r>
      <w:r>
        <w:rPr>
          <w:rFonts w:cs="Times New Roman" w:hAnsi="Times New Roman" w:eastAsia="Times New Roman" w:ascii="Times New Roman"/>
          <w:color w:val="0080AC"/>
          <w:spacing w:val="-5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J.</w:t>
      </w:r>
      <w:r>
        <w:rPr>
          <w:rFonts w:cs="Times New Roman" w:hAnsi="Times New Roman" w:eastAsia="Times New Roman" w:ascii="Times New Roman"/>
          <w:color w:val="0080AC"/>
          <w:spacing w:val="-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Manag.</w:t>
      </w:r>
      <w:r>
        <w:rPr>
          <w:rFonts w:cs="Times New Roman" w:hAnsi="Times New Roman" w:eastAsia="Times New Roman" w:ascii="Times New Roman"/>
          <w:color w:val="0080AC"/>
          <w:spacing w:val="-11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Stud.</w:t>
      </w:r>
      <w:r>
        <w:rPr>
          <w:rFonts w:cs="Times New Roman" w:hAnsi="Times New Roman" w:eastAsia="Times New Roman" w:ascii="Times New Roman"/>
          <w:color w:val="0080AC"/>
          <w:spacing w:val="-7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29</w:t>
      </w:r>
      <w:r>
        <w:rPr>
          <w:rFonts w:cs="Times New Roman" w:hAnsi="Times New Roman" w:eastAsia="Times New Roman" w:ascii="Times New Roman"/>
          <w:color w:val="0080AC"/>
          <w:spacing w:val="-1"/>
          <w:w w:val="124"/>
          <w:sz w:val="12"/>
          <w:szCs w:val="12"/>
        </w:rPr>
        <w:t> </w:t>
      </w:r>
      <w:hyperlink r:id="rId196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(6),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9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783–798.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 w:lineRule="auto" w:line="277"/>
        <w:ind w:left="239" w:right="90" w:hanging="239"/>
      </w:pPr>
      <w:r>
        <w:rPr>
          <w:rFonts w:cs="Times New Roman" w:hAnsi="Times New Roman" w:eastAsia="Times New Roman" w:ascii="Times New Roman"/>
          <w:spacing w:val="0"/>
          <w:w w:val="121"/>
          <w:sz w:val="12"/>
          <w:szCs w:val="12"/>
        </w:rPr>
        <w:t>Gregory,</w:t>
      </w:r>
      <w:r>
        <w:rPr>
          <w:rFonts w:cs="Times New Roman" w:hAnsi="Times New Roman" w:eastAsia="Times New Roman" w:ascii="Times New Roman"/>
          <w:spacing w:val="-3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B.T.,</w:t>
      </w:r>
      <w:r>
        <w:rPr>
          <w:rFonts w:cs="Times New Roman" w:hAnsi="Times New Roman" w:eastAsia="Times New Roman" w:ascii="Times New Roman"/>
          <w:spacing w:val="5"/>
          <w:w w:val="100"/>
          <w:sz w:val="12"/>
          <w:szCs w:val="12"/>
        </w:rPr>
        <w:t> </w:t>
      </w:r>
      <w:hyperlink r:id="rId197">
        <w:r>
          <w:rPr>
            <w:rFonts w:cs="Times New Roman" w:hAnsi="Times New Roman" w:eastAsia="Times New Roman" w:ascii="Times New Roman"/>
            <w:spacing w:val="0"/>
            <w:w w:val="123"/>
            <w:sz w:val="12"/>
            <w:szCs w:val="12"/>
          </w:rPr>
          <w:t>Harris,</w:t>
        </w:r>
        <w:r>
          <w:rPr>
            <w:rFonts w:cs="Times New Roman" w:hAnsi="Times New Roman" w:eastAsia="Times New Roman" w:ascii="Times New Roman"/>
            <w:spacing w:val="-4"/>
            <w:w w:val="123"/>
            <w:sz w:val="12"/>
            <w:szCs w:val="12"/>
          </w:rPr>
          <w:t> </w:t>
        </w:r>
      </w:hyperlink>
      <w:hyperlink r:id="rId198">
        <w:r>
          <w:rPr>
            <w:rFonts w:cs="Times New Roman" w:hAnsi="Times New Roman" w:eastAsia="Times New Roman" w:ascii="Times New Roman"/>
            <w:spacing w:val="0"/>
            <w:w w:val="100"/>
            <w:sz w:val="12"/>
            <w:szCs w:val="12"/>
          </w:rPr>
          <w:t>S.G.,</w:t>
        </w:r>
        <w:r>
          <w:rPr>
            <w:rFonts w:cs="Times New Roman" w:hAnsi="Times New Roman" w:eastAsia="Times New Roman" w:ascii="Times New Roman"/>
            <w:spacing w:val="15"/>
            <w:w w:val="100"/>
            <w:sz w:val="12"/>
            <w:szCs w:val="12"/>
          </w:rPr>
          <w:t> </w:t>
        </w:r>
      </w:hyperlink>
      <w:hyperlink r:id="rId199">
        <w:r>
          <w:rPr>
            <w:rFonts w:cs="Times New Roman" w:hAnsi="Times New Roman" w:eastAsia="Times New Roman" w:ascii="Times New Roman"/>
            <w:spacing w:val="0"/>
            <w:w w:val="123"/>
            <w:sz w:val="12"/>
            <w:szCs w:val="12"/>
          </w:rPr>
          <w:t>Armenakis,</w:t>
        </w:r>
        <w:r>
          <w:rPr>
            <w:rFonts w:cs="Times New Roman" w:hAnsi="Times New Roman" w:eastAsia="Times New Roman" w:ascii="Times New Roman"/>
            <w:spacing w:val="-4"/>
            <w:w w:val="123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12"/>
            <w:szCs w:val="12"/>
          </w:rPr>
          <w:t>A.A.,</w:t>
        </w:r>
      </w:hyperlink>
      <w:r>
        <w:rPr>
          <w:rFonts w:cs="Times New Roman" w:hAnsi="Times New Roman" w:eastAsia="Times New Roman" w:ascii="Times New Roman"/>
          <w:spacing w:val="6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2"/>
          <w:szCs w:val="12"/>
        </w:rPr>
        <w:t>Shook,</w:t>
      </w:r>
      <w:r>
        <w:rPr>
          <w:rFonts w:cs="Times New Roman" w:hAnsi="Times New Roman" w:eastAsia="Times New Roman" w:ascii="Times New Roman"/>
          <w:spacing w:val="-3"/>
          <w:w w:val="12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C.L.,</w:t>
      </w:r>
      <w:r>
        <w:rPr>
          <w:rFonts w:cs="Times New Roman" w:hAnsi="Times New Roman" w:eastAsia="Times New Roman" w:ascii="Times New Roman"/>
          <w:spacing w:val="-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2"/>
          <w:szCs w:val="12"/>
        </w:rPr>
        <w:t>2009.</w:t>
      </w:r>
      <w:r>
        <w:rPr>
          <w:rFonts w:cs="Times New Roman" w:hAnsi="Times New Roman" w:eastAsia="Times New Roman" w:ascii="Times New Roman"/>
          <w:spacing w:val="-5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Organizational</w:t>
      </w:r>
      <w:r>
        <w:rPr>
          <w:rFonts w:cs="Times New Roman" w:hAnsi="Times New Roman" w:eastAsia="Times New Roman" w:ascii="Times New Roman"/>
          <w:color w:val="0080AC"/>
          <w:spacing w:val="3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1"/>
          <w:sz w:val="12"/>
          <w:szCs w:val="12"/>
        </w:rPr>
        <w:t>culture</w:t>
      </w:r>
      <w:r>
        <w:rPr>
          <w:rFonts w:cs="Times New Roman" w:hAnsi="Times New Roman" w:eastAsia="Times New Roman" w:ascii="Times New Roman"/>
          <w:color w:val="0080AC"/>
          <w:spacing w:val="0"/>
          <w:w w:val="13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and</w:t>
      </w:r>
      <w:r>
        <w:rPr>
          <w:rFonts w:cs="Times New Roman" w:hAnsi="Times New Roman" w:eastAsia="Times New Roman" w:ascii="Times New Roman"/>
          <w:color w:val="0080AC"/>
          <w:spacing w:val="-2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effectiveness:</w:t>
      </w:r>
      <w:r>
        <w:rPr>
          <w:rFonts w:cs="Times New Roman" w:hAnsi="Times New Roman" w:eastAsia="Times New Roman" w:ascii="Times New Roman"/>
          <w:color w:val="0080AC"/>
          <w:spacing w:val="-19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a</w:t>
      </w:r>
      <w:r>
        <w:rPr>
          <w:rFonts w:cs="Times New Roman" w:hAnsi="Times New Roman" w:eastAsia="Times New Roman" w:ascii="Times New Roman"/>
          <w:color w:val="0080AC"/>
          <w:spacing w:val="-6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study</w:t>
      </w:r>
      <w:r>
        <w:rPr>
          <w:rFonts w:cs="Times New Roman" w:hAnsi="Times New Roman" w:eastAsia="Times New Roman" w:ascii="Times New Roman"/>
          <w:color w:val="0080AC"/>
          <w:spacing w:val="-3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of</w:t>
      </w:r>
      <w:r>
        <w:rPr>
          <w:rFonts w:cs="Times New Roman" w:hAnsi="Times New Roman" w:eastAsia="Times New Roman" w:ascii="Times New Roman"/>
          <w:color w:val="0080AC"/>
          <w:spacing w:val="2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values,</w:t>
      </w:r>
      <w:r>
        <w:rPr>
          <w:rFonts w:cs="Times New Roman" w:hAnsi="Times New Roman" w:eastAsia="Times New Roman" w:ascii="Times New Roman"/>
          <w:color w:val="0080AC"/>
          <w:spacing w:val="-19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attitudes,</w:t>
      </w:r>
      <w:r>
        <w:rPr>
          <w:rFonts w:cs="Times New Roman" w:hAnsi="Times New Roman" w:eastAsia="Times New Roman" w:ascii="Times New Roman"/>
          <w:color w:val="0080AC"/>
          <w:spacing w:val="12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and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organizational</w:t>
      </w:r>
      <w:r>
        <w:rPr>
          <w:rFonts w:cs="Times New Roman" w:hAnsi="Times New Roman" w:eastAsia="Times New Roman" w:ascii="Times New Roman"/>
          <w:color w:val="0080AC"/>
          <w:spacing w:val="-5"/>
          <w:w w:val="128"/>
          <w:sz w:val="12"/>
          <w:szCs w:val="12"/>
        </w:rPr>
        <w:t> </w:t>
      </w:r>
      <w:hyperlink r:id="rId200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outcomes.</w:t>
        </w:r>
        <w:r>
          <w:rPr>
            <w:rFonts w:cs="Times New Roman" w:hAnsi="Times New Roman" w:eastAsia="Times New Roman" w:ascii="Times New Roman"/>
            <w:color w:val="0080AC"/>
            <w:spacing w:val="-10"/>
            <w:w w:val="128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J.</w:t>
        </w:r>
      </w:hyperlink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Bus.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5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Res.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4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62</w:t>
      </w:r>
      <w:r>
        <w:rPr>
          <w:rFonts w:cs="Times New Roman" w:hAnsi="Times New Roman" w:eastAsia="Times New Roman" w:ascii="Times New Roman"/>
          <w:color w:val="0080AC"/>
          <w:spacing w:val="-5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(7),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9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673–679.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 w:lineRule="auto" w:line="277"/>
        <w:ind w:left="239" w:right="203" w:hanging="239"/>
      </w:pPr>
      <w:r>
        <w:rPr>
          <w:rFonts w:cs="Times New Roman" w:hAnsi="Times New Roman" w:eastAsia="Times New Roman" w:ascii="Times New Roman"/>
          <w:spacing w:val="0"/>
          <w:w w:val="121"/>
          <w:sz w:val="12"/>
          <w:szCs w:val="12"/>
        </w:rPr>
        <w:t>Gregory,</w:t>
      </w:r>
      <w:r>
        <w:rPr>
          <w:rFonts w:cs="Times New Roman" w:hAnsi="Times New Roman" w:eastAsia="Times New Roman" w:ascii="Times New Roman"/>
          <w:spacing w:val="-3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L.,</w:t>
      </w:r>
      <w:r>
        <w:rPr>
          <w:rFonts w:cs="Times New Roman" w:hAnsi="Times New Roman" w:eastAsia="Times New Roman" w:ascii="Times New Roman"/>
          <w:spacing w:val="-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2"/>
          <w:szCs w:val="12"/>
        </w:rPr>
        <w:t>1983.</w:t>
      </w:r>
      <w:r>
        <w:rPr>
          <w:rFonts w:cs="Times New Roman" w:hAnsi="Times New Roman" w:eastAsia="Times New Roman" w:ascii="Times New Roman"/>
          <w:spacing w:val="-13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Native-view</w:t>
      </w:r>
      <w:r>
        <w:rPr>
          <w:rFonts w:cs="Times New Roman" w:hAnsi="Times New Roman" w:eastAsia="Times New Roman" w:ascii="Times New Roman"/>
          <w:color w:val="0080AC"/>
          <w:spacing w:val="-17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paradigms: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multiple</w:t>
      </w:r>
      <w:r>
        <w:rPr>
          <w:rFonts w:cs="Times New Roman" w:hAnsi="Times New Roman" w:eastAsia="Times New Roman" w:ascii="Times New Roman"/>
          <w:color w:val="0080AC"/>
          <w:spacing w:val="3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cultures</w:t>
      </w:r>
      <w:r>
        <w:rPr>
          <w:rFonts w:cs="Times New Roman" w:hAnsi="Times New Roman" w:eastAsia="Times New Roman" w:ascii="Times New Roman"/>
          <w:color w:val="0080AC"/>
          <w:spacing w:val="2"/>
          <w:w w:val="128"/>
          <w:sz w:val="12"/>
          <w:szCs w:val="12"/>
        </w:rPr>
        <w:t> </w:t>
      </w:r>
      <w:hyperlink r:id="rId201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and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culture</w:t>
        </w:r>
      </w:hyperlink>
      <w:r>
        <w:rPr>
          <w:rFonts w:cs="Times New Roman" w:hAnsi="Times New Roman" w:eastAsia="Times New Roman" w:ascii="Times New Roman"/>
          <w:color w:val="0080AC"/>
          <w:spacing w:val="5"/>
          <w:w w:val="128"/>
          <w:sz w:val="12"/>
          <w:szCs w:val="12"/>
        </w:rPr>
        <w:t> </w:t>
      </w:r>
      <w:hyperlink r:id="rId202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conﬂicts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in</w:t>
        </w:r>
        <w:r>
          <w:rPr>
            <w:rFonts w:cs="Times New Roman" w:hAnsi="Times New Roman" w:eastAsia="Times New Roman" w:ascii="Times New Roman"/>
            <w:color w:val="0080AC"/>
            <w:spacing w:val="1"/>
            <w:w w:val="123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organizations.</w:t>
        </w:r>
        <w:r>
          <w:rPr>
            <w:rFonts w:cs="Times New Roman" w:hAnsi="Times New Roman" w:eastAsia="Times New Roman" w:ascii="Times New Roman"/>
            <w:color w:val="0080AC"/>
            <w:spacing w:val="23"/>
            <w:w w:val="123"/>
            <w:sz w:val="12"/>
            <w:szCs w:val="12"/>
          </w:rPr>
          <w:t> </w:t>
        </w:r>
      </w:hyperlink>
      <w:hyperlink r:id="rId203"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Adm.</w:t>
        </w:r>
        <w:r>
          <w:rPr>
            <w:rFonts w:cs="Times New Roman" w:hAnsi="Times New Roman" w:eastAsia="Times New Roman" w:ascii="Times New Roman"/>
            <w:color w:val="0080AC"/>
            <w:spacing w:val="-17"/>
            <w:w w:val="123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Sci.</w:t>
        </w:r>
        <w:r>
          <w:rPr>
            <w:rFonts w:cs="Times New Roman" w:hAnsi="Times New Roman" w:eastAsia="Times New Roman" w:ascii="Times New Roman"/>
            <w:color w:val="0080AC"/>
            <w:spacing w:val="23"/>
            <w:w w:val="100"/>
            <w:sz w:val="12"/>
            <w:szCs w:val="12"/>
          </w:rPr>
          <w:t> </w:t>
        </w:r>
      </w:hyperlink>
      <w:hyperlink r:id="rId204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Q.</w:t>
        </w:r>
        <w:r>
          <w:rPr>
            <w:rFonts w:cs="Times New Roman" w:hAnsi="Times New Roman" w:eastAsia="Times New Roman" w:ascii="Times New Roman"/>
            <w:color w:val="0080AC"/>
            <w:spacing w:val="12"/>
            <w:w w:val="100"/>
            <w:sz w:val="12"/>
            <w:szCs w:val="12"/>
          </w:rPr>
          <w:t> </w:t>
        </w:r>
      </w:hyperlink>
      <w:hyperlink r:id="rId205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28,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7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359–376.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 w:lineRule="auto" w:line="277"/>
        <w:ind w:left="239" w:right="125" w:hanging="239"/>
      </w:pPr>
      <w:r>
        <w:rPr>
          <w:rFonts w:cs="Times New Roman" w:hAnsi="Times New Roman" w:eastAsia="Times New Roman" w:ascii="Times New Roman"/>
          <w:spacing w:val="0"/>
          <w:w w:val="122"/>
          <w:sz w:val="12"/>
          <w:szCs w:val="12"/>
        </w:rPr>
        <w:t>Groseschl,</w:t>
      </w:r>
      <w:r>
        <w:rPr>
          <w:rFonts w:cs="Times New Roman" w:hAnsi="Times New Roman" w:eastAsia="Times New Roman" w:ascii="Times New Roman"/>
          <w:spacing w:val="-4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S.,</w:t>
      </w:r>
      <w:r>
        <w:rPr>
          <w:rFonts w:cs="Times New Roman" w:hAnsi="Times New Roman" w:eastAsia="Times New Roman" w:ascii="Times New Roman"/>
          <w:spacing w:val="8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2"/>
          <w:szCs w:val="12"/>
        </w:rPr>
        <w:t>Doherty,</w:t>
      </w:r>
      <w:r>
        <w:rPr>
          <w:rFonts w:cs="Times New Roman" w:hAnsi="Times New Roman" w:eastAsia="Times New Roman" w:ascii="Times New Roman"/>
          <w:spacing w:val="-4"/>
          <w:w w:val="124"/>
          <w:sz w:val="12"/>
          <w:szCs w:val="12"/>
        </w:rPr>
        <w:t> </w:t>
      </w:r>
      <w:hyperlink r:id="rId206">
        <w:r>
          <w:rPr>
            <w:rFonts w:cs="Times New Roman" w:hAnsi="Times New Roman" w:eastAsia="Times New Roman" w:ascii="Times New Roman"/>
            <w:spacing w:val="0"/>
            <w:w w:val="100"/>
            <w:sz w:val="12"/>
            <w:szCs w:val="12"/>
          </w:rPr>
          <w:t>L.,</w:t>
        </w:r>
        <w:r>
          <w:rPr>
            <w:rFonts w:cs="Times New Roman" w:hAnsi="Times New Roman" w:eastAsia="Times New Roman" w:ascii="Times New Roman"/>
            <w:spacing w:val="-2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2"/>
            <w:sz w:val="12"/>
            <w:szCs w:val="12"/>
          </w:rPr>
          <w:t>2000.</w:t>
        </w:r>
        <w:r>
          <w:rPr>
            <w:rFonts w:cs="Times New Roman" w:hAnsi="Times New Roman" w:eastAsia="Times New Roman" w:ascii="Times New Roman"/>
            <w:spacing w:val="2"/>
            <w:w w:val="122"/>
            <w:sz w:val="12"/>
            <w:szCs w:val="12"/>
          </w:rPr>
          <w:t> </w:t>
        </w:r>
      </w:hyperlink>
      <w:hyperlink r:id="rId207">
        <w:r>
          <w:rPr>
            <w:rFonts w:cs="Times New Roman" w:hAnsi="Times New Roman" w:eastAsia="Times New Roman" w:ascii="Times New Roman"/>
            <w:color w:val="0080AC"/>
            <w:spacing w:val="0"/>
            <w:w w:val="122"/>
            <w:sz w:val="12"/>
            <w:szCs w:val="12"/>
          </w:rPr>
          <w:t>Conceptualising</w:t>
        </w:r>
        <w:r>
          <w:rPr>
            <w:rFonts w:cs="Times New Roman" w:hAnsi="Times New Roman" w:eastAsia="Times New Roman" w:ascii="Times New Roman"/>
            <w:color w:val="0080AC"/>
            <w:spacing w:val="20"/>
            <w:w w:val="122"/>
            <w:sz w:val="12"/>
            <w:szCs w:val="12"/>
          </w:rPr>
          <w:t> </w:t>
        </w:r>
      </w:hyperlink>
      <w:hyperlink r:id="rId208">
        <w:r>
          <w:rPr>
            <w:rFonts w:cs="Times New Roman" w:hAnsi="Times New Roman" w:eastAsia="Times New Roman" w:ascii="Times New Roman"/>
            <w:color w:val="0080AC"/>
            <w:spacing w:val="0"/>
            <w:w w:val="122"/>
            <w:sz w:val="12"/>
            <w:szCs w:val="12"/>
          </w:rPr>
          <w:t>culture.</w:t>
        </w:r>
        <w:r>
          <w:rPr>
            <w:rFonts w:cs="Times New Roman" w:hAnsi="Times New Roman" w:eastAsia="Times New Roman" w:ascii="Times New Roman"/>
            <w:color w:val="0080AC"/>
            <w:spacing w:val="18"/>
            <w:w w:val="122"/>
            <w:sz w:val="12"/>
            <w:szCs w:val="12"/>
          </w:rPr>
          <w:t> </w:t>
        </w:r>
      </w:hyperlink>
      <w:hyperlink r:id="rId209">
        <w:r>
          <w:rPr>
            <w:rFonts w:cs="Times New Roman" w:hAnsi="Times New Roman" w:eastAsia="Times New Roman" w:ascii="Times New Roman"/>
            <w:color w:val="0080AC"/>
            <w:spacing w:val="0"/>
            <w:w w:val="122"/>
            <w:sz w:val="12"/>
            <w:szCs w:val="12"/>
          </w:rPr>
          <w:t>Cross</w:t>
        </w:r>
        <w:r>
          <w:rPr>
            <w:rFonts w:cs="Times New Roman" w:hAnsi="Times New Roman" w:eastAsia="Times New Roman" w:ascii="Times New Roman"/>
            <w:color w:val="0080AC"/>
            <w:spacing w:val="-12"/>
            <w:w w:val="122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2"/>
            <w:sz w:val="12"/>
            <w:szCs w:val="12"/>
          </w:rPr>
          <w:t>Cult.</w:t>
        </w:r>
      </w:hyperlink>
      <w:r>
        <w:rPr>
          <w:rFonts w:cs="Times New Roman" w:hAnsi="Times New Roman" w:eastAsia="Times New Roman" w:ascii="Times New Roman"/>
          <w:color w:val="0080AC"/>
          <w:spacing w:val="-13"/>
          <w:w w:val="122"/>
          <w:sz w:val="12"/>
          <w:szCs w:val="12"/>
        </w:rPr>
        <w:t> </w:t>
      </w:r>
      <w:hyperlink r:id="rId210">
        <w:r>
          <w:rPr>
            <w:rFonts w:cs="Times New Roman" w:hAnsi="Times New Roman" w:eastAsia="Times New Roman" w:ascii="Times New Roman"/>
            <w:color w:val="0080AC"/>
            <w:spacing w:val="0"/>
            <w:w w:val="122"/>
            <w:sz w:val="12"/>
            <w:szCs w:val="12"/>
          </w:rPr>
          <w:t>Manag.</w:t>
        </w:r>
        <w:r>
          <w:rPr>
            <w:rFonts w:cs="Times New Roman" w:hAnsi="Times New Roman" w:eastAsia="Times New Roman" w:ascii="Times New Roman"/>
            <w:color w:val="0080AC"/>
            <w:spacing w:val="-4"/>
            <w:w w:val="122"/>
            <w:sz w:val="12"/>
            <w:szCs w:val="12"/>
          </w:rPr>
          <w:t> </w:t>
        </w:r>
      </w:hyperlink>
      <w:hyperlink r:id="rId211">
        <w:r>
          <w:rPr>
            <w:rFonts w:cs="Times New Roman" w:hAnsi="Times New Roman" w:eastAsia="Times New Roman" w:ascii="Times New Roman"/>
            <w:color w:val="0080AC"/>
            <w:spacing w:val="0"/>
            <w:w w:val="122"/>
            <w:sz w:val="12"/>
            <w:szCs w:val="12"/>
          </w:rPr>
          <w:t>Int.</w:t>
        </w:r>
        <w:r>
          <w:rPr>
            <w:rFonts w:cs="Times New Roman" w:hAnsi="Times New Roman" w:eastAsia="Times New Roman" w:ascii="Times New Roman"/>
            <w:color w:val="0080AC"/>
            <w:spacing w:val="-2"/>
            <w:w w:val="122"/>
            <w:sz w:val="12"/>
            <w:szCs w:val="12"/>
          </w:rPr>
          <w:t> </w:t>
        </w:r>
      </w:hyperlink>
      <w:hyperlink r:id="rId212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J.</w:t>
        </w:r>
        <w:r>
          <w:rPr>
            <w:rFonts w:cs="Times New Roman" w:hAnsi="Times New Roman" w:eastAsia="Times New Roman" w:ascii="Times New Roman"/>
            <w:color w:val="0080AC"/>
            <w:spacing w:val="-2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7</w:t>
        </w:r>
      </w:hyperlink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(4),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9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12–17.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/>
      </w:pPr>
      <w:r>
        <w:rPr>
          <w:rFonts w:cs="Times New Roman" w:hAnsi="Times New Roman" w:eastAsia="Times New Roman" w:ascii="Times New Roman"/>
          <w:spacing w:val="0"/>
          <w:w w:val="120"/>
          <w:sz w:val="12"/>
          <w:szCs w:val="12"/>
        </w:rPr>
        <w:t>Hair,</w:t>
      </w:r>
      <w:r>
        <w:rPr>
          <w:rFonts w:cs="Times New Roman" w:hAnsi="Times New Roman" w:eastAsia="Times New Roman" w:ascii="Times New Roman"/>
          <w:spacing w:val="-3"/>
          <w:w w:val="12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J.F.,</w:t>
      </w:r>
      <w:r>
        <w:rPr>
          <w:rFonts w:cs="Times New Roman" w:hAnsi="Times New Roman" w:eastAsia="Times New Roman" w:ascii="Times New Roman"/>
          <w:spacing w:val="1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2"/>
          <w:szCs w:val="12"/>
        </w:rPr>
        <w:t>Tatham,</w:t>
      </w:r>
      <w:r>
        <w:rPr>
          <w:rFonts w:cs="Times New Roman" w:hAnsi="Times New Roman" w:eastAsia="Times New Roman" w:ascii="Times New Roman"/>
          <w:spacing w:val="-5"/>
          <w:w w:val="125"/>
          <w:sz w:val="12"/>
          <w:szCs w:val="12"/>
        </w:rPr>
        <w:t> </w:t>
      </w:r>
      <w:hyperlink r:id="rId213">
        <w:r>
          <w:rPr>
            <w:rFonts w:cs="Times New Roman" w:hAnsi="Times New Roman" w:eastAsia="Times New Roman" w:ascii="Times New Roman"/>
            <w:spacing w:val="0"/>
            <w:w w:val="100"/>
            <w:sz w:val="12"/>
            <w:szCs w:val="12"/>
          </w:rPr>
          <w:t>R.L.,</w:t>
        </w:r>
        <w:r>
          <w:rPr>
            <w:rFonts w:cs="Times New Roman" w:hAnsi="Times New Roman" w:eastAsia="Times New Roman" w:ascii="Times New Roman"/>
            <w:spacing w:val="1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4"/>
            <w:sz w:val="12"/>
            <w:szCs w:val="12"/>
          </w:rPr>
          <w:t>Anderson,</w:t>
        </w:r>
      </w:hyperlink>
      <w:r>
        <w:rPr>
          <w:rFonts w:cs="Times New Roman" w:hAnsi="Times New Roman" w:eastAsia="Times New Roman" w:ascii="Times New Roman"/>
          <w:spacing w:val="-4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R.E.,</w:t>
      </w:r>
      <w:r>
        <w:rPr>
          <w:rFonts w:cs="Times New Roman" w:hAnsi="Times New Roman" w:eastAsia="Times New Roman" w:ascii="Times New Roman"/>
          <w:spacing w:val="8"/>
          <w:w w:val="100"/>
          <w:sz w:val="12"/>
          <w:szCs w:val="12"/>
        </w:rPr>
        <w:t> </w:t>
      </w:r>
      <w:hyperlink r:id="rId214">
        <w:r>
          <w:rPr>
            <w:rFonts w:cs="Times New Roman" w:hAnsi="Times New Roman" w:eastAsia="Times New Roman" w:ascii="Times New Roman"/>
            <w:spacing w:val="0"/>
            <w:w w:val="115"/>
            <w:sz w:val="12"/>
            <w:szCs w:val="12"/>
          </w:rPr>
          <w:t>Black,</w:t>
        </w:r>
        <w:r>
          <w:rPr>
            <w:rFonts w:cs="Times New Roman" w:hAnsi="Times New Roman" w:eastAsia="Times New Roman" w:ascii="Times New Roman"/>
            <w:spacing w:val="-2"/>
            <w:w w:val="115"/>
            <w:sz w:val="12"/>
            <w:szCs w:val="12"/>
          </w:rPr>
          <w:t> </w:t>
        </w:r>
      </w:hyperlink>
      <w:hyperlink r:id="rId215">
        <w:r>
          <w:rPr>
            <w:rFonts w:cs="Times New Roman" w:hAnsi="Times New Roman" w:eastAsia="Times New Roman" w:ascii="Times New Roman"/>
            <w:spacing w:val="0"/>
            <w:w w:val="100"/>
            <w:sz w:val="12"/>
            <w:szCs w:val="12"/>
          </w:rPr>
          <w:t>W.,</w:t>
        </w:r>
        <w:r>
          <w:rPr>
            <w:rFonts w:cs="Times New Roman" w:hAnsi="Times New Roman" w:eastAsia="Times New Roman" w:ascii="Times New Roman"/>
            <w:spacing w:val="29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3"/>
            <w:sz w:val="12"/>
            <w:szCs w:val="12"/>
          </w:rPr>
          <w:t>2006.</w:t>
        </w:r>
      </w:hyperlink>
      <w:r>
        <w:rPr>
          <w:rFonts w:cs="Times New Roman" w:hAnsi="Times New Roman" w:eastAsia="Times New Roman" w:ascii="Times New Roman"/>
          <w:spacing w:val="1"/>
          <w:w w:val="123"/>
          <w:sz w:val="12"/>
          <w:szCs w:val="12"/>
        </w:rPr>
        <w:t> </w:t>
      </w:r>
      <w:hyperlink r:id="rId216"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Multivariate</w:t>
        </w:r>
        <w:r>
          <w:rPr>
            <w:rFonts w:cs="Times New Roman" w:hAnsi="Times New Roman" w:eastAsia="Times New Roman" w:ascii="Times New Roman"/>
            <w:color w:val="0080AC"/>
            <w:spacing w:val="20"/>
            <w:w w:val="123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Data</w:t>
        </w:r>
      </w:hyperlink>
      <w:r>
        <w:rPr>
          <w:rFonts w:cs="Times New Roman" w:hAnsi="Times New Roman" w:eastAsia="Times New Roman" w:ascii="Times New Roman"/>
          <w:color w:val="0080AC"/>
          <w:spacing w:val="-2"/>
          <w:w w:val="123"/>
          <w:sz w:val="12"/>
          <w:szCs w:val="12"/>
        </w:rPr>
        <w:t> </w:t>
      </w:r>
      <w:hyperlink r:id="rId217"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Analysis.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/>
        <w:ind w:left="239"/>
      </w:pPr>
      <w:r>
        <w:rPr>
          <w:rFonts w:cs="Times New Roman" w:hAnsi="Times New Roman" w:eastAsia="Times New Roman" w:ascii="Times New Roman"/>
          <w:color w:val="0080AC"/>
          <w:spacing w:val="0"/>
          <w:w w:val="120"/>
          <w:sz w:val="12"/>
          <w:szCs w:val="12"/>
        </w:rPr>
        <w:t>Pearson</w:t>
      </w:r>
      <w:r>
        <w:rPr>
          <w:rFonts w:cs="Times New Roman" w:hAnsi="Times New Roman" w:eastAsia="Times New Roman" w:ascii="Times New Roman"/>
          <w:color w:val="0080AC"/>
          <w:spacing w:val="24"/>
          <w:w w:val="12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2"/>
          <w:szCs w:val="12"/>
        </w:rPr>
        <w:t>Prentice</w:t>
      </w:r>
      <w:r>
        <w:rPr>
          <w:rFonts w:cs="Times New Roman" w:hAnsi="Times New Roman" w:eastAsia="Times New Roman" w:ascii="Times New Roman"/>
          <w:color w:val="0080AC"/>
          <w:spacing w:val="24"/>
          <w:w w:val="12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2"/>
          <w:szCs w:val="12"/>
        </w:rPr>
        <w:t>Hall,</w:t>
      </w:r>
      <w:r>
        <w:rPr>
          <w:rFonts w:cs="Times New Roman" w:hAnsi="Times New Roman" w:eastAsia="Times New Roman" w:ascii="Times New Roman"/>
          <w:color w:val="0080AC"/>
          <w:spacing w:val="-10"/>
          <w:w w:val="12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2"/>
          <w:szCs w:val="12"/>
        </w:rPr>
        <w:t>Upper</w:t>
      </w:r>
      <w:r>
        <w:rPr>
          <w:rFonts w:cs="Times New Roman" w:hAnsi="Times New Roman" w:eastAsia="Times New Roman" w:ascii="Times New Roman"/>
          <w:color w:val="0080AC"/>
          <w:spacing w:val="15"/>
          <w:w w:val="120"/>
          <w:sz w:val="12"/>
          <w:szCs w:val="12"/>
        </w:rPr>
        <w:t> </w:t>
      </w:r>
      <w:hyperlink r:id="rId218">
        <w:r>
          <w:rPr>
            <w:rFonts w:cs="Times New Roman" w:hAnsi="Times New Roman" w:eastAsia="Times New Roman" w:ascii="Times New Roman"/>
            <w:color w:val="0080AC"/>
            <w:spacing w:val="0"/>
            <w:w w:val="120"/>
            <w:sz w:val="12"/>
            <w:szCs w:val="12"/>
          </w:rPr>
          <w:t>Saddle</w:t>
        </w:r>
        <w:r>
          <w:rPr>
            <w:rFonts w:cs="Times New Roman" w:hAnsi="Times New Roman" w:eastAsia="Times New Roman" w:ascii="Times New Roman"/>
            <w:color w:val="0080AC"/>
            <w:spacing w:val="10"/>
            <w:w w:val="12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0"/>
            <w:sz w:val="12"/>
            <w:szCs w:val="12"/>
          </w:rPr>
          <w:t>River,</w:t>
        </w:r>
      </w:hyperlink>
      <w:r>
        <w:rPr>
          <w:rFonts w:cs="Times New Roman" w:hAnsi="Times New Roman" w:eastAsia="Times New Roman" w:ascii="Times New Roman"/>
          <w:color w:val="0080AC"/>
          <w:spacing w:val="-12"/>
          <w:w w:val="120"/>
          <w:sz w:val="12"/>
          <w:szCs w:val="12"/>
        </w:rPr>
        <w:t> </w:t>
      </w:r>
      <w:hyperlink r:id="rId219">
        <w:r>
          <w:rPr>
            <w:rFonts w:cs="Times New Roman" w:hAnsi="Times New Roman" w:eastAsia="Times New Roman" w:ascii="Times New Roman"/>
            <w:color w:val="0080AC"/>
            <w:spacing w:val="0"/>
            <w:w w:val="120"/>
            <w:sz w:val="12"/>
            <w:szCs w:val="12"/>
          </w:rPr>
          <w:t>NJ.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 w:lineRule="auto" w:line="277"/>
        <w:ind w:left="239" w:right="146" w:hanging="239"/>
      </w:pPr>
      <w:r>
        <w:rPr>
          <w:rFonts w:cs="Times New Roman" w:hAnsi="Times New Roman" w:eastAsia="Times New Roman" w:ascii="Times New Roman"/>
          <w:spacing w:val="0"/>
          <w:w w:val="125"/>
          <w:sz w:val="12"/>
          <w:szCs w:val="12"/>
        </w:rPr>
        <w:t>Hartnell,</w:t>
      </w:r>
      <w:r>
        <w:rPr>
          <w:rFonts w:cs="Times New Roman" w:hAnsi="Times New Roman" w:eastAsia="Times New Roman" w:ascii="Times New Roman"/>
          <w:spacing w:val="-5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C.A.,</w:t>
      </w:r>
      <w:r>
        <w:rPr>
          <w:rFonts w:cs="Times New Roman" w:hAnsi="Times New Roman" w:eastAsia="Times New Roman" w:ascii="Times New Roman"/>
          <w:spacing w:val="6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Ou,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2"/>
          <w:szCs w:val="12"/>
        </w:rPr>
        <w:t> </w:t>
      </w:r>
      <w:hyperlink r:id="rId220">
        <w:r>
          <w:rPr>
            <w:rFonts w:cs="Times New Roman" w:hAnsi="Times New Roman" w:eastAsia="Times New Roman" w:ascii="Times New Roman"/>
            <w:spacing w:val="0"/>
            <w:w w:val="100"/>
            <w:sz w:val="12"/>
            <w:szCs w:val="12"/>
          </w:rPr>
          <w:t>A.Y.,</w:t>
        </w:r>
        <w:r>
          <w:rPr>
            <w:rFonts w:cs="Times New Roman" w:hAnsi="Times New Roman" w:eastAsia="Times New Roman" w:ascii="Times New Roman"/>
            <w:spacing w:val="0"/>
            <w:w w:val="100"/>
            <w:sz w:val="12"/>
            <w:szCs w:val="12"/>
          </w:rPr>
          <w:t> </w:t>
        </w:r>
      </w:hyperlink>
      <w:hyperlink r:id="rId221">
        <w:r>
          <w:rPr>
            <w:rFonts w:cs="Times New Roman" w:hAnsi="Times New Roman" w:eastAsia="Times New Roman" w:ascii="Times New Roman"/>
            <w:spacing w:val="0"/>
            <w:w w:val="116"/>
            <w:sz w:val="12"/>
            <w:szCs w:val="12"/>
          </w:rPr>
          <w:t>Kinicki,</w:t>
        </w:r>
        <w:r>
          <w:rPr>
            <w:rFonts w:cs="Times New Roman" w:hAnsi="Times New Roman" w:eastAsia="Times New Roman" w:ascii="Times New Roman"/>
            <w:spacing w:val="-2"/>
            <w:w w:val="116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12"/>
            <w:szCs w:val="12"/>
          </w:rPr>
          <w:t>A.,</w:t>
        </w:r>
      </w:hyperlink>
      <w:r>
        <w:rPr>
          <w:rFonts w:cs="Times New Roman" w:hAnsi="Times New Roman" w:eastAsia="Times New Roman" w:ascii="Times New Roman"/>
          <w:spacing w:val="6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2"/>
          <w:szCs w:val="12"/>
        </w:rPr>
        <w:t>2011.</w:t>
      </w:r>
      <w:r>
        <w:rPr>
          <w:rFonts w:cs="Times New Roman" w:hAnsi="Times New Roman" w:eastAsia="Times New Roman" w:ascii="Times New Roman"/>
          <w:spacing w:val="-13"/>
          <w:w w:val="128"/>
          <w:sz w:val="12"/>
          <w:szCs w:val="12"/>
        </w:rPr>
        <w:t> </w:t>
      </w:r>
      <w:hyperlink r:id="rId222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Organizational</w:t>
        </w:r>
        <w:r>
          <w:rPr>
            <w:rFonts w:cs="Times New Roman" w:hAnsi="Times New Roman" w:eastAsia="Times New Roman" w:ascii="Times New Roman"/>
            <w:color w:val="0080AC"/>
            <w:spacing w:val="-20"/>
            <w:w w:val="128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culture</w:t>
        </w:r>
      </w:hyperlink>
      <w:r>
        <w:rPr>
          <w:rFonts w:cs="Times New Roman" w:hAnsi="Times New Roman" w:eastAsia="Times New Roman" w:ascii="Times New Roman"/>
          <w:color w:val="0080AC"/>
          <w:spacing w:val="5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and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organizational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effectiveness:</w:t>
      </w:r>
      <w:r>
        <w:rPr>
          <w:rFonts w:cs="Times New Roman" w:hAnsi="Times New Roman" w:eastAsia="Times New Roman" w:ascii="Times New Roman"/>
          <w:color w:val="0080AC"/>
          <w:spacing w:val="-12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a</w:t>
      </w:r>
      <w:r>
        <w:rPr>
          <w:rFonts w:cs="Times New Roman" w:hAnsi="Times New Roman" w:eastAsia="Times New Roman" w:ascii="Times New Roman"/>
          <w:color w:val="0080AC"/>
          <w:spacing w:val="-5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meta-analytic</w:t>
      </w:r>
      <w:r>
        <w:rPr>
          <w:rFonts w:cs="Times New Roman" w:hAnsi="Times New Roman" w:eastAsia="Times New Roman" w:ascii="Times New Roman"/>
          <w:color w:val="0080AC"/>
          <w:spacing w:val="8"/>
          <w:w w:val="128"/>
          <w:sz w:val="12"/>
          <w:szCs w:val="12"/>
        </w:rPr>
        <w:t> </w:t>
      </w:r>
      <w:hyperlink r:id="rId223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investigation</w:t>
        </w:r>
        <w:r>
          <w:rPr>
            <w:rFonts w:cs="Times New Roman" w:hAnsi="Times New Roman" w:eastAsia="Times New Roman" w:ascii="Times New Roman"/>
            <w:color w:val="0080AC"/>
            <w:spacing w:val="-5"/>
            <w:w w:val="128"/>
            <w:sz w:val="12"/>
            <w:szCs w:val="12"/>
          </w:rPr>
          <w:t> </w:t>
        </w:r>
      </w:hyperlink>
      <w:hyperlink r:id="rId224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of</w:t>
        </w:r>
        <w:r>
          <w:rPr>
            <w:rFonts w:cs="Times New Roman" w:hAnsi="Times New Roman" w:eastAsia="Times New Roman" w:ascii="Times New Roman"/>
            <w:color w:val="0080AC"/>
            <w:spacing w:val="22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the</w:t>
        </w:r>
        <w:r>
          <w:rPr>
            <w:rFonts w:cs="Times New Roman" w:hAnsi="Times New Roman" w:eastAsia="Times New Roman" w:ascii="Times New Roman"/>
            <w:color w:val="0080AC"/>
            <w:spacing w:val="3"/>
            <w:w w:val="130"/>
            <w:sz w:val="12"/>
            <w:szCs w:val="12"/>
          </w:rPr>
          <w:t> </w:t>
        </w:r>
      </w:hyperlink>
      <w:hyperlink r:id="rId225"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competing</w:t>
        </w:r>
        <w:r>
          <w:rPr>
            <w:rFonts w:cs="Times New Roman" w:hAnsi="Times New Roman" w:eastAsia="Times New Roman" w:ascii="Times New Roman"/>
            <w:color w:val="0080AC"/>
            <w:spacing w:val="-16"/>
            <w:w w:val="130"/>
            <w:sz w:val="12"/>
            <w:szCs w:val="12"/>
          </w:rPr>
          <w:t> </w:t>
        </w:r>
      </w:hyperlink>
      <w:hyperlink r:id="rId226"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values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framework’s</w:t>
        </w:r>
        <w:r>
          <w:rPr>
            <w:rFonts w:cs="Times New Roman" w:hAnsi="Times New Roman" w:eastAsia="Times New Roman" w:ascii="Times New Roman"/>
            <w:color w:val="0080AC"/>
            <w:spacing w:val="-17"/>
            <w:w w:val="127"/>
            <w:sz w:val="12"/>
            <w:szCs w:val="12"/>
          </w:rPr>
          <w:t> </w:t>
        </w:r>
      </w:hyperlink>
      <w:hyperlink r:id="rId227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theoretical</w:t>
        </w:r>
        <w:r>
          <w:rPr>
            <w:rFonts w:cs="Times New Roman" w:hAnsi="Times New Roman" w:eastAsia="Times New Roman" w:ascii="Times New Roman"/>
            <w:color w:val="0080AC"/>
            <w:spacing w:val="10"/>
            <w:w w:val="127"/>
            <w:sz w:val="12"/>
            <w:szCs w:val="12"/>
          </w:rPr>
          <w:t> </w:t>
        </w:r>
      </w:hyperlink>
      <w:hyperlink r:id="rId228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suppositions.</w:t>
        </w:r>
        <w:r>
          <w:rPr>
            <w:rFonts w:cs="Times New Roman" w:hAnsi="Times New Roman" w:eastAsia="Times New Roman" w:ascii="Times New Roman"/>
            <w:color w:val="0080AC"/>
            <w:spacing w:val="1"/>
            <w:w w:val="127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J.</w:t>
        </w:r>
      </w:hyperlink>
      <w:r>
        <w:rPr>
          <w:rFonts w:cs="Times New Roman" w:hAnsi="Times New Roman" w:eastAsia="Times New Roman" w:ascii="Times New Roman"/>
          <w:color w:val="0080AC"/>
          <w:spacing w:val="-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2"/>
          <w:szCs w:val="12"/>
        </w:rPr>
        <w:t>Appl.</w:t>
      </w:r>
      <w:r>
        <w:rPr>
          <w:rFonts w:cs="Times New Roman" w:hAnsi="Times New Roman" w:eastAsia="Times New Roman" w:ascii="Times New Roman"/>
          <w:color w:val="0080AC"/>
          <w:spacing w:val="-14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2"/>
          <w:szCs w:val="12"/>
        </w:rPr>
        <w:t>Psychol.</w:t>
      </w:r>
      <w:r>
        <w:rPr>
          <w:rFonts w:cs="Times New Roman" w:hAnsi="Times New Roman" w:eastAsia="Times New Roman" w:ascii="Times New Roman"/>
          <w:color w:val="0080AC"/>
          <w:spacing w:val="-3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2"/>
          <w:szCs w:val="12"/>
        </w:rPr>
        <w:t>96</w:t>
      </w:r>
      <w:r>
        <w:rPr>
          <w:rFonts w:cs="Times New Roman" w:hAnsi="Times New Roman" w:eastAsia="Times New Roman" w:ascii="Times New Roman"/>
          <w:color w:val="0080AC"/>
          <w:spacing w:val="4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(4),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9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677–694.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 w:lineRule="auto" w:line="277"/>
        <w:ind w:left="239" w:right="368" w:hanging="239"/>
      </w:pP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Hemmington,</w:t>
      </w:r>
      <w:r>
        <w:rPr>
          <w:rFonts w:cs="Times New Roman" w:hAnsi="Times New Roman" w:eastAsia="Times New Roman" w:ascii="Times New Roman"/>
          <w:spacing w:val="-5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N.,</w:t>
      </w:r>
      <w:r>
        <w:rPr>
          <w:rFonts w:cs="Times New Roman" w:hAnsi="Times New Roman" w:eastAsia="Times New Roman" w:ascii="Times New Roman"/>
          <w:spacing w:val="15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12"/>
          <w:szCs w:val="12"/>
        </w:rPr>
        <w:t>King,</w:t>
      </w:r>
      <w:r>
        <w:rPr>
          <w:rFonts w:cs="Times New Roman" w:hAnsi="Times New Roman" w:eastAsia="Times New Roman" w:ascii="Times New Roman"/>
          <w:spacing w:val="-1"/>
          <w:w w:val="11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C.,</w:t>
      </w:r>
      <w:r>
        <w:rPr>
          <w:rFonts w:cs="Times New Roman" w:hAnsi="Times New Roman" w:eastAsia="Times New Roman" w:ascii="Times New Roman"/>
          <w:spacing w:val="4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2"/>
          <w:szCs w:val="12"/>
        </w:rPr>
        <w:t>2000.</w:t>
      </w:r>
      <w:r>
        <w:rPr>
          <w:rFonts w:cs="Times New Roman" w:hAnsi="Times New Roman" w:eastAsia="Times New Roman" w:ascii="Times New Roman"/>
          <w:spacing w:val="-4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Key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1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dimensions</w:t>
      </w:r>
      <w:r>
        <w:rPr>
          <w:rFonts w:cs="Times New Roman" w:hAnsi="Times New Roman" w:eastAsia="Times New Roman" w:ascii="Times New Roman"/>
          <w:color w:val="0080AC"/>
          <w:spacing w:val="-6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of</w:t>
      </w:r>
      <w:r>
        <w:rPr>
          <w:rFonts w:cs="Times New Roman" w:hAnsi="Times New Roman" w:eastAsia="Times New Roman" w:ascii="Times New Roman"/>
          <w:color w:val="0080AC"/>
          <w:spacing w:val="2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outsourcing</w:t>
      </w:r>
      <w:r>
        <w:rPr>
          <w:rFonts w:cs="Times New Roman" w:hAnsi="Times New Roman" w:eastAsia="Times New Roman" w:ascii="Times New Roman"/>
          <w:color w:val="0080AC"/>
          <w:spacing w:val="1"/>
          <w:w w:val="127"/>
          <w:sz w:val="12"/>
          <w:szCs w:val="12"/>
        </w:rPr>
        <w:t> </w:t>
      </w:r>
      <w:hyperlink r:id="rId229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hotel</w:t>
        </w:r>
        <w:r>
          <w:rPr>
            <w:rFonts w:cs="Times New Roman" w:hAnsi="Times New Roman" w:eastAsia="Times New Roman" w:ascii="Times New Roman"/>
            <w:color w:val="0080AC"/>
            <w:spacing w:val="4"/>
            <w:w w:val="127"/>
            <w:sz w:val="12"/>
            <w:szCs w:val="12"/>
          </w:rPr>
          <w:t> </w:t>
        </w:r>
      </w:hyperlink>
      <w:hyperlink r:id="rId230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food</w:t>
        </w:r>
        <w:r>
          <w:rPr>
            <w:rFonts w:cs="Times New Roman" w:hAnsi="Times New Roman" w:eastAsia="Times New Roman" w:ascii="Times New Roman"/>
            <w:color w:val="0080AC"/>
            <w:spacing w:val="-12"/>
            <w:w w:val="127"/>
            <w:sz w:val="12"/>
            <w:szCs w:val="12"/>
          </w:rPr>
          <w:t> </w:t>
        </w:r>
      </w:hyperlink>
      <w:hyperlink r:id="rId231">
        <w:r>
          <w:rPr>
            <w:rFonts w:cs="Times New Roman" w:hAnsi="Times New Roman" w:eastAsia="Times New Roman" w:ascii="Times New Roman"/>
            <w:color w:val="0080AC"/>
            <w:spacing w:val="0"/>
            <w:w w:val="131"/>
            <w:sz w:val="12"/>
            <w:szCs w:val="12"/>
          </w:rPr>
          <w:t>and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31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beverage</w:t>
        </w:r>
        <w:r>
          <w:rPr>
            <w:rFonts w:cs="Times New Roman" w:hAnsi="Times New Roman" w:eastAsia="Times New Roman" w:ascii="Times New Roman"/>
            <w:color w:val="0080AC"/>
            <w:spacing w:val="9"/>
            <w:w w:val="124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services.</w:t>
        </w:r>
        <w:r>
          <w:rPr>
            <w:rFonts w:cs="Times New Roman" w:hAnsi="Times New Roman" w:eastAsia="Times New Roman" w:ascii="Times New Roman"/>
            <w:color w:val="0080AC"/>
            <w:spacing w:val="-4"/>
            <w:w w:val="124"/>
            <w:sz w:val="12"/>
            <w:szCs w:val="12"/>
          </w:rPr>
          <w:t> </w:t>
        </w:r>
      </w:hyperlink>
      <w:hyperlink r:id="rId232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Int.</w:t>
        </w:r>
        <w:r>
          <w:rPr>
            <w:rFonts w:cs="Times New Roman" w:hAnsi="Times New Roman" w:eastAsia="Times New Roman" w:ascii="Times New Roman"/>
            <w:color w:val="0080AC"/>
            <w:spacing w:val="-6"/>
            <w:w w:val="124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J.</w:t>
        </w:r>
      </w:hyperlink>
      <w:r>
        <w:rPr>
          <w:rFonts w:cs="Times New Roman" w:hAnsi="Times New Roman" w:eastAsia="Times New Roman" w:ascii="Times New Roman"/>
          <w:color w:val="0080AC"/>
          <w:spacing w:val="-2"/>
          <w:w w:val="100"/>
          <w:sz w:val="12"/>
          <w:szCs w:val="12"/>
        </w:rPr>
        <w:t> </w:t>
      </w:r>
      <w:hyperlink r:id="rId233"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Contemp.</w:t>
        </w:r>
        <w:r>
          <w:rPr>
            <w:rFonts w:cs="Times New Roman" w:hAnsi="Times New Roman" w:eastAsia="Times New Roman" w:ascii="Times New Roman"/>
            <w:color w:val="0080AC"/>
            <w:spacing w:val="5"/>
            <w:w w:val="123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Hosp.</w:t>
        </w:r>
      </w:hyperlink>
      <w:r>
        <w:rPr>
          <w:rFonts w:cs="Times New Roman" w:hAnsi="Times New Roman" w:eastAsia="Times New Roman" w:ascii="Times New Roman"/>
          <w:color w:val="0080AC"/>
          <w:spacing w:val="-10"/>
          <w:w w:val="123"/>
          <w:sz w:val="12"/>
          <w:szCs w:val="12"/>
        </w:rPr>
        <w:t> </w:t>
      </w:r>
      <w:hyperlink r:id="rId234"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Manag.</w:t>
        </w:r>
        <w:r>
          <w:rPr>
            <w:rFonts w:cs="Times New Roman" w:hAnsi="Times New Roman" w:eastAsia="Times New Roman" w:ascii="Times New Roman"/>
            <w:color w:val="0080AC"/>
            <w:spacing w:val="-8"/>
            <w:w w:val="123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12</w:t>
        </w:r>
      </w:hyperlink>
      <w:r>
        <w:rPr>
          <w:rFonts w:cs="Times New Roman" w:hAnsi="Times New Roman" w:eastAsia="Times New Roman" w:ascii="Times New Roman"/>
          <w:color w:val="0080AC"/>
          <w:spacing w:val="1"/>
          <w:w w:val="123"/>
          <w:sz w:val="12"/>
          <w:szCs w:val="12"/>
        </w:rPr>
        <w:t> </w:t>
      </w:r>
      <w:hyperlink r:id="rId235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(4),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9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256–261.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 w:lineRule="auto" w:line="277"/>
        <w:ind w:left="239" w:right="406" w:hanging="239"/>
      </w:pPr>
      <w:r>
        <w:rPr>
          <w:rFonts w:cs="Times New Roman" w:hAnsi="Times New Roman" w:eastAsia="Times New Roman" w:ascii="Times New Roman"/>
          <w:spacing w:val="0"/>
          <w:w w:val="123"/>
          <w:sz w:val="12"/>
          <w:szCs w:val="12"/>
        </w:rPr>
        <w:t>Henri,</w:t>
      </w:r>
      <w:r>
        <w:rPr>
          <w:rFonts w:cs="Times New Roman" w:hAnsi="Times New Roman" w:eastAsia="Times New Roman" w:ascii="Times New Roman"/>
          <w:spacing w:val="-4"/>
          <w:w w:val="12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J.F.,</w:t>
      </w:r>
      <w:r>
        <w:rPr>
          <w:rFonts w:cs="Times New Roman" w:hAnsi="Times New Roman" w:eastAsia="Times New Roman" w:ascii="Times New Roman"/>
          <w:spacing w:val="1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2"/>
          <w:szCs w:val="12"/>
        </w:rPr>
        <w:t>2004.</w:t>
      </w:r>
      <w:r>
        <w:rPr>
          <w:rFonts w:cs="Times New Roman" w:hAnsi="Times New Roman" w:eastAsia="Times New Roman" w:ascii="Times New Roman"/>
          <w:spacing w:val="-13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Performance</w:t>
      </w:r>
      <w:r>
        <w:rPr>
          <w:rFonts w:cs="Times New Roman" w:hAnsi="Times New Roman" w:eastAsia="Times New Roman" w:ascii="Times New Roman"/>
          <w:color w:val="0080AC"/>
          <w:spacing w:val="-12"/>
          <w:w w:val="128"/>
          <w:sz w:val="12"/>
          <w:szCs w:val="12"/>
        </w:rPr>
        <w:t> </w:t>
      </w:r>
      <w:hyperlink r:id="rId236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measurement</w:t>
        </w:r>
        <w:r>
          <w:rPr>
            <w:rFonts w:cs="Times New Roman" w:hAnsi="Times New Roman" w:eastAsia="Times New Roman" w:ascii="Times New Roman"/>
            <w:color w:val="0080AC"/>
            <w:spacing w:val="20"/>
            <w:w w:val="128"/>
            <w:sz w:val="12"/>
            <w:szCs w:val="12"/>
          </w:rPr>
          <w:t> </w:t>
        </w:r>
      </w:hyperlink>
      <w:hyperlink r:id="rId237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and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 </w:t>
        </w:r>
      </w:hyperlink>
      <w:hyperlink r:id="rId238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organizational</w:t>
        </w:r>
        <w:r>
          <w:rPr>
            <w:rFonts w:cs="Times New Roman" w:hAnsi="Times New Roman" w:eastAsia="Times New Roman" w:ascii="Times New Roman"/>
            <w:color w:val="0080AC"/>
            <w:spacing w:val="-5"/>
            <w:w w:val="128"/>
            <w:sz w:val="12"/>
            <w:szCs w:val="12"/>
          </w:rPr>
          <w:t> </w:t>
        </w:r>
      </w:hyperlink>
      <w:hyperlink r:id="rId239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effectiveness: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1"/>
            <w:sz w:val="12"/>
            <w:szCs w:val="12"/>
          </w:rPr>
          <w:t>Bridging</w:t>
        </w:r>
        <w:r>
          <w:rPr>
            <w:rFonts w:cs="Times New Roman" w:hAnsi="Times New Roman" w:eastAsia="Times New Roman" w:ascii="Times New Roman"/>
            <w:color w:val="0080AC"/>
            <w:spacing w:val="-3"/>
            <w:w w:val="121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the</w:t>
        </w:r>
        <w:r>
          <w:rPr>
            <w:rFonts w:cs="Times New Roman" w:hAnsi="Times New Roman" w:eastAsia="Times New Roman" w:ascii="Times New Roman"/>
            <w:color w:val="0080AC"/>
            <w:spacing w:val="12"/>
            <w:w w:val="125"/>
            <w:sz w:val="12"/>
            <w:szCs w:val="12"/>
          </w:rPr>
          <w:t> </w:t>
        </w:r>
      </w:hyperlink>
      <w:hyperlink r:id="rId240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gap.</w:t>
        </w:r>
        <w:r>
          <w:rPr>
            <w:rFonts w:cs="Times New Roman" w:hAnsi="Times New Roman" w:eastAsia="Times New Roman" w:ascii="Times New Roman"/>
            <w:color w:val="0080AC"/>
            <w:spacing w:val="-9"/>
            <w:w w:val="125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Manag</w:t>
        </w:r>
      </w:hyperlink>
      <w:r>
        <w:rPr>
          <w:rFonts w:cs="Times New Roman" w:hAnsi="Times New Roman" w:eastAsia="Times New Roman" w:ascii="Times New Roman"/>
          <w:color w:val="0080AC"/>
          <w:spacing w:val="-8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Finance,</w:t>
      </w:r>
      <w:r>
        <w:rPr>
          <w:rFonts w:cs="Times New Roman" w:hAnsi="Times New Roman" w:eastAsia="Times New Roman" w:ascii="Times New Roman"/>
          <w:color w:val="0080AC"/>
          <w:spacing w:val="-17"/>
          <w:w w:val="125"/>
          <w:sz w:val="12"/>
          <w:szCs w:val="12"/>
        </w:rPr>
        <w:t> </w:t>
      </w:r>
      <w:hyperlink r:id="rId241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1–47.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 w:lineRule="auto" w:line="277"/>
        <w:ind w:left="239" w:right="656" w:hanging="239"/>
      </w:pPr>
      <w:r>
        <w:rPr>
          <w:rFonts w:cs="Times New Roman" w:hAnsi="Times New Roman" w:eastAsia="Times New Roman" w:ascii="Times New Roman"/>
          <w:spacing w:val="0"/>
          <w:w w:val="124"/>
          <w:sz w:val="12"/>
          <w:szCs w:val="12"/>
        </w:rPr>
        <w:t>Hofstede,</w:t>
      </w:r>
      <w:r>
        <w:rPr>
          <w:rFonts w:cs="Times New Roman" w:hAnsi="Times New Roman" w:eastAsia="Times New Roman" w:ascii="Times New Roman"/>
          <w:spacing w:val="-4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G.,</w:t>
      </w:r>
      <w:r>
        <w:rPr>
          <w:rFonts w:cs="Times New Roman" w:hAnsi="Times New Roman" w:eastAsia="Times New Roman" w:ascii="Times New Roman"/>
          <w:spacing w:val="1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2"/>
          <w:szCs w:val="12"/>
        </w:rPr>
        <w:t>2001.</w:t>
      </w:r>
      <w:r>
        <w:rPr>
          <w:rFonts w:cs="Times New Roman" w:hAnsi="Times New Roman" w:eastAsia="Times New Roman" w:ascii="Times New Roman"/>
          <w:spacing w:val="-2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Culture’s</w:t>
      </w:r>
      <w:r>
        <w:rPr>
          <w:rFonts w:cs="Times New Roman" w:hAnsi="Times New Roman" w:eastAsia="Times New Roman" w:ascii="Times New Roman"/>
          <w:color w:val="0080AC"/>
          <w:spacing w:val="-18"/>
          <w:w w:val="124"/>
          <w:sz w:val="12"/>
          <w:szCs w:val="12"/>
        </w:rPr>
        <w:t> </w:t>
      </w:r>
      <w:hyperlink r:id="rId242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Consequences,</w:t>
        </w:r>
        <w:r>
          <w:rPr>
            <w:rFonts w:cs="Times New Roman" w:hAnsi="Times New Roman" w:eastAsia="Times New Roman" w:ascii="Times New Roman"/>
            <w:color w:val="0080AC"/>
            <w:spacing w:val="3"/>
            <w:w w:val="124"/>
            <w:sz w:val="12"/>
            <w:szCs w:val="12"/>
          </w:rPr>
          <w:t> </w:t>
        </w:r>
      </w:hyperlink>
      <w:hyperlink r:id="rId243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2nd</w:t>
        </w:r>
        <w:r>
          <w:rPr>
            <w:rFonts w:cs="Times New Roman" w:hAnsi="Times New Roman" w:eastAsia="Times New Roman" w:ascii="Times New Roman"/>
            <w:color w:val="0080AC"/>
            <w:spacing w:val="8"/>
            <w:w w:val="124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ed.</w:t>
        </w:r>
      </w:hyperlink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9"/>
          <w:w w:val="100"/>
          <w:sz w:val="12"/>
          <w:szCs w:val="12"/>
        </w:rPr>
        <w:t> </w:t>
      </w:r>
      <w:hyperlink r:id="rId244">
        <w:r>
          <w:rPr>
            <w:rFonts w:cs="Times New Roman" w:hAnsi="Times New Roman" w:eastAsia="Times New Roman" w:ascii="Times New Roman"/>
            <w:color w:val="0080AC"/>
            <w:spacing w:val="0"/>
            <w:w w:val="121"/>
            <w:sz w:val="12"/>
            <w:szCs w:val="12"/>
          </w:rPr>
          <w:t>Sage</w:t>
        </w:r>
        <w:r>
          <w:rPr>
            <w:rFonts w:cs="Times New Roman" w:hAnsi="Times New Roman" w:eastAsia="Times New Roman" w:ascii="Times New Roman"/>
            <w:color w:val="0080AC"/>
            <w:spacing w:val="-6"/>
            <w:w w:val="121"/>
            <w:sz w:val="12"/>
            <w:szCs w:val="12"/>
          </w:rPr>
          <w:t> </w:t>
        </w:r>
      </w:hyperlink>
      <w:hyperlink r:id="rId245">
        <w:r>
          <w:rPr>
            <w:rFonts w:cs="Times New Roman" w:hAnsi="Times New Roman" w:eastAsia="Times New Roman" w:ascii="Times New Roman"/>
            <w:color w:val="0080AC"/>
            <w:spacing w:val="0"/>
            <w:w w:val="121"/>
            <w:sz w:val="12"/>
            <w:szCs w:val="12"/>
          </w:rPr>
          <w:t>Publications</w:t>
        </w:r>
        <w:r>
          <w:rPr>
            <w:rFonts w:cs="Times New Roman" w:hAnsi="Times New Roman" w:eastAsia="Times New Roman" w:ascii="Times New Roman"/>
            <w:color w:val="0080AC"/>
            <w:spacing w:val="26"/>
            <w:w w:val="121"/>
            <w:sz w:val="12"/>
            <w:szCs w:val="12"/>
          </w:rPr>
          <w:t> </w:t>
        </w:r>
      </w:hyperlink>
      <w:hyperlink r:id="rId246">
        <w:r>
          <w:rPr>
            <w:rFonts w:cs="Times New Roman" w:hAnsi="Times New Roman" w:eastAsia="Times New Roman" w:ascii="Times New Roman"/>
            <w:color w:val="0080AC"/>
            <w:spacing w:val="0"/>
            <w:w w:val="121"/>
            <w:sz w:val="12"/>
            <w:szCs w:val="12"/>
          </w:rPr>
          <w:t>Inc,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1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19"/>
            <w:sz w:val="12"/>
            <w:szCs w:val="12"/>
          </w:rPr>
          <w:t>Thousand</w:t>
        </w:r>
        <w:r>
          <w:rPr>
            <w:rFonts w:cs="Times New Roman" w:hAnsi="Times New Roman" w:eastAsia="Times New Roman" w:ascii="Times New Roman"/>
            <w:color w:val="0080AC"/>
            <w:spacing w:val="30"/>
            <w:w w:val="11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19"/>
            <w:sz w:val="12"/>
            <w:szCs w:val="12"/>
          </w:rPr>
          <w:t>Oaks,</w:t>
        </w:r>
        <w:r>
          <w:rPr>
            <w:rFonts w:cs="Times New Roman" w:hAnsi="Times New Roman" w:eastAsia="Times New Roman" w:ascii="Times New Roman"/>
            <w:color w:val="0080AC"/>
            <w:spacing w:val="-5"/>
            <w:w w:val="119"/>
            <w:sz w:val="12"/>
            <w:szCs w:val="12"/>
          </w:rPr>
          <w:t> </w:t>
        </w:r>
      </w:hyperlink>
      <w:hyperlink r:id="rId247">
        <w:r>
          <w:rPr>
            <w:rFonts w:cs="Times New Roman" w:hAnsi="Times New Roman" w:eastAsia="Times New Roman" w:ascii="Times New Roman"/>
            <w:color w:val="0080AC"/>
            <w:spacing w:val="0"/>
            <w:w w:val="119"/>
            <w:sz w:val="12"/>
            <w:szCs w:val="12"/>
          </w:rPr>
          <w:t>Ca.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 w:lineRule="auto" w:line="277"/>
        <w:ind w:left="239" w:right="271" w:hanging="239"/>
      </w:pPr>
      <w:r>
        <w:rPr>
          <w:rFonts w:cs="Times New Roman" w:hAnsi="Times New Roman" w:eastAsia="Times New Roman" w:ascii="Times New Roman"/>
          <w:spacing w:val="0"/>
          <w:w w:val="124"/>
          <w:sz w:val="12"/>
          <w:szCs w:val="12"/>
        </w:rPr>
        <w:t>Hofstede,</w:t>
      </w:r>
      <w:r>
        <w:rPr>
          <w:rFonts w:cs="Times New Roman" w:hAnsi="Times New Roman" w:eastAsia="Times New Roman" w:ascii="Times New Roman"/>
          <w:spacing w:val="-4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G.,</w:t>
      </w:r>
      <w:r>
        <w:rPr>
          <w:rFonts w:cs="Times New Roman" w:hAnsi="Times New Roman" w:eastAsia="Times New Roman" w:ascii="Times New Roman"/>
          <w:spacing w:val="12"/>
          <w:w w:val="100"/>
          <w:sz w:val="12"/>
          <w:szCs w:val="12"/>
        </w:rPr>
        <w:t> </w:t>
      </w:r>
      <w:hyperlink r:id="rId248">
        <w:r>
          <w:rPr>
            <w:rFonts w:cs="Times New Roman" w:hAnsi="Times New Roman" w:eastAsia="Times New Roman" w:ascii="Times New Roman"/>
            <w:spacing w:val="0"/>
            <w:w w:val="124"/>
            <w:sz w:val="12"/>
            <w:szCs w:val="12"/>
          </w:rPr>
          <w:t>Hofstede,</w:t>
        </w:r>
        <w:r>
          <w:rPr>
            <w:rFonts w:cs="Times New Roman" w:hAnsi="Times New Roman" w:eastAsia="Times New Roman" w:ascii="Times New Roman"/>
            <w:spacing w:val="-4"/>
            <w:w w:val="124"/>
            <w:sz w:val="12"/>
            <w:szCs w:val="12"/>
          </w:rPr>
          <w:t> </w:t>
        </w:r>
      </w:hyperlink>
      <w:hyperlink r:id="rId249">
        <w:r>
          <w:rPr>
            <w:rFonts w:cs="Times New Roman" w:hAnsi="Times New Roman" w:eastAsia="Times New Roman" w:ascii="Times New Roman"/>
            <w:spacing w:val="0"/>
            <w:w w:val="100"/>
            <w:sz w:val="12"/>
            <w:szCs w:val="12"/>
          </w:rPr>
          <w:t>G.J.,</w:t>
        </w:r>
        <w:r>
          <w:rPr>
            <w:rFonts w:cs="Times New Roman" w:hAnsi="Times New Roman" w:eastAsia="Times New Roman" w:ascii="Times New Roman"/>
            <w:spacing w:val="7"/>
            <w:w w:val="100"/>
            <w:sz w:val="12"/>
            <w:szCs w:val="12"/>
          </w:rPr>
          <w:t> </w:t>
        </w:r>
      </w:hyperlink>
      <w:hyperlink r:id="rId250">
        <w:r>
          <w:rPr>
            <w:rFonts w:cs="Times New Roman" w:hAnsi="Times New Roman" w:eastAsia="Times New Roman" w:ascii="Times New Roman"/>
            <w:spacing w:val="0"/>
            <w:w w:val="120"/>
            <w:sz w:val="12"/>
            <w:szCs w:val="12"/>
          </w:rPr>
          <w:t>Minkov,</w:t>
        </w:r>
        <w:r>
          <w:rPr>
            <w:rFonts w:cs="Times New Roman" w:hAnsi="Times New Roman" w:eastAsia="Times New Roman" w:ascii="Times New Roman"/>
            <w:spacing w:val="-3"/>
            <w:w w:val="12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12"/>
            <w:szCs w:val="12"/>
          </w:rPr>
          <w:t>M.,</w:t>
        </w:r>
      </w:hyperlink>
      <w:r>
        <w:rPr>
          <w:rFonts w:cs="Times New Roman" w:hAnsi="Times New Roman" w:eastAsia="Times New Roman" w:ascii="Times New Roman"/>
          <w:spacing w:val="21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2"/>
          <w:szCs w:val="12"/>
        </w:rPr>
        <w:t>2010.</w:t>
      </w:r>
      <w:r>
        <w:rPr>
          <w:rFonts w:cs="Times New Roman" w:hAnsi="Times New Roman" w:eastAsia="Times New Roman" w:ascii="Times New Roman"/>
          <w:spacing w:val="-8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Cultures</w:t>
      </w:r>
      <w:r>
        <w:rPr>
          <w:rFonts w:cs="Times New Roman" w:hAnsi="Times New Roman" w:eastAsia="Times New Roman" w:ascii="Times New Roman"/>
          <w:color w:val="0080AC"/>
          <w:spacing w:val="-9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and</w:t>
      </w:r>
      <w:r>
        <w:rPr>
          <w:rFonts w:cs="Times New Roman" w:hAnsi="Times New Roman" w:eastAsia="Times New Roman" w:ascii="Times New Roman"/>
          <w:color w:val="0080AC"/>
          <w:spacing w:val="4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Organizations: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Software</w:t>
      </w:r>
      <w:r>
        <w:rPr>
          <w:rFonts w:cs="Times New Roman" w:hAnsi="Times New Roman" w:eastAsia="Times New Roman" w:ascii="Times New Roman"/>
          <w:color w:val="0080AC"/>
          <w:spacing w:val="-5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of</w:t>
      </w:r>
      <w:r>
        <w:rPr>
          <w:rFonts w:cs="Times New Roman" w:hAnsi="Times New Roman" w:eastAsia="Times New Roman" w:ascii="Times New Roman"/>
          <w:color w:val="0080AC"/>
          <w:spacing w:val="2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2"/>
          <w:szCs w:val="12"/>
        </w:rPr>
        <w:t>the</w:t>
      </w:r>
      <w:r>
        <w:rPr>
          <w:rFonts w:cs="Times New Roman" w:hAnsi="Times New Roman" w:eastAsia="Times New Roman" w:ascii="Times New Roman"/>
          <w:color w:val="0080AC"/>
          <w:spacing w:val="15"/>
          <w:w w:val="12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2"/>
          <w:szCs w:val="12"/>
        </w:rPr>
        <w:t>Mind.</w:t>
      </w:r>
      <w:r>
        <w:rPr>
          <w:rFonts w:cs="Times New Roman" w:hAnsi="Times New Roman" w:eastAsia="Times New Roman" w:ascii="Times New Roman"/>
          <w:color w:val="0080AC"/>
          <w:spacing w:val="-7"/>
          <w:w w:val="12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2"/>
          <w:szCs w:val="12"/>
        </w:rPr>
        <w:t>McGraw-Hill</w:t>
      </w:r>
      <w:r>
        <w:rPr>
          <w:rFonts w:cs="Times New Roman" w:hAnsi="Times New Roman" w:eastAsia="Times New Roman" w:ascii="Times New Roman"/>
          <w:color w:val="0080AC"/>
          <w:spacing w:val="-17"/>
          <w:w w:val="12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International</w:t>
      </w:r>
      <w:r>
        <w:rPr>
          <w:rFonts w:cs="Times New Roman" w:hAnsi="Times New Roman" w:eastAsia="Times New Roman" w:ascii="Times New Roman"/>
          <w:color w:val="0080AC"/>
          <w:spacing w:val="-6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(UK)</w:t>
      </w:r>
      <w:r>
        <w:rPr>
          <w:rFonts w:cs="Times New Roman" w:hAnsi="Times New Roman" w:eastAsia="Times New Roman" w:ascii="Times New Roman"/>
          <w:color w:val="0080AC"/>
          <w:spacing w:val="28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Ltd,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2"/>
          <w:szCs w:val="12"/>
        </w:rPr>
        <w:t>Maidenhead,</w:t>
      </w:r>
      <w:r>
        <w:rPr>
          <w:rFonts w:cs="Times New Roman" w:hAnsi="Times New Roman" w:eastAsia="Times New Roman" w:ascii="Times New Roman"/>
          <w:color w:val="0080AC"/>
          <w:spacing w:val="28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2"/>
          <w:szCs w:val="12"/>
        </w:rPr>
        <w:t>UK.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 w:lineRule="auto" w:line="277"/>
        <w:ind w:left="239" w:right="93" w:hanging="239"/>
      </w:pPr>
      <w:r>
        <w:rPr>
          <w:rFonts w:cs="Times New Roman" w:hAnsi="Times New Roman" w:eastAsia="Times New Roman" w:ascii="Times New Roman"/>
          <w:spacing w:val="0"/>
          <w:w w:val="124"/>
          <w:sz w:val="12"/>
          <w:szCs w:val="12"/>
        </w:rPr>
        <w:t>Hofstede,</w:t>
      </w:r>
      <w:r>
        <w:rPr>
          <w:rFonts w:cs="Times New Roman" w:hAnsi="Times New Roman" w:eastAsia="Times New Roman" w:ascii="Times New Roman"/>
          <w:spacing w:val="-4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G.,</w:t>
      </w:r>
      <w:r>
        <w:rPr>
          <w:rFonts w:cs="Times New Roman" w:hAnsi="Times New Roman" w:eastAsia="Times New Roman" w:ascii="Times New Roman"/>
          <w:spacing w:val="1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1980.</w:t>
      </w:r>
      <w:r>
        <w:rPr>
          <w:rFonts w:cs="Times New Roman" w:hAnsi="Times New Roman" w:eastAsia="Times New Roman" w:ascii="Times New Roman"/>
          <w:spacing w:val="-11"/>
          <w:w w:val="127"/>
          <w:sz w:val="12"/>
          <w:szCs w:val="12"/>
        </w:rPr>
        <w:t> </w:t>
      </w:r>
      <w:hyperlink r:id="rId251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Motivation,</w:t>
        </w:r>
        <w:r>
          <w:rPr>
            <w:rFonts w:cs="Times New Roman" w:hAnsi="Times New Roman" w:eastAsia="Times New Roman" w:ascii="Times New Roman"/>
            <w:color w:val="0080AC"/>
            <w:spacing w:val="-16"/>
            <w:w w:val="127"/>
            <w:sz w:val="12"/>
            <w:szCs w:val="12"/>
          </w:rPr>
          <w:t> </w:t>
        </w:r>
      </w:hyperlink>
      <w:hyperlink r:id="rId252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leadership,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 </w:t>
        </w:r>
      </w:hyperlink>
      <w:hyperlink r:id="rId253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and</w:t>
        </w:r>
        <w:r>
          <w:rPr>
            <w:rFonts w:cs="Times New Roman" w:hAnsi="Times New Roman" w:eastAsia="Times New Roman" w:ascii="Times New Roman"/>
            <w:color w:val="0080AC"/>
            <w:spacing w:val="2"/>
            <w:w w:val="127"/>
            <w:sz w:val="12"/>
            <w:szCs w:val="12"/>
          </w:rPr>
          <w:t> </w:t>
        </w:r>
      </w:hyperlink>
      <w:hyperlink r:id="rId254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organization:</w:t>
        </w:r>
        <w:r>
          <w:rPr>
            <w:rFonts w:cs="Times New Roman" w:hAnsi="Times New Roman" w:eastAsia="Times New Roman" w:ascii="Times New Roman"/>
            <w:color w:val="0080AC"/>
            <w:spacing w:val="8"/>
            <w:w w:val="127"/>
            <w:sz w:val="12"/>
            <w:szCs w:val="12"/>
          </w:rPr>
          <w:t> </w:t>
        </w:r>
      </w:hyperlink>
      <w:hyperlink r:id="rId255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do</w:t>
        </w:r>
        <w:r>
          <w:rPr>
            <w:rFonts w:cs="Times New Roman" w:hAnsi="Times New Roman" w:eastAsia="Times New Roman" w:ascii="Times New Roman"/>
            <w:color w:val="0080AC"/>
            <w:spacing w:val="-4"/>
            <w:w w:val="127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American</w:t>
        </w:r>
      </w:hyperlink>
      <w:r>
        <w:rPr>
          <w:rFonts w:cs="Times New Roman" w:hAnsi="Times New Roman" w:eastAsia="Times New Roman" w:ascii="Times New Roman"/>
          <w:color w:val="0080AC"/>
          <w:spacing w:val="-19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1"/>
          <w:sz w:val="12"/>
          <w:szCs w:val="12"/>
        </w:rPr>
        <w:t>theories</w:t>
      </w:r>
      <w:r>
        <w:rPr>
          <w:rFonts w:cs="Times New Roman" w:hAnsi="Times New Roman" w:eastAsia="Times New Roman" w:ascii="Times New Roman"/>
          <w:color w:val="0080AC"/>
          <w:spacing w:val="0"/>
          <w:w w:val="13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apply</w:t>
      </w:r>
      <w:r>
        <w:rPr>
          <w:rFonts w:cs="Times New Roman" w:hAnsi="Times New Roman" w:eastAsia="Times New Roman" w:ascii="Times New Roman"/>
          <w:color w:val="0080AC"/>
          <w:spacing w:val="4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abroad?</w:t>
      </w:r>
      <w:r>
        <w:rPr>
          <w:rFonts w:cs="Times New Roman" w:hAnsi="Times New Roman" w:eastAsia="Times New Roman" w:ascii="Times New Roman"/>
          <w:color w:val="0080AC"/>
          <w:spacing w:val="19"/>
          <w:w w:val="124"/>
          <w:sz w:val="12"/>
          <w:szCs w:val="12"/>
        </w:rPr>
        <w:t> </w:t>
      </w:r>
      <w:hyperlink r:id="rId256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Organ.</w:t>
        </w:r>
        <w:r>
          <w:rPr>
            <w:rFonts w:cs="Times New Roman" w:hAnsi="Times New Roman" w:eastAsia="Times New Roman" w:ascii="Times New Roman"/>
            <w:color w:val="0080AC"/>
            <w:spacing w:val="-14"/>
            <w:w w:val="124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Dyn.</w:t>
        </w:r>
        <w:r>
          <w:rPr>
            <w:rFonts w:cs="Times New Roman" w:hAnsi="Times New Roman" w:eastAsia="Times New Roman" w:ascii="Times New Roman"/>
            <w:color w:val="0080AC"/>
            <w:spacing w:val="-18"/>
            <w:w w:val="124"/>
            <w:sz w:val="12"/>
            <w:szCs w:val="12"/>
          </w:rPr>
          <w:t> </w:t>
        </w:r>
      </w:hyperlink>
      <w:hyperlink r:id="rId257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9</w:t>
        </w:r>
        <w:r>
          <w:rPr>
            <w:rFonts w:cs="Times New Roman" w:hAnsi="Times New Roman" w:eastAsia="Times New Roman" w:ascii="Times New Roman"/>
            <w:color w:val="0080AC"/>
            <w:spacing w:val="-2"/>
            <w:w w:val="124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(1),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9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42–63.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 w:lineRule="auto" w:line="277"/>
        <w:ind w:left="239" w:right="90" w:hanging="239"/>
      </w:pPr>
      <w:r>
        <w:rPr>
          <w:rFonts w:cs="Times New Roman" w:hAnsi="Times New Roman" w:eastAsia="Times New Roman" w:ascii="Times New Roman"/>
          <w:spacing w:val="0"/>
          <w:w w:val="123"/>
          <w:sz w:val="12"/>
          <w:szCs w:val="12"/>
        </w:rPr>
        <w:t>Hoque,</w:t>
      </w:r>
      <w:r>
        <w:rPr>
          <w:rFonts w:cs="Times New Roman" w:hAnsi="Times New Roman" w:eastAsia="Times New Roman" w:ascii="Times New Roman"/>
          <w:spacing w:val="-4"/>
          <w:w w:val="12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Z.,</w:t>
      </w:r>
      <w:r>
        <w:rPr>
          <w:rFonts w:cs="Times New Roman" w:hAnsi="Times New Roman" w:eastAsia="Times New Roman" w:ascii="Times New Roman"/>
          <w:spacing w:val="6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2"/>
          <w:szCs w:val="12"/>
        </w:rPr>
        <w:t>2014.</w:t>
      </w:r>
      <w:r>
        <w:rPr>
          <w:rFonts w:cs="Times New Roman" w:hAnsi="Times New Roman" w:eastAsia="Times New Roman" w:ascii="Times New Roman"/>
          <w:spacing w:val="-8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20</w:t>
      </w:r>
      <w:r>
        <w:rPr>
          <w:rFonts w:cs="Times New Roman" w:hAnsi="Times New Roman" w:eastAsia="Times New Roman" w:ascii="Times New Roman"/>
          <w:color w:val="0080AC"/>
          <w:spacing w:val="-4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years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of</w:t>
      </w:r>
      <w:r>
        <w:rPr>
          <w:rFonts w:cs="Times New Roman" w:hAnsi="Times New Roman" w:eastAsia="Times New Roman" w:ascii="Times New Roman"/>
          <w:color w:val="0080AC"/>
          <w:spacing w:val="2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studies</w:t>
      </w:r>
      <w:r>
        <w:rPr>
          <w:rFonts w:cs="Times New Roman" w:hAnsi="Times New Roman" w:eastAsia="Times New Roman" w:ascii="Times New Roman"/>
          <w:color w:val="0080AC"/>
          <w:spacing w:val="-6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on</w:t>
      </w:r>
      <w:r>
        <w:rPr>
          <w:rFonts w:cs="Times New Roman" w:hAnsi="Times New Roman" w:eastAsia="Times New Roman" w:ascii="Times New Roman"/>
          <w:color w:val="0080AC"/>
          <w:spacing w:val="-7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the</w:t>
      </w:r>
      <w:r>
        <w:rPr>
          <w:rFonts w:cs="Times New Roman" w:hAnsi="Times New Roman" w:eastAsia="Times New Roman" w:ascii="Times New Roman"/>
          <w:color w:val="0080AC"/>
          <w:spacing w:val="3"/>
          <w:w w:val="130"/>
          <w:sz w:val="12"/>
          <w:szCs w:val="12"/>
        </w:rPr>
        <w:t> </w:t>
      </w:r>
      <w:hyperlink r:id="rId258"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balanced</w:t>
        </w:r>
        <w:r>
          <w:rPr>
            <w:rFonts w:cs="Times New Roman" w:hAnsi="Times New Roman" w:eastAsia="Times New Roman" w:ascii="Times New Roman"/>
            <w:color w:val="0080AC"/>
            <w:spacing w:val="-15"/>
            <w:w w:val="130"/>
            <w:sz w:val="12"/>
            <w:szCs w:val="12"/>
          </w:rPr>
          <w:t> </w:t>
        </w:r>
      </w:hyperlink>
      <w:hyperlink r:id="rId259"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scorecard:</w:t>
        </w:r>
        <w:r>
          <w:rPr>
            <w:rFonts w:cs="Times New Roman" w:hAnsi="Times New Roman" w:eastAsia="Times New Roman" w:ascii="Times New Roman"/>
            <w:color w:val="0080AC"/>
            <w:spacing w:val="-16"/>
            <w:w w:val="130"/>
            <w:sz w:val="12"/>
            <w:szCs w:val="12"/>
          </w:rPr>
          <w:t> </w:t>
        </w:r>
      </w:hyperlink>
      <w:hyperlink r:id="rId260"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trends,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accomplishments,</w:t>
        </w:r>
        <w:r>
          <w:rPr>
            <w:rFonts w:cs="Times New Roman" w:hAnsi="Times New Roman" w:eastAsia="Times New Roman" w:ascii="Times New Roman"/>
            <w:color w:val="0080AC"/>
            <w:spacing w:val="-14"/>
            <w:w w:val="129"/>
            <w:sz w:val="12"/>
            <w:szCs w:val="12"/>
          </w:rPr>
          <w:t> </w:t>
        </w:r>
      </w:hyperlink>
      <w:hyperlink r:id="rId261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gaps</w:t>
        </w:r>
        <w:r>
          <w:rPr>
            <w:rFonts w:cs="Times New Roman" w:hAnsi="Times New Roman" w:eastAsia="Times New Roman" w:ascii="Times New Roman"/>
            <w:color w:val="0080AC"/>
            <w:spacing w:val="-12"/>
            <w:w w:val="12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and</w:t>
        </w:r>
      </w:hyperlink>
      <w:r>
        <w:rPr>
          <w:rFonts w:cs="Times New Roman" w:hAnsi="Times New Roman" w:eastAsia="Times New Roman" w:ascii="Times New Roman"/>
          <w:color w:val="0080AC"/>
          <w:spacing w:val="-2"/>
          <w:w w:val="129"/>
          <w:sz w:val="12"/>
          <w:szCs w:val="12"/>
        </w:rPr>
        <w:t> </w:t>
      </w:r>
      <w:hyperlink r:id="rId262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opportunities</w:t>
        </w:r>
        <w:r>
          <w:rPr>
            <w:rFonts w:cs="Times New Roman" w:hAnsi="Times New Roman" w:eastAsia="Times New Roman" w:ascii="Times New Roman"/>
            <w:color w:val="0080AC"/>
            <w:spacing w:val="7"/>
            <w:w w:val="129"/>
            <w:sz w:val="12"/>
            <w:szCs w:val="12"/>
          </w:rPr>
          <w:t> </w:t>
        </w:r>
      </w:hyperlink>
      <w:hyperlink r:id="rId263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for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7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future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 </w:t>
        </w:r>
      </w:hyperlink>
      <w:hyperlink r:id="rId264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research.</w:t>
        </w:r>
        <w:r>
          <w:rPr>
            <w:rFonts w:cs="Times New Roman" w:hAnsi="Times New Roman" w:eastAsia="Times New Roman" w:ascii="Times New Roman"/>
            <w:color w:val="0080AC"/>
            <w:spacing w:val="-10"/>
            <w:w w:val="12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Br.</w:t>
        </w:r>
      </w:hyperlink>
      <w:r>
        <w:rPr>
          <w:rFonts w:cs="Times New Roman" w:hAnsi="Times New Roman" w:eastAsia="Times New Roman" w:ascii="Times New Roman"/>
          <w:color w:val="0080AC"/>
          <w:spacing w:val="18"/>
          <w:w w:val="100"/>
          <w:sz w:val="12"/>
          <w:szCs w:val="12"/>
        </w:rPr>
        <w:t> </w:t>
      </w:r>
      <w:hyperlink r:id="rId265">
        <w:r>
          <w:rPr>
            <w:rFonts w:cs="Times New Roman" w:hAnsi="Times New Roman" w:eastAsia="Times New Roman" w:ascii="Times New Roman"/>
            <w:color w:val="0080AC"/>
            <w:spacing w:val="0"/>
            <w:w w:val="117"/>
            <w:sz w:val="12"/>
            <w:szCs w:val="12"/>
          </w:rPr>
          <w:t>Account.</w:t>
        </w:r>
        <w:r>
          <w:rPr>
            <w:rFonts w:cs="Times New Roman" w:hAnsi="Times New Roman" w:eastAsia="Times New Roman" w:ascii="Times New Roman"/>
            <w:color w:val="0080AC"/>
            <w:spacing w:val="15"/>
            <w:w w:val="117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17"/>
            <w:sz w:val="12"/>
            <w:szCs w:val="12"/>
          </w:rPr>
          <w:t>Rev.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/>
        <w:ind w:left="239"/>
      </w:pP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46</w:t>
      </w:r>
      <w:r>
        <w:rPr>
          <w:rFonts w:cs="Times New Roman" w:hAnsi="Times New Roman" w:eastAsia="Times New Roman" w:ascii="Times New Roman"/>
          <w:color w:val="0080AC"/>
          <w:spacing w:val="-5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(1),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9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33–59.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/>
      </w:pPr>
      <w:r>
        <w:rPr>
          <w:rFonts w:cs="Times New Roman" w:hAnsi="Times New Roman" w:eastAsia="Times New Roman" w:ascii="Times New Roman"/>
          <w:spacing w:val="0"/>
          <w:w w:val="122"/>
          <w:sz w:val="12"/>
          <w:szCs w:val="12"/>
        </w:rPr>
        <w:t>House,</w:t>
      </w:r>
      <w:r>
        <w:rPr>
          <w:rFonts w:cs="Times New Roman" w:hAnsi="Times New Roman" w:eastAsia="Times New Roman" w:ascii="Times New Roman"/>
          <w:spacing w:val="-4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R.J.,</w:t>
      </w:r>
      <w:r>
        <w:rPr>
          <w:rFonts w:cs="Times New Roman" w:hAnsi="Times New Roman" w:eastAsia="Times New Roman" w:ascii="Times New Roman"/>
          <w:spacing w:val="1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2"/>
          <w:szCs w:val="12"/>
        </w:rPr>
        <w:t>Hanges,</w:t>
      </w:r>
      <w:r>
        <w:rPr>
          <w:rFonts w:cs="Times New Roman" w:hAnsi="Times New Roman" w:eastAsia="Times New Roman" w:ascii="Times New Roman"/>
          <w:spacing w:val="-4"/>
          <w:w w:val="12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P.J.,</w:t>
      </w:r>
      <w:r>
        <w:rPr>
          <w:rFonts w:cs="Times New Roman" w:hAnsi="Times New Roman" w:eastAsia="Times New Roman" w:ascii="Times New Roman"/>
          <w:spacing w:val="7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2"/>
          <w:szCs w:val="12"/>
        </w:rPr>
        <w:t>Ruiz-Quintanilla,</w:t>
      </w:r>
      <w:r>
        <w:rPr>
          <w:rFonts w:cs="Times New Roman" w:hAnsi="Times New Roman" w:eastAsia="Times New Roman" w:ascii="Times New Roman"/>
          <w:spacing w:val="-4"/>
          <w:w w:val="12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S.A.,</w:t>
      </w:r>
      <w:r>
        <w:rPr>
          <w:rFonts w:cs="Times New Roman" w:hAnsi="Times New Roman" w:eastAsia="Times New Roman" w:ascii="Times New Roman"/>
          <w:spacing w:val="8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2"/>
          <w:szCs w:val="12"/>
        </w:rPr>
        <w:t>Dorfman,</w:t>
      </w:r>
      <w:r>
        <w:rPr>
          <w:rFonts w:cs="Times New Roman" w:hAnsi="Times New Roman" w:eastAsia="Times New Roman" w:ascii="Times New Roman"/>
          <w:spacing w:val="-4"/>
          <w:w w:val="12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P.W.,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2"/>
          <w:szCs w:val="12"/>
        </w:rPr>
        <w:t>Gupta,</w:t>
      </w:r>
      <w:r>
        <w:rPr>
          <w:rFonts w:cs="Times New Roman" w:hAnsi="Times New Roman" w:eastAsia="Times New Roman" w:ascii="Times New Roman"/>
          <w:spacing w:val="-4"/>
          <w:w w:val="124"/>
          <w:sz w:val="12"/>
          <w:szCs w:val="12"/>
        </w:rPr>
        <w:t> </w:t>
      </w:r>
      <w:hyperlink r:id="rId266">
        <w:r>
          <w:rPr>
            <w:rFonts w:cs="Times New Roman" w:hAnsi="Times New Roman" w:eastAsia="Times New Roman" w:ascii="Times New Roman"/>
            <w:spacing w:val="0"/>
            <w:w w:val="100"/>
            <w:sz w:val="12"/>
            <w:szCs w:val="12"/>
          </w:rPr>
          <w:t>V.,</w:t>
        </w:r>
        <w:r>
          <w:rPr>
            <w:rFonts w:cs="Times New Roman" w:hAnsi="Times New Roman" w:eastAsia="Times New Roman" w:ascii="Times New Roman"/>
            <w:spacing w:val="6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5"/>
            <w:sz w:val="12"/>
            <w:szCs w:val="12"/>
          </w:rPr>
          <w:t>2004.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/>
        <w:ind w:left="239"/>
      </w:pP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Cultural</w:t>
      </w:r>
      <w:r>
        <w:rPr>
          <w:rFonts w:cs="Times New Roman" w:hAnsi="Times New Roman" w:eastAsia="Times New Roman" w:ascii="Times New Roman"/>
          <w:color w:val="0080AC"/>
          <w:spacing w:val="-5"/>
          <w:w w:val="125"/>
          <w:sz w:val="12"/>
          <w:szCs w:val="12"/>
        </w:rPr>
        <w:t> </w:t>
      </w:r>
      <w:hyperlink r:id="rId267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Inﬂuences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 </w:t>
        </w:r>
      </w:hyperlink>
      <w:hyperlink r:id="rId268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on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 </w:t>
        </w:r>
      </w:hyperlink>
      <w:hyperlink r:id="rId269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Leadership</w:t>
        </w:r>
        <w:r>
          <w:rPr>
            <w:rFonts w:cs="Times New Roman" w:hAnsi="Times New Roman" w:eastAsia="Times New Roman" w:ascii="Times New Roman"/>
            <w:color w:val="0080AC"/>
            <w:spacing w:val="-5"/>
            <w:w w:val="125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and</w:t>
        </w:r>
      </w:hyperlink>
      <w:r>
        <w:rPr>
          <w:rFonts w:cs="Times New Roman" w:hAnsi="Times New Roman" w:eastAsia="Times New Roman" w:ascii="Times New Roman"/>
          <w:color w:val="0080AC"/>
          <w:spacing w:val="6"/>
          <w:w w:val="125"/>
          <w:sz w:val="12"/>
          <w:szCs w:val="12"/>
        </w:rPr>
        <w:t> </w:t>
      </w:r>
      <w:hyperlink r:id="rId270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Organizations.</w:t>
        </w:r>
        <w:r>
          <w:rPr>
            <w:rFonts w:cs="Times New Roman" w:hAnsi="Times New Roman" w:eastAsia="Times New Roman" w:ascii="Times New Roman"/>
            <w:color w:val="0080AC"/>
            <w:spacing w:val="-5"/>
            <w:w w:val="125"/>
            <w:sz w:val="12"/>
            <w:szCs w:val="12"/>
          </w:rPr>
          <w:t> </w:t>
        </w:r>
      </w:hyperlink>
      <w:hyperlink r:id="rId271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Project</w:t>
        </w:r>
        <w:r>
          <w:rPr>
            <w:rFonts w:cs="Times New Roman" w:hAnsi="Times New Roman" w:eastAsia="Times New Roman" w:ascii="Times New Roman"/>
            <w:color w:val="0080AC"/>
            <w:spacing w:val="-5"/>
            <w:w w:val="125"/>
            <w:sz w:val="12"/>
            <w:szCs w:val="12"/>
          </w:rPr>
          <w:t> </w:t>
        </w:r>
      </w:hyperlink>
      <w:hyperlink r:id="rId272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Globe</w:t>
        </w:r>
        <w:r>
          <w:rPr>
            <w:rFonts w:cs="Times New Roman" w:hAnsi="Times New Roman" w:eastAsia="Times New Roman" w:ascii="Times New Roman"/>
            <w:color w:val="0080AC"/>
            <w:spacing w:val="-16"/>
            <w:w w:val="125"/>
            <w:sz w:val="12"/>
            <w:szCs w:val="12"/>
          </w:rPr>
          <w:t> </w:t>
        </w:r>
      </w:hyperlink>
      <w:hyperlink r:id="rId273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Sage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/>
        <w:ind w:left="239"/>
      </w:pPr>
      <w:r>
        <w:rPr>
          <w:rFonts w:cs="Times New Roman" w:hAnsi="Times New Roman" w:eastAsia="Times New Roman" w:ascii="Times New Roman"/>
          <w:color w:val="0080AC"/>
          <w:spacing w:val="0"/>
          <w:w w:val="122"/>
          <w:sz w:val="12"/>
          <w:szCs w:val="12"/>
        </w:rPr>
        <w:t>Publications,</w:t>
      </w:r>
      <w:r>
        <w:rPr>
          <w:rFonts w:cs="Times New Roman" w:hAnsi="Times New Roman" w:eastAsia="Times New Roman" w:ascii="Times New Roman"/>
          <w:color w:val="0080AC"/>
          <w:spacing w:val="9"/>
          <w:w w:val="122"/>
          <w:sz w:val="12"/>
          <w:szCs w:val="12"/>
        </w:rPr>
        <w:t> </w:t>
      </w:r>
      <w:hyperlink r:id="rId274">
        <w:r>
          <w:rPr>
            <w:rFonts w:cs="Times New Roman" w:hAnsi="Times New Roman" w:eastAsia="Times New Roman" w:ascii="Times New Roman"/>
            <w:color w:val="0080AC"/>
            <w:spacing w:val="0"/>
            <w:w w:val="122"/>
            <w:sz w:val="12"/>
            <w:szCs w:val="12"/>
          </w:rPr>
          <w:t>Thousand</w:t>
        </w:r>
        <w:r>
          <w:rPr>
            <w:rFonts w:cs="Times New Roman" w:hAnsi="Times New Roman" w:eastAsia="Times New Roman" w:ascii="Times New Roman"/>
            <w:color w:val="0080AC"/>
            <w:spacing w:val="15"/>
            <w:w w:val="122"/>
            <w:sz w:val="12"/>
            <w:szCs w:val="12"/>
          </w:rPr>
          <w:t> </w:t>
        </w:r>
      </w:hyperlink>
      <w:hyperlink r:id="rId275">
        <w:r>
          <w:rPr>
            <w:rFonts w:cs="Times New Roman" w:hAnsi="Times New Roman" w:eastAsia="Times New Roman" w:ascii="Times New Roman"/>
            <w:color w:val="0080AC"/>
            <w:spacing w:val="0"/>
            <w:w w:val="122"/>
            <w:sz w:val="12"/>
            <w:szCs w:val="12"/>
          </w:rPr>
          <w:t>Oaks,</w:t>
        </w:r>
        <w:r>
          <w:rPr>
            <w:rFonts w:cs="Times New Roman" w:hAnsi="Times New Roman" w:eastAsia="Times New Roman" w:ascii="Times New Roman"/>
            <w:color w:val="0080AC"/>
            <w:spacing w:val="-15"/>
            <w:w w:val="122"/>
            <w:sz w:val="12"/>
            <w:szCs w:val="12"/>
          </w:rPr>
          <w:t> </w:t>
        </w:r>
      </w:hyperlink>
      <w:hyperlink r:id="rId276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CA.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 w:lineRule="auto" w:line="277"/>
        <w:ind w:left="239" w:right="90" w:hanging="239"/>
      </w:pPr>
      <w:r>
        <w:rPr>
          <w:rFonts w:cs="Times New Roman" w:hAnsi="Times New Roman" w:eastAsia="Times New Roman" w:ascii="Times New Roman"/>
          <w:spacing w:val="0"/>
          <w:w w:val="122"/>
          <w:sz w:val="12"/>
          <w:szCs w:val="12"/>
        </w:rPr>
        <w:t>Hsieh,</w:t>
      </w:r>
      <w:r>
        <w:rPr>
          <w:rFonts w:cs="Times New Roman" w:hAnsi="Times New Roman" w:eastAsia="Times New Roman" w:ascii="Times New Roman"/>
          <w:spacing w:val="-4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A.-T.,</w:t>
      </w:r>
      <w:r>
        <w:rPr>
          <w:rFonts w:cs="Times New Roman" w:hAnsi="Times New Roman" w:eastAsia="Times New Roman" w:ascii="Times New Roman"/>
          <w:spacing w:val="2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Tsai,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C.W.,</w:t>
      </w:r>
      <w:r>
        <w:rPr>
          <w:rFonts w:cs="Times New Roman" w:hAnsi="Times New Roman" w:eastAsia="Times New Roman" w:ascii="Times New Roman"/>
          <w:spacing w:val="28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2009.</w:t>
      </w:r>
      <w:r>
        <w:rPr>
          <w:rFonts w:cs="Times New Roman" w:hAnsi="Times New Roman" w:eastAsia="Times New Roman" w:ascii="Times New Roman"/>
          <w:spacing w:val="-11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Does</w:t>
      </w:r>
      <w:r>
        <w:rPr>
          <w:rFonts w:cs="Times New Roman" w:hAnsi="Times New Roman" w:eastAsia="Times New Roman" w:ascii="Times New Roman"/>
          <w:color w:val="0080AC"/>
          <w:spacing w:val="-20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national</w:t>
      </w:r>
      <w:r>
        <w:rPr>
          <w:rFonts w:cs="Times New Roman" w:hAnsi="Times New Roman" w:eastAsia="Times New Roman" w:ascii="Times New Roman"/>
          <w:color w:val="0080AC"/>
          <w:spacing w:val="6"/>
          <w:w w:val="127"/>
          <w:sz w:val="12"/>
          <w:szCs w:val="12"/>
        </w:rPr>
        <w:t> </w:t>
      </w:r>
      <w:hyperlink r:id="rId277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culture</w:t>
        </w:r>
        <w:r>
          <w:rPr>
            <w:rFonts w:cs="Times New Roman" w:hAnsi="Times New Roman" w:eastAsia="Times New Roman" w:ascii="Times New Roman"/>
            <w:color w:val="0080AC"/>
            <w:spacing w:val="8"/>
            <w:w w:val="127"/>
            <w:sz w:val="12"/>
            <w:szCs w:val="12"/>
          </w:rPr>
          <w:t> </w:t>
        </w:r>
      </w:hyperlink>
      <w:hyperlink r:id="rId278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really</w:t>
        </w:r>
        <w:r>
          <w:rPr>
            <w:rFonts w:cs="Times New Roman" w:hAnsi="Times New Roman" w:eastAsia="Times New Roman" w:ascii="Times New Roman"/>
            <w:color w:val="0080AC"/>
            <w:spacing w:val="-8"/>
            <w:w w:val="127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matter?</w:t>
        </w:r>
      </w:hyperlink>
      <w:r>
        <w:rPr>
          <w:rFonts w:cs="Times New Roman" w:hAnsi="Times New Roman" w:eastAsia="Times New Roman" w:ascii="Times New Roman"/>
          <w:color w:val="0080AC"/>
          <w:spacing w:val="24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Hotel</w:t>
      </w:r>
      <w:r>
        <w:rPr>
          <w:rFonts w:cs="Times New Roman" w:hAnsi="Times New Roman" w:eastAsia="Times New Roman" w:ascii="Times New Roman"/>
          <w:color w:val="0080AC"/>
          <w:spacing w:val="-10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service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perceptions</w:t>
      </w:r>
      <w:r>
        <w:rPr>
          <w:rFonts w:cs="Times New Roman" w:hAnsi="Times New Roman" w:eastAsia="Times New Roman" w:ascii="Times New Roman"/>
          <w:color w:val="0080AC"/>
          <w:spacing w:val="-6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by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2"/>
          <w:w w:val="100"/>
          <w:sz w:val="12"/>
          <w:szCs w:val="12"/>
        </w:rPr>
        <w:t> </w:t>
      </w:r>
      <w:hyperlink r:id="rId279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Taiwan</w:t>
        </w:r>
        <w:r>
          <w:rPr>
            <w:rFonts w:cs="Times New Roman" w:hAnsi="Times New Roman" w:eastAsia="Times New Roman" w:ascii="Times New Roman"/>
            <w:color w:val="0080AC"/>
            <w:spacing w:val="-16"/>
            <w:w w:val="126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and</w:t>
        </w:r>
        <w:r>
          <w:rPr>
            <w:rFonts w:cs="Times New Roman" w:hAnsi="Times New Roman" w:eastAsia="Times New Roman" w:ascii="Times New Roman"/>
            <w:color w:val="0080AC"/>
            <w:spacing w:val="4"/>
            <w:w w:val="126"/>
            <w:sz w:val="12"/>
            <w:szCs w:val="12"/>
          </w:rPr>
          <w:t> </w:t>
        </w:r>
      </w:hyperlink>
      <w:hyperlink r:id="rId280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American</w:t>
        </w:r>
        <w:r>
          <w:rPr>
            <w:rFonts w:cs="Times New Roman" w:hAnsi="Times New Roman" w:eastAsia="Times New Roman" w:ascii="Times New Roman"/>
            <w:color w:val="0080AC"/>
            <w:spacing w:val="-14"/>
            <w:w w:val="126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tourists.</w:t>
        </w:r>
      </w:hyperlink>
      <w:r>
        <w:rPr>
          <w:rFonts w:cs="Times New Roman" w:hAnsi="Times New Roman" w:eastAsia="Times New Roman" w:ascii="Times New Roman"/>
          <w:color w:val="0080AC"/>
          <w:spacing w:val="7"/>
          <w:w w:val="126"/>
          <w:sz w:val="12"/>
          <w:szCs w:val="12"/>
        </w:rPr>
        <w:t> </w:t>
      </w:r>
      <w:hyperlink r:id="rId281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Int.</w:t>
        </w:r>
        <w:r>
          <w:rPr>
            <w:rFonts w:cs="Times New Roman" w:hAnsi="Times New Roman" w:eastAsia="Times New Roman" w:ascii="Times New Roman"/>
            <w:color w:val="0080AC"/>
            <w:spacing w:val="-10"/>
            <w:w w:val="126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J.</w:t>
        </w:r>
        <w:r>
          <w:rPr>
            <w:rFonts w:cs="Times New Roman" w:hAnsi="Times New Roman" w:eastAsia="Times New Roman" w:ascii="Times New Roman"/>
            <w:color w:val="0080AC"/>
            <w:spacing w:val="-2"/>
            <w:w w:val="100"/>
            <w:sz w:val="12"/>
            <w:szCs w:val="12"/>
          </w:rPr>
          <w:t> </w:t>
        </w:r>
      </w:hyperlink>
      <w:hyperlink r:id="rId282">
        <w:r>
          <w:rPr>
            <w:rFonts w:cs="Times New Roman" w:hAnsi="Times New Roman" w:eastAsia="Times New Roman" w:ascii="Times New Roman"/>
            <w:color w:val="0080AC"/>
            <w:spacing w:val="0"/>
            <w:w w:val="119"/>
            <w:sz w:val="12"/>
            <w:szCs w:val="12"/>
          </w:rPr>
          <w:t>Cult.</w:t>
        </w:r>
        <w:r>
          <w:rPr>
            <w:rFonts w:cs="Times New Roman" w:hAnsi="Times New Roman" w:eastAsia="Times New Roman" w:ascii="Times New Roman"/>
            <w:color w:val="0080AC"/>
            <w:spacing w:val="-5"/>
            <w:w w:val="119"/>
            <w:sz w:val="12"/>
            <w:szCs w:val="12"/>
          </w:rPr>
          <w:t> </w:t>
        </w:r>
      </w:hyperlink>
      <w:hyperlink r:id="rId283">
        <w:r>
          <w:rPr>
            <w:rFonts w:cs="Times New Roman" w:hAnsi="Times New Roman" w:eastAsia="Times New Roman" w:ascii="Times New Roman"/>
            <w:color w:val="0080AC"/>
            <w:spacing w:val="0"/>
            <w:w w:val="119"/>
            <w:sz w:val="12"/>
            <w:szCs w:val="12"/>
          </w:rPr>
          <w:t>Tour.</w:t>
        </w:r>
        <w:r>
          <w:rPr>
            <w:rFonts w:cs="Times New Roman" w:hAnsi="Times New Roman" w:eastAsia="Times New Roman" w:ascii="Times New Roman"/>
            <w:color w:val="0080AC"/>
            <w:spacing w:val="-3"/>
            <w:w w:val="119"/>
            <w:sz w:val="12"/>
            <w:szCs w:val="12"/>
          </w:rPr>
          <w:t> </w:t>
        </w:r>
      </w:hyperlink>
      <w:hyperlink r:id="rId284">
        <w:r>
          <w:rPr>
            <w:rFonts w:cs="Times New Roman" w:hAnsi="Times New Roman" w:eastAsia="Times New Roman" w:ascii="Times New Roman"/>
            <w:color w:val="0080AC"/>
            <w:spacing w:val="0"/>
            <w:w w:val="119"/>
            <w:sz w:val="12"/>
            <w:szCs w:val="12"/>
          </w:rPr>
          <w:t>Hosp.</w:t>
        </w:r>
        <w:r>
          <w:rPr>
            <w:rFonts w:cs="Times New Roman" w:hAnsi="Times New Roman" w:eastAsia="Times New Roman" w:ascii="Times New Roman"/>
            <w:color w:val="0080AC"/>
            <w:spacing w:val="3"/>
            <w:w w:val="119"/>
            <w:sz w:val="12"/>
            <w:szCs w:val="12"/>
          </w:rPr>
          <w:t> </w:t>
        </w:r>
      </w:hyperlink>
      <w:hyperlink r:id="rId285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Res.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4"/>
            <w:w w:val="100"/>
            <w:sz w:val="12"/>
            <w:szCs w:val="12"/>
          </w:rPr>
          <w:t> </w:t>
        </w:r>
      </w:hyperlink>
      <w:hyperlink r:id="rId286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3</w:t>
        </w:r>
        <w:r>
          <w:rPr>
            <w:rFonts w:cs="Times New Roman" w:hAnsi="Times New Roman" w:eastAsia="Times New Roman" w:ascii="Times New Roman"/>
            <w:color w:val="0080AC"/>
            <w:spacing w:val="-2"/>
            <w:w w:val="124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(1),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/>
        <w:ind w:left="239"/>
      </w:pP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54–69.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 w:lineRule="auto" w:line="277"/>
        <w:ind w:left="239" w:right="148" w:hanging="239"/>
      </w:pPr>
      <w:r>
        <w:rPr>
          <w:rFonts w:cs="Times New Roman" w:hAnsi="Times New Roman" w:eastAsia="Times New Roman" w:ascii="Times New Roman"/>
          <w:spacing w:val="0"/>
          <w:w w:val="124"/>
          <w:sz w:val="12"/>
          <w:szCs w:val="12"/>
        </w:rPr>
        <w:t>Jermier,</w:t>
      </w:r>
      <w:r>
        <w:rPr>
          <w:rFonts w:cs="Times New Roman" w:hAnsi="Times New Roman" w:eastAsia="Times New Roman" w:ascii="Times New Roman"/>
          <w:spacing w:val="-4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J.M.,</w:t>
      </w:r>
      <w:r>
        <w:rPr>
          <w:rFonts w:cs="Times New Roman" w:hAnsi="Times New Roman" w:eastAsia="Times New Roman" w:ascii="Times New Roman"/>
          <w:spacing w:val="18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2"/>
          <w:szCs w:val="12"/>
        </w:rPr>
        <w:t>Slocum</w:t>
      </w:r>
      <w:r>
        <w:rPr>
          <w:rFonts w:cs="Times New Roman" w:hAnsi="Times New Roman" w:eastAsia="Times New Roman" w:ascii="Times New Roman"/>
          <w:spacing w:val="-4"/>
          <w:w w:val="12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Jr,</w:t>
      </w:r>
      <w:r>
        <w:rPr>
          <w:rFonts w:cs="Times New Roman" w:hAnsi="Times New Roman" w:eastAsia="Times New Roman" w:ascii="Times New Roman"/>
          <w:spacing w:val="1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J.W.,</w:t>
      </w:r>
      <w:r>
        <w:rPr>
          <w:rFonts w:cs="Times New Roman" w:hAnsi="Times New Roman" w:eastAsia="Times New Roman" w:ascii="Times New Roman"/>
          <w:spacing w:val="25"/>
          <w:w w:val="100"/>
          <w:sz w:val="12"/>
          <w:szCs w:val="12"/>
        </w:rPr>
        <w:t> </w:t>
      </w:r>
      <w:hyperlink r:id="rId287">
        <w:r>
          <w:rPr>
            <w:rFonts w:cs="Times New Roman" w:hAnsi="Times New Roman" w:eastAsia="Times New Roman" w:ascii="Times New Roman"/>
            <w:spacing w:val="0"/>
            <w:w w:val="100"/>
            <w:sz w:val="12"/>
            <w:szCs w:val="12"/>
          </w:rPr>
          <w:t>Fry,</w:t>
        </w:r>
        <w:r>
          <w:rPr>
            <w:rFonts w:cs="Times New Roman" w:hAnsi="Times New Roman" w:eastAsia="Times New Roman" w:ascii="Times New Roman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spacing w:val="1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12"/>
            <w:szCs w:val="12"/>
          </w:rPr>
          <w:t>L.W.,</w:t>
        </w:r>
        <w:r>
          <w:rPr>
            <w:rFonts w:cs="Times New Roman" w:hAnsi="Times New Roman" w:eastAsia="Times New Roman" w:ascii="Times New Roman"/>
            <w:spacing w:val="22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1"/>
            <w:sz w:val="12"/>
            <w:szCs w:val="12"/>
          </w:rPr>
          <w:t>Gaines,</w:t>
        </w:r>
      </w:hyperlink>
      <w:r>
        <w:rPr>
          <w:rFonts w:cs="Times New Roman" w:hAnsi="Times New Roman" w:eastAsia="Times New Roman" w:ascii="Times New Roman"/>
          <w:spacing w:val="-3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J.,</w:t>
      </w:r>
      <w:r>
        <w:rPr>
          <w:rFonts w:cs="Times New Roman" w:hAnsi="Times New Roman" w:eastAsia="Times New Roman" w:ascii="Times New Roman"/>
          <w:spacing w:val="-1"/>
          <w:w w:val="100"/>
          <w:sz w:val="12"/>
          <w:szCs w:val="12"/>
        </w:rPr>
        <w:t> </w:t>
      </w:r>
      <w:hyperlink r:id="rId288">
        <w:r>
          <w:rPr>
            <w:rFonts w:cs="Times New Roman" w:hAnsi="Times New Roman" w:eastAsia="Times New Roman" w:ascii="Times New Roman"/>
            <w:spacing w:val="0"/>
            <w:w w:val="125"/>
            <w:sz w:val="12"/>
            <w:szCs w:val="12"/>
          </w:rPr>
          <w:t>1991.</w:t>
        </w:r>
        <w:r>
          <w:rPr>
            <w:rFonts w:cs="Times New Roman" w:hAnsi="Times New Roman" w:eastAsia="Times New Roman" w:ascii="Times New Roman"/>
            <w:spacing w:val="-5"/>
            <w:w w:val="125"/>
            <w:sz w:val="12"/>
            <w:szCs w:val="12"/>
          </w:rPr>
          <w:t> </w:t>
        </w:r>
      </w:hyperlink>
      <w:hyperlink r:id="rId289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Organizational</w:t>
        </w:r>
        <w:r>
          <w:rPr>
            <w:rFonts w:cs="Times New Roman" w:hAnsi="Times New Roman" w:eastAsia="Times New Roman" w:ascii="Times New Roman"/>
            <w:color w:val="0080AC"/>
            <w:spacing w:val="3"/>
            <w:w w:val="125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subcultures</w:t>
        </w:r>
      </w:hyperlink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in</w:t>
      </w:r>
      <w:r>
        <w:rPr>
          <w:rFonts w:cs="Times New Roman" w:hAnsi="Times New Roman" w:eastAsia="Times New Roman" w:ascii="Times New Roman"/>
          <w:color w:val="0080AC"/>
          <w:spacing w:val="-7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a</w:t>
      </w:r>
      <w:r>
        <w:rPr>
          <w:rFonts w:cs="Times New Roman" w:hAnsi="Times New Roman" w:eastAsia="Times New Roman" w:ascii="Times New Roman"/>
          <w:color w:val="0080AC"/>
          <w:spacing w:val="-6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soft</w:t>
      </w:r>
      <w:r>
        <w:rPr>
          <w:rFonts w:cs="Times New Roman" w:hAnsi="Times New Roman" w:eastAsia="Times New Roman" w:ascii="Times New Roman"/>
          <w:color w:val="0080AC"/>
          <w:spacing w:val="-11"/>
          <w:w w:val="129"/>
          <w:sz w:val="12"/>
          <w:szCs w:val="12"/>
        </w:rPr>
        <w:t> </w:t>
      </w:r>
      <w:hyperlink r:id="rId290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bureaucracy:</w:t>
        </w:r>
        <w:r>
          <w:rPr>
            <w:rFonts w:cs="Times New Roman" w:hAnsi="Times New Roman" w:eastAsia="Times New Roman" w:ascii="Times New Roman"/>
            <w:color w:val="0080AC"/>
            <w:spacing w:val="-12"/>
            <w:w w:val="129"/>
            <w:sz w:val="12"/>
            <w:szCs w:val="12"/>
          </w:rPr>
          <w:t> </w:t>
        </w:r>
      </w:hyperlink>
      <w:hyperlink r:id="rId291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resistance</w:t>
        </w:r>
        <w:r>
          <w:rPr>
            <w:rFonts w:cs="Times New Roman" w:hAnsi="Times New Roman" w:eastAsia="Times New Roman" w:ascii="Times New Roman"/>
            <w:color w:val="0080AC"/>
            <w:spacing w:val="-6"/>
            <w:w w:val="129"/>
            <w:sz w:val="12"/>
            <w:szCs w:val="12"/>
          </w:rPr>
          <w:t> </w:t>
        </w:r>
      </w:hyperlink>
      <w:hyperlink r:id="rId292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behind</w:t>
        </w:r>
        <w:r>
          <w:rPr>
            <w:rFonts w:cs="Times New Roman" w:hAnsi="Times New Roman" w:eastAsia="Times New Roman" w:ascii="Times New Roman"/>
            <w:color w:val="0080AC"/>
            <w:spacing w:val="-2"/>
            <w:w w:val="129"/>
            <w:sz w:val="12"/>
            <w:szCs w:val="12"/>
          </w:rPr>
          <w:t> </w:t>
        </w:r>
      </w:hyperlink>
      <w:hyperlink r:id="rId293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the</w:t>
        </w:r>
        <w:r>
          <w:rPr>
            <w:rFonts w:cs="Times New Roman" w:hAnsi="Times New Roman" w:eastAsia="Times New Roman" w:ascii="Times New Roman"/>
            <w:color w:val="0080AC"/>
            <w:spacing w:val="5"/>
            <w:w w:val="12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myth</w:t>
        </w:r>
      </w:hyperlink>
      <w:r>
        <w:rPr>
          <w:rFonts w:cs="Times New Roman" w:hAnsi="Times New Roman" w:eastAsia="Times New Roman" w:ascii="Times New Roman"/>
          <w:color w:val="0080AC"/>
          <w:spacing w:val="2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and</w:t>
      </w:r>
      <w:r>
        <w:rPr>
          <w:rFonts w:cs="Times New Roman" w:hAnsi="Times New Roman" w:eastAsia="Times New Roman" w:ascii="Times New Roman"/>
          <w:color w:val="0080AC"/>
          <w:spacing w:val="-2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facade</w:t>
      </w:r>
      <w:r>
        <w:rPr>
          <w:rFonts w:cs="Times New Roman" w:hAnsi="Times New Roman" w:eastAsia="Times New Roman" w:ascii="Times New Roman"/>
          <w:color w:val="0080AC"/>
          <w:spacing w:val="-18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of</w:t>
      </w:r>
      <w:r>
        <w:rPr>
          <w:rFonts w:cs="Times New Roman" w:hAnsi="Times New Roman" w:eastAsia="Times New Roman" w:ascii="Times New Roman"/>
          <w:color w:val="0080AC"/>
          <w:spacing w:val="2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an</w:t>
      </w:r>
      <w:r>
        <w:rPr>
          <w:rFonts w:cs="Times New Roman" w:hAnsi="Times New Roman" w:eastAsia="Times New Roman" w:ascii="Times New Roman"/>
          <w:color w:val="0080AC"/>
          <w:spacing w:val="1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ofﬁcial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culture.</w:t>
      </w:r>
      <w:r>
        <w:rPr>
          <w:rFonts w:cs="Times New Roman" w:hAnsi="Times New Roman" w:eastAsia="Times New Roman" w:ascii="Times New Roman"/>
          <w:color w:val="0080AC"/>
          <w:spacing w:val="10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Organ.</w:t>
      </w:r>
      <w:r>
        <w:rPr>
          <w:rFonts w:cs="Times New Roman" w:hAnsi="Times New Roman" w:eastAsia="Times New Roman" w:ascii="Times New Roman"/>
          <w:color w:val="0080AC"/>
          <w:spacing w:val="-14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Sci.</w:t>
      </w:r>
      <w:r>
        <w:rPr>
          <w:rFonts w:cs="Times New Roman" w:hAnsi="Times New Roman" w:eastAsia="Times New Roman" w:ascii="Times New Roman"/>
          <w:color w:val="0080AC"/>
          <w:spacing w:val="2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color w:val="0080AC"/>
          <w:spacing w:val="-5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(2),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9"/>
          <w:w w:val="100"/>
          <w:sz w:val="12"/>
          <w:szCs w:val="12"/>
        </w:rPr>
        <w:t> </w:t>
      </w:r>
      <w:hyperlink r:id="rId294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170–194.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 w:lineRule="auto" w:line="277"/>
        <w:ind w:left="239" w:right="126" w:hanging="239"/>
      </w:pPr>
      <w:r>
        <w:rPr>
          <w:rFonts w:cs="Times New Roman" w:hAnsi="Times New Roman" w:eastAsia="Times New Roman" w:ascii="Times New Roman"/>
          <w:spacing w:val="0"/>
          <w:w w:val="120"/>
          <w:sz w:val="12"/>
          <w:szCs w:val="12"/>
        </w:rPr>
        <w:t>Jones,</w:t>
      </w:r>
      <w:r>
        <w:rPr>
          <w:rFonts w:cs="Times New Roman" w:hAnsi="Times New Roman" w:eastAsia="Times New Roman" w:ascii="Times New Roman"/>
          <w:spacing w:val="-3"/>
          <w:w w:val="12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D.L.,</w:t>
      </w:r>
      <w:r>
        <w:rPr>
          <w:rFonts w:cs="Times New Roman" w:hAnsi="Times New Roman" w:eastAsia="Times New Roman" w:ascii="Times New Roman"/>
          <w:spacing w:val="5"/>
          <w:w w:val="100"/>
          <w:sz w:val="12"/>
          <w:szCs w:val="12"/>
        </w:rPr>
        <w:t> </w:t>
      </w:r>
      <w:hyperlink r:id="rId295">
        <w:r>
          <w:rPr>
            <w:rFonts w:cs="Times New Roman" w:hAnsi="Times New Roman" w:eastAsia="Times New Roman" w:ascii="Times New Roman"/>
            <w:spacing w:val="0"/>
            <w:w w:val="118"/>
            <w:sz w:val="12"/>
            <w:szCs w:val="12"/>
          </w:rPr>
          <w:t>McCleary,</w:t>
        </w:r>
        <w:r>
          <w:rPr>
            <w:rFonts w:cs="Times New Roman" w:hAnsi="Times New Roman" w:eastAsia="Times New Roman" w:ascii="Times New Roman"/>
            <w:spacing w:val="-2"/>
            <w:w w:val="118"/>
            <w:sz w:val="12"/>
            <w:szCs w:val="12"/>
          </w:rPr>
          <w:t> </w:t>
        </w:r>
      </w:hyperlink>
      <w:hyperlink r:id="rId296">
        <w:r>
          <w:rPr>
            <w:rFonts w:cs="Times New Roman" w:hAnsi="Times New Roman" w:eastAsia="Times New Roman" w:ascii="Times New Roman"/>
            <w:spacing w:val="0"/>
            <w:w w:val="100"/>
            <w:sz w:val="12"/>
            <w:szCs w:val="12"/>
          </w:rPr>
          <w:t>K.W.,</w:t>
        </w:r>
        <w:r>
          <w:rPr>
            <w:rFonts w:cs="Times New Roman" w:hAnsi="Times New Roman" w:eastAsia="Times New Roman" w:ascii="Times New Roman"/>
            <w:spacing w:val="29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5"/>
            <w:sz w:val="12"/>
            <w:szCs w:val="12"/>
          </w:rPr>
          <w:t>2004.</w:t>
        </w:r>
      </w:hyperlink>
      <w:r>
        <w:rPr>
          <w:rFonts w:cs="Times New Roman" w:hAnsi="Times New Roman" w:eastAsia="Times New Roman" w:ascii="Times New Roman"/>
          <w:spacing w:val="-5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A</w:t>
      </w:r>
      <w:r>
        <w:rPr>
          <w:rFonts w:cs="Times New Roman" w:hAnsi="Times New Roman" w:eastAsia="Times New Roman" w:ascii="Times New Roman"/>
          <w:color w:val="0080AC"/>
          <w:spacing w:val="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model</w:t>
      </w:r>
      <w:r>
        <w:rPr>
          <w:rFonts w:cs="Times New Roman" w:hAnsi="Times New Roman" w:eastAsia="Times New Roman" w:ascii="Times New Roman"/>
          <w:color w:val="0080AC"/>
          <w:spacing w:val="-5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for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7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assessing</w:t>
      </w:r>
      <w:r>
        <w:rPr>
          <w:rFonts w:cs="Times New Roman" w:hAnsi="Times New Roman" w:eastAsia="Times New Roman" w:ascii="Times New Roman"/>
          <w:color w:val="0080AC"/>
          <w:spacing w:val="-15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cultural</w:t>
      </w:r>
      <w:r>
        <w:rPr>
          <w:rFonts w:cs="Times New Roman" w:hAnsi="Times New Roman" w:eastAsia="Times New Roman" w:ascii="Times New Roman"/>
          <w:color w:val="0080AC"/>
          <w:spacing w:val="-6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impacts</w:t>
      </w:r>
      <w:r>
        <w:rPr>
          <w:rFonts w:cs="Times New Roman" w:hAnsi="Times New Roman" w:eastAsia="Times New Roman" w:ascii="Times New Roman"/>
          <w:color w:val="0080AC"/>
          <w:spacing w:val="-6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on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international</w:t>
      </w:r>
      <w:r>
        <w:rPr>
          <w:rFonts w:cs="Times New Roman" w:hAnsi="Times New Roman" w:eastAsia="Times New Roman" w:ascii="Times New Roman"/>
          <w:color w:val="0080AC"/>
          <w:spacing w:val="6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buyer-seller</w:t>
      </w:r>
      <w:r>
        <w:rPr>
          <w:rFonts w:cs="Times New Roman" w:hAnsi="Times New Roman" w:eastAsia="Times New Roman" w:ascii="Times New Roman"/>
          <w:color w:val="0080AC"/>
          <w:spacing w:val="-6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relationships</w:t>
      </w:r>
      <w:r>
        <w:rPr>
          <w:rFonts w:cs="Times New Roman" w:hAnsi="Times New Roman" w:eastAsia="Times New Roman" w:ascii="Times New Roman"/>
          <w:color w:val="0080AC"/>
          <w:spacing w:val="-6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for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7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key</w:t>
      </w:r>
      <w:r>
        <w:rPr>
          <w:rFonts w:cs="Times New Roman" w:hAnsi="Times New Roman" w:eastAsia="Times New Roman" w:ascii="Times New Roman"/>
          <w:color w:val="0080AC"/>
          <w:spacing w:val="-8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accounts</w:t>
      </w:r>
      <w:r>
        <w:rPr>
          <w:rFonts w:cs="Times New Roman" w:hAnsi="Times New Roman" w:eastAsia="Times New Roman" w:ascii="Times New Roman"/>
          <w:color w:val="0080AC"/>
          <w:spacing w:val="4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of</w:t>
      </w:r>
      <w:r>
        <w:rPr>
          <w:rFonts w:cs="Times New Roman" w:hAnsi="Times New Roman" w:eastAsia="Times New Roman" w:ascii="Times New Roman"/>
          <w:color w:val="0080AC"/>
          <w:spacing w:val="22"/>
          <w:w w:val="100"/>
          <w:sz w:val="12"/>
          <w:szCs w:val="12"/>
        </w:rPr>
        <w:t> </w:t>
      </w:r>
      <w:hyperlink r:id="rId297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hotel</w:t>
        </w:r>
        <w:r>
          <w:rPr>
            <w:rFonts w:cs="Times New Roman" w:hAnsi="Times New Roman" w:eastAsia="Times New Roman" w:ascii="Times New Roman"/>
            <w:color w:val="0080AC"/>
            <w:spacing w:val="-1"/>
            <w:w w:val="12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companies.</w:t>
        </w:r>
      </w:hyperlink>
      <w:r>
        <w:rPr>
          <w:rFonts w:cs="Times New Roman" w:hAnsi="Times New Roman" w:eastAsia="Times New Roman" w:ascii="Times New Roman"/>
          <w:color w:val="0080AC"/>
          <w:spacing w:val="-17"/>
          <w:w w:val="129"/>
          <w:sz w:val="12"/>
          <w:szCs w:val="12"/>
        </w:rPr>
        <w:t> </w:t>
      </w:r>
      <w:hyperlink r:id="rId298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J.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0"/>
            <w:sz w:val="12"/>
            <w:szCs w:val="12"/>
          </w:rPr>
          <w:t>Hosp.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0"/>
            <w:sz w:val="12"/>
            <w:szCs w:val="12"/>
          </w:rPr>
          <w:t>Tour.</w:t>
        </w:r>
        <w:r>
          <w:rPr>
            <w:rFonts w:cs="Times New Roman" w:hAnsi="Times New Roman" w:eastAsia="Times New Roman" w:ascii="Times New Roman"/>
            <w:color w:val="0080AC"/>
            <w:spacing w:val="-6"/>
            <w:w w:val="12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Res.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4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28</w:t>
        </w:r>
        <w:r>
          <w:rPr>
            <w:rFonts w:cs="Times New Roman" w:hAnsi="Times New Roman" w:eastAsia="Times New Roman" w:ascii="Times New Roman"/>
            <w:color w:val="0080AC"/>
            <w:spacing w:val="-5"/>
            <w:w w:val="127"/>
            <w:sz w:val="12"/>
            <w:szCs w:val="12"/>
          </w:rPr>
          <w:t> </w:t>
        </w:r>
      </w:hyperlink>
      <w:hyperlink r:id="rId299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(4),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9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425–443.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/>
      </w:pPr>
      <w:r>
        <w:rPr>
          <w:rFonts w:cs="Times New Roman" w:hAnsi="Times New Roman" w:eastAsia="Times New Roman" w:ascii="Times New Roman"/>
          <w:spacing w:val="0"/>
          <w:w w:val="120"/>
          <w:sz w:val="12"/>
          <w:szCs w:val="12"/>
        </w:rPr>
        <w:t>Jones,</w:t>
      </w:r>
      <w:r>
        <w:rPr>
          <w:rFonts w:cs="Times New Roman" w:hAnsi="Times New Roman" w:eastAsia="Times New Roman" w:ascii="Times New Roman"/>
          <w:spacing w:val="-3"/>
          <w:w w:val="12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P.,</w:t>
      </w:r>
      <w:r>
        <w:rPr>
          <w:rFonts w:cs="Times New Roman" w:hAnsi="Times New Roman" w:eastAsia="Times New Roman" w:ascii="Times New Roman"/>
          <w:spacing w:val="1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2"/>
          <w:szCs w:val="12"/>
        </w:rPr>
        <w:t>1999.</w:t>
      </w:r>
      <w:r>
        <w:rPr>
          <w:rFonts w:cs="Times New Roman" w:hAnsi="Times New Roman" w:eastAsia="Times New Roman" w:ascii="Times New Roman"/>
          <w:spacing w:val="-13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Operational</w:t>
      </w:r>
      <w:r>
        <w:rPr>
          <w:rFonts w:cs="Times New Roman" w:hAnsi="Times New Roman" w:eastAsia="Times New Roman" w:ascii="Times New Roman"/>
          <w:color w:val="0080AC"/>
          <w:spacing w:val="-11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issues</w:t>
      </w:r>
      <w:r>
        <w:rPr>
          <w:rFonts w:cs="Times New Roman" w:hAnsi="Times New Roman" w:eastAsia="Times New Roman" w:ascii="Times New Roman"/>
          <w:color w:val="0080AC"/>
          <w:spacing w:val="-5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and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trends</w:t>
      </w:r>
      <w:r>
        <w:rPr>
          <w:rFonts w:cs="Times New Roman" w:hAnsi="Times New Roman" w:eastAsia="Times New Roman" w:ascii="Times New Roman"/>
          <w:color w:val="0080AC"/>
          <w:spacing w:val="9"/>
          <w:w w:val="128"/>
          <w:sz w:val="12"/>
          <w:szCs w:val="12"/>
        </w:rPr>
        <w:t> </w:t>
      </w:r>
      <w:hyperlink r:id="rId300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in</w:t>
        </w:r>
        <w:r>
          <w:rPr>
            <w:rFonts w:cs="Times New Roman" w:hAnsi="Times New Roman" w:eastAsia="Times New Roman" w:ascii="Times New Roman"/>
            <w:color w:val="0080AC"/>
            <w:spacing w:val="-5"/>
            <w:w w:val="128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the</w:t>
        </w:r>
        <w:r>
          <w:rPr>
            <w:rFonts w:cs="Times New Roman" w:hAnsi="Times New Roman" w:eastAsia="Times New Roman" w:ascii="Times New Roman"/>
            <w:color w:val="0080AC"/>
            <w:spacing w:val="6"/>
            <w:w w:val="128"/>
            <w:sz w:val="12"/>
            <w:szCs w:val="12"/>
          </w:rPr>
          <w:t> </w:t>
        </w:r>
      </w:hyperlink>
      <w:hyperlink r:id="rId301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hospitality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 </w:t>
        </w:r>
      </w:hyperlink>
      <w:hyperlink r:id="rId302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industry.</w:t>
        </w:r>
        <w:r>
          <w:rPr>
            <w:rFonts w:cs="Times New Roman" w:hAnsi="Times New Roman" w:eastAsia="Times New Roman" w:ascii="Times New Roman"/>
            <w:color w:val="0080AC"/>
            <w:spacing w:val="-5"/>
            <w:w w:val="128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Int.</w:t>
        </w:r>
        <w:r>
          <w:rPr>
            <w:rFonts w:cs="Times New Roman" w:hAnsi="Times New Roman" w:eastAsia="Times New Roman" w:ascii="Times New Roman"/>
            <w:color w:val="0080AC"/>
            <w:spacing w:val="-14"/>
            <w:w w:val="128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J.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/>
        <w:ind w:left="239"/>
      </w:pPr>
      <w:r>
        <w:rPr>
          <w:rFonts w:cs="Times New Roman" w:hAnsi="Times New Roman" w:eastAsia="Times New Roman" w:ascii="Times New Roman"/>
          <w:color w:val="0080AC"/>
          <w:spacing w:val="0"/>
          <w:w w:val="123"/>
          <w:sz w:val="12"/>
          <w:szCs w:val="12"/>
        </w:rPr>
        <w:t>Hosp.</w:t>
      </w:r>
      <w:r>
        <w:rPr>
          <w:rFonts w:cs="Times New Roman" w:hAnsi="Times New Roman" w:eastAsia="Times New Roman" w:ascii="Times New Roman"/>
          <w:color w:val="0080AC"/>
          <w:spacing w:val="-10"/>
          <w:w w:val="12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2"/>
          <w:szCs w:val="12"/>
        </w:rPr>
        <w:t>Manag.</w:t>
      </w:r>
      <w:r>
        <w:rPr>
          <w:rFonts w:cs="Times New Roman" w:hAnsi="Times New Roman" w:eastAsia="Times New Roman" w:ascii="Times New Roman"/>
          <w:color w:val="0080AC"/>
          <w:spacing w:val="-8"/>
          <w:w w:val="123"/>
          <w:sz w:val="12"/>
          <w:szCs w:val="12"/>
        </w:rPr>
        <w:t> </w:t>
      </w:r>
      <w:hyperlink r:id="rId303"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18</w:t>
        </w:r>
        <w:r>
          <w:rPr>
            <w:rFonts w:cs="Times New Roman" w:hAnsi="Times New Roman" w:eastAsia="Times New Roman" w:ascii="Times New Roman"/>
            <w:color w:val="0080AC"/>
            <w:spacing w:val="1"/>
            <w:w w:val="123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(4),</w:t>
        </w:r>
      </w:hyperlink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9"/>
          <w:w w:val="100"/>
          <w:sz w:val="12"/>
          <w:szCs w:val="12"/>
        </w:rPr>
        <w:t> </w:t>
      </w:r>
      <w:hyperlink r:id="rId304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427–442.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/>
      </w:pPr>
      <w:r>
        <w:rPr>
          <w:rFonts w:cs="Times New Roman" w:hAnsi="Times New Roman" w:eastAsia="Times New Roman" w:ascii="Times New Roman"/>
          <w:spacing w:val="0"/>
          <w:w w:val="120"/>
          <w:sz w:val="12"/>
          <w:szCs w:val="12"/>
        </w:rPr>
        <w:t>Jones,</w:t>
      </w:r>
      <w:r>
        <w:rPr>
          <w:rFonts w:cs="Times New Roman" w:hAnsi="Times New Roman" w:eastAsia="Times New Roman" w:ascii="Times New Roman"/>
          <w:spacing w:val="-3"/>
          <w:w w:val="12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M.L.,</w:t>
      </w:r>
      <w:r>
        <w:rPr>
          <w:rFonts w:cs="Times New Roman" w:hAnsi="Times New Roman" w:eastAsia="Times New Roman" w:ascii="Times New Roman"/>
          <w:spacing w:val="14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2"/>
          <w:szCs w:val="12"/>
        </w:rPr>
        <w:t>2007.</w:t>
      </w:r>
      <w:r>
        <w:rPr>
          <w:rFonts w:cs="Times New Roman" w:hAnsi="Times New Roman" w:eastAsia="Times New Roman" w:ascii="Times New Roman"/>
          <w:spacing w:val="-5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Hofstede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–</w:t>
      </w:r>
      <w:r>
        <w:rPr>
          <w:rFonts w:cs="Times New Roman" w:hAnsi="Times New Roman" w:eastAsia="Times New Roman" w:ascii="Times New Roman"/>
          <w:color w:val="0080AC"/>
          <w:spacing w:val="-3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culturally</w:t>
      </w:r>
      <w:r>
        <w:rPr>
          <w:rFonts w:cs="Times New Roman" w:hAnsi="Times New Roman" w:eastAsia="Times New Roman" w:ascii="Times New Roman"/>
          <w:color w:val="0080AC"/>
          <w:spacing w:val="5"/>
          <w:w w:val="125"/>
          <w:sz w:val="12"/>
          <w:szCs w:val="12"/>
        </w:rPr>
        <w:t> </w:t>
      </w:r>
      <w:hyperlink r:id="rId305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questionable?</w:t>
        </w:r>
        <w:r>
          <w:rPr>
            <w:rFonts w:cs="Times New Roman" w:hAnsi="Times New Roman" w:eastAsia="Times New Roman" w:ascii="Times New Roman"/>
            <w:color w:val="0080AC"/>
            <w:spacing w:val="28"/>
            <w:w w:val="125"/>
            <w:sz w:val="12"/>
            <w:szCs w:val="12"/>
          </w:rPr>
          <w:t> </w:t>
        </w:r>
      </w:hyperlink>
      <w:hyperlink r:id="rId306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Oxford</w:t>
        </w:r>
        <w:r>
          <w:rPr>
            <w:rFonts w:cs="Times New Roman" w:hAnsi="Times New Roman" w:eastAsia="Times New Roman" w:ascii="Times New Roman"/>
            <w:color w:val="0080AC"/>
            <w:spacing w:val="-18"/>
            <w:w w:val="125"/>
            <w:sz w:val="12"/>
            <w:szCs w:val="12"/>
          </w:rPr>
          <w:t> </w:t>
        </w:r>
      </w:hyperlink>
      <w:hyperlink r:id="rId307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Bus.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5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15"/>
            <w:sz w:val="12"/>
            <w:szCs w:val="12"/>
          </w:rPr>
          <w:t>Econ.</w:t>
        </w:r>
        <w:r>
          <w:rPr>
            <w:rFonts w:cs="Times New Roman" w:hAnsi="Times New Roman" w:eastAsia="Times New Roman" w:ascii="Times New Roman"/>
            <w:color w:val="0080AC"/>
            <w:spacing w:val="4"/>
            <w:w w:val="115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15"/>
            <w:sz w:val="12"/>
            <w:szCs w:val="12"/>
          </w:rPr>
          <w:t>Conf.,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/>
        <w:ind w:left="239"/>
      </w:pP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24–26.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 w:lineRule="auto" w:line="277"/>
        <w:ind w:left="239" w:right="189" w:hanging="239"/>
      </w:pPr>
      <w:r>
        <w:rPr>
          <w:rFonts w:cs="Times New Roman" w:hAnsi="Times New Roman" w:eastAsia="Times New Roman" w:ascii="Times New Roman"/>
          <w:spacing w:val="0"/>
          <w:w w:val="121"/>
          <w:sz w:val="12"/>
          <w:szCs w:val="12"/>
        </w:rPr>
        <w:t>Kalliath,</w:t>
      </w:r>
      <w:r>
        <w:rPr>
          <w:rFonts w:cs="Times New Roman" w:hAnsi="Times New Roman" w:eastAsia="Times New Roman" w:ascii="Times New Roman"/>
          <w:spacing w:val="-3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T.J.,</w:t>
      </w:r>
      <w:r>
        <w:rPr>
          <w:rFonts w:cs="Times New Roman" w:hAnsi="Times New Roman" w:eastAsia="Times New Roman" w:ascii="Times New Roman"/>
          <w:spacing w:val="1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2"/>
          <w:szCs w:val="12"/>
        </w:rPr>
        <w:t>Bluedorn,</w:t>
      </w:r>
      <w:r>
        <w:rPr>
          <w:rFonts w:cs="Times New Roman" w:hAnsi="Times New Roman" w:eastAsia="Times New Roman" w:ascii="Times New Roman"/>
          <w:spacing w:val="-4"/>
          <w:w w:val="12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A.C.,</w:t>
      </w:r>
      <w:r>
        <w:rPr>
          <w:rFonts w:cs="Times New Roman" w:hAnsi="Times New Roman" w:eastAsia="Times New Roman" w:ascii="Times New Roman"/>
          <w:spacing w:val="6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2"/>
          <w:szCs w:val="12"/>
        </w:rPr>
        <w:t>Gillespie,</w:t>
      </w:r>
      <w:r>
        <w:rPr>
          <w:rFonts w:cs="Times New Roman" w:hAnsi="Times New Roman" w:eastAsia="Times New Roman" w:ascii="Times New Roman"/>
          <w:spacing w:val="-3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D.F.,</w:t>
      </w:r>
      <w:r>
        <w:rPr>
          <w:rFonts w:cs="Times New Roman" w:hAnsi="Times New Roman" w:eastAsia="Times New Roman" w:ascii="Times New Roman"/>
          <w:spacing w:val="15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2"/>
          <w:szCs w:val="12"/>
        </w:rPr>
        <w:t>1999.</w:t>
      </w:r>
      <w:r>
        <w:rPr>
          <w:rFonts w:cs="Times New Roman" w:hAnsi="Times New Roman" w:eastAsia="Times New Roman" w:ascii="Times New Roman"/>
          <w:spacing w:val="-5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A</w:t>
      </w:r>
      <w:r>
        <w:rPr>
          <w:rFonts w:cs="Times New Roman" w:hAnsi="Times New Roman" w:eastAsia="Times New Roman" w:ascii="Times New Roman"/>
          <w:color w:val="0080AC"/>
          <w:spacing w:val="3"/>
          <w:w w:val="100"/>
          <w:sz w:val="12"/>
          <w:szCs w:val="12"/>
        </w:rPr>
        <w:t> </w:t>
      </w:r>
      <w:hyperlink r:id="rId308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conﬁrmatory</w:t>
        </w:r>
        <w:r>
          <w:rPr>
            <w:rFonts w:cs="Times New Roman" w:hAnsi="Times New Roman" w:eastAsia="Times New Roman" w:ascii="Times New Roman"/>
            <w:color w:val="0080AC"/>
            <w:spacing w:val="20"/>
            <w:w w:val="125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factor</w:t>
        </w:r>
      </w:hyperlink>
      <w:r>
        <w:rPr>
          <w:rFonts w:cs="Times New Roman" w:hAnsi="Times New Roman" w:eastAsia="Times New Roman" w:ascii="Times New Roman"/>
          <w:color w:val="0080AC"/>
          <w:spacing w:val="1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analysis</w:t>
      </w:r>
      <w:r>
        <w:rPr>
          <w:rFonts w:cs="Times New Roman" w:hAnsi="Times New Roman" w:eastAsia="Times New Roman" w:ascii="Times New Roman"/>
          <w:color w:val="0080AC"/>
          <w:spacing w:val="-1"/>
          <w:w w:val="125"/>
          <w:sz w:val="12"/>
          <w:szCs w:val="12"/>
        </w:rPr>
        <w:t> </w:t>
      </w:r>
      <w:hyperlink r:id="rId309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of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the</w:t>
        </w:r>
        <w:r>
          <w:rPr>
            <w:rFonts w:cs="Times New Roman" w:hAnsi="Times New Roman" w:eastAsia="Times New Roman" w:ascii="Times New Roman"/>
            <w:color w:val="0080AC"/>
            <w:spacing w:val="3"/>
            <w:w w:val="13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competing</w:t>
        </w:r>
        <w:r>
          <w:rPr>
            <w:rFonts w:cs="Times New Roman" w:hAnsi="Times New Roman" w:eastAsia="Times New Roman" w:ascii="Times New Roman"/>
            <w:color w:val="0080AC"/>
            <w:spacing w:val="-16"/>
            <w:w w:val="130"/>
            <w:sz w:val="12"/>
            <w:szCs w:val="12"/>
          </w:rPr>
          <w:t> </w:t>
        </w:r>
      </w:hyperlink>
      <w:hyperlink r:id="rId310"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values</w:t>
        </w:r>
        <w:r>
          <w:rPr>
            <w:rFonts w:cs="Times New Roman" w:hAnsi="Times New Roman" w:eastAsia="Times New Roman" w:ascii="Times New Roman"/>
            <w:color w:val="0080AC"/>
            <w:spacing w:val="-15"/>
            <w:w w:val="130"/>
            <w:sz w:val="12"/>
            <w:szCs w:val="12"/>
          </w:rPr>
          <w:t> </w:t>
        </w:r>
      </w:hyperlink>
      <w:hyperlink r:id="rId311"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instrument.</w:t>
        </w:r>
        <w:r>
          <w:rPr>
            <w:rFonts w:cs="Times New Roman" w:hAnsi="Times New Roman" w:eastAsia="Times New Roman" w:ascii="Times New Roman"/>
            <w:color w:val="0080AC"/>
            <w:spacing w:val="-1"/>
            <w:w w:val="13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1"/>
            <w:sz w:val="12"/>
            <w:szCs w:val="12"/>
          </w:rPr>
          <w:t>Educ.</w:t>
        </w:r>
      </w:hyperlink>
      <w:r>
        <w:rPr>
          <w:rFonts w:cs="Times New Roman" w:hAnsi="Times New Roman" w:eastAsia="Times New Roman" w:ascii="Times New Roman"/>
          <w:color w:val="0080AC"/>
          <w:spacing w:val="-12"/>
          <w:w w:val="121"/>
          <w:sz w:val="12"/>
          <w:szCs w:val="12"/>
        </w:rPr>
        <w:t> </w:t>
      </w:r>
      <w:hyperlink r:id="rId312">
        <w:r>
          <w:rPr>
            <w:rFonts w:cs="Times New Roman" w:hAnsi="Times New Roman" w:eastAsia="Times New Roman" w:ascii="Times New Roman"/>
            <w:color w:val="0080AC"/>
            <w:spacing w:val="0"/>
            <w:w w:val="121"/>
            <w:sz w:val="12"/>
            <w:szCs w:val="12"/>
          </w:rPr>
          <w:t>Psychol.</w:t>
        </w:r>
        <w:r>
          <w:rPr>
            <w:rFonts w:cs="Times New Roman" w:hAnsi="Times New Roman" w:eastAsia="Times New Roman" w:ascii="Times New Roman"/>
            <w:color w:val="0080AC"/>
            <w:spacing w:val="-3"/>
            <w:w w:val="121"/>
            <w:sz w:val="12"/>
            <w:szCs w:val="12"/>
          </w:rPr>
          <w:t> </w:t>
        </w:r>
      </w:hyperlink>
      <w:hyperlink r:id="rId313">
        <w:r>
          <w:rPr>
            <w:rFonts w:cs="Times New Roman" w:hAnsi="Times New Roman" w:eastAsia="Times New Roman" w:ascii="Times New Roman"/>
            <w:color w:val="0080AC"/>
            <w:spacing w:val="0"/>
            <w:w w:val="121"/>
            <w:sz w:val="12"/>
            <w:szCs w:val="12"/>
          </w:rPr>
          <w:t>Meas.</w:t>
        </w:r>
        <w:r>
          <w:rPr>
            <w:rFonts w:cs="Times New Roman" w:hAnsi="Times New Roman" w:eastAsia="Times New Roman" w:ascii="Times New Roman"/>
            <w:color w:val="0080AC"/>
            <w:spacing w:val="-3"/>
            <w:w w:val="121"/>
            <w:sz w:val="12"/>
            <w:szCs w:val="12"/>
          </w:rPr>
          <w:t> </w:t>
        </w:r>
      </w:hyperlink>
      <w:hyperlink r:id="rId314">
        <w:r>
          <w:rPr>
            <w:rFonts w:cs="Times New Roman" w:hAnsi="Times New Roman" w:eastAsia="Times New Roman" w:ascii="Times New Roman"/>
            <w:color w:val="0080AC"/>
            <w:spacing w:val="0"/>
            <w:w w:val="121"/>
            <w:sz w:val="12"/>
            <w:szCs w:val="12"/>
          </w:rPr>
          <w:t>59</w:t>
        </w:r>
        <w:r>
          <w:rPr>
            <w:rFonts w:cs="Times New Roman" w:hAnsi="Times New Roman" w:eastAsia="Times New Roman" w:ascii="Times New Roman"/>
            <w:color w:val="0080AC"/>
            <w:spacing w:val="4"/>
            <w:w w:val="121"/>
            <w:sz w:val="12"/>
            <w:szCs w:val="12"/>
          </w:rPr>
          <w:t> </w:t>
        </w:r>
      </w:hyperlink>
      <w:hyperlink r:id="rId315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(1),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9"/>
            <w:w w:val="100"/>
            <w:sz w:val="12"/>
            <w:szCs w:val="12"/>
          </w:rPr>
          <w:t> </w:t>
        </w:r>
      </w:hyperlink>
      <w:hyperlink r:id="rId316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143–158.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/>
      </w:pPr>
      <w:r>
        <w:rPr>
          <w:rFonts w:cs="Times New Roman" w:hAnsi="Times New Roman" w:eastAsia="Times New Roman" w:ascii="Times New Roman"/>
          <w:spacing w:val="0"/>
          <w:w w:val="120"/>
          <w:sz w:val="12"/>
          <w:szCs w:val="12"/>
        </w:rPr>
        <w:t>Kaplan,</w:t>
      </w:r>
      <w:r>
        <w:rPr>
          <w:rFonts w:cs="Times New Roman" w:hAnsi="Times New Roman" w:eastAsia="Times New Roman" w:ascii="Times New Roman"/>
          <w:spacing w:val="-3"/>
          <w:w w:val="12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R.S.,</w:t>
      </w:r>
      <w:r>
        <w:rPr>
          <w:rFonts w:cs="Times New Roman" w:hAnsi="Times New Roman" w:eastAsia="Times New Roman" w:ascii="Times New Roman"/>
          <w:spacing w:val="1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2"/>
          <w:szCs w:val="12"/>
        </w:rPr>
        <w:t>Norton,</w:t>
      </w:r>
      <w:r>
        <w:rPr>
          <w:rFonts w:cs="Times New Roman" w:hAnsi="Times New Roman" w:eastAsia="Times New Roman" w:ascii="Times New Roman"/>
          <w:spacing w:val="-5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D.P.,</w:t>
      </w:r>
      <w:r>
        <w:rPr>
          <w:rFonts w:cs="Times New Roman" w:hAnsi="Times New Roman" w:eastAsia="Times New Roman" w:ascii="Times New Roman"/>
          <w:spacing w:val="22"/>
          <w:w w:val="100"/>
          <w:sz w:val="12"/>
          <w:szCs w:val="12"/>
        </w:rPr>
        <w:t> </w:t>
      </w:r>
      <w:hyperlink r:id="rId317">
        <w:r>
          <w:rPr>
            <w:rFonts w:cs="Times New Roman" w:hAnsi="Times New Roman" w:eastAsia="Times New Roman" w:ascii="Times New Roman"/>
            <w:spacing w:val="0"/>
            <w:w w:val="122"/>
            <w:sz w:val="12"/>
            <w:szCs w:val="12"/>
          </w:rPr>
          <w:t>1996.</w:t>
        </w:r>
        <w:r>
          <w:rPr>
            <w:rFonts w:cs="Times New Roman" w:hAnsi="Times New Roman" w:eastAsia="Times New Roman" w:ascii="Times New Roman"/>
            <w:spacing w:val="4"/>
            <w:w w:val="122"/>
            <w:sz w:val="12"/>
            <w:szCs w:val="12"/>
          </w:rPr>
          <w:t> </w:t>
        </w:r>
      </w:hyperlink>
      <w:hyperlink r:id="rId318">
        <w:r>
          <w:rPr>
            <w:rFonts w:cs="Times New Roman" w:hAnsi="Times New Roman" w:eastAsia="Times New Roman" w:ascii="Times New Roman"/>
            <w:color w:val="0080AC"/>
            <w:spacing w:val="0"/>
            <w:w w:val="122"/>
            <w:sz w:val="12"/>
            <w:szCs w:val="12"/>
          </w:rPr>
          <w:t>Using</w:t>
        </w:r>
        <w:r>
          <w:rPr>
            <w:rFonts w:cs="Times New Roman" w:hAnsi="Times New Roman" w:eastAsia="Times New Roman" w:ascii="Times New Roman"/>
            <w:color w:val="0080AC"/>
            <w:spacing w:val="-9"/>
            <w:w w:val="122"/>
            <w:sz w:val="12"/>
            <w:szCs w:val="12"/>
          </w:rPr>
          <w:t> </w:t>
        </w:r>
      </w:hyperlink>
      <w:hyperlink r:id="rId319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the</w:t>
        </w:r>
        <w:r>
          <w:rPr>
            <w:rFonts w:cs="Times New Roman" w:hAnsi="Times New Roman" w:eastAsia="Times New Roman" w:ascii="Times New Roman"/>
            <w:color w:val="0080AC"/>
            <w:spacing w:val="6"/>
            <w:w w:val="128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balanced</w:t>
        </w:r>
      </w:hyperlink>
      <w:r>
        <w:rPr>
          <w:rFonts w:cs="Times New Roman" w:hAnsi="Times New Roman" w:eastAsia="Times New Roman" w:ascii="Times New Roman"/>
          <w:color w:val="0080AC"/>
          <w:spacing w:val="-5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management</w:t>
      </w:r>
      <w:r>
        <w:rPr>
          <w:rFonts w:cs="Times New Roman" w:hAnsi="Times New Roman" w:eastAsia="Times New Roman" w:ascii="Times New Roman"/>
          <w:color w:val="0080AC"/>
          <w:spacing w:val="13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system.</w:t>
      </w:r>
      <w:r>
        <w:rPr>
          <w:rFonts w:cs="Times New Roman" w:hAnsi="Times New Roman" w:eastAsia="Times New Roman" w:ascii="Times New Roman"/>
          <w:color w:val="0080AC"/>
          <w:spacing w:val="-9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Harv.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/>
        <w:ind w:left="239"/>
      </w:pP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Bus.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5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Rev.,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75–86.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/>
      </w:pPr>
      <w:r>
        <w:rPr>
          <w:rFonts w:cs="Times New Roman" w:hAnsi="Times New Roman" w:eastAsia="Times New Roman" w:ascii="Times New Roman"/>
          <w:spacing w:val="0"/>
          <w:w w:val="120"/>
          <w:sz w:val="12"/>
          <w:szCs w:val="12"/>
        </w:rPr>
        <w:t>Kemp,</w:t>
      </w:r>
      <w:r>
        <w:rPr>
          <w:rFonts w:cs="Times New Roman" w:hAnsi="Times New Roman" w:eastAsia="Times New Roman" w:ascii="Times New Roman"/>
          <w:spacing w:val="-3"/>
          <w:w w:val="12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S.,</w:t>
      </w:r>
      <w:r>
        <w:rPr>
          <w:rFonts w:cs="Times New Roman" w:hAnsi="Times New Roman" w:eastAsia="Times New Roman" w:ascii="Times New Roman"/>
          <w:spacing w:val="8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2"/>
          <w:szCs w:val="12"/>
        </w:rPr>
        <w:t>Dwyer,</w:t>
      </w:r>
      <w:r>
        <w:rPr>
          <w:rFonts w:cs="Times New Roman" w:hAnsi="Times New Roman" w:eastAsia="Times New Roman" w:ascii="Times New Roman"/>
          <w:spacing w:val="-4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L.,</w:t>
      </w:r>
      <w:r>
        <w:rPr>
          <w:rFonts w:cs="Times New Roman" w:hAnsi="Times New Roman" w:eastAsia="Times New Roman" w:ascii="Times New Roman"/>
          <w:spacing w:val="-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2"/>
          <w:szCs w:val="12"/>
        </w:rPr>
        <w:t>2001.</w:t>
      </w:r>
      <w:r>
        <w:rPr>
          <w:rFonts w:cs="Times New Roman" w:hAnsi="Times New Roman" w:eastAsia="Times New Roman" w:ascii="Times New Roman"/>
          <w:spacing w:val="-5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An</w:t>
      </w:r>
      <w:r>
        <w:rPr>
          <w:rFonts w:cs="Times New Roman" w:hAnsi="Times New Roman" w:eastAsia="Times New Roman" w:ascii="Times New Roman"/>
          <w:color w:val="0080AC"/>
          <w:spacing w:val="24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examination</w:t>
      </w:r>
      <w:r>
        <w:rPr>
          <w:rFonts w:cs="Times New Roman" w:hAnsi="Times New Roman" w:eastAsia="Times New Roman" w:ascii="Times New Roman"/>
          <w:color w:val="0080AC"/>
          <w:spacing w:val="-6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of</w:t>
      </w:r>
      <w:r>
        <w:rPr>
          <w:rFonts w:cs="Times New Roman" w:hAnsi="Times New Roman" w:eastAsia="Times New Roman" w:ascii="Times New Roman"/>
          <w:color w:val="0080AC"/>
          <w:spacing w:val="2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organisational</w:t>
      </w:r>
      <w:r>
        <w:rPr>
          <w:rFonts w:cs="Times New Roman" w:hAnsi="Times New Roman" w:eastAsia="Times New Roman" w:ascii="Times New Roman"/>
          <w:color w:val="0080AC"/>
          <w:spacing w:val="-13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culture</w:t>
      </w:r>
      <w:r>
        <w:rPr>
          <w:rFonts w:cs="Times New Roman" w:hAnsi="Times New Roman" w:eastAsia="Times New Roman" w:ascii="Times New Roman"/>
          <w:color w:val="0080AC"/>
          <w:spacing w:val="1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–</w:t>
      </w:r>
      <w:r>
        <w:rPr>
          <w:rFonts w:cs="Times New Roman" w:hAnsi="Times New Roman" w:eastAsia="Times New Roman" w:ascii="Times New Roman"/>
          <w:color w:val="0080AC"/>
          <w:spacing w:val="-7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the</w:t>
      </w:r>
      <w:r>
        <w:rPr>
          <w:rFonts w:cs="Times New Roman" w:hAnsi="Times New Roman" w:eastAsia="Times New Roman" w:ascii="Times New Roman"/>
          <w:color w:val="0080AC"/>
          <w:spacing w:val="5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Regent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/>
        <w:ind w:left="239"/>
      </w:pPr>
      <w:r>
        <w:rPr>
          <w:rFonts w:cs="Times New Roman" w:hAnsi="Times New Roman" w:eastAsia="Times New Roman" w:ascii="Times New Roman"/>
          <w:color w:val="0080AC"/>
          <w:spacing w:val="0"/>
          <w:w w:val="122"/>
          <w:sz w:val="12"/>
          <w:szCs w:val="12"/>
        </w:rPr>
        <w:t>Hotel,</w:t>
      </w:r>
      <w:r>
        <w:rPr>
          <w:rFonts w:cs="Times New Roman" w:hAnsi="Times New Roman" w:eastAsia="Times New Roman" w:ascii="Times New Roman"/>
          <w:color w:val="0080AC"/>
          <w:spacing w:val="-4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2"/>
          <w:szCs w:val="12"/>
        </w:rPr>
        <w:t>Sydney.</w:t>
      </w:r>
      <w:r>
        <w:rPr>
          <w:rFonts w:cs="Times New Roman" w:hAnsi="Times New Roman" w:eastAsia="Times New Roman" w:ascii="Times New Roman"/>
          <w:color w:val="0080AC"/>
          <w:spacing w:val="-8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2"/>
          <w:szCs w:val="12"/>
        </w:rPr>
        <w:t>Int.</w:t>
      </w:r>
      <w:r>
        <w:rPr>
          <w:rFonts w:cs="Times New Roman" w:hAnsi="Times New Roman" w:eastAsia="Times New Roman" w:ascii="Times New Roman"/>
          <w:color w:val="0080AC"/>
          <w:spacing w:val="-2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J.</w:t>
      </w:r>
      <w:r>
        <w:rPr>
          <w:rFonts w:cs="Times New Roman" w:hAnsi="Times New Roman" w:eastAsia="Times New Roman" w:ascii="Times New Roman"/>
          <w:color w:val="0080AC"/>
          <w:spacing w:val="-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Hosp.</w:t>
      </w:r>
      <w:r>
        <w:rPr>
          <w:rFonts w:cs="Times New Roman" w:hAnsi="Times New Roman" w:eastAsia="Times New Roman" w:ascii="Times New Roman"/>
          <w:color w:val="0080AC"/>
          <w:spacing w:val="-13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Manag</w:t>
      </w:r>
      <w:r>
        <w:rPr>
          <w:rFonts w:cs="Times New Roman" w:hAnsi="Times New Roman" w:eastAsia="Times New Roman" w:ascii="Times New Roman"/>
          <w:color w:val="0080AC"/>
          <w:spacing w:val="-4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20</w:t>
      </w:r>
      <w:r>
        <w:rPr>
          <w:rFonts w:cs="Times New Roman" w:hAnsi="Times New Roman" w:eastAsia="Times New Roman" w:ascii="Times New Roman"/>
          <w:color w:val="0080AC"/>
          <w:spacing w:val="-1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(1),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9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77–93.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 w:lineRule="auto" w:line="277"/>
        <w:ind w:left="239" w:right="179" w:hanging="239"/>
        <w:sectPr>
          <w:type w:val="continuous"/>
          <w:pgSz w:w="11920" w:h="15880"/>
          <w:pgMar w:top="620" w:bottom="280" w:left="740" w:right="520"/>
          <w:cols w:num="2" w:equalWidth="off">
            <w:col w:w="5146" w:space="358"/>
            <w:col w:w="5156"/>
          </w:cols>
        </w:sectPr>
      </w:pPr>
      <w:r>
        <w:rPr>
          <w:rFonts w:cs="Times New Roman" w:hAnsi="Times New Roman" w:eastAsia="Times New Roman" w:ascii="Times New Roman"/>
          <w:spacing w:val="0"/>
          <w:w w:val="123"/>
          <w:sz w:val="12"/>
          <w:szCs w:val="12"/>
        </w:rPr>
        <w:t>Kessapidou,</w:t>
      </w:r>
      <w:r>
        <w:rPr>
          <w:rFonts w:cs="Times New Roman" w:hAnsi="Times New Roman" w:eastAsia="Times New Roman" w:ascii="Times New Roman"/>
          <w:spacing w:val="-4"/>
          <w:w w:val="12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S.,</w:t>
      </w:r>
      <w:r>
        <w:rPr>
          <w:rFonts w:cs="Times New Roman" w:hAnsi="Times New Roman" w:eastAsia="Times New Roman" w:ascii="Times New Roman"/>
          <w:spacing w:val="8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2"/>
          <w:szCs w:val="12"/>
        </w:rPr>
        <w:t>Varsakelis,</w:t>
      </w:r>
      <w:r>
        <w:rPr>
          <w:rFonts w:cs="Times New Roman" w:hAnsi="Times New Roman" w:eastAsia="Times New Roman" w:ascii="Times New Roman"/>
          <w:spacing w:val="-3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N.C.,</w:t>
      </w:r>
      <w:r>
        <w:rPr>
          <w:rFonts w:cs="Times New Roman" w:hAnsi="Times New Roman" w:eastAsia="Times New Roman" w:ascii="Times New Roman"/>
          <w:spacing w:val="16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2"/>
          <w:szCs w:val="12"/>
        </w:rPr>
        <w:t>2002.</w:t>
      </w:r>
      <w:r>
        <w:rPr>
          <w:rFonts w:cs="Times New Roman" w:hAnsi="Times New Roman" w:eastAsia="Times New Roman" w:ascii="Times New Roman"/>
          <w:spacing w:val="-2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The</w:t>
      </w:r>
      <w:r>
        <w:rPr>
          <w:rFonts w:cs="Times New Roman" w:hAnsi="Times New Roman" w:eastAsia="Times New Roman" w:ascii="Times New Roman"/>
          <w:color w:val="0080AC"/>
          <w:spacing w:val="-12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impact</w:t>
      </w:r>
      <w:r>
        <w:rPr>
          <w:rFonts w:cs="Times New Roman" w:hAnsi="Times New Roman" w:eastAsia="Times New Roman" w:ascii="Times New Roman"/>
          <w:color w:val="0080AC"/>
          <w:spacing w:val="12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of</w:t>
      </w:r>
      <w:r>
        <w:rPr>
          <w:rFonts w:cs="Times New Roman" w:hAnsi="Times New Roman" w:eastAsia="Times New Roman" w:ascii="Times New Roman"/>
          <w:color w:val="0080AC"/>
          <w:spacing w:val="2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national</w:t>
      </w:r>
      <w:r>
        <w:rPr>
          <w:rFonts w:cs="Times New Roman" w:hAnsi="Times New Roman" w:eastAsia="Times New Roman" w:ascii="Times New Roman"/>
          <w:color w:val="0080AC"/>
          <w:spacing w:val="-6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culture</w:t>
      </w:r>
      <w:r>
        <w:rPr>
          <w:rFonts w:cs="Times New Roman" w:hAnsi="Times New Roman" w:eastAsia="Times New Roman" w:ascii="Times New Roman"/>
          <w:color w:val="0080AC"/>
          <w:spacing w:val="-3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on</w:t>
      </w:r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international</w:t>
      </w:r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business</w:t>
      </w:r>
      <w:r>
        <w:rPr>
          <w:rFonts w:cs="Times New Roman" w:hAnsi="Times New Roman" w:eastAsia="Times New Roman" w:ascii="Times New Roman"/>
          <w:color w:val="0080AC"/>
          <w:spacing w:val="-14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performance:</w:t>
      </w:r>
      <w:r>
        <w:rPr>
          <w:rFonts w:cs="Times New Roman" w:hAnsi="Times New Roman" w:eastAsia="Times New Roman" w:ascii="Times New Roman"/>
          <w:color w:val="0080AC"/>
          <w:spacing w:val="-12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the</w:t>
      </w:r>
      <w:r>
        <w:rPr>
          <w:rFonts w:cs="Times New Roman" w:hAnsi="Times New Roman" w:eastAsia="Times New Roman" w:ascii="Times New Roman"/>
          <w:color w:val="0080AC"/>
          <w:spacing w:val="3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case</w:t>
      </w:r>
      <w:r>
        <w:rPr>
          <w:rFonts w:cs="Times New Roman" w:hAnsi="Times New Roman" w:eastAsia="Times New Roman" w:ascii="Times New Roman"/>
          <w:color w:val="0080AC"/>
          <w:spacing w:val="-14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of</w:t>
      </w:r>
      <w:r>
        <w:rPr>
          <w:rFonts w:cs="Times New Roman" w:hAnsi="Times New Roman" w:eastAsia="Times New Roman" w:ascii="Times New Roman"/>
          <w:color w:val="0080AC"/>
          <w:spacing w:val="2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foreign</w:t>
      </w:r>
      <w:r>
        <w:rPr>
          <w:rFonts w:cs="Times New Roman" w:hAnsi="Times New Roman" w:eastAsia="Times New Roman" w:ascii="Times New Roman"/>
          <w:color w:val="0080AC"/>
          <w:spacing w:val="-1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ﬁrms</w:t>
      </w:r>
      <w:r>
        <w:rPr>
          <w:rFonts w:cs="Times New Roman" w:hAnsi="Times New Roman" w:eastAsia="Times New Roman" w:ascii="Times New Roman"/>
          <w:color w:val="0080AC"/>
          <w:spacing w:val="8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in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Greece.</w:t>
      </w:r>
      <w:r>
        <w:rPr>
          <w:rFonts w:cs="Times New Roman" w:hAnsi="Times New Roman" w:eastAsia="Times New Roman" w:ascii="Times New Roman"/>
          <w:color w:val="0080AC"/>
          <w:spacing w:val="-12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Euro.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Bus.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5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Rev.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4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14</w:t>
      </w:r>
      <w:r>
        <w:rPr>
          <w:rFonts w:cs="Times New Roman" w:hAnsi="Times New Roman" w:eastAsia="Times New Roman" w:ascii="Times New Roman"/>
          <w:color w:val="0080AC"/>
          <w:spacing w:val="-5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(4),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9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268–275.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sz w:val="20"/>
          <w:szCs w:val="20"/>
        </w:rPr>
        <w:jc w:val="left"/>
        <w:spacing w:before="19" w:lineRule="exact" w:line="200"/>
        <w:sectPr>
          <w:pgMar w:header="668" w:footer="0" w:top="860" w:bottom="280" w:left="520" w:right="740"/>
          <w:pgSz w:w="11920" w:h="1588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49" w:lineRule="auto" w:line="277"/>
        <w:ind w:left="118" w:right="47"/>
      </w:pPr>
      <w:r>
        <w:rPr>
          <w:rFonts w:cs="Times New Roman" w:hAnsi="Times New Roman" w:eastAsia="Times New Roman" w:ascii="Times New Roman"/>
          <w:spacing w:val="0"/>
          <w:w w:val="115"/>
          <w:sz w:val="12"/>
          <w:szCs w:val="12"/>
        </w:rPr>
        <w:t>Kilduff,</w:t>
      </w:r>
      <w:r>
        <w:rPr>
          <w:rFonts w:cs="Times New Roman" w:hAnsi="Times New Roman" w:eastAsia="Times New Roman" w:ascii="Times New Roman"/>
          <w:spacing w:val="-2"/>
          <w:w w:val="11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M.,</w:t>
      </w:r>
      <w:r>
        <w:rPr>
          <w:rFonts w:cs="Times New Roman" w:hAnsi="Times New Roman" w:eastAsia="Times New Roman" w:ascii="Times New Roman"/>
          <w:spacing w:val="21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2"/>
          <w:szCs w:val="12"/>
        </w:rPr>
        <w:t>1993.</w:t>
      </w:r>
      <w:r>
        <w:rPr>
          <w:rFonts w:cs="Times New Roman" w:hAnsi="Times New Roman" w:eastAsia="Times New Roman" w:ascii="Times New Roman"/>
          <w:spacing w:val="-8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Deconstructing</w:t>
      </w:r>
      <w:r>
        <w:rPr>
          <w:rFonts w:cs="Times New Roman" w:hAnsi="Times New Roman" w:eastAsia="Times New Roman" w:ascii="Times New Roman"/>
          <w:color w:val="0080AC"/>
          <w:spacing w:val="3"/>
          <w:w w:val="126"/>
          <w:sz w:val="12"/>
          <w:szCs w:val="12"/>
        </w:rPr>
        <w:t> </w:t>
      </w:r>
      <w:hyperlink r:id="rId320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organizations.</w:t>
        </w:r>
        <w:r>
          <w:rPr>
            <w:rFonts w:cs="Times New Roman" w:hAnsi="Times New Roman" w:eastAsia="Times New Roman" w:ascii="Times New Roman"/>
            <w:color w:val="0080AC"/>
            <w:spacing w:val="2"/>
            <w:w w:val="126"/>
            <w:sz w:val="12"/>
            <w:szCs w:val="12"/>
          </w:rPr>
          <w:t> </w:t>
        </w:r>
      </w:hyperlink>
      <w:hyperlink r:id="rId321">
        <w:r>
          <w:rPr>
            <w:rFonts w:cs="Times New Roman" w:hAnsi="Times New Roman" w:eastAsia="Times New Roman" w:ascii="Times New Roman"/>
            <w:color w:val="0080AC"/>
            <w:spacing w:val="0"/>
            <w:w w:val="119"/>
            <w:sz w:val="12"/>
            <w:szCs w:val="12"/>
          </w:rPr>
          <w:t>Acad.</w:t>
        </w:r>
        <w:r>
          <w:rPr>
            <w:rFonts w:cs="Times New Roman" w:hAnsi="Times New Roman" w:eastAsia="Times New Roman" w:ascii="Times New Roman"/>
            <w:color w:val="0080AC"/>
            <w:spacing w:val="-11"/>
            <w:w w:val="119"/>
            <w:sz w:val="12"/>
            <w:szCs w:val="12"/>
          </w:rPr>
          <w:t> </w:t>
        </w:r>
      </w:hyperlink>
      <w:hyperlink r:id="rId322">
        <w:r>
          <w:rPr>
            <w:rFonts w:cs="Times New Roman" w:hAnsi="Times New Roman" w:eastAsia="Times New Roman" w:ascii="Times New Roman"/>
            <w:color w:val="0080AC"/>
            <w:spacing w:val="0"/>
            <w:w w:val="119"/>
            <w:sz w:val="12"/>
            <w:szCs w:val="12"/>
          </w:rPr>
          <w:t>Manag.</w:t>
        </w:r>
        <w:r>
          <w:rPr>
            <w:rFonts w:cs="Times New Roman" w:hAnsi="Times New Roman" w:eastAsia="Times New Roman" w:ascii="Times New Roman"/>
            <w:color w:val="0080AC"/>
            <w:spacing w:val="8"/>
            <w:w w:val="119"/>
            <w:sz w:val="12"/>
            <w:szCs w:val="12"/>
          </w:rPr>
          <w:t> </w:t>
        </w:r>
      </w:hyperlink>
      <w:hyperlink r:id="rId323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Rev.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4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18</w:t>
        </w:r>
        <w:r>
          <w:rPr>
            <w:rFonts w:cs="Times New Roman" w:hAnsi="Times New Roman" w:eastAsia="Times New Roman" w:ascii="Times New Roman"/>
            <w:color w:val="0080AC"/>
            <w:spacing w:val="-5"/>
            <w:w w:val="127"/>
            <w:sz w:val="12"/>
            <w:szCs w:val="12"/>
          </w:rPr>
          <w:t> </w:t>
        </w:r>
      </w:hyperlink>
      <w:hyperlink r:id="rId324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(1),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9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13–31.</w:t>
        </w:r>
      </w:hyperlink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12"/>
          <w:szCs w:val="12"/>
        </w:rPr>
        <w:t>Kotter,</w:t>
      </w:r>
      <w:r>
        <w:rPr>
          <w:rFonts w:cs="Times New Roman" w:hAnsi="Times New Roman" w:eastAsia="Times New Roman" w:ascii="Times New Roman"/>
          <w:color w:val="000000"/>
          <w:spacing w:val="-4"/>
          <w:w w:val="12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  <w:t>J.P.,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12"/>
          <w:szCs w:val="12"/>
        </w:rPr>
        <w:t>Heskett,</w:t>
      </w:r>
      <w:r>
        <w:rPr>
          <w:rFonts w:cs="Times New Roman" w:hAnsi="Times New Roman" w:eastAsia="Times New Roman" w:ascii="Times New Roman"/>
          <w:color w:val="000000"/>
          <w:spacing w:val="-5"/>
          <w:w w:val="126"/>
          <w:sz w:val="12"/>
          <w:szCs w:val="12"/>
        </w:rPr>
        <w:t> </w:t>
      </w:r>
      <w:hyperlink r:id="rId325"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  <w:t>J.L.,</w:t>
        </w:r>
        <w:r>
          <w:rPr>
            <w:rFonts w:cs="Times New Roman" w:hAnsi="Times New Roman" w:eastAsia="Times New Roman" w:ascii="Times New Roman"/>
            <w:color w:val="000000"/>
            <w:spacing w:val="-8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27"/>
            <w:sz w:val="12"/>
            <w:szCs w:val="12"/>
          </w:rPr>
          <w:t>1992.</w:t>
        </w:r>
        <w:r>
          <w:rPr>
            <w:rFonts w:cs="Times New Roman" w:hAnsi="Times New Roman" w:eastAsia="Times New Roman" w:ascii="Times New Roman"/>
            <w:color w:val="000000"/>
            <w:spacing w:val="-11"/>
            <w:w w:val="127"/>
            <w:sz w:val="12"/>
            <w:szCs w:val="12"/>
          </w:rPr>
          <w:t> </w:t>
        </w:r>
      </w:hyperlink>
      <w:hyperlink r:id="rId326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Corporate</w:t>
        </w:r>
        <w:r>
          <w:rPr>
            <w:rFonts w:cs="Times New Roman" w:hAnsi="Times New Roman" w:eastAsia="Times New Roman" w:ascii="Times New Roman"/>
            <w:color w:val="0080AC"/>
            <w:spacing w:val="-10"/>
            <w:w w:val="127"/>
            <w:sz w:val="12"/>
            <w:szCs w:val="12"/>
          </w:rPr>
          <w:t> </w:t>
        </w:r>
      </w:hyperlink>
      <w:hyperlink r:id="rId327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Culture</w:t>
        </w:r>
        <w:r>
          <w:rPr>
            <w:rFonts w:cs="Times New Roman" w:hAnsi="Times New Roman" w:eastAsia="Times New Roman" w:ascii="Times New Roman"/>
            <w:color w:val="0080AC"/>
            <w:spacing w:val="-12"/>
            <w:w w:val="127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and</w:t>
        </w:r>
      </w:hyperlink>
      <w:r>
        <w:rPr>
          <w:rFonts w:cs="Times New Roman" w:hAnsi="Times New Roman" w:eastAsia="Times New Roman" w:ascii="Times New Roman"/>
          <w:color w:val="0080AC"/>
          <w:spacing w:val="2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Performance.</w:t>
      </w:r>
      <w:r>
        <w:rPr>
          <w:rFonts w:cs="Times New Roman" w:hAnsi="Times New Roman" w:eastAsia="Times New Roman" w:ascii="Times New Roman"/>
          <w:color w:val="0080AC"/>
          <w:spacing w:val="-18"/>
          <w:w w:val="127"/>
          <w:sz w:val="12"/>
          <w:szCs w:val="12"/>
        </w:rPr>
        <w:t> </w:t>
      </w:r>
      <w:hyperlink r:id="rId328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The</w:t>
        </w:r>
        <w:r>
          <w:rPr>
            <w:rFonts w:cs="Times New Roman" w:hAnsi="Times New Roman" w:eastAsia="Times New Roman" w:ascii="Times New Roman"/>
            <w:color w:val="0080AC"/>
            <w:spacing w:val="-18"/>
            <w:w w:val="127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Free</w:t>
        </w:r>
      </w:hyperlink>
      <w:r>
        <w:rPr>
          <w:rFonts w:cs="Times New Roman" w:hAnsi="Times New Roman" w:eastAsia="Times New Roman" w:ascii="Times New Roman"/>
          <w:color w:val="0080AC"/>
          <w:spacing w:val="-16"/>
          <w:w w:val="127"/>
          <w:sz w:val="12"/>
          <w:szCs w:val="12"/>
        </w:rPr>
        <w:t> </w:t>
      </w:r>
      <w:hyperlink r:id="rId329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press,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/>
        <w:ind w:left="358"/>
      </w:pPr>
      <w:r>
        <w:rPr>
          <w:rFonts w:cs="Times New Roman" w:hAnsi="Times New Roman" w:eastAsia="Times New Roman" w:ascii="Times New Roman"/>
          <w:color w:val="0080AC"/>
          <w:spacing w:val="0"/>
          <w:w w:val="103"/>
          <w:sz w:val="12"/>
          <w:szCs w:val="12"/>
        </w:rPr>
        <w:t>NY.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 w:lineRule="auto" w:line="277"/>
        <w:ind w:left="358" w:right="355" w:hanging="239"/>
      </w:pPr>
      <w:r>
        <w:rPr>
          <w:rFonts w:cs="Times New Roman" w:hAnsi="Times New Roman" w:eastAsia="Times New Roman" w:ascii="Times New Roman"/>
          <w:spacing w:val="0"/>
          <w:w w:val="120"/>
          <w:sz w:val="12"/>
          <w:szCs w:val="12"/>
        </w:rPr>
        <w:t>Laesser,</w:t>
      </w:r>
      <w:r>
        <w:rPr>
          <w:rFonts w:cs="Times New Roman" w:hAnsi="Times New Roman" w:eastAsia="Times New Roman" w:ascii="Times New Roman"/>
          <w:spacing w:val="-3"/>
          <w:w w:val="12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C.,</w:t>
      </w:r>
      <w:r>
        <w:rPr>
          <w:rFonts w:cs="Times New Roman" w:hAnsi="Times New Roman" w:eastAsia="Times New Roman" w:ascii="Times New Roman"/>
          <w:spacing w:val="4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2"/>
          <w:szCs w:val="12"/>
        </w:rPr>
        <w:t>Beritelli,</w:t>
      </w:r>
      <w:r>
        <w:rPr>
          <w:rFonts w:cs="Times New Roman" w:hAnsi="Times New Roman" w:eastAsia="Times New Roman" w:ascii="Times New Roman"/>
          <w:spacing w:val="-3"/>
          <w:w w:val="121"/>
          <w:sz w:val="12"/>
          <w:szCs w:val="12"/>
        </w:rPr>
        <w:t> </w:t>
      </w:r>
      <w:hyperlink r:id="rId330">
        <w:r>
          <w:rPr>
            <w:rFonts w:cs="Times New Roman" w:hAnsi="Times New Roman" w:eastAsia="Times New Roman" w:ascii="Times New Roman"/>
            <w:spacing w:val="0"/>
            <w:w w:val="100"/>
            <w:sz w:val="12"/>
            <w:szCs w:val="12"/>
          </w:rPr>
          <w:t>P.,</w:t>
        </w:r>
        <w:r>
          <w:rPr>
            <w:rFonts w:cs="Times New Roman" w:hAnsi="Times New Roman" w:eastAsia="Times New Roman" w:ascii="Times New Roman"/>
            <w:spacing w:val="13"/>
            <w:w w:val="100"/>
            <w:sz w:val="12"/>
            <w:szCs w:val="12"/>
          </w:rPr>
          <w:t> </w:t>
        </w:r>
      </w:hyperlink>
      <w:hyperlink r:id="rId331">
        <w:r>
          <w:rPr>
            <w:rFonts w:cs="Times New Roman" w:hAnsi="Times New Roman" w:eastAsia="Times New Roman" w:ascii="Times New Roman"/>
            <w:spacing w:val="0"/>
            <w:w w:val="123"/>
            <w:sz w:val="12"/>
            <w:szCs w:val="12"/>
          </w:rPr>
          <w:t>Heer,</w:t>
        </w:r>
        <w:r>
          <w:rPr>
            <w:rFonts w:cs="Times New Roman" w:hAnsi="Times New Roman" w:eastAsia="Times New Roman" w:ascii="Times New Roman"/>
            <w:spacing w:val="-4"/>
            <w:w w:val="123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12"/>
            <w:szCs w:val="12"/>
          </w:rPr>
          <w:t>S.,</w:t>
        </w:r>
      </w:hyperlink>
      <w:r>
        <w:rPr>
          <w:rFonts w:cs="Times New Roman" w:hAnsi="Times New Roman" w:eastAsia="Times New Roman" w:ascii="Times New Roman"/>
          <w:spacing w:val="8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2"/>
          <w:szCs w:val="12"/>
        </w:rPr>
        <w:t>2014.</w:t>
      </w:r>
      <w:r>
        <w:rPr>
          <w:rFonts w:cs="Times New Roman" w:hAnsi="Times New Roman" w:eastAsia="Times New Roman" w:ascii="Times New Roman"/>
          <w:spacing w:val="-8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Different</w:t>
      </w:r>
      <w:r>
        <w:rPr>
          <w:rFonts w:cs="Times New Roman" w:hAnsi="Times New Roman" w:eastAsia="Times New Roman" w:ascii="Times New Roman"/>
          <w:color w:val="0080AC"/>
          <w:spacing w:val="-14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native</w:t>
      </w:r>
      <w:r>
        <w:rPr>
          <w:rFonts w:cs="Times New Roman" w:hAnsi="Times New Roman" w:eastAsia="Times New Roman" w:ascii="Times New Roman"/>
          <w:color w:val="0080AC"/>
          <w:spacing w:val="4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languages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as</w:t>
      </w:r>
      <w:r>
        <w:rPr>
          <w:rFonts w:cs="Times New Roman" w:hAnsi="Times New Roman" w:eastAsia="Times New Roman" w:ascii="Times New Roman"/>
          <w:color w:val="0080AC"/>
          <w:spacing w:val="-3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proxy</w:t>
      </w:r>
      <w:r>
        <w:rPr>
          <w:rFonts w:cs="Times New Roman" w:hAnsi="Times New Roman" w:eastAsia="Times New Roman" w:ascii="Times New Roman"/>
          <w:color w:val="0080AC"/>
          <w:spacing w:val="-5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for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cultural</w:t>
      </w:r>
      <w:r>
        <w:rPr>
          <w:rFonts w:cs="Times New Roman" w:hAnsi="Times New Roman" w:eastAsia="Times New Roman" w:ascii="Times New Roman"/>
          <w:color w:val="0080AC"/>
          <w:spacing w:val="-2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differences</w:t>
      </w:r>
      <w:r>
        <w:rPr>
          <w:rFonts w:cs="Times New Roman" w:hAnsi="Times New Roman" w:eastAsia="Times New Roman" w:ascii="Times New Roman"/>
          <w:color w:val="0080AC"/>
          <w:spacing w:val="-16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in</w:t>
      </w:r>
      <w:r>
        <w:rPr>
          <w:rFonts w:cs="Times New Roman" w:hAnsi="Times New Roman" w:eastAsia="Times New Roman" w:ascii="Times New Roman"/>
          <w:color w:val="0080AC"/>
          <w:spacing w:val="-5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travel</w:t>
      </w:r>
      <w:r>
        <w:rPr>
          <w:rFonts w:cs="Times New Roman" w:hAnsi="Times New Roman" w:eastAsia="Times New Roman" w:ascii="Times New Roman"/>
          <w:color w:val="0080AC"/>
          <w:spacing w:val="-3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behaviour: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insights</w:t>
      </w:r>
      <w:r>
        <w:rPr>
          <w:rFonts w:cs="Times New Roman" w:hAnsi="Times New Roman" w:eastAsia="Times New Roman" w:ascii="Times New Roman"/>
          <w:color w:val="0080AC"/>
          <w:spacing w:val="-5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from</w:t>
      </w:r>
      <w:r>
        <w:rPr>
          <w:rFonts w:cs="Times New Roman" w:hAnsi="Times New Roman" w:eastAsia="Times New Roman" w:ascii="Times New Roman"/>
          <w:color w:val="0080AC"/>
          <w:spacing w:val="-8"/>
          <w:w w:val="128"/>
          <w:sz w:val="12"/>
          <w:szCs w:val="12"/>
        </w:rPr>
        <w:t> </w:t>
      </w:r>
      <w:hyperlink r:id="rId332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multilingual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Switzerland.</w:t>
        </w:r>
        <w:r>
          <w:rPr>
            <w:rFonts w:cs="Times New Roman" w:hAnsi="Times New Roman" w:eastAsia="Times New Roman" w:ascii="Times New Roman"/>
            <w:color w:val="0080AC"/>
            <w:spacing w:val="8"/>
            <w:w w:val="124"/>
            <w:sz w:val="12"/>
            <w:szCs w:val="12"/>
          </w:rPr>
          <w:t> </w:t>
        </w:r>
      </w:hyperlink>
      <w:hyperlink r:id="rId333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Int.</w:t>
        </w:r>
        <w:r>
          <w:rPr>
            <w:rFonts w:cs="Times New Roman" w:hAnsi="Times New Roman" w:eastAsia="Times New Roman" w:ascii="Times New Roman"/>
            <w:color w:val="0080AC"/>
            <w:spacing w:val="-6"/>
            <w:w w:val="124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J.</w:t>
        </w:r>
        <w:r>
          <w:rPr>
            <w:rFonts w:cs="Times New Roman" w:hAnsi="Times New Roman" w:eastAsia="Times New Roman" w:ascii="Times New Roman"/>
            <w:color w:val="0080AC"/>
            <w:spacing w:val="-2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Cul.</w:t>
        </w:r>
      </w:hyperlink>
      <w:r>
        <w:rPr>
          <w:rFonts w:cs="Times New Roman" w:hAnsi="Times New Roman" w:eastAsia="Times New Roman" w:ascii="Times New Roman"/>
          <w:color w:val="0080AC"/>
          <w:spacing w:val="29"/>
          <w:w w:val="100"/>
          <w:sz w:val="12"/>
          <w:szCs w:val="12"/>
        </w:rPr>
        <w:t> </w:t>
      </w:r>
      <w:hyperlink r:id="rId334">
        <w:r>
          <w:rPr>
            <w:rFonts w:cs="Times New Roman" w:hAnsi="Times New Roman" w:eastAsia="Times New Roman" w:ascii="Times New Roman"/>
            <w:color w:val="0080AC"/>
            <w:spacing w:val="0"/>
            <w:w w:val="120"/>
            <w:sz w:val="12"/>
            <w:szCs w:val="12"/>
          </w:rPr>
          <w:t>Tour.</w:t>
        </w:r>
        <w:r>
          <w:rPr>
            <w:rFonts w:cs="Times New Roman" w:hAnsi="Times New Roman" w:eastAsia="Times New Roman" w:ascii="Times New Roman"/>
            <w:color w:val="0080AC"/>
            <w:spacing w:val="-6"/>
            <w:w w:val="120"/>
            <w:sz w:val="12"/>
            <w:szCs w:val="12"/>
          </w:rPr>
          <w:t> </w:t>
        </w:r>
      </w:hyperlink>
      <w:hyperlink r:id="rId335">
        <w:r>
          <w:rPr>
            <w:rFonts w:cs="Times New Roman" w:hAnsi="Times New Roman" w:eastAsia="Times New Roman" w:ascii="Times New Roman"/>
            <w:color w:val="0080AC"/>
            <w:spacing w:val="0"/>
            <w:w w:val="120"/>
            <w:sz w:val="12"/>
            <w:szCs w:val="12"/>
          </w:rPr>
          <w:t>Hosp.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Res.</w:t>
        </w:r>
      </w:hyperlink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4"/>
          <w:w w:val="100"/>
          <w:sz w:val="12"/>
          <w:szCs w:val="12"/>
        </w:rPr>
        <w:t> </w:t>
      </w:r>
      <w:hyperlink r:id="rId336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8</w:t>
        </w:r>
        <w:r>
          <w:rPr>
            <w:rFonts w:cs="Times New Roman" w:hAnsi="Times New Roman" w:eastAsia="Times New Roman" w:ascii="Times New Roman"/>
            <w:color w:val="0080AC"/>
            <w:spacing w:val="-5"/>
            <w:w w:val="127"/>
            <w:sz w:val="12"/>
            <w:szCs w:val="12"/>
          </w:rPr>
          <w:t> </w:t>
        </w:r>
      </w:hyperlink>
      <w:hyperlink r:id="rId337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(2),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9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140–152.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 w:lineRule="auto" w:line="277"/>
        <w:ind w:left="358" w:right="35" w:hanging="239"/>
      </w:pPr>
      <w:r>
        <w:rPr>
          <w:rFonts w:cs="Times New Roman" w:hAnsi="Times New Roman" w:eastAsia="Times New Roman" w:ascii="Times New Roman"/>
          <w:spacing w:val="0"/>
          <w:w w:val="117"/>
          <w:sz w:val="12"/>
          <w:szCs w:val="12"/>
        </w:rPr>
        <w:t>Lebas,</w:t>
      </w:r>
      <w:r>
        <w:rPr>
          <w:rFonts w:cs="Times New Roman" w:hAnsi="Times New Roman" w:eastAsia="Times New Roman" w:ascii="Times New Roman"/>
          <w:spacing w:val="-2"/>
          <w:w w:val="11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M.,</w:t>
      </w:r>
      <w:r>
        <w:rPr>
          <w:rFonts w:cs="Times New Roman" w:hAnsi="Times New Roman" w:eastAsia="Times New Roman" w:ascii="Times New Roman"/>
          <w:spacing w:val="21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2"/>
          <w:szCs w:val="12"/>
        </w:rPr>
        <w:t>Euske,</w:t>
      </w:r>
      <w:r>
        <w:rPr>
          <w:rFonts w:cs="Times New Roman" w:hAnsi="Times New Roman" w:eastAsia="Times New Roman" w:ascii="Times New Roman"/>
          <w:spacing w:val="-3"/>
          <w:w w:val="12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K.,</w:t>
      </w:r>
      <w:r>
        <w:rPr>
          <w:rFonts w:cs="Times New Roman" w:hAnsi="Times New Roman" w:eastAsia="Times New Roman" w:ascii="Times New Roman"/>
          <w:spacing w:val="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2"/>
          <w:szCs w:val="12"/>
        </w:rPr>
        <w:t>2007.</w:t>
      </w:r>
      <w:r>
        <w:rPr>
          <w:rFonts w:cs="Times New Roman" w:hAnsi="Times New Roman" w:eastAsia="Times New Roman" w:ascii="Times New Roman"/>
          <w:spacing w:val="-5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A</w:t>
      </w:r>
      <w:r>
        <w:rPr>
          <w:rFonts w:cs="Times New Roman" w:hAnsi="Times New Roman" w:eastAsia="Times New Roman" w:ascii="Times New Roman"/>
          <w:color w:val="0080AC"/>
          <w:spacing w:val="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conceptual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 </w:t>
      </w:r>
      <w:hyperlink r:id="rId338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and</w:t>
        </w:r>
        <w:r>
          <w:rPr>
            <w:rFonts w:cs="Times New Roman" w:hAnsi="Times New Roman" w:eastAsia="Times New Roman" w:ascii="Times New Roman"/>
            <w:color w:val="0080AC"/>
            <w:spacing w:val="2"/>
            <w:w w:val="127"/>
            <w:sz w:val="12"/>
            <w:szCs w:val="12"/>
          </w:rPr>
          <w:t> </w:t>
        </w:r>
      </w:hyperlink>
      <w:hyperlink r:id="rId339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operational</w:t>
        </w:r>
        <w:r>
          <w:rPr>
            <w:rFonts w:cs="Times New Roman" w:hAnsi="Times New Roman" w:eastAsia="Times New Roman" w:ascii="Times New Roman"/>
            <w:color w:val="0080AC"/>
            <w:spacing w:val="6"/>
            <w:w w:val="127"/>
            <w:sz w:val="12"/>
            <w:szCs w:val="12"/>
          </w:rPr>
          <w:t> </w:t>
        </w:r>
      </w:hyperlink>
      <w:hyperlink r:id="rId340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delineation</w:t>
        </w:r>
        <w:r>
          <w:rPr>
            <w:rFonts w:cs="Times New Roman" w:hAnsi="Times New Roman" w:eastAsia="Times New Roman" w:ascii="Times New Roman"/>
            <w:color w:val="0080AC"/>
            <w:spacing w:val="6"/>
            <w:w w:val="127"/>
            <w:sz w:val="12"/>
            <w:szCs w:val="12"/>
          </w:rPr>
          <w:t> </w:t>
        </w:r>
      </w:hyperlink>
      <w:hyperlink r:id="rId341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of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performance.</w:t>
        </w:r>
        <w:r>
          <w:rPr>
            <w:rFonts w:cs="Times New Roman" w:hAnsi="Times New Roman" w:eastAsia="Times New Roman" w:ascii="Times New Roman"/>
            <w:color w:val="0080AC"/>
            <w:spacing w:val="15"/>
            <w:w w:val="124"/>
            <w:sz w:val="12"/>
            <w:szCs w:val="12"/>
          </w:rPr>
          <w:t> </w:t>
        </w:r>
      </w:hyperlink>
      <w:hyperlink r:id="rId342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In:</w:t>
        </w:r>
        <w:r>
          <w:rPr>
            <w:rFonts w:cs="Times New Roman" w:hAnsi="Times New Roman" w:eastAsia="Times New Roman" w:ascii="Times New Roman"/>
            <w:color w:val="0080AC"/>
            <w:spacing w:val="-2"/>
            <w:w w:val="124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Neely,</w:t>
        </w:r>
      </w:hyperlink>
      <w:r>
        <w:rPr>
          <w:rFonts w:cs="Times New Roman" w:hAnsi="Times New Roman" w:eastAsia="Times New Roman" w:ascii="Times New Roman"/>
          <w:color w:val="0080AC"/>
          <w:spacing w:val="-17"/>
          <w:w w:val="124"/>
          <w:sz w:val="12"/>
          <w:szCs w:val="12"/>
        </w:rPr>
        <w:t> </w:t>
      </w:r>
      <w:hyperlink r:id="rId343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A.</w:t>
        </w:r>
        <w:r>
          <w:rPr>
            <w:rFonts w:cs="Times New Roman" w:hAnsi="Times New Roman" w:eastAsia="Times New Roman" w:ascii="Times New Roman"/>
            <w:color w:val="0080AC"/>
            <w:spacing w:val="4"/>
            <w:w w:val="100"/>
            <w:sz w:val="12"/>
            <w:szCs w:val="12"/>
          </w:rPr>
          <w:t> </w:t>
        </w:r>
      </w:hyperlink>
      <w:hyperlink r:id="rId344">
        <w:r>
          <w:rPr>
            <w:rFonts w:cs="Times New Roman" w:hAnsi="Times New Roman" w:eastAsia="Times New Roman" w:ascii="Times New Roman"/>
            <w:color w:val="0080AC"/>
            <w:spacing w:val="0"/>
            <w:w w:val="114"/>
            <w:sz w:val="12"/>
            <w:szCs w:val="12"/>
          </w:rPr>
          <w:t>(Ed.),</w:t>
        </w:r>
        <w:r>
          <w:rPr>
            <w:rFonts w:cs="Times New Roman" w:hAnsi="Times New Roman" w:eastAsia="Times New Roman" w:ascii="Times New Roman"/>
            <w:color w:val="0080AC"/>
            <w:spacing w:val="-1"/>
            <w:w w:val="114"/>
            <w:sz w:val="12"/>
            <w:szCs w:val="12"/>
          </w:rPr>
          <w:t> </w:t>
        </w:r>
      </w:hyperlink>
      <w:hyperlink r:id="rId345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Business</w:t>
        </w:r>
        <w:r>
          <w:rPr>
            <w:rFonts w:cs="Times New Roman" w:hAnsi="Times New Roman" w:eastAsia="Times New Roman" w:ascii="Times New Roman"/>
            <w:color w:val="0080AC"/>
            <w:spacing w:val="-8"/>
            <w:w w:val="124"/>
            <w:sz w:val="12"/>
            <w:szCs w:val="12"/>
          </w:rPr>
          <w:t> </w:t>
        </w:r>
      </w:hyperlink>
      <w:hyperlink r:id="rId346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Performance</w:t>
        </w:r>
        <w:r>
          <w:rPr>
            <w:rFonts w:cs="Times New Roman" w:hAnsi="Times New Roman" w:eastAsia="Times New Roman" w:ascii="Times New Roman"/>
            <w:color w:val="0080AC"/>
            <w:spacing w:val="14"/>
            <w:w w:val="124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Measurement</w:t>
        </w:r>
      </w:hyperlink>
      <w:r>
        <w:rPr>
          <w:rFonts w:cs="Times New Roman" w:hAnsi="Times New Roman" w:eastAsia="Times New Roman" w:ascii="Times New Roman"/>
          <w:color w:val="0080AC"/>
          <w:spacing w:val="28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Unifying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Theories</w:t>
      </w:r>
      <w:r>
        <w:rPr>
          <w:rFonts w:cs="Times New Roman" w:hAnsi="Times New Roman" w:eastAsia="Times New Roman" w:ascii="Times New Roman"/>
          <w:color w:val="0080AC"/>
          <w:spacing w:val="-4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and</w:t>
      </w:r>
      <w:r>
        <w:rPr>
          <w:rFonts w:cs="Times New Roman" w:hAnsi="Times New Roman" w:eastAsia="Times New Roman" w:ascii="Times New Roman"/>
          <w:color w:val="0080AC"/>
          <w:spacing w:val="8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Integrating</w:t>
      </w:r>
      <w:r>
        <w:rPr>
          <w:rFonts w:cs="Times New Roman" w:hAnsi="Times New Roman" w:eastAsia="Times New Roman" w:ascii="Times New Roman"/>
          <w:color w:val="0080AC"/>
          <w:spacing w:val="17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Practice.</w:t>
      </w:r>
      <w:r>
        <w:rPr>
          <w:rFonts w:cs="Times New Roman" w:hAnsi="Times New Roman" w:eastAsia="Times New Roman" w:ascii="Times New Roman"/>
          <w:color w:val="0080AC"/>
          <w:spacing w:val="-8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Cambridge</w:t>
      </w:r>
      <w:r>
        <w:rPr>
          <w:rFonts w:cs="Times New Roman" w:hAnsi="Times New Roman" w:eastAsia="Times New Roman" w:ascii="Times New Roman"/>
          <w:color w:val="0080AC"/>
          <w:spacing w:val="-4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University</w:t>
      </w:r>
      <w:r>
        <w:rPr>
          <w:rFonts w:cs="Times New Roman" w:hAnsi="Times New Roman" w:eastAsia="Times New Roman" w:ascii="Times New Roman"/>
          <w:color w:val="0080AC"/>
          <w:spacing w:val="-4"/>
          <w:w w:val="124"/>
          <w:sz w:val="12"/>
          <w:szCs w:val="12"/>
        </w:rPr>
        <w:t> </w:t>
      </w:r>
      <w:hyperlink r:id="rId347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Press,</w:t>
        </w:r>
        <w:r>
          <w:rPr>
            <w:rFonts w:cs="Times New Roman" w:hAnsi="Times New Roman" w:eastAsia="Times New Roman" w:ascii="Times New Roman"/>
            <w:color w:val="0080AC"/>
            <w:spacing w:val="-10"/>
            <w:w w:val="124"/>
            <w:sz w:val="12"/>
            <w:szCs w:val="12"/>
          </w:rPr>
          <w:t> </w:t>
        </w:r>
      </w:hyperlink>
      <w:hyperlink r:id="rId348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Cambridge,</w:t>
        </w:r>
        <w:r>
          <w:rPr>
            <w:rFonts w:cs="Times New Roman" w:hAnsi="Times New Roman" w:eastAsia="Times New Roman" w:ascii="Times New Roman"/>
            <w:color w:val="0080AC"/>
            <w:spacing w:val="-10"/>
            <w:w w:val="124"/>
            <w:sz w:val="12"/>
            <w:szCs w:val="12"/>
          </w:rPr>
          <w:t> </w:t>
        </w:r>
      </w:hyperlink>
      <w:hyperlink r:id="rId349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pp.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/>
        <w:ind w:left="358"/>
      </w:pP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125–140.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/>
        <w:ind w:left="118"/>
      </w:pP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Lee,</w:t>
      </w:r>
      <w:r>
        <w:rPr>
          <w:rFonts w:cs="Times New Roman" w:hAnsi="Times New Roman" w:eastAsia="Times New Roman" w:ascii="Times New Roman"/>
          <w:spacing w:val="28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S.K.J.,</w:t>
      </w:r>
      <w:r>
        <w:rPr>
          <w:rFonts w:cs="Times New Roman" w:hAnsi="Times New Roman" w:eastAsia="Times New Roman" w:ascii="Times New Roman"/>
          <w:spacing w:val="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Yu,</w:t>
      </w:r>
      <w:r>
        <w:rPr>
          <w:rFonts w:cs="Times New Roman" w:hAnsi="Times New Roman" w:eastAsia="Times New Roman" w:ascii="Times New Roman"/>
          <w:spacing w:val="19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K.,</w:t>
      </w:r>
      <w:r>
        <w:rPr>
          <w:rFonts w:cs="Times New Roman" w:hAnsi="Times New Roman" w:eastAsia="Times New Roman" w:ascii="Times New Roman"/>
          <w:spacing w:val="3"/>
          <w:w w:val="100"/>
          <w:sz w:val="12"/>
          <w:szCs w:val="12"/>
        </w:rPr>
        <w:t> </w:t>
      </w:r>
      <w:hyperlink r:id="rId350">
        <w:r>
          <w:rPr>
            <w:rFonts w:cs="Times New Roman" w:hAnsi="Times New Roman" w:eastAsia="Times New Roman" w:ascii="Times New Roman"/>
            <w:spacing w:val="0"/>
            <w:w w:val="128"/>
            <w:sz w:val="12"/>
            <w:szCs w:val="12"/>
          </w:rPr>
          <w:t>2004.</w:t>
        </w:r>
        <w:r>
          <w:rPr>
            <w:rFonts w:cs="Times New Roman" w:hAnsi="Times New Roman" w:eastAsia="Times New Roman" w:ascii="Times New Roman"/>
            <w:spacing w:val="-13"/>
            <w:w w:val="128"/>
            <w:sz w:val="12"/>
            <w:szCs w:val="12"/>
          </w:rPr>
          <w:t> </w:t>
        </w:r>
      </w:hyperlink>
      <w:hyperlink r:id="rId351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Corporate</w:t>
        </w:r>
        <w:r>
          <w:rPr>
            <w:rFonts w:cs="Times New Roman" w:hAnsi="Times New Roman" w:eastAsia="Times New Roman" w:ascii="Times New Roman"/>
            <w:color w:val="0080AC"/>
            <w:spacing w:val="-15"/>
            <w:w w:val="128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culture</w:t>
        </w:r>
      </w:hyperlink>
      <w:r>
        <w:rPr>
          <w:rFonts w:cs="Times New Roman" w:hAnsi="Times New Roman" w:eastAsia="Times New Roman" w:ascii="Times New Roman"/>
          <w:color w:val="0080AC"/>
          <w:spacing w:val="5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and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organizational</w:t>
      </w:r>
      <w:r>
        <w:rPr>
          <w:rFonts w:cs="Times New Roman" w:hAnsi="Times New Roman" w:eastAsia="Times New Roman" w:ascii="Times New Roman"/>
          <w:color w:val="0080AC"/>
          <w:spacing w:val="-5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performance.</w:t>
      </w:r>
      <w:r>
        <w:rPr>
          <w:rFonts w:cs="Times New Roman" w:hAnsi="Times New Roman" w:eastAsia="Times New Roman" w:ascii="Times New Roman"/>
          <w:color w:val="0080AC"/>
          <w:spacing w:val="-12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J.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/>
        <w:ind w:left="358"/>
      </w:pPr>
      <w:r>
        <w:rPr>
          <w:rFonts w:cs="Times New Roman" w:hAnsi="Times New Roman" w:eastAsia="Times New Roman" w:ascii="Times New Roman"/>
          <w:color w:val="0080AC"/>
          <w:spacing w:val="0"/>
          <w:w w:val="123"/>
          <w:sz w:val="12"/>
          <w:szCs w:val="12"/>
        </w:rPr>
        <w:t>Manag.</w:t>
      </w:r>
      <w:r>
        <w:rPr>
          <w:rFonts w:cs="Times New Roman" w:hAnsi="Times New Roman" w:eastAsia="Times New Roman" w:ascii="Times New Roman"/>
          <w:color w:val="0080AC"/>
          <w:spacing w:val="-8"/>
          <w:w w:val="12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2"/>
          <w:szCs w:val="12"/>
        </w:rPr>
        <w:t>Psychol.</w:t>
      </w:r>
      <w:r>
        <w:rPr>
          <w:rFonts w:cs="Times New Roman" w:hAnsi="Times New Roman" w:eastAsia="Times New Roman" w:ascii="Times New Roman"/>
          <w:color w:val="0080AC"/>
          <w:spacing w:val="-12"/>
          <w:w w:val="12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2"/>
          <w:szCs w:val="12"/>
        </w:rPr>
        <w:t>19</w:t>
      </w:r>
      <w:r>
        <w:rPr>
          <w:rFonts w:cs="Times New Roman" w:hAnsi="Times New Roman" w:eastAsia="Times New Roman" w:ascii="Times New Roman"/>
          <w:color w:val="0080AC"/>
          <w:spacing w:val="1"/>
          <w:w w:val="12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(4),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9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340–359.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/>
        <w:ind w:left="118"/>
      </w:pP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Li,</w:t>
      </w:r>
      <w:r>
        <w:rPr>
          <w:rFonts w:cs="Times New Roman" w:hAnsi="Times New Roman" w:eastAsia="Times New Roman" w:ascii="Times New Roman"/>
          <w:spacing w:val="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L.,</w:t>
      </w:r>
      <w:r>
        <w:rPr>
          <w:rFonts w:cs="Times New Roman" w:hAnsi="Times New Roman" w:eastAsia="Times New Roman" w:ascii="Times New Roman"/>
          <w:spacing w:val="-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Tse,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E.,</w:t>
      </w:r>
      <w:r>
        <w:rPr>
          <w:rFonts w:cs="Times New Roman" w:hAnsi="Times New Roman" w:eastAsia="Times New Roman" w:ascii="Times New Roman"/>
          <w:spacing w:val="6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1998.</w:t>
      </w:r>
      <w:r>
        <w:rPr>
          <w:rFonts w:cs="Times New Roman" w:hAnsi="Times New Roman" w:eastAsia="Times New Roman" w:ascii="Times New Roman"/>
          <w:spacing w:val="-11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Antecedents</w:t>
      </w:r>
      <w:r>
        <w:rPr>
          <w:rFonts w:cs="Times New Roman" w:hAnsi="Times New Roman" w:eastAsia="Times New Roman" w:ascii="Times New Roman"/>
          <w:color w:val="0080AC"/>
          <w:spacing w:val="-5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and</w:t>
      </w:r>
      <w:r>
        <w:rPr>
          <w:rFonts w:cs="Times New Roman" w:hAnsi="Times New Roman" w:eastAsia="Times New Roman" w:ascii="Times New Roman"/>
          <w:color w:val="0080AC"/>
          <w:spacing w:val="2"/>
          <w:w w:val="127"/>
          <w:sz w:val="12"/>
          <w:szCs w:val="12"/>
        </w:rPr>
        <w:t> </w:t>
      </w:r>
      <w:hyperlink r:id="rId352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consequences</w:t>
        </w:r>
        <w:r>
          <w:rPr>
            <w:rFonts w:cs="Times New Roman" w:hAnsi="Times New Roman" w:eastAsia="Times New Roman" w:ascii="Times New Roman"/>
            <w:color w:val="0080AC"/>
            <w:spacing w:val="1"/>
            <w:w w:val="127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of</w:t>
        </w:r>
      </w:hyperlink>
      <w:r>
        <w:rPr>
          <w:rFonts w:cs="Times New Roman" w:hAnsi="Times New Roman" w:eastAsia="Times New Roman" w:ascii="Times New Roman"/>
          <w:color w:val="0080AC"/>
          <w:spacing w:val="22"/>
          <w:w w:val="100"/>
          <w:sz w:val="12"/>
          <w:szCs w:val="12"/>
        </w:rPr>
        <w:t> </w:t>
      </w:r>
      <w:hyperlink r:id="rId353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expatriate</w:t>
        </w:r>
        <w:r>
          <w:rPr>
            <w:rFonts w:cs="Times New Roman" w:hAnsi="Times New Roman" w:eastAsia="Times New Roman" w:ascii="Times New Roman"/>
            <w:color w:val="0080AC"/>
            <w:spacing w:val="9"/>
            <w:w w:val="128"/>
            <w:sz w:val="12"/>
            <w:szCs w:val="12"/>
          </w:rPr>
          <w:t> </w:t>
        </w:r>
      </w:hyperlink>
      <w:hyperlink r:id="rId354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satisfaction</w:t>
        </w:r>
        <w:r>
          <w:rPr>
            <w:rFonts w:cs="Times New Roman" w:hAnsi="Times New Roman" w:eastAsia="Times New Roman" w:ascii="Times New Roman"/>
            <w:color w:val="0080AC"/>
            <w:spacing w:val="-11"/>
            <w:w w:val="128"/>
            <w:sz w:val="12"/>
            <w:szCs w:val="12"/>
          </w:rPr>
          <w:t> </w:t>
        </w:r>
      </w:hyperlink>
      <w:hyperlink r:id="rId355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in</w:t>
        </w:r>
        <w:r>
          <w:rPr>
            <w:rFonts w:cs="Times New Roman" w:hAnsi="Times New Roman" w:eastAsia="Times New Roman" w:ascii="Times New Roman"/>
            <w:color w:val="0080AC"/>
            <w:spacing w:val="-5"/>
            <w:w w:val="128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36"/>
            <w:sz w:val="12"/>
            <w:szCs w:val="12"/>
          </w:rPr>
          <w:t>the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/>
        <w:ind w:left="358"/>
      </w:pPr>
      <w:r>
        <w:rPr>
          <w:rFonts w:cs="Times New Roman" w:hAnsi="Times New Roman" w:eastAsia="Times New Roman" w:ascii="Times New Roman"/>
          <w:color w:val="0080AC"/>
          <w:spacing w:val="0"/>
          <w:w w:val="121"/>
          <w:sz w:val="12"/>
          <w:szCs w:val="12"/>
        </w:rPr>
        <w:t>Asian</w:t>
      </w:r>
      <w:r>
        <w:rPr>
          <w:rFonts w:cs="Times New Roman" w:hAnsi="Times New Roman" w:eastAsia="Times New Roman" w:ascii="Times New Roman"/>
          <w:color w:val="0080AC"/>
          <w:spacing w:val="-9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2"/>
          <w:szCs w:val="12"/>
        </w:rPr>
        <w:t>Paciﬁc.</w:t>
      </w:r>
      <w:r>
        <w:rPr>
          <w:rFonts w:cs="Times New Roman" w:hAnsi="Times New Roman" w:eastAsia="Times New Roman" w:ascii="Times New Roman"/>
          <w:color w:val="0080AC"/>
          <w:spacing w:val="-10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2"/>
          <w:szCs w:val="12"/>
        </w:rPr>
        <w:t>Tour.</w:t>
      </w:r>
      <w:r>
        <w:rPr>
          <w:rFonts w:cs="Times New Roman" w:hAnsi="Times New Roman" w:eastAsia="Times New Roman" w:ascii="Times New Roman"/>
          <w:color w:val="0080AC"/>
          <w:spacing w:val="-9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2"/>
          <w:szCs w:val="12"/>
        </w:rPr>
        <w:t>Manag.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2"/>
          <w:szCs w:val="12"/>
        </w:rPr>
        <w:t>19</w:t>
      </w:r>
      <w:r>
        <w:rPr>
          <w:rFonts w:cs="Times New Roman" w:hAnsi="Times New Roman" w:eastAsia="Times New Roman" w:ascii="Times New Roman"/>
          <w:color w:val="0080AC"/>
          <w:spacing w:val="4"/>
          <w:w w:val="121"/>
          <w:sz w:val="12"/>
          <w:szCs w:val="12"/>
        </w:rPr>
        <w:t> </w:t>
      </w:r>
      <w:hyperlink r:id="rId356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(2),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9"/>
            <w:w w:val="100"/>
            <w:sz w:val="12"/>
            <w:szCs w:val="12"/>
          </w:rPr>
          <w:t> </w:t>
        </w:r>
      </w:hyperlink>
      <w:hyperlink r:id="rId357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135–143.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 w:lineRule="auto" w:line="277"/>
        <w:ind w:left="358" w:right="41" w:hanging="239"/>
      </w:pPr>
      <w:r>
        <w:rPr>
          <w:rFonts w:cs="Times New Roman" w:hAnsi="Times New Roman" w:eastAsia="Times New Roman" w:ascii="Times New Roman"/>
          <w:spacing w:val="0"/>
          <w:w w:val="114"/>
          <w:sz w:val="12"/>
          <w:szCs w:val="12"/>
        </w:rPr>
        <w:t>McCoy,</w:t>
      </w:r>
      <w:r>
        <w:rPr>
          <w:rFonts w:cs="Times New Roman" w:hAnsi="Times New Roman" w:eastAsia="Times New Roman" w:ascii="Times New Roman"/>
          <w:spacing w:val="-1"/>
          <w:w w:val="11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S.,</w:t>
      </w:r>
      <w:r>
        <w:rPr>
          <w:rFonts w:cs="Times New Roman" w:hAnsi="Times New Roman" w:eastAsia="Times New Roman" w:ascii="Times New Roman"/>
          <w:spacing w:val="8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2"/>
          <w:szCs w:val="12"/>
        </w:rPr>
        <w:t>Galletta,</w:t>
      </w:r>
      <w:r>
        <w:rPr>
          <w:rFonts w:cs="Times New Roman" w:hAnsi="Times New Roman" w:eastAsia="Times New Roman" w:ascii="Times New Roman"/>
          <w:spacing w:val="-4"/>
          <w:w w:val="124"/>
          <w:sz w:val="12"/>
          <w:szCs w:val="12"/>
        </w:rPr>
        <w:t> </w:t>
      </w:r>
      <w:hyperlink r:id="rId358">
        <w:r>
          <w:rPr>
            <w:rFonts w:cs="Times New Roman" w:hAnsi="Times New Roman" w:eastAsia="Times New Roman" w:ascii="Times New Roman"/>
            <w:spacing w:val="0"/>
            <w:w w:val="100"/>
            <w:sz w:val="12"/>
            <w:szCs w:val="12"/>
          </w:rPr>
          <w:t>D.F.,</w:t>
        </w:r>
        <w:r>
          <w:rPr>
            <w:rFonts w:cs="Times New Roman" w:hAnsi="Times New Roman" w:eastAsia="Times New Roman" w:ascii="Times New Roman"/>
            <w:spacing w:val="15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14"/>
            <w:sz w:val="12"/>
            <w:szCs w:val="12"/>
          </w:rPr>
          <w:t>King,</w:t>
        </w:r>
      </w:hyperlink>
      <w:r>
        <w:rPr>
          <w:rFonts w:cs="Times New Roman" w:hAnsi="Times New Roman" w:eastAsia="Times New Roman" w:ascii="Times New Roman"/>
          <w:spacing w:val="-1"/>
          <w:w w:val="11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W.R.,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2"/>
          <w:szCs w:val="12"/>
        </w:rPr>
        <w:t>2005.</w:t>
      </w:r>
      <w:r>
        <w:rPr>
          <w:rFonts w:cs="Times New Roman" w:hAnsi="Times New Roman" w:eastAsia="Times New Roman" w:ascii="Times New Roman"/>
          <w:spacing w:val="1"/>
          <w:w w:val="12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2"/>
          <w:szCs w:val="12"/>
        </w:rPr>
        <w:t>Integrating</w:t>
      </w:r>
      <w:r>
        <w:rPr>
          <w:rFonts w:cs="Times New Roman" w:hAnsi="Times New Roman" w:eastAsia="Times New Roman" w:ascii="Times New Roman"/>
          <w:color w:val="0080AC"/>
          <w:spacing w:val="22"/>
          <w:w w:val="12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2"/>
          <w:szCs w:val="12"/>
        </w:rPr>
        <w:t>national</w:t>
      </w:r>
      <w:r>
        <w:rPr>
          <w:rFonts w:cs="Times New Roman" w:hAnsi="Times New Roman" w:eastAsia="Times New Roman" w:ascii="Times New Roman"/>
          <w:color w:val="0080AC"/>
          <w:spacing w:val="23"/>
          <w:w w:val="12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2"/>
          <w:szCs w:val="12"/>
        </w:rPr>
        <w:t>culture</w:t>
      </w:r>
      <w:r>
        <w:rPr>
          <w:rFonts w:cs="Times New Roman" w:hAnsi="Times New Roman" w:eastAsia="Times New Roman" w:ascii="Times New Roman"/>
          <w:color w:val="0080AC"/>
          <w:spacing w:val="23"/>
          <w:w w:val="12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2"/>
          <w:szCs w:val="12"/>
        </w:rPr>
        <w:t>into</w:t>
      </w:r>
      <w:r>
        <w:rPr>
          <w:rFonts w:cs="Times New Roman" w:hAnsi="Times New Roman" w:eastAsia="Times New Roman" w:ascii="Times New Roman"/>
          <w:color w:val="0080AC"/>
          <w:spacing w:val="11"/>
          <w:w w:val="12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2"/>
          <w:szCs w:val="12"/>
        </w:rPr>
        <w:t>IS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3"/>
          <w:sz w:val="12"/>
          <w:szCs w:val="12"/>
        </w:rPr>
        <w:t>research:</w:t>
      </w:r>
      <w:r>
        <w:rPr>
          <w:rFonts w:cs="Times New Roman" w:hAnsi="Times New Roman" w:eastAsia="Times New Roman" w:ascii="Times New Roman"/>
          <w:color w:val="0080AC"/>
          <w:spacing w:val="-16"/>
          <w:w w:val="13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3"/>
          <w:sz w:val="12"/>
          <w:szCs w:val="12"/>
        </w:rPr>
        <w:t>the</w:t>
      </w:r>
      <w:r>
        <w:rPr>
          <w:rFonts w:cs="Times New Roman" w:hAnsi="Times New Roman" w:eastAsia="Times New Roman" w:ascii="Times New Roman"/>
          <w:color w:val="0080AC"/>
          <w:spacing w:val="-3"/>
          <w:w w:val="13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3"/>
          <w:sz w:val="12"/>
          <w:szCs w:val="12"/>
        </w:rPr>
        <w:t>need</w:t>
      </w:r>
      <w:r>
        <w:rPr>
          <w:rFonts w:cs="Times New Roman" w:hAnsi="Times New Roman" w:eastAsia="Times New Roman" w:ascii="Times New Roman"/>
          <w:color w:val="0080AC"/>
          <w:spacing w:val="-9"/>
          <w:w w:val="13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for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7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current</w:t>
      </w:r>
      <w:r>
        <w:rPr>
          <w:rFonts w:cs="Times New Roman" w:hAnsi="Times New Roman" w:eastAsia="Times New Roman" w:ascii="Times New Roman"/>
          <w:color w:val="0080AC"/>
          <w:spacing w:val="12"/>
          <w:w w:val="127"/>
          <w:sz w:val="12"/>
          <w:szCs w:val="12"/>
        </w:rPr>
        <w:t> </w:t>
      </w:r>
      <w:hyperlink r:id="rId359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individual-level</w:t>
        </w:r>
        <w:r>
          <w:rPr>
            <w:rFonts w:cs="Times New Roman" w:hAnsi="Times New Roman" w:eastAsia="Times New Roman" w:ascii="Times New Roman"/>
            <w:color w:val="0080AC"/>
            <w:spacing w:val="-13"/>
            <w:w w:val="127"/>
            <w:sz w:val="12"/>
            <w:szCs w:val="12"/>
          </w:rPr>
          <w:t> </w:t>
        </w:r>
      </w:hyperlink>
      <w:hyperlink r:id="rId360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measures.</w:t>
        </w:r>
        <w:r>
          <w:rPr>
            <w:rFonts w:cs="Times New Roman" w:hAnsi="Times New Roman" w:eastAsia="Times New Roman" w:ascii="Times New Roman"/>
            <w:color w:val="0080AC"/>
            <w:spacing w:val="4"/>
            <w:w w:val="127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Commun.</w:t>
        </w:r>
      </w:hyperlink>
      <w:r>
        <w:rPr>
          <w:rFonts w:cs="Times New Roman" w:hAnsi="Times New Roman" w:eastAsia="Times New Roman" w:ascii="Times New Roman"/>
          <w:color w:val="0080AC"/>
          <w:spacing w:val="-19"/>
          <w:w w:val="127"/>
          <w:sz w:val="12"/>
          <w:szCs w:val="12"/>
        </w:rPr>
        <w:t> </w:t>
      </w:r>
      <w:hyperlink r:id="rId361">
        <w:r>
          <w:rPr>
            <w:rFonts w:cs="Times New Roman" w:hAnsi="Times New Roman" w:eastAsia="Times New Roman" w:ascii="Times New Roman"/>
            <w:color w:val="0080AC"/>
            <w:spacing w:val="0"/>
            <w:w w:val="115"/>
            <w:sz w:val="12"/>
            <w:szCs w:val="12"/>
          </w:rPr>
          <w:t>Assoc.</w:t>
        </w:r>
        <w:r>
          <w:rPr>
            <w:rFonts w:cs="Times New Roman" w:hAnsi="Times New Roman" w:eastAsia="Times New Roman" w:ascii="Times New Roman"/>
            <w:color w:val="0080AC"/>
            <w:spacing w:val="2"/>
            <w:w w:val="115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15"/>
            <w:sz w:val="12"/>
            <w:szCs w:val="12"/>
          </w:rPr>
          <w:t>Inf.</w:t>
        </w:r>
      </w:hyperlink>
      <w:r>
        <w:rPr>
          <w:rFonts w:cs="Times New Roman" w:hAnsi="Times New Roman" w:eastAsia="Times New Roman" w:ascii="Times New Roman"/>
          <w:color w:val="0080AC"/>
          <w:spacing w:val="0"/>
          <w:w w:val="11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9"/>
          <w:sz w:val="12"/>
          <w:szCs w:val="12"/>
        </w:rPr>
        <w:t>Syst.</w:t>
      </w:r>
      <w:r>
        <w:rPr>
          <w:rFonts w:cs="Times New Roman" w:hAnsi="Times New Roman" w:eastAsia="Times New Roman" w:ascii="Times New Roman"/>
          <w:color w:val="0080AC"/>
          <w:spacing w:val="-3"/>
          <w:w w:val="11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15,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7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211–224.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 w:lineRule="auto" w:line="277"/>
        <w:ind w:left="118" w:right="191"/>
      </w:pPr>
      <w:r>
        <w:rPr>
          <w:rFonts w:cs="Times New Roman" w:hAnsi="Times New Roman" w:eastAsia="Times New Roman" w:ascii="Times New Roman"/>
          <w:spacing w:val="0"/>
          <w:w w:val="120"/>
          <w:sz w:val="12"/>
          <w:szCs w:val="12"/>
        </w:rPr>
        <w:t>McDaniel,</w:t>
      </w:r>
      <w:r>
        <w:rPr>
          <w:rFonts w:cs="Times New Roman" w:hAnsi="Times New Roman" w:eastAsia="Times New Roman" w:ascii="Times New Roman"/>
          <w:spacing w:val="-3"/>
          <w:w w:val="12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C.,</w:t>
      </w:r>
      <w:r>
        <w:rPr>
          <w:rFonts w:cs="Times New Roman" w:hAnsi="Times New Roman" w:eastAsia="Times New Roman" w:ascii="Times New Roman"/>
          <w:spacing w:val="4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2"/>
          <w:szCs w:val="12"/>
        </w:rPr>
        <w:t>Gates,</w:t>
      </w:r>
      <w:r>
        <w:rPr>
          <w:rFonts w:cs="Times New Roman" w:hAnsi="Times New Roman" w:eastAsia="Times New Roman" w:ascii="Times New Roman"/>
          <w:spacing w:val="-4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R.,</w:t>
      </w:r>
      <w:r>
        <w:rPr>
          <w:rFonts w:cs="Times New Roman" w:hAnsi="Times New Roman" w:eastAsia="Times New Roman" w:ascii="Times New Roman"/>
          <w:spacing w:val="6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2"/>
          <w:szCs w:val="12"/>
        </w:rPr>
        <w:t>2006.</w:t>
      </w:r>
      <w:r>
        <w:rPr>
          <w:rFonts w:cs="Times New Roman" w:hAnsi="Times New Roman" w:eastAsia="Times New Roman" w:ascii="Times New Roman"/>
          <w:spacing w:val="10"/>
          <w:w w:val="12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2"/>
          <w:szCs w:val="12"/>
        </w:rPr>
        <w:t>Marketing</w:t>
      </w:r>
      <w:r>
        <w:rPr>
          <w:rFonts w:cs="Times New Roman" w:hAnsi="Times New Roman" w:eastAsia="Times New Roman" w:ascii="Times New Roman"/>
          <w:color w:val="0080AC"/>
          <w:spacing w:val="27"/>
          <w:w w:val="12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2"/>
          <w:szCs w:val="12"/>
        </w:rPr>
        <w:t>Research.</w:t>
      </w:r>
      <w:r>
        <w:rPr>
          <w:rFonts w:cs="Times New Roman" w:hAnsi="Times New Roman" w:eastAsia="Times New Roman" w:ascii="Times New Roman"/>
          <w:color w:val="0080AC"/>
          <w:spacing w:val="11"/>
          <w:w w:val="12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2"/>
          <w:szCs w:val="12"/>
        </w:rPr>
        <w:t>Auﬂage,</w:t>
      </w:r>
      <w:r>
        <w:rPr>
          <w:rFonts w:cs="Times New Roman" w:hAnsi="Times New Roman" w:eastAsia="Times New Roman" w:ascii="Times New Roman"/>
          <w:color w:val="0080AC"/>
          <w:spacing w:val="-7"/>
          <w:w w:val="12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2"/>
          <w:szCs w:val="12"/>
        </w:rPr>
        <w:t>Hoboken,</w:t>
      </w:r>
      <w:r>
        <w:rPr>
          <w:rFonts w:cs="Times New Roman" w:hAnsi="Times New Roman" w:eastAsia="Times New Roman" w:ascii="Times New Roman"/>
          <w:color w:val="0080AC"/>
          <w:spacing w:val="11"/>
          <w:w w:val="120"/>
          <w:sz w:val="12"/>
          <w:szCs w:val="12"/>
        </w:rPr>
        <w:t> </w:t>
      </w:r>
      <w:hyperlink r:id="rId362">
        <w:r>
          <w:rPr>
            <w:rFonts w:cs="Times New Roman" w:hAnsi="Times New Roman" w:eastAsia="Times New Roman" w:ascii="Times New Roman"/>
            <w:color w:val="0080AC"/>
            <w:spacing w:val="0"/>
            <w:w w:val="120"/>
            <w:sz w:val="12"/>
            <w:szCs w:val="12"/>
          </w:rPr>
          <w:t>NJ.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21"/>
            <w:sz w:val="12"/>
            <w:szCs w:val="12"/>
          </w:rPr>
          <w:t>McSweney,</w:t>
        </w:r>
        <w:r>
          <w:rPr>
            <w:rFonts w:cs="Times New Roman" w:hAnsi="Times New Roman" w:eastAsia="Times New Roman" w:ascii="Times New Roman"/>
            <w:color w:val="000000"/>
            <w:spacing w:val="-3"/>
            <w:w w:val="121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  <w:t>B.,</w:t>
        </w:r>
        <w:r>
          <w:rPr>
            <w:rFonts w:cs="Times New Roman" w:hAnsi="Times New Roman" w:eastAsia="Times New Roman" w:ascii="Times New Roman"/>
            <w:color w:val="000000"/>
            <w:spacing w:val="4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24"/>
            <w:sz w:val="12"/>
            <w:szCs w:val="12"/>
          </w:rPr>
          <w:t>2002.</w:t>
        </w:r>
        <w:r>
          <w:rPr>
            <w:rFonts w:cs="Times New Roman" w:hAnsi="Times New Roman" w:eastAsia="Times New Roman" w:ascii="Times New Roman"/>
            <w:color w:val="000000"/>
            <w:spacing w:val="-2"/>
            <w:w w:val="124"/>
            <w:sz w:val="12"/>
            <w:szCs w:val="12"/>
          </w:rPr>
          <w:t> </w:t>
        </w:r>
      </w:hyperlink>
      <w:hyperlink r:id="rId363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Hofstede’s</w:t>
        </w:r>
        <w:r>
          <w:rPr>
            <w:rFonts w:cs="Times New Roman" w:hAnsi="Times New Roman" w:eastAsia="Times New Roman" w:ascii="Times New Roman"/>
            <w:color w:val="0080AC"/>
            <w:spacing w:val="-15"/>
            <w:w w:val="124"/>
            <w:sz w:val="12"/>
            <w:szCs w:val="12"/>
          </w:rPr>
          <w:t> </w:t>
        </w:r>
      </w:hyperlink>
      <w:hyperlink r:id="rId364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model</w:t>
        </w:r>
        <w:r>
          <w:rPr>
            <w:rFonts w:cs="Times New Roman" w:hAnsi="Times New Roman" w:eastAsia="Times New Roman" w:ascii="Times New Roman"/>
            <w:color w:val="0080AC"/>
            <w:spacing w:val="8"/>
            <w:w w:val="124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of</w:t>
        </w:r>
        <w:r>
          <w:rPr>
            <w:rFonts w:cs="Times New Roman" w:hAnsi="Times New Roman" w:eastAsia="Times New Roman" w:ascii="Times New Roman"/>
            <w:color w:val="0080AC"/>
            <w:spacing w:val="22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national</w:t>
        </w:r>
      </w:hyperlink>
      <w:r>
        <w:rPr>
          <w:rFonts w:cs="Times New Roman" w:hAnsi="Times New Roman" w:eastAsia="Times New Roman" w:ascii="Times New Roman"/>
          <w:color w:val="0080AC"/>
          <w:spacing w:val="2"/>
          <w:w w:val="128"/>
          <w:sz w:val="12"/>
          <w:szCs w:val="12"/>
        </w:rPr>
        <w:t> </w:t>
      </w:r>
      <w:hyperlink r:id="rId365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cultural</w:t>
        </w:r>
        <w:r>
          <w:rPr>
            <w:rFonts w:cs="Times New Roman" w:hAnsi="Times New Roman" w:eastAsia="Times New Roman" w:ascii="Times New Roman"/>
            <w:color w:val="0080AC"/>
            <w:spacing w:val="-2"/>
            <w:w w:val="128"/>
            <w:sz w:val="12"/>
            <w:szCs w:val="12"/>
          </w:rPr>
          <w:t> </w:t>
        </w:r>
      </w:hyperlink>
      <w:hyperlink r:id="rId366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differences</w:t>
        </w:r>
        <w:r>
          <w:rPr>
            <w:rFonts w:cs="Times New Roman" w:hAnsi="Times New Roman" w:eastAsia="Times New Roman" w:ascii="Times New Roman"/>
            <w:color w:val="0080AC"/>
            <w:spacing w:val="-16"/>
            <w:w w:val="128"/>
            <w:sz w:val="12"/>
            <w:szCs w:val="12"/>
          </w:rPr>
          <w:t> </w:t>
        </w:r>
      </w:hyperlink>
      <w:hyperlink r:id="rId367">
        <w:r>
          <w:rPr>
            <w:rFonts w:cs="Times New Roman" w:hAnsi="Times New Roman" w:eastAsia="Times New Roman" w:ascii="Times New Roman"/>
            <w:color w:val="0080AC"/>
            <w:spacing w:val="0"/>
            <w:w w:val="133"/>
            <w:sz w:val="12"/>
            <w:szCs w:val="12"/>
          </w:rPr>
          <w:t>and</w:t>
        </w:r>
        <w:r>
          <w:rPr>
            <w:rFonts w:cs="Times New Roman" w:hAnsi="Times New Roman" w:eastAsia="Times New Roman" w:ascii="Times New Roman"/>
            <w:color w:val="0080AC"/>
            <w:spacing w:val="-10"/>
            <w:w w:val="133"/>
            <w:sz w:val="12"/>
            <w:szCs w:val="12"/>
          </w:rPr>
          <w:t> </w:t>
        </w:r>
      </w:hyperlink>
      <w:hyperlink r:id="rId368">
        <w:r>
          <w:rPr>
            <w:rFonts w:cs="Times New Roman" w:hAnsi="Times New Roman" w:eastAsia="Times New Roman" w:ascii="Times New Roman"/>
            <w:color w:val="0080AC"/>
            <w:spacing w:val="0"/>
            <w:w w:val="133"/>
            <w:sz w:val="12"/>
            <w:szCs w:val="12"/>
          </w:rPr>
          <w:t>their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/>
        <w:ind w:left="358"/>
      </w:pPr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consequences:</w:t>
      </w:r>
      <w:r>
        <w:rPr>
          <w:rFonts w:cs="Times New Roman" w:hAnsi="Times New Roman" w:eastAsia="Times New Roman" w:ascii="Times New Roman"/>
          <w:color w:val="0080AC"/>
          <w:spacing w:val="-13"/>
          <w:w w:val="130"/>
          <w:sz w:val="12"/>
          <w:szCs w:val="12"/>
        </w:rPr>
        <w:t> </w:t>
      </w:r>
      <w:hyperlink r:id="rId369"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a</w:t>
        </w:r>
        <w:r>
          <w:rPr>
            <w:rFonts w:cs="Times New Roman" w:hAnsi="Times New Roman" w:eastAsia="Times New Roman" w:ascii="Times New Roman"/>
            <w:color w:val="0080AC"/>
            <w:spacing w:val="-7"/>
            <w:w w:val="13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triumph</w:t>
        </w:r>
        <w:r>
          <w:rPr>
            <w:rFonts w:cs="Times New Roman" w:hAnsi="Times New Roman" w:eastAsia="Times New Roman" w:ascii="Times New Roman"/>
            <w:color w:val="0080AC"/>
            <w:spacing w:val="5"/>
            <w:w w:val="13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of</w:t>
        </w:r>
      </w:hyperlink>
      <w:r>
        <w:rPr>
          <w:rFonts w:cs="Times New Roman" w:hAnsi="Times New Roman" w:eastAsia="Times New Roman" w:ascii="Times New Roman"/>
          <w:color w:val="0080AC"/>
          <w:spacing w:val="22"/>
          <w:w w:val="100"/>
          <w:sz w:val="12"/>
          <w:szCs w:val="12"/>
        </w:rPr>
        <w:t> </w:t>
      </w:r>
      <w:hyperlink r:id="rId370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faith</w:t>
        </w:r>
        <w:r>
          <w:rPr>
            <w:rFonts w:cs="Times New Roman" w:hAnsi="Times New Roman" w:eastAsia="Times New Roman" w:ascii="Times New Roman"/>
            <w:color w:val="0080AC"/>
            <w:spacing w:val="-3"/>
            <w:w w:val="127"/>
            <w:sz w:val="12"/>
            <w:szCs w:val="12"/>
          </w:rPr>
          <w:t> </w:t>
        </w:r>
      </w:hyperlink>
      <w:hyperlink r:id="rId371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–</w:t>
        </w:r>
        <w:r>
          <w:rPr>
            <w:rFonts w:cs="Times New Roman" w:hAnsi="Times New Roman" w:eastAsia="Times New Roman" w:ascii="Times New Roman"/>
            <w:color w:val="0080AC"/>
            <w:spacing w:val="-5"/>
            <w:w w:val="127"/>
            <w:sz w:val="12"/>
            <w:szCs w:val="12"/>
          </w:rPr>
          <w:t> </w:t>
        </w:r>
      </w:hyperlink>
      <w:hyperlink r:id="rId372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a</w:t>
        </w:r>
        <w:r>
          <w:rPr>
            <w:rFonts w:cs="Times New Roman" w:hAnsi="Times New Roman" w:eastAsia="Times New Roman" w:ascii="Times New Roman"/>
            <w:color w:val="0080AC"/>
            <w:spacing w:val="-4"/>
            <w:w w:val="127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failure</w:t>
        </w:r>
        <w:r>
          <w:rPr>
            <w:rFonts w:cs="Times New Roman" w:hAnsi="Times New Roman" w:eastAsia="Times New Roman" w:ascii="Times New Roman"/>
            <w:color w:val="0080AC"/>
            <w:spacing w:val="-8"/>
            <w:w w:val="127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of</w:t>
        </w:r>
        <w:r>
          <w:rPr>
            <w:rFonts w:cs="Times New Roman" w:hAnsi="Times New Roman" w:eastAsia="Times New Roman" w:ascii="Times New Roman"/>
            <w:color w:val="0080AC"/>
            <w:spacing w:val="22"/>
            <w:w w:val="100"/>
            <w:sz w:val="12"/>
            <w:szCs w:val="12"/>
          </w:rPr>
          <w:t> </w:t>
        </w:r>
      </w:hyperlink>
      <w:hyperlink r:id="rId373"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analysis.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 </w:t>
        </w:r>
      </w:hyperlink>
      <w:hyperlink r:id="rId374"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Hum.</w:t>
        </w:r>
        <w:r>
          <w:rPr>
            <w:rFonts w:cs="Times New Roman" w:hAnsi="Times New Roman" w:eastAsia="Times New Roman" w:ascii="Times New Roman"/>
            <w:color w:val="0080AC"/>
            <w:spacing w:val="-4"/>
            <w:w w:val="123"/>
            <w:sz w:val="12"/>
            <w:szCs w:val="12"/>
          </w:rPr>
          <w:t> </w:t>
        </w:r>
      </w:hyperlink>
      <w:hyperlink r:id="rId375"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Relat.</w:t>
        </w:r>
        <w:r>
          <w:rPr>
            <w:rFonts w:cs="Times New Roman" w:hAnsi="Times New Roman" w:eastAsia="Times New Roman" w:ascii="Times New Roman"/>
            <w:color w:val="0080AC"/>
            <w:spacing w:val="-12"/>
            <w:w w:val="123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55</w:t>
        </w:r>
      </w:hyperlink>
      <w:r>
        <w:rPr>
          <w:rFonts w:cs="Times New Roman" w:hAnsi="Times New Roman" w:eastAsia="Times New Roman" w:ascii="Times New Roman"/>
          <w:color w:val="0080AC"/>
          <w:spacing w:val="1"/>
          <w:w w:val="12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2"/>
          <w:szCs w:val="12"/>
        </w:rPr>
        <w:t>(1),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/>
        <w:ind w:left="358"/>
      </w:pP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89–118.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/>
        <w:ind w:left="118"/>
      </w:pP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Merritt,</w:t>
      </w:r>
      <w:r>
        <w:rPr>
          <w:rFonts w:cs="Times New Roman" w:hAnsi="Times New Roman" w:eastAsia="Times New Roman" w:ascii="Times New Roman"/>
          <w:spacing w:val="-5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A.,</w:t>
      </w:r>
      <w:r>
        <w:rPr>
          <w:rFonts w:cs="Times New Roman" w:hAnsi="Times New Roman" w:eastAsia="Times New Roman" w:ascii="Times New Roman"/>
          <w:spacing w:val="6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2"/>
          <w:szCs w:val="12"/>
        </w:rPr>
        <w:t>2000.</w:t>
      </w:r>
      <w:r>
        <w:rPr>
          <w:rFonts w:cs="Times New Roman" w:hAnsi="Times New Roman" w:eastAsia="Times New Roman" w:ascii="Times New Roman"/>
          <w:spacing w:val="-4"/>
          <w:w w:val="124"/>
          <w:sz w:val="12"/>
          <w:szCs w:val="12"/>
        </w:rPr>
        <w:t> </w:t>
      </w:r>
      <w:hyperlink r:id="rId376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Culture</w:t>
        </w:r>
        <w:r>
          <w:rPr>
            <w:rFonts w:cs="Times New Roman" w:hAnsi="Times New Roman" w:eastAsia="Times New Roman" w:ascii="Times New Roman"/>
            <w:color w:val="0080AC"/>
            <w:spacing w:val="-1"/>
            <w:w w:val="124"/>
            <w:sz w:val="12"/>
            <w:szCs w:val="12"/>
          </w:rPr>
          <w:t> </w:t>
        </w:r>
      </w:hyperlink>
      <w:hyperlink r:id="rId377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in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the</w:t>
        </w:r>
      </w:hyperlink>
      <w:r>
        <w:rPr>
          <w:rFonts w:cs="Times New Roman" w:hAnsi="Times New Roman" w:eastAsia="Times New Roman" w:ascii="Times New Roman"/>
          <w:color w:val="0080AC"/>
          <w:spacing w:val="13"/>
          <w:w w:val="124"/>
          <w:sz w:val="12"/>
          <w:szCs w:val="12"/>
        </w:rPr>
        <w:t> </w:t>
      </w:r>
      <w:hyperlink r:id="rId378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Cockpit:</w:t>
        </w:r>
        <w:r>
          <w:rPr>
            <w:rFonts w:cs="Times New Roman" w:hAnsi="Times New Roman" w:eastAsia="Times New Roman" w:ascii="Times New Roman"/>
            <w:color w:val="0080AC"/>
            <w:spacing w:val="-12"/>
            <w:w w:val="124"/>
            <w:sz w:val="12"/>
            <w:szCs w:val="12"/>
          </w:rPr>
          <w:t> </w:t>
        </w:r>
      </w:hyperlink>
      <w:hyperlink r:id="rId379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do</w:t>
        </w:r>
        <w:r>
          <w:rPr>
            <w:rFonts w:cs="Times New Roman" w:hAnsi="Times New Roman" w:eastAsia="Times New Roman" w:ascii="Times New Roman"/>
            <w:color w:val="0080AC"/>
            <w:spacing w:val="1"/>
            <w:w w:val="124"/>
            <w:sz w:val="12"/>
            <w:szCs w:val="12"/>
          </w:rPr>
          <w:t> </w:t>
        </w:r>
      </w:hyperlink>
      <w:hyperlink r:id="rId380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Hofstede’s</w:t>
        </w:r>
        <w:r>
          <w:rPr>
            <w:rFonts w:cs="Times New Roman" w:hAnsi="Times New Roman" w:eastAsia="Times New Roman" w:ascii="Times New Roman"/>
            <w:color w:val="0080AC"/>
            <w:spacing w:val="-15"/>
            <w:w w:val="124"/>
            <w:sz w:val="12"/>
            <w:szCs w:val="12"/>
          </w:rPr>
          <w:t> </w:t>
        </w:r>
      </w:hyperlink>
      <w:hyperlink r:id="rId381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Dimensions</w:t>
        </w:r>
        <w:r>
          <w:rPr>
            <w:rFonts w:cs="Times New Roman" w:hAnsi="Times New Roman" w:eastAsia="Times New Roman" w:ascii="Times New Roman"/>
            <w:color w:val="0080AC"/>
            <w:spacing w:val="2"/>
            <w:w w:val="124"/>
            <w:sz w:val="12"/>
            <w:szCs w:val="12"/>
          </w:rPr>
          <w:t> </w:t>
        </w:r>
      </w:hyperlink>
      <w:hyperlink r:id="rId382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Replicate?</w:t>
        </w:r>
        <w:r>
          <w:rPr>
            <w:rFonts w:cs="Times New Roman" w:hAnsi="Times New Roman" w:eastAsia="Times New Roman" w:ascii="Times New Roman"/>
            <w:color w:val="0080AC"/>
            <w:spacing w:val="1"/>
            <w:w w:val="124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J.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/>
        <w:ind w:left="358"/>
      </w:pPr>
      <w:r>
        <w:rPr>
          <w:rFonts w:cs="Times New Roman" w:hAnsi="Times New Roman" w:eastAsia="Times New Roman" w:ascii="Times New Roman"/>
          <w:color w:val="0080AC"/>
          <w:spacing w:val="0"/>
          <w:w w:val="121"/>
          <w:sz w:val="12"/>
          <w:szCs w:val="12"/>
        </w:rPr>
        <w:t>Cross.</w:t>
      </w:r>
      <w:r>
        <w:rPr>
          <w:rFonts w:cs="Times New Roman" w:hAnsi="Times New Roman" w:eastAsia="Times New Roman" w:ascii="Times New Roman"/>
          <w:color w:val="0080AC"/>
          <w:spacing w:val="-12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2"/>
          <w:szCs w:val="12"/>
        </w:rPr>
        <w:t>Cult.</w:t>
      </w:r>
      <w:r>
        <w:rPr>
          <w:rFonts w:cs="Times New Roman" w:hAnsi="Times New Roman" w:eastAsia="Times New Roman" w:ascii="Times New Roman"/>
          <w:color w:val="0080AC"/>
          <w:spacing w:val="-10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2"/>
          <w:szCs w:val="12"/>
        </w:rPr>
        <w:t>Psychol.</w:t>
      </w:r>
      <w:r>
        <w:rPr>
          <w:rFonts w:cs="Times New Roman" w:hAnsi="Times New Roman" w:eastAsia="Times New Roman" w:ascii="Times New Roman"/>
          <w:color w:val="0080AC"/>
          <w:spacing w:val="-3"/>
          <w:w w:val="121"/>
          <w:sz w:val="12"/>
          <w:szCs w:val="12"/>
        </w:rPr>
        <w:t> </w:t>
      </w:r>
      <w:hyperlink r:id="rId383">
        <w:r>
          <w:rPr>
            <w:rFonts w:cs="Times New Roman" w:hAnsi="Times New Roman" w:eastAsia="Times New Roman" w:ascii="Times New Roman"/>
            <w:color w:val="0080AC"/>
            <w:spacing w:val="0"/>
            <w:w w:val="121"/>
            <w:sz w:val="12"/>
            <w:szCs w:val="12"/>
          </w:rPr>
          <w:t>31</w:t>
        </w:r>
        <w:r>
          <w:rPr>
            <w:rFonts w:cs="Times New Roman" w:hAnsi="Times New Roman" w:eastAsia="Times New Roman" w:ascii="Times New Roman"/>
            <w:color w:val="0080AC"/>
            <w:spacing w:val="4"/>
            <w:w w:val="121"/>
            <w:sz w:val="12"/>
            <w:szCs w:val="12"/>
          </w:rPr>
          <w:t> </w:t>
        </w:r>
      </w:hyperlink>
      <w:hyperlink r:id="rId384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(3),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9"/>
            <w:w w:val="100"/>
            <w:sz w:val="12"/>
            <w:szCs w:val="12"/>
          </w:rPr>
          <w:t> </w:t>
        </w:r>
      </w:hyperlink>
      <w:hyperlink r:id="rId385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283–301.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 w:lineRule="auto" w:line="277"/>
        <w:ind w:left="358" w:right="264" w:hanging="239"/>
      </w:pPr>
      <w:r>
        <w:rPr>
          <w:rFonts w:cs="Times New Roman" w:hAnsi="Times New Roman" w:eastAsia="Times New Roman" w:ascii="Times New Roman"/>
          <w:spacing w:val="0"/>
          <w:w w:val="124"/>
          <w:sz w:val="12"/>
          <w:szCs w:val="12"/>
        </w:rPr>
        <w:t>Nazarian,</w:t>
      </w:r>
      <w:r>
        <w:rPr>
          <w:rFonts w:cs="Times New Roman" w:hAnsi="Times New Roman" w:eastAsia="Times New Roman" w:ascii="Times New Roman"/>
          <w:spacing w:val="-4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A.,</w:t>
      </w:r>
      <w:r>
        <w:rPr>
          <w:rFonts w:cs="Times New Roman" w:hAnsi="Times New Roman" w:eastAsia="Times New Roman" w:ascii="Times New Roman"/>
          <w:spacing w:val="6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2"/>
          <w:szCs w:val="12"/>
        </w:rPr>
        <w:t>Atkinson,</w:t>
      </w:r>
      <w:r>
        <w:rPr>
          <w:rFonts w:cs="Times New Roman" w:hAnsi="Times New Roman" w:eastAsia="Times New Roman" w:ascii="Times New Roman"/>
          <w:spacing w:val="-4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P.,</w:t>
      </w:r>
      <w:r>
        <w:rPr>
          <w:rFonts w:cs="Times New Roman" w:hAnsi="Times New Roman" w:eastAsia="Times New Roman" w:ascii="Times New Roman"/>
          <w:spacing w:val="1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2"/>
          <w:szCs w:val="12"/>
        </w:rPr>
        <w:t>Greaves,</w:t>
      </w:r>
      <w:r>
        <w:rPr>
          <w:rFonts w:cs="Times New Roman" w:hAnsi="Times New Roman" w:eastAsia="Times New Roman" w:ascii="Times New Roman"/>
          <w:spacing w:val="-4"/>
          <w:w w:val="122"/>
          <w:sz w:val="12"/>
          <w:szCs w:val="12"/>
        </w:rPr>
        <w:t> </w:t>
      </w:r>
      <w:hyperlink r:id="rId386">
        <w:r>
          <w:rPr>
            <w:rFonts w:cs="Times New Roman" w:hAnsi="Times New Roman" w:eastAsia="Times New Roman" w:ascii="Times New Roman"/>
            <w:spacing w:val="0"/>
            <w:w w:val="100"/>
            <w:sz w:val="12"/>
            <w:szCs w:val="12"/>
          </w:rPr>
          <w:t>L.,</w:t>
        </w:r>
        <w:r>
          <w:rPr>
            <w:rFonts w:cs="Times New Roman" w:hAnsi="Times New Roman" w:eastAsia="Times New Roman" w:ascii="Times New Roman"/>
            <w:spacing w:val="-2"/>
            <w:w w:val="100"/>
            <w:sz w:val="12"/>
            <w:szCs w:val="12"/>
          </w:rPr>
          <w:t> </w:t>
        </w:r>
      </w:hyperlink>
      <w:hyperlink r:id="rId387">
        <w:r>
          <w:rPr>
            <w:rFonts w:cs="Times New Roman" w:hAnsi="Times New Roman" w:eastAsia="Times New Roman" w:ascii="Times New Roman"/>
            <w:spacing w:val="0"/>
            <w:w w:val="122"/>
            <w:sz w:val="12"/>
            <w:szCs w:val="12"/>
          </w:rPr>
          <w:t>2014.</w:t>
        </w:r>
        <w:r>
          <w:rPr>
            <w:rFonts w:cs="Times New Roman" w:hAnsi="Times New Roman" w:eastAsia="Times New Roman" w:ascii="Times New Roman"/>
            <w:spacing w:val="4"/>
            <w:w w:val="122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2"/>
            <w:sz w:val="12"/>
            <w:szCs w:val="12"/>
          </w:rPr>
          <w:t>The</w:t>
        </w:r>
      </w:hyperlink>
      <w:r>
        <w:rPr>
          <w:rFonts w:cs="Times New Roman" w:hAnsi="Times New Roman" w:eastAsia="Times New Roman" w:ascii="Times New Roman"/>
          <w:color w:val="0080AC"/>
          <w:spacing w:val="-7"/>
          <w:w w:val="122"/>
          <w:sz w:val="12"/>
          <w:szCs w:val="12"/>
        </w:rPr>
        <w:t> </w:t>
      </w:r>
      <w:hyperlink r:id="rId388"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relationship</w:t>
        </w:r>
        <w:r>
          <w:rPr>
            <w:rFonts w:cs="Times New Roman" w:hAnsi="Times New Roman" w:eastAsia="Times New Roman" w:ascii="Times New Roman"/>
            <w:color w:val="0080AC"/>
            <w:spacing w:val="-6"/>
            <w:w w:val="130"/>
            <w:sz w:val="12"/>
            <w:szCs w:val="12"/>
          </w:rPr>
          <w:t> </w:t>
        </w:r>
      </w:hyperlink>
      <w:hyperlink r:id="rId389"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between</w:t>
        </w:r>
        <w:r>
          <w:rPr>
            <w:rFonts w:cs="Times New Roman" w:hAnsi="Times New Roman" w:eastAsia="Times New Roman" w:ascii="Times New Roman"/>
            <w:color w:val="0080AC"/>
            <w:spacing w:val="2"/>
            <w:w w:val="130"/>
            <w:sz w:val="12"/>
            <w:szCs w:val="12"/>
          </w:rPr>
          <w:t> </w:t>
        </w:r>
      </w:hyperlink>
      <w:hyperlink r:id="rId390"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national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culture</w:t>
        </w:r>
        <w:r>
          <w:rPr>
            <w:rFonts w:cs="Times New Roman" w:hAnsi="Times New Roman" w:eastAsia="Times New Roman" w:ascii="Times New Roman"/>
            <w:color w:val="0080AC"/>
            <w:spacing w:val="1"/>
            <w:w w:val="12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and</w:t>
        </w:r>
        <w:r>
          <w:rPr>
            <w:rFonts w:cs="Times New Roman" w:hAnsi="Times New Roman" w:eastAsia="Times New Roman" w:ascii="Times New Roman"/>
            <w:color w:val="0080AC"/>
            <w:spacing w:val="-2"/>
            <w:w w:val="129"/>
            <w:sz w:val="12"/>
            <w:szCs w:val="12"/>
          </w:rPr>
          <w:t> </w:t>
        </w:r>
      </w:hyperlink>
      <w:hyperlink r:id="rId391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organisational</w:t>
        </w:r>
        <w:r>
          <w:rPr>
            <w:rFonts w:cs="Times New Roman" w:hAnsi="Times New Roman" w:eastAsia="Times New Roman" w:ascii="Times New Roman"/>
            <w:color w:val="0080AC"/>
            <w:spacing w:val="-13"/>
            <w:w w:val="129"/>
            <w:sz w:val="12"/>
            <w:szCs w:val="12"/>
          </w:rPr>
          <w:t> </w:t>
        </w:r>
      </w:hyperlink>
      <w:hyperlink r:id="rId392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culture:</w:t>
        </w:r>
        <w:r>
          <w:rPr>
            <w:rFonts w:cs="Times New Roman" w:hAnsi="Times New Roman" w:eastAsia="Times New Roman" w:ascii="Times New Roman"/>
            <w:color w:val="0080AC"/>
            <w:spacing w:val="2"/>
            <w:w w:val="12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case</w:t>
        </w:r>
      </w:hyperlink>
      <w:r>
        <w:rPr>
          <w:rFonts w:cs="Times New Roman" w:hAnsi="Times New Roman" w:eastAsia="Times New Roman" w:ascii="Times New Roman"/>
          <w:color w:val="0080AC"/>
          <w:spacing w:val="-12"/>
          <w:w w:val="129"/>
          <w:sz w:val="12"/>
          <w:szCs w:val="12"/>
        </w:rPr>
        <w:t> </w:t>
      </w:r>
      <w:hyperlink r:id="rId393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of</w:t>
        </w:r>
        <w:r>
          <w:rPr>
            <w:rFonts w:cs="Times New Roman" w:hAnsi="Times New Roman" w:eastAsia="Times New Roman" w:ascii="Times New Roman"/>
            <w:color w:val="0080AC"/>
            <w:spacing w:val="22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medium</w:t>
        </w:r>
      </w:hyperlink>
      <w:r>
        <w:rPr>
          <w:rFonts w:cs="Times New Roman" w:hAnsi="Times New Roman" w:eastAsia="Times New Roman" w:ascii="Times New Roman"/>
          <w:color w:val="0080AC"/>
          <w:spacing w:val="2"/>
          <w:w w:val="128"/>
          <w:sz w:val="12"/>
          <w:szCs w:val="12"/>
        </w:rPr>
        <w:t> </w:t>
      </w:r>
      <w:hyperlink r:id="rId394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and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 </w:t>
        </w:r>
      </w:hyperlink>
      <w:hyperlink r:id="rId395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large</w:t>
        </w:r>
        <w:r>
          <w:rPr>
            <w:rFonts w:cs="Times New Roman" w:hAnsi="Times New Roman" w:eastAsia="Times New Roman" w:ascii="Times New Roman"/>
            <w:color w:val="0080AC"/>
            <w:spacing w:val="-8"/>
            <w:w w:val="128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size</w:t>
        </w:r>
      </w:hyperlink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organisations</w:t>
      </w:r>
      <w:r>
        <w:rPr>
          <w:rFonts w:cs="Times New Roman" w:hAnsi="Times New Roman" w:eastAsia="Times New Roman" w:ascii="Times New Roman"/>
          <w:color w:val="0080AC"/>
          <w:spacing w:val="8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in</w:t>
      </w:r>
      <w:r>
        <w:rPr>
          <w:rFonts w:cs="Times New Roman" w:hAnsi="Times New Roman" w:eastAsia="Times New Roman" w:ascii="Times New Roman"/>
          <w:color w:val="0080AC"/>
          <w:spacing w:val="-3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Iran.</w:t>
      </w:r>
      <w:r>
        <w:rPr>
          <w:rFonts w:cs="Times New Roman" w:hAnsi="Times New Roman" w:eastAsia="Times New Roman" w:ascii="Times New Roman"/>
          <w:color w:val="0080AC"/>
          <w:spacing w:val="-12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Macrotheme</w:t>
      </w:r>
      <w:r>
        <w:rPr>
          <w:rFonts w:cs="Times New Roman" w:hAnsi="Times New Roman" w:eastAsia="Times New Roman" w:ascii="Times New Roman"/>
          <w:color w:val="0080AC"/>
          <w:spacing w:val="7"/>
          <w:w w:val="126"/>
          <w:sz w:val="12"/>
          <w:szCs w:val="12"/>
        </w:rPr>
        <w:t> </w:t>
      </w:r>
      <w:hyperlink r:id="rId396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Rev.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4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3</w:t>
        </w:r>
        <w:r>
          <w:rPr>
            <w:rFonts w:cs="Times New Roman" w:hAnsi="Times New Roman" w:eastAsia="Times New Roman" w:ascii="Times New Roman"/>
            <w:color w:val="0080AC"/>
            <w:spacing w:val="-5"/>
            <w:w w:val="127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(6),</w:t>
        </w:r>
      </w:hyperlink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9"/>
          <w:w w:val="100"/>
          <w:sz w:val="12"/>
          <w:szCs w:val="12"/>
        </w:rPr>
        <w:t> </w:t>
      </w:r>
      <w:hyperlink r:id="rId397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66–78.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 w:lineRule="auto" w:line="277"/>
        <w:ind w:left="358" w:right="-21" w:hanging="239"/>
      </w:pPr>
      <w:r>
        <w:rPr>
          <w:rFonts w:cs="Times New Roman" w:hAnsi="Times New Roman" w:eastAsia="Times New Roman" w:ascii="Times New Roman"/>
          <w:spacing w:val="0"/>
          <w:w w:val="120"/>
          <w:sz w:val="12"/>
          <w:szCs w:val="12"/>
        </w:rPr>
        <w:t>Neely,</w:t>
      </w:r>
      <w:r>
        <w:rPr>
          <w:rFonts w:cs="Times New Roman" w:hAnsi="Times New Roman" w:eastAsia="Times New Roman" w:ascii="Times New Roman"/>
          <w:spacing w:val="-3"/>
          <w:w w:val="12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A.,</w:t>
      </w:r>
      <w:r>
        <w:rPr>
          <w:rFonts w:cs="Times New Roman" w:hAnsi="Times New Roman" w:eastAsia="Times New Roman" w:ascii="Times New Roman"/>
          <w:spacing w:val="6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2"/>
          <w:szCs w:val="12"/>
        </w:rPr>
        <w:t>Kennerly,</w:t>
      </w:r>
      <w:r>
        <w:rPr>
          <w:rFonts w:cs="Times New Roman" w:hAnsi="Times New Roman" w:eastAsia="Times New Roman" w:ascii="Times New Roman"/>
          <w:spacing w:val="-4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M.,</w:t>
      </w:r>
      <w:r>
        <w:rPr>
          <w:rFonts w:cs="Times New Roman" w:hAnsi="Times New Roman" w:eastAsia="Times New Roman" w:ascii="Times New Roman"/>
          <w:spacing w:val="21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2"/>
          <w:szCs w:val="12"/>
        </w:rPr>
        <w:t>Adams,</w:t>
      </w:r>
      <w:r>
        <w:rPr>
          <w:rFonts w:cs="Times New Roman" w:hAnsi="Times New Roman" w:eastAsia="Times New Roman" w:ascii="Times New Roman"/>
          <w:spacing w:val="-3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C.,</w:t>
      </w:r>
      <w:r>
        <w:rPr>
          <w:rFonts w:cs="Times New Roman" w:hAnsi="Times New Roman" w:eastAsia="Times New Roman" w:ascii="Times New Roman"/>
          <w:spacing w:val="4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2"/>
          <w:szCs w:val="12"/>
        </w:rPr>
        <w:t>2007.</w:t>
      </w:r>
      <w:r>
        <w:rPr>
          <w:rFonts w:cs="Times New Roman" w:hAnsi="Times New Roman" w:eastAsia="Times New Roman" w:ascii="Times New Roman"/>
          <w:spacing w:val="-17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Performance</w:t>
      </w:r>
      <w:r>
        <w:rPr>
          <w:rFonts w:cs="Times New Roman" w:hAnsi="Times New Roman" w:eastAsia="Times New Roman" w:ascii="Times New Roman"/>
          <w:color w:val="0080AC"/>
          <w:spacing w:val="-18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measurement</w:t>
      </w:r>
      <w:r>
        <w:rPr>
          <w:rFonts w:cs="Times New Roman" w:hAnsi="Times New Roman" w:eastAsia="Times New Roman" w:ascii="Times New Roman"/>
          <w:color w:val="0080AC"/>
          <w:spacing w:val="13"/>
          <w:w w:val="129"/>
          <w:sz w:val="12"/>
          <w:szCs w:val="12"/>
        </w:rPr>
        <w:t> </w:t>
      </w:r>
      <w:hyperlink r:id="rId398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frameworks:</w:t>
        </w:r>
        <w:r>
          <w:rPr>
            <w:rFonts w:cs="Times New Roman" w:hAnsi="Times New Roman" w:eastAsia="Times New Roman" w:ascii="Times New Roman"/>
            <w:color w:val="0080AC"/>
            <w:spacing w:val="-6"/>
            <w:w w:val="12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a</w:t>
        </w:r>
      </w:hyperlink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review.</w:t>
      </w:r>
      <w:r>
        <w:rPr>
          <w:rFonts w:cs="Times New Roman" w:hAnsi="Times New Roman" w:eastAsia="Times New Roman" w:ascii="Times New Roman"/>
          <w:color w:val="0080AC"/>
          <w:spacing w:val="3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In:</w:t>
      </w:r>
      <w:r>
        <w:rPr>
          <w:rFonts w:cs="Times New Roman" w:hAnsi="Times New Roman" w:eastAsia="Times New Roman" w:ascii="Times New Roman"/>
          <w:color w:val="0080AC"/>
          <w:spacing w:val="-2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Neely,</w:t>
      </w:r>
      <w:r>
        <w:rPr>
          <w:rFonts w:cs="Times New Roman" w:hAnsi="Times New Roman" w:eastAsia="Times New Roman" w:ascii="Times New Roman"/>
          <w:color w:val="0080AC"/>
          <w:spacing w:val="-17"/>
          <w:w w:val="124"/>
          <w:sz w:val="12"/>
          <w:szCs w:val="12"/>
        </w:rPr>
        <w:t> </w:t>
      </w:r>
      <w:hyperlink r:id="rId399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A.</w:t>
        </w:r>
        <w:r>
          <w:rPr>
            <w:rFonts w:cs="Times New Roman" w:hAnsi="Times New Roman" w:eastAsia="Times New Roman" w:ascii="Times New Roman"/>
            <w:color w:val="0080AC"/>
            <w:spacing w:val="4"/>
            <w:w w:val="100"/>
            <w:sz w:val="12"/>
            <w:szCs w:val="12"/>
          </w:rPr>
          <w:t> </w:t>
        </w:r>
      </w:hyperlink>
      <w:hyperlink r:id="rId400">
        <w:r>
          <w:rPr>
            <w:rFonts w:cs="Times New Roman" w:hAnsi="Times New Roman" w:eastAsia="Times New Roman" w:ascii="Times New Roman"/>
            <w:color w:val="0080AC"/>
            <w:spacing w:val="0"/>
            <w:w w:val="114"/>
            <w:sz w:val="12"/>
            <w:szCs w:val="12"/>
          </w:rPr>
          <w:t>(Ed.),</w:t>
        </w:r>
        <w:r>
          <w:rPr>
            <w:rFonts w:cs="Times New Roman" w:hAnsi="Times New Roman" w:eastAsia="Times New Roman" w:ascii="Times New Roman"/>
            <w:color w:val="0080AC"/>
            <w:spacing w:val="-1"/>
            <w:w w:val="114"/>
            <w:sz w:val="12"/>
            <w:szCs w:val="12"/>
          </w:rPr>
          <w:t> </w:t>
        </w:r>
      </w:hyperlink>
      <w:hyperlink r:id="rId401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Business</w:t>
        </w:r>
        <w:r>
          <w:rPr>
            <w:rFonts w:cs="Times New Roman" w:hAnsi="Times New Roman" w:eastAsia="Times New Roman" w:ascii="Times New Roman"/>
            <w:color w:val="0080AC"/>
            <w:spacing w:val="-13"/>
            <w:w w:val="125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Performance</w:t>
        </w:r>
      </w:hyperlink>
      <w:r>
        <w:rPr>
          <w:rFonts w:cs="Times New Roman" w:hAnsi="Times New Roman" w:eastAsia="Times New Roman" w:ascii="Times New Roman"/>
          <w:color w:val="0080AC"/>
          <w:spacing w:val="8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Measurement:</w:t>
      </w:r>
      <w:r>
        <w:rPr>
          <w:rFonts w:cs="Times New Roman" w:hAnsi="Times New Roman" w:eastAsia="Times New Roman" w:ascii="Times New Roman"/>
          <w:color w:val="0080AC"/>
          <w:spacing w:val="30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Unifying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2"/>
          <w:szCs w:val="12"/>
        </w:rPr>
        <w:t>Theories</w:t>
      </w:r>
      <w:r>
        <w:rPr>
          <w:rFonts w:cs="Times New Roman" w:hAnsi="Times New Roman" w:eastAsia="Times New Roman" w:ascii="Times New Roman"/>
          <w:color w:val="0080AC"/>
          <w:spacing w:val="5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2"/>
          <w:szCs w:val="12"/>
        </w:rPr>
        <w:t>and</w:t>
      </w:r>
      <w:r>
        <w:rPr>
          <w:rFonts w:cs="Times New Roman" w:hAnsi="Times New Roman" w:eastAsia="Times New Roman" w:ascii="Times New Roman"/>
          <w:color w:val="0080AC"/>
          <w:spacing w:val="12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2"/>
          <w:szCs w:val="12"/>
        </w:rPr>
        <w:t>Integrating</w:t>
      </w:r>
      <w:r>
        <w:rPr>
          <w:rFonts w:cs="Times New Roman" w:hAnsi="Times New Roman" w:eastAsia="Times New Roman" w:ascii="Times New Roman"/>
          <w:color w:val="0080AC"/>
          <w:spacing w:val="28"/>
          <w:w w:val="122"/>
          <w:sz w:val="12"/>
          <w:szCs w:val="12"/>
        </w:rPr>
        <w:t> </w:t>
      </w:r>
      <w:hyperlink r:id="rId402">
        <w:r>
          <w:rPr>
            <w:rFonts w:cs="Times New Roman" w:hAnsi="Times New Roman" w:eastAsia="Times New Roman" w:ascii="Times New Roman"/>
            <w:color w:val="0080AC"/>
            <w:spacing w:val="0"/>
            <w:w w:val="122"/>
            <w:sz w:val="12"/>
            <w:szCs w:val="12"/>
          </w:rPr>
          <w:t>Practice.</w:t>
        </w:r>
        <w:r>
          <w:rPr>
            <w:rFonts w:cs="Times New Roman" w:hAnsi="Times New Roman" w:eastAsia="Times New Roman" w:ascii="Times New Roman"/>
            <w:color w:val="0080AC"/>
            <w:spacing w:val="1"/>
            <w:w w:val="122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2"/>
            <w:sz w:val="12"/>
            <w:szCs w:val="12"/>
          </w:rPr>
          <w:t>Cambridge</w:t>
        </w:r>
      </w:hyperlink>
      <w:r>
        <w:rPr>
          <w:rFonts w:cs="Times New Roman" w:hAnsi="Times New Roman" w:eastAsia="Times New Roman" w:ascii="Times New Roman"/>
          <w:color w:val="0080AC"/>
          <w:spacing w:val="7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2"/>
          <w:szCs w:val="12"/>
        </w:rPr>
        <w:t>University</w:t>
      </w:r>
      <w:r>
        <w:rPr>
          <w:rFonts w:cs="Times New Roman" w:hAnsi="Times New Roman" w:eastAsia="Times New Roman" w:ascii="Times New Roman"/>
          <w:color w:val="0080AC"/>
          <w:spacing w:val="7"/>
          <w:w w:val="122"/>
          <w:sz w:val="12"/>
          <w:szCs w:val="12"/>
        </w:rPr>
        <w:t> </w:t>
      </w:r>
      <w:hyperlink r:id="rId403">
        <w:r>
          <w:rPr>
            <w:rFonts w:cs="Times New Roman" w:hAnsi="Times New Roman" w:eastAsia="Times New Roman" w:ascii="Times New Roman"/>
            <w:color w:val="0080AC"/>
            <w:spacing w:val="0"/>
            <w:w w:val="122"/>
            <w:sz w:val="12"/>
            <w:szCs w:val="12"/>
          </w:rPr>
          <w:t>Press,</w:t>
        </w:r>
        <w:r>
          <w:rPr>
            <w:rFonts w:cs="Times New Roman" w:hAnsi="Times New Roman" w:eastAsia="Times New Roman" w:ascii="Times New Roman"/>
            <w:color w:val="0080AC"/>
            <w:spacing w:val="-4"/>
            <w:w w:val="122"/>
            <w:sz w:val="12"/>
            <w:szCs w:val="12"/>
          </w:rPr>
          <w:t> </w:t>
        </w:r>
      </w:hyperlink>
      <w:hyperlink r:id="rId404">
        <w:r>
          <w:rPr>
            <w:rFonts w:cs="Times New Roman" w:hAnsi="Times New Roman" w:eastAsia="Times New Roman" w:ascii="Times New Roman"/>
            <w:color w:val="0080AC"/>
            <w:spacing w:val="0"/>
            <w:w w:val="122"/>
            <w:sz w:val="12"/>
            <w:szCs w:val="12"/>
          </w:rPr>
          <w:t>Cambridge,</w:t>
        </w:r>
        <w:r>
          <w:rPr>
            <w:rFonts w:cs="Times New Roman" w:hAnsi="Times New Roman" w:eastAsia="Times New Roman" w:ascii="Times New Roman"/>
            <w:color w:val="0080AC"/>
            <w:spacing w:val="2"/>
            <w:w w:val="122"/>
            <w:sz w:val="12"/>
            <w:szCs w:val="12"/>
          </w:rPr>
          <w:t> </w:t>
        </w:r>
      </w:hyperlink>
      <w:hyperlink r:id="rId405">
        <w:r>
          <w:rPr>
            <w:rFonts w:cs="Times New Roman" w:hAnsi="Times New Roman" w:eastAsia="Times New Roman" w:ascii="Times New Roman"/>
            <w:color w:val="0080AC"/>
            <w:spacing w:val="0"/>
            <w:w w:val="122"/>
            <w:sz w:val="12"/>
            <w:szCs w:val="12"/>
          </w:rPr>
          <w:t>UK.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 w:lineRule="auto" w:line="277"/>
        <w:ind w:left="358" w:right="253" w:hanging="239"/>
      </w:pPr>
      <w:r>
        <w:rPr>
          <w:rFonts w:cs="Times New Roman" w:hAnsi="Times New Roman" w:eastAsia="Times New Roman" w:ascii="Times New Roman"/>
          <w:spacing w:val="0"/>
          <w:w w:val="124"/>
          <w:sz w:val="12"/>
          <w:szCs w:val="12"/>
        </w:rPr>
        <w:t>Norreklit,</w:t>
      </w:r>
      <w:r>
        <w:rPr>
          <w:rFonts w:cs="Times New Roman" w:hAnsi="Times New Roman" w:eastAsia="Times New Roman" w:ascii="Times New Roman"/>
          <w:spacing w:val="-4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H.,</w:t>
      </w:r>
      <w:r>
        <w:rPr>
          <w:rFonts w:cs="Times New Roman" w:hAnsi="Times New Roman" w:eastAsia="Times New Roman" w:ascii="Times New Roman"/>
          <w:spacing w:val="16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2"/>
          <w:szCs w:val="12"/>
        </w:rPr>
        <w:t>2000.</w:t>
      </w:r>
      <w:r>
        <w:rPr>
          <w:rFonts w:cs="Times New Roman" w:hAnsi="Times New Roman" w:eastAsia="Times New Roman" w:ascii="Times New Roman"/>
          <w:spacing w:val="-10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The</w:t>
      </w:r>
      <w:r>
        <w:rPr>
          <w:rFonts w:cs="Times New Roman" w:hAnsi="Times New Roman" w:eastAsia="Times New Roman" w:ascii="Times New Roman"/>
          <w:color w:val="0080AC"/>
          <w:spacing w:val="-16"/>
          <w:w w:val="126"/>
          <w:sz w:val="12"/>
          <w:szCs w:val="12"/>
        </w:rPr>
        <w:t> </w:t>
      </w:r>
      <w:hyperlink r:id="rId406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balance</w:t>
        </w:r>
        <w:r>
          <w:rPr>
            <w:rFonts w:cs="Times New Roman" w:hAnsi="Times New Roman" w:eastAsia="Times New Roman" w:ascii="Times New Roman"/>
            <w:color w:val="0080AC"/>
            <w:spacing w:val="-1"/>
            <w:w w:val="126"/>
            <w:sz w:val="12"/>
            <w:szCs w:val="12"/>
          </w:rPr>
          <w:t> </w:t>
        </w:r>
      </w:hyperlink>
      <w:hyperlink r:id="rId407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on</w:t>
        </w:r>
        <w:r>
          <w:rPr>
            <w:rFonts w:cs="Times New Roman" w:hAnsi="Times New Roman" w:eastAsia="Times New Roman" w:ascii="Times New Roman"/>
            <w:color w:val="0080AC"/>
            <w:spacing w:val="-1"/>
            <w:w w:val="126"/>
            <w:sz w:val="12"/>
            <w:szCs w:val="12"/>
          </w:rPr>
          <w:t> </w:t>
        </w:r>
      </w:hyperlink>
      <w:hyperlink r:id="rId408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the</w:t>
        </w:r>
        <w:r>
          <w:rPr>
            <w:rFonts w:cs="Times New Roman" w:hAnsi="Times New Roman" w:eastAsia="Times New Roman" w:ascii="Times New Roman"/>
            <w:color w:val="0080AC"/>
            <w:spacing w:val="10"/>
            <w:w w:val="126"/>
            <w:sz w:val="12"/>
            <w:szCs w:val="12"/>
          </w:rPr>
          <w:t> </w:t>
        </w:r>
      </w:hyperlink>
      <w:hyperlink r:id="rId409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balanced</w:t>
        </w:r>
        <w:r>
          <w:rPr>
            <w:rFonts w:cs="Times New Roman" w:hAnsi="Times New Roman" w:eastAsia="Times New Roman" w:ascii="Times New Roman"/>
            <w:color w:val="0080AC"/>
            <w:spacing w:val="4"/>
            <w:w w:val="126"/>
            <w:sz w:val="12"/>
            <w:szCs w:val="12"/>
          </w:rPr>
          <w:t> </w:t>
        </w:r>
      </w:hyperlink>
      <w:hyperlink r:id="rId410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scorecard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a</w:t>
        </w:r>
      </w:hyperlink>
      <w:r>
        <w:rPr>
          <w:rFonts w:cs="Times New Roman" w:hAnsi="Times New Roman" w:eastAsia="Times New Roman" w:ascii="Times New Roman"/>
          <w:color w:val="0080AC"/>
          <w:spacing w:val="-3"/>
          <w:w w:val="126"/>
          <w:sz w:val="12"/>
          <w:szCs w:val="12"/>
        </w:rPr>
        <w:t> </w:t>
      </w:r>
      <w:hyperlink r:id="rId411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critical</w:t>
        </w:r>
        <w:r>
          <w:rPr>
            <w:rFonts w:cs="Times New Roman" w:hAnsi="Times New Roman" w:eastAsia="Times New Roman" w:ascii="Times New Roman"/>
            <w:color w:val="0080AC"/>
            <w:spacing w:val="-8"/>
            <w:w w:val="126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analysis</w:t>
        </w:r>
      </w:hyperlink>
      <w:r>
        <w:rPr>
          <w:rFonts w:cs="Times New Roman" w:hAnsi="Times New Roman" w:eastAsia="Times New Roman" w:ascii="Times New Roman"/>
          <w:color w:val="0080AC"/>
          <w:spacing w:val="-5"/>
          <w:w w:val="126"/>
          <w:sz w:val="12"/>
          <w:szCs w:val="12"/>
        </w:rPr>
        <w:t> </w:t>
      </w:r>
      <w:hyperlink r:id="rId412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of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some</w:t>
        </w:r>
        <w:r>
          <w:rPr>
            <w:rFonts w:cs="Times New Roman" w:hAnsi="Times New Roman" w:eastAsia="Times New Roman" w:ascii="Times New Roman"/>
            <w:color w:val="0080AC"/>
            <w:spacing w:val="-6"/>
            <w:w w:val="12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of</w:t>
        </w:r>
        <w:r>
          <w:rPr>
            <w:rFonts w:cs="Times New Roman" w:hAnsi="Times New Roman" w:eastAsia="Times New Roman" w:ascii="Times New Roman"/>
            <w:color w:val="0080AC"/>
            <w:spacing w:val="22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its</w:t>
        </w:r>
        <w:r>
          <w:rPr>
            <w:rFonts w:cs="Times New Roman" w:hAnsi="Times New Roman" w:eastAsia="Times New Roman" w:ascii="Times New Roman"/>
            <w:color w:val="0080AC"/>
            <w:spacing w:val="4"/>
            <w:w w:val="124"/>
            <w:sz w:val="12"/>
            <w:szCs w:val="12"/>
          </w:rPr>
          <w:t> </w:t>
        </w:r>
      </w:hyperlink>
      <w:hyperlink r:id="rId413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assumptions.</w:t>
        </w:r>
        <w:r>
          <w:rPr>
            <w:rFonts w:cs="Times New Roman" w:hAnsi="Times New Roman" w:eastAsia="Times New Roman" w:ascii="Times New Roman"/>
            <w:color w:val="0080AC"/>
            <w:spacing w:val="27"/>
            <w:w w:val="124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Manag.</w:t>
        </w:r>
      </w:hyperlink>
      <w:r>
        <w:rPr>
          <w:rFonts w:cs="Times New Roman" w:hAnsi="Times New Roman" w:eastAsia="Times New Roman" w:ascii="Times New Roman"/>
          <w:color w:val="0080AC"/>
          <w:spacing w:val="-11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Account.</w:t>
      </w:r>
      <w:r>
        <w:rPr>
          <w:rFonts w:cs="Times New Roman" w:hAnsi="Times New Roman" w:eastAsia="Times New Roman" w:ascii="Times New Roman"/>
          <w:color w:val="0080AC"/>
          <w:spacing w:val="-17"/>
          <w:w w:val="124"/>
          <w:sz w:val="12"/>
          <w:szCs w:val="12"/>
        </w:rPr>
        <w:t> </w:t>
      </w:r>
      <w:hyperlink r:id="rId414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Res.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4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11</w:t>
        </w:r>
      </w:hyperlink>
      <w:r>
        <w:rPr>
          <w:rFonts w:cs="Times New Roman" w:hAnsi="Times New Roman" w:eastAsia="Times New Roman" w:ascii="Times New Roman"/>
          <w:color w:val="0080AC"/>
          <w:spacing w:val="-5"/>
          <w:w w:val="127"/>
          <w:sz w:val="12"/>
          <w:szCs w:val="12"/>
        </w:rPr>
        <w:t> </w:t>
      </w:r>
      <w:hyperlink r:id="rId415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(1),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9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65–88.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/>
        <w:ind w:left="118"/>
      </w:pPr>
      <w:r>
        <w:rPr>
          <w:rFonts w:cs="Times New Roman" w:hAnsi="Times New Roman" w:eastAsia="Times New Roman" w:ascii="Times New Roman"/>
          <w:spacing w:val="0"/>
          <w:w w:val="123"/>
          <w:sz w:val="12"/>
          <w:szCs w:val="12"/>
        </w:rPr>
        <w:t>Nunnally,</w:t>
      </w:r>
      <w:r>
        <w:rPr>
          <w:rFonts w:cs="Times New Roman" w:hAnsi="Times New Roman" w:eastAsia="Times New Roman" w:ascii="Times New Roman"/>
          <w:spacing w:val="-4"/>
          <w:w w:val="12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J.C.,</w:t>
      </w:r>
      <w:r>
        <w:rPr>
          <w:rFonts w:cs="Times New Roman" w:hAnsi="Times New Roman" w:eastAsia="Times New Roman" w:ascii="Times New Roman"/>
          <w:spacing w:val="-1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2"/>
          <w:szCs w:val="12"/>
        </w:rPr>
        <w:t>1978.</w:t>
      </w:r>
      <w:r>
        <w:rPr>
          <w:rFonts w:cs="Times New Roman" w:hAnsi="Times New Roman" w:eastAsia="Times New Roman" w:ascii="Times New Roman"/>
          <w:spacing w:val="4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2"/>
          <w:szCs w:val="12"/>
        </w:rPr>
        <w:t>Psychometric</w:t>
      </w:r>
      <w:r>
        <w:rPr>
          <w:rFonts w:cs="Times New Roman" w:hAnsi="Times New Roman" w:eastAsia="Times New Roman" w:ascii="Times New Roman"/>
          <w:color w:val="0080AC"/>
          <w:spacing w:val="22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2"/>
          <w:szCs w:val="12"/>
        </w:rPr>
        <w:t>Theory.</w:t>
      </w:r>
      <w:r>
        <w:rPr>
          <w:rFonts w:cs="Times New Roman" w:hAnsi="Times New Roman" w:eastAsia="Times New Roman" w:ascii="Times New Roman"/>
          <w:color w:val="0080AC"/>
          <w:spacing w:val="-7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2"/>
          <w:szCs w:val="12"/>
        </w:rPr>
        <w:t>McGraw-Hill,</w:t>
      </w:r>
      <w:r>
        <w:rPr>
          <w:rFonts w:cs="Times New Roman" w:hAnsi="Times New Roman" w:eastAsia="Times New Roman" w:ascii="Times New Roman"/>
          <w:color w:val="0080AC"/>
          <w:spacing w:val="-17"/>
          <w:w w:val="122"/>
          <w:sz w:val="12"/>
          <w:szCs w:val="12"/>
        </w:rPr>
        <w:t> </w:t>
      </w:r>
      <w:hyperlink r:id="rId416">
        <w:r>
          <w:rPr>
            <w:rFonts w:cs="Times New Roman" w:hAnsi="Times New Roman" w:eastAsia="Times New Roman" w:ascii="Times New Roman"/>
            <w:color w:val="0080AC"/>
            <w:spacing w:val="0"/>
            <w:w w:val="122"/>
            <w:sz w:val="12"/>
            <w:szCs w:val="12"/>
          </w:rPr>
          <w:t>New</w:t>
        </w:r>
        <w:r>
          <w:rPr>
            <w:rFonts w:cs="Times New Roman" w:hAnsi="Times New Roman" w:eastAsia="Times New Roman" w:ascii="Times New Roman"/>
            <w:color w:val="0080AC"/>
            <w:spacing w:val="1"/>
            <w:w w:val="122"/>
            <w:sz w:val="12"/>
            <w:szCs w:val="12"/>
          </w:rPr>
          <w:t> </w:t>
        </w:r>
      </w:hyperlink>
      <w:hyperlink r:id="rId417">
        <w:r>
          <w:rPr>
            <w:rFonts w:cs="Times New Roman" w:hAnsi="Times New Roman" w:eastAsia="Times New Roman" w:ascii="Times New Roman"/>
            <w:color w:val="0080AC"/>
            <w:spacing w:val="0"/>
            <w:w w:val="108"/>
            <w:sz w:val="12"/>
            <w:szCs w:val="12"/>
          </w:rPr>
          <w:t>York,</w:t>
        </w:r>
        <w:r>
          <w:rPr>
            <w:rFonts w:cs="Times New Roman" w:hAnsi="Times New Roman" w:eastAsia="Times New Roman" w:ascii="Times New Roman"/>
            <w:color w:val="0080AC"/>
            <w:spacing w:val="17"/>
            <w:w w:val="108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8"/>
            <w:sz w:val="12"/>
            <w:szCs w:val="12"/>
          </w:rPr>
          <w:t>NY.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/>
        <w:ind w:left="118"/>
      </w:pPr>
      <w:r>
        <w:rPr>
          <w:rFonts w:cs="Times New Roman" w:hAnsi="Times New Roman" w:eastAsia="Times New Roman" w:ascii="Times New Roman"/>
          <w:spacing w:val="0"/>
          <w:w w:val="123"/>
          <w:sz w:val="12"/>
          <w:szCs w:val="12"/>
        </w:rPr>
        <w:t>Orﬁla-Sintes,</w:t>
      </w:r>
      <w:r>
        <w:rPr>
          <w:rFonts w:cs="Times New Roman" w:hAnsi="Times New Roman" w:eastAsia="Times New Roman" w:ascii="Times New Roman"/>
          <w:spacing w:val="-4"/>
          <w:w w:val="12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F.,</w:t>
      </w:r>
      <w:r>
        <w:rPr>
          <w:rFonts w:cs="Times New Roman" w:hAnsi="Times New Roman" w:eastAsia="Times New Roman" w:ascii="Times New Roman"/>
          <w:spacing w:val="6"/>
          <w:w w:val="100"/>
          <w:sz w:val="12"/>
          <w:szCs w:val="12"/>
        </w:rPr>
        <w:t> </w:t>
      </w:r>
      <w:hyperlink r:id="rId418">
        <w:r>
          <w:rPr>
            <w:rFonts w:cs="Times New Roman" w:hAnsi="Times New Roman" w:eastAsia="Times New Roman" w:ascii="Times New Roman"/>
            <w:spacing w:val="0"/>
            <w:w w:val="127"/>
            <w:sz w:val="12"/>
            <w:szCs w:val="12"/>
          </w:rPr>
          <w:t>Mattssona,</w:t>
        </w:r>
        <w:r>
          <w:rPr>
            <w:rFonts w:cs="Times New Roman" w:hAnsi="Times New Roman" w:eastAsia="Times New Roman" w:ascii="Times New Roman"/>
            <w:spacing w:val="-5"/>
            <w:w w:val="127"/>
            <w:sz w:val="12"/>
            <w:szCs w:val="12"/>
          </w:rPr>
          <w:t> </w:t>
        </w:r>
      </w:hyperlink>
      <w:hyperlink r:id="rId419">
        <w:r>
          <w:rPr>
            <w:rFonts w:cs="Times New Roman" w:hAnsi="Times New Roman" w:eastAsia="Times New Roman" w:ascii="Times New Roman"/>
            <w:spacing w:val="0"/>
            <w:w w:val="100"/>
            <w:sz w:val="12"/>
            <w:szCs w:val="12"/>
          </w:rPr>
          <w:t>J.,</w:t>
        </w:r>
        <w:r>
          <w:rPr>
            <w:rFonts w:cs="Times New Roman" w:hAnsi="Times New Roman" w:eastAsia="Times New Roman" w:ascii="Times New Roman"/>
            <w:spacing w:val="-1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8"/>
            <w:sz w:val="12"/>
            <w:szCs w:val="12"/>
          </w:rPr>
          <w:t>2009.</w:t>
        </w:r>
        <w:r>
          <w:rPr>
            <w:rFonts w:cs="Times New Roman" w:hAnsi="Times New Roman" w:eastAsia="Times New Roman" w:ascii="Times New Roman"/>
            <w:spacing w:val="-13"/>
            <w:w w:val="128"/>
            <w:sz w:val="12"/>
            <w:szCs w:val="12"/>
          </w:rPr>
          <w:t> </w:t>
        </w:r>
      </w:hyperlink>
      <w:hyperlink r:id="rId420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Innovation</w:t>
        </w:r>
        <w:r>
          <w:rPr>
            <w:rFonts w:cs="Times New Roman" w:hAnsi="Times New Roman" w:eastAsia="Times New Roman" w:ascii="Times New Roman"/>
            <w:color w:val="0080AC"/>
            <w:spacing w:val="-11"/>
            <w:w w:val="128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behavior</w:t>
        </w:r>
      </w:hyperlink>
      <w:r>
        <w:rPr>
          <w:rFonts w:cs="Times New Roman" w:hAnsi="Times New Roman" w:eastAsia="Times New Roman" w:ascii="Times New Roman"/>
          <w:color w:val="0080AC"/>
          <w:spacing w:val="-10"/>
          <w:w w:val="128"/>
          <w:sz w:val="12"/>
          <w:szCs w:val="12"/>
        </w:rPr>
        <w:t> </w:t>
      </w:r>
      <w:hyperlink r:id="rId421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in</w:t>
        </w:r>
        <w:r>
          <w:rPr>
            <w:rFonts w:cs="Times New Roman" w:hAnsi="Times New Roman" w:eastAsia="Times New Roman" w:ascii="Times New Roman"/>
            <w:color w:val="0080AC"/>
            <w:spacing w:val="-5"/>
            <w:w w:val="128"/>
            <w:sz w:val="12"/>
            <w:szCs w:val="12"/>
          </w:rPr>
          <w:t> </w:t>
        </w:r>
      </w:hyperlink>
      <w:hyperlink r:id="rId422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the</w:t>
        </w:r>
        <w:r>
          <w:rPr>
            <w:rFonts w:cs="Times New Roman" w:hAnsi="Times New Roman" w:eastAsia="Times New Roman" w:ascii="Times New Roman"/>
            <w:color w:val="0080AC"/>
            <w:spacing w:val="6"/>
            <w:w w:val="128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hotel</w:t>
        </w:r>
      </w:hyperlink>
      <w:r>
        <w:rPr>
          <w:rFonts w:cs="Times New Roman" w:hAnsi="Times New Roman" w:eastAsia="Times New Roman" w:ascii="Times New Roman"/>
          <w:color w:val="0080AC"/>
          <w:spacing w:val="2"/>
          <w:w w:val="128"/>
          <w:sz w:val="12"/>
          <w:szCs w:val="12"/>
        </w:rPr>
        <w:t> </w:t>
      </w:r>
      <w:hyperlink r:id="rId423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industry.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/>
        <w:ind w:left="358"/>
      </w:pP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Omega</w:t>
      </w:r>
      <w:r>
        <w:rPr>
          <w:rFonts w:cs="Times New Roman" w:hAnsi="Times New Roman" w:eastAsia="Times New Roman" w:ascii="Times New Roman"/>
          <w:color w:val="0080AC"/>
          <w:spacing w:val="-11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37</w:t>
      </w:r>
      <w:r>
        <w:rPr>
          <w:rFonts w:cs="Times New Roman" w:hAnsi="Times New Roman" w:eastAsia="Times New Roman" w:ascii="Times New Roman"/>
          <w:color w:val="0080AC"/>
          <w:spacing w:val="-2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(2),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9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380–394.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 w:lineRule="auto" w:line="277"/>
        <w:ind w:left="358" w:right="-21" w:hanging="239"/>
      </w:pPr>
      <w:r>
        <w:rPr>
          <w:rFonts w:cs="Times New Roman" w:hAnsi="Times New Roman" w:eastAsia="Times New Roman" w:ascii="Times New Roman"/>
          <w:spacing w:val="0"/>
          <w:w w:val="120"/>
          <w:sz w:val="12"/>
          <w:szCs w:val="12"/>
        </w:rPr>
        <w:t>Otely,</w:t>
      </w:r>
      <w:r>
        <w:rPr>
          <w:rFonts w:cs="Times New Roman" w:hAnsi="Times New Roman" w:eastAsia="Times New Roman" w:ascii="Times New Roman"/>
          <w:spacing w:val="-3"/>
          <w:w w:val="12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D.,</w:t>
      </w:r>
      <w:r>
        <w:rPr>
          <w:rFonts w:cs="Times New Roman" w:hAnsi="Times New Roman" w:eastAsia="Times New Roman" w:ascii="Times New Roman"/>
          <w:spacing w:val="1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2"/>
          <w:szCs w:val="12"/>
        </w:rPr>
        <w:t>2007.</w:t>
      </w:r>
      <w:r>
        <w:rPr>
          <w:rFonts w:cs="Times New Roman" w:hAnsi="Times New Roman" w:eastAsia="Times New Roman" w:ascii="Times New Roman"/>
          <w:spacing w:val="-2"/>
          <w:w w:val="124"/>
          <w:sz w:val="12"/>
          <w:szCs w:val="12"/>
        </w:rPr>
        <w:t> </w:t>
      </w:r>
      <w:hyperlink r:id="rId424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Accounting</w:t>
        </w:r>
        <w:r>
          <w:rPr>
            <w:rFonts w:cs="Times New Roman" w:hAnsi="Times New Roman" w:eastAsia="Times New Roman" w:ascii="Times New Roman"/>
            <w:color w:val="0080AC"/>
            <w:spacing w:val="-10"/>
            <w:w w:val="124"/>
            <w:sz w:val="12"/>
            <w:szCs w:val="12"/>
          </w:rPr>
          <w:t> </w:t>
        </w:r>
      </w:hyperlink>
      <w:hyperlink r:id="rId425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performance</w:t>
        </w:r>
        <w:r>
          <w:rPr>
            <w:rFonts w:cs="Times New Roman" w:hAnsi="Times New Roman" w:eastAsia="Times New Roman" w:ascii="Times New Roman"/>
            <w:color w:val="0080AC"/>
            <w:spacing w:val="-6"/>
            <w:w w:val="129"/>
            <w:sz w:val="12"/>
            <w:szCs w:val="12"/>
          </w:rPr>
          <w:t> </w:t>
        </w:r>
      </w:hyperlink>
      <w:hyperlink r:id="rId426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measurement:</w:t>
        </w:r>
        <w:r>
          <w:rPr>
            <w:rFonts w:cs="Times New Roman" w:hAnsi="Times New Roman" w:eastAsia="Times New Roman" w:ascii="Times New Roman"/>
            <w:color w:val="0080AC"/>
            <w:spacing w:val="14"/>
            <w:w w:val="129"/>
            <w:sz w:val="12"/>
            <w:szCs w:val="12"/>
          </w:rPr>
          <w:t> </w:t>
        </w:r>
      </w:hyperlink>
      <w:hyperlink r:id="rId427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a</w:t>
        </w:r>
        <w:r>
          <w:rPr>
            <w:rFonts w:cs="Times New Roman" w:hAnsi="Times New Roman" w:eastAsia="Times New Roman" w:ascii="Times New Roman"/>
            <w:color w:val="0080AC"/>
            <w:spacing w:val="-6"/>
            <w:w w:val="129"/>
            <w:sz w:val="12"/>
            <w:szCs w:val="12"/>
          </w:rPr>
          <w:t> </w:t>
        </w:r>
      </w:hyperlink>
      <w:hyperlink r:id="rId428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review</w:t>
        </w:r>
        <w:r>
          <w:rPr>
            <w:rFonts w:cs="Times New Roman" w:hAnsi="Times New Roman" w:eastAsia="Times New Roman" w:ascii="Times New Roman"/>
            <w:color w:val="0080AC"/>
            <w:spacing w:val="-9"/>
            <w:w w:val="12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of</w:t>
        </w:r>
      </w:hyperlink>
      <w:r>
        <w:rPr>
          <w:rFonts w:cs="Times New Roman" w:hAnsi="Times New Roman" w:eastAsia="Times New Roman" w:ascii="Times New Roman"/>
          <w:color w:val="0080AC"/>
          <w:spacing w:val="2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its</w:t>
      </w:r>
      <w:r>
        <w:rPr>
          <w:rFonts w:cs="Times New Roman" w:hAnsi="Times New Roman" w:eastAsia="Times New Roman" w:ascii="Times New Roman"/>
          <w:color w:val="0080AC"/>
          <w:spacing w:val="-5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purposes</w:t>
      </w:r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and</w:t>
      </w:r>
      <w:r>
        <w:rPr>
          <w:rFonts w:cs="Times New Roman" w:hAnsi="Times New Roman" w:eastAsia="Times New Roman" w:ascii="Times New Roman"/>
          <w:color w:val="0080AC"/>
          <w:spacing w:val="6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practices.</w:t>
      </w:r>
      <w:r>
        <w:rPr>
          <w:rFonts w:cs="Times New Roman" w:hAnsi="Times New Roman" w:eastAsia="Times New Roman" w:ascii="Times New Roman"/>
          <w:color w:val="0080AC"/>
          <w:spacing w:val="3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In:</w:t>
      </w:r>
      <w:r>
        <w:rPr>
          <w:rFonts w:cs="Times New Roman" w:hAnsi="Times New Roman" w:eastAsia="Times New Roman" w:ascii="Times New Roman"/>
          <w:color w:val="0080AC"/>
          <w:spacing w:val="-4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Neely,</w:t>
      </w:r>
      <w:r>
        <w:rPr>
          <w:rFonts w:cs="Times New Roman" w:hAnsi="Times New Roman" w:eastAsia="Times New Roman" w:ascii="Times New Roman"/>
          <w:color w:val="0080AC"/>
          <w:spacing w:val="-19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A.</w:t>
      </w:r>
      <w:r>
        <w:rPr>
          <w:rFonts w:cs="Times New Roman" w:hAnsi="Times New Roman" w:eastAsia="Times New Roman" w:ascii="Times New Roman"/>
          <w:color w:val="0080AC"/>
          <w:spacing w:val="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4"/>
          <w:sz w:val="12"/>
          <w:szCs w:val="12"/>
        </w:rPr>
        <w:t>(Ed.),</w:t>
      </w:r>
      <w:r>
        <w:rPr>
          <w:rFonts w:cs="Times New Roman" w:hAnsi="Times New Roman" w:eastAsia="Times New Roman" w:ascii="Times New Roman"/>
          <w:color w:val="0080AC"/>
          <w:spacing w:val="-3"/>
          <w:w w:val="11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Business</w:t>
      </w:r>
      <w:r>
        <w:rPr>
          <w:rFonts w:cs="Times New Roman" w:hAnsi="Times New Roman" w:eastAsia="Times New Roman" w:ascii="Times New Roman"/>
          <w:color w:val="0080AC"/>
          <w:spacing w:val="-15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Performance</w:t>
      </w:r>
      <w:r>
        <w:rPr>
          <w:rFonts w:cs="Times New Roman" w:hAnsi="Times New Roman" w:eastAsia="Times New Roman" w:ascii="Times New Roman"/>
          <w:color w:val="0080AC"/>
          <w:spacing w:val="6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Measurement:</w:t>
      </w:r>
      <w:r>
        <w:rPr>
          <w:rFonts w:cs="Times New Roman" w:hAnsi="Times New Roman" w:eastAsia="Times New Roman" w:ascii="Times New Roman"/>
          <w:color w:val="0080AC"/>
          <w:spacing w:val="28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Unifying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Theories</w:t>
      </w:r>
      <w:r>
        <w:rPr>
          <w:rFonts w:cs="Times New Roman" w:hAnsi="Times New Roman" w:eastAsia="Times New Roman" w:ascii="Times New Roman"/>
          <w:color w:val="0080AC"/>
          <w:spacing w:val="-13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and</w:t>
      </w:r>
      <w:r>
        <w:rPr>
          <w:rFonts w:cs="Times New Roman" w:hAnsi="Times New Roman" w:eastAsia="Times New Roman" w:ascii="Times New Roman"/>
          <w:color w:val="0080AC"/>
          <w:spacing w:val="4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Integrating</w:t>
      </w:r>
      <w:r>
        <w:rPr>
          <w:rFonts w:cs="Times New Roman" w:hAnsi="Times New Roman" w:eastAsia="Times New Roman" w:ascii="Times New Roman"/>
          <w:color w:val="0080AC"/>
          <w:spacing w:val="6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Practice.</w:t>
      </w:r>
      <w:r>
        <w:rPr>
          <w:rFonts w:cs="Times New Roman" w:hAnsi="Times New Roman" w:eastAsia="Times New Roman" w:ascii="Times New Roman"/>
          <w:color w:val="0080AC"/>
          <w:spacing w:val="-17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,</w:t>
      </w:r>
      <w:r>
        <w:rPr>
          <w:rFonts w:cs="Times New Roman" w:hAnsi="Times New Roman" w:eastAsia="Times New Roman" w:ascii="Times New Roman"/>
          <w:color w:val="0080AC"/>
          <w:spacing w:val="4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2"/>
          <w:szCs w:val="12"/>
        </w:rPr>
        <w:t>Cambridge,</w:t>
      </w:r>
      <w:r>
        <w:rPr>
          <w:rFonts w:cs="Times New Roman" w:hAnsi="Times New Roman" w:eastAsia="Times New Roman" w:ascii="Times New Roman"/>
          <w:color w:val="0080AC"/>
          <w:spacing w:val="32"/>
          <w:w w:val="11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17"/>
          <w:sz w:val="12"/>
          <w:szCs w:val="12"/>
        </w:rPr>
        <w:t>UK.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/>
        <w:ind w:left="118"/>
      </w:pPr>
      <w:r>
        <w:rPr>
          <w:rFonts w:cs="Times New Roman" w:hAnsi="Times New Roman" w:eastAsia="Times New Roman" w:ascii="Times New Roman"/>
          <w:spacing w:val="0"/>
          <w:w w:val="128"/>
          <w:sz w:val="12"/>
          <w:szCs w:val="12"/>
        </w:rPr>
        <w:t>Ottenbacher,</w:t>
      </w:r>
      <w:r>
        <w:rPr>
          <w:rFonts w:cs="Times New Roman" w:hAnsi="Times New Roman" w:eastAsia="Times New Roman" w:ascii="Times New Roman"/>
          <w:spacing w:val="-5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M.C.,</w:t>
      </w:r>
      <w:r>
        <w:rPr>
          <w:rFonts w:cs="Times New Roman" w:hAnsi="Times New Roman" w:eastAsia="Times New Roman" w:ascii="Times New Roman"/>
          <w:spacing w:val="2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2007.</w:t>
      </w:r>
      <w:r>
        <w:rPr>
          <w:rFonts w:cs="Times New Roman" w:hAnsi="Times New Roman" w:eastAsia="Times New Roman" w:ascii="Times New Roman"/>
          <w:spacing w:val="-11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Innovation</w:t>
      </w:r>
      <w:r>
        <w:rPr>
          <w:rFonts w:cs="Times New Roman" w:hAnsi="Times New Roman" w:eastAsia="Times New Roman" w:ascii="Times New Roman"/>
          <w:color w:val="0080AC"/>
          <w:spacing w:val="-5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management</w:t>
      </w:r>
      <w:r>
        <w:rPr>
          <w:rFonts w:cs="Times New Roman" w:hAnsi="Times New Roman" w:eastAsia="Times New Roman" w:ascii="Times New Roman"/>
          <w:color w:val="0080AC"/>
          <w:spacing w:val="19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in</w:t>
      </w:r>
      <w:r>
        <w:rPr>
          <w:rFonts w:cs="Times New Roman" w:hAnsi="Times New Roman" w:eastAsia="Times New Roman" w:ascii="Times New Roman"/>
          <w:color w:val="0080AC"/>
          <w:spacing w:val="-4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1"/>
          <w:sz w:val="12"/>
          <w:szCs w:val="12"/>
        </w:rPr>
        <w:t>the</w:t>
      </w:r>
      <w:r>
        <w:rPr>
          <w:rFonts w:cs="Times New Roman" w:hAnsi="Times New Roman" w:eastAsia="Times New Roman" w:ascii="Times New Roman"/>
          <w:color w:val="0080AC"/>
          <w:spacing w:val="1"/>
          <w:w w:val="13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1"/>
          <w:sz w:val="12"/>
          <w:szCs w:val="12"/>
        </w:rPr>
        <w:t>hospitality</w:t>
      </w:r>
      <w:r>
        <w:rPr>
          <w:rFonts w:cs="Times New Roman" w:hAnsi="Times New Roman" w:eastAsia="Times New Roman" w:ascii="Times New Roman"/>
          <w:color w:val="0080AC"/>
          <w:spacing w:val="-16"/>
          <w:w w:val="13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1"/>
          <w:sz w:val="12"/>
          <w:szCs w:val="12"/>
        </w:rPr>
        <w:t>industry: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 w:lineRule="auto" w:line="277"/>
        <w:ind w:left="118" w:right="-21" w:firstLine="239"/>
      </w:pP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different</w:t>
      </w:r>
      <w:r>
        <w:rPr>
          <w:rFonts w:cs="Times New Roman" w:hAnsi="Times New Roman" w:eastAsia="Times New Roman" w:ascii="Times New Roman"/>
          <w:color w:val="0080AC"/>
          <w:spacing w:val="-10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strategies</w:t>
      </w:r>
      <w:r>
        <w:rPr>
          <w:rFonts w:cs="Times New Roman" w:hAnsi="Times New Roman" w:eastAsia="Times New Roman" w:ascii="Times New Roman"/>
          <w:color w:val="0080AC"/>
          <w:spacing w:val="-1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for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7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achieving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success.</w:t>
      </w:r>
      <w:r>
        <w:rPr>
          <w:rFonts w:cs="Times New Roman" w:hAnsi="Times New Roman" w:eastAsia="Times New Roman" w:ascii="Times New Roman"/>
          <w:color w:val="0080AC"/>
          <w:spacing w:val="-4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J.</w:t>
      </w:r>
      <w:r>
        <w:rPr>
          <w:rFonts w:cs="Times New Roman" w:hAnsi="Times New Roman" w:eastAsia="Times New Roman" w:ascii="Times New Roman"/>
          <w:color w:val="0080AC"/>
          <w:spacing w:val="-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2"/>
          <w:szCs w:val="12"/>
        </w:rPr>
        <w:t>Hosp.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0"/>
          <w:sz w:val="12"/>
          <w:szCs w:val="12"/>
        </w:rPr>
        <w:t>Tour.</w:t>
      </w:r>
      <w:r>
        <w:rPr>
          <w:rFonts w:cs="Times New Roman" w:hAnsi="Times New Roman" w:eastAsia="Times New Roman" w:ascii="Times New Roman"/>
          <w:color w:val="0080AC"/>
          <w:spacing w:val="-6"/>
          <w:w w:val="12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Res.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4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31</w:t>
      </w:r>
      <w:r>
        <w:rPr>
          <w:rFonts w:cs="Times New Roman" w:hAnsi="Times New Roman" w:eastAsia="Times New Roman" w:ascii="Times New Roman"/>
          <w:color w:val="0080AC"/>
          <w:spacing w:val="-5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(4),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9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431–454.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12"/>
          <w:szCs w:val="12"/>
        </w:rPr>
        <w:t>Pfeffer,</w:t>
      </w:r>
      <w:r>
        <w:rPr>
          <w:rFonts w:cs="Times New Roman" w:hAnsi="Times New Roman" w:eastAsia="Times New Roman" w:ascii="Times New Roman"/>
          <w:color w:val="000000"/>
          <w:spacing w:val="-3"/>
          <w:w w:val="11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  <w:t>J.,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12"/>
          <w:szCs w:val="12"/>
        </w:rPr>
        <w:t>Sutton,</w:t>
      </w:r>
      <w:r>
        <w:rPr>
          <w:rFonts w:cs="Times New Roman" w:hAnsi="Times New Roman" w:eastAsia="Times New Roman" w:ascii="Times New Roman"/>
          <w:color w:val="000000"/>
          <w:spacing w:val="-5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  <w:t>R.I.,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12"/>
          <w:szCs w:val="12"/>
        </w:rPr>
        <w:t>1999.</w:t>
      </w:r>
      <w:r>
        <w:rPr>
          <w:rFonts w:cs="Times New Roman" w:hAnsi="Times New Roman" w:eastAsia="Times New Roman" w:ascii="Times New Roman"/>
          <w:color w:val="000000"/>
          <w:spacing w:val="-5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Knowing</w:t>
      </w:r>
      <w:r>
        <w:rPr>
          <w:rFonts w:cs="Times New Roman" w:hAnsi="Times New Roman" w:eastAsia="Times New Roman" w:ascii="Times New Roman"/>
          <w:color w:val="0080AC"/>
          <w:spacing w:val="-18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what</w:t>
      </w:r>
      <w:r>
        <w:rPr>
          <w:rFonts w:cs="Times New Roman" w:hAnsi="Times New Roman" w:eastAsia="Times New Roman" w:ascii="Times New Roman"/>
          <w:color w:val="0080AC"/>
          <w:spacing w:val="16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to</w:t>
      </w:r>
      <w:r>
        <w:rPr>
          <w:rFonts w:cs="Times New Roman" w:hAnsi="Times New Roman" w:eastAsia="Times New Roman" w:ascii="Times New Roman"/>
          <w:color w:val="0080AC"/>
          <w:spacing w:val="3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do</w:t>
      </w:r>
      <w:r>
        <w:rPr>
          <w:rFonts w:cs="Times New Roman" w:hAnsi="Times New Roman" w:eastAsia="Times New Roman" w:ascii="Times New Roman"/>
          <w:color w:val="0080AC"/>
          <w:spacing w:val="-1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is</w:t>
      </w:r>
      <w:r>
        <w:rPr>
          <w:rFonts w:cs="Times New Roman" w:hAnsi="Times New Roman" w:eastAsia="Times New Roman" w:ascii="Times New Roman"/>
          <w:color w:val="0080AC"/>
          <w:spacing w:val="21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not</w:t>
      </w:r>
      <w:r>
        <w:rPr>
          <w:rFonts w:cs="Times New Roman" w:hAnsi="Times New Roman" w:eastAsia="Times New Roman" w:ascii="Times New Roman"/>
          <w:color w:val="0080AC"/>
          <w:spacing w:val="-1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enough:</w:t>
      </w:r>
      <w:r>
        <w:rPr>
          <w:rFonts w:cs="Times New Roman" w:hAnsi="Times New Roman" w:eastAsia="Times New Roman" w:ascii="Times New Roman"/>
          <w:color w:val="0080AC"/>
          <w:spacing w:val="-6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turning</w:t>
      </w:r>
      <w:r>
        <w:rPr>
          <w:rFonts w:cs="Times New Roman" w:hAnsi="Times New Roman" w:eastAsia="Times New Roman" w:ascii="Times New Roman"/>
          <w:color w:val="0080AC"/>
          <w:spacing w:val="-3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knowledge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/>
        <w:ind w:left="358"/>
      </w:pP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into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action.</w:t>
      </w:r>
      <w:r>
        <w:rPr>
          <w:rFonts w:cs="Times New Roman" w:hAnsi="Times New Roman" w:eastAsia="Times New Roman" w:ascii="Times New Roman"/>
          <w:color w:val="0080AC"/>
          <w:spacing w:val="-12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Calif.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5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3"/>
          <w:sz w:val="12"/>
          <w:szCs w:val="12"/>
        </w:rPr>
        <w:t>Manage.</w:t>
      </w:r>
      <w:r>
        <w:rPr>
          <w:rFonts w:cs="Times New Roman" w:hAnsi="Times New Roman" w:eastAsia="Times New Roman" w:ascii="Times New Roman"/>
          <w:color w:val="0080AC"/>
          <w:spacing w:val="-4"/>
          <w:w w:val="12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Rev.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4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42</w:t>
      </w:r>
      <w:r>
        <w:rPr>
          <w:rFonts w:cs="Times New Roman" w:hAnsi="Times New Roman" w:eastAsia="Times New Roman" w:ascii="Times New Roman"/>
          <w:color w:val="0080AC"/>
          <w:spacing w:val="-5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(1),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9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83–108.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49" w:lineRule="auto" w:line="277"/>
        <w:ind w:left="239" w:right="86" w:hanging="239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22"/>
          <w:sz w:val="12"/>
          <w:szCs w:val="12"/>
        </w:rPr>
        <w:t>Pizam,</w:t>
      </w:r>
      <w:r>
        <w:rPr>
          <w:rFonts w:cs="Times New Roman" w:hAnsi="Times New Roman" w:eastAsia="Times New Roman" w:ascii="Times New Roman"/>
          <w:spacing w:val="-6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A.,</w:t>
      </w:r>
      <w:r>
        <w:rPr>
          <w:rFonts w:cs="Times New Roman" w:hAnsi="Times New Roman" w:eastAsia="Times New Roman" w:ascii="Times New Roman"/>
          <w:spacing w:val="4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2"/>
          <w:szCs w:val="12"/>
        </w:rPr>
        <w:t>1993.</w:t>
      </w:r>
      <w:r>
        <w:rPr>
          <w:rFonts w:cs="Times New Roman" w:hAnsi="Times New Roman" w:eastAsia="Times New Roman" w:ascii="Times New Roman"/>
          <w:spacing w:val="-3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Managing</w:t>
      </w:r>
      <w:r>
        <w:rPr>
          <w:rFonts w:cs="Times New Roman" w:hAnsi="Times New Roman" w:eastAsia="Times New Roman" w:ascii="Times New Roman"/>
          <w:color w:val="0080AC"/>
          <w:spacing w:val="-6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Cross-Cultural</w:t>
      </w:r>
      <w:r>
        <w:rPr>
          <w:rFonts w:cs="Times New Roman" w:hAnsi="Times New Roman" w:eastAsia="Times New Roman" w:ascii="Times New Roman"/>
          <w:color w:val="0080AC"/>
          <w:spacing w:val="-13"/>
          <w:w w:val="124"/>
          <w:sz w:val="12"/>
          <w:szCs w:val="12"/>
        </w:rPr>
        <w:t> </w:t>
      </w:r>
      <w:hyperlink r:id="rId429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Hospitality</w:t>
        </w:r>
        <w:r>
          <w:rPr>
            <w:rFonts w:cs="Times New Roman" w:hAnsi="Times New Roman" w:eastAsia="Times New Roman" w:ascii="Times New Roman"/>
            <w:color w:val="0080AC"/>
            <w:spacing w:val="4"/>
            <w:w w:val="124"/>
            <w:sz w:val="12"/>
            <w:szCs w:val="12"/>
          </w:rPr>
          <w:t> </w:t>
        </w:r>
      </w:hyperlink>
      <w:hyperlink r:id="rId430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Enterprises.</w:t>
        </w:r>
        <w:r>
          <w:rPr>
            <w:rFonts w:cs="Times New Roman" w:hAnsi="Times New Roman" w:eastAsia="Times New Roman" w:ascii="Times New Roman"/>
            <w:color w:val="0080AC"/>
            <w:spacing w:val="5"/>
            <w:w w:val="124"/>
            <w:sz w:val="12"/>
            <w:szCs w:val="12"/>
          </w:rPr>
          <w:t> </w:t>
        </w:r>
      </w:hyperlink>
      <w:hyperlink r:id="rId431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The</w:t>
        </w:r>
        <w:r>
          <w:rPr>
            <w:rFonts w:cs="Times New Roman" w:hAnsi="Times New Roman" w:eastAsia="Times New Roman" w:ascii="Times New Roman"/>
            <w:color w:val="0080AC"/>
            <w:spacing w:val="-14"/>
            <w:w w:val="124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International</w:t>
        </w:r>
      </w:hyperlink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Hospitality</w:t>
      </w:r>
      <w:r>
        <w:rPr>
          <w:rFonts w:cs="Times New Roman" w:hAnsi="Times New Roman" w:eastAsia="Times New Roman" w:ascii="Times New Roman"/>
          <w:color w:val="0080AC"/>
          <w:spacing w:val="1"/>
          <w:w w:val="125"/>
          <w:sz w:val="12"/>
          <w:szCs w:val="12"/>
        </w:rPr>
        <w:t> </w:t>
      </w:r>
      <w:hyperlink r:id="rId432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Industry:</w:t>
        </w:r>
        <w:r>
          <w:rPr>
            <w:rFonts w:cs="Times New Roman" w:hAnsi="Times New Roman" w:eastAsia="Times New Roman" w:ascii="Times New Roman"/>
            <w:color w:val="0080AC"/>
            <w:spacing w:val="13"/>
            <w:w w:val="125"/>
            <w:sz w:val="12"/>
            <w:szCs w:val="12"/>
          </w:rPr>
          <w:t> </w:t>
        </w:r>
      </w:hyperlink>
      <w:hyperlink r:id="rId433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Organizational</w:t>
        </w:r>
        <w:r>
          <w:rPr>
            <w:rFonts w:cs="Times New Roman" w:hAnsi="Times New Roman" w:eastAsia="Times New Roman" w:ascii="Times New Roman"/>
            <w:color w:val="0080AC"/>
            <w:spacing w:val="3"/>
            <w:w w:val="125"/>
            <w:sz w:val="12"/>
            <w:szCs w:val="12"/>
          </w:rPr>
          <w:t> </w:t>
        </w:r>
      </w:hyperlink>
      <w:hyperlink r:id="rId434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and</w:t>
        </w:r>
        <w:r>
          <w:rPr>
            <w:rFonts w:cs="Times New Roman" w:hAnsi="Times New Roman" w:eastAsia="Times New Roman" w:ascii="Times New Roman"/>
            <w:color w:val="0080AC"/>
            <w:spacing w:val="6"/>
            <w:w w:val="125"/>
            <w:sz w:val="12"/>
            <w:szCs w:val="12"/>
          </w:rPr>
          <w:t> </w:t>
        </w:r>
      </w:hyperlink>
      <w:hyperlink r:id="rId435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Operational</w:t>
        </w:r>
        <w:r>
          <w:rPr>
            <w:rFonts w:cs="Times New Roman" w:hAnsi="Times New Roman" w:eastAsia="Times New Roman" w:ascii="Times New Roman"/>
            <w:color w:val="0080AC"/>
            <w:spacing w:val="7"/>
            <w:w w:val="125"/>
            <w:sz w:val="12"/>
            <w:szCs w:val="12"/>
          </w:rPr>
          <w:t> </w:t>
        </w:r>
      </w:hyperlink>
      <w:hyperlink r:id="rId436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Issues.</w:t>
        </w:r>
        <w:r>
          <w:rPr>
            <w:rFonts w:cs="Times New Roman" w:hAnsi="Times New Roman" w:eastAsia="Times New Roman" w:ascii="Times New Roman"/>
            <w:color w:val="0080AC"/>
            <w:spacing w:val="-11"/>
            <w:w w:val="125"/>
            <w:sz w:val="12"/>
            <w:szCs w:val="12"/>
          </w:rPr>
          <w:t> </w:t>
        </w:r>
      </w:hyperlink>
      <w:hyperlink r:id="rId437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John</w:t>
        </w:r>
        <w:r>
          <w:rPr>
            <w:rFonts w:cs="Times New Roman" w:hAnsi="Times New Roman" w:eastAsia="Times New Roman" w:ascii="Times New Roman"/>
            <w:color w:val="0080AC"/>
            <w:spacing w:val="-11"/>
            <w:w w:val="125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Wiley,</w:t>
        </w:r>
      </w:hyperlink>
      <w:r>
        <w:rPr>
          <w:rFonts w:cs="Times New Roman" w:hAnsi="Times New Roman" w:eastAsia="Times New Roman" w:ascii="Times New Roman"/>
          <w:color w:val="0080AC"/>
          <w:spacing w:val="-17"/>
          <w:w w:val="125"/>
          <w:sz w:val="12"/>
          <w:szCs w:val="12"/>
        </w:rPr>
        <w:t> </w:t>
      </w:r>
      <w:hyperlink r:id="rId438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New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8"/>
            <w:sz w:val="12"/>
            <w:szCs w:val="12"/>
          </w:rPr>
          <w:t>York,</w:t>
        </w:r>
        <w:r>
          <w:rPr>
            <w:rFonts w:cs="Times New Roman" w:hAnsi="Times New Roman" w:eastAsia="Times New Roman" w:ascii="Times New Roman"/>
            <w:color w:val="0080AC"/>
            <w:spacing w:val="17"/>
            <w:w w:val="108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8"/>
            <w:sz w:val="12"/>
            <w:szCs w:val="12"/>
          </w:rPr>
          <w:t>NY.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 w:lineRule="auto" w:line="277"/>
        <w:ind w:left="239" w:right="185" w:hanging="239"/>
      </w:pPr>
      <w:r>
        <w:rPr>
          <w:rFonts w:cs="Times New Roman" w:hAnsi="Times New Roman" w:eastAsia="Times New Roman" w:ascii="Times New Roman"/>
          <w:spacing w:val="0"/>
          <w:w w:val="122"/>
          <w:sz w:val="12"/>
          <w:szCs w:val="12"/>
        </w:rPr>
        <w:t>Prajogo,</w:t>
      </w:r>
      <w:r>
        <w:rPr>
          <w:rFonts w:cs="Times New Roman" w:hAnsi="Times New Roman" w:eastAsia="Times New Roman" w:ascii="Times New Roman"/>
          <w:spacing w:val="-4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D.I.,</w:t>
      </w:r>
      <w:r>
        <w:rPr>
          <w:rFonts w:cs="Times New Roman" w:hAnsi="Times New Roman" w:eastAsia="Times New Roman" w:ascii="Times New Roman"/>
          <w:spacing w:val="14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2"/>
          <w:szCs w:val="12"/>
        </w:rPr>
        <w:t>McDermott,</w:t>
      </w:r>
      <w:r>
        <w:rPr>
          <w:rFonts w:cs="Times New Roman" w:hAnsi="Times New Roman" w:eastAsia="Times New Roman" w:ascii="Times New Roman"/>
          <w:spacing w:val="-4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C.M.,</w:t>
      </w:r>
      <w:r>
        <w:rPr>
          <w:rFonts w:cs="Times New Roman" w:hAnsi="Times New Roman" w:eastAsia="Times New Roman" w:ascii="Times New Roman"/>
          <w:spacing w:val="2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2"/>
          <w:szCs w:val="12"/>
        </w:rPr>
        <w:t>2011.</w:t>
      </w:r>
      <w:r>
        <w:rPr>
          <w:rFonts w:cs="Times New Roman" w:hAnsi="Times New Roman" w:eastAsia="Times New Roman" w:ascii="Times New Roman"/>
          <w:spacing w:val="4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2"/>
          <w:szCs w:val="12"/>
        </w:rPr>
        <w:t>The</w:t>
      </w:r>
      <w:r>
        <w:rPr>
          <w:rFonts w:cs="Times New Roman" w:hAnsi="Times New Roman" w:eastAsia="Times New Roman" w:ascii="Times New Roman"/>
          <w:color w:val="0080AC"/>
          <w:spacing w:val="-7"/>
          <w:w w:val="122"/>
          <w:sz w:val="12"/>
          <w:szCs w:val="12"/>
        </w:rPr>
        <w:t> </w:t>
      </w:r>
      <w:hyperlink r:id="rId439"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relationship</w:t>
        </w:r>
        <w:r>
          <w:rPr>
            <w:rFonts w:cs="Times New Roman" w:hAnsi="Times New Roman" w:eastAsia="Times New Roman" w:ascii="Times New Roman"/>
            <w:color w:val="0080AC"/>
            <w:spacing w:val="-6"/>
            <w:w w:val="130"/>
            <w:sz w:val="12"/>
            <w:szCs w:val="12"/>
          </w:rPr>
          <w:t> </w:t>
        </w:r>
      </w:hyperlink>
      <w:hyperlink r:id="rId440"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between</w:t>
        </w:r>
        <w:r>
          <w:rPr>
            <w:rFonts w:cs="Times New Roman" w:hAnsi="Times New Roman" w:eastAsia="Times New Roman" w:ascii="Times New Roman"/>
            <w:color w:val="0080AC"/>
            <w:spacing w:val="2"/>
            <w:w w:val="130"/>
            <w:sz w:val="12"/>
            <w:szCs w:val="12"/>
          </w:rPr>
          <w:t> </w:t>
        </w:r>
      </w:hyperlink>
      <w:hyperlink r:id="rId441"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multidimensional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organizational</w:t>
        </w:r>
        <w:r>
          <w:rPr>
            <w:rFonts w:cs="Times New Roman" w:hAnsi="Times New Roman" w:eastAsia="Times New Roman" w:ascii="Times New Roman"/>
            <w:color w:val="0080AC"/>
            <w:spacing w:val="-5"/>
            <w:w w:val="128"/>
            <w:sz w:val="12"/>
            <w:szCs w:val="12"/>
          </w:rPr>
          <w:t> </w:t>
        </w:r>
      </w:hyperlink>
      <w:hyperlink r:id="rId442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culture</w:t>
        </w:r>
        <w:r>
          <w:rPr>
            <w:rFonts w:cs="Times New Roman" w:hAnsi="Times New Roman" w:eastAsia="Times New Roman" w:ascii="Times New Roman"/>
            <w:color w:val="0080AC"/>
            <w:spacing w:val="5"/>
            <w:w w:val="128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and</w:t>
        </w:r>
      </w:hyperlink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 </w:t>
      </w:r>
      <w:hyperlink r:id="rId443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performance.</w:t>
        </w:r>
        <w:r>
          <w:rPr>
            <w:rFonts w:cs="Times New Roman" w:hAnsi="Times New Roman" w:eastAsia="Times New Roman" w:ascii="Times New Roman"/>
            <w:color w:val="0080AC"/>
            <w:spacing w:val="-12"/>
            <w:w w:val="128"/>
            <w:sz w:val="12"/>
            <w:szCs w:val="12"/>
          </w:rPr>
          <w:t> </w:t>
        </w:r>
      </w:hyperlink>
      <w:hyperlink r:id="rId444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Int.</w:t>
        </w:r>
        <w:r>
          <w:rPr>
            <w:rFonts w:cs="Times New Roman" w:hAnsi="Times New Roman" w:eastAsia="Times New Roman" w:ascii="Times New Roman"/>
            <w:color w:val="0080AC"/>
            <w:spacing w:val="-14"/>
            <w:w w:val="128"/>
            <w:sz w:val="12"/>
            <w:szCs w:val="12"/>
          </w:rPr>
          <w:t> </w:t>
        </w:r>
      </w:hyperlink>
      <w:hyperlink r:id="rId445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J.</w:t>
        </w:r>
        <w:r>
          <w:rPr>
            <w:rFonts w:cs="Times New Roman" w:hAnsi="Times New Roman" w:eastAsia="Times New Roman" w:ascii="Times New Roman"/>
            <w:color w:val="0080AC"/>
            <w:spacing w:val="-2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2"/>
            <w:sz w:val="12"/>
            <w:szCs w:val="12"/>
          </w:rPr>
          <w:t>Oper.</w:t>
        </w:r>
      </w:hyperlink>
      <w:r>
        <w:rPr>
          <w:rFonts w:cs="Times New Roman" w:hAnsi="Times New Roman" w:eastAsia="Times New Roman" w:ascii="Times New Roman"/>
          <w:color w:val="0080AC"/>
          <w:spacing w:val="-4"/>
          <w:w w:val="122"/>
          <w:sz w:val="12"/>
          <w:szCs w:val="12"/>
        </w:rPr>
        <w:t> </w:t>
      </w:r>
      <w:hyperlink r:id="rId446">
        <w:r>
          <w:rPr>
            <w:rFonts w:cs="Times New Roman" w:hAnsi="Times New Roman" w:eastAsia="Times New Roman" w:ascii="Times New Roman"/>
            <w:color w:val="0080AC"/>
            <w:spacing w:val="0"/>
            <w:w w:val="122"/>
            <w:sz w:val="12"/>
            <w:szCs w:val="12"/>
          </w:rPr>
          <w:t>Prod.</w:t>
        </w:r>
        <w:r>
          <w:rPr>
            <w:rFonts w:cs="Times New Roman" w:hAnsi="Times New Roman" w:eastAsia="Times New Roman" w:ascii="Times New Roman"/>
            <w:color w:val="0080AC"/>
            <w:spacing w:val="-4"/>
            <w:w w:val="122"/>
            <w:sz w:val="12"/>
            <w:szCs w:val="12"/>
          </w:rPr>
          <w:t> </w:t>
        </w:r>
      </w:hyperlink>
      <w:hyperlink r:id="rId447">
        <w:r>
          <w:rPr>
            <w:rFonts w:cs="Times New Roman" w:hAnsi="Times New Roman" w:eastAsia="Times New Roman" w:ascii="Times New Roman"/>
            <w:color w:val="0080AC"/>
            <w:spacing w:val="0"/>
            <w:w w:val="122"/>
            <w:sz w:val="12"/>
            <w:szCs w:val="12"/>
          </w:rPr>
          <w:t>Manag.</w:t>
        </w:r>
        <w:r>
          <w:rPr>
            <w:rFonts w:cs="Times New Roman" w:hAnsi="Times New Roman" w:eastAsia="Times New Roman" w:ascii="Times New Roman"/>
            <w:color w:val="0080AC"/>
            <w:spacing w:val="-4"/>
            <w:w w:val="122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2"/>
            <w:sz w:val="12"/>
            <w:szCs w:val="12"/>
          </w:rPr>
          <w:t>31</w:t>
        </w:r>
        <w:r>
          <w:rPr>
            <w:rFonts w:cs="Times New Roman" w:hAnsi="Times New Roman" w:eastAsia="Times New Roman" w:ascii="Times New Roman"/>
            <w:color w:val="0080AC"/>
            <w:spacing w:val="2"/>
            <w:w w:val="122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2"/>
            <w:sz w:val="12"/>
            <w:szCs w:val="12"/>
          </w:rPr>
          <w:t>(2),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/>
        <w:ind w:left="239"/>
      </w:pP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712–735.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 w:lineRule="auto" w:line="277"/>
        <w:ind w:left="239" w:right="86" w:hanging="239"/>
      </w:pPr>
      <w:hyperlink r:id="rId448">
        <w:r>
          <w:rPr>
            <w:rFonts w:cs="Times New Roman" w:hAnsi="Times New Roman" w:eastAsia="Times New Roman" w:ascii="Times New Roman"/>
            <w:spacing w:val="0"/>
            <w:w w:val="123"/>
            <w:sz w:val="12"/>
            <w:szCs w:val="12"/>
          </w:rPr>
          <w:t>Quinn,</w:t>
        </w:r>
        <w:r>
          <w:rPr>
            <w:rFonts w:cs="Times New Roman" w:hAnsi="Times New Roman" w:eastAsia="Times New Roman" w:ascii="Times New Roman"/>
            <w:spacing w:val="-5"/>
            <w:w w:val="123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12"/>
            <w:szCs w:val="12"/>
          </w:rPr>
          <w:t>R.E.,</w:t>
        </w:r>
      </w:hyperlink>
      <w:r>
        <w:rPr>
          <w:rFonts w:cs="Times New Roman" w:hAnsi="Times New Roman" w:eastAsia="Times New Roman" w:ascii="Times New Roman"/>
          <w:spacing w:val="7"/>
          <w:w w:val="100"/>
          <w:sz w:val="12"/>
          <w:szCs w:val="12"/>
        </w:rPr>
        <w:t> </w:t>
      </w:r>
      <w:hyperlink r:id="rId449">
        <w:r>
          <w:rPr>
            <w:rFonts w:cs="Times New Roman" w:hAnsi="Times New Roman" w:eastAsia="Times New Roman" w:ascii="Times New Roman"/>
            <w:spacing w:val="0"/>
            <w:w w:val="124"/>
            <w:sz w:val="12"/>
            <w:szCs w:val="12"/>
          </w:rPr>
          <w:t>Rohrbaugh,</w:t>
        </w:r>
        <w:r>
          <w:rPr>
            <w:rFonts w:cs="Times New Roman" w:hAnsi="Times New Roman" w:eastAsia="Times New Roman" w:ascii="Times New Roman"/>
            <w:spacing w:val="-5"/>
            <w:w w:val="124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12"/>
            <w:szCs w:val="12"/>
          </w:rPr>
          <w:t>J.,</w:t>
        </w:r>
      </w:hyperlink>
      <w:r>
        <w:rPr>
          <w:rFonts w:cs="Times New Roman" w:hAnsi="Times New Roman" w:eastAsia="Times New Roman" w:ascii="Times New Roman"/>
          <w:spacing w:val="-2"/>
          <w:w w:val="100"/>
          <w:sz w:val="12"/>
          <w:szCs w:val="12"/>
        </w:rPr>
        <w:t> </w:t>
      </w:r>
      <w:hyperlink r:id="rId450">
        <w:r>
          <w:rPr>
            <w:rFonts w:cs="Times New Roman" w:hAnsi="Times New Roman" w:eastAsia="Times New Roman" w:ascii="Times New Roman"/>
            <w:spacing w:val="0"/>
            <w:w w:val="125"/>
            <w:sz w:val="12"/>
            <w:szCs w:val="12"/>
          </w:rPr>
          <w:t>1983.</w:t>
        </w:r>
        <w:r>
          <w:rPr>
            <w:rFonts w:cs="Times New Roman" w:hAnsi="Times New Roman" w:eastAsia="Times New Roman" w:ascii="Times New Roman"/>
            <w:spacing w:val="-6"/>
            <w:w w:val="125"/>
            <w:sz w:val="12"/>
            <w:szCs w:val="12"/>
          </w:rPr>
          <w:t> </w:t>
        </w:r>
      </w:hyperlink>
      <w:hyperlink r:id="rId451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A</w:t>
        </w:r>
        <w:r>
          <w:rPr>
            <w:rFonts w:cs="Times New Roman" w:hAnsi="Times New Roman" w:eastAsia="Times New Roman" w:ascii="Times New Roman"/>
            <w:color w:val="0080AC"/>
            <w:spacing w:val="2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spatial</w:t>
        </w:r>
        <w:r>
          <w:rPr>
            <w:rFonts w:cs="Times New Roman" w:hAnsi="Times New Roman" w:eastAsia="Times New Roman" w:ascii="Times New Roman"/>
            <w:color w:val="0080AC"/>
            <w:spacing w:val="-3"/>
            <w:w w:val="128"/>
            <w:sz w:val="12"/>
            <w:szCs w:val="12"/>
          </w:rPr>
          <w:t> </w:t>
        </w:r>
      </w:hyperlink>
      <w:hyperlink r:id="rId452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model</w:t>
        </w:r>
        <w:r>
          <w:rPr>
            <w:rFonts w:cs="Times New Roman" w:hAnsi="Times New Roman" w:eastAsia="Times New Roman" w:ascii="Times New Roman"/>
            <w:color w:val="0080AC"/>
            <w:spacing w:val="-6"/>
            <w:w w:val="128"/>
            <w:sz w:val="12"/>
            <w:szCs w:val="12"/>
          </w:rPr>
          <w:t> </w:t>
        </w:r>
      </w:hyperlink>
      <w:hyperlink r:id="rId453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of</w:t>
        </w:r>
        <w:r>
          <w:rPr>
            <w:rFonts w:cs="Times New Roman" w:hAnsi="Times New Roman" w:eastAsia="Times New Roman" w:ascii="Times New Roman"/>
            <w:color w:val="0080AC"/>
            <w:spacing w:val="21"/>
            <w:w w:val="100"/>
            <w:sz w:val="12"/>
            <w:szCs w:val="12"/>
          </w:rPr>
          <w:t> </w:t>
        </w:r>
      </w:hyperlink>
      <w:hyperlink r:id="rId454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effectiveness</w:t>
        </w:r>
        <w:r>
          <w:rPr>
            <w:rFonts w:cs="Times New Roman" w:hAnsi="Times New Roman" w:eastAsia="Times New Roman" w:ascii="Times New Roman"/>
            <w:color w:val="0080AC"/>
            <w:spacing w:val="-6"/>
            <w:w w:val="126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criteria:</w:t>
        </w:r>
      </w:hyperlink>
      <w:r>
        <w:rPr>
          <w:rFonts w:cs="Times New Roman" w:hAnsi="Times New Roman" w:eastAsia="Times New Roman" w:ascii="Times New Roman"/>
          <w:color w:val="0080AC"/>
          <w:spacing w:val="-7"/>
          <w:w w:val="130"/>
          <w:sz w:val="12"/>
          <w:szCs w:val="12"/>
        </w:rPr>
        <w:t> </w:t>
      </w:r>
      <w:hyperlink r:id="rId455"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towards</w:t>
        </w:r>
        <w:r>
          <w:rPr>
            <w:rFonts w:cs="Times New Roman" w:hAnsi="Times New Roman" w:eastAsia="Times New Roman" w:ascii="Times New Roman"/>
            <w:color w:val="0080AC"/>
            <w:spacing w:val="-3"/>
            <w:w w:val="13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a</w:t>
        </w:r>
      </w:hyperlink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competing</w:t>
      </w:r>
      <w:r>
        <w:rPr>
          <w:rFonts w:cs="Times New Roman" w:hAnsi="Times New Roman" w:eastAsia="Times New Roman" w:ascii="Times New Roman"/>
          <w:color w:val="0080AC"/>
          <w:spacing w:val="5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values</w:t>
      </w:r>
      <w:r>
        <w:rPr>
          <w:rFonts w:cs="Times New Roman" w:hAnsi="Times New Roman" w:eastAsia="Times New Roman" w:ascii="Times New Roman"/>
          <w:color w:val="0080AC"/>
          <w:spacing w:val="-2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approach</w:t>
      </w:r>
      <w:r>
        <w:rPr>
          <w:rFonts w:cs="Times New Roman" w:hAnsi="Times New Roman" w:eastAsia="Times New Roman" w:ascii="Times New Roman"/>
          <w:color w:val="0080AC"/>
          <w:spacing w:val="8"/>
          <w:w w:val="126"/>
          <w:sz w:val="12"/>
          <w:szCs w:val="12"/>
        </w:rPr>
        <w:t> </w:t>
      </w:r>
      <w:hyperlink r:id="rId456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to</w:t>
        </w:r>
        <w:r>
          <w:rPr>
            <w:rFonts w:cs="Times New Roman" w:hAnsi="Times New Roman" w:eastAsia="Times New Roman" w:ascii="Times New Roman"/>
            <w:color w:val="0080AC"/>
            <w:spacing w:val="2"/>
            <w:w w:val="126"/>
            <w:sz w:val="12"/>
            <w:szCs w:val="12"/>
          </w:rPr>
          <w:t> </w:t>
        </w:r>
      </w:hyperlink>
      <w:hyperlink r:id="rId457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organizational</w:t>
        </w:r>
        <w:r>
          <w:rPr>
            <w:rFonts w:cs="Times New Roman" w:hAnsi="Times New Roman" w:eastAsia="Times New Roman" w:ascii="Times New Roman"/>
            <w:color w:val="0080AC"/>
            <w:spacing w:val="9"/>
            <w:w w:val="126"/>
            <w:sz w:val="12"/>
            <w:szCs w:val="12"/>
          </w:rPr>
          <w:t> </w:t>
        </w:r>
      </w:hyperlink>
      <w:hyperlink r:id="rId458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analysis.</w:t>
        </w:r>
        <w:r>
          <w:rPr>
            <w:rFonts w:cs="Times New Roman" w:hAnsi="Times New Roman" w:eastAsia="Times New Roman" w:ascii="Times New Roman"/>
            <w:color w:val="0080AC"/>
            <w:spacing w:val="-13"/>
            <w:w w:val="126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Manage.</w:t>
        </w:r>
      </w:hyperlink>
      <w:r>
        <w:rPr>
          <w:rFonts w:cs="Times New Roman" w:hAnsi="Times New Roman" w:eastAsia="Times New Roman" w:ascii="Times New Roman"/>
          <w:color w:val="0080AC"/>
          <w:spacing w:val="-17"/>
          <w:w w:val="126"/>
          <w:sz w:val="12"/>
          <w:szCs w:val="12"/>
        </w:rPr>
        <w:t> </w:t>
      </w:r>
      <w:hyperlink r:id="rId459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Sci.</w:t>
        </w:r>
        <w:r>
          <w:rPr>
            <w:rFonts w:cs="Times New Roman" w:hAnsi="Times New Roman" w:eastAsia="Times New Roman" w:ascii="Times New Roman"/>
            <w:color w:val="0080AC"/>
            <w:spacing w:val="23"/>
            <w:w w:val="100"/>
            <w:sz w:val="12"/>
            <w:szCs w:val="12"/>
          </w:rPr>
          <w:t> </w:t>
        </w:r>
      </w:hyperlink>
      <w:hyperlink r:id="rId460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29</w:t>
        </w:r>
        <w:r>
          <w:rPr>
            <w:rFonts w:cs="Times New Roman" w:hAnsi="Times New Roman" w:eastAsia="Times New Roman" w:ascii="Times New Roman"/>
            <w:color w:val="0080AC"/>
            <w:spacing w:val="-1"/>
            <w:w w:val="124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(3),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/>
        <w:ind w:left="239"/>
      </w:pP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363–377.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 w:lineRule="auto" w:line="277"/>
        <w:ind w:left="239" w:right="202" w:hanging="239"/>
      </w:pPr>
      <w:hyperlink r:id="rId461">
        <w:r>
          <w:rPr>
            <w:rFonts w:cs="Times New Roman" w:hAnsi="Times New Roman" w:eastAsia="Times New Roman" w:ascii="Times New Roman"/>
            <w:spacing w:val="0"/>
            <w:w w:val="123"/>
            <w:sz w:val="12"/>
            <w:szCs w:val="12"/>
          </w:rPr>
          <w:t>Quinn,</w:t>
        </w:r>
        <w:r>
          <w:rPr>
            <w:rFonts w:cs="Times New Roman" w:hAnsi="Times New Roman" w:eastAsia="Times New Roman" w:ascii="Times New Roman"/>
            <w:spacing w:val="-4"/>
            <w:w w:val="123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12"/>
            <w:szCs w:val="12"/>
          </w:rPr>
          <w:t>R.,</w:t>
        </w:r>
      </w:hyperlink>
      <w:r>
        <w:rPr>
          <w:rFonts w:cs="Times New Roman" w:hAnsi="Times New Roman" w:eastAsia="Times New Roman" w:ascii="Times New Roman"/>
          <w:spacing w:val="6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2"/>
          <w:szCs w:val="12"/>
        </w:rPr>
        <w:t>Spreitzer,</w:t>
      </w:r>
      <w:r>
        <w:rPr>
          <w:rFonts w:cs="Times New Roman" w:hAnsi="Times New Roman" w:eastAsia="Times New Roman" w:ascii="Times New Roman"/>
          <w:spacing w:val="-5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G.,</w:t>
      </w:r>
      <w:r>
        <w:rPr>
          <w:rFonts w:cs="Times New Roman" w:hAnsi="Times New Roman" w:eastAsia="Times New Roman" w:ascii="Times New Roman"/>
          <w:spacing w:val="1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2"/>
          <w:szCs w:val="12"/>
        </w:rPr>
        <w:t>1991.</w:t>
      </w:r>
      <w:r>
        <w:rPr>
          <w:rFonts w:cs="Times New Roman" w:hAnsi="Times New Roman" w:eastAsia="Times New Roman" w:ascii="Times New Roman"/>
          <w:spacing w:val="-2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The</w:t>
      </w:r>
      <w:r>
        <w:rPr>
          <w:rFonts w:cs="Times New Roman" w:hAnsi="Times New Roman" w:eastAsia="Times New Roman" w:ascii="Times New Roman"/>
          <w:color w:val="0080AC"/>
          <w:spacing w:val="-12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psychometrics</w:t>
      </w:r>
      <w:r>
        <w:rPr>
          <w:rFonts w:cs="Times New Roman" w:hAnsi="Times New Roman" w:eastAsia="Times New Roman" w:ascii="Times New Roman"/>
          <w:color w:val="0080AC"/>
          <w:spacing w:val="23"/>
          <w:w w:val="124"/>
          <w:sz w:val="12"/>
          <w:szCs w:val="12"/>
        </w:rPr>
        <w:t> </w:t>
      </w:r>
      <w:hyperlink r:id="rId462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of</w:t>
        </w:r>
        <w:r>
          <w:rPr>
            <w:rFonts w:cs="Times New Roman" w:hAnsi="Times New Roman" w:eastAsia="Times New Roman" w:ascii="Times New Roman"/>
            <w:color w:val="0080AC"/>
            <w:spacing w:val="22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the</w:t>
        </w:r>
      </w:hyperlink>
      <w:r>
        <w:rPr>
          <w:rFonts w:cs="Times New Roman" w:hAnsi="Times New Roman" w:eastAsia="Times New Roman" w:ascii="Times New Roman"/>
          <w:color w:val="0080AC"/>
          <w:spacing w:val="3"/>
          <w:w w:val="130"/>
          <w:sz w:val="12"/>
          <w:szCs w:val="12"/>
        </w:rPr>
        <w:t> </w:t>
      </w:r>
      <w:hyperlink r:id="rId463"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competing</w:t>
        </w:r>
        <w:r>
          <w:rPr>
            <w:rFonts w:cs="Times New Roman" w:hAnsi="Times New Roman" w:eastAsia="Times New Roman" w:ascii="Times New Roman"/>
            <w:color w:val="0080AC"/>
            <w:spacing w:val="-16"/>
            <w:w w:val="130"/>
            <w:sz w:val="12"/>
            <w:szCs w:val="12"/>
          </w:rPr>
          <w:t> </w:t>
        </w:r>
      </w:hyperlink>
      <w:hyperlink r:id="rId464"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values</w:t>
        </w:r>
        <w:r>
          <w:rPr>
            <w:rFonts w:cs="Times New Roman" w:hAnsi="Times New Roman" w:eastAsia="Times New Roman" w:ascii="Times New Roman"/>
            <w:color w:val="0080AC"/>
            <w:spacing w:val="-15"/>
            <w:w w:val="130"/>
            <w:sz w:val="12"/>
            <w:szCs w:val="12"/>
          </w:rPr>
          <w:t> </w:t>
        </w:r>
      </w:hyperlink>
      <w:hyperlink r:id="rId465">
        <w:r>
          <w:rPr>
            <w:rFonts w:cs="Times New Roman" w:hAnsi="Times New Roman" w:eastAsia="Times New Roman" w:ascii="Times New Roman"/>
            <w:color w:val="0080AC"/>
            <w:spacing w:val="0"/>
            <w:w w:val="131"/>
            <w:sz w:val="12"/>
            <w:szCs w:val="12"/>
          </w:rPr>
          <w:t>culture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31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instrument</w:t>
        </w:r>
        <w:r>
          <w:rPr>
            <w:rFonts w:cs="Times New Roman" w:hAnsi="Times New Roman" w:eastAsia="Times New Roman" w:ascii="Times New Roman"/>
            <w:color w:val="0080AC"/>
            <w:spacing w:val="15"/>
            <w:w w:val="12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and</w:t>
        </w:r>
        <w:r>
          <w:rPr>
            <w:rFonts w:cs="Times New Roman" w:hAnsi="Times New Roman" w:eastAsia="Times New Roman" w:ascii="Times New Roman"/>
            <w:color w:val="0080AC"/>
            <w:spacing w:val="-2"/>
            <w:w w:val="129"/>
            <w:sz w:val="12"/>
            <w:szCs w:val="12"/>
          </w:rPr>
          <w:t> </w:t>
        </w:r>
      </w:hyperlink>
      <w:hyperlink r:id="rId466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an</w:t>
        </w:r>
        <w:r>
          <w:rPr>
            <w:rFonts w:cs="Times New Roman" w:hAnsi="Times New Roman" w:eastAsia="Times New Roman" w:ascii="Times New Roman"/>
            <w:color w:val="0080AC"/>
            <w:spacing w:val="-3"/>
            <w:w w:val="12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analysis</w:t>
        </w:r>
      </w:hyperlink>
      <w:r>
        <w:rPr>
          <w:rFonts w:cs="Times New Roman" w:hAnsi="Times New Roman" w:eastAsia="Times New Roman" w:ascii="Times New Roman"/>
          <w:color w:val="0080AC"/>
          <w:spacing w:val="-17"/>
          <w:w w:val="129"/>
          <w:sz w:val="12"/>
          <w:szCs w:val="12"/>
        </w:rPr>
        <w:t> </w:t>
      </w:r>
      <w:hyperlink r:id="rId467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of</w:t>
        </w:r>
        <w:r>
          <w:rPr>
            <w:rFonts w:cs="Times New Roman" w:hAnsi="Times New Roman" w:eastAsia="Times New Roman" w:ascii="Times New Roman"/>
            <w:color w:val="0080AC"/>
            <w:spacing w:val="22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32"/>
            <w:sz w:val="12"/>
            <w:szCs w:val="12"/>
          </w:rPr>
          <w:t>the</w:t>
        </w:r>
      </w:hyperlink>
      <w:r>
        <w:rPr>
          <w:rFonts w:cs="Times New Roman" w:hAnsi="Times New Roman" w:eastAsia="Times New Roman" w:ascii="Times New Roman"/>
          <w:color w:val="0080AC"/>
          <w:spacing w:val="-1"/>
          <w:w w:val="132"/>
          <w:sz w:val="12"/>
          <w:szCs w:val="12"/>
        </w:rPr>
        <w:t> </w:t>
      </w:r>
      <w:hyperlink r:id="rId468">
        <w:r>
          <w:rPr>
            <w:rFonts w:cs="Times New Roman" w:hAnsi="Times New Roman" w:eastAsia="Times New Roman" w:ascii="Times New Roman"/>
            <w:color w:val="0080AC"/>
            <w:spacing w:val="0"/>
            <w:w w:val="132"/>
            <w:sz w:val="12"/>
            <w:szCs w:val="12"/>
          </w:rPr>
          <w:t>impact</w:t>
        </w:r>
        <w:r>
          <w:rPr>
            <w:rFonts w:cs="Times New Roman" w:hAnsi="Times New Roman" w:eastAsia="Times New Roman" w:ascii="Times New Roman"/>
            <w:color w:val="0080AC"/>
            <w:spacing w:val="-16"/>
            <w:w w:val="132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of</w:t>
        </w:r>
        <w:r>
          <w:rPr>
            <w:rFonts w:cs="Times New Roman" w:hAnsi="Times New Roman" w:eastAsia="Times New Roman" w:ascii="Times New Roman"/>
            <w:color w:val="0080AC"/>
            <w:spacing w:val="22"/>
            <w:w w:val="100"/>
            <w:sz w:val="12"/>
            <w:szCs w:val="12"/>
          </w:rPr>
          <w:t> </w:t>
        </w:r>
      </w:hyperlink>
      <w:hyperlink r:id="rId469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organizational</w:t>
        </w:r>
        <w:r>
          <w:rPr>
            <w:rFonts w:cs="Times New Roman" w:hAnsi="Times New Roman" w:eastAsia="Times New Roman" w:ascii="Times New Roman"/>
            <w:color w:val="0080AC"/>
            <w:spacing w:val="-13"/>
            <w:w w:val="129"/>
            <w:sz w:val="12"/>
            <w:szCs w:val="12"/>
          </w:rPr>
          <w:t> </w:t>
        </w:r>
      </w:hyperlink>
      <w:hyperlink r:id="rId470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culture</w:t>
        </w:r>
        <w:r>
          <w:rPr>
            <w:rFonts w:cs="Times New Roman" w:hAnsi="Times New Roman" w:eastAsia="Times New Roman" w:ascii="Times New Roman"/>
            <w:color w:val="0080AC"/>
            <w:spacing w:val="1"/>
            <w:w w:val="129"/>
            <w:sz w:val="12"/>
            <w:szCs w:val="12"/>
          </w:rPr>
          <w:t> </w:t>
        </w:r>
      </w:hyperlink>
      <w:hyperlink r:id="rId471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on</w:t>
        </w:r>
        <w:r>
          <w:rPr>
            <w:rFonts w:cs="Times New Roman" w:hAnsi="Times New Roman" w:eastAsia="Times New Roman" w:ascii="Times New Roman"/>
            <w:color w:val="0080AC"/>
            <w:spacing w:val="-6"/>
            <w:w w:val="129"/>
            <w:sz w:val="12"/>
            <w:szCs w:val="12"/>
          </w:rPr>
          <w:t> </w:t>
        </w:r>
      </w:hyperlink>
      <w:hyperlink r:id="rId472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quality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of</w:t>
        </w:r>
        <w:r>
          <w:rPr>
            <w:rFonts w:cs="Times New Roman" w:hAnsi="Times New Roman" w:eastAsia="Times New Roman" w:ascii="Times New Roman"/>
            <w:color w:val="0080AC"/>
            <w:spacing w:val="22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life.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7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In:</w:t>
        </w:r>
        <w:r>
          <w:rPr>
            <w:rFonts w:cs="Times New Roman" w:hAnsi="Times New Roman" w:eastAsia="Times New Roman" w:ascii="Times New Roman"/>
            <w:color w:val="0080AC"/>
            <w:spacing w:val="-5"/>
            <w:w w:val="126"/>
            <w:sz w:val="12"/>
            <w:szCs w:val="12"/>
          </w:rPr>
          <w:t> </w:t>
        </w:r>
      </w:hyperlink>
      <w:hyperlink r:id="rId473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Woodman,</w:t>
        </w:r>
        <w:r>
          <w:rPr>
            <w:rFonts w:cs="Times New Roman" w:hAnsi="Times New Roman" w:eastAsia="Times New Roman" w:ascii="Times New Roman"/>
            <w:color w:val="0080AC"/>
            <w:spacing w:val="-5"/>
            <w:w w:val="126"/>
            <w:sz w:val="12"/>
            <w:szCs w:val="12"/>
          </w:rPr>
          <w:t> </w:t>
        </w:r>
      </w:hyperlink>
      <w:hyperlink r:id="rId474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R.,</w:t>
        </w:r>
        <w:r>
          <w:rPr>
            <w:rFonts w:cs="Times New Roman" w:hAnsi="Times New Roman" w:eastAsia="Times New Roman" w:ascii="Times New Roman"/>
            <w:color w:val="0080AC"/>
            <w:spacing w:val="6"/>
            <w:w w:val="100"/>
            <w:sz w:val="12"/>
            <w:szCs w:val="12"/>
          </w:rPr>
          <w:t> </w:t>
        </w:r>
      </w:hyperlink>
      <w:hyperlink r:id="rId475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Pasmore,</w:t>
        </w:r>
        <w:r>
          <w:rPr>
            <w:rFonts w:cs="Times New Roman" w:hAnsi="Times New Roman" w:eastAsia="Times New Roman" w:ascii="Times New Roman"/>
            <w:color w:val="0080AC"/>
            <w:spacing w:val="-5"/>
            <w:w w:val="125"/>
            <w:sz w:val="12"/>
            <w:szCs w:val="12"/>
          </w:rPr>
          <w:t> </w:t>
        </w:r>
      </w:hyperlink>
      <w:hyperlink r:id="rId476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W.A.</w:t>
        </w:r>
        <w:r>
          <w:rPr>
            <w:rFonts w:cs="Times New Roman" w:hAnsi="Times New Roman" w:eastAsia="Times New Roman" w:ascii="Times New Roman"/>
            <w:color w:val="0080AC"/>
            <w:spacing w:val="29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16"/>
            <w:sz w:val="12"/>
            <w:szCs w:val="12"/>
          </w:rPr>
          <w:t>(Eds.),</w:t>
        </w:r>
      </w:hyperlink>
      <w:r>
        <w:rPr>
          <w:rFonts w:cs="Times New Roman" w:hAnsi="Times New Roman" w:eastAsia="Times New Roman" w:ascii="Times New Roman"/>
          <w:color w:val="0080AC"/>
          <w:spacing w:val="-2"/>
          <w:w w:val="11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Research</w:t>
      </w:r>
      <w:r>
        <w:rPr>
          <w:rFonts w:cs="Times New Roman" w:hAnsi="Times New Roman" w:eastAsia="Times New Roman" w:ascii="Times New Roman"/>
          <w:color w:val="0080AC"/>
          <w:spacing w:val="-14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in</w:t>
      </w:r>
      <w:r>
        <w:rPr>
          <w:rFonts w:cs="Times New Roman" w:hAnsi="Times New Roman" w:eastAsia="Times New Roman" w:ascii="Times New Roman"/>
          <w:color w:val="0080AC"/>
          <w:spacing w:val="-3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Organizational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Change</w:t>
      </w:r>
      <w:r>
        <w:rPr>
          <w:rFonts w:cs="Times New Roman" w:hAnsi="Times New Roman" w:eastAsia="Times New Roman" w:ascii="Times New Roman"/>
          <w:color w:val="0080AC"/>
          <w:spacing w:val="-16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and</w:t>
      </w:r>
      <w:r>
        <w:rPr>
          <w:rFonts w:cs="Times New Roman" w:hAnsi="Times New Roman" w:eastAsia="Times New Roman" w:ascii="Times New Roman"/>
          <w:color w:val="0080AC"/>
          <w:spacing w:val="4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Development.</w:t>
      </w:r>
      <w:r>
        <w:rPr>
          <w:rFonts w:cs="Times New Roman" w:hAnsi="Times New Roman" w:eastAsia="Times New Roman" w:ascii="Times New Roman"/>
          <w:color w:val="0080AC"/>
          <w:spacing w:val="-5"/>
          <w:w w:val="126"/>
          <w:sz w:val="12"/>
          <w:szCs w:val="12"/>
        </w:rPr>
        <w:t> </w:t>
      </w:r>
      <w:hyperlink r:id="rId477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JAI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Press,</w:t>
        </w:r>
        <w:r>
          <w:rPr>
            <w:rFonts w:cs="Times New Roman" w:hAnsi="Times New Roman" w:eastAsia="Times New Roman" w:ascii="Times New Roman"/>
            <w:color w:val="0080AC"/>
            <w:spacing w:val="-16"/>
            <w:w w:val="126"/>
            <w:sz w:val="12"/>
            <w:szCs w:val="12"/>
          </w:rPr>
          <w:t> </w:t>
        </w:r>
      </w:hyperlink>
      <w:hyperlink r:id="rId478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Greenwich,</w:t>
        </w:r>
        <w:r>
          <w:rPr>
            <w:rFonts w:cs="Times New Roman" w:hAnsi="Times New Roman" w:eastAsia="Times New Roman" w:ascii="Times New Roman"/>
            <w:color w:val="0080AC"/>
            <w:spacing w:val="-10"/>
            <w:w w:val="126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pp.</w:t>
        </w:r>
      </w:hyperlink>
      <w:r>
        <w:rPr>
          <w:rFonts w:cs="Times New Roman" w:hAnsi="Times New Roman" w:eastAsia="Times New Roman" w:ascii="Times New Roman"/>
          <w:color w:val="0080AC"/>
          <w:spacing w:val="-5"/>
          <w:w w:val="126"/>
          <w:sz w:val="12"/>
          <w:szCs w:val="12"/>
        </w:rPr>
        <w:t> </w:t>
      </w:r>
      <w:hyperlink r:id="rId479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115–142.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/>
      </w:pPr>
      <w:hyperlink r:id="rId480">
        <w:r>
          <w:rPr>
            <w:rFonts w:cs="Times New Roman" w:hAnsi="Times New Roman" w:eastAsia="Times New Roman" w:ascii="Times New Roman"/>
            <w:spacing w:val="0"/>
            <w:w w:val="123"/>
            <w:sz w:val="12"/>
            <w:szCs w:val="12"/>
          </w:rPr>
          <w:t>Quinn,</w:t>
        </w:r>
        <w:r>
          <w:rPr>
            <w:rFonts w:cs="Times New Roman" w:hAnsi="Times New Roman" w:eastAsia="Times New Roman" w:ascii="Times New Roman"/>
            <w:spacing w:val="-4"/>
            <w:w w:val="123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12"/>
            <w:szCs w:val="12"/>
          </w:rPr>
          <w:t>R.,</w:t>
        </w:r>
      </w:hyperlink>
      <w:r>
        <w:rPr>
          <w:rFonts w:cs="Times New Roman" w:hAnsi="Times New Roman" w:eastAsia="Times New Roman" w:ascii="Times New Roman"/>
          <w:spacing w:val="6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2"/>
          <w:szCs w:val="12"/>
        </w:rPr>
        <w:t>1988.</w:t>
      </w:r>
      <w:r>
        <w:rPr>
          <w:rFonts w:cs="Times New Roman" w:hAnsi="Times New Roman" w:eastAsia="Times New Roman" w:ascii="Times New Roman"/>
          <w:spacing w:val="-8"/>
          <w:w w:val="126"/>
          <w:sz w:val="12"/>
          <w:szCs w:val="12"/>
        </w:rPr>
        <w:t> </w:t>
      </w:r>
      <w:hyperlink r:id="rId481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Beyond</w:t>
        </w:r>
        <w:r>
          <w:rPr>
            <w:rFonts w:cs="Times New Roman" w:hAnsi="Times New Roman" w:eastAsia="Times New Roman" w:ascii="Times New Roman"/>
            <w:color w:val="0080AC"/>
            <w:spacing w:val="-20"/>
            <w:w w:val="126"/>
            <w:sz w:val="12"/>
            <w:szCs w:val="12"/>
          </w:rPr>
          <w:t> </w:t>
        </w:r>
      </w:hyperlink>
      <w:hyperlink r:id="rId482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Rational</w:t>
        </w:r>
        <w:r>
          <w:rPr>
            <w:rFonts w:cs="Times New Roman" w:hAnsi="Times New Roman" w:eastAsia="Times New Roman" w:ascii="Times New Roman"/>
            <w:color w:val="0080AC"/>
            <w:spacing w:val="-13"/>
            <w:w w:val="126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Management:</w:t>
        </w:r>
      </w:hyperlink>
      <w:r>
        <w:rPr>
          <w:rFonts w:cs="Times New Roman" w:hAnsi="Times New Roman" w:eastAsia="Times New Roman" w:ascii="Times New Roman"/>
          <w:color w:val="0080AC"/>
          <w:spacing w:val="15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Mastering</w:t>
      </w:r>
      <w:r>
        <w:rPr>
          <w:rFonts w:cs="Times New Roman" w:hAnsi="Times New Roman" w:eastAsia="Times New Roman" w:ascii="Times New Roman"/>
          <w:color w:val="0080AC"/>
          <w:spacing w:val="-5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the</w:t>
      </w:r>
      <w:r>
        <w:rPr>
          <w:rFonts w:cs="Times New Roman" w:hAnsi="Times New Roman" w:eastAsia="Times New Roman" w:ascii="Times New Roman"/>
          <w:color w:val="0080AC"/>
          <w:spacing w:val="10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Paradoxes</w:t>
      </w:r>
      <w:r>
        <w:rPr>
          <w:rFonts w:cs="Times New Roman" w:hAnsi="Times New Roman" w:eastAsia="Times New Roman" w:ascii="Times New Roman"/>
          <w:color w:val="0080AC"/>
          <w:spacing w:val="-5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1"/>
          <w:sz w:val="12"/>
          <w:szCs w:val="12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/>
        <w:ind w:left="239"/>
      </w:pP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Competing</w:t>
      </w:r>
      <w:r>
        <w:rPr>
          <w:rFonts w:cs="Times New Roman" w:hAnsi="Times New Roman" w:eastAsia="Times New Roman" w:ascii="Times New Roman"/>
          <w:color w:val="0080AC"/>
          <w:spacing w:val="-4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Demands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of</w:t>
      </w:r>
      <w:r>
        <w:rPr>
          <w:rFonts w:cs="Times New Roman" w:hAnsi="Times New Roman" w:eastAsia="Times New Roman" w:ascii="Times New Roman"/>
          <w:color w:val="0080AC"/>
          <w:spacing w:val="2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2"/>
          <w:szCs w:val="12"/>
        </w:rPr>
        <w:t>High</w:t>
      </w:r>
      <w:r>
        <w:rPr>
          <w:rFonts w:cs="Times New Roman" w:hAnsi="Times New Roman" w:eastAsia="Times New Roman" w:ascii="Times New Roman"/>
          <w:color w:val="0080AC"/>
          <w:spacing w:val="-6"/>
          <w:w w:val="122"/>
          <w:sz w:val="12"/>
          <w:szCs w:val="12"/>
        </w:rPr>
        <w:t> </w:t>
      </w:r>
      <w:hyperlink r:id="rId483">
        <w:r>
          <w:rPr>
            <w:rFonts w:cs="Times New Roman" w:hAnsi="Times New Roman" w:eastAsia="Times New Roman" w:ascii="Times New Roman"/>
            <w:color w:val="0080AC"/>
            <w:spacing w:val="0"/>
            <w:w w:val="122"/>
            <w:sz w:val="12"/>
            <w:szCs w:val="12"/>
          </w:rPr>
          <w:t>Performance,</w:t>
        </w:r>
        <w:r>
          <w:rPr>
            <w:rFonts w:cs="Times New Roman" w:hAnsi="Times New Roman" w:eastAsia="Times New Roman" w:ascii="Times New Roman"/>
            <w:color w:val="0080AC"/>
            <w:spacing w:val="16"/>
            <w:w w:val="122"/>
            <w:sz w:val="12"/>
            <w:szCs w:val="12"/>
          </w:rPr>
          <w:t> </w:t>
        </w:r>
      </w:hyperlink>
      <w:hyperlink r:id="rId484">
        <w:r>
          <w:rPr>
            <w:rFonts w:cs="Times New Roman" w:hAnsi="Times New Roman" w:eastAsia="Times New Roman" w:ascii="Times New Roman"/>
            <w:color w:val="0080AC"/>
            <w:spacing w:val="0"/>
            <w:w w:val="122"/>
            <w:sz w:val="12"/>
            <w:szCs w:val="12"/>
          </w:rPr>
          <w:t>San</w:t>
        </w:r>
        <w:r>
          <w:rPr>
            <w:rFonts w:cs="Times New Roman" w:hAnsi="Times New Roman" w:eastAsia="Times New Roman" w:ascii="Times New Roman"/>
            <w:color w:val="0080AC"/>
            <w:spacing w:val="-5"/>
            <w:w w:val="122"/>
            <w:sz w:val="12"/>
            <w:szCs w:val="12"/>
          </w:rPr>
          <w:t> </w:t>
        </w:r>
      </w:hyperlink>
      <w:hyperlink r:id="rId485">
        <w:r>
          <w:rPr>
            <w:rFonts w:cs="Times New Roman" w:hAnsi="Times New Roman" w:eastAsia="Times New Roman" w:ascii="Times New Roman"/>
            <w:color w:val="0080AC"/>
            <w:spacing w:val="0"/>
            <w:w w:val="122"/>
            <w:sz w:val="12"/>
            <w:szCs w:val="12"/>
          </w:rPr>
          <w:t>Francisco.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 w:lineRule="auto" w:line="277"/>
        <w:ind w:left="239" w:right="230" w:hanging="239"/>
      </w:pPr>
      <w:hyperlink r:id="rId486">
        <w:r>
          <w:rPr>
            <w:rFonts w:cs="Times New Roman" w:hAnsi="Times New Roman" w:eastAsia="Times New Roman" w:ascii="Times New Roman"/>
            <w:spacing w:val="0"/>
            <w:w w:val="122"/>
            <w:sz w:val="12"/>
            <w:szCs w:val="12"/>
          </w:rPr>
          <w:t>Reisinger,</w:t>
        </w:r>
        <w:r>
          <w:rPr>
            <w:rFonts w:cs="Times New Roman" w:hAnsi="Times New Roman" w:eastAsia="Times New Roman" w:ascii="Times New Roman"/>
            <w:spacing w:val="-4"/>
            <w:w w:val="122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12"/>
            <w:szCs w:val="12"/>
          </w:rPr>
          <w:t>Y.,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2"/>
          <w:szCs w:val="12"/>
        </w:rPr>
        <w:t>Crotts,</w:t>
      </w:r>
      <w:r>
        <w:rPr>
          <w:rFonts w:cs="Times New Roman" w:hAnsi="Times New Roman" w:eastAsia="Times New Roman" w:ascii="Times New Roman"/>
          <w:spacing w:val="-4"/>
          <w:w w:val="123"/>
          <w:sz w:val="12"/>
          <w:szCs w:val="12"/>
        </w:rPr>
        <w:t> </w:t>
      </w:r>
      <w:hyperlink r:id="rId487">
        <w:r>
          <w:rPr>
            <w:rFonts w:cs="Times New Roman" w:hAnsi="Times New Roman" w:eastAsia="Times New Roman" w:ascii="Times New Roman"/>
            <w:spacing w:val="0"/>
            <w:w w:val="100"/>
            <w:sz w:val="12"/>
            <w:szCs w:val="12"/>
          </w:rPr>
          <w:t>J.C.,</w:t>
        </w:r>
        <w:r>
          <w:rPr>
            <w:rFonts w:cs="Times New Roman" w:hAnsi="Times New Roman" w:eastAsia="Times New Roman" w:ascii="Times New Roman"/>
            <w:spacing w:val="-1"/>
            <w:w w:val="100"/>
            <w:sz w:val="12"/>
            <w:szCs w:val="12"/>
          </w:rPr>
          <w:t> </w:t>
        </w:r>
      </w:hyperlink>
      <w:hyperlink r:id="rId488">
        <w:r>
          <w:rPr>
            <w:rFonts w:cs="Times New Roman" w:hAnsi="Times New Roman" w:eastAsia="Times New Roman" w:ascii="Times New Roman"/>
            <w:spacing w:val="0"/>
            <w:w w:val="122"/>
            <w:sz w:val="12"/>
            <w:szCs w:val="12"/>
          </w:rPr>
          <w:t>2010.</w:t>
        </w:r>
        <w:r>
          <w:rPr>
            <w:rFonts w:cs="Times New Roman" w:hAnsi="Times New Roman" w:eastAsia="Times New Roman" w:ascii="Times New Roman"/>
            <w:spacing w:val="4"/>
            <w:w w:val="122"/>
            <w:sz w:val="12"/>
            <w:szCs w:val="12"/>
          </w:rPr>
          <w:t> </w:t>
        </w:r>
      </w:hyperlink>
      <w:hyperlink r:id="rId489">
        <w:r>
          <w:rPr>
            <w:rFonts w:cs="Times New Roman" w:hAnsi="Times New Roman" w:eastAsia="Times New Roman" w:ascii="Times New Roman"/>
            <w:color w:val="0080AC"/>
            <w:spacing w:val="0"/>
            <w:w w:val="122"/>
            <w:sz w:val="12"/>
            <w:szCs w:val="12"/>
          </w:rPr>
          <w:t>Applying</w:t>
        </w:r>
        <w:r>
          <w:rPr>
            <w:rFonts w:cs="Times New Roman" w:hAnsi="Times New Roman" w:eastAsia="Times New Roman" w:ascii="Times New Roman"/>
            <w:color w:val="0080AC"/>
            <w:spacing w:val="-8"/>
            <w:w w:val="122"/>
            <w:sz w:val="12"/>
            <w:szCs w:val="12"/>
          </w:rPr>
          <w:t> </w:t>
        </w:r>
      </w:hyperlink>
      <w:hyperlink r:id="rId490">
        <w:r>
          <w:rPr>
            <w:rFonts w:cs="Times New Roman" w:hAnsi="Times New Roman" w:eastAsia="Times New Roman" w:ascii="Times New Roman"/>
            <w:color w:val="0080AC"/>
            <w:spacing w:val="0"/>
            <w:w w:val="122"/>
            <w:sz w:val="12"/>
            <w:szCs w:val="12"/>
          </w:rPr>
          <w:t>Hofstede’s</w:t>
        </w:r>
        <w:r>
          <w:rPr>
            <w:rFonts w:cs="Times New Roman" w:hAnsi="Times New Roman" w:eastAsia="Times New Roman" w:ascii="Times New Roman"/>
            <w:color w:val="0080AC"/>
            <w:spacing w:val="-4"/>
            <w:w w:val="122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National</w:t>
        </w:r>
      </w:hyperlink>
      <w:r>
        <w:rPr>
          <w:rFonts w:cs="Times New Roman" w:hAnsi="Times New Roman" w:eastAsia="Times New Roman" w:ascii="Times New Roman"/>
          <w:color w:val="0080AC"/>
          <w:spacing w:val="-18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Culture</w:t>
      </w:r>
      <w:r>
        <w:rPr>
          <w:rFonts w:cs="Times New Roman" w:hAnsi="Times New Roman" w:eastAsia="Times New Roman" w:ascii="Times New Roman"/>
          <w:color w:val="0080AC"/>
          <w:spacing w:val="-16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Measures</w:t>
      </w:r>
      <w:r>
        <w:rPr>
          <w:rFonts w:cs="Times New Roman" w:hAnsi="Times New Roman" w:eastAsia="Times New Roman" w:ascii="Times New Roman"/>
          <w:color w:val="0080AC"/>
          <w:spacing w:val="-10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in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Tourism</w:t>
      </w:r>
      <w:r>
        <w:rPr>
          <w:rFonts w:cs="Times New Roman" w:hAnsi="Times New Roman" w:eastAsia="Times New Roman" w:ascii="Times New Roman"/>
          <w:color w:val="0080AC"/>
          <w:spacing w:val="-9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Research:</w:t>
      </w:r>
      <w:r>
        <w:rPr>
          <w:rFonts w:cs="Times New Roman" w:hAnsi="Times New Roman" w:eastAsia="Times New Roman" w:ascii="Times New Roman"/>
          <w:color w:val="0080AC"/>
          <w:spacing w:val="-5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Illuminating</w:t>
      </w:r>
      <w:r>
        <w:rPr>
          <w:rFonts w:cs="Times New Roman" w:hAnsi="Times New Roman" w:eastAsia="Times New Roman" w:ascii="Times New Roman"/>
          <w:color w:val="0080AC"/>
          <w:spacing w:val="7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Issues</w:t>
      </w:r>
      <w:r>
        <w:rPr>
          <w:rFonts w:cs="Times New Roman" w:hAnsi="Times New Roman" w:eastAsia="Times New Roman" w:ascii="Times New Roman"/>
          <w:color w:val="0080AC"/>
          <w:spacing w:val="-4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of</w:t>
      </w:r>
      <w:r>
        <w:rPr>
          <w:rFonts w:cs="Times New Roman" w:hAnsi="Times New Roman" w:eastAsia="Times New Roman" w:ascii="Times New Roman"/>
          <w:color w:val="0080AC"/>
          <w:spacing w:val="22"/>
          <w:w w:val="100"/>
          <w:sz w:val="12"/>
          <w:szCs w:val="12"/>
        </w:rPr>
        <w:t> </w:t>
      </w:r>
      <w:hyperlink r:id="rId491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Divergence</w:t>
        </w:r>
        <w:r>
          <w:rPr>
            <w:rFonts w:cs="Times New Roman" w:hAnsi="Times New Roman" w:eastAsia="Times New Roman" w:ascii="Times New Roman"/>
            <w:color w:val="0080AC"/>
            <w:spacing w:val="-10"/>
            <w:w w:val="125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and</w:t>
        </w:r>
      </w:hyperlink>
      <w:r>
        <w:rPr>
          <w:rFonts w:cs="Times New Roman" w:hAnsi="Times New Roman" w:eastAsia="Times New Roman" w:ascii="Times New Roman"/>
          <w:color w:val="0080AC"/>
          <w:spacing w:val="6"/>
          <w:w w:val="125"/>
          <w:sz w:val="12"/>
          <w:szCs w:val="12"/>
        </w:rPr>
        <w:t> </w:t>
      </w:r>
      <w:hyperlink r:id="rId492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Convergence.</w:t>
        </w:r>
        <w:r>
          <w:rPr>
            <w:rFonts w:cs="Times New Roman" w:hAnsi="Times New Roman" w:eastAsia="Times New Roman" w:ascii="Times New Roman"/>
            <w:color w:val="0080AC"/>
            <w:spacing w:val="-18"/>
            <w:w w:val="125"/>
            <w:sz w:val="12"/>
            <w:szCs w:val="12"/>
          </w:rPr>
          <w:t> </w:t>
        </w:r>
      </w:hyperlink>
      <w:hyperlink r:id="rId493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J.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0"/>
            <w:sz w:val="12"/>
            <w:szCs w:val="12"/>
          </w:rPr>
          <w:t>Travel</w:t>
        </w:r>
        <w:r>
          <w:rPr>
            <w:rFonts w:cs="Times New Roman" w:hAnsi="Times New Roman" w:eastAsia="Times New Roman" w:ascii="Times New Roman"/>
            <w:color w:val="0080AC"/>
            <w:spacing w:val="-3"/>
            <w:w w:val="12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Res.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4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49</w:t>
        </w:r>
        <w:r>
          <w:rPr>
            <w:rFonts w:cs="Times New Roman" w:hAnsi="Times New Roman" w:eastAsia="Times New Roman" w:ascii="Times New Roman"/>
            <w:color w:val="0080AC"/>
            <w:spacing w:val="-5"/>
            <w:w w:val="127"/>
            <w:sz w:val="12"/>
            <w:szCs w:val="12"/>
          </w:rPr>
          <w:t> </w:t>
        </w:r>
      </w:hyperlink>
      <w:hyperlink r:id="rId494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(2),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9"/>
            <w:w w:val="100"/>
            <w:sz w:val="12"/>
            <w:szCs w:val="12"/>
          </w:rPr>
          <w:t> </w:t>
        </w:r>
      </w:hyperlink>
      <w:hyperlink r:id="rId495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153–164.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/>
      </w:pPr>
      <w:r>
        <w:rPr>
          <w:rFonts w:cs="Times New Roman" w:hAnsi="Times New Roman" w:eastAsia="Times New Roman" w:ascii="Times New Roman"/>
          <w:spacing w:val="0"/>
          <w:w w:val="121"/>
          <w:sz w:val="12"/>
          <w:szCs w:val="12"/>
        </w:rPr>
        <w:t>Schein,</w:t>
      </w:r>
      <w:r>
        <w:rPr>
          <w:rFonts w:cs="Times New Roman" w:hAnsi="Times New Roman" w:eastAsia="Times New Roman" w:ascii="Times New Roman"/>
          <w:spacing w:val="-3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E.,</w:t>
      </w:r>
      <w:r>
        <w:rPr>
          <w:rFonts w:cs="Times New Roman" w:hAnsi="Times New Roman" w:eastAsia="Times New Roman" w:ascii="Times New Roman"/>
          <w:spacing w:val="6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2"/>
          <w:szCs w:val="12"/>
        </w:rPr>
        <w:t>2010.</w:t>
      </w:r>
      <w:r>
        <w:rPr>
          <w:rFonts w:cs="Times New Roman" w:hAnsi="Times New Roman" w:eastAsia="Times New Roman" w:ascii="Times New Roman"/>
          <w:spacing w:val="-2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Organizational</w:t>
      </w:r>
      <w:r>
        <w:rPr>
          <w:rFonts w:cs="Times New Roman" w:hAnsi="Times New Roman" w:eastAsia="Times New Roman" w:ascii="Times New Roman"/>
          <w:color w:val="0080AC"/>
          <w:spacing w:val="10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Culture</w:t>
      </w:r>
      <w:r>
        <w:rPr>
          <w:rFonts w:cs="Times New Roman" w:hAnsi="Times New Roman" w:eastAsia="Times New Roman" w:ascii="Times New Roman"/>
          <w:color w:val="0080AC"/>
          <w:spacing w:val="-1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and</w:t>
      </w:r>
      <w:r>
        <w:rPr>
          <w:rFonts w:cs="Times New Roman" w:hAnsi="Times New Roman" w:eastAsia="Times New Roman" w:ascii="Times New Roman"/>
          <w:color w:val="0080AC"/>
          <w:spacing w:val="8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Leadership.</w:t>
      </w:r>
      <w:r>
        <w:rPr>
          <w:rFonts w:cs="Times New Roman" w:hAnsi="Times New Roman" w:eastAsia="Times New Roman" w:ascii="Times New Roman"/>
          <w:color w:val="0080AC"/>
          <w:spacing w:val="-10"/>
          <w:w w:val="124"/>
          <w:sz w:val="12"/>
          <w:szCs w:val="12"/>
        </w:rPr>
        <w:t> </w:t>
      </w:r>
      <w:hyperlink r:id="rId496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John</w:t>
        </w:r>
        <w:r>
          <w:rPr>
            <w:rFonts w:cs="Times New Roman" w:hAnsi="Times New Roman" w:eastAsia="Times New Roman" w:ascii="Times New Roman"/>
            <w:color w:val="0080AC"/>
            <w:spacing w:val="-9"/>
            <w:w w:val="124"/>
            <w:sz w:val="12"/>
            <w:szCs w:val="12"/>
          </w:rPr>
          <w:t> </w:t>
        </w:r>
      </w:hyperlink>
      <w:hyperlink r:id="rId497"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Wiley</w:t>
        </w:r>
        <w:r>
          <w:rPr>
            <w:rFonts w:cs="Times New Roman" w:hAnsi="Times New Roman" w:eastAsia="Times New Roman" w:ascii="Times New Roman"/>
            <w:color w:val="0080AC"/>
            <w:spacing w:val="-10"/>
            <w:w w:val="124"/>
            <w:sz w:val="12"/>
            <w:szCs w:val="12"/>
          </w:rPr>
          <w:t> </w:t>
        </w:r>
      </w:hyperlink>
      <w:hyperlink r:id="rId498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&amp;</w:t>
        </w:r>
        <w:r>
          <w:rPr>
            <w:rFonts w:cs="Times New Roman" w:hAnsi="Times New Roman" w:eastAsia="Times New Roman" w:ascii="Times New Roman"/>
            <w:color w:val="0080AC"/>
            <w:spacing w:val="1"/>
            <w:w w:val="100"/>
            <w:sz w:val="12"/>
            <w:szCs w:val="12"/>
          </w:rPr>
          <w:t> </w:t>
        </w:r>
      </w:hyperlink>
      <w:hyperlink r:id="rId499">
        <w:r>
          <w:rPr>
            <w:rFonts w:cs="Times New Roman" w:hAnsi="Times New Roman" w:eastAsia="Times New Roman" w:ascii="Times New Roman"/>
            <w:color w:val="0080AC"/>
            <w:spacing w:val="0"/>
            <w:w w:val="121"/>
            <w:sz w:val="12"/>
            <w:szCs w:val="12"/>
          </w:rPr>
          <w:t>Sons,</w:t>
        </w:r>
        <w:r>
          <w:rPr>
            <w:rFonts w:cs="Times New Roman" w:hAnsi="Times New Roman" w:eastAsia="Times New Roman" w:ascii="Times New Roman"/>
            <w:color w:val="0080AC"/>
            <w:spacing w:val="-9"/>
            <w:w w:val="121"/>
            <w:sz w:val="12"/>
            <w:szCs w:val="12"/>
          </w:rPr>
          <w:t> </w:t>
        </w:r>
      </w:hyperlink>
      <w:hyperlink r:id="rId500">
        <w:r>
          <w:rPr>
            <w:rFonts w:cs="Times New Roman" w:hAnsi="Times New Roman" w:eastAsia="Times New Roman" w:ascii="Times New Roman"/>
            <w:color w:val="0080AC"/>
            <w:spacing w:val="0"/>
            <w:w w:val="121"/>
            <w:sz w:val="12"/>
            <w:szCs w:val="12"/>
          </w:rPr>
          <w:t>San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/>
        <w:ind w:left="239"/>
      </w:pPr>
      <w:r>
        <w:rPr>
          <w:rFonts w:cs="Times New Roman" w:hAnsi="Times New Roman" w:eastAsia="Times New Roman" w:ascii="Times New Roman"/>
          <w:color w:val="0080AC"/>
          <w:spacing w:val="0"/>
          <w:w w:val="121"/>
          <w:sz w:val="12"/>
          <w:szCs w:val="12"/>
        </w:rPr>
        <w:t>Francisco,</w:t>
      </w:r>
      <w:r>
        <w:rPr>
          <w:rFonts w:cs="Times New Roman" w:hAnsi="Times New Roman" w:eastAsia="Times New Roman" w:ascii="Times New Roman"/>
          <w:color w:val="0080AC"/>
          <w:spacing w:val="-3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CA.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/>
      </w:pPr>
      <w:hyperlink r:id="rId501">
        <w:r>
          <w:rPr>
            <w:rFonts w:cs="Times New Roman" w:hAnsi="Times New Roman" w:eastAsia="Times New Roman" w:ascii="Times New Roman"/>
            <w:spacing w:val="0"/>
            <w:w w:val="120"/>
            <w:sz w:val="12"/>
            <w:szCs w:val="12"/>
          </w:rPr>
          <w:t>Sellani,</w:t>
        </w:r>
        <w:r>
          <w:rPr>
            <w:rFonts w:cs="Times New Roman" w:hAnsi="Times New Roman" w:eastAsia="Times New Roman" w:ascii="Times New Roman"/>
            <w:spacing w:val="-3"/>
            <w:w w:val="12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12"/>
            <w:szCs w:val="12"/>
          </w:rPr>
          <w:t>R.J.,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2"/>
          <w:szCs w:val="12"/>
        </w:rPr>
        <w:t>1994.</w:t>
      </w:r>
      <w:r>
        <w:rPr>
          <w:rFonts w:cs="Times New Roman" w:hAnsi="Times New Roman" w:eastAsia="Times New Roman" w:ascii="Times New Roman"/>
          <w:spacing w:val="-5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Organizational</w:t>
      </w:r>
      <w:r>
        <w:rPr>
          <w:rFonts w:cs="Times New Roman" w:hAnsi="Times New Roman" w:eastAsia="Times New Roman" w:ascii="Times New Roman"/>
          <w:color w:val="0080AC"/>
          <w:spacing w:val="3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lag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7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and</w:t>
      </w:r>
      <w:r>
        <w:rPr>
          <w:rFonts w:cs="Times New Roman" w:hAnsi="Times New Roman" w:eastAsia="Times New Roman" w:ascii="Times New Roman"/>
          <w:color w:val="0080AC"/>
          <w:spacing w:val="2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its</w:t>
      </w:r>
      <w:r>
        <w:rPr>
          <w:rFonts w:cs="Times New Roman" w:hAnsi="Times New Roman" w:eastAsia="Times New Roman" w:ascii="Times New Roman"/>
          <w:color w:val="0080AC"/>
          <w:spacing w:val="-1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effects</w:t>
      </w:r>
      <w:r>
        <w:rPr>
          <w:rFonts w:cs="Times New Roman" w:hAnsi="Times New Roman" w:eastAsia="Times New Roman" w:ascii="Times New Roman"/>
          <w:color w:val="0080AC"/>
          <w:spacing w:val="-11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on</w:t>
      </w:r>
      <w:r>
        <w:rPr>
          <w:rFonts w:cs="Times New Roman" w:hAnsi="Times New Roman" w:eastAsia="Times New Roman" w:ascii="Times New Roman"/>
          <w:color w:val="0080AC"/>
          <w:spacing w:val="-3"/>
          <w:w w:val="127"/>
          <w:sz w:val="12"/>
          <w:szCs w:val="12"/>
        </w:rPr>
        <w:t> </w:t>
      </w:r>
      <w:hyperlink r:id="rId502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ﬁnancial</w:t>
        </w:r>
        <w:r>
          <w:rPr>
            <w:rFonts w:cs="Times New Roman" w:hAnsi="Times New Roman" w:eastAsia="Times New Roman" w:ascii="Times New Roman"/>
            <w:color w:val="0080AC"/>
            <w:spacing w:val="-9"/>
            <w:w w:val="127"/>
            <w:sz w:val="12"/>
            <w:szCs w:val="12"/>
          </w:rPr>
          <w:t> </w:t>
        </w:r>
      </w:hyperlink>
      <w:hyperlink r:id="rId503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performance.</w:t>
        </w:r>
        <w:r>
          <w:rPr>
            <w:rFonts w:cs="Times New Roman" w:hAnsi="Times New Roman" w:eastAsia="Times New Roman" w:ascii="Times New Roman"/>
            <w:color w:val="0080AC"/>
            <w:spacing w:val="-5"/>
            <w:w w:val="127"/>
            <w:sz w:val="12"/>
            <w:szCs w:val="12"/>
          </w:rPr>
          <w:t> </w:t>
        </w:r>
      </w:hyperlink>
      <w:hyperlink r:id="rId504"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Prod.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/>
        <w:ind w:left="239"/>
      </w:pP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Invent.</w:t>
      </w:r>
      <w:r>
        <w:rPr>
          <w:rFonts w:cs="Times New Roman" w:hAnsi="Times New Roman" w:eastAsia="Times New Roman" w:ascii="Times New Roman"/>
          <w:color w:val="0080AC"/>
          <w:spacing w:val="3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Manag.</w:t>
      </w:r>
      <w:r>
        <w:rPr>
          <w:rFonts w:cs="Times New Roman" w:hAnsi="Times New Roman" w:eastAsia="Times New Roman" w:ascii="Times New Roman"/>
          <w:color w:val="0080AC"/>
          <w:spacing w:val="-11"/>
          <w:w w:val="124"/>
          <w:sz w:val="12"/>
          <w:szCs w:val="12"/>
        </w:rPr>
        <w:t> </w:t>
      </w:r>
      <w:hyperlink r:id="rId505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J.</w:t>
        </w:r>
        <w:r>
          <w:rPr>
            <w:rFonts w:cs="Times New Roman" w:hAnsi="Times New Roman" w:eastAsia="Times New Roman" w:ascii="Times New Roman"/>
            <w:color w:val="0080AC"/>
            <w:spacing w:val="-2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7"/>
            <w:sz w:val="12"/>
            <w:szCs w:val="12"/>
          </w:rPr>
          <w:t>35</w:t>
        </w:r>
        <w:r>
          <w:rPr>
            <w:rFonts w:cs="Times New Roman" w:hAnsi="Times New Roman" w:eastAsia="Times New Roman" w:ascii="Times New Roman"/>
            <w:color w:val="0080AC"/>
            <w:spacing w:val="-5"/>
            <w:w w:val="127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(3),</w:t>
        </w:r>
      </w:hyperlink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9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77–81.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 w:lineRule="auto" w:line="277"/>
        <w:ind w:left="239" w:right="233" w:hanging="239"/>
      </w:pPr>
      <w:hyperlink r:id="rId506">
        <w:r>
          <w:rPr>
            <w:rFonts w:cs="Times New Roman" w:hAnsi="Times New Roman" w:eastAsia="Times New Roman" w:ascii="Times New Roman"/>
            <w:spacing w:val="0"/>
            <w:w w:val="120"/>
            <w:sz w:val="12"/>
            <w:szCs w:val="12"/>
          </w:rPr>
          <w:t>Sinclair,</w:t>
        </w:r>
        <w:r>
          <w:rPr>
            <w:rFonts w:cs="Times New Roman" w:hAnsi="Times New Roman" w:eastAsia="Times New Roman" w:ascii="Times New Roman"/>
            <w:spacing w:val="-3"/>
            <w:w w:val="12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12"/>
            <w:szCs w:val="12"/>
          </w:rPr>
          <w:t>M.,</w:t>
        </w:r>
      </w:hyperlink>
      <w:r>
        <w:rPr>
          <w:rFonts w:cs="Times New Roman" w:hAnsi="Times New Roman" w:eastAsia="Times New Roman" w:ascii="Times New Roman"/>
          <w:spacing w:val="21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2"/>
          <w:szCs w:val="12"/>
        </w:rPr>
        <w:t>Sinclair,</w:t>
      </w:r>
      <w:r>
        <w:rPr>
          <w:rFonts w:cs="Times New Roman" w:hAnsi="Times New Roman" w:eastAsia="Times New Roman" w:ascii="Times New Roman"/>
          <w:spacing w:val="-3"/>
          <w:w w:val="12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C.,</w:t>
      </w:r>
      <w:r>
        <w:rPr>
          <w:rFonts w:cs="Times New Roman" w:hAnsi="Times New Roman" w:eastAsia="Times New Roman" w:ascii="Times New Roman"/>
          <w:spacing w:val="4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2"/>
          <w:szCs w:val="12"/>
        </w:rPr>
        <w:t>2009.</w:t>
      </w:r>
      <w:r>
        <w:rPr>
          <w:rFonts w:cs="Times New Roman" w:hAnsi="Times New Roman" w:eastAsia="Times New Roman" w:ascii="Times New Roman"/>
          <w:spacing w:val="-8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Improving</w:t>
      </w:r>
      <w:r>
        <w:rPr>
          <w:rFonts w:cs="Times New Roman" w:hAnsi="Times New Roman" w:eastAsia="Times New Roman" w:ascii="Times New Roman"/>
          <w:color w:val="0080AC"/>
          <w:spacing w:val="-10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hotel</w:t>
      </w:r>
      <w:r>
        <w:rPr>
          <w:rFonts w:cs="Times New Roman" w:hAnsi="Times New Roman" w:eastAsia="Times New Roman" w:ascii="Times New Roman"/>
          <w:color w:val="0080AC"/>
          <w:spacing w:val="7"/>
          <w:w w:val="126"/>
          <w:sz w:val="12"/>
          <w:szCs w:val="12"/>
        </w:rPr>
        <w:t> </w:t>
      </w:r>
      <w:hyperlink r:id="rId507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efﬁciency</w:t>
        </w:r>
        <w:r>
          <w:rPr>
            <w:rFonts w:cs="Times New Roman" w:hAnsi="Times New Roman" w:eastAsia="Times New Roman" w:ascii="Times New Roman"/>
            <w:color w:val="0080AC"/>
            <w:spacing w:val="-14"/>
            <w:w w:val="126"/>
            <w:sz w:val="12"/>
            <w:szCs w:val="12"/>
          </w:rPr>
          <w:t> </w:t>
        </w:r>
      </w:hyperlink>
      <w:hyperlink r:id="rId508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through</w:t>
        </w:r>
        <w:r>
          <w:rPr>
            <w:rFonts w:cs="Times New Roman" w:hAnsi="Times New Roman" w:eastAsia="Times New Roman" w:ascii="Times New Roman"/>
            <w:color w:val="0080AC"/>
            <w:spacing w:val="14"/>
            <w:w w:val="126"/>
            <w:sz w:val="12"/>
            <w:szCs w:val="12"/>
          </w:rPr>
          <w:t> </w:t>
        </w:r>
      </w:hyperlink>
      <w:hyperlink r:id="rId509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integration</w:t>
        </w:r>
        <w:r>
          <w:rPr>
            <w:rFonts w:cs="Times New Roman" w:hAnsi="Times New Roman" w:eastAsia="Times New Roman" w:ascii="Times New Roman"/>
            <w:color w:val="0080AC"/>
            <w:spacing w:val="16"/>
            <w:w w:val="126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of</w:t>
        </w:r>
      </w:hyperlink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service</w:t>
      </w:r>
      <w:r>
        <w:rPr>
          <w:rFonts w:cs="Times New Roman" w:hAnsi="Times New Roman" w:eastAsia="Times New Roman" w:ascii="Times New Roman"/>
          <w:color w:val="0080AC"/>
          <w:spacing w:val="-12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and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 </w:t>
      </w:r>
      <w:hyperlink r:id="rId510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project</w:t>
        </w:r>
        <w:r>
          <w:rPr>
            <w:rFonts w:cs="Times New Roman" w:hAnsi="Times New Roman" w:eastAsia="Times New Roman" w:ascii="Times New Roman"/>
            <w:color w:val="0080AC"/>
            <w:spacing w:val="-2"/>
            <w:w w:val="128"/>
            <w:sz w:val="12"/>
            <w:szCs w:val="12"/>
          </w:rPr>
          <w:t> </w:t>
        </w:r>
      </w:hyperlink>
      <w:hyperlink r:id="rId511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management</w:t>
        </w:r>
        <w:r>
          <w:rPr>
            <w:rFonts w:cs="Times New Roman" w:hAnsi="Times New Roman" w:eastAsia="Times New Roman" w:ascii="Times New Roman"/>
            <w:color w:val="0080AC"/>
            <w:spacing w:val="13"/>
            <w:w w:val="128"/>
            <w:sz w:val="12"/>
            <w:szCs w:val="12"/>
          </w:rPr>
          <w:t> </w:t>
        </w:r>
      </w:hyperlink>
      <w:hyperlink r:id="rId512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cultures.</w:t>
        </w:r>
        <w:r>
          <w:rPr>
            <w:rFonts w:cs="Times New Roman" w:hAnsi="Times New Roman" w:eastAsia="Times New Roman" w:ascii="Times New Roman"/>
            <w:color w:val="0080AC"/>
            <w:spacing w:val="-5"/>
            <w:w w:val="128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Int.</w:t>
        </w:r>
      </w:hyperlink>
      <w:r>
        <w:rPr>
          <w:rFonts w:cs="Times New Roman" w:hAnsi="Times New Roman" w:eastAsia="Times New Roman" w:ascii="Times New Roman"/>
          <w:color w:val="0080AC"/>
          <w:spacing w:val="-14"/>
          <w:w w:val="128"/>
          <w:sz w:val="12"/>
          <w:szCs w:val="12"/>
        </w:rPr>
        <w:t> </w:t>
      </w:r>
      <w:hyperlink r:id="rId513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J.</w:t>
        </w:r>
        <w:r>
          <w:rPr>
            <w:rFonts w:cs="Times New Roman" w:hAnsi="Times New Roman" w:eastAsia="Times New Roman" w:ascii="Times New Roman"/>
            <w:color w:val="0080AC"/>
            <w:spacing w:val="-2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2"/>
            <w:sz w:val="12"/>
            <w:szCs w:val="12"/>
          </w:rPr>
          <w:t>Hosp.</w:t>
        </w:r>
      </w:hyperlink>
      <w:r>
        <w:rPr>
          <w:rFonts w:cs="Times New Roman" w:hAnsi="Times New Roman" w:eastAsia="Times New Roman" w:ascii="Times New Roman"/>
          <w:color w:val="0080AC"/>
          <w:spacing w:val="-6"/>
          <w:w w:val="122"/>
          <w:sz w:val="12"/>
          <w:szCs w:val="12"/>
        </w:rPr>
        <w:t> </w:t>
      </w:r>
      <w:hyperlink r:id="rId514">
        <w:r>
          <w:rPr>
            <w:rFonts w:cs="Times New Roman" w:hAnsi="Times New Roman" w:eastAsia="Times New Roman" w:ascii="Times New Roman"/>
            <w:color w:val="0080AC"/>
            <w:spacing w:val="0"/>
            <w:w w:val="122"/>
            <w:sz w:val="12"/>
            <w:szCs w:val="12"/>
          </w:rPr>
          <w:t>Tour.</w:t>
        </w:r>
        <w:r>
          <w:rPr>
            <w:rFonts w:cs="Times New Roman" w:hAnsi="Times New Roman" w:eastAsia="Times New Roman" w:ascii="Times New Roman"/>
            <w:color w:val="0080AC"/>
            <w:spacing w:val="-12"/>
            <w:w w:val="122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2"/>
            <w:sz w:val="12"/>
            <w:szCs w:val="12"/>
          </w:rPr>
          <w:t>10</w:t>
        </w:r>
      </w:hyperlink>
      <w:r>
        <w:rPr>
          <w:rFonts w:cs="Times New Roman" w:hAnsi="Times New Roman" w:eastAsia="Times New Roman" w:ascii="Times New Roman"/>
          <w:color w:val="0080AC"/>
          <w:spacing w:val="2"/>
          <w:w w:val="122"/>
          <w:sz w:val="12"/>
          <w:szCs w:val="12"/>
        </w:rPr>
        <w:t> </w:t>
      </w:r>
      <w:hyperlink r:id="rId515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(4),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9"/>
            <w:w w:val="100"/>
            <w:sz w:val="12"/>
            <w:szCs w:val="12"/>
          </w:rPr>
          <w:t> </w:t>
        </w:r>
      </w:hyperlink>
      <w:hyperlink r:id="rId516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344–360.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 w:lineRule="auto" w:line="277"/>
        <w:ind w:left="239" w:right="164" w:hanging="239"/>
      </w:pP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Steenkamp,</w:t>
      </w:r>
      <w:r>
        <w:rPr>
          <w:rFonts w:cs="Times New Roman" w:hAnsi="Times New Roman" w:eastAsia="Times New Roman" w:ascii="Times New Roman"/>
          <w:spacing w:val="-5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J.B.E.M.,</w:t>
      </w:r>
      <w:r>
        <w:rPr>
          <w:rFonts w:cs="Times New Roman" w:hAnsi="Times New Roman" w:eastAsia="Times New Roman" w:ascii="Times New Roman"/>
          <w:spacing w:val="21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2"/>
          <w:szCs w:val="12"/>
        </w:rPr>
        <w:t>van</w:t>
      </w:r>
      <w:r>
        <w:rPr>
          <w:rFonts w:cs="Times New Roman" w:hAnsi="Times New Roman" w:eastAsia="Times New Roman" w:ascii="Times New Roman"/>
          <w:spacing w:val="5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2"/>
          <w:szCs w:val="12"/>
        </w:rPr>
        <w:t>Trijp,</w:t>
      </w:r>
      <w:r>
        <w:rPr>
          <w:rFonts w:cs="Times New Roman" w:hAnsi="Times New Roman" w:eastAsia="Times New Roman" w:ascii="Times New Roman"/>
          <w:spacing w:val="-14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H.C.,</w:t>
      </w:r>
      <w:r>
        <w:rPr>
          <w:rFonts w:cs="Times New Roman" w:hAnsi="Times New Roman" w:eastAsia="Times New Roman" w:ascii="Times New Roman"/>
          <w:spacing w:val="18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2"/>
          <w:szCs w:val="12"/>
        </w:rPr>
        <w:t>1991.</w:t>
      </w:r>
      <w:r>
        <w:rPr>
          <w:rFonts w:cs="Times New Roman" w:hAnsi="Times New Roman" w:eastAsia="Times New Roman" w:ascii="Times New Roman"/>
          <w:spacing w:val="-5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The</w:t>
      </w:r>
      <w:r>
        <w:rPr>
          <w:rFonts w:cs="Times New Roman" w:hAnsi="Times New Roman" w:eastAsia="Times New Roman" w:ascii="Times New Roman"/>
          <w:color w:val="0080AC"/>
          <w:spacing w:val="-14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use</w:t>
      </w:r>
      <w:r>
        <w:rPr>
          <w:rFonts w:cs="Times New Roman" w:hAnsi="Times New Roman" w:eastAsia="Times New Roman" w:ascii="Times New Roman"/>
          <w:color w:val="0080AC"/>
          <w:spacing w:val="3"/>
          <w:w w:val="125"/>
          <w:sz w:val="12"/>
          <w:szCs w:val="12"/>
        </w:rPr>
        <w:t> </w:t>
      </w:r>
      <w:hyperlink r:id="rId517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of</w:t>
        </w:r>
        <w:r>
          <w:rPr>
            <w:rFonts w:cs="Times New Roman" w:hAnsi="Times New Roman" w:eastAsia="Times New Roman" w:ascii="Times New Roman"/>
            <w:color w:val="0080AC"/>
            <w:spacing w:val="22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lisrel</w:t>
        </w:r>
        <w:r>
          <w:rPr>
            <w:rFonts w:cs="Times New Roman" w:hAnsi="Times New Roman" w:eastAsia="Times New Roman" w:ascii="Times New Roman"/>
            <w:color w:val="0080AC"/>
            <w:spacing w:val="-13"/>
            <w:w w:val="129"/>
            <w:sz w:val="12"/>
            <w:szCs w:val="12"/>
          </w:rPr>
          <w:t> </w:t>
        </w:r>
      </w:hyperlink>
      <w:hyperlink r:id="rId518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in</w:t>
        </w:r>
        <w:r>
          <w:rPr>
            <w:rFonts w:cs="Times New Roman" w:hAnsi="Times New Roman" w:eastAsia="Times New Roman" w:ascii="Times New Roman"/>
            <w:color w:val="0080AC"/>
            <w:spacing w:val="-7"/>
            <w:w w:val="12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validating</w:t>
        </w:r>
      </w:hyperlink>
      <w:r>
        <w:rPr>
          <w:rFonts w:cs="Times New Roman" w:hAnsi="Times New Roman" w:eastAsia="Times New Roman" w:ascii="Times New Roman"/>
          <w:color w:val="0080AC"/>
          <w:spacing w:val="-15"/>
          <w:w w:val="129"/>
          <w:sz w:val="12"/>
          <w:szCs w:val="12"/>
        </w:rPr>
        <w:t> </w:t>
      </w:r>
      <w:hyperlink r:id="rId519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marketing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constructs.</w:t>
        </w:r>
        <w:r>
          <w:rPr>
            <w:rFonts w:cs="Times New Roman" w:hAnsi="Times New Roman" w:eastAsia="Times New Roman" w:ascii="Times New Roman"/>
            <w:color w:val="0080AC"/>
            <w:spacing w:val="11"/>
            <w:w w:val="125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Int.</w:t>
        </w:r>
        <w:r>
          <w:rPr>
            <w:rFonts w:cs="Times New Roman" w:hAnsi="Times New Roman" w:eastAsia="Times New Roman" w:ascii="Times New Roman"/>
            <w:color w:val="0080AC"/>
            <w:spacing w:val="-8"/>
            <w:w w:val="125"/>
            <w:sz w:val="12"/>
            <w:szCs w:val="12"/>
          </w:rPr>
          <w:t> </w:t>
        </w:r>
      </w:hyperlink>
      <w:hyperlink r:id="rId520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J.</w:t>
        </w:r>
        <w:r>
          <w:rPr>
            <w:rFonts w:cs="Times New Roman" w:hAnsi="Times New Roman" w:eastAsia="Times New Roman" w:ascii="Times New Roman"/>
            <w:color w:val="0080AC"/>
            <w:spacing w:val="-2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Res.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4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4"/>
            <w:sz w:val="12"/>
            <w:szCs w:val="12"/>
          </w:rPr>
          <w:t>Mark.</w:t>
        </w:r>
      </w:hyperlink>
      <w:r>
        <w:rPr>
          <w:rFonts w:cs="Times New Roman" w:hAnsi="Times New Roman" w:eastAsia="Times New Roman" w:ascii="Times New Roman"/>
          <w:color w:val="0080AC"/>
          <w:spacing w:val="-13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8</w:t>
      </w:r>
      <w:r>
        <w:rPr>
          <w:rFonts w:cs="Times New Roman" w:hAnsi="Times New Roman" w:eastAsia="Times New Roman" w:ascii="Times New Roman"/>
          <w:color w:val="0080AC"/>
          <w:spacing w:val="-2"/>
          <w:w w:val="124"/>
          <w:sz w:val="12"/>
          <w:szCs w:val="12"/>
        </w:rPr>
        <w:t> </w:t>
      </w:r>
      <w:hyperlink r:id="rId521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(4),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9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283–299.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 w:lineRule="auto" w:line="277"/>
        <w:ind w:left="239" w:right="386" w:hanging="239"/>
      </w:pPr>
      <w:r>
        <w:rPr>
          <w:rFonts w:cs="Times New Roman" w:hAnsi="Times New Roman" w:eastAsia="Times New Roman" w:ascii="Times New Roman"/>
          <w:spacing w:val="0"/>
          <w:w w:val="122"/>
          <w:sz w:val="12"/>
          <w:szCs w:val="12"/>
        </w:rPr>
        <w:t>Tabachnick,</w:t>
      </w:r>
      <w:r>
        <w:rPr>
          <w:rFonts w:cs="Times New Roman" w:hAnsi="Times New Roman" w:eastAsia="Times New Roman" w:ascii="Times New Roman"/>
          <w:spacing w:val="-4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B.G.,</w:t>
      </w:r>
      <w:r>
        <w:rPr>
          <w:rFonts w:cs="Times New Roman" w:hAnsi="Times New Roman" w:eastAsia="Times New Roman" w:ascii="Times New Roman"/>
          <w:spacing w:val="11"/>
          <w:w w:val="100"/>
          <w:sz w:val="12"/>
          <w:szCs w:val="12"/>
        </w:rPr>
        <w:t> </w:t>
      </w:r>
      <w:hyperlink r:id="rId522">
        <w:r>
          <w:rPr>
            <w:rFonts w:cs="Times New Roman" w:hAnsi="Times New Roman" w:eastAsia="Times New Roman" w:ascii="Times New Roman"/>
            <w:spacing w:val="0"/>
            <w:w w:val="118"/>
            <w:sz w:val="12"/>
            <w:szCs w:val="12"/>
          </w:rPr>
          <w:t>Fidell,</w:t>
        </w:r>
        <w:r>
          <w:rPr>
            <w:rFonts w:cs="Times New Roman" w:hAnsi="Times New Roman" w:eastAsia="Times New Roman" w:ascii="Times New Roman"/>
            <w:spacing w:val="-2"/>
            <w:w w:val="118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12"/>
            <w:szCs w:val="12"/>
          </w:rPr>
          <w:t>L.,</w:t>
        </w:r>
        <w:r>
          <w:rPr>
            <w:rFonts w:cs="Times New Roman" w:hAnsi="Times New Roman" w:eastAsia="Times New Roman" w:ascii="Times New Roman"/>
            <w:spacing w:val="-2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5"/>
            <w:sz w:val="12"/>
            <w:szCs w:val="12"/>
          </w:rPr>
          <w:t>2007.</w:t>
        </w:r>
      </w:hyperlink>
      <w:r>
        <w:rPr>
          <w:rFonts w:cs="Times New Roman" w:hAnsi="Times New Roman" w:eastAsia="Times New Roman" w:ascii="Times New Roman"/>
          <w:spacing w:val="-5"/>
          <w:w w:val="125"/>
          <w:sz w:val="12"/>
          <w:szCs w:val="12"/>
        </w:rPr>
        <w:t> </w:t>
      </w:r>
      <w:hyperlink r:id="rId523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Using</w:t>
        </w:r>
        <w:r>
          <w:rPr>
            <w:rFonts w:cs="Times New Roman" w:hAnsi="Times New Roman" w:eastAsia="Times New Roman" w:ascii="Times New Roman"/>
            <w:color w:val="0080AC"/>
            <w:spacing w:val="-19"/>
            <w:w w:val="125"/>
            <w:sz w:val="12"/>
            <w:szCs w:val="12"/>
          </w:rPr>
          <w:t> </w:t>
        </w:r>
      </w:hyperlink>
      <w:hyperlink r:id="rId524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Multivariate</w:t>
        </w:r>
        <w:r>
          <w:rPr>
            <w:rFonts w:cs="Times New Roman" w:hAnsi="Times New Roman" w:eastAsia="Times New Roman" w:ascii="Times New Roman"/>
            <w:color w:val="0080AC"/>
            <w:spacing w:val="7"/>
            <w:w w:val="125"/>
            <w:sz w:val="12"/>
            <w:szCs w:val="12"/>
          </w:rPr>
          <w:t> </w:t>
        </w:r>
      </w:hyperlink>
      <w:hyperlink r:id="rId525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Statistics,</w:t>
        </w:r>
        <w:r>
          <w:rPr>
            <w:rFonts w:cs="Times New Roman" w:hAnsi="Times New Roman" w:eastAsia="Times New Roman" w:ascii="Times New Roman"/>
            <w:color w:val="0080AC"/>
            <w:spacing w:val="-5"/>
            <w:w w:val="125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5th</w:t>
        </w:r>
      </w:hyperlink>
      <w:r>
        <w:rPr>
          <w:rFonts w:cs="Times New Roman" w:hAnsi="Times New Roman" w:eastAsia="Times New Roman" w:ascii="Times New Roman"/>
          <w:color w:val="0080AC"/>
          <w:spacing w:val="9"/>
          <w:w w:val="125"/>
          <w:sz w:val="12"/>
          <w:szCs w:val="12"/>
        </w:rPr>
        <w:t> </w:t>
      </w:r>
      <w:hyperlink r:id="rId526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ed.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9"/>
            <w:w w:val="100"/>
            <w:sz w:val="12"/>
            <w:szCs w:val="12"/>
          </w:rPr>
          <w:t> </w:t>
        </w:r>
      </w:hyperlink>
      <w:hyperlink r:id="rId527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Pearson,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1"/>
            <w:sz w:val="12"/>
            <w:szCs w:val="12"/>
          </w:rPr>
          <w:t>Boston.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/>
      </w:pPr>
      <w:r>
        <w:rPr>
          <w:rFonts w:cs="Times New Roman" w:hAnsi="Times New Roman" w:eastAsia="Times New Roman" w:ascii="Times New Roman"/>
          <w:spacing w:val="0"/>
          <w:w w:val="123"/>
          <w:sz w:val="12"/>
          <w:szCs w:val="12"/>
        </w:rPr>
        <w:t>Tajeddini,</w:t>
      </w:r>
      <w:r>
        <w:rPr>
          <w:rFonts w:cs="Times New Roman" w:hAnsi="Times New Roman" w:eastAsia="Times New Roman" w:ascii="Times New Roman"/>
          <w:spacing w:val="-4"/>
          <w:w w:val="12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K.,</w:t>
      </w:r>
      <w:r>
        <w:rPr>
          <w:rFonts w:cs="Times New Roman" w:hAnsi="Times New Roman" w:eastAsia="Times New Roman" w:ascii="Times New Roman"/>
          <w:spacing w:val="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2"/>
          <w:szCs w:val="12"/>
        </w:rPr>
        <w:t>Trueman,</w:t>
      </w:r>
      <w:r>
        <w:rPr>
          <w:rFonts w:cs="Times New Roman" w:hAnsi="Times New Roman" w:eastAsia="Times New Roman" w:ascii="Times New Roman"/>
          <w:spacing w:val="-5"/>
          <w:w w:val="125"/>
          <w:sz w:val="12"/>
          <w:szCs w:val="12"/>
        </w:rPr>
        <w:t> </w:t>
      </w:r>
      <w:hyperlink r:id="rId528">
        <w:r>
          <w:rPr>
            <w:rFonts w:cs="Times New Roman" w:hAnsi="Times New Roman" w:eastAsia="Times New Roman" w:ascii="Times New Roman"/>
            <w:spacing w:val="0"/>
            <w:w w:val="100"/>
            <w:sz w:val="12"/>
            <w:szCs w:val="12"/>
          </w:rPr>
          <w:t>M.,</w:t>
        </w:r>
        <w:r>
          <w:rPr>
            <w:rFonts w:cs="Times New Roman" w:hAnsi="Times New Roman" w:eastAsia="Times New Roman" w:ascii="Times New Roman"/>
            <w:spacing w:val="21"/>
            <w:w w:val="100"/>
            <w:sz w:val="12"/>
            <w:szCs w:val="12"/>
          </w:rPr>
          <w:t> </w:t>
        </w:r>
      </w:hyperlink>
      <w:hyperlink r:id="rId529">
        <w:r>
          <w:rPr>
            <w:rFonts w:cs="Times New Roman" w:hAnsi="Times New Roman" w:eastAsia="Times New Roman" w:ascii="Times New Roman"/>
            <w:spacing w:val="0"/>
            <w:w w:val="125"/>
            <w:sz w:val="12"/>
            <w:szCs w:val="12"/>
          </w:rPr>
          <w:t>2008.</w:t>
        </w:r>
        <w:r>
          <w:rPr>
            <w:rFonts w:cs="Times New Roman" w:hAnsi="Times New Roman" w:eastAsia="Times New Roman" w:ascii="Times New Roman"/>
            <w:spacing w:val="-5"/>
            <w:w w:val="125"/>
            <w:sz w:val="12"/>
            <w:szCs w:val="12"/>
          </w:rPr>
          <w:t> </w:t>
        </w:r>
      </w:hyperlink>
      <w:hyperlink r:id="rId530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The</w:t>
        </w:r>
        <w:r>
          <w:rPr>
            <w:rFonts w:cs="Times New Roman" w:hAnsi="Times New Roman" w:eastAsia="Times New Roman" w:ascii="Times New Roman"/>
            <w:color w:val="0080AC"/>
            <w:spacing w:val="-14"/>
            <w:w w:val="125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potential</w:t>
        </w:r>
      </w:hyperlink>
      <w:r>
        <w:rPr>
          <w:rFonts w:cs="Times New Roman" w:hAnsi="Times New Roman" w:eastAsia="Times New Roman" w:ascii="Times New Roman"/>
          <w:color w:val="0080AC"/>
          <w:spacing w:val="21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for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7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innovativeness:</w:t>
      </w:r>
      <w:r>
        <w:rPr>
          <w:rFonts w:cs="Times New Roman" w:hAnsi="Times New Roman" w:eastAsia="Times New Roman" w:ascii="Times New Roman"/>
          <w:color w:val="0080AC"/>
          <w:spacing w:val="-6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a</w:t>
      </w:r>
      <w:r>
        <w:rPr>
          <w:rFonts w:cs="Times New Roman" w:hAnsi="Times New Roman" w:eastAsia="Times New Roman" w:ascii="Times New Roman"/>
          <w:color w:val="0080AC"/>
          <w:spacing w:val="-6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tale</w:t>
      </w:r>
      <w:r>
        <w:rPr>
          <w:rFonts w:cs="Times New Roman" w:hAnsi="Times New Roman" w:eastAsia="Times New Roman" w:ascii="Times New Roman"/>
          <w:color w:val="0080AC"/>
          <w:spacing w:val="-2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of</w:t>
      </w:r>
      <w:r>
        <w:rPr>
          <w:rFonts w:cs="Times New Roman" w:hAnsi="Times New Roman" w:eastAsia="Times New Roman" w:ascii="Times New Roman"/>
          <w:color w:val="0080AC"/>
          <w:spacing w:val="2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6"/>
          <w:sz w:val="12"/>
          <w:szCs w:val="1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/>
        <w:ind w:left="239"/>
      </w:pP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Swiss</w:t>
      </w:r>
      <w:r>
        <w:rPr>
          <w:rFonts w:cs="Times New Roman" w:hAnsi="Times New Roman" w:eastAsia="Times New Roman" w:ascii="Times New Roman"/>
          <w:color w:val="0080AC"/>
          <w:spacing w:val="-19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watch</w:t>
      </w:r>
      <w:r>
        <w:rPr>
          <w:rFonts w:cs="Times New Roman" w:hAnsi="Times New Roman" w:eastAsia="Times New Roman" w:ascii="Times New Roman"/>
          <w:color w:val="0080AC"/>
          <w:spacing w:val="6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industry.</w:t>
      </w:r>
      <w:r>
        <w:rPr>
          <w:rFonts w:cs="Times New Roman" w:hAnsi="Times New Roman" w:eastAsia="Times New Roman" w:ascii="Times New Roman"/>
          <w:color w:val="0080AC"/>
          <w:spacing w:val="-1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J.</w:t>
      </w:r>
      <w:r>
        <w:rPr>
          <w:rFonts w:cs="Times New Roman" w:hAnsi="Times New Roman" w:eastAsia="Times New Roman" w:ascii="Times New Roman"/>
          <w:color w:val="0080AC"/>
          <w:spacing w:val="-2"/>
          <w:w w:val="100"/>
          <w:sz w:val="12"/>
          <w:szCs w:val="12"/>
        </w:rPr>
        <w:t> </w:t>
      </w:r>
      <w:hyperlink r:id="rId531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Mark.</w:t>
        </w:r>
        <w:r>
          <w:rPr>
            <w:rFonts w:cs="Times New Roman" w:hAnsi="Times New Roman" w:eastAsia="Times New Roman" w:ascii="Times New Roman"/>
            <w:color w:val="0080AC"/>
            <w:spacing w:val="-19"/>
            <w:w w:val="126"/>
            <w:sz w:val="12"/>
            <w:szCs w:val="12"/>
          </w:rPr>
          <w:t> </w:t>
        </w:r>
      </w:hyperlink>
      <w:hyperlink r:id="rId532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Manag.</w:t>
        </w:r>
        <w:r>
          <w:rPr>
            <w:rFonts w:cs="Times New Roman" w:hAnsi="Times New Roman" w:eastAsia="Times New Roman" w:ascii="Times New Roman"/>
            <w:color w:val="0080AC"/>
            <w:spacing w:val="-19"/>
            <w:w w:val="126"/>
            <w:sz w:val="12"/>
            <w:szCs w:val="12"/>
          </w:rPr>
          <w:t> </w:t>
        </w:r>
      </w:hyperlink>
      <w:hyperlink r:id="rId533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24</w:t>
        </w:r>
        <w:r>
          <w:rPr>
            <w:rFonts w:cs="Times New Roman" w:hAnsi="Times New Roman" w:eastAsia="Times New Roman" w:ascii="Times New Roman"/>
            <w:color w:val="0080AC"/>
            <w:spacing w:val="-4"/>
            <w:w w:val="126"/>
            <w:sz w:val="12"/>
            <w:szCs w:val="12"/>
          </w:rPr>
          <w:t> </w:t>
        </w:r>
      </w:hyperlink>
      <w:hyperlink r:id="rId534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(1/2),</w:t>
        </w:r>
        <w:r>
          <w:rPr>
            <w:rFonts w:cs="Times New Roman" w:hAnsi="Times New Roman" w:eastAsia="Times New Roman" w:ascii="Times New Roman"/>
            <w:color w:val="0080AC"/>
            <w:spacing w:val="-7"/>
            <w:w w:val="126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169–184.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 w:lineRule="auto" w:line="277"/>
        <w:ind w:left="239" w:right="119" w:hanging="239"/>
      </w:pPr>
      <w:r>
        <w:rPr>
          <w:rFonts w:cs="Times New Roman" w:hAnsi="Times New Roman" w:eastAsia="Times New Roman" w:ascii="Times New Roman"/>
          <w:spacing w:val="0"/>
          <w:w w:val="123"/>
          <w:sz w:val="12"/>
          <w:szCs w:val="12"/>
        </w:rPr>
        <w:t>Tajeddini,</w:t>
      </w:r>
      <w:r>
        <w:rPr>
          <w:rFonts w:cs="Times New Roman" w:hAnsi="Times New Roman" w:eastAsia="Times New Roman" w:ascii="Times New Roman"/>
          <w:spacing w:val="-4"/>
          <w:w w:val="12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K.,</w:t>
      </w:r>
      <w:r>
        <w:rPr>
          <w:rFonts w:cs="Times New Roman" w:hAnsi="Times New Roman" w:eastAsia="Times New Roman" w:ascii="Times New Roman"/>
          <w:spacing w:val="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2"/>
          <w:szCs w:val="12"/>
        </w:rPr>
        <w:t>Trueman,</w:t>
      </w:r>
      <w:r>
        <w:rPr>
          <w:rFonts w:cs="Times New Roman" w:hAnsi="Times New Roman" w:eastAsia="Times New Roman" w:ascii="Times New Roman"/>
          <w:spacing w:val="-5"/>
          <w:w w:val="125"/>
          <w:sz w:val="12"/>
          <w:szCs w:val="12"/>
        </w:rPr>
        <w:t> </w:t>
      </w:r>
      <w:hyperlink r:id="rId535">
        <w:r>
          <w:rPr>
            <w:rFonts w:cs="Times New Roman" w:hAnsi="Times New Roman" w:eastAsia="Times New Roman" w:ascii="Times New Roman"/>
            <w:spacing w:val="0"/>
            <w:w w:val="100"/>
            <w:sz w:val="12"/>
            <w:szCs w:val="12"/>
          </w:rPr>
          <w:t>M.,</w:t>
        </w:r>
        <w:r>
          <w:rPr>
            <w:rFonts w:cs="Times New Roman" w:hAnsi="Times New Roman" w:eastAsia="Times New Roman" w:ascii="Times New Roman"/>
            <w:spacing w:val="21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3"/>
            <w:sz w:val="12"/>
            <w:szCs w:val="12"/>
          </w:rPr>
          <w:t>2012.</w:t>
        </w:r>
      </w:hyperlink>
      <w:r>
        <w:rPr>
          <w:rFonts w:cs="Times New Roman" w:hAnsi="Times New Roman" w:eastAsia="Times New Roman" w:ascii="Times New Roman"/>
          <w:spacing w:val="1"/>
          <w:w w:val="123"/>
          <w:sz w:val="12"/>
          <w:szCs w:val="12"/>
        </w:rPr>
        <w:t> </w:t>
      </w:r>
      <w:hyperlink r:id="rId536"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Managing</w:t>
        </w:r>
        <w:r>
          <w:rPr>
            <w:rFonts w:cs="Times New Roman" w:hAnsi="Times New Roman" w:eastAsia="Times New Roman" w:ascii="Times New Roman"/>
            <w:color w:val="0080AC"/>
            <w:spacing w:val="1"/>
            <w:w w:val="123"/>
            <w:sz w:val="12"/>
            <w:szCs w:val="12"/>
          </w:rPr>
          <w:t> </w:t>
        </w:r>
      </w:hyperlink>
      <w:hyperlink r:id="rId537"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Swiss</w:t>
        </w:r>
        <w:r>
          <w:rPr>
            <w:rFonts w:cs="Times New Roman" w:hAnsi="Times New Roman" w:eastAsia="Times New Roman" w:ascii="Times New Roman"/>
            <w:color w:val="0080AC"/>
            <w:spacing w:val="-7"/>
            <w:w w:val="123"/>
            <w:sz w:val="12"/>
            <w:szCs w:val="12"/>
          </w:rPr>
          <w:t> </w:t>
        </w:r>
      </w:hyperlink>
      <w:hyperlink r:id="rId538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Hospitality:</w:t>
        </w:r>
        <w:r>
          <w:rPr>
            <w:rFonts w:cs="Times New Roman" w:hAnsi="Times New Roman" w:eastAsia="Times New Roman" w:ascii="Times New Roman"/>
            <w:color w:val="0080AC"/>
            <w:spacing w:val="-17"/>
            <w:w w:val="129"/>
            <w:sz w:val="12"/>
            <w:szCs w:val="12"/>
          </w:rPr>
          <w:t> </w:t>
        </w:r>
      </w:hyperlink>
      <w:hyperlink r:id="rId539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how</w:t>
        </w:r>
        <w:r>
          <w:rPr>
            <w:rFonts w:cs="Times New Roman" w:hAnsi="Times New Roman" w:eastAsia="Times New Roman" w:ascii="Times New Roman"/>
            <w:color w:val="0080AC"/>
            <w:spacing w:val="-4"/>
            <w:w w:val="12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cultural</w:t>
        </w:r>
      </w:hyperlink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2"/>
          <w:sz w:val="12"/>
          <w:szCs w:val="12"/>
        </w:rPr>
        <w:t>antecedents</w:t>
      </w:r>
      <w:r>
        <w:rPr>
          <w:rFonts w:cs="Times New Roman" w:hAnsi="Times New Roman" w:eastAsia="Times New Roman" w:ascii="Times New Roman"/>
          <w:color w:val="0080AC"/>
          <w:spacing w:val="-7"/>
          <w:w w:val="13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of</w:t>
      </w:r>
      <w:r>
        <w:rPr>
          <w:rFonts w:cs="Times New Roman" w:hAnsi="Times New Roman" w:eastAsia="Times New Roman" w:ascii="Times New Roman"/>
          <w:color w:val="0080AC"/>
          <w:spacing w:val="2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innovation</w:t>
      </w:r>
      <w:r>
        <w:rPr>
          <w:rFonts w:cs="Times New Roman" w:hAnsi="Times New Roman" w:eastAsia="Times New Roman" w:ascii="Times New Roman"/>
          <w:color w:val="0080AC"/>
          <w:spacing w:val="-5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and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customer-oriented</w:t>
      </w:r>
      <w:r>
        <w:rPr>
          <w:rFonts w:cs="Times New Roman" w:hAnsi="Times New Roman" w:eastAsia="Times New Roman" w:ascii="Times New Roman"/>
          <w:color w:val="0080AC"/>
          <w:spacing w:val="21"/>
          <w:w w:val="12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8"/>
          <w:sz w:val="12"/>
          <w:szCs w:val="12"/>
        </w:rPr>
        <w:t>value</w:t>
      </w:r>
      <w:r>
        <w:rPr>
          <w:rFonts w:cs="Times New Roman" w:hAnsi="Times New Roman" w:eastAsia="Times New Roman" w:ascii="Times New Roman"/>
          <w:color w:val="0080AC"/>
          <w:spacing w:val="-8"/>
          <w:w w:val="128"/>
          <w:sz w:val="12"/>
          <w:szCs w:val="12"/>
        </w:rPr>
        <w:t> </w:t>
      </w:r>
      <w:hyperlink r:id="rId540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systems</w:t>
        </w:r>
        <w:r>
          <w:rPr>
            <w:rFonts w:cs="Times New Roman" w:hAnsi="Times New Roman" w:eastAsia="Times New Roman" w:ascii="Times New Roman"/>
            <w:color w:val="0080AC"/>
            <w:spacing w:val="-2"/>
            <w:w w:val="128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can</w:t>
        </w:r>
        <w:r>
          <w:rPr>
            <w:rFonts w:cs="Times New Roman" w:hAnsi="Times New Roman" w:eastAsia="Times New Roman" w:ascii="Times New Roman"/>
            <w:color w:val="0080AC"/>
            <w:spacing w:val="-7"/>
            <w:w w:val="128"/>
            <w:sz w:val="12"/>
            <w:szCs w:val="12"/>
          </w:rPr>
          <w:t> </w:t>
        </w:r>
      </w:hyperlink>
      <w:hyperlink r:id="rId541"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inﬂuence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8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performance</w:t>
        </w:r>
        <w:r>
          <w:rPr>
            <w:rFonts w:cs="Times New Roman" w:hAnsi="Times New Roman" w:eastAsia="Times New Roman" w:ascii="Times New Roman"/>
            <w:color w:val="0080AC"/>
            <w:spacing w:val="-6"/>
            <w:w w:val="129"/>
            <w:sz w:val="12"/>
            <w:szCs w:val="12"/>
          </w:rPr>
          <w:t> </w:t>
        </w:r>
      </w:hyperlink>
      <w:hyperlink r:id="rId542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in</w:t>
        </w:r>
        <w:r>
          <w:rPr>
            <w:rFonts w:cs="Times New Roman" w:hAnsi="Times New Roman" w:eastAsia="Times New Roman" w:ascii="Times New Roman"/>
            <w:color w:val="0080AC"/>
            <w:spacing w:val="-7"/>
            <w:w w:val="12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the</w:t>
        </w:r>
        <w:r>
          <w:rPr>
            <w:rFonts w:cs="Times New Roman" w:hAnsi="Times New Roman" w:eastAsia="Times New Roman" w:ascii="Times New Roman"/>
            <w:color w:val="0080AC"/>
            <w:spacing w:val="5"/>
            <w:w w:val="12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hotel</w:t>
        </w:r>
      </w:hyperlink>
      <w:r>
        <w:rPr>
          <w:rFonts w:cs="Times New Roman" w:hAnsi="Times New Roman" w:eastAsia="Times New Roman" w:ascii="Times New Roman"/>
          <w:color w:val="0080AC"/>
          <w:spacing w:val="-1"/>
          <w:w w:val="129"/>
          <w:sz w:val="12"/>
          <w:szCs w:val="12"/>
        </w:rPr>
        <w:t> </w:t>
      </w:r>
      <w:hyperlink r:id="rId543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industry.</w:t>
        </w:r>
        <w:r>
          <w:rPr>
            <w:rFonts w:cs="Times New Roman" w:hAnsi="Times New Roman" w:eastAsia="Times New Roman" w:ascii="Times New Roman"/>
            <w:color w:val="0080AC"/>
            <w:spacing w:val="-10"/>
            <w:w w:val="129"/>
            <w:sz w:val="12"/>
            <w:szCs w:val="12"/>
          </w:rPr>
          <w:t> </w:t>
        </w:r>
      </w:hyperlink>
      <w:hyperlink r:id="rId544">
        <w:r>
          <w:rPr>
            <w:rFonts w:cs="Times New Roman" w:hAnsi="Times New Roman" w:eastAsia="Times New Roman" w:ascii="Times New Roman"/>
            <w:color w:val="0080AC"/>
            <w:spacing w:val="0"/>
            <w:w w:val="129"/>
            <w:sz w:val="12"/>
            <w:szCs w:val="12"/>
          </w:rPr>
          <w:t>Int.</w:t>
        </w:r>
        <w:r>
          <w:rPr>
            <w:rFonts w:cs="Times New Roman" w:hAnsi="Times New Roman" w:eastAsia="Times New Roman" w:ascii="Times New Roman"/>
            <w:color w:val="0080AC"/>
            <w:spacing w:val="-15"/>
            <w:w w:val="129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J.</w:t>
        </w:r>
        <w:r>
          <w:rPr>
            <w:rFonts w:cs="Times New Roman" w:hAnsi="Times New Roman" w:eastAsia="Times New Roman" w:ascii="Times New Roman"/>
            <w:color w:val="0080AC"/>
            <w:spacing w:val="-2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Hosp.</w:t>
        </w:r>
        <w:r>
          <w:rPr>
            <w:rFonts w:cs="Times New Roman" w:hAnsi="Times New Roman" w:eastAsia="Times New Roman" w:ascii="Times New Roman"/>
            <w:color w:val="0080AC"/>
            <w:spacing w:val="-10"/>
            <w:w w:val="123"/>
            <w:sz w:val="12"/>
            <w:szCs w:val="12"/>
          </w:rPr>
          <w:t> </w:t>
        </w:r>
      </w:hyperlink>
      <w:hyperlink r:id="rId545"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Manag.</w:t>
        </w:r>
        <w:r>
          <w:rPr>
            <w:rFonts w:cs="Times New Roman" w:hAnsi="Times New Roman" w:eastAsia="Times New Roman" w:ascii="Times New Roman"/>
            <w:color w:val="0080AC"/>
            <w:spacing w:val="-8"/>
            <w:w w:val="123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3"/>
            <w:sz w:val="12"/>
            <w:szCs w:val="12"/>
          </w:rPr>
          <w:t>31</w:t>
        </w:r>
      </w:hyperlink>
      <w:r>
        <w:rPr>
          <w:rFonts w:cs="Times New Roman" w:hAnsi="Times New Roman" w:eastAsia="Times New Roman" w:ascii="Times New Roman"/>
          <w:color w:val="0080AC"/>
          <w:spacing w:val="1"/>
          <w:w w:val="123"/>
          <w:sz w:val="12"/>
          <w:szCs w:val="12"/>
        </w:rPr>
        <w:t> </w:t>
      </w:r>
      <w:hyperlink r:id="rId546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(4),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9"/>
            <w:w w:val="100"/>
            <w:sz w:val="12"/>
            <w:szCs w:val="12"/>
          </w:rPr>
          <w:t> </w:t>
        </w:r>
      </w:hyperlink>
      <w:hyperlink r:id="rId547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1119–1129.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/>
      </w:pPr>
      <w:hyperlink r:id="rId548">
        <w:r>
          <w:rPr>
            <w:rFonts w:cs="Times New Roman" w:hAnsi="Times New Roman" w:eastAsia="Times New Roman" w:ascii="Times New Roman"/>
            <w:spacing w:val="0"/>
            <w:w w:val="121"/>
            <w:sz w:val="12"/>
            <w:szCs w:val="12"/>
          </w:rPr>
          <w:t>Teare,</w:t>
        </w:r>
        <w:r>
          <w:rPr>
            <w:rFonts w:cs="Times New Roman" w:hAnsi="Times New Roman" w:eastAsia="Times New Roman" w:ascii="Times New Roman"/>
            <w:spacing w:val="-3"/>
            <w:w w:val="121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12"/>
            <w:szCs w:val="12"/>
          </w:rPr>
          <w:t>R.,</w:t>
        </w:r>
      </w:hyperlink>
      <w:r>
        <w:rPr>
          <w:rFonts w:cs="Times New Roman" w:hAnsi="Times New Roman" w:eastAsia="Times New Roman" w:ascii="Times New Roman"/>
          <w:spacing w:val="6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2"/>
          <w:szCs w:val="12"/>
        </w:rPr>
        <w:t>1993.</w:t>
      </w:r>
      <w:r>
        <w:rPr>
          <w:rFonts w:cs="Times New Roman" w:hAnsi="Times New Roman" w:eastAsia="Times New Roman" w:ascii="Times New Roman"/>
          <w:spacing w:val="-8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Designing</w:t>
      </w:r>
      <w:r>
        <w:rPr>
          <w:rFonts w:cs="Times New Roman" w:hAnsi="Times New Roman" w:eastAsia="Times New Roman" w:ascii="Times New Roman"/>
          <w:color w:val="0080AC"/>
          <w:spacing w:val="-20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a</w:t>
      </w:r>
      <w:r>
        <w:rPr>
          <w:rFonts w:cs="Times New Roman" w:hAnsi="Times New Roman" w:eastAsia="Times New Roman" w:ascii="Times New Roman"/>
          <w:color w:val="0080AC"/>
          <w:spacing w:val="-3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contemporary</w:t>
      </w:r>
      <w:r>
        <w:rPr>
          <w:rFonts w:cs="Times New Roman" w:hAnsi="Times New Roman" w:eastAsia="Times New Roman" w:ascii="Times New Roman"/>
          <w:color w:val="0080AC"/>
          <w:spacing w:val="22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hotel</w:t>
      </w:r>
      <w:r>
        <w:rPr>
          <w:rFonts w:cs="Times New Roman" w:hAnsi="Times New Roman" w:eastAsia="Times New Roman" w:ascii="Times New Roman"/>
          <w:color w:val="0080AC"/>
          <w:spacing w:val="7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service</w:t>
      </w:r>
      <w:r>
        <w:rPr>
          <w:rFonts w:cs="Times New Roman" w:hAnsi="Times New Roman" w:eastAsia="Times New Roman" w:ascii="Times New Roman"/>
          <w:color w:val="0080AC"/>
          <w:spacing w:val="-5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culture.</w:t>
      </w:r>
      <w:r>
        <w:rPr>
          <w:rFonts w:cs="Times New Roman" w:hAnsi="Times New Roman" w:eastAsia="Times New Roman" w:ascii="Times New Roman"/>
          <w:color w:val="0080AC"/>
          <w:spacing w:val="2"/>
          <w:w w:val="126"/>
          <w:sz w:val="12"/>
          <w:szCs w:val="12"/>
        </w:rPr>
        <w:t> </w:t>
      </w:r>
      <w:hyperlink r:id="rId549">
        <w:r>
          <w:rPr>
            <w:rFonts w:cs="Times New Roman" w:hAnsi="Times New Roman" w:eastAsia="Times New Roman" w:ascii="Times New Roman"/>
            <w:color w:val="0080AC"/>
            <w:spacing w:val="0"/>
            <w:w w:val="126"/>
            <w:sz w:val="12"/>
            <w:szCs w:val="12"/>
          </w:rPr>
          <w:t>Int.</w:t>
        </w:r>
        <w:r>
          <w:rPr>
            <w:rFonts w:cs="Times New Roman" w:hAnsi="Times New Roman" w:eastAsia="Times New Roman" w:ascii="Times New Roman"/>
            <w:color w:val="0080AC"/>
            <w:spacing w:val="-10"/>
            <w:w w:val="126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J.</w:t>
        </w:r>
        <w:r>
          <w:rPr>
            <w:rFonts w:cs="Times New Roman" w:hAnsi="Times New Roman" w:eastAsia="Times New Roman" w:ascii="Times New Roman"/>
            <w:color w:val="0080AC"/>
            <w:spacing w:val="-2"/>
            <w:w w:val="10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21"/>
            <w:sz w:val="12"/>
            <w:szCs w:val="12"/>
          </w:rPr>
          <w:t>Serv.</w:t>
        </w:r>
      </w:hyperlink>
      <w:r>
        <w:rPr>
          <w:rFonts w:cs="Times New Roman" w:hAnsi="Times New Roman" w:eastAsia="Times New Roman" w:ascii="Times New Roman"/>
          <w:color w:val="0080AC"/>
          <w:spacing w:val="-11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1"/>
          <w:sz w:val="12"/>
          <w:szCs w:val="12"/>
        </w:rPr>
        <w:t>Ind.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/>
        <w:ind w:left="239"/>
      </w:pP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Manag.</w:t>
      </w:r>
      <w:r>
        <w:rPr>
          <w:rFonts w:cs="Times New Roman" w:hAnsi="Times New Roman" w:eastAsia="Times New Roman" w:ascii="Times New Roman"/>
          <w:color w:val="0080AC"/>
          <w:spacing w:val="-11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4"/>
          <w:sz w:val="12"/>
          <w:szCs w:val="12"/>
        </w:rPr>
        <w:t>4</w:t>
      </w:r>
      <w:r>
        <w:rPr>
          <w:rFonts w:cs="Times New Roman" w:hAnsi="Times New Roman" w:eastAsia="Times New Roman" w:ascii="Times New Roman"/>
          <w:color w:val="0080AC"/>
          <w:spacing w:val="-2"/>
          <w:w w:val="12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(2),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9"/>
          <w:w w:val="100"/>
          <w:sz w:val="12"/>
          <w:szCs w:val="12"/>
        </w:rPr>
        <w:t> </w:t>
      </w:r>
      <w:hyperlink r:id="rId550">
        <w:r>
          <w:rPr>
            <w:rFonts w:cs="Times New Roman" w:hAnsi="Times New Roman" w:eastAsia="Times New Roman" w:ascii="Times New Roman"/>
            <w:color w:val="0080AC"/>
            <w:spacing w:val="0"/>
            <w:w w:val="125"/>
            <w:sz w:val="12"/>
            <w:szCs w:val="12"/>
          </w:rPr>
          <w:t>63–73.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2"/>
            <w:szCs w:val="12"/>
          </w:rPr>
        </w:r>
      </w:hyperlink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21" w:lineRule="auto" w:line="277"/>
        <w:ind w:left="239" w:right="713" w:hanging="239"/>
      </w:pPr>
      <w:r>
        <w:rPr>
          <w:rFonts w:cs="Times New Roman" w:hAnsi="Times New Roman" w:eastAsia="Times New Roman" w:ascii="Times New Roman"/>
          <w:spacing w:val="0"/>
          <w:w w:val="121"/>
          <w:sz w:val="12"/>
          <w:szCs w:val="12"/>
        </w:rPr>
        <w:t>Testa,</w:t>
      </w:r>
      <w:r>
        <w:rPr>
          <w:rFonts w:cs="Times New Roman" w:hAnsi="Times New Roman" w:eastAsia="Times New Roman" w:ascii="Times New Roman"/>
          <w:spacing w:val="-3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M.R.,</w:t>
      </w:r>
      <w:r>
        <w:rPr>
          <w:rFonts w:cs="Times New Roman" w:hAnsi="Times New Roman" w:eastAsia="Times New Roman" w:ascii="Times New Roman"/>
          <w:spacing w:val="25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2"/>
          <w:szCs w:val="12"/>
        </w:rPr>
        <w:t>2007.</w:t>
      </w:r>
      <w:r>
        <w:rPr>
          <w:rFonts w:cs="Times New Roman" w:hAnsi="Times New Roman" w:eastAsia="Times New Roman" w:ascii="Times New Roman"/>
          <w:spacing w:val="-5"/>
          <w:w w:val="125"/>
          <w:sz w:val="12"/>
          <w:szCs w:val="12"/>
        </w:rPr>
        <w:t> </w:t>
      </w:r>
      <w:hyperlink r:id="rId551">
        <w:r>
          <w:rPr>
            <w:rFonts w:cs="Times New Roman" w:hAnsi="Times New Roman" w:eastAsia="Times New Roman" w:ascii="Times New Roman"/>
            <w:color w:val="0080AC"/>
            <w:spacing w:val="0"/>
            <w:w w:val="100"/>
            <w:sz w:val="12"/>
            <w:szCs w:val="12"/>
          </w:rPr>
          <w:t>A</w:t>
        </w:r>
        <w:r>
          <w:rPr>
            <w:rFonts w:cs="Times New Roman" w:hAnsi="Times New Roman" w:eastAsia="Times New Roman" w:ascii="Times New Roman"/>
            <w:color w:val="0080AC"/>
            <w:spacing w:val="3"/>
            <w:w w:val="100"/>
            <w:sz w:val="12"/>
            <w:szCs w:val="12"/>
          </w:rPr>
          <w:t> </w:t>
        </w:r>
      </w:hyperlink>
      <w:hyperlink r:id="rId552"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deeper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 </w:t>
        </w:r>
      </w:hyperlink>
      <w:hyperlink r:id="rId553"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look</w:t>
        </w:r>
        <w:r>
          <w:rPr>
            <w:rFonts w:cs="Times New Roman" w:hAnsi="Times New Roman" w:eastAsia="Times New Roman" w:ascii="Times New Roman"/>
            <w:color w:val="0080AC"/>
            <w:spacing w:val="-21"/>
            <w:w w:val="130"/>
            <w:sz w:val="12"/>
            <w:szCs w:val="12"/>
          </w:rPr>
          <w:t> </w:t>
        </w:r>
      </w:hyperlink>
      <w:hyperlink r:id="rId554"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at</w:t>
        </w:r>
        <w:r>
          <w:rPr>
            <w:rFonts w:cs="Times New Roman" w:hAnsi="Times New Roman" w:eastAsia="Times New Roman" w:ascii="Times New Roman"/>
            <w:color w:val="0080AC"/>
            <w:spacing w:val="-1"/>
            <w:w w:val="130"/>
            <w:sz w:val="12"/>
            <w:szCs w:val="12"/>
          </w:rPr>
          <w:t> </w:t>
        </w:r>
      </w:hyperlink>
      <w:hyperlink r:id="rId555"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national</w:t>
        </w:r>
        <w:r>
          <w:rPr>
            <w:rFonts w:cs="Times New Roman" w:hAnsi="Times New Roman" w:eastAsia="Times New Roman" w:ascii="Times New Roman"/>
            <w:color w:val="0080AC"/>
            <w:spacing w:val="-6"/>
            <w:w w:val="130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color w:val="0080AC"/>
            <w:spacing w:val="0"/>
            <w:w w:val="130"/>
            <w:sz w:val="12"/>
            <w:szCs w:val="12"/>
          </w:rPr>
          <w:t>culture</w:t>
        </w:r>
      </w:hyperlink>
      <w:r>
        <w:rPr>
          <w:rFonts w:cs="Times New Roman" w:hAnsi="Times New Roman" w:eastAsia="Times New Roman" w:ascii="Times New Roman"/>
          <w:color w:val="0080AC"/>
          <w:spacing w:val="-3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and</w:t>
      </w:r>
      <w:r>
        <w:rPr>
          <w:rFonts w:cs="Times New Roman" w:hAnsi="Times New Roman" w:eastAsia="Times New Roman" w:ascii="Times New Roman"/>
          <w:color w:val="0080AC"/>
          <w:spacing w:val="-4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leadership</w:t>
      </w:r>
      <w:r>
        <w:rPr>
          <w:rFonts w:cs="Times New Roman" w:hAnsi="Times New Roman" w:eastAsia="Times New Roman" w:ascii="Times New Roman"/>
          <w:color w:val="0080AC"/>
          <w:spacing w:val="-11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0"/>
          <w:sz w:val="12"/>
          <w:szCs w:val="12"/>
        </w:rPr>
        <w:t>in</w:t>
      </w:r>
      <w:r>
        <w:rPr>
          <w:rFonts w:cs="Times New Roman" w:hAnsi="Times New Roman" w:eastAsia="Times New Roman" w:ascii="Times New Roman"/>
          <w:color w:val="0080AC"/>
          <w:spacing w:val="-8"/>
          <w:w w:val="13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6"/>
          <w:sz w:val="12"/>
          <w:szCs w:val="12"/>
        </w:rPr>
        <w:t>the</w:t>
      </w:r>
      <w:r>
        <w:rPr>
          <w:rFonts w:cs="Times New Roman" w:hAnsi="Times New Roman" w:eastAsia="Times New Roman" w:ascii="Times New Roman"/>
          <w:color w:val="0080AC"/>
          <w:spacing w:val="0"/>
          <w:w w:val="13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hospitality</w:t>
      </w:r>
      <w:r>
        <w:rPr>
          <w:rFonts w:cs="Times New Roman" w:hAnsi="Times New Roman" w:eastAsia="Times New Roman" w:ascii="Times New Roman"/>
          <w:color w:val="0080AC"/>
          <w:spacing w:val="16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industry.</w:t>
      </w:r>
      <w:r>
        <w:rPr>
          <w:rFonts w:cs="Times New Roman" w:hAnsi="Times New Roman" w:eastAsia="Times New Roman" w:ascii="Times New Roman"/>
          <w:color w:val="0080AC"/>
          <w:spacing w:val="8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Hosp.</w:t>
      </w:r>
      <w:r>
        <w:rPr>
          <w:rFonts w:cs="Times New Roman" w:hAnsi="Times New Roman" w:eastAsia="Times New Roman" w:ascii="Times New Roman"/>
          <w:color w:val="0080AC"/>
          <w:spacing w:val="-16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Manag.</w:t>
      </w:r>
      <w:r>
        <w:rPr>
          <w:rFonts w:cs="Times New Roman" w:hAnsi="Times New Roman" w:eastAsia="Times New Roman" w:ascii="Times New Roman"/>
          <w:color w:val="0080AC"/>
          <w:spacing w:val="-15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26,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7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468–484.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 w:lineRule="auto" w:line="277"/>
        <w:ind w:left="239" w:right="229" w:hanging="239"/>
      </w:pPr>
      <w:r>
        <w:rPr>
          <w:rFonts w:cs="Times New Roman" w:hAnsi="Times New Roman" w:eastAsia="Times New Roman" w:ascii="Times New Roman"/>
          <w:spacing w:val="0"/>
          <w:w w:val="129"/>
          <w:sz w:val="12"/>
          <w:szCs w:val="12"/>
        </w:rPr>
        <w:t>Werther,</w:t>
      </w:r>
      <w:r>
        <w:rPr>
          <w:rFonts w:cs="Times New Roman" w:hAnsi="Times New Roman" w:eastAsia="Times New Roman" w:ascii="Times New Roman"/>
          <w:spacing w:val="-6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W.B.,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2"/>
          <w:szCs w:val="12"/>
        </w:rPr>
        <w:t>Kerr,</w:t>
      </w:r>
      <w:r>
        <w:rPr>
          <w:rFonts w:cs="Times New Roman" w:hAnsi="Times New Roman" w:eastAsia="Times New Roman" w:ascii="Times New Roman"/>
          <w:spacing w:val="-2"/>
          <w:w w:val="11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J.L.,</w:t>
      </w:r>
      <w:r>
        <w:rPr>
          <w:rFonts w:cs="Times New Roman" w:hAnsi="Times New Roman" w:eastAsia="Times New Roman" w:ascii="Times New Roman"/>
          <w:spacing w:val="-8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2"/>
          <w:szCs w:val="12"/>
        </w:rPr>
        <w:t>Wright,</w:t>
      </w:r>
      <w:r>
        <w:rPr>
          <w:rFonts w:cs="Times New Roman" w:hAnsi="Times New Roman" w:eastAsia="Times New Roman" w:ascii="Times New Roman"/>
          <w:spacing w:val="-5"/>
          <w:w w:val="12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R.G.,</w:t>
      </w:r>
      <w:r>
        <w:rPr>
          <w:rFonts w:cs="Times New Roman" w:hAnsi="Times New Roman" w:eastAsia="Times New Roman" w:ascii="Times New Roman"/>
          <w:spacing w:val="1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1995.</w:t>
      </w:r>
      <w:r>
        <w:rPr>
          <w:rFonts w:cs="Times New Roman" w:hAnsi="Times New Roman" w:eastAsia="Times New Roman" w:ascii="Times New Roman"/>
          <w:spacing w:val="-11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Strengthening</w:t>
      </w:r>
      <w:r>
        <w:rPr>
          <w:rFonts w:cs="Times New Roman" w:hAnsi="Times New Roman" w:eastAsia="Times New Roman" w:ascii="Times New Roman"/>
          <w:color w:val="0080AC"/>
          <w:spacing w:val="2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corporate</w:t>
      </w:r>
      <w:r>
        <w:rPr>
          <w:rFonts w:cs="Times New Roman" w:hAnsi="Times New Roman" w:eastAsia="Times New Roman" w:ascii="Times New Roman"/>
          <w:color w:val="0080AC"/>
          <w:spacing w:val="8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governance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through</w:t>
      </w:r>
      <w:r>
        <w:rPr>
          <w:rFonts w:cs="Times New Roman" w:hAnsi="Times New Roman" w:eastAsia="Times New Roman" w:ascii="Times New Roman"/>
          <w:color w:val="0080AC"/>
          <w:spacing w:val="2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board-level</w:t>
      </w:r>
      <w:r>
        <w:rPr>
          <w:rFonts w:cs="Times New Roman" w:hAnsi="Times New Roman" w:eastAsia="Times New Roman" w:ascii="Times New Roman"/>
          <w:color w:val="0080AC"/>
          <w:spacing w:val="-11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consultants.</w:t>
      </w:r>
      <w:r>
        <w:rPr>
          <w:rFonts w:cs="Times New Roman" w:hAnsi="Times New Roman" w:eastAsia="Times New Roman" w:ascii="Times New Roman"/>
          <w:color w:val="0080AC"/>
          <w:spacing w:val="-6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J.</w:t>
      </w:r>
      <w:r>
        <w:rPr>
          <w:rFonts w:cs="Times New Roman" w:hAnsi="Times New Roman" w:eastAsia="Times New Roman" w:ascii="Times New Roman"/>
          <w:color w:val="0080AC"/>
          <w:spacing w:val="-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2"/>
          <w:szCs w:val="12"/>
        </w:rPr>
        <w:t>Organ.</w:t>
      </w:r>
      <w:r>
        <w:rPr>
          <w:rFonts w:cs="Times New Roman" w:hAnsi="Times New Roman" w:eastAsia="Times New Roman" w:ascii="Times New Roman"/>
          <w:color w:val="0080AC"/>
          <w:spacing w:val="-7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2"/>
          <w:szCs w:val="12"/>
        </w:rPr>
        <w:t>Chang.</w:t>
      </w:r>
      <w:r>
        <w:rPr>
          <w:rFonts w:cs="Times New Roman" w:hAnsi="Times New Roman" w:eastAsia="Times New Roman" w:ascii="Times New Roman"/>
          <w:color w:val="0080AC"/>
          <w:spacing w:val="-10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2"/>
          <w:szCs w:val="12"/>
        </w:rPr>
        <w:t>Manag.</w:t>
      </w:r>
      <w:r>
        <w:rPr>
          <w:rFonts w:cs="Times New Roman" w:hAnsi="Times New Roman" w:eastAsia="Times New Roman" w:ascii="Times New Roman"/>
          <w:color w:val="0080AC"/>
          <w:spacing w:val="-4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2"/>
          <w:sz w:val="12"/>
          <w:szCs w:val="12"/>
        </w:rPr>
        <w:t>8</w:t>
      </w:r>
      <w:r>
        <w:rPr>
          <w:rFonts w:cs="Times New Roman" w:hAnsi="Times New Roman" w:eastAsia="Times New Roman" w:ascii="Times New Roman"/>
          <w:color w:val="0080AC"/>
          <w:spacing w:val="-1"/>
          <w:w w:val="12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(3),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9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5"/>
          <w:sz w:val="12"/>
          <w:szCs w:val="12"/>
        </w:rPr>
        <w:t>63–74.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1" w:lineRule="auto" w:line="277"/>
        <w:ind w:left="239" w:right="139" w:hanging="239"/>
      </w:pPr>
      <w:r>
        <w:rPr>
          <w:rFonts w:cs="Times New Roman" w:hAnsi="Times New Roman" w:eastAsia="Times New Roman" w:ascii="Times New Roman"/>
          <w:spacing w:val="0"/>
          <w:w w:val="117"/>
          <w:sz w:val="12"/>
          <w:szCs w:val="12"/>
        </w:rPr>
        <w:t>Yilmaz,</w:t>
      </w:r>
      <w:r>
        <w:rPr>
          <w:rFonts w:cs="Times New Roman" w:hAnsi="Times New Roman" w:eastAsia="Times New Roman" w:ascii="Times New Roman"/>
          <w:spacing w:val="-2"/>
          <w:w w:val="11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C.,</w:t>
      </w:r>
      <w:r>
        <w:rPr>
          <w:rFonts w:cs="Times New Roman" w:hAnsi="Times New Roman" w:eastAsia="Times New Roman" w:ascii="Times New Roman"/>
          <w:spacing w:val="4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2"/>
          <w:szCs w:val="12"/>
        </w:rPr>
        <w:t>Alpkan,</w:t>
      </w:r>
      <w:r>
        <w:rPr>
          <w:rFonts w:cs="Times New Roman" w:hAnsi="Times New Roman" w:eastAsia="Times New Roman" w:ascii="Times New Roman"/>
          <w:spacing w:val="-3"/>
          <w:w w:val="12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L.,</w:t>
      </w:r>
      <w:r>
        <w:rPr>
          <w:rFonts w:cs="Times New Roman" w:hAnsi="Times New Roman" w:eastAsia="Times New Roman" w:ascii="Times New Roman"/>
          <w:spacing w:val="-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2"/>
          <w:szCs w:val="12"/>
        </w:rPr>
        <w:t>Ergun,</w:t>
      </w:r>
      <w:r>
        <w:rPr>
          <w:rFonts w:cs="Times New Roman" w:hAnsi="Times New Roman" w:eastAsia="Times New Roman" w:ascii="Times New Roman"/>
          <w:spacing w:val="-3"/>
          <w:w w:val="12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E.,</w:t>
      </w:r>
      <w:r>
        <w:rPr>
          <w:rFonts w:cs="Times New Roman" w:hAnsi="Times New Roman" w:eastAsia="Times New Roman" w:ascii="Times New Roman"/>
          <w:spacing w:val="6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2"/>
          <w:szCs w:val="12"/>
        </w:rPr>
        <w:t>2005.</w:t>
      </w:r>
      <w:r>
        <w:rPr>
          <w:rFonts w:cs="Times New Roman" w:hAnsi="Times New Roman" w:eastAsia="Times New Roman" w:ascii="Times New Roman"/>
          <w:spacing w:val="-11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Cultural</w:t>
      </w:r>
      <w:r>
        <w:rPr>
          <w:rFonts w:cs="Times New Roman" w:hAnsi="Times New Roman" w:eastAsia="Times New Roman" w:ascii="Times New Roman"/>
          <w:color w:val="0080AC"/>
          <w:spacing w:val="-13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7"/>
          <w:sz w:val="12"/>
          <w:szCs w:val="12"/>
        </w:rPr>
        <w:t>determinants</w:t>
      </w:r>
      <w:r>
        <w:rPr>
          <w:rFonts w:cs="Times New Roman" w:hAnsi="Times New Roman" w:eastAsia="Times New Roman" w:ascii="Times New Roman"/>
          <w:color w:val="0080AC"/>
          <w:spacing w:val="26"/>
          <w:w w:val="12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of</w:t>
      </w:r>
      <w:r>
        <w:rPr>
          <w:rFonts w:cs="Times New Roman" w:hAnsi="Times New Roman" w:eastAsia="Times New Roman" w:ascii="Times New Roman"/>
          <w:color w:val="0080AC"/>
          <w:spacing w:val="2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1"/>
          <w:sz w:val="12"/>
          <w:szCs w:val="12"/>
        </w:rPr>
        <w:t>customer-</w:t>
      </w:r>
      <w:r>
        <w:rPr>
          <w:rFonts w:cs="Times New Roman" w:hAnsi="Times New Roman" w:eastAsia="Times New Roman" w:ascii="Times New Roman"/>
          <w:color w:val="0080AC"/>
          <w:spacing w:val="-6"/>
          <w:w w:val="13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31"/>
          <w:sz w:val="12"/>
          <w:szCs w:val="12"/>
        </w:rPr>
        <w:t>and</w:t>
      </w:r>
      <w:r>
        <w:rPr>
          <w:rFonts w:cs="Times New Roman" w:hAnsi="Times New Roman" w:eastAsia="Times New Roman" w:ascii="Times New Roman"/>
          <w:color w:val="0080AC"/>
          <w:spacing w:val="0"/>
          <w:w w:val="13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learning-oriented</w:t>
      </w:r>
      <w:r>
        <w:rPr>
          <w:rFonts w:cs="Times New Roman" w:hAnsi="Times New Roman" w:eastAsia="Times New Roman" w:ascii="Times New Roman"/>
          <w:color w:val="0080AC"/>
          <w:spacing w:val="3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value</w:t>
      </w:r>
      <w:r>
        <w:rPr>
          <w:rFonts w:cs="Times New Roman" w:hAnsi="Times New Roman" w:eastAsia="Times New Roman" w:ascii="Times New Roman"/>
          <w:color w:val="0080AC"/>
          <w:spacing w:val="-11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systems</w:t>
      </w:r>
      <w:r>
        <w:rPr>
          <w:rFonts w:cs="Times New Roman" w:hAnsi="Times New Roman" w:eastAsia="Times New Roman" w:ascii="Times New Roman"/>
          <w:color w:val="0080AC"/>
          <w:spacing w:val="-6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and</w:t>
      </w:r>
      <w:r>
        <w:rPr>
          <w:rFonts w:cs="Times New Roman" w:hAnsi="Times New Roman" w:eastAsia="Times New Roman" w:ascii="Times New Roman"/>
          <w:color w:val="0080AC"/>
          <w:spacing w:val="-2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their</w:t>
      </w:r>
      <w:r>
        <w:rPr>
          <w:rFonts w:cs="Times New Roman" w:hAnsi="Times New Roman" w:eastAsia="Times New Roman" w:ascii="Times New Roman"/>
          <w:color w:val="0080AC"/>
          <w:spacing w:val="3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joint</w:t>
      </w:r>
      <w:r>
        <w:rPr>
          <w:rFonts w:cs="Times New Roman" w:hAnsi="Times New Roman" w:eastAsia="Times New Roman" w:ascii="Times New Roman"/>
          <w:color w:val="0080AC"/>
          <w:spacing w:val="-6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effects</w:t>
      </w:r>
      <w:r>
        <w:rPr>
          <w:rFonts w:cs="Times New Roman" w:hAnsi="Times New Roman" w:eastAsia="Times New Roman" w:ascii="Times New Roman"/>
          <w:color w:val="0080AC"/>
          <w:spacing w:val="-18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on</w:t>
      </w:r>
      <w:r>
        <w:rPr>
          <w:rFonts w:cs="Times New Roman" w:hAnsi="Times New Roman" w:eastAsia="Times New Roman" w:ascii="Times New Roman"/>
          <w:color w:val="0080AC"/>
          <w:spacing w:val="-6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ﬁrm</w:t>
      </w:r>
      <w:r>
        <w:rPr>
          <w:rFonts w:cs="Times New Roman" w:hAnsi="Times New Roman" w:eastAsia="Times New Roman" w:ascii="Times New Roman"/>
          <w:color w:val="0080AC"/>
          <w:spacing w:val="-4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9"/>
          <w:sz w:val="12"/>
          <w:szCs w:val="12"/>
        </w:rPr>
        <w:t>performance.</w:t>
      </w:r>
      <w:r>
        <w:rPr>
          <w:rFonts w:cs="Times New Roman" w:hAnsi="Times New Roman" w:eastAsia="Times New Roman" w:ascii="Times New Roman"/>
          <w:color w:val="0080AC"/>
          <w:spacing w:val="-18"/>
          <w:w w:val="12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J.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Bus.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5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Res.</w:t>
      </w:r>
      <w:r>
        <w:rPr>
          <w:rFonts w:cs="Times New Roman" w:hAnsi="Times New Roman" w:eastAsia="Times New Roman" w:ascii="Times New Roman"/>
          <w:color w:val="0080AC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4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58</w:t>
      </w:r>
      <w:r>
        <w:rPr>
          <w:rFonts w:cs="Times New Roman" w:hAnsi="Times New Roman" w:eastAsia="Times New Roman" w:ascii="Times New Roman"/>
          <w:color w:val="0080AC"/>
          <w:spacing w:val="-4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(10),</w:t>
      </w:r>
      <w:r>
        <w:rPr>
          <w:rFonts w:cs="Times New Roman" w:hAnsi="Times New Roman" w:eastAsia="Times New Roman" w:ascii="Times New Roman"/>
          <w:color w:val="0080AC"/>
          <w:spacing w:val="-14"/>
          <w:w w:val="12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80AC"/>
          <w:spacing w:val="0"/>
          <w:w w:val="126"/>
          <w:sz w:val="12"/>
          <w:szCs w:val="12"/>
        </w:rPr>
        <w:t>1340–1352.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sectPr>
      <w:type w:val="continuous"/>
      <w:pgSz w:w="11920" w:h="15880"/>
      <w:pgMar w:top="620" w:bottom="280" w:left="520" w:right="740"/>
      <w:cols w:num="2" w:equalWidth="off">
        <w:col w:w="5150" w:space="358"/>
        <w:col w:w="5152"/>
      </w:cols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78.562pt;margin-top:35.9393pt;width:249.374pt;height:8.3761pt;mso-position-horizontal-relative:page;mso-position-vertical-relative:page;z-index:-213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2"/>
                    <w:szCs w:val="12"/>
                  </w:rPr>
                  <w:jc w:val="left"/>
                  <w:spacing w:before="11"/>
                  <w:ind w:left="20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  <w:t>A.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12"/>
                    <w:szCs w:val="12"/>
                  </w:rPr>
                  <w:t>Nazarian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24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12"/>
                    <w:szCs w:val="12"/>
                  </w:rPr>
                  <w:t>et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24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  <w:t>al.</w:t>
                </w:r>
                <w:r>
                  <w:rPr>
                    <w:rFonts w:cs="Times New Roman" w:hAnsi="Times New Roman" w:eastAsia="Times New Roman" w:ascii="Times New Roman"/>
                    <w:spacing w:val="23"/>
                    <w:w w:val="100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  <w:t>/</w:t>
                </w:r>
                <w:r>
                  <w:rPr>
                    <w:rFonts w:cs="Times New Roman" w:hAnsi="Times New Roman" w:eastAsia="Times New Roman" w:ascii="Times New Roman"/>
                    <w:spacing w:val="11"/>
                    <w:w w:val="100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2"/>
                    <w:sz w:val="12"/>
                    <w:szCs w:val="12"/>
                  </w:rPr>
                  <w:t>International</w:t>
                </w:r>
                <w:r>
                  <w:rPr>
                    <w:rFonts w:cs="Times New Roman" w:hAnsi="Times New Roman" w:eastAsia="Times New Roman" w:ascii="Times New Roman"/>
                    <w:spacing w:val="15"/>
                    <w:w w:val="122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2"/>
                    <w:sz w:val="12"/>
                    <w:szCs w:val="12"/>
                  </w:rPr>
                  <w:t>Journal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2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  <w:t>of</w:t>
                </w:r>
                <w:r>
                  <w:rPr>
                    <w:rFonts w:cs="Times New Roman" w:hAnsi="Times New Roman" w:eastAsia="Times New Roman" w:ascii="Times New Roman"/>
                    <w:spacing w:val="13"/>
                    <w:w w:val="100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1"/>
                    <w:sz w:val="12"/>
                    <w:szCs w:val="12"/>
                  </w:rPr>
                  <w:t>Hospitality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21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1"/>
                    <w:sz w:val="12"/>
                    <w:szCs w:val="12"/>
                  </w:rPr>
                  <w:t>Management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21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  <w:t>63</w:t>
                </w:r>
                <w:r>
                  <w:rPr>
                    <w:rFonts w:cs="Times New Roman" w:hAnsi="Times New Roman" w:eastAsia="Times New Roman" w:ascii="Times New Roman"/>
                    <w:spacing w:val="29"/>
                    <w:w w:val="100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12"/>
                    <w:szCs w:val="12"/>
                  </w:rPr>
                  <w:t>(2017)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3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12"/>
                    <w:szCs w:val="12"/>
                  </w:rPr>
                  <w:t>22–32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54.599pt;margin-top:36.0045pt;width:11.6768pt;height:8.3761pt;mso-position-horizontal-relative:page;mso-position-vertical-relative:page;z-index:-213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2"/>
                    <w:szCs w:val="12"/>
                  </w:rPr>
                  <w:jc w:val="left"/>
                  <w:spacing w:before="9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27"/>
                    <w:sz w:val="12"/>
                    <w:szCs w:val="1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12"/>
                    <w:szCs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12"/>
                    <w:szCs w:val="1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9.9219pt;margin-top:36.0045pt;width:11.6768pt;height:8.3761pt;mso-position-horizontal-relative:page;mso-position-vertical-relative:page;z-index:-213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2"/>
                    <w:szCs w:val="12"/>
                  </w:rPr>
                  <w:jc w:val="left"/>
                  <w:spacing w:before="9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27"/>
                    <w:sz w:val="12"/>
                    <w:szCs w:val="1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12"/>
                    <w:szCs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24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12"/>
                    <w:szCs w:val="1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67.752pt;margin-top:35.9393pt;width:249.374pt;height:8.3761pt;mso-position-horizontal-relative:page;mso-position-vertical-relative:page;z-index:-213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2"/>
                    <w:szCs w:val="12"/>
                  </w:rPr>
                  <w:jc w:val="left"/>
                  <w:spacing w:before="11"/>
                  <w:ind w:left="20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  <w:t>A.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12"/>
                    <w:szCs w:val="12"/>
                  </w:rPr>
                  <w:t>Nazarian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24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12"/>
                    <w:szCs w:val="12"/>
                  </w:rPr>
                  <w:t>et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24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  <w:t>al.</w:t>
                </w:r>
                <w:r>
                  <w:rPr>
                    <w:rFonts w:cs="Times New Roman" w:hAnsi="Times New Roman" w:eastAsia="Times New Roman" w:ascii="Times New Roman"/>
                    <w:spacing w:val="23"/>
                    <w:w w:val="100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  <w:t>/</w:t>
                </w:r>
                <w:r>
                  <w:rPr>
                    <w:rFonts w:cs="Times New Roman" w:hAnsi="Times New Roman" w:eastAsia="Times New Roman" w:ascii="Times New Roman"/>
                    <w:spacing w:val="11"/>
                    <w:w w:val="100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2"/>
                    <w:sz w:val="12"/>
                    <w:szCs w:val="12"/>
                  </w:rPr>
                  <w:t>International</w:t>
                </w:r>
                <w:r>
                  <w:rPr>
                    <w:rFonts w:cs="Times New Roman" w:hAnsi="Times New Roman" w:eastAsia="Times New Roman" w:ascii="Times New Roman"/>
                    <w:spacing w:val="15"/>
                    <w:w w:val="122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2"/>
                    <w:sz w:val="12"/>
                    <w:szCs w:val="12"/>
                  </w:rPr>
                  <w:t>Journal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2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  <w:t>of</w:t>
                </w:r>
                <w:r>
                  <w:rPr>
                    <w:rFonts w:cs="Times New Roman" w:hAnsi="Times New Roman" w:eastAsia="Times New Roman" w:ascii="Times New Roman"/>
                    <w:spacing w:val="13"/>
                    <w:w w:val="100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1"/>
                    <w:sz w:val="12"/>
                    <w:szCs w:val="12"/>
                  </w:rPr>
                  <w:t>Hospitality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21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1"/>
                    <w:sz w:val="12"/>
                    <w:szCs w:val="12"/>
                  </w:rPr>
                  <w:t>Management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21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  <w:t>63</w:t>
                </w:r>
                <w:r>
                  <w:rPr>
                    <w:rFonts w:cs="Times New Roman" w:hAnsi="Times New Roman" w:eastAsia="Times New Roman" w:ascii="Times New Roman"/>
                    <w:spacing w:val="29"/>
                    <w:w w:val="100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12"/>
                    <w:szCs w:val="12"/>
                  </w:rPr>
                  <w:t>(2017)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3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12"/>
                    <w:szCs w:val="12"/>
                  </w:rPr>
                  <w:t>22–32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78.562pt;margin-top:35.9393pt;width:249.374pt;height:8.3761pt;mso-position-horizontal-relative:page;mso-position-vertical-relative:page;z-index:-213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2"/>
                    <w:szCs w:val="12"/>
                  </w:rPr>
                  <w:jc w:val="left"/>
                  <w:spacing w:before="11"/>
                  <w:ind w:left="20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  <w:t>A.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12"/>
                    <w:szCs w:val="12"/>
                  </w:rPr>
                  <w:t>Nazarian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24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12"/>
                    <w:szCs w:val="12"/>
                  </w:rPr>
                  <w:t>et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24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  <w:t>al.</w:t>
                </w:r>
                <w:r>
                  <w:rPr>
                    <w:rFonts w:cs="Times New Roman" w:hAnsi="Times New Roman" w:eastAsia="Times New Roman" w:ascii="Times New Roman"/>
                    <w:spacing w:val="23"/>
                    <w:w w:val="100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  <w:t>/</w:t>
                </w:r>
                <w:r>
                  <w:rPr>
                    <w:rFonts w:cs="Times New Roman" w:hAnsi="Times New Roman" w:eastAsia="Times New Roman" w:ascii="Times New Roman"/>
                    <w:spacing w:val="11"/>
                    <w:w w:val="100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2"/>
                    <w:sz w:val="12"/>
                    <w:szCs w:val="12"/>
                  </w:rPr>
                  <w:t>International</w:t>
                </w:r>
                <w:r>
                  <w:rPr>
                    <w:rFonts w:cs="Times New Roman" w:hAnsi="Times New Roman" w:eastAsia="Times New Roman" w:ascii="Times New Roman"/>
                    <w:spacing w:val="15"/>
                    <w:w w:val="122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2"/>
                    <w:sz w:val="12"/>
                    <w:szCs w:val="12"/>
                  </w:rPr>
                  <w:t>Journal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2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  <w:t>of</w:t>
                </w:r>
                <w:r>
                  <w:rPr>
                    <w:rFonts w:cs="Times New Roman" w:hAnsi="Times New Roman" w:eastAsia="Times New Roman" w:ascii="Times New Roman"/>
                    <w:spacing w:val="13"/>
                    <w:w w:val="100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1"/>
                    <w:sz w:val="12"/>
                    <w:szCs w:val="12"/>
                  </w:rPr>
                  <w:t>Hospitality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21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1"/>
                    <w:sz w:val="12"/>
                    <w:szCs w:val="12"/>
                  </w:rPr>
                  <w:t>Management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21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  <w:t>63</w:t>
                </w:r>
                <w:r>
                  <w:rPr>
                    <w:rFonts w:cs="Times New Roman" w:hAnsi="Times New Roman" w:eastAsia="Times New Roman" w:ascii="Times New Roman"/>
                    <w:spacing w:val="29"/>
                    <w:w w:val="100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12"/>
                    <w:szCs w:val="12"/>
                  </w:rPr>
                  <w:t>(2017)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3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12"/>
                    <w:szCs w:val="12"/>
                  </w:rPr>
                  <w:t>22–32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54.599pt;margin-top:36.0045pt;width:11.6768pt;height:8.3761pt;mso-position-horizontal-relative:page;mso-position-vertical-relative:page;z-index:-213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2"/>
                    <w:szCs w:val="12"/>
                  </w:rPr>
                  <w:jc w:val="left"/>
                  <w:spacing w:before="9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27"/>
                    <w:sz w:val="12"/>
                    <w:szCs w:val="1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12"/>
                    <w:szCs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29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12"/>
                    <w:szCs w:val="1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1.7307pt;margin-top:54.462pt;width:24.7371pt;height:8.37621pt;mso-position-horizontal-relative:page;mso-position-vertical-relative:page;z-index:-213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2"/>
                    <w:szCs w:val="12"/>
                  </w:rPr>
                  <w:jc w:val="left"/>
                  <w:spacing w:before="10"/>
                  <w:ind w:left="20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28"/>
                    <w:sz w:val="12"/>
                    <w:szCs w:val="12"/>
                  </w:rPr>
                  <w:t>Table</w:t>
                </w:r>
                <w:r>
                  <w:rPr>
                    <w:rFonts w:cs="Times New Roman" w:hAnsi="Times New Roman" w:eastAsia="Times New Roman" w:ascii="Times New Roman"/>
                    <w:spacing w:val="-11"/>
                    <w:w w:val="128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8"/>
                    <w:sz w:val="12"/>
                    <w:szCs w:val="12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9.9219pt;margin-top:36.0045pt;width:11.6641pt;height:8.3761pt;mso-position-horizontal-relative:page;mso-position-vertical-relative:page;z-index:-213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2"/>
                    <w:szCs w:val="12"/>
                  </w:rPr>
                  <w:jc w:val="left"/>
                  <w:spacing w:before="9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27"/>
                    <w:sz w:val="12"/>
                    <w:szCs w:val="1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12"/>
                    <w:szCs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30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12"/>
                    <w:szCs w:val="1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67.752pt;margin-top:35.9393pt;width:249.374pt;height:8.3761pt;mso-position-horizontal-relative:page;mso-position-vertical-relative:page;z-index:-213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2"/>
                    <w:szCs w:val="12"/>
                  </w:rPr>
                  <w:jc w:val="left"/>
                  <w:spacing w:before="11"/>
                  <w:ind w:left="20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  <w:t>A.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12"/>
                    <w:szCs w:val="12"/>
                  </w:rPr>
                  <w:t>Nazarian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24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12"/>
                    <w:szCs w:val="12"/>
                  </w:rPr>
                  <w:t>et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24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  <w:t>al.</w:t>
                </w:r>
                <w:r>
                  <w:rPr>
                    <w:rFonts w:cs="Times New Roman" w:hAnsi="Times New Roman" w:eastAsia="Times New Roman" w:ascii="Times New Roman"/>
                    <w:spacing w:val="23"/>
                    <w:w w:val="100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  <w:t>/</w:t>
                </w:r>
                <w:r>
                  <w:rPr>
                    <w:rFonts w:cs="Times New Roman" w:hAnsi="Times New Roman" w:eastAsia="Times New Roman" w:ascii="Times New Roman"/>
                    <w:spacing w:val="11"/>
                    <w:w w:val="100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2"/>
                    <w:sz w:val="12"/>
                    <w:szCs w:val="12"/>
                  </w:rPr>
                  <w:t>International</w:t>
                </w:r>
                <w:r>
                  <w:rPr>
                    <w:rFonts w:cs="Times New Roman" w:hAnsi="Times New Roman" w:eastAsia="Times New Roman" w:ascii="Times New Roman"/>
                    <w:spacing w:val="15"/>
                    <w:w w:val="122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2"/>
                    <w:sz w:val="12"/>
                    <w:szCs w:val="12"/>
                  </w:rPr>
                  <w:t>Journal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2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  <w:t>of</w:t>
                </w:r>
                <w:r>
                  <w:rPr>
                    <w:rFonts w:cs="Times New Roman" w:hAnsi="Times New Roman" w:eastAsia="Times New Roman" w:ascii="Times New Roman"/>
                    <w:spacing w:val="13"/>
                    <w:w w:val="100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1"/>
                    <w:sz w:val="12"/>
                    <w:szCs w:val="12"/>
                  </w:rPr>
                  <w:t>Hospitality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21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1"/>
                    <w:sz w:val="12"/>
                    <w:szCs w:val="12"/>
                  </w:rPr>
                  <w:t>Management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21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  <w:t>63</w:t>
                </w:r>
                <w:r>
                  <w:rPr>
                    <w:rFonts w:cs="Times New Roman" w:hAnsi="Times New Roman" w:eastAsia="Times New Roman" w:ascii="Times New Roman"/>
                    <w:spacing w:val="29"/>
                    <w:w w:val="100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12"/>
                    <w:szCs w:val="12"/>
                  </w:rPr>
                  <w:t>(2017)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3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12"/>
                    <w:szCs w:val="12"/>
                  </w:rPr>
                  <w:t>22–32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78.562pt;margin-top:35.9393pt;width:249.374pt;height:8.3761pt;mso-position-horizontal-relative:page;mso-position-vertical-relative:page;z-index:-213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2"/>
                    <w:szCs w:val="12"/>
                  </w:rPr>
                  <w:jc w:val="left"/>
                  <w:spacing w:before="11"/>
                  <w:ind w:left="20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  <w:t>A.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12"/>
                    <w:szCs w:val="12"/>
                  </w:rPr>
                  <w:t>Nazarian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24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12"/>
                    <w:szCs w:val="12"/>
                  </w:rPr>
                  <w:t>et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24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  <w:t>al.</w:t>
                </w:r>
                <w:r>
                  <w:rPr>
                    <w:rFonts w:cs="Times New Roman" w:hAnsi="Times New Roman" w:eastAsia="Times New Roman" w:ascii="Times New Roman"/>
                    <w:spacing w:val="23"/>
                    <w:w w:val="100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  <w:t>/</w:t>
                </w:r>
                <w:r>
                  <w:rPr>
                    <w:rFonts w:cs="Times New Roman" w:hAnsi="Times New Roman" w:eastAsia="Times New Roman" w:ascii="Times New Roman"/>
                    <w:spacing w:val="11"/>
                    <w:w w:val="100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2"/>
                    <w:sz w:val="12"/>
                    <w:szCs w:val="12"/>
                  </w:rPr>
                  <w:t>International</w:t>
                </w:r>
                <w:r>
                  <w:rPr>
                    <w:rFonts w:cs="Times New Roman" w:hAnsi="Times New Roman" w:eastAsia="Times New Roman" w:ascii="Times New Roman"/>
                    <w:spacing w:val="15"/>
                    <w:w w:val="122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2"/>
                    <w:sz w:val="12"/>
                    <w:szCs w:val="12"/>
                  </w:rPr>
                  <w:t>Journal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2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  <w:t>of</w:t>
                </w:r>
                <w:r>
                  <w:rPr>
                    <w:rFonts w:cs="Times New Roman" w:hAnsi="Times New Roman" w:eastAsia="Times New Roman" w:ascii="Times New Roman"/>
                    <w:spacing w:val="13"/>
                    <w:w w:val="100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1"/>
                    <w:sz w:val="12"/>
                    <w:szCs w:val="12"/>
                  </w:rPr>
                  <w:t>Hospitality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21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1"/>
                    <w:sz w:val="12"/>
                    <w:szCs w:val="12"/>
                  </w:rPr>
                  <w:t>Management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21"/>
                    <w:sz w:val="12"/>
                    <w:szCs w:val="12"/>
                  </w:rPr>
                  <w:t> </w:t>
                </w:r>
                <w:hyperlink r:id="rId1"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2"/>
                      <w:szCs w:val="12"/>
                    </w:rPr>
                    <w:t>63</w:t>
                  </w:r>
                  <w:r>
                    <w:rPr>
                      <w:rFonts w:cs="Times New Roman" w:hAnsi="Times New Roman" w:eastAsia="Times New Roman" w:ascii="Times New Roman"/>
                      <w:spacing w:val="29"/>
                      <w:w w:val="100"/>
                      <w:sz w:val="12"/>
                      <w:szCs w:val="1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23"/>
                      <w:sz w:val="12"/>
                      <w:szCs w:val="12"/>
                    </w:rPr>
                    <w:t>(2017)</w:t>
                  </w:r>
                  <w:r>
                    <w:rPr>
                      <w:rFonts w:cs="Times New Roman" w:hAnsi="Times New Roman" w:eastAsia="Times New Roman" w:ascii="Times New Roman"/>
                      <w:spacing w:val="-7"/>
                      <w:w w:val="123"/>
                      <w:sz w:val="12"/>
                      <w:szCs w:val="1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23"/>
                      <w:sz w:val="12"/>
                      <w:szCs w:val="12"/>
                    </w:rPr>
                    <w:t>22–32</w:t>
                  </w:r>
                </w:hyperlink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55.599pt;margin-top:36.0045pt;width:9.67682pt;height:8.3761pt;mso-position-horizontal-relative:page;mso-position-vertical-relative:page;z-index:-212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2"/>
                    <w:szCs w:val="12"/>
                  </w:rPr>
                  <w:jc w:val="left"/>
                  <w:spacing w:before="9"/>
                  <w:ind w:left="20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12"/>
                    <w:szCs w:val="12"/>
                  </w:rPr>
                  <w:t>31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9.9219pt;margin-top:36.0045pt;width:11.6768pt;height:8.3761pt;mso-position-horizontal-relative:page;mso-position-vertical-relative:page;z-index:-212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2"/>
                    <w:szCs w:val="12"/>
                  </w:rPr>
                  <w:jc w:val="left"/>
                  <w:spacing w:before="9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27"/>
                    <w:sz w:val="12"/>
                    <w:szCs w:val="1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12"/>
                    <w:szCs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32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12"/>
                    <w:szCs w:val="1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67.752pt;margin-top:35.9393pt;width:249.374pt;height:8.3761pt;mso-position-horizontal-relative:page;mso-position-vertical-relative:page;z-index:-212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2"/>
                    <w:szCs w:val="12"/>
                  </w:rPr>
                  <w:jc w:val="left"/>
                  <w:spacing w:before="11"/>
                  <w:ind w:left="20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  <w:t>A.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12"/>
                    <w:szCs w:val="12"/>
                  </w:rPr>
                  <w:t>Nazarian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24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12"/>
                    <w:szCs w:val="12"/>
                  </w:rPr>
                  <w:t>et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24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  <w:t>al.</w:t>
                </w:r>
                <w:r>
                  <w:rPr>
                    <w:rFonts w:cs="Times New Roman" w:hAnsi="Times New Roman" w:eastAsia="Times New Roman" w:ascii="Times New Roman"/>
                    <w:spacing w:val="23"/>
                    <w:w w:val="100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  <w:t>/</w:t>
                </w:r>
                <w:r>
                  <w:rPr>
                    <w:rFonts w:cs="Times New Roman" w:hAnsi="Times New Roman" w:eastAsia="Times New Roman" w:ascii="Times New Roman"/>
                    <w:spacing w:val="11"/>
                    <w:w w:val="100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2"/>
                    <w:sz w:val="12"/>
                    <w:szCs w:val="12"/>
                  </w:rPr>
                  <w:t>International</w:t>
                </w:r>
                <w:r>
                  <w:rPr>
                    <w:rFonts w:cs="Times New Roman" w:hAnsi="Times New Roman" w:eastAsia="Times New Roman" w:ascii="Times New Roman"/>
                    <w:spacing w:val="15"/>
                    <w:w w:val="122"/>
                    <w:sz w:val="12"/>
                    <w:szCs w:val="12"/>
                  </w:rPr>
                  <w:t> </w:t>
                </w:r>
                <w:hyperlink r:id="rId1">
                  <w:r>
                    <w:rPr>
                      <w:rFonts w:cs="Times New Roman" w:hAnsi="Times New Roman" w:eastAsia="Times New Roman" w:ascii="Times New Roman"/>
                      <w:spacing w:val="0"/>
                      <w:w w:val="122"/>
                      <w:sz w:val="12"/>
                      <w:szCs w:val="12"/>
                    </w:rPr>
                    <w:t>Journal</w:t>
                  </w:r>
                  <w:r>
                    <w:rPr>
                      <w:rFonts w:cs="Times New Roman" w:hAnsi="Times New Roman" w:eastAsia="Times New Roman" w:ascii="Times New Roman"/>
                      <w:spacing w:val="-14"/>
                      <w:w w:val="122"/>
                      <w:sz w:val="12"/>
                      <w:szCs w:val="12"/>
                    </w:rPr>
                    <w:t> </w:t>
                  </w:r>
                </w:hyperlink>
                <w:hyperlink r:id="rId2"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2"/>
                      <w:szCs w:val="12"/>
                    </w:rPr>
                    <w:t>of</w:t>
                  </w:r>
                  <w:r>
                    <w:rPr>
                      <w:rFonts w:cs="Times New Roman" w:hAnsi="Times New Roman" w:eastAsia="Times New Roman" w:ascii="Times New Roman"/>
                      <w:spacing w:val="13"/>
                      <w:w w:val="100"/>
                      <w:sz w:val="12"/>
                      <w:szCs w:val="1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21"/>
                      <w:sz w:val="12"/>
                      <w:szCs w:val="12"/>
                    </w:rPr>
                    <w:t>Hospitality</w:t>
                  </w:r>
                </w:hyperlink>
                <w:r>
                  <w:rPr>
                    <w:rFonts w:cs="Times New Roman" w:hAnsi="Times New Roman" w:eastAsia="Times New Roman" w:ascii="Times New Roman"/>
                    <w:spacing w:val="-9"/>
                    <w:w w:val="121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1"/>
                    <w:sz w:val="12"/>
                    <w:szCs w:val="12"/>
                  </w:rPr>
                  <w:t>Management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21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  <w:t>63</w:t>
                </w:r>
                <w:r>
                  <w:rPr>
                    <w:rFonts w:cs="Times New Roman" w:hAnsi="Times New Roman" w:eastAsia="Times New Roman" w:ascii="Times New Roman"/>
                    <w:spacing w:val="29"/>
                    <w:w w:val="100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12"/>
                    <w:szCs w:val="12"/>
                  </w:rPr>
                  <w:t>(2017)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3"/>
                    <w:sz w:val="12"/>
                    <w:szCs w:val="1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12"/>
                    <w:szCs w:val="12"/>
                  </w:rPr>
                  <w:t>22–32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image" Target="media\image2.jpg"/><Relationship Id="rId6" Type="http://schemas.openxmlformats.org/officeDocument/2006/relationships/hyperlink" Target="http://www.elsevier.com/locate/ijhosman" TargetMode="External"/><Relationship Id="rId7" Type="http://schemas.openxmlformats.org/officeDocument/2006/relationships/image" Target="media\image3.jpg"/><Relationship Id="rId8" Type="http://schemas.openxmlformats.org/officeDocument/2006/relationships/hyperlink" Target="http://creativecommons.org/licenses/by-nc-nd/4.0/" TargetMode="External"/><Relationship Id="rId9" Type="http://schemas.openxmlformats.org/officeDocument/2006/relationships/hyperlink" Target="http://creativecommons.org/licenses/by-nc-nd/4.0/" TargetMode="External"/><Relationship Id="rId10" Type="http://schemas.openxmlformats.org/officeDocument/2006/relationships/hyperlink" Target="http://creativecommons.org/licenses/by-nc-nd/4.0/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nazarian@roehampton.ac.uk" TargetMode="External"/><Relationship Id="rId15" Type="http://schemas.openxmlformats.org/officeDocument/2006/relationships/hyperlink" Target="mailto:atkinson@brunel.ac.uk" TargetMode="External"/><Relationship Id="rId16" Type="http://schemas.openxmlformats.org/officeDocument/2006/relationships/hyperlink" Target="mailto:foroudi@mdx.ac.uk" TargetMode="External"/><Relationship Id="rId17" Type="http://schemas.openxmlformats.org/officeDocument/2006/relationships/hyperlink" Target="http://creativecommons.org/licenses/by-nc-nd/4.0/" TargetMode="External"/><Relationship Id="rId18" Type="http://schemas.openxmlformats.org/officeDocument/2006/relationships/hyperlink" Target="http://creativecommons.org/licenses/by-nc-nd/4.0/" TargetMode="External"/><Relationship Id="rId19" Type="http://schemas.openxmlformats.org/officeDocument/2006/relationships/hyperlink" Target="http://dx.doi.org/10.1016/" TargetMode="External"/><Relationship Id="rId20" Type="http://schemas.openxmlformats.org/officeDocument/2006/relationships/hyperlink" Target="http://creativecommons.org/licenses/by-nc-nd/4" TargetMode="External"/><Relationship Id="rId21" Type="http://schemas.openxmlformats.org/officeDocument/2006/relationships/hyperlink" Target="http://creativecommons.org/licenses/by-nc-nd/4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image" Target="media\image4.png"/><Relationship Id="rId25" Type="http://schemas.openxmlformats.org/officeDocument/2006/relationships/header" Target="header3.xml"/><Relationship Id="rId26" Type="http://schemas.openxmlformats.org/officeDocument/2006/relationships/header" Target="header4.xml"/><Relationship Id="rId27" Type="http://schemas.openxmlformats.org/officeDocument/2006/relationships/image" Target="media\image5.png"/><Relationship Id="rId28" Type="http://schemas.openxmlformats.org/officeDocument/2006/relationships/header" Target="header5.xml"/><Relationship Id="rId29" Type="http://schemas.openxmlformats.org/officeDocument/2006/relationships/header" Target="header6.xml"/><Relationship Id="rId30" Type="http://schemas.openxmlformats.org/officeDocument/2006/relationships/hyperlink" Target="http://refhub.elsevier.com/S0278-4319(16)30176-1/sbref0020" TargetMode="External"/><Relationship Id="rId31" Type="http://schemas.openxmlformats.org/officeDocument/2006/relationships/hyperlink" Target="http://refhub.elsevier.com/S0278-4319(16)30176-1/sbref0020" TargetMode="External"/><Relationship Id="rId32" Type="http://schemas.openxmlformats.org/officeDocument/2006/relationships/hyperlink" Target="http://refhub.elsevier.com/S0278-4319(16)30176-1/sbref0020" TargetMode="External"/><Relationship Id="rId33" Type="http://schemas.openxmlformats.org/officeDocument/2006/relationships/hyperlink" Target="http://refhub.elsevier.com/S0278-4319(16)30176-1/sbref0020" TargetMode="External"/><Relationship Id="rId34" Type="http://schemas.openxmlformats.org/officeDocument/2006/relationships/hyperlink" Target="http://refhub.elsevier.com/S0278-4319(16)30176-1/sbref0020" TargetMode="External"/><Relationship Id="rId35" Type="http://schemas.openxmlformats.org/officeDocument/2006/relationships/hyperlink" Target="http://refhub.elsevier.com/S0278-4319(16)30176-1/sbref0020" TargetMode="External"/><Relationship Id="rId36" Type="http://schemas.openxmlformats.org/officeDocument/2006/relationships/hyperlink" Target="http://refhub.elsevier.com/S0278-4319(16)30176-1/sbref0020" TargetMode="External"/><Relationship Id="rId37" Type="http://schemas.openxmlformats.org/officeDocument/2006/relationships/hyperlink" Target="http://refhub.elsevier.com/S0278-4319(16)30176-1/sbref0025" TargetMode="External"/><Relationship Id="rId38" Type="http://schemas.openxmlformats.org/officeDocument/2006/relationships/hyperlink" Target="http://refhub.elsevier.com/S0278-4319(16)30176-1/sbref0025" TargetMode="External"/><Relationship Id="rId39" Type="http://schemas.openxmlformats.org/officeDocument/2006/relationships/hyperlink" Target="http://refhub.elsevier.com/S0278-4319(16)30176-1/sbref0025" TargetMode="External"/><Relationship Id="rId40" Type="http://schemas.openxmlformats.org/officeDocument/2006/relationships/hyperlink" Target="http://refhub.elsevier.com/S0278-4319(16)30176-1/sbref0025" TargetMode="External"/><Relationship Id="rId41" Type="http://schemas.openxmlformats.org/officeDocument/2006/relationships/hyperlink" Target="http://refhub.elsevier.com/S0278-4319(16)30176-1/sbref0025" TargetMode="External"/><Relationship Id="rId42" Type="http://schemas.openxmlformats.org/officeDocument/2006/relationships/hyperlink" Target="http://refhub.elsevier.com/S0278-4319(16)30176-1/sbref0030" TargetMode="External"/><Relationship Id="rId43" Type="http://schemas.openxmlformats.org/officeDocument/2006/relationships/hyperlink" Target="http://refhub.elsevier.com/S0278-4319(16)30176-1/sbref0030" TargetMode="External"/><Relationship Id="rId44" Type="http://schemas.openxmlformats.org/officeDocument/2006/relationships/hyperlink" Target="http://refhub.elsevier.com/S0278-4319(16)30176-1/sbref0030" TargetMode="External"/><Relationship Id="rId45" Type="http://schemas.openxmlformats.org/officeDocument/2006/relationships/hyperlink" Target="http://refhub.elsevier.com/S0278-4319(16)30176-1/sbref0030" TargetMode="External"/><Relationship Id="rId46" Type="http://schemas.openxmlformats.org/officeDocument/2006/relationships/hyperlink" Target="http://refhub.elsevier.com/S0278-4319(16)30176-1/sbref0030" TargetMode="External"/><Relationship Id="rId47" Type="http://schemas.openxmlformats.org/officeDocument/2006/relationships/hyperlink" Target="http://refhub.elsevier.com/S0278-4319(16)30176-1/sbref0030" TargetMode="External"/><Relationship Id="rId48" Type="http://schemas.openxmlformats.org/officeDocument/2006/relationships/hyperlink" Target="http://refhub.elsevier.com/S0278-4319(16)30176-1/sbref0030" TargetMode="External"/><Relationship Id="rId49" Type="http://schemas.openxmlformats.org/officeDocument/2006/relationships/hyperlink" Target="http://refhub.elsevier.com/S0278-4319(16)30176-1/sbref0035" TargetMode="External"/><Relationship Id="rId50" Type="http://schemas.openxmlformats.org/officeDocument/2006/relationships/hyperlink" Target="http://refhub.elsevier.com/S0278-4319(16)30176-1/sbref0035" TargetMode="External"/><Relationship Id="rId51" Type="http://schemas.openxmlformats.org/officeDocument/2006/relationships/hyperlink" Target="http://refhub.elsevier.com/S0278-4319(16)30176-1/sbref0035" TargetMode="External"/><Relationship Id="rId52" Type="http://schemas.openxmlformats.org/officeDocument/2006/relationships/hyperlink" Target="http://refhub.elsevier.com/S0278-4319(16)30176-1/sbref0035" TargetMode="External"/><Relationship Id="rId53" Type="http://schemas.openxmlformats.org/officeDocument/2006/relationships/hyperlink" Target="http://refhub.elsevier.com/S0278-4319(16)30176-1/sbref0035" TargetMode="External"/><Relationship Id="rId54" Type="http://schemas.openxmlformats.org/officeDocument/2006/relationships/hyperlink" Target="http://refhub.elsevier.com/S0278-4319(16)30176-1/sbref0035" TargetMode="External"/><Relationship Id="rId55" Type="http://schemas.openxmlformats.org/officeDocument/2006/relationships/hyperlink" Target="http://refhub.elsevier.com/S0278-4319(16)30176-1/sbref0035" TargetMode="External"/><Relationship Id="rId56" Type="http://schemas.openxmlformats.org/officeDocument/2006/relationships/hyperlink" Target="http://refhub.elsevier.com/S0278-4319(16)30176-1/sbref0035" TargetMode="External"/><Relationship Id="rId57" Type="http://schemas.openxmlformats.org/officeDocument/2006/relationships/hyperlink" Target="http://refhub.elsevier.com/S0278-4319(16)30176-1/sbref0040" TargetMode="External"/><Relationship Id="rId58" Type="http://schemas.openxmlformats.org/officeDocument/2006/relationships/hyperlink" Target="http://refhub.elsevier.com/S0278-4319(16)30176-1/sbref0040" TargetMode="External"/><Relationship Id="rId59" Type="http://schemas.openxmlformats.org/officeDocument/2006/relationships/hyperlink" Target="http://refhub.elsevier.com/S0278-4319(16)30176-1/sbref0040" TargetMode="External"/><Relationship Id="rId60" Type="http://schemas.openxmlformats.org/officeDocument/2006/relationships/hyperlink" Target="http://refhub.elsevier.com/S0278-4319(16)30176-1/sbref0040" TargetMode="External"/><Relationship Id="rId61" Type="http://schemas.openxmlformats.org/officeDocument/2006/relationships/hyperlink" Target="http://refhub.elsevier.com/S0278-4319(16)30176-1/sbref0040" TargetMode="External"/><Relationship Id="rId62" Type="http://schemas.openxmlformats.org/officeDocument/2006/relationships/hyperlink" Target="http://refhub.elsevier.com/S0278-4319(16)30176-1/sbref0040" TargetMode="External"/><Relationship Id="rId63" Type="http://schemas.openxmlformats.org/officeDocument/2006/relationships/hyperlink" Target="http://refhub.elsevier.com/S0278-4319(16)30176-1/sbref0040" TargetMode="External"/><Relationship Id="rId64" Type="http://schemas.openxmlformats.org/officeDocument/2006/relationships/hyperlink" Target="http://refhub.elsevier.com/S0278-4319(16)30176-1/sbref0040" TargetMode="External"/><Relationship Id="rId65" Type="http://schemas.openxmlformats.org/officeDocument/2006/relationships/hyperlink" Target="http://refhub.elsevier.com/S0278-4319(16)30176-1/sbref0040" TargetMode="External"/><Relationship Id="rId66" Type="http://schemas.openxmlformats.org/officeDocument/2006/relationships/hyperlink" Target="http://refhub.elsevier.com/S0278-4319(16)30176-1/sbref0040" TargetMode="External"/><Relationship Id="rId67" Type="http://schemas.openxmlformats.org/officeDocument/2006/relationships/hyperlink" Target="http://refhub.elsevier.com/S0278-4319(16)30176-1/sbref0040" TargetMode="External"/><Relationship Id="rId68" Type="http://schemas.openxmlformats.org/officeDocument/2006/relationships/hyperlink" Target="http://refhub.elsevier.com/S0278-4319(16)30176-1/sbref0040" TargetMode="External"/><Relationship Id="rId69" Type="http://schemas.openxmlformats.org/officeDocument/2006/relationships/hyperlink" Target="http://refhub.elsevier.com/S0278-4319(16)30176-1/sbref0045" TargetMode="External"/><Relationship Id="rId70" Type="http://schemas.openxmlformats.org/officeDocument/2006/relationships/hyperlink" Target="http://refhub.elsevier.com/S0278-4319(16)30176-1/sbref0045" TargetMode="External"/><Relationship Id="rId71" Type="http://schemas.openxmlformats.org/officeDocument/2006/relationships/hyperlink" Target="http://refhub.elsevier.com/S0278-4319(16)30176-1/sbref0045" TargetMode="External"/><Relationship Id="rId72" Type="http://schemas.openxmlformats.org/officeDocument/2006/relationships/hyperlink" Target="http://refhub.elsevier.com/S0278-4319(16)30176-1/sbref0045" TargetMode="External"/><Relationship Id="rId73" Type="http://schemas.openxmlformats.org/officeDocument/2006/relationships/hyperlink" Target="http://refhub.elsevier.com/S0278-4319(16)30176-1/sbref0050" TargetMode="External"/><Relationship Id="rId74" Type="http://schemas.openxmlformats.org/officeDocument/2006/relationships/hyperlink" Target="http://refhub.elsevier.com/S0278-4319(16)30176-1/sbref0050" TargetMode="External"/><Relationship Id="rId75" Type="http://schemas.openxmlformats.org/officeDocument/2006/relationships/hyperlink" Target="http://refhub.elsevier.com/S0278-4319(16)30176-1/sbref0050" TargetMode="External"/><Relationship Id="rId76" Type="http://schemas.openxmlformats.org/officeDocument/2006/relationships/hyperlink" Target="http://refhub.elsevier.com/S0278-4319(16)30176-1/sbref0055" TargetMode="External"/><Relationship Id="rId77" Type="http://schemas.openxmlformats.org/officeDocument/2006/relationships/hyperlink" Target="http://refhub.elsevier.com/S0278-4319(16)30176-1/sbref0055" TargetMode="External"/><Relationship Id="rId78" Type="http://schemas.openxmlformats.org/officeDocument/2006/relationships/hyperlink" Target="http://refhub.elsevier.com/S0278-4319(16)30176-1/sbref0055" TargetMode="External"/><Relationship Id="rId79" Type="http://schemas.openxmlformats.org/officeDocument/2006/relationships/hyperlink" Target="http://refhub.elsevier.com/S0278-4319(16)30176-1/sbref0060" TargetMode="External"/><Relationship Id="rId80" Type="http://schemas.openxmlformats.org/officeDocument/2006/relationships/hyperlink" Target="http://refhub.elsevier.com/S0278-4319(16)30176-1/sbref0060" TargetMode="External"/><Relationship Id="rId81" Type="http://schemas.openxmlformats.org/officeDocument/2006/relationships/hyperlink" Target="http://refhub.elsevier.com/S0278-4319(16)30176-1/sbref0060" TargetMode="External"/><Relationship Id="rId82" Type="http://schemas.openxmlformats.org/officeDocument/2006/relationships/hyperlink" Target="http://refhub.elsevier.com/S0278-4319(16)30176-1/sbref0060" TargetMode="External"/><Relationship Id="rId83" Type="http://schemas.openxmlformats.org/officeDocument/2006/relationships/hyperlink" Target="http://refhub.elsevier.com/S0278-4319(16)30176-1/sbref0060" TargetMode="External"/><Relationship Id="rId84" Type="http://schemas.openxmlformats.org/officeDocument/2006/relationships/hyperlink" Target="http://refhub.elsevier.com/S0278-4319(16)30176-1/sbref0060" TargetMode="External"/><Relationship Id="rId85" Type="http://schemas.openxmlformats.org/officeDocument/2006/relationships/hyperlink" Target="http://refhub.elsevier.com/S0278-4319(16)30176-1/sbref0060" TargetMode="External"/><Relationship Id="rId86" Type="http://schemas.openxmlformats.org/officeDocument/2006/relationships/hyperlink" Target="http://refhub.elsevier.com/S0278-4319(16)30176-1/sbref0060" TargetMode="External"/><Relationship Id="rId87" Type="http://schemas.openxmlformats.org/officeDocument/2006/relationships/hyperlink" Target="http://refhub.elsevier.com/S0278-4319(16)30176-1/sbref0080" TargetMode="External"/><Relationship Id="rId88" Type="http://schemas.openxmlformats.org/officeDocument/2006/relationships/hyperlink" Target="http://refhub.elsevier.com/S0278-4319(16)30176-1/sbref0080" TargetMode="External"/><Relationship Id="rId89" Type="http://schemas.openxmlformats.org/officeDocument/2006/relationships/hyperlink" Target="http://refhub.elsevier.com/S0278-4319(16)30176-1/sbref0080" TargetMode="External"/><Relationship Id="rId90" Type="http://schemas.openxmlformats.org/officeDocument/2006/relationships/hyperlink" Target="http://refhub.elsevier.com/S0278-4319(16)30176-1/sbref0080" TargetMode="External"/><Relationship Id="rId91" Type="http://schemas.openxmlformats.org/officeDocument/2006/relationships/hyperlink" Target="http://refhub.elsevier.com/S0278-4319(16)30176-1/sbref0080" TargetMode="External"/><Relationship Id="rId92" Type="http://schemas.openxmlformats.org/officeDocument/2006/relationships/hyperlink" Target="http://refhub.elsevier.com/S0278-4319(16)30176-1/sbref0085" TargetMode="External"/><Relationship Id="rId93" Type="http://schemas.openxmlformats.org/officeDocument/2006/relationships/hyperlink" Target="http://refhub.elsevier.com/S0278-4319(16)30176-1/sbref0085" TargetMode="External"/><Relationship Id="rId94" Type="http://schemas.openxmlformats.org/officeDocument/2006/relationships/hyperlink" Target="http://refhub.elsevier.com/S0278-4319(16)30176-1/sbref0085" TargetMode="External"/><Relationship Id="rId95" Type="http://schemas.openxmlformats.org/officeDocument/2006/relationships/hyperlink" Target="http://refhub.elsevier.com/S0278-4319(16)30176-1/sbref0085" TargetMode="External"/><Relationship Id="rId96" Type="http://schemas.openxmlformats.org/officeDocument/2006/relationships/hyperlink" Target="http://refhub.elsevier.com/S0278-4319(16)30176-1/sbref0085" TargetMode="External"/><Relationship Id="rId97" Type="http://schemas.openxmlformats.org/officeDocument/2006/relationships/hyperlink" Target="http://refhub.elsevier.com/S0278-4319(16)30176-1/sbref0085" TargetMode="External"/><Relationship Id="rId98" Type="http://schemas.openxmlformats.org/officeDocument/2006/relationships/hyperlink" Target="http://refhub.elsevier.com/S0278-4319(16)30176-1/sbref0085" TargetMode="External"/><Relationship Id="rId99" Type="http://schemas.openxmlformats.org/officeDocument/2006/relationships/hyperlink" Target="http://refhub.elsevier.com/S0278-4319(16)30176-1/sbref0085" TargetMode="External"/><Relationship Id="rId100" Type="http://schemas.openxmlformats.org/officeDocument/2006/relationships/hyperlink" Target="http://refhub.elsevier.com/S0278-4319(16)30176-1/sbref0085" TargetMode="External"/><Relationship Id="rId101" Type="http://schemas.openxmlformats.org/officeDocument/2006/relationships/hyperlink" Target="http://refhub.elsevier.com/S0278-4319(16)30176-1/sbref0085" TargetMode="External"/><Relationship Id="rId102" Type="http://schemas.openxmlformats.org/officeDocument/2006/relationships/hyperlink" Target="http://refhub.elsevier.com/S0278-4319(16)30176-1/sbref0085" TargetMode="External"/><Relationship Id="rId103" Type="http://schemas.openxmlformats.org/officeDocument/2006/relationships/hyperlink" Target="http://refhub.elsevier.com/S0278-4319(16)30176-1/sbref0085" TargetMode="External"/><Relationship Id="rId104" Type="http://schemas.openxmlformats.org/officeDocument/2006/relationships/hyperlink" Target="http://refhub.elsevier.com/S0278-4319(16)30176-1/sbref0085" TargetMode="External"/><Relationship Id="rId105" Type="http://schemas.openxmlformats.org/officeDocument/2006/relationships/hyperlink" Target="http://refhub.elsevier.com/S0278-4319(16)30176-1/sbref0085" TargetMode="External"/><Relationship Id="rId106" Type="http://schemas.openxmlformats.org/officeDocument/2006/relationships/hyperlink" Target="http://refhub.elsevier.com/S0278-4319(16)30176-1/sbref0085" TargetMode="External"/><Relationship Id="rId107" Type="http://schemas.openxmlformats.org/officeDocument/2006/relationships/hyperlink" Target="http://refhub.elsevier.com/S0278-4319(16)30176-1/sbref0085" TargetMode="External"/><Relationship Id="rId108" Type="http://schemas.openxmlformats.org/officeDocument/2006/relationships/hyperlink" Target="http://refhub.elsevier.com/S0278-4319(16)30176-1/sbref0090" TargetMode="External"/><Relationship Id="rId109" Type="http://schemas.openxmlformats.org/officeDocument/2006/relationships/hyperlink" Target="http://refhub.elsevier.com/S0278-4319(16)30176-1/sbref0090" TargetMode="External"/><Relationship Id="rId110" Type="http://schemas.openxmlformats.org/officeDocument/2006/relationships/hyperlink" Target="http://refhub.elsevier.com/S0278-4319(16)30176-1/sbref0090" TargetMode="External"/><Relationship Id="rId111" Type="http://schemas.openxmlformats.org/officeDocument/2006/relationships/hyperlink" Target="http://refhub.elsevier.com/S0278-4319(16)30176-1/sbref0090" TargetMode="External"/><Relationship Id="rId112" Type="http://schemas.openxmlformats.org/officeDocument/2006/relationships/hyperlink" Target="http://refhub.elsevier.com/S0278-4319(16)30176-1/sbref0090" TargetMode="External"/><Relationship Id="rId113" Type="http://schemas.openxmlformats.org/officeDocument/2006/relationships/hyperlink" Target="http://refhub.elsevier.com/S0278-4319(16)30176-1/sbref0090" TargetMode="External"/><Relationship Id="rId114" Type="http://schemas.openxmlformats.org/officeDocument/2006/relationships/hyperlink" Target="http://refhub.elsevier.com/S0278-4319(16)30176-1/sbref0090" TargetMode="External"/><Relationship Id="rId115" Type="http://schemas.openxmlformats.org/officeDocument/2006/relationships/hyperlink" Target="http://refhub.elsevier.com/S0278-4319(16)30176-1/sbref0095" TargetMode="External"/><Relationship Id="rId116" Type="http://schemas.openxmlformats.org/officeDocument/2006/relationships/hyperlink" Target="http://refhub.elsevier.com/S0278-4319(16)30176-1/sbref0095" TargetMode="External"/><Relationship Id="rId117" Type="http://schemas.openxmlformats.org/officeDocument/2006/relationships/hyperlink" Target="http://refhub.elsevier.com/S0278-4319(16)30176-1/sbref0095" TargetMode="External"/><Relationship Id="rId118" Type="http://schemas.openxmlformats.org/officeDocument/2006/relationships/hyperlink" Target="http://refhub.elsevier.com/S0278-4319(16)30176-1/sbref0095" TargetMode="External"/><Relationship Id="rId119" Type="http://schemas.openxmlformats.org/officeDocument/2006/relationships/hyperlink" Target="http://refhub.elsevier.com/S0278-4319(16)30176-1/sbref0095" TargetMode="External"/><Relationship Id="rId120" Type="http://schemas.openxmlformats.org/officeDocument/2006/relationships/hyperlink" Target="http://refhub.elsevier.com/S0278-4319(16)30176-1/sbref0095" TargetMode="External"/><Relationship Id="rId121" Type="http://schemas.openxmlformats.org/officeDocument/2006/relationships/hyperlink" Target="http://refhub.elsevier.com/S0278-4319(16)30176-1/sbref0095" TargetMode="External"/><Relationship Id="rId122" Type="http://schemas.openxmlformats.org/officeDocument/2006/relationships/hyperlink" Target="http://refhub.elsevier.com/S0278-4319(16)30176-1/sbref0100" TargetMode="External"/><Relationship Id="rId123" Type="http://schemas.openxmlformats.org/officeDocument/2006/relationships/hyperlink" Target="http://refhub.elsevier.com/S0278-4319(16)30176-1/sbref0100" TargetMode="External"/><Relationship Id="rId124" Type="http://schemas.openxmlformats.org/officeDocument/2006/relationships/hyperlink" Target="http://refhub.elsevier.com/S0278-4319(16)30176-1/sbref0100" TargetMode="External"/><Relationship Id="rId125" Type="http://schemas.openxmlformats.org/officeDocument/2006/relationships/hyperlink" Target="http://refhub.elsevier.com/S0278-4319(16)30176-1/sbref0100" TargetMode="External"/><Relationship Id="rId126" Type="http://schemas.openxmlformats.org/officeDocument/2006/relationships/hyperlink" Target="http://refhub.elsevier.com/S0278-4319(16)30176-1/sbref0100" TargetMode="External"/><Relationship Id="rId127" Type="http://schemas.openxmlformats.org/officeDocument/2006/relationships/hyperlink" Target="http://refhub.elsevier.com/S0278-4319(16)30176-1/sbref0100" TargetMode="External"/><Relationship Id="rId128" Type="http://schemas.openxmlformats.org/officeDocument/2006/relationships/hyperlink" Target="http://refhub.elsevier.com/S0278-4319(16)30176-1/sbref0100" TargetMode="External"/><Relationship Id="rId129" Type="http://schemas.openxmlformats.org/officeDocument/2006/relationships/hyperlink" Target="http://refhub.elsevier.com/S0278-4319(16)30176-1/sbref0105" TargetMode="External"/><Relationship Id="rId130" Type="http://schemas.openxmlformats.org/officeDocument/2006/relationships/hyperlink" Target="http://refhub.elsevier.com/S0278-4319(16)30176-1/sbref0105" TargetMode="External"/><Relationship Id="rId131" Type="http://schemas.openxmlformats.org/officeDocument/2006/relationships/hyperlink" Target="http://refhub.elsevier.com/S0278-4319(16)30176-1/sbref0105" TargetMode="External"/><Relationship Id="rId132" Type="http://schemas.openxmlformats.org/officeDocument/2006/relationships/hyperlink" Target="http://refhub.elsevier.com/S0278-4319(16)30176-1/sbref0105" TargetMode="External"/><Relationship Id="rId133" Type="http://schemas.openxmlformats.org/officeDocument/2006/relationships/hyperlink" Target="http://refhub.elsevier.com/S0278-4319(16)30176-1/sbref0110" TargetMode="External"/><Relationship Id="rId134" Type="http://schemas.openxmlformats.org/officeDocument/2006/relationships/hyperlink" Target="http://refhub.elsevier.com/S0278-4319(16)30176-1/sbref0110" TargetMode="External"/><Relationship Id="rId135" Type="http://schemas.openxmlformats.org/officeDocument/2006/relationships/hyperlink" Target="http://refhub.elsevier.com/S0278-4319(16)30176-1/sbref0110" TargetMode="External"/><Relationship Id="rId136" Type="http://schemas.openxmlformats.org/officeDocument/2006/relationships/hyperlink" Target="http://refhub.elsevier.com/S0278-4319(16)30176-1/sbref0110" TargetMode="External"/><Relationship Id="rId137" Type="http://schemas.openxmlformats.org/officeDocument/2006/relationships/hyperlink" Target="http://refhub.elsevier.com/S0278-4319(16)30176-1/sbref0110" TargetMode="External"/><Relationship Id="rId138" Type="http://schemas.openxmlformats.org/officeDocument/2006/relationships/hyperlink" Target="http://refhub.elsevier.com/S0278-4319(16)30176-1/sbref0115" TargetMode="External"/><Relationship Id="rId139" Type="http://schemas.openxmlformats.org/officeDocument/2006/relationships/hyperlink" Target="http://refhub.elsevier.com/S0278-4319(16)30176-1/sbref0115" TargetMode="External"/><Relationship Id="rId140" Type="http://schemas.openxmlformats.org/officeDocument/2006/relationships/hyperlink" Target="http://refhub.elsevier.com/S0278-4319(16)30176-1/sbref0115" TargetMode="External"/><Relationship Id="rId141" Type="http://schemas.openxmlformats.org/officeDocument/2006/relationships/hyperlink" Target="http://refhub.elsevier.com/S0278-4319(16)30176-1/sbref0115" TargetMode="External"/><Relationship Id="rId142" Type="http://schemas.openxmlformats.org/officeDocument/2006/relationships/hyperlink" Target="http://refhub.elsevier.com/S0278-4319(16)30176-1/sbref0115" TargetMode="External"/><Relationship Id="rId143" Type="http://schemas.openxmlformats.org/officeDocument/2006/relationships/hyperlink" Target="http://refhub.elsevier.com/S0278-4319(16)30176-1/sbref0120" TargetMode="External"/><Relationship Id="rId144" Type="http://schemas.openxmlformats.org/officeDocument/2006/relationships/hyperlink" Target="http://refhub.elsevier.com/S0278-4319(16)30176-1/sbref0120" TargetMode="External"/><Relationship Id="rId145" Type="http://schemas.openxmlformats.org/officeDocument/2006/relationships/hyperlink" Target="http://refhub.elsevier.com/S0278-4319(16)30176-1/sbref0120" TargetMode="External"/><Relationship Id="rId146" Type="http://schemas.openxmlformats.org/officeDocument/2006/relationships/hyperlink" Target="http://refhub.elsevier.com/S0278-4319(16)30176-1/sbref0120" TargetMode="External"/><Relationship Id="rId147" Type="http://schemas.openxmlformats.org/officeDocument/2006/relationships/hyperlink" Target="http://refhub.elsevier.com/S0278-4319(16)30176-1/sbref0120" TargetMode="External"/><Relationship Id="rId148" Type="http://schemas.openxmlformats.org/officeDocument/2006/relationships/hyperlink" Target="http://refhub.elsevier.com/S0278-4319(16)30176-1/sbref0120" TargetMode="External"/><Relationship Id="rId149" Type="http://schemas.openxmlformats.org/officeDocument/2006/relationships/hyperlink" Target="http://refhub.elsevier.com/S0278-4319(16)30176-1/sbref0120" TargetMode="External"/><Relationship Id="rId150" Type="http://schemas.openxmlformats.org/officeDocument/2006/relationships/hyperlink" Target="http://refhub.elsevier.com/S0278-4319(16)30176-1/sbref0120" TargetMode="External"/><Relationship Id="rId151" Type="http://schemas.openxmlformats.org/officeDocument/2006/relationships/hyperlink" Target="http://refhub.elsevier.com/S0278-4319(16)30176-1/sbref0125" TargetMode="External"/><Relationship Id="rId152" Type="http://schemas.openxmlformats.org/officeDocument/2006/relationships/hyperlink" Target="http://refhub.elsevier.com/S0278-4319(16)30176-1/sbref0125" TargetMode="External"/><Relationship Id="rId153" Type="http://schemas.openxmlformats.org/officeDocument/2006/relationships/hyperlink" Target="http://refhub.elsevier.com/S0278-4319(16)30176-1/sbref0125" TargetMode="External"/><Relationship Id="rId154" Type="http://schemas.openxmlformats.org/officeDocument/2006/relationships/hyperlink" Target="http://refhub.elsevier.com/S0278-4319(16)30176-1/sbref0125" TargetMode="External"/><Relationship Id="rId155" Type="http://schemas.openxmlformats.org/officeDocument/2006/relationships/hyperlink" Target="http://refhub.elsevier.com/S0278-4319(16)30176-1/sbref0125" TargetMode="External"/><Relationship Id="rId156" Type="http://schemas.openxmlformats.org/officeDocument/2006/relationships/hyperlink" Target="http://refhub.elsevier.com/S0278-4319(16)30176-1/sbref0125" TargetMode="External"/><Relationship Id="rId157" Type="http://schemas.openxmlformats.org/officeDocument/2006/relationships/hyperlink" Target="http://refhub.elsevier.com/S0278-4319(16)30176-1/sbref0125" TargetMode="External"/><Relationship Id="rId158" Type="http://schemas.openxmlformats.org/officeDocument/2006/relationships/hyperlink" Target="http://refhub.elsevier.com/S0278-4319(16)30176-1/sbref0125" TargetMode="External"/><Relationship Id="rId159" Type="http://schemas.openxmlformats.org/officeDocument/2006/relationships/hyperlink" Target="http://refhub.elsevier.com/S0278-4319(16)30176-1/sbref0125" TargetMode="External"/><Relationship Id="rId160" Type="http://schemas.openxmlformats.org/officeDocument/2006/relationships/hyperlink" Target="http://refhub.elsevier.com/S0278-4319(16)30176-1/sbref0125" TargetMode="External"/><Relationship Id="rId161" Type="http://schemas.openxmlformats.org/officeDocument/2006/relationships/hyperlink" Target="http://refhub.elsevier.com/S0278-4319(16)30176-1/sbref0125" TargetMode="External"/><Relationship Id="rId162" Type="http://schemas.openxmlformats.org/officeDocument/2006/relationships/hyperlink" Target="http://refhub.elsevier.com/S0278-4319(16)30176-1/sbref0130" TargetMode="External"/><Relationship Id="rId163" Type="http://schemas.openxmlformats.org/officeDocument/2006/relationships/hyperlink" Target="http://refhub.elsevier.com/S0278-4319(16)30176-1/sbref0130" TargetMode="External"/><Relationship Id="rId164" Type="http://schemas.openxmlformats.org/officeDocument/2006/relationships/hyperlink" Target="http://refhub.elsevier.com/S0278-4319(16)30176-1/sbref0130" TargetMode="External"/><Relationship Id="rId165" Type="http://schemas.openxmlformats.org/officeDocument/2006/relationships/hyperlink" Target="http://refhub.elsevier.com/S0278-4319(16)30176-1/sbref0130" TargetMode="External"/><Relationship Id="rId166" Type="http://schemas.openxmlformats.org/officeDocument/2006/relationships/hyperlink" Target="http://refhub.elsevier.com/S0278-4319(16)30176-1/sbref0130" TargetMode="External"/><Relationship Id="rId167" Type="http://schemas.openxmlformats.org/officeDocument/2006/relationships/hyperlink" Target="http://refhub.elsevier.com/S0278-4319(16)30176-1/sbref0135" TargetMode="External"/><Relationship Id="rId168" Type="http://schemas.openxmlformats.org/officeDocument/2006/relationships/hyperlink" Target="http://refhub.elsevier.com/S0278-4319(16)30176-1/sbref0135" TargetMode="External"/><Relationship Id="rId169" Type="http://schemas.openxmlformats.org/officeDocument/2006/relationships/hyperlink" Target="http://refhub.elsevier.com/S0278-4319(16)30176-1/sbref0135" TargetMode="External"/><Relationship Id="rId170" Type="http://schemas.openxmlformats.org/officeDocument/2006/relationships/hyperlink" Target="http://refhub.elsevier.com/S0278-4319(16)30176-1/sbref0135" TargetMode="External"/><Relationship Id="rId171" Type="http://schemas.openxmlformats.org/officeDocument/2006/relationships/hyperlink" Target="http://refhub.elsevier.com/S0278-4319(16)30176-1/sbref0140" TargetMode="External"/><Relationship Id="rId172" Type="http://schemas.openxmlformats.org/officeDocument/2006/relationships/hyperlink" Target="http://refhub.elsevier.com/S0278-4319(16)30176-1/sbref0140" TargetMode="External"/><Relationship Id="rId173" Type="http://schemas.openxmlformats.org/officeDocument/2006/relationships/hyperlink" Target="http://refhub.elsevier.com/S0278-4319(16)30176-1/sbref0140" TargetMode="External"/><Relationship Id="rId174" Type="http://schemas.openxmlformats.org/officeDocument/2006/relationships/hyperlink" Target="http://refhub.elsevier.com/S0278-4319(16)30176-1/sbref0140" TargetMode="External"/><Relationship Id="rId175" Type="http://schemas.openxmlformats.org/officeDocument/2006/relationships/hyperlink" Target="http://refhub.elsevier.com/S0278-4319(16)30176-1/sbref0140" TargetMode="External"/><Relationship Id="rId176" Type="http://schemas.openxmlformats.org/officeDocument/2006/relationships/hyperlink" Target="http://refhub.elsevier.com/S0278-4319(16)30176-1/sbref0140" TargetMode="External"/><Relationship Id="rId177" Type="http://schemas.openxmlformats.org/officeDocument/2006/relationships/hyperlink" Target="http://refhub.elsevier.com/S0278-4319(16)30176-1/sbref0140" TargetMode="External"/><Relationship Id="rId178" Type="http://schemas.openxmlformats.org/officeDocument/2006/relationships/hyperlink" Target="http://refhub.elsevier.com/S0278-4319(16)30176-1/sbref0140" TargetMode="External"/><Relationship Id="rId179" Type="http://schemas.openxmlformats.org/officeDocument/2006/relationships/hyperlink" Target="http://refhub.elsevier.com/S0278-4319(16)30176-1/sbref0140" TargetMode="External"/><Relationship Id="rId180" Type="http://schemas.openxmlformats.org/officeDocument/2006/relationships/hyperlink" Target="http://refhub.elsevier.com/S0278-4319(16)30176-1/sbref0145" TargetMode="External"/><Relationship Id="rId181" Type="http://schemas.openxmlformats.org/officeDocument/2006/relationships/hyperlink" Target="http://refhub.elsevier.com/S0278-4319(16)30176-1/sbref0145" TargetMode="External"/><Relationship Id="rId182" Type="http://schemas.openxmlformats.org/officeDocument/2006/relationships/hyperlink" Target="http://refhub.elsevier.com/S0278-4319(16)30176-1/sbref0145" TargetMode="External"/><Relationship Id="rId183" Type="http://schemas.openxmlformats.org/officeDocument/2006/relationships/hyperlink" Target="http://refhub.elsevier.com/S0278-4319(16)30176-1/sbref0145" TargetMode="External"/><Relationship Id="rId184" Type="http://schemas.openxmlformats.org/officeDocument/2006/relationships/hyperlink" Target="http://refhub.elsevier.com/S0278-4319(16)30176-1/sbref0145" TargetMode="External"/><Relationship Id="rId185" Type="http://schemas.openxmlformats.org/officeDocument/2006/relationships/hyperlink" Target="http://refhub.elsevier.com/S0278-4319(16)30176-1/sbref0145" TargetMode="External"/><Relationship Id="rId186" Type="http://schemas.openxmlformats.org/officeDocument/2006/relationships/hyperlink" Target="http://refhub.elsevier.com/S0278-4319(16)30176-1/sbref0145" TargetMode="External"/><Relationship Id="rId187" Type="http://schemas.openxmlformats.org/officeDocument/2006/relationships/hyperlink" Target="http://refhub.elsevier.com/S0278-4319(16)30176-1/sbref0150" TargetMode="External"/><Relationship Id="rId188" Type="http://schemas.openxmlformats.org/officeDocument/2006/relationships/hyperlink" Target="http://refhub.elsevier.com/S0278-4319(16)30176-1/sbref0150" TargetMode="External"/><Relationship Id="rId189" Type="http://schemas.openxmlformats.org/officeDocument/2006/relationships/hyperlink" Target="http://refhub.elsevier.com/S0278-4319(16)30176-1/sbref0150" TargetMode="External"/><Relationship Id="rId190" Type="http://schemas.openxmlformats.org/officeDocument/2006/relationships/hyperlink" Target="http://refhub.elsevier.com/S0278-4319(16)30176-1/sbref0150" TargetMode="External"/><Relationship Id="rId191" Type="http://schemas.openxmlformats.org/officeDocument/2006/relationships/hyperlink" Target="http://refhub.elsevier.com/S0278-4319(16)30176-1/sbref0150" TargetMode="External"/><Relationship Id="rId192" Type="http://schemas.openxmlformats.org/officeDocument/2006/relationships/hyperlink" Target="http://refhub.elsevier.com/S0278-4319(16)30176-1/sbref0150" TargetMode="External"/><Relationship Id="rId193" Type="http://schemas.openxmlformats.org/officeDocument/2006/relationships/hyperlink" Target="http://refhub.elsevier.com/S0278-4319(16)30176-1/sbref0150" TargetMode="External"/><Relationship Id="rId194" Type="http://schemas.openxmlformats.org/officeDocument/2006/relationships/hyperlink" Target="http://refhub.elsevier.com/S0278-4319(16)30176-1/sbref0150" TargetMode="External"/><Relationship Id="rId195" Type="http://schemas.openxmlformats.org/officeDocument/2006/relationships/hyperlink" Target="http://refhub.elsevier.com/S0278-4319(16)30176-1/sbref0150" TargetMode="External"/><Relationship Id="rId196" Type="http://schemas.openxmlformats.org/officeDocument/2006/relationships/hyperlink" Target="http://refhub.elsevier.com/S0278-4319(16)30176-1/sbref0155" TargetMode="External"/><Relationship Id="rId197" Type="http://schemas.openxmlformats.org/officeDocument/2006/relationships/hyperlink" Target="http://refhub.elsevier.com/S0278-4319(16)30176-1/sbref0155" TargetMode="External"/><Relationship Id="rId198" Type="http://schemas.openxmlformats.org/officeDocument/2006/relationships/hyperlink" Target="http://refhub.elsevier.com/S0278-4319(16)30176-1/sbref0155" TargetMode="External"/><Relationship Id="rId199" Type="http://schemas.openxmlformats.org/officeDocument/2006/relationships/hyperlink" Target="http://refhub.elsevier.com/S0278-4319(16)30176-1/sbref0155" TargetMode="External"/><Relationship Id="rId200" Type="http://schemas.openxmlformats.org/officeDocument/2006/relationships/hyperlink" Target="http://refhub.elsevier.com/S0278-4319(16)30176-1/sbref0160" TargetMode="External"/><Relationship Id="rId201" Type="http://schemas.openxmlformats.org/officeDocument/2006/relationships/hyperlink" Target="http://refhub.elsevier.com/S0278-4319(16)30176-1/sbref0165" TargetMode="External"/><Relationship Id="rId202" Type="http://schemas.openxmlformats.org/officeDocument/2006/relationships/hyperlink" Target="http://refhub.elsevier.com/S0278-4319(16)30176-1/sbref0165" TargetMode="External"/><Relationship Id="rId203" Type="http://schemas.openxmlformats.org/officeDocument/2006/relationships/hyperlink" Target="http://refhub.elsevier.com/S0278-4319(16)30176-1/sbref0165" TargetMode="External"/><Relationship Id="rId204" Type="http://schemas.openxmlformats.org/officeDocument/2006/relationships/hyperlink" Target="http://refhub.elsevier.com/S0278-4319(16)30176-1/sbref0165" TargetMode="External"/><Relationship Id="rId205" Type="http://schemas.openxmlformats.org/officeDocument/2006/relationships/hyperlink" Target="http://refhub.elsevier.com/S0278-4319(16)30176-1/sbref0165" TargetMode="External"/><Relationship Id="rId206" Type="http://schemas.openxmlformats.org/officeDocument/2006/relationships/hyperlink" Target="http://refhub.elsevier.com/S0278-4319(16)30176-1/sbref0165" TargetMode="External"/><Relationship Id="rId207" Type="http://schemas.openxmlformats.org/officeDocument/2006/relationships/hyperlink" Target="http://refhub.elsevier.com/S0278-4319(16)30176-1/sbref0165" TargetMode="External"/><Relationship Id="rId208" Type="http://schemas.openxmlformats.org/officeDocument/2006/relationships/hyperlink" Target="http://refhub.elsevier.com/S0278-4319(16)30176-1/sbref0165" TargetMode="External"/><Relationship Id="rId209" Type="http://schemas.openxmlformats.org/officeDocument/2006/relationships/hyperlink" Target="http://refhub.elsevier.com/S0278-4319(16)30176-1/sbref0165" TargetMode="External"/><Relationship Id="rId210" Type="http://schemas.openxmlformats.org/officeDocument/2006/relationships/hyperlink" Target="http://refhub.elsevier.com/S0278-4319(16)30176-1/sbref0165" TargetMode="External"/><Relationship Id="rId211" Type="http://schemas.openxmlformats.org/officeDocument/2006/relationships/hyperlink" Target="http://refhub.elsevier.com/S0278-4319(16)30176-1/sbref0165" TargetMode="External"/><Relationship Id="rId212" Type="http://schemas.openxmlformats.org/officeDocument/2006/relationships/hyperlink" Target="http://refhub.elsevier.com/S0278-4319(16)30176-1/sbref0165" TargetMode="External"/><Relationship Id="rId213" Type="http://schemas.openxmlformats.org/officeDocument/2006/relationships/hyperlink" Target="http://refhub.elsevier.com/S0278-4319(16)30176-1/sbref0170" TargetMode="External"/><Relationship Id="rId214" Type="http://schemas.openxmlformats.org/officeDocument/2006/relationships/hyperlink" Target="http://refhub.elsevier.com/S0278-4319(16)30176-1/sbref0170" TargetMode="External"/><Relationship Id="rId215" Type="http://schemas.openxmlformats.org/officeDocument/2006/relationships/hyperlink" Target="http://refhub.elsevier.com/S0278-4319(16)30176-1/sbref0170" TargetMode="External"/><Relationship Id="rId216" Type="http://schemas.openxmlformats.org/officeDocument/2006/relationships/hyperlink" Target="http://refhub.elsevier.com/S0278-4319(16)30176-1/sbref0170" TargetMode="External"/><Relationship Id="rId217" Type="http://schemas.openxmlformats.org/officeDocument/2006/relationships/hyperlink" Target="http://refhub.elsevier.com/S0278-4319(16)30176-1/sbref0170" TargetMode="External"/><Relationship Id="rId218" Type="http://schemas.openxmlformats.org/officeDocument/2006/relationships/hyperlink" Target="http://refhub.elsevier.com/S0278-4319(16)30176-1/sbref0175" TargetMode="External"/><Relationship Id="rId219" Type="http://schemas.openxmlformats.org/officeDocument/2006/relationships/hyperlink" Target="http://refhub.elsevier.com/S0278-4319(16)30176-1/sbref0175" TargetMode="External"/><Relationship Id="rId220" Type="http://schemas.openxmlformats.org/officeDocument/2006/relationships/hyperlink" Target="http://refhub.elsevier.com/S0278-4319(16)30176-1/sbref0175" TargetMode="External"/><Relationship Id="rId221" Type="http://schemas.openxmlformats.org/officeDocument/2006/relationships/hyperlink" Target="http://refhub.elsevier.com/S0278-4319(16)30176-1/sbref0175" TargetMode="External"/><Relationship Id="rId222" Type="http://schemas.openxmlformats.org/officeDocument/2006/relationships/hyperlink" Target="http://refhub.elsevier.com/S0278-4319(16)30176-1/sbref0175" TargetMode="External"/><Relationship Id="rId223" Type="http://schemas.openxmlformats.org/officeDocument/2006/relationships/hyperlink" Target="http://refhub.elsevier.com/S0278-4319(16)30176-1/sbref0180" TargetMode="External"/><Relationship Id="rId224" Type="http://schemas.openxmlformats.org/officeDocument/2006/relationships/hyperlink" Target="http://refhub.elsevier.com/S0278-4319(16)30176-1/sbref0180" TargetMode="External"/><Relationship Id="rId225" Type="http://schemas.openxmlformats.org/officeDocument/2006/relationships/hyperlink" Target="http://refhub.elsevier.com/S0278-4319(16)30176-1/sbref0180" TargetMode="External"/><Relationship Id="rId226" Type="http://schemas.openxmlformats.org/officeDocument/2006/relationships/hyperlink" Target="http://refhub.elsevier.com/S0278-4319(16)30176-1/sbref0180" TargetMode="External"/><Relationship Id="rId227" Type="http://schemas.openxmlformats.org/officeDocument/2006/relationships/hyperlink" Target="http://refhub.elsevier.com/S0278-4319(16)30176-1/sbref0180" TargetMode="External"/><Relationship Id="rId228" Type="http://schemas.openxmlformats.org/officeDocument/2006/relationships/hyperlink" Target="http://refhub.elsevier.com/S0278-4319(16)30176-1/sbref0180" TargetMode="External"/><Relationship Id="rId229" Type="http://schemas.openxmlformats.org/officeDocument/2006/relationships/hyperlink" Target="http://refhub.elsevier.com/S0278-4319(16)30176-1/sbref0185" TargetMode="External"/><Relationship Id="rId230" Type="http://schemas.openxmlformats.org/officeDocument/2006/relationships/hyperlink" Target="http://refhub.elsevier.com/S0278-4319(16)30176-1/sbref0185" TargetMode="External"/><Relationship Id="rId231" Type="http://schemas.openxmlformats.org/officeDocument/2006/relationships/hyperlink" Target="http://refhub.elsevier.com/S0278-4319(16)30176-1/sbref0185" TargetMode="External"/><Relationship Id="rId232" Type="http://schemas.openxmlformats.org/officeDocument/2006/relationships/hyperlink" Target="http://refhub.elsevier.com/S0278-4319(16)30176-1/sbref0185" TargetMode="External"/><Relationship Id="rId233" Type="http://schemas.openxmlformats.org/officeDocument/2006/relationships/hyperlink" Target="http://refhub.elsevier.com/S0278-4319(16)30176-1/sbref0185" TargetMode="External"/><Relationship Id="rId234" Type="http://schemas.openxmlformats.org/officeDocument/2006/relationships/hyperlink" Target="http://refhub.elsevier.com/S0278-4319(16)30176-1/sbref0185" TargetMode="External"/><Relationship Id="rId235" Type="http://schemas.openxmlformats.org/officeDocument/2006/relationships/hyperlink" Target="http://refhub.elsevier.com/S0278-4319(16)30176-1/sbref0185" TargetMode="External"/><Relationship Id="rId236" Type="http://schemas.openxmlformats.org/officeDocument/2006/relationships/hyperlink" Target="http://refhub.elsevier.com/S0278-4319(16)30176-1/sbref0190" TargetMode="External"/><Relationship Id="rId237" Type="http://schemas.openxmlformats.org/officeDocument/2006/relationships/hyperlink" Target="http://refhub.elsevier.com/S0278-4319(16)30176-1/sbref0190" TargetMode="External"/><Relationship Id="rId238" Type="http://schemas.openxmlformats.org/officeDocument/2006/relationships/hyperlink" Target="http://refhub.elsevier.com/S0278-4319(16)30176-1/sbref0190" TargetMode="External"/><Relationship Id="rId239" Type="http://schemas.openxmlformats.org/officeDocument/2006/relationships/hyperlink" Target="http://refhub.elsevier.com/S0278-4319(16)30176-1/sbref0190" TargetMode="External"/><Relationship Id="rId240" Type="http://schemas.openxmlformats.org/officeDocument/2006/relationships/hyperlink" Target="http://refhub.elsevier.com/S0278-4319(16)30176-1/sbref0190" TargetMode="External"/><Relationship Id="rId241" Type="http://schemas.openxmlformats.org/officeDocument/2006/relationships/hyperlink" Target="http://refhub.elsevier.com/S0278-4319(16)30176-1/sbref0190" TargetMode="External"/><Relationship Id="rId242" Type="http://schemas.openxmlformats.org/officeDocument/2006/relationships/hyperlink" Target="http://refhub.elsevier.com/S0278-4319(16)30176-1/sbref0195" TargetMode="External"/><Relationship Id="rId243" Type="http://schemas.openxmlformats.org/officeDocument/2006/relationships/hyperlink" Target="http://refhub.elsevier.com/S0278-4319(16)30176-1/sbref0195" TargetMode="External"/><Relationship Id="rId244" Type="http://schemas.openxmlformats.org/officeDocument/2006/relationships/hyperlink" Target="http://refhub.elsevier.com/S0278-4319(16)30176-1/sbref0195" TargetMode="External"/><Relationship Id="rId245" Type="http://schemas.openxmlformats.org/officeDocument/2006/relationships/hyperlink" Target="http://refhub.elsevier.com/S0278-4319(16)30176-1/sbref0195" TargetMode="External"/><Relationship Id="rId246" Type="http://schemas.openxmlformats.org/officeDocument/2006/relationships/hyperlink" Target="http://refhub.elsevier.com/S0278-4319(16)30176-1/sbref0195" TargetMode="External"/><Relationship Id="rId247" Type="http://schemas.openxmlformats.org/officeDocument/2006/relationships/hyperlink" Target="http://refhub.elsevier.com/S0278-4319(16)30176-1/sbref0195" TargetMode="External"/><Relationship Id="rId248" Type="http://schemas.openxmlformats.org/officeDocument/2006/relationships/hyperlink" Target="http://refhub.elsevier.com/S0278-4319(16)30176-1/sbref0195" TargetMode="External"/><Relationship Id="rId249" Type="http://schemas.openxmlformats.org/officeDocument/2006/relationships/hyperlink" Target="http://refhub.elsevier.com/S0278-4319(16)30176-1/sbref0195" TargetMode="External"/><Relationship Id="rId250" Type="http://schemas.openxmlformats.org/officeDocument/2006/relationships/hyperlink" Target="http://refhub.elsevier.com/S0278-4319(16)30176-1/sbref0195" TargetMode="External"/><Relationship Id="rId251" Type="http://schemas.openxmlformats.org/officeDocument/2006/relationships/hyperlink" Target="http://refhub.elsevier.com/S0278-4319(16)30176-1/sbref0200" TargetMode="External"/><Relationship Id="rId252" Type="http://schemas.openxmlformats.org/officeDocument/2006/relationships/hyperlink" Target="http://refhub.elsevier.com/S0278-4319(16)30176-1/sbref0200" TargetMode="External"/><Relationship Id="rId253" Type="http://schemas.openxmlformats.org/officeDocument/2006/relationships/hyperlink" Target="http://refhub.elsevier.com/S0278-4319(16)30176-1/sbref0200" TargetMode="External"/><Relationship Id="rId254" Type="http://schemas.openxmlformats.org/officeDocument/2006/relationships/hyperlink" Target="http://refhub.elsevier.com/S0278-4319(16)30176-1/sbref0200" TargetMode="External"/><Relationship Id="rId255" Type="http://schemas.openxmlformats.org/officeDocument/2006/relationships/hyperlink" Target="http://refhub.elsevier.com/S0278-4319(16)30176-1/sbref0200" TargetMode="External"/><Relationship Id="rId256" Type="http://schemas.openxmlformats.org/officeDocument/2006/relationships/hyperlink" Target="http://refhub.elsevier.com/S0278-4319(16)30176-1/sbref0200" TargetMode="External"/><Relationship Id="rId257" Type="http://schemas.openxmlformats.org/officeDocument/2006/relationships/hyperlink" Target="http://refhub.elsevier.com/S0278-4319(16)30176-1/sbref0200" TargetMode="External"/><Relationship Id="rId258" Type="http://schemas.openxmlformats.org/officeDocument/2006/relationships/hyperlink" Target="http://refhub.elsevier.com/S0278-4319(16)30176-1/sbref0205" TargetMode="External"/><Relationship Id="rId259" Type="http://schemas.openxmlformats.org/officeDocument/2006/relationships/hyperlink" Target="http://refhub.elsevier.com/S0278-4319(16)30176-1/sbref0205" TargetMode="External"/><Relationship Id="rId260" Type="http://schemas.openxmlformats.org/officeDocument/2006/relationships/hyperlink" Target="http://refhub.elsevier.com/S0278-4319(16)30176-1/sbref0205" TargetMode="External"/><Relationship Id="rId261" Type="http://schemas.openxmlformats.org/officeDocument/2006/relationships/hyperlink" Target="http://refhub.elsevier.com/S0278-4319(16)30176-1/sbref0205" TargetMode="External"/><Relationship Id="rId262" Type="http://schemas.openxmlformats.org/officeDocument/2006/relationships/hyperlink" Target="http://refhub.elsevier.com/S0278-4319(16)30176-1/sbref0205" TargetMode="External"/><Relationship Id="rId263" Type="http://schemas.openxmlformats.org/officeDocument/2006/relationships/hyperlink" Target="http://refhub.elsevier.com/S0278-4319(16)30176-1/sbref0205" TargetMode="External"/><Relationship Id="rId264" Type="http://schemas.openxmlformats.org/officeDocument/2006/relationships/hyperlink" Target="http://refhub.elsevier.com/S0278-4319(16)30176-1/sbref0205" TargetMode="External"/><Relationship Id="rId265" Type="http://schemas.openxmlformats.org/officeDocument/2006/relationships/hyperlink" Target="http://refhub.elsevier.com/S0278-4319(16)30176-1/sbref0205" TargetMode="External"/><Relationship Id="rId266" Type="http://schemas.openxmlformats.org/officeDocument/2006/relationships/hyperlink" Target="http://refhub.elsevier.com/S0278-4319(16)30176-1/sbref0210" TargetMode="External"/><Relationship Id="rId267" Type="http://schemas.openxmlformats.org/officeDocument/2006/relationships/hyperlink" Target="http://refhub.elsevier.com/S0278-4319(16)30176-1/sbref0210" TargetMode="External"/><Relationship Id="rId268" Type="http://schemas.openxmlformats.org/officeDocument/2006/relationships/hyperlink" Target="http://refhub.elsevier.com/S0278-4319(16)30176-1/sbref0210" TargetMode="External"/><Relationship Id="rId269" Type="http://schemas.openxmlformats.org/officeDocument/2006/relationships/hyperlink" Target="http://refhub.elsevier.com/S0278-4319(16)30176-1/sbref0210" TargetMode="External"/><Relationship Id="rId270" Type="http://schemas.openxmlformats.org/officeDocument/2006/relationships/hyperlink" Target="http://refhub.elsevier.com/S0278-4319(16)30176-1/sbref0210" TargetMode="External"/><Relationship Id="rId271" Type="http://schemas.openxmlformats.org/officeDocument/2006/relationships/hyperlink" Target="http://refhub.elsevier.com/S0278-4319(16)30176-1/sbref0210" TargetMode="External"/><Relationship Id="rId272" Type="http://schemas.openxmlformats.org/officeDocument/2006/relationships/hyperlink" Target="http://refhub.elsevier.com/S0278-4319(16)30176-1/sbref0210" TargetMode="External"/><Relationship Id="rId273" Type="http://schemas.openxmlformats.org/officeDocument/2006/relationships/hyperlink" Target="http://refhub.elsevier.com/S0278-4319(16)30176-1/sbref0210" TargetMode="External"/><Relationship Id="rId274" Type="http://schemas.openxmlformats.org/officeDocument/2006/relationships/hyperlink" Target="http://refhub.elsevier.com/S0278-4319(16)30176-1/sbref0210" TargetMode="External"/><Relationship Id="rId275" Type="http://schemas.openxmlformats.org/officeDocument/2006/relationships/hyperlink" Target="http://refhub.elsevier.com/S0278-4319(16)30176-1/sbref0210" TargetMode="External"/><Relationship Id="rId276" Type="http://schemas.openxmlformats.org/officeDocument/2006/relationships/hyperlink" Target="http://refhub.elsevier.com/S0278-4319(16)30176-1/sbref0210" TargetMode="External"/><Relationship Id="rId277" Type="http://schemas.openxmlformats.org/officeDocument/2006/relationships/hyperlink" Target="http://refhub.elsevier.com/S0278-4319(16)30176-1/sbref0215" TargetMode="External"/><Relationship Id="rId278" Type="http://schemas.openxmlformats.org/officeDocument/2006/relationships/hyperlink" Target="http://refhub.elsevier.com/S0278-4319(16)30176-1/sbref0215" TargetMode="External"/><Relationship Id="rId279" Type="http://schemas.openxmlformats.org/officeDocument/2006/relationships/hyperlink" Target="http://refhub.elsevier.com/S0278-4319(16)30176-1/sbref0215" TargetMode="External"/><Relationship Id="rId280" Type="http://schemas.openxmlformats.org/officeDocument/2006/relationships/hyperlink" Target="http://refhub.elsevier.com/S0278-4319(16)30176-1/sbref0215" TargetMode="External"/><Relationship Id="rId281" Type="http://schemas.openxmlformats.org/officeDocument/2006/relationships/hyperlink" Target="http://refhub.elsevier.com/S0278-4319(16)30176-1/sbref0215" TargetMode="External"/><Relationship Id="rId282" Type="http://schemas.openxmlformats.org/officeDocument/2006/relationships/hyperlink" Target="http://refhub.elsevier.com/S0278-4319(16)30176-1/sbref0215" TargetMode="External"/><Relationship Id="rId283" Type="http://schemas.openxmlformats.org/officeDocument/2006/relationships/hyperlink" Target="http://refhub.elsevier.com/S0278-4319(16)30176-1/sbref0215" TargetMode="External"/><Relationship Id="rId284" Type="http://schemas.openxmlformats.org/officeDocument/2006/relationships/hyperlink" Target="http://refhub.elsevier.com/S0278-4319(16)30176-1/sbref0215" TargetMode="External"/><Relationship Id="rId285" Type="http://schemas.openxmlformats.org/officeDocument/2006/relationships/hyperlink" Target="http://refhub.elsevier.com/S0278-4319(16)30176-1/sbref0215" TargetMode="External"/><Relationship Id="rId286" Type="http://schemas.openxmlformats.org/officeDocument/2006/relationships/hyperlink" Target="http://refhub.elsevier.com/S0278-4319(16)30176-1/sbref0215" TargetMode="External"/><Relationship Id="rId287" Type="http://schemas.openxmlformats.org/officeDocument/2006/relationships/hyperlink" Target="http://refhub.elsevier.com/S0278-4319(16)30176-1/sbref0220" TargetMode="External"/><Relationship Id="rId288" Type="http://schemas.openxmlformats.org/officeDocument/2006/relationships/hyperlink" Target="http://refhub.elsevier.com/S0278-4319(16)30176-1/sbref0220" TargetMode="External"/><Relationship Id="rId289" Type="http://schemas.openxmlformats.org/officeDocument/2006/relationships/hyperlink" Target="http://refhub.elsevier.com/S0278-4319(16)30176-1/sbref0220" TargetMode="External"/><Relationship Id="rId290" Type="http://schemas.openxmlformats.org/officeDocument/2006/relationships/hyperlink" Target="http://refhub.elsevier.com/S0278-4319(16)30176-1/sbref0220" TargetMode="External"/><Relationship Id="rId291" Type="http://schemas.openxmlformats.org/officeDocument/2006/relationships/hyperlink" Target="http://refhub.elsevier.com/S0278-4319(16)30176-1/sbref0220" TargetMode="External"/><Relationship Id="rId292" Type="http://schemas.openxmlformats.org/officeDocument/2006/relationships/hyperlink" Target="http://refhub.elsevier.com/S0278-4319(16)30176-1/sbref0220" TargetMode="External"/><Relationship Id="rId293" Type="http://schemas.openxmlformats.org/officeDocument/2006/relationships/hyperlink" Target="http://refhub.elsevier.com/S0278-4319(16)30176-1/sbref0220" TargetMode="External"/><Relationship Id="rId294" Type="http://schemas.openxmlformats.org/officeDocument/2006/relationships/hyperlink" Target="http://refhub.elsevier.com/S0278-4319(16)30176-1/sbref0225" TargetMode="External"/><Relationship Id="rId295" Type="http://schemas.openxmlformats.org/officeDocument/2006/relationships/hyperlink" Target="http://refhub.elsevier.com/S0278-4319(16)30176-1/sbref0225" TargetMode="External"/><Relationship Id="rId296" Type="http://schemas.openxmlformats.org/officeDocument/2006/relationships/hyperlink" Target="http://refhub.elsevier.com/S0278-4319(16)30176-1/sbref0225" TargetMode="External"/><Relationship Id="rId297" Type="http://schemas.openxmlformats.org/officeDocument/2006/relationships/hyperlink" Target="http://refhub.elsevier.com/S0278-4319(16)30176-1/sbref0230" TargetMode="External"/><Relationship Id="rId298" Type="http://schemas.openxmlformats.org/officeDocument/2006/relationships/hyperlink" Target="http://refhub.elsevier.com/S0278-4319(16)30176-1/sbref0230" TargetMode="External"/><Relationship Id="rId299" Type="http://schemas.openxmlformats.org/officeDocument/2006/relationships/hyperlink" Target="http://refhub.elsevier.com/S0278-4319(16)30176-1/sbref0230" TargetMode="External"/><Relationship Id="rId300" Type="http://schemas.openxmlformats.org/officeDocument/2006/relationships/hyperlink" Target="http://refhub.elsevier.com/S0278-4319(16)30176-1/sbref0235" TargetMode="External"/><Relationship Id="rId301" Type="http://schemas.openxmlformats.org/officeDocument/2006/relationships/hyperlink" Target="http://refhub.elsevier.com/S0278-4319(16)30176-1/sbref0235" TargetMode="External"/><Relationship Id="rId302" Type="http://schemas.openxmlformats.org/officeDocument/2006/relationships/hyperlink" Target="http://refhub.elsevier.com/S0278-4319(16)30176-1/sbref0235" TargetMode="External"/><Relationship Id="rId303" Type="http://schemas.openxmlformats.org/officeDocument/2006/relationships/hyperlink" Target="http://refhub.elsevier.com/S0278-4319(16)30176-1/sbref0235" TargetMode="External"/><Relationship Id="rId304" Type="http://schemas.openxmlformats.org/officeDocument/2006/relationships/hyperlink" Target="http://refhub.elsevier.com/S0278-4319(16)30176-1/sbref0235" TargetMode="External"/><Relationship Id="rId305" Type="http://schemas.openxmlformats.org/officeDocument/2006/relationships/hyperlink" Target="http://refhub.elsevier.com/S0278-4319(16)30176-1/sbref0240" TargetMode="External"/><Relationship Id="rId306" Type="http://schemas.openxmlformats.org/officeDocument/2006/relationships/hyperlink" Target="http://refhub.elsevier.com/S0278-4319(16)30176-1/sbref0240" TargetMode="External"/><Relationship Id="rId307" Type="http://schemas.openxmlformats.org/officeDocument/2006/relationships/hyperlink" Target="http://refhub.elsevier.com/S0278-4319(16)30176-1/sbref0240" TargetMode="External"/><Relationship Id="rId308" Type="http://schemas.openxmlformats.org/officeDocument/2006/relationships/hyperlink" Target="http://refhub.elsevier.com/S0278-4319(16)30176-1/sbref0245" TargetMode="External"/><Relationship Id="rId309" Type="http://schemas.openxmlformats.org/officeDocument/2006/relationships/hyperlink" Target="http://refhub.elsevier.com/S0278-4319(16)30176-1/sbref0245" TargetMode="External"/><Relationship Id="rId310" Type="http://schemas.openxmlformats.org/officeDocument/2006/relationships/hyperlink" Target="http://refhub.elsevier.com/S0278-4319(16)30176-1/sbref0245" TargetMode="External"/><Relationship Id="rId311" Type="http://schemas.openxmlformats.org/officeDocument/2006/relationships/hyperlink" Target="http://refhub.elsevier.com/S0278-4319(16)30176-1/sbref0245" TargetMode="External"/><Relationship Id="rId312" Type="http://schemas.openxmlformats.org/officeDocument/2006/relationships/hyperlink" Target="http://refhub.elsevier.com/S0278-4319(16)30176-1/sbref0245" TargetMode="External"/><Relationship Id="rId313" Type="http://schemas.openxmlformats.org/officeDocument/2006/relationships/hyperlink" Target="http://refhub.elsevier.com/S0278-4319(16)30176-1/sbref0245" TargetMode="External"/><Relationship Id="rId314" Type="http://schemas.openxmlformats.org/officeDocument/2006/relationships/hyperlink" Target="http://refhub.elsevier.com/S0278-4319(16)30176-1/sbref0245" TargetMode="External"/><Relationship Id="rId315" Type="http://schemas.openxmlformats.org/officeDocument/2006/relationships/hyperlink" Target="http://refhub.elsevier.com/S0278-4319(16)30176-1/sbref0245" TargetMode="External"/><Relationship Id="rId316" Type="http://schemas.openxmlformats.org/officeDocument/2006/relationships/hyperlink" Target="http://refhub.elsevier.com/S0278-4319(16)30176-1/sbref0245" TargetMode="External"/><Relationship Id="rId317" Type="http://schemas.openxmlformats.org/officeDocument/2006/relationships/hyperlink" Target="http://refhub.elsevier.com/S0278-4319(16)30176-1/sbref0245" TargetMode="External"/><Relationship Id="rId318" Type="http://schemas.openxmlformats.org/officeDocument/2006/relationships/hyperlink" Target="http://refhub.elsevier.com/S0278-4319(16)30176-1/sbref0245" TargetMode="External"/><Relationship Id="rId319" Type="http://schemas.openxmlformats.org/officeDocument/2006/relationships/hyperlink" Target="http://refhub.elsevier.com/S0278-4319(16)30176-1/sbref0245" TargetMode="External"/><Relationship Id="rId320" Type="http://schemas.openxmlformats.org/officeDocument/2006/relationships/hyperlink" Target="http://refhub.elsevier.com/S0278-4319(16)30176-1/sbref0265" TargetMode="External"/><Relationship Id="rId321" Type="http://schemas.openxmlformats.org/officeDocument/2006/relationships/hyperlink" Target="http://refhub.elsevier.com/S0278-4319(16)30176-1/sbref0265" TargetMode="External"/><Relationship Id="rId322" Type="http://schemas.openxmlformats.org/officeDocument/2006/relationships/hyperlink" Target="http://refhub.elsevier.com/S0278-4319(16)30176-1/sbref0265" TargetMode="External"/><Relationship Id="rId323" Type="http://schemas.openxmlformats.org/officeDocument/2006/relationships/hyperlink" Target="http://refhub.elsevier.com/S0278-4319(16)30176-1/sbref0265" TargetMode="External"/><Relationship Id="rId324" Type="http://schemas.openxmlformats.org/officeDocument/2006/relationships/hyperlink" Target="http://refhub.elsevier.com/S0278-4319(16)30176-1/sbref0265" TargetMode="External"/><Relationship Id="rId325" Type="http://schemas.openxmlformats.org/officeDocument/2006/relationships/hyperlink" Target="http://refhub.elsevier.com/S0278-4319(16)30176-1/sbref0265" TargetMode="External"/><Relationship Id="rId326" Type="http://schemas.openxmlformats.org/officeDocument/2006/relationships/hyperlink" Target="http://refhub.elsevier.com/S0278-4319(16)30176-1/sbref0265" TargetMode="External"/><Relationship Id="rId327" Type="http://schemas.openxmlformats.org/officeDocument/2006/relationships/hyperlink" Target="http://refhub.elsevier.com/S0278-4319(16)30176-1/sbref0265" TargetMode="External"/><Relationship Id="rId328" Type="http://schemas.openxmlformats.org/officeDocument/2006/relationships/hyperlink" Target="http://refhub.elsevier.com/S0278-4319(16)30176-1/sbref0265" TargetMode="External"/><Relationship Id="rId329" Type="http://schemas.openxmlformats.org/officeDocument/2006/relationships/hyperlink" Target="http://refhub.elsevier.com/S0278-4319(16)30176-1/sbref0265" TargetMode="External"/><Relationship Id="rId330" Type="http://schemas.openxmlformats.org/officeDocument/2006/relationships/hyperlink" Target="http://refhub.elsevier.com/S0278-4319(16)30176-1/sbref0265" TargetMode="External"/><Relationship Id="rId331" Type="http://schemas.openxmlformats.org/officeDocument/2006/relationships/hyperlink" Target="http://refhub.elsevier.com/S0278-4319(16)30176-1/sbref0265" TargetMode="External"/><Relationship Id="rId332" Type="http://schemas.openxmlformats.org/officeDocument/2006/relationships/hyperlink" Target="http://refhub.elsevier.com/S0278-4319(16)30176-1/sbref0270" TargetMode="External"/><Relationship Id="rId333" Type="http://schemas.openxmlformats.org/officeDocument/2006/relationships/hyperlink" Target="http://refhub.elsevier.com/S0278-4319(16)30176-1/sbref0270" TargetMode="External"/><Relationship Id="rId334" Type="http://schemas.openxmlformats.org/officeDocument/2006/relationships/hyperlink" Target="http://refhub.elsevier.com/S0278-4319(16)30176-1/sbref0270" TargetMode="External"/><Relationship Id="rId335" Type="http://schemas.openxmlformats.org/officeDocument/2006/relationships/hyperlink" Target="http://refhub.elsevier.com/S0278-4319(16)30176-1/sbref0270" TargetMode="External"/><Relationship Id="rId336" Type="http://schemas.openxmlformats.org/officeDocument/2006/relationships/hyperlink" Target="http://refhub.elsevier.com/S0278-4319(16)30176-1/sbref0270" TargetMode="External"/><Relationship Id="rId337" Type="http://schemas.openxmlformats.org/officeDocument/2006/relationships/hyperlink" Target="http://refhub.elsevier.com/S0278-4319(16)30176-1/sbref0270" TargetMode="External"/><Relationship Id="rId338" Type="http://schemas.openxmlformats.org/officeDocument/2006/relationships/hyperlink" Target="http://refhub.elsevier.com/S0278-4319(16)30176-1/sbref0275" TargetMode="External"/><Relationship Id="rId339" Type="http://schemas.openxmlformats.org/officeDocument/2006/relationships/hyperlink" Target="http://refhub.elsevier.com/S0278-4319(16)30176-1/sbref0275" TargetMode="External"/><Relationship Id="rId340" Type="http://schemas.openxmlformats.org/officeDocument/2006/relationships/hyperlink" Target="http://refhub.elsevier.com/S0278-4319(16)30176-1/sbref0275" TargetMode="External"/><Relationship Id="rId341" Type="http://schemas.openxmlformats.org/officeDocument/2006/relationships/hyperlink" Target="http://refhub.elsevier.com/S0278-4319(16)30176-1/sbref0275" TargetMode="External"/><Relationship Id="rId342" Type="http://schemas.openxmlformats.org/officeDocument/2006/relationships/hyperlink" Target="http://refhub.elsevier.com/S0278-4319(16)30176-1/sbref0275" TargetMode="External"/><Relationship Id="rId343" Type="http://schemas.openxmlformats.org/officeDocument/2006/relationships/hyperlink" Target="http://refhub.elsevier.com/S0278-4319(16)30176-1/sbref0275" TargetMode="External"/><Relationship Id="rId344" Type="http://schemas.openxmlformats.org/officeDocument/2006/relationships/hyperlink" Target="http://refhub.elsevier.com/S0278-4319(16)30176-1/sbref0275" TargetMode="External"/><Relationship Id="rId345" Type="http://schemas.openxmlformats.org/officeDocument/2006/relationships/hyperlink" Target="http://refhub.elsevier.com/S0278-4319(16)30176-1/sbref0275" TargetMode="External"/><Relationship Id="rId346" Type="http://schemas.openxmlformats.org/officeDocument/2006/relationships/hyperlink" Target="http://refhub.elsevier.com/S0278-4319(16)30176-1/sbref0275" TargetMode="External"/><Relationship Id="rId347" Type="http://schemas.openxmlformats.org/officeDocument/2006/relationships/hyperlink" Target="http://refhub.elsevier.com/S0278-4319(16)30176-1/sbref0280" TargetMode="External"/><Relationship Id="rId348" Type="http://schemas.openxmlformats.org/officeDocument/2006/relationships/hyperlink" Target="http://refhub.elsevier.com/S0278-4319(16)30176-1/sbref0280" TargetMode="External"/><Relationship Id="rId349" Type="http://schemas.openxmlformats.org/officeDocument/2006/relationships/hyperlink" Target="http://refhub.elsevier.com/S0278-4319(16)30176-1/sbref0280" TargetMode="External"/><Relationship Id="rId350" Type="http://schemas.openxmlformats.org/officeDocument/2006/relationships/hyperlink" Target="http://refhub.elsevier.com/S0278-4319(16)30176-1/sbref0280" TargetMode="External"/><Relationship Id="rId351" Type="http://schemas.openxmlformats.org/officeDocument/2006/relationships/hyperlink" Target="http://refhub.elsevier.com/S0278-4319(16)30176-1/sbref0280" TargetMode="External"/><Relationship Id="rId352" Type="http://schemas.openxmlformats.org/officeDocument/2006/relationships/hyperlink" Target="http://refhub.elsevier.com/S0278-4319(16)30176-1/sbref0290" TargetMode="External"/><Relationship Id="rId353" Type="http://schemas.openxmlformats.org/officeDocument/2006/relationships/hyperlink" Target="http://refhub.elsevier.com/S0278-4319(16)30176-1/sbref0290" TargetMode="External"/><Relationship Id="rId354" Type="http://schemas.openxmlformats.org/officeDocument/2006/relationships/hyperlink" Target="http://refhub.elsevier.com/S0278-4319(16)30176-1/sbref0290" TargetMode="External"/><Relationship Id="rId355" Type="http://schemas.openxmlformats.org/officeDocument/2006/relationships/hyperlink" Target="http://refhub.elsevier.com/S0278-4319(16)30176-1/sbref0290" TargetMode="External"/><Relationship Id="rId356" Type="http://schemas.openxmlformats.org/officeDocument/2006/relationships/hyperlink" Target="http://refhub.elsevier.com/S0278-4319(16)30176-1/sbref0290" TargetMode="External"/><Relationship Id="rId357" Type="http://schemas.openxmlformats.org/officeDocument/2006/relationships/hyperlink" Target="http://refhub.elsevier.com/S0278-4319(16)30176-1/sbref0290" TargetMode="External"/><Relationship Id="rId358" Type="http://schemas.openxmlformats.org/officeDocument/2006/relationships/hyperlink" Target="http://refhub.elsevier.com/S0278-4319(16)30176-1/sbref0290" TargetMode="External"/><Relationship Id="rId359" Type="http://schemas.openxmlformats.org/officeDocument/2006/relationships/hyperlink" Target="http://refhub.elsevier.com/S0278-4319(16)30176-1/sbref0295" TargetMode="External"/><Relationship Id="rId360" Type="http://schemas.openxmlformats.org/officeDocument/2006/relationships/hyperlink" Target="http://refhub.elsevier.com/S0278-4319(16)30176-1/sbref0295" TargetMode="External"/><Relationship Id="rId361" Type="http://schemas.openxmlformats.org/officeDocument/2006/relationships/hyperlink" Target="http://refhub.elsevier.com/S0278-4319(16)30176-1/sbref0295" TargetMode="External"/><Relationship Id="rId362" Type="http://schemas.openxmlformats.org/officeDocument/2006/relationships/hyperlink" Target="http://refhub.elsevier.com/S0278-4319(16)30176-1/sbref0300" TargetMode="External"/><Relationship Id="rId363" Type="http://schemas.openxmlformats.org/officeDocument/2006/relationships/hyperlink" Target="http://refhub.elsevier.com/S0278-4319(16)30176-1/sbref0300" TargetMode="External"/><Relationship Id="rId364" Type="http://schemas.openxmlformats.org/officeDocument/2006/relationships/hyperlink" Target="http://refhub.elsevier.com/S0278-4319(16)30176-1/sbref0300" TargetMode="External"/><Relationship Id="rId365" Type="http://schemas.openxmlformats.org/officeDocument/2006/relationships/hyperlink" Target="http://refhub.elsevier.com/S0278-4319(16)30176-1/sbref0300" TargetMode="External"/><Relationship Id="rId366" Type="http://schemas.openxmlformats.org/officeDocument/2006/relationships/hyperlink" Target="http://refhub.elsevier.com/S0278-4319(16)30176-1/sbref0300" TargetMode="External"/><Relationship Id="rId367" Type="http://schemas.openxmlformats.org/officeDocument/2006/relationships/hyperlink" Target="http://refhub.elsevier.com/S0278-4319(16)30176-1/sbref0300" TargetMode="External"/><Relationship Id="rId368" Type="http://schemas.openxmlformats.org/officeDocument/2006/relationships/hyperlink" Target="http://refhub.elsevier.com/S0278-4319(16)30176-1/sbref0300" TargetMode="External"/><Relationship Id="rId369" Type="http://schemas.openxmlformats.org/officeDocument/2006/relationships/hyperlink" Target="http://refhub.elsevier.com/S0278-4319(16)30176-1/sbref0300" TargetMode="External"/><Relationship Id="rId370" Type="http://schemas.openxmlformats.org/officeDocument/2006/relationships/hyperlink" Target="http://refhub.elsevier.com/S0278-4319(16)30176-1/sbref0300" TargetMode="External"/><Relationship Id="rId371" Type="http://schemas.openxmlformats.org/officeDocument/2006/relationships/hyperlink" Target="http://refhub.elsevier.com/S0278-4319(16)30176-1/sbref0300" TargetMode="External"/><Relationship Id="rId372" Type="http://schemas.openxmlformats.org/officeDocument/2006/relationships/hyperlink" Target="http://refhub.elsevier.com/S0278-4319(16)30176-1/sbref0300" TargetMode="External"/><Relationship Id="rId373" Type="http://schemas.openxmlformats.org/officeDocument/2006/relationships/hyperlink" Target="http://refhub.elsevier.com/S0278-4319(16)30176-1/sbref0300" TargetMode="External"/><Relationship Id="rId374" Type="http://schemas.openxmlformats.org/officeDocument/2006/relationships/hyperlink" Target="http://refhub.elsevier.com/S0278-4319(16)30176-1/sbref0300" TargetMode="External"/><Relationship Id="rId375" Type="http://schemas.openxmlformats.org/officeDocument/2006/relationships/hyperlink" Target="http://refhub.elsevier.com/S0278-4319(16)30176-1/sbref0300" TargetMode="External"/><Relationship Id="rId376" Type="http://schemas.openxmlformats.org/officeDocument/2006/relationships/hyperlink" Target="http://refhub.elsevier.com/S0278-4319(16)30176-1/sbref0305" TargetMode="External"/><Relationship Id="rId377" Type="http://schemas.openxmlformats.org/officeDocument/2006/relationships/hyperlink" Target="http://refhub.elsevier.com/S0278-4319(16)30176-1/sbref0305" TargetMode="External"/><Relationship Id="rId378" Type="http://schemas.openxmlformats.org/officeDocument/2006/relationships/hyperlink" Target="http://refhub.elsevier.com/S0278-4319(16)30176-1/sbref0305" TargetMode="External"/><Relationship Id="rId379" Type="http://schemas.openxmlformats.org/officeDocument/2006/relationships/hyperlink" Target="http://refhub.elsevier.com/S0278-4319(16)30176-1/sbref0305" TargetMode="External"/><Relationship Id="rId380" Type="http://schemas.openxmlformats.org/officeDocument/2006/relationships/hyperlink" Target="http://refhub.elsevier.com/S0278-4319(16)30176-1/sbref0305" TargetMode="External"/><Relationship Id="rId381" Type="http://schemas.openxmlformats.org/officeDocument/2006/relationships/hyperlink" Target="http://refhub.elsevier.com/S0278-4319(16)30176-1/sbref0305" TargetMode="External"/><Relationship Id="rId382" Type="http://schemas.openxmlformats.org/officeDocument/2006/relationships/hyperlink" Target="http://refhub.elsevier.com/S0278-4319(16)30176-1/sbref0305" TargetMode="External"/><Relationship Id="rId383" Type="http://schemas.openxmlformats.org/officeDocument/2006/relationships/hyperlink" Target="http://refhub.elsevier.com/S0278-4319(16)30176-1/sbref0305" TargetMode="External"/><Relationship Id="rId384" Type="http://schemas.openxmlformats.org/officeDocument/2006/relationships/hyperlink" Target="http://refhub.elsevier.com/S0278-4319(16)30176-1/sbref0305" TargetMode="External"/><Relationship Id="rId385" Type="http://schemas.openxmlformats.org/officeDocument/2006/relationships/hyperlink" Target="http://refhub.elsevier.com/S0278-4319(16)30176-1/sbref0305" TargetMode="External"/><Relationship Id="rId386" Type="http://schemas.openxmlformats.org/officeDocument/2006/relationships/hyperlink" Target="http://refhub.elsevier.com/S0278-4319(16)30176-1/sbref0310" TargetMode="External"/><Relationship Id="rId387" Type="http://schemas.openxmlformats.org/officeDocument/2006/relationships/hyperlink" Target="http://refhub.elsevier.com/S0278-4319(16)30176-1/sbref0310" TargetMode="External"/><Relationship Id="rId388" Type="http://schemas.openxmlformats.org/officeDocument/2006/relationships/hyperlink" Target="http://refhub.elsevier.com/S0278-4319(16)30176-1/sbref0310" TargetMode="External"/><Relationship Id="rId389" Type="http://schemas.openxmlformats.org/officeDocument/2006/relationships/hyperlink" Target="http://refhub.elsevier.com/S0278-4319(16)30176-1/sbref0310" TargetMode="External"/><Relationship Id="rId390" Type="http://schemas.openxmlformats.org/officeDocument/2006/relationships/hyperlink" Target="http://refhub.elsevier.com/S0278-4319(16)30176-1/sbref0310" TargetMode="External"/><Relationship Id="rId391" Type="http://schemas.openxmlformats.org/officeDocument/2006/relationships/hyperlink" Target="http://refhub.elsevier.com/S0278-4319(16)30176-1/sbref0310" TargetMode="External"/><Relationship Id="rId392" Type="http://schemas.openxmlformats.org/officeDocument/2006/relationships/hyperlink" Target="http://refhub.elsevier.com/S0278-4319(16)30176-1/sbref0310" TargetMode="External"/><Relationship Id="rId393" Type="http://schemas.openxmlformats.org/officeDocument/2006/relationships/hyperlink" Target="http://refhub.elsevier.com/S0278-4319(16)30176-1/sbref0310" TargetMode="External"/><Relationship Id="rId394" Type="http://schemas.openxmlformats.org/officeDocument/2006/relationships/hyperlink" Target="http://refhub.elsevier.com/S0278-4319(16)30176-1/sbref0310" TargetMode="External"/><Relationship Id="rId395" Type="http://schemas.openxmlformats.org/officeDocument/2006/relationships/hyperlink" Target="http://refhub.elsevier.com/S0278-4319(16)30176-1/sbref0310" TargetMode="External"/><Relationship Id="rId396" Type="http://schemas.openxmlformats.org/officeDocument/2006/relationships/hyperlink" Target="http://refhub.elsevier.com/S0278-4319(16)30176-1/sbref0315" TargetMode="External"/><Relationship Id="rId397" Type="http://schemas.openxmlformats.org/officeDocument/2006/relationships/hyperlink" Target="http://refhub.elsevier.com/S0278-4319(16)30176-1/sbref0315" TargetMode="External"/><Relationship Id="rId398" Type="http://schemas.openxmlformats.org/officeDocument/2006/relationships/hyperlink" Target="http://refhub.elsevier.com/S0278-4319(16)30176-1/sbref0320" TargetMode="External"/><Relationship Id="rId399" Type="http://schemas.openxmlformats.org/officeDocument/2006/relationships/hyperlink" Target="http://refhub.elsevier.com/S0278-4319(16)30176-1/sbref0320" TargetMode="External"/><Relationship Id="rId400" Type="http://schemas.openxmlformats.org/officeDocument/2006/relationships/hyperlink" Target="http://refhub.elsevier.com/S0278-4319(16)30176-1/sbref0320" TargetMode="External"/><Relationship Id="rId401" Type="http://schemas.openxmlformats.org/officeDocument/2006/relationships/hyperlink" Target="http://refhub.elsevier.com/S0278-4319(16)30176-1/sbref0320" TargetMode="External"/><Relationship Id="rId402" Type="http://schemas.openxmlformats.org/officeDocument/2006/relationships/hyperlink" Target="http://refhub.elsevier.com/S0278-4319(16)30176-1/sbref0325" TargetMode="External"/><Relationship Id="rId403" Type="http://schemas.openxmlformats.org/officeDocument/2006/relationships/hyperlink" Target="http://refhub.elsevier.com/S0278-4319(16)30176-1/sbref0325" TargetMode="External"/><Relationship Id="rId404" Type="http://schemas.openxmlformats.org/officeDocument/2006/relationships/hyperlink" Target="http://refhub.elsevier.com/S0278-4319(16)30176-1/sbref0325" TargetMode="External"/><Relationship Id="rId405" Type="http://schemas.openxmlformats.org/officeDocument/2006/relationships/hyperlink" Target="http://refhub.elsevier.com/S0278-4319(16)30176-1/sbref0325" TargetMode="External"/><Relationship Id="rId406" Type="http://schemas.openxmlformats.org/officeDocument/2006/relationships/hyperlink" Target="http://refhub.elsevier.com/S0278-4319(16)30176-1/sbref0325" TargetMode="External"/><Relationship Id="rId407" Type="http://schemas.openxmlformats.org/officeDocument/2006/relationships/hyperlink" Target="http://refhub.elsevier.com/S0278-4319(16)30176-1/sbref0325" TargetMode="External"/><Relationship Id="rId408" Type="http://schemas.openxmlformats.org/officeDocument/2006/relationships/hyperlink" Target="http://refhub.elsevier.com/S0278-4319(16)30176-1/sbref0325" TargetMode="External"/><Relationship Id="rId409" Type="http://schemas.openxmlformats.org/officeDocument/2006/relationships/hyperlink" Target="http://refhub.elsevier.com/S0278-4319(16)30176-1/sbref0325" TargetMode="External"/><Relationship Id="rId410" Type="http://schemas.openxmlformats.org/officeDocument/2006/relationships/hyperlink" Target="http://refhub.elsevier.com/S0278-4319(16)30176-1/sbref0325" TargetMode="External"/><Relationship Id="rId411" Type="http://schemas.openxmlformats.org/officeDocument/2006/relationships/hyperlink" Target="http://refhub.elsevier.com/S0278-4319(16)30176-1/sbref0325" TargetMode="External"/><Relationship Id="rId412" Type="http://schemas.openxmlformats.org/officeDocument/2006/relationships/hyperlink" Target="http://refhub.elsevier.com/S0278-4319(16)30176-1/sbref0325" TargetMode="External"/><Relationship Id="rId413" Type="http://schemas.openxmlformats.org/officeDocument/2006/relationships/hyperlink" Target="http://refhub.elsevier.com/S0278-4319(16)30176-1/sbref0325" TargetMode="External"/><Relationship Id="rId414" Type="http://schemas.openxmlformats.org/officeDocument/2006/relationships/hyperlink" Target="http://refhub.elsevier.com/S0278-4319(16)30176-1/sbref0325" TargetMode="External"/><Relationship Id="rId415" Type="http://schemas.openxmlformats.org/officeDocument/2006/relationships/hyperlink" Target="http://refhub.elsevier.com/S0278-4319(16)30176-1/sbref0325" TargetMode="External"/><Relationship Id="rId416" Type="http://schemas.openxmlformats.org/officeDocument/2006/relationships/hyperlink" Target="http://refhub.elsevier.com/S0278-4319(16)30176-1/sbref0330" TargetMode="External"/><Relationship Id="rId417" Type="http://schemas.openxmlformats.org/officeDocument/2006/relationships/hyperlink" Target="http://refhub.elsevier.com/S0278-4319(16)30176-1/sbref0330" TargetMode="External"/><Relationship Id="rId418" Type="http://schemas.openxmlformats.org/officeDocument/2006/relationships/hyperlink" Target="http://refhub.elsevier.com/S0278-4319(16)30176-1/sbref0330" TargetMode="External"/><Relationship Id="rId419" Type="http://schemas.openxmlformats.org/officeDocument/2006/relationships/hyperlink" Target="http://refhub.elsevier.com/S0278-4319(16)30176-1/sbref0330" TargetMode="External"/><Relationship Id="rId420" Type="http://schemas.openxmlformats.org/officeDocument/2006/relationships/hyperlink" Target="http://refhub.elsevier.com/S0278-4319(16)30176-1/sbref0330" TargetMode="External"/><Relationship Id="rId421" Type="http://schemas.openxmlformats.org/officeDocument/2006/relationships/hyperlink" Target="http://refhub.elsevier.com/S0278-4319(16)30176-1/sbref0330" TargetMode="External"/><Relationship Id="rId422" Type="http://schemas.openxmlformats.org/officeDocument/2006/relationships/hyperlink" Target="http://refhub.elsevier.com/S0278-4319(16)30176-1/sbref0330" TargetMode="External"/><Relationship Id="rId423" Type="http://schemas.openxmlformats.org/officeDocument/2006/relationships/hyperlink" Target="http://refhub.elsevier.com/S0278-4319(16)30176-1/sbref0330" TargetMode="External"/><Relationship Id="rId424" Type="http://schemas.openxmlformats.org/officeDocument/2006/relationships/hyperlink" Target="http://refhub.elsevier.com/S0278-4319(16)30176-1/sbref0335" TargetMode="External"/><Relationship Id="rId425" Type="http://schemas.openxmlformats.org/officeDocument/2006/relationships/hyperlink" Target="http://refhub.elsevier.com/S0278-4319(16)30176-1/sbref0335" TargetMode="External"/><Relationship Id="rId426" Type="http://schemas.openxmlformats.org/officeDocument/2006/relationships/hyperlink" Target="http://refhub.elsevier.com/S0278-4319(16)30176-1/sbref0335" TargetMode="External"/><Relationship Id="rId427" Type="http://schemas.openxmlformats.org/officeDocument/2006/relationships/hyperlink" Target="http://refhub.elsevier.com/S0278-4319(16)30176-1/sbref0335" TargetMode="External"/><Relationship Id="rId428" Type="http://schemas.openxmlformats.org/officeDocument/2006/relationships/hyperlink" Target="http://refhub.elsevier.com/S0278-4319(16)30176-1/sbref0335" TargetMode="External"/><Relationship Id="rId429" Type="http://schemas.openxmlformats.org/officeDocument/2006/relationships/hyperlink" Target="http://refhub.elsevier.com/S0278-4319(16)30176-1/sbref0350" TargetMode="External"/><Relationship Id="rId430" Type="http://schemas.openxmlformats.org/officeDocument/2006/relationships/hyperlink" Target="http://refhub.elsevier.com/S0278-4319(16)30176-1/sbref0350" TargetMode="External"/><Relationship Id="rId431" Type="http://schemas.openxmlformats.org/officeDocument/2006/relationships/hyperlink" Target="http://refhub.elsevier.com/S0278-4319(16)30176-1/sbref0350" TargetMode="External"/><Relationship Id="rId432" Type="http://schemas.openxmlformats.org/officeDocument/2006/relationships/hyperlink" Target="http://refhub.elsevier.com/S0278-4319(16)30176-1/sbref0350" TargetMode="External"/><Relationship Id="rId433" Type="http://schemas.openxmlformats.org/officeDocument/2006/relationships/hyperlink" Target="http://refhub.elsevier.com/S0278-4319(16)30176-1/sbref0350" TargetMode="External"/><Relationship Id="rId434" Type="http://schemas.openxmlformats.org/officeDocument/2006/relationships/hyperlink" Target="http://refhub.elsevier.com/S0278-4319(16)30176-1/sbref0350" TargetMode="External"/><Relationship Id="rId435" Type="http://schemas.openxmlformats.org/officeDocument/2006/relationships/hyperlink" Target="http://refhub.elsevier.com/S0278-4319(16)30176-1/sbref0350" TargetMode="External"/><Relationship Id="rId436" Type="http://schemas.openxmlformats.org/officeDocument/2006/relationships/hyperlink" Target="http://refhub.elsevier.com/S0278-4319(16)30176-1/sbref0350" TargetMode="External"/><Relationship Id="rId437" Type="http://schemas.openxmlformats.org/officeDocument/2006/relationships/hyperlink" Target="http://refhub.elsevier.com/S0278-4319(16)30176-1/sbref0350" TargetMode="External"/><Relationship Id="rId438" Type="http://schemas.openxmlformats.org/officeDocument/2006/relationships/hyperlink" Target="http://refhub.elsevier.com/S0278-4319(16)30176-1/sbref0350" TargetMode="External"/><Relationship Id="rId439" Type="http://schemas.openxmlformats.org/officeDocument/2006/relationships/hyperlink" Target="http://refhub.elsevier.com/S0278-4319(16)30176-1/sbref0355" TargetMode="External"/><Relationship Id="rId440" Type="http://schemas.openxmlformats.org/officeDocument/2006/relationships/hyperlink" Target="http://refhub.elsevier.com/S0278-4319(16)30176-1/sbref0355" TargetMode="External"/><Relationship Id="rId441" Type="http://schemas.openxmlformats.org/officeDocument/2006/relationships/hyperlink" Target="http://refhub.elsevier.com/S0278-4319(16)30176-1/sbref0355" TargetMode="External"/><Relationship Id="rId442" Type="http://schemas.openxmlformats.org/officeDocument/2006/relationships/hyperlink" Target="http://refhub.elsevier.com/S0278-4319(16)30176-1/sbref0355" TargetMode="External"/><Relationship Id="rId443" Type="http://schemas.openxmlformats.org/officeDocument/2006/relationships/hyperlink" Target="http://refhub.elsevier.com/S0278-4319(16)30176-1/sbref0355" TargetMode="External"/><Relationship Id="rId444" Type="http://schemas.openxmlformats.org/officeDocument/2006/relationships/hyperlink" Target="http://refhub.elsevier.com/S0278-4319(16)30176-1/sbref0355" TargetMode="External"/><Relationship Id="rId445" Type="http://schemas.openxmlformats.org/officeDocument/2006/relationships/hyperlink" Target="http://refhub.elsevier.com/S0278-4319(16)30176-1/sbref0355" TargetMode="External"/><Relationship Id="rId446" Type="http://schemas.openxmlformats.org/officeDocument/2006/relationships/hyperlink" Target="http://refhub.elsevier.com/S0278-4319(16)30176-1/sbref0355" TargetMode="External"/><Relationship Id="rId447" Type="http://schemas.openxmlformats.org/officeDocument/2006/relationships/hyperlink" Target="http://refhub.elsevier.com/S0278-4319(16)30176-1/sbref0355" TargetMode="External"/><Relationship Id="rId448" Type="http://schemas.openxmlformats.org/officeDocument/2006/relationships/hyperlink" Target="http://refhub.elsevier.com/S0278-4319(16)30176-1/sbref0275" TargetMode="External"/><Relationship Id="rId449" Type="http://schemas.openxmlformats.org/officeDocument/2006/relationships/hyperlink" Target="http://refhub.elsevier.com/S0278-4319(16)30176-1/sbref0355" TargetMode="External"/><Relationship Id="rId450" Type="http://schemas.openxmlformats.org/officeDocument/2006/relationships/hyperlink" Target="http://refhub.elsevier.com/S0278-4319(16)30176-1/sbref0355" TargetMode="External"/><Relationship Id="rId451" Type="http://schemas.openxmlformats.org/officeDocument/2006/relationships/hyperlink" Target="http://refhub.elsevier.com/S0278-4319(16)30176-1/sbref0355" TargetMode="External"/><Relationship Id="rId452" Type="http://schemas.openxmlformats.org/officeDocument/2006/relationships/hyperlink" Target="http://refhub.elsevier.com/S0278-4319(16)30176-1/sbref0355" TargetMode="External"/><Relationship Id="rId453" Type="http://schemas.openxmlformats.org/officeDocument/2006/relationships/hyperlink" Target="http://refhub.elsevier.com/S0278-4319(16)30176-1/sbref0355" TargetMode="External"/><Relationship Id="rId454" Type="http://schemas.openxmlformats.org/officeDocument/2006/relationships/hyperlink" Target="http://refhub.elsevier.com/S0278-4319(16)30176-1/sbref0355" TargetMode="External"/><Relationship Id="rId455" Type="http://schemas.openxmlformats.org/officeDocument/2006/relationships/hyperlink" Target="http://refhub.elsevier.com/S0278-4319(16)30176-1/sbref0355" TargetMode="External"/><Relationship Id="rId456" Type="http://schemas.openxmlformats.org/officeDocument/2006/relationships/hyperlink" Target="http://refhub.elsevier.com/S0278-4319(16)30176-1/sbref0360" TargetMode="External"/><Relationship Id="rId457" Type="http://schemas.openxmlformats.org/officeDocument/2006/relationships/hyperlink" Target="http://refhub.elsevier.com/S0278-4319(16)30176-1/sbref0360" TargetMode="External"/><Relationship Id="rId458" Type="http://schemas.openxmlformats.org/officeDocument/2006/relationships/hyperlink" Target="http://refhub.elsevier.com/S0278-4319(16)30176-1/sbref0360" TargetMode="External"/><Relationship Id="rId459" Type="http://schemas.openxmlformats.org/officeDocument/2006/relationships/hyperlink" Target="http://refhub.elsevier.com/S0278-4319(16)30176-1/sbref0360" TargetMode="External"/><Relationship Id="rId460" Type="http://schemas.openxmlformats.org/officeDocument/2006/relationships/hyperlink" Target="http://refhub.elsevier.com/S0278-4319(16)30176-1/sbref0360" TargetMode="External"/><Relationship Id="rId461" Type="http://schemas.openxmlformats.org/officeDocument/2006/relationships/hyperlink" Target="http://refhub.elsevier.com/S0278-4319(16)30176-1/sbref0280" TargetMode="External"/><Relationship Id="rId462" Type="http://schemas.openxmlformats.org/officeDocument/2006/relationships/hyperlink" Target="http://refhub.elsevier.com/S0278-4319(16)30176-1/sbref0365" TargetMode="External"/><Relationship Id="rId463" Type="http://schemas.openxmlformats.org/officeDocument/2006/relationships/hyperlink" Target="http://refhub.elsevier.com/S0278-4319(16)30176-1/sbref0365" TargetMode="External"/><Relationship Id="rId464" Type="http://schemas.openxmlformats.org/officeDocument/2006/relationships/hyperlink" Target="http://refhub.elsevier.com/S0278-4319(16)30176-1/sbref0365" TargetMode="External"/><Relationship Id="rId465" Type="http://schemas.openxmlformats.org/officeDocument/2006/relationships/hyperlink" Target="http://refhub.elsevier.com/S0278-4319(16)30176-1/sbref0365" TargetMode="External"/><Relationship Id="rId466" Type="http://schemas.openxmlformats.org/officeDocument/2006/relationships/hyperlink" Target="http://refhub.elsevier.com/S0278-4319(16)30176-1/sbref0365" TargetMode="External"/><Relationship Id="rId467" Type="http://schemas.openxmlformats.org/officeDocument/2006/relationships/hyperlink" Target="http://refhub.elsevier.com/S0278-4319(16)30176-1/sbref0365" TargetMode="External"/><Relationship Id="rId468" Type="http://schemas.openxmlformats.org/officeDocument/2006/relationships/hyperlink" Target="http://refhub.elsevier.com/S0278-4319(16)30176-1/sbref0365" TargetMode="External"/><Relationship Id="rId469" Type="http://schemas.openxmlformats.org/officeDocument/2006/relationships/hyperlink" Target="http://refhub.elsevier.com/S0278-4319(16)30176-1/sbref0365" TargetMode="External"/><Relationship Id="rId470" Type="http://schemas.openxmlformats.org/officeDocument/2006/relationships/hyperlink" Target="http://refhub.elsevier.com/S0278-4319(16)30176-1/sbref0365" TargetMode="External"/><Relationship Id="rId471" Type="http://schemas.openxmlformats.org/officeDocument/2006/relationships/hyperlink" Target="http://refhub.elsevier.com/S0278-4319(16)30176-1/sbref0365" TargetMode="External"/><Relationship Id="rId472" Type="http://schemas.openxmlformats.org/officeDocument/2006/relationships/hyperlink" Target="http://refhub.elsevier.com/S0278-4319(16)30176-1/sbref0365" TargetMode="External"/><Relationship Id="rId473" Type="http://schemas.openxmlformats.org/officeDocument/2006/relationships/hyperlink" Target="http://refhub.elsevier.com/S0278-4319(16)30176-1/sbref0365" TargetMode="External"/><Relationship Id="rId474" Type="http://schemas.openxmlformats.org/officeDocument/2006/relationships/hyperlink" Target="http://refhub.elsevier.com/S0278-4319(16)30176-1/sbref0365" TargetMode="External"/><Relationship Id="rId475" Type="http://schemas.openxmlformats.org/officeDocument/2006/relationships/hyperlink" Target="http://refhub.elsevier.com/S0278-4319(16)30176-1/sbref0365" TargetMode="External"/><Relationship Id="rId476" Type="http://schemas.openxmlformats.org/officeDocument/2006/relationships/hyperlink" Target="http://refhub.elsevier.com/S0278-4319(16)30176-1/sbref0365" TargetMode="External"/><Relationship Id="rId477" Type="http://schemas.openxmlformats.org/officeDocument/2006/relationships/hyperlink" Target="http://refhub.elsevier.com/S0278-4319(16)30176-1/sbref0370" TargetMode="External"/><Relationship Id="rId478" Type="http://schemas.openxmlformats.org/officeDocument/2006/relationships/hyperlink" Target="http://refhub.elsevier.com/S0278-4319(16)30176-1/sbref0370" TargetMode="External"/><Relationship Id="rId479" Type="http://schemas.openxmlformats.org/officeDocument/2006/relationships/hyperlink" Target="http://refhub.elsevier.com/S0278-4319(16)30176-1/sbref0370" TargetMode="External"/><Relationship Id="rId480" Type="http://schemas.openxmlformats.org/officeDocument/2006/relationships/hyperlink" Target="http://refhub.elsevier.com/S0278-4319(16)30176-1/sbref0290" TargetMode="External"/><Relationship Id="rId481" Type="http://schemas.openxmlformats.org/officeDocument/2006/relationships/hyperlink" Target="http://refhub.elsevier.com/S0278-4319(16)30176-1/sbref0370" TargetMode="External"/><Relationship Id="rId482" Type="http://schemas.openxmlformats.org/officeDocument/2006/relationships/hyperlink" Target="http://refhub.elsevier.com/S0278-4319(16)30176-1/sbref0370" TargetMode="External"/><Relationship Id="rId483" Type="http://schemas.openxmlformats.org/officeDocument/2006/relationships/hyperlink" Target="http://refhub.elsevier.com/S0278-4319(16)30176-1/sbref0375" TargetMode="External"/><Relationship Id="rId484" Type="http://schemas.openxmlformats.org/officeDocument/2006/relationships/hyperlink" Target="http://refhub.elsevier.com/S0278-4319(16)30176-1/sbref0375" TargetMode="External"/><Relationship Id="rId485" Type="http://schemas.openxmlformats.org/officeDocument/2006/relationships/hyperlink" Target="http://refhub.elsevier.com/S0278-4319(16)30176-1/sbref0375" TargetMode="External"/><Relationship Id="rId486" Type="http://schemas.openxmlformats.org/officeDocument/2006/relationships/hyperlink" Target="http://refhub.elsevier.com/S0278-4319(16)30176-1/sbref0295" TargetMode="External"/><Relationship Id="rId487" Type="http://schemas.openxmlformats.org/officeDocument/2006/relationships/hyperlink" Target="http://refhub.elsevier.com/S0278-4319(16)30176-1/sbref0375" TargetMode="External"/><Relationship Id="rId488" Type="http://schemas.openxmlformats.org/officeDocument/2006/relationships/hyperlink" Target="http://refhub.elsevier.com/S0278-4319(16)30176-1/sbref0375" TargetMode="External"/><Relationship Id="rId489" Type="http://schemas.openxmlformats.org/officeDocument/2006/relationships/hyperlink" Target="http://refhub.elsevier.com/S0278-4319(16)30176-1/sbref0375" TargetMode="External"/><Relationship Id="rId490" Type="http://schemas.openxmlformats.org/officeDocument/2006/relationships/hyperlink" Target="http://refhub.elsevier.com/S0278-4319(16)30176-1/sbref0375" TargetMode="External"/><Relationship Id="rId491" Type="http://schemas.openxmlformats.org/officeDocument/2006/relationships/hyperlink" Target="http://refhub.elsevier.com/S0278-4319(16)30176-1/sbref0380" TargetMode="External"/><Relationship Id="rId492" Type="http://schemas.openxmlformats.org/officeDocument/2006/relationships/hyperlink" Target="http://refhub.elsevier.com/S0278-4319(16)30176-1/sbref0380" TargetMode="External"/><Relationship Id="rId493" Type="http://schemas.openxmlformats.org/officeDocument/2006/relationships/hyperlink" Target="http://refhub.elsevier.com/S0278-4319(16)30176-1/sbref0380" TargetMode="External"/><Relationship Id="rId494" Type="http://schemas.openxmlformats.org/officeDocument/2006/relationships/hyperlink" Target="http://refhub.elsevier.com/S0278-4319(16)30176-1/sbref0380" TargetMode="External"/><Relationship Id="rId495" Type="http://schemas.openxmlformats.org/officeDocument/2006/relationships/hyperlink" Target="http://refhub.elsevier.com/S0278-4319(16)30176-1/sbref0380" TargetMode="External"/><Relationship Id="rId496" Type="http://schemas.openxmlformats.org/officeDocument/2006/relationships/hyperlink" Target="http://refhub.elsevier.com/S0278-4319(16)30176-1/sbref0385" TargetMode="External"/><Relationship Id="rId497" Type="http://schemas.openxmlformats.org/officeDocument/2006/relationships/hyperlink" Target="http://refhub.elsevier.com/S0278-4319(16)30176-1/sbref0385" TargetMode="External"/><Relationship Id="rId498" Type="http://schemas.openxmlformats.org/officeDocument/2006/relationships/hyperlink" Target="http://refhub.elsevier.com/S0278-4319(16)30176-1/sbref0385" TargetMode="External"/><Relationship Id="rId499" Type="http://schemas.openxmlformats.org/officeDocument/2006/relationships/hyperlink" Target="http://refhub.elsevier.com/S0278-4319(16)30176-1/sbref0385" TargetMode="External"/><Relationship Id="rId500" Type="http://schemas.openxmlformats.org/officeDocument/2006/relationships/hyperlink" Target="http://refhub.elsevier.com/S0278-4319(16)30176-1/sbref0385" TargetMode="External"/><Relationship Id="rId501" Type="http://schemas.openxmlformats.org/officeDocument/2006/relationships/hyperlink" Target="http://refhub.elsevier.com/S0278-4319(16)30176-1/sbref0305" TargetMode="External"/><Relationship Id="rId502" Type="http://schemas.openxmlformats.org/officeDocument/2006/relationships/hyperlink" Target="http://refhub.elsevier.com/S0278-4319(16)30176-1/sbref0390" TargetMode="External"/><Relationship Id="rId503" Type="http://schemas.openxmlformats.org/officeDocument/2006/relationships/hyperlink" Target="http://refhub.elsevier.com/S0278-4319(16)30176-1/sbref0390" TargetMode="External"/><Relationship Id="rId504" Type="http://schemas.openxmlformats.org/officeDocument/2006/relationships/hyperlink" Target="http://refhub.elsevier.com/S0278-4319(16)30176-1/sbref0390" TargetMode="External"/><Relationship Id="rId505" Type="http://schemas.openxmlformats.org/officeDocument/2006/relationships/hyperlink" Target="http://refhub.elsevier.com/S0278-4319(16)30176-1/sbref0390" TargetMode="External"/><Relationship Id="rId506" Type="http://schemas.openxmlformats.org/officeDocument/2006/relationships/hyperlink" Target="http://refhub.elsevier.com/S0278-4319(16)30176-1/sbref0305" TargetMode="External"/><Relationship Id="rId507" Type="http://schemas.openxmlformats.org/officeDocument/2006/relationships/hyperlink" Target="http://refhub.elsevier.com/S0278-4319(16)30176-1/sbref0395" TargetMode="External"/><Relationship Id="rId508" Type="http://schemas.openxmlformats.org/officeDocument/2006/relationships/hyperlink" Target="http://refhub.elsevier.com/S0278-4319(16)30176-1/sbref0395" TargetMode="External"/><Relationship Id="rId509" Type="http://schemas.openxmlformats.org/officeDocument/2006/relationships/hyperlink" Target="http://refhub.elsevier.com/S0278-4319(16)30176-1/sbref0395" TargetMode="External"/><Relationship Id="rId510" Type="http://schemas.openxmlformats.org/officeDocument/2006/relationships/hyperlink" Target="http://refhub.elsevier.com/S0278-4319(16)30176-1/sbref0395" TargetMode="External"/><Relationship Id="rId511" Type="http://schemas.openxmlformats.org/officeDocument/2006/relationships/hyperlink" Target="http://refhub.elsevier.com/S0278-4319(16)30176-1/sbref0395" TargetMode="External"/><Relationship Id="rId512" Type="http://schemas.openxmlformats.org/officeDocument/2006/relationships/hyperlink" Target="http://refhub.elsevier.com/S0278-4319(16)30176-1/sbref0395" TargetMode="External"/><Relationship Id="rId513" Type="http://schemas.openxmlformats.org/officeDocument/2006/relationships/hyperlink" Target="http://refhub.elsevier.com/S0278-4319(16)30176-1/sbref0395" TargetMode="External"/><Relationship Id="rId514" Type="http://schemas.openxmlformats.org/officeDocument/2006/relationships/hyperlink" Target="http://refhub.elsevier.com/S0278-4319(16)30176-1/sbref0395" TargetMode="External"/><Relationship Id="rId515" Type="http://schemas.openxmlformats.org/officeDocument/2006/relationships/hyperlink" Target="http://refhub.elsevier.com/S0278-4319(16)30176-1/sbref0395" TargetMode="External"/><Relationship Id="rId516" Type="http://schemas.openxmlformats.org/officeDocument/2006/relationships/hyperlink" Target="http://refhub.elsevier.com/S0278-4319(16)30176-1/sbref0395" TargetMode="External"/><Relationship Id="rId517" Type="http://schemas.openxmlformats.org/officeDocument/2006/relationships/hyperlink" Target="http://refhub.elsevier.com/S0278-4319(16)30176-1/sbref0400" TargetMode="External"/><Relationship Id="rId518" Type="http://schemas.openxmlformats.org/officeDocument/2006/relationships/hyperlink" Target="http://refhub.elsevier.com/S0278-4319(16)30176-1/sbref0400" TargetMode="External"/><Relationship Id="rId519" Type="http://schemas.openxmlformats.org/officeDocument/2006/relationships/hyperlink" Target="http://refhub.elsevier.com/S0278-4319(16)30176-1/sbref0400" TargetMode="External"/><Relationship Id="rId520" Type="http://schemas.openxmlformats.org/officeDocument/2006/relationships/hyperlink" Target="http://refhub.elsevier.com/S0278-4319(16)30176-1/sbref0400" TargetMode="External"/><Relationship Id="rId521" Type="http://schemas.openxmlformats.org/officeDocument/2006/relationships/hyperlink" Target="http://refhub.elsevier.com/S0278-4319(16)30176-1/sbref0400" TargetMode="External"/><Relationship Id="rId522" Type="http://schemas.openxmlformats.org/officeDocument/2006/relationships/hyperlink" Target="http://refhub.elsevier.com/S0278-4319(16)30176-1/sbref0400" TargetMode="External"/><Relationship Id="rId523" Type="http://schemas.openxmlformats.org/officeDocument/2006/relationships/hyperlink" Target="http://refhub.elsevier.com/S0278-4319(16)30176-1/sbref0400" TargetMode="External"/><Relationship Id="rId524" Type="http://schemas.openxmlformats.org/officeDocument/2006/relationships/hyperlink" Target="http://refhub.elsevier.com/S0278-4319(16)30176-1/sbref0400" TargetMode="External"/><Relationship Id="rId525" Type="http://schemas.openxmlformats.org/officeDocument/2006/relationships/hyperlink" Target="http://refhub.elsevier.com/S0278-4319(16)30176-1/sbref0400" TargetMode="External"/><Relationship Id="rId526" Type="http://schemas.openxmlformats.org/officeDocument/2006/relationships/hyperlink" Target="http://refhub.elsevier.com/S0278-4319(16)30176-1/sbref0400" TargetMode="External"/><Relationship Id="rId527" Type="http://schemas.openxmlformats.org/officeDocument/2006/relationships/hyperlink" Target="http://refhub.elsevier.com/S0278-4319(16)30176-1/sbref0400" TargetMode="External"/><Relationship Id="rId528" Type="http://schemas.openxmlformats.org/officeDocument/2006/relationships/hyperlink" Target="http://refhub.elsevier.com/S0278-4319(16)30176-1/sbref0405" TargetMode="External"/><Relationship Id="rId529" Type="http://schemas.openxmlformats.org/officeDocument/2006/relationships/hyperlink" Target="http://refhub.elsevier.com/S0278-4319(16)30176-1/sbref0405" TargetMode="External"/><Relationship Id="rId530" Type="http://schemas.openxmlformats.org/officeDocument/2006/relationships/hyperlink" Target="http://refhub.elsevier.com/S0278-4319(16)30176-1/sbref0405" TargetMode="External"/><Relationship Id="rId531" Type="http://schemas.openxmlformats.org/officeDocument/2006/relationships/hyperlink" Target="http://refhub.elsevier.com/S0278-4319(16)30176-1/sbref0410" TargetMode="External"/><Relationship Id="rId532" Type="http://schemas.openxmlformats.org/officeDocument/2006/relationships/hyperlink" Target="http://refhub.elsevier.com/S0278-4319(16)30176-1/sbref0410" TargetMode="External"/><Relationship Id="rId533" Type="http://schemas.openxmlformats.org/officeDocument/2006/relationships/hyperlink" Target="http://refhub.elsevier.com/S0278-4319(16)30176-1/sbref0410" TargetMode="External"/><Relationship Id="rId534" Type="http://schemas.openxmlformats.org/officeDocument/2006/relationships/hyperlink" Target="http://refhub.elsevier.com/S0278-4319(16)30176-1/sbref0410" TargetMode="External"/><Relationship Id="rId535" Type="http://schemas.openxmlformats.org/officeDocument/2006/relationships/hyperlink" Target="http://refhub.elsevier.com/S0278-4319(16)30176-1/sbref0410" TargetMode="External"/><Relationship Id="rId536" Type="http://schemas.openxmlformats.org/officeDocument/2006/relationships/hyperlink" Target="http://refhub.elsevier.com/S0278-4319(16)30176-1/sbref0410" TargetMode="External"/><Relationship Id="rId537" Type="http://schemas.openxmlformats.org/officeDocument/2006/relationships/hyperlink" Target="http://refhub.elsevier.com/S0278-4319(16)30176-1/sbref0410" TargetMode="External"/><Relationship Id="rId538" Type="http://schemas.openxmlformats.org/officeDocument/2006/relationships/hyperlink" Target="http://refhub.elsevier.com/S0278-4319(16)30176-1/sbref0410" TargetMode="External"/><Relationship Id="rId539" Type="http://schemas.openxmlformats.org/officeDocument/2006/relationships/hyperlink" Target="http://refhub.elsevier.com/S0278-4319(16)30176-1/sbref0410" TargetMode="External"/><Relationship Id="rId540" Type="http://schemas.openxmlformats.org/officeDocument/2006/relationships/hyperlink" Target="http://refhub.elsevier.com/S0278-4319(16)30176-1/sbref0415" TargetMode="External"/><Relationship Id="rId541" Type="http://schemas.openxmlformats.org/officeDocument/2006/relationships/hyperlink" Target="http://refhub.elsevier.com/S0278-4319(16)30176-1/sbref0415" TargetMode="External"/><Relationship Id="rId542" Type="http://schemas.openxmlformats.org/officeDocument/2006/relationships/hyperlink" Target="http://refhub.elsevier.com/S0278-4319(16)30176-1/sbref0415" TargetMode="External"/><Relationship Id="rId543" Type="http://schemas.openxmlformats.org/officeDocument/2006/relationships/hyperlink" Target="http://refhub.elsevier.com/S0278-4319(16)30176-1/sbref0415" TargetMode="External"/><Relationship Id="rId544" Type="http://schemas.openxmlformats.org/officeDocument/2006/relationships/hyperlink" Target="http://refhub.elsevier.com/S0278-4319(16)30176-1/sbref0415" TargetMode="External"/><Relationship Id="rId545" Type="http://schemas.openxmlformats.org/officeDocument/2006/relationships/hyperlink" Target="http://refhub.elsevier.com/S0278-4319(16)30176-1/sbref0415" TargetMode="External"/><Relationship Id="rId546" Type="http://schemas.openxmlformats.org/officeDocument/2006/relationships/hyperlink" Target="http://refhub.elsevier.com/S0278-4319(16)30176-1/sbref0415" TargetMode="External"/><Relationship Id="rId547" Type="http://schemas.openxmlformats.org/officeDocument/2006/relationships/hyperlink" Target="http://refhub.elsevier.com/S0278-4319(16)30176-1/sbref0415" TargetMode="External"/><Relationship Id="rId548" Type="http://schemas.openxmlformats.org/officeDocument/2006/relationships/hyperlink" Target="http://refhub.elsevier.com/S0278-4319(16)30176-1/sbref0335" TargetMode="External"/><Relationship Id="rId549" Type="http://schemas.openxmlformats.org/officeDocument/2006/relationships/hyperlink" Target="http://refhub.elsevier.com/S0278-4319(16)30176-1/sbref0420" TargetMode="External"/><Relationship Id="rId550" Type="http://schemas.openxmlformats.org/officeDocument/2006/relationships/hyperlink" Target="http://refhub.elsevier.com/S0278-4319(16)30176-1/sbref0420" TargetMode="External"/><Relationship Id="rId551" Type="http://schemas.openxmlformats.org/officeDocument/2006/relationships/hyperlink" Target="http://refhub.elsevier.com/S0278-4319(16)30176-1/sbref0420" TargetMode="External"/><Relationship Id="rId552" Type="http://schemas.openxmlformats.org/officeDocument/2006/relationships/hyperlink" Target="http://refhub.elsevier.com/S0278-4319(16)30176-1/sbref0420" TargetMode="External"/><Relationship Id="rId553" Type="http://schemas.openxmlformats.org/officeDocument/2006/relationships/hyperlink" Target="http://refhub.elsevier.com/S0278-4319(16)30176-1/sbref0420" TargetMode="External"/><Relationship Id="rId554" Type="http://schemas.openxmlformats.org/officeDocument/2006/relationships/hyperlink" Target="http://refhub.elsevier.com/S0278-4319(16)30176-1/sbref0420" TargetMode="External"/><Relationship Id="rId555" Type="http://schemas.openxmlformats.org/officeDocument/2006/relationships/hyperlink" Target="http://refhub.elsevier.com/S0278-4319(16)30176-1/sbref0420" TargetMode="External"/></Relationships>

</file>

<file path=word/_rels/header5.xml.rels><?xml version="1.0" encoding="UTF-8" standalone="yes"?>
<Relationships xmlns="http://schemas.openxmlformats.org/package/2006/relationships"><Relationship Id="rId1" Type="http://schemas.openxmlformats.org/officeDocument/2006/relationships/hyperlink" Target="http://refhub.elsevier.com/S0278-4319(16)30176-1/sbref0070" TargetMode="External"/></Relationships>

</file>

<file path=word/_rels/header6.xml.rels><?xml version="1.0" encoding="UTF-8" standalone="yes"?>
<Relationships xmlns="http://schemas.openxmlformats.org/package/2006/relationships"><Relationship Id="rId1" Type="http://schemas.openxmlformats.org/officeDocument/2006/relationships/hyperlink" Target="http://refhub.elsevier.com/S0278-4319(16)30176-1/sbref0260" TargetMode="External"/><Relationship Id="rId2" Type="http://schemas.openxmlformats.org/officeDocument/2006/relationships/hyperlink" Target="http://refhub.elsevier.com/S0278-4319(16)30176-1/sbref0260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