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63"/>
        <w:ind w:left="3494" w:right="3170"/>
      </w:pPr>
      <w:r>
        <w:rPr>
          <w:rFonts w:cs="Times New Roman" w:hAnsi="Times New Roman" w:eastAsia="Times New Roman" w:ascii="Times New Roman"/>
          <w:color w:val="4C4C53"/>
          <w:w w:val="103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C53"/>
          <w:w w:val="116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w w:val="99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C4C53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w w:val="15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w w:val="110"/>
          <w:sz w:val="26"/>
          <w:szCs w:val="26"/>
        </w:rPr>
        <w:t>nm</w:t>
      </w:r>
      <w:r>
        <w:rPr>
          <w:rFonts w:cs="Times New Roman" w:hAnsi="Times New Roman" w:eastAsia="Times New Roman" w:ascii="Times New Roman"/>
          <w:color w:val="4C4C53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w w:val="11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C53"/>
          <w:spacing w:val="-5"/>
          <w:w w:val="10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27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center"/>
        <w:spacing w:before="56"/>
        <w:ind w:left="3393" w:right="3069"/>
      </w:pPr>
      <w:r>
        <w:rPr>
          <w:rFonts w:cs="Times New Roman" w:hAnsi="Times New Roman" w:eastAsia="Times New Roman" w:ascii="Times New Roman"/>
          <w:color w:val="4C4C53"/>
          <w:w w:val="96"/>
          <w:sz w:val="25"/>
          <w:szCs w:val="25"/>
        </w:rPr>
        <w:t>De</w:t>
      </w:r>
      <w:r>
        <w:rPr>
          <w:rFonts w:cs="Times New Roman" w:hAnsi="Times New Roman" w:eastAsia="Times New Roman" w:ascii="Times New Roman"/>
          <w:color w:val="4C4C53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w w:val="92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3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center"/>
        <w:spacing w:before="35"/>
        <w:ind w:left="3683" w:right="3655"/>
      </w:pP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(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54"/>
          <w:w w:val="100"/>
          <w:sz w:val="25"/>
          <w:szCs w:val="25"/>
        </w:rPr>
        <w:t> </w:t>
      </w:r>
      <w:r>
        <w:rPr>
          <w:rFonts w:cs="Arial" w:hAnsi="Arial" w:eastAsia="Arial" w:ascii="Arial"/>
          <w:color w:val="4C4C53"/>
          <w:spacing w:val="0"/>
          <w:w w:val="100"/>
          <w:sz w:val="25"/>
          <w:szCs w:val="25"/>
        </w:rPr>
        <w:t>&amp;</w:t>
      </w:r>
      <w:r>
        <w:rPr>
          <w:rFonts w:cs="Arial" w:hAnsi="Arial" w:eastAsia="Arial" w:ascii="Arial"/>
          <w:color w:val="4C4C53"/>
          <w:spacing w:val="3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8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26"/>
          <w:w w:val="8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12"/>
          <w:sz w:val="25"/>
          <w:szCs w:val="25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center"/>
        <w:spacing w:before="51"/>
        <w:ind w:left="218" w:right="600"/>
      </w:pPr>
      <w:r>
        <w:rPr>
          <w:rFonts w:cs="Times New Roman" w:hAnsi="Times New Roman" w:eastAsia="Times New Roman" w:ascii="Times New Roman"/>
          <w:color w:val="4C4C53"/>
          <w:spacing w:val="0"/>
          <w:w w:val="99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3"/>
          <w:w w:val="9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9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pp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12"/>
          <w:w w:val="100"/>
          <w:sz w:val="25"/>
          <w:szCs w:val="25"/>
        </w:rPr>
        <w:t> </w:t>
      </w:r>
      <w:r>
        <w:rPr>
          <w:rFonts w:cs="Arial" w:hAnsi="Arial" w:eastAsia="Arial" w:ascii="Arial"/>
          <w:color w:val="4C4C53"/>
          <w:spacing w:val="0"/>
          <w:w w:val="100"/>
          <w:sz w:val="23"/>
          <w:szCs w:val="23"/>
        </w:rPr>
        <w:t>&amp;</w:t>
      </w:r>
      <w:r>
        <w:rPr>
          <w:rFonts w:cs="Arial" w:hAnsi="Arial" w:eastAsia="Arial" w:ascii="Arial"/>
          <w:color w:val="4C4C53"/>
          <w:spacing w:val="5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6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3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5"/>
          <w:szCs w:val="25"/>
        </w:rPr>
        <w:t>ss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55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77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C4C53"/>
          <w:spacing w:val="0"/>
          <w:w w:val="95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55"/>
          <w:sz w:val="25"/>
          <w:szCs w:val="25"/>
        </w:rPr>
        <w:t>-</w:t>
      </w:r>
      <w:r>
        <w:rPr>
          <w:rFonts w:cs="Times New Roman" w:hAnsi="Times New Roman" w:eastAsia="Times New Roman" w:ascii="Times New Roman"/>
          <w:color w:val="4C4C53"/>
          <w:spacing w:val="0"/>
          <w:w w:val="13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36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5"/>
          <w:szCs w:val="25"/>
        </w:rPr>
        <w:t>ss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55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3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on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-1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-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46"/>
          <w:sz w:val="25"/>
          <w:szCs w:val="25"/>
        </w:rPr>
        <w:t>rt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center"/>
        <w:spacing w:before="43"/>
        <w:ind w:left="4036" w:right="4425"/>
      </w:pPr>
      <w:r>
        <w:rPr>
          <w:rFonts w:cs="Times New Roman" w:hAnsi="Times New Roman" w:eastAsia="Times New Roman" w:ascii="Times New Roman"/>
          <w:color w:val="4C4C53"/>
          <w:w w:val="87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000000"/>
          <w:w w:val="100"/>
          <w:sz w:val="25"/>
          <w:szCs w:val="25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both"/>
        <w:spacing w:lineRule="auto" w:line="279"/>
        <w:ind w:left="108" w:right="454" w:firstLine="14"/>
      </w:pPr>
      <w:r>
        <w:rPr>
          <w:rFonts w:cs="Times New Roman" w:hAnsi="Times New Roman" w:eastAsia="Times New Roman" w:ascii="Times New Roman"/>
          <w:color w:val="4C4C53"/>
          <w:w w:val="7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42"/>
          <w:w w:val="13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41"/>
          <w:w w:val="11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an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9666D"/>
          <w:spacing w:val="0"/>
          <w:w w:val="41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3"/>
          <w:sz w:val="25"/>
          <w:szCs w:val="25"/>
        </w:rPr>
        <w:t>eg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8"/>
          <w:w w:val="9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56"/>
          <w:w w:val="13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3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60"/>
          <w:sz w:val="25"/>
          <w:szCs w:val="25"/>
        </w:rPr>
        <w:t>'</w:t>
      </w:r>
      <w:r>
        <w:rPr>
          <w:rFonts w:cs="Times New Roman" w:hAnsi="Times New Roman" w:eastAsia="Times New Roman" w:ascii="Times New Roman"/>
          <w:color w:val="4C4C53"/>
          <w:spacing w:val="0"/>
          <w:w w:val="14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56"/>
          <w:w w:val="14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6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C4C53"/>
          <w:spacing w:val="0"/>
          <w:w w:val="6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7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7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4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4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48"/>
          <w:w w:val="114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42"/>
          <w:w w:val="13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1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44"/>
          <w:w w:val="12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29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43"/>
          <w:w w:val="9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69666D"/>
          <w:spacing w:val="0"/>
          <w:w w:val="100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69666D"/>
          <w:spacing w:val="3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47"/>
          <w:w w:val="11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k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43"/>
          <w:w w:val="13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5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28"/>
          <w:w w:val="13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4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6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C4C53"/>
          <w:spacing w:val="0"/>
          <w:w w:val="6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4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50"/>
          <w:w w:val="17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69666D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9666D"/>
          <w:spacing w:val="0"/>
          <w:w w:val="92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69666D"/>
          <w:spacing w:val="18"/>
          <w:w w:val="9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9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57"/>
          <w:w w:val="15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36"/>
          <w:w w:val="12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9666D"/>
          <w:spacing w:val="0"/>
          <w:w w:val="41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69666D"/>
          <w:spacing w:val="0"/>
          <w:w w:val="9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C4C53"/>
          <w:spacing w:val="15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9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8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8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8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04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8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C4C53"/>
          <w:spacing w:val="0"/>
          <w:w w:val="98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98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16"/>
          <w:w w:val="9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1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2"/>
          <w:w w:val="11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8"/>
          <w:w w:val="12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3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1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13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1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om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2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,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35"/>
          <w:w w:val="12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9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4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-1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6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69666D"/>
          <w:spacing w:val="0"/>
          <w:w w:val="103"/>
          <w:sz w:val="25"/>
          <w:szCs w:val="25"/>
        </w:rPr>
        <w:t>,</w:t>
      </w:r>
      <w:r>
        <w:rPr>
          <w:rFonts w:cs="Times New Roman" w:hAnsi="Times New Roman" w:eastAsia="Times New Roman" w:ascii="Times New Roman"/>
          <w:color w:val="69666D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9666D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69666D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9666D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69666D"/>
          <w:spacing w:val="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19"/>
          <w:w w:val="12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7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on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3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C4C53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78777E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78777E"/>
          <w:spacing w:val="0"/>
          <w:w w:val="9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78777E"/>
          <w:spacing w:val="14"/>
          <w:w w:val="9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49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8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98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98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9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10"/>
          <w:w w:val="9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7"/>
          <w:w w:val="14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7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30"/>
          <w:sz w:val="25"/>
          <w:szCs w:val="25"/>
        </w:rPr>
        <w:t>z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69666D"/>
          <w:spacing w:val="0"/>
          <w:w w:val="115"/>
          <w:sz w:val="25"/>
          <w:szCs w:val="25"/>
        </w:rPr>
        <w:t>,</w:t>
      </w:r>
      <w:r>
        <w:rPr>
          <w:rFonts w:cs="Times New Roman" w:hAnsi="Times New Roman" w:eastAsia="Times New Roman" w:ascii="Times New Roman"/>
          <w:color w:val="69666D"/>
          <w:spacing w:val="0"/>
          <w:w w:val="11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9666D"/>
          <w:spacing w:val="7"/>
          <w:w w:val="11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9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7"/>
          <w:w w:val="11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6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86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-1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18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5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ou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4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78777E"/>
          <w:spacing w:val="0"/>
          <w:w w:val="115"/>
          <w:sz w:val="25"/>
          <w:szCs w:val="25"/>
        </w:rPr>
        <w:t>,</w:t>
      </w:r>
      <w:r>
        <w:rPr>
          <w:rFonts w:cs="Times New Roman" w:hAnsi="Times New Roman" w:eastAsia="Times New Roman" w:ascii="Times New Roman"/>
          <w:color w:val="78777E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78777E"/>
          <w:spacing w:val="-1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4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4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24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47"/>
          <w:w w:val="124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ov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1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9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69666D"/>
          <w:spacing w:val="0"/>
          <w:w w:val="115"/>
          <w:sz w:val="25"/>
          <w:szCs w:val="25"/>
        </w:rPr>
        <w:t>,</w:t>
      </w:r>
      <w:r>
        <w:rPr>
          <w:rFonts w:cs="Times New Roman" w:hAnsi="Times New Roman" w:eastAsia="Times New Roman" w:ascii="Times New Roman"/>
          <w:color w:val="69666D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9666D"/>
          <w:spacing w:val="1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5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1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89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8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9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2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un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ary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23"/>
          <w:w w:val="11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12"/>
          <w:w w:val="11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5"/>
          <w:szCs w:val="25"/>
        </w:rPr>
        <w:t>ss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55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ca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30"/>
          <w:w w:val="9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30"/>
          <w:w w:val="14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9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30"/>
          <w:w w:val="11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44"/>
          <w:w w:val="8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5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4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41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11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1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C4C53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eg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69666D"/>
          <w:spacing w:val="0"/>
          <w:w w:val="83"/>
          <w:sz w:val="25"/>
          <w:szCs w:val="25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exact" w:line="280"/>
        <w:ind w:left="137" w:right="4174"/>
      </w:pPr>
      <w:r>
        <w:rPr>
          <w:rFonts w:cs="Times New Roman" w:hAnsi="Times New Roman" w:eastAsia="Times New Roman" w:ascii="Times New Roman"/>
          <w:color w:val="78777E"/>
          <w:spacing w:val="0"/>
          <w:w w:val="44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78777E"/>
          <w:spacing w:val="0"/>
          <w:w w:val="44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78777E"/>
          <w:spacing w:val="15"/>
          <w:w w:val="4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color w:val="4C4C53"/>
          <w:spacing w:val="47"/>
          <w:w w:val="8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05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69666D"/>
          <w:spacing w:val="0"/>
          <w:w w:val="105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78777E"/>
          <w:spacing w:val="0"/>
          <w:w w:val="88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78777E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78777E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color w:val="4C4C53"/>
          <w:spacing w:val="3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78777E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78777E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color w:val="4C4C53"/>
          <w:spacing w:val="4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69666D"/>
          <w:spacing w:val="0"/>
          <w:w w:val="11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69666D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C53"/>
          <w:spacing w:val="3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69666D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both"/>
        <w:ind w:left="122" w:right="469"/>
      </w:pP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C4C53"/>
          <w:spacing w:val="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C4C53"/>
          <w:spacing w:val="2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67"/>
          <w:sz w:val="26"/>
          <w:szCs w:val="26"/>
        </w:rPr>
        <w:t>&amp;</w:t>
      </w:r>
      <w:r>
        <w:rPr>
          <w:rFonts w:cs="Times New Roman" w:hAnsi="Times New Roman" w:eastAsia="Times New Roman" w:ascii="Times New Roman"/>
          <w:color w:val="4C4C53"/>
          <w:spacing w:val="0"/>
          <w:w w:val="67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4C4C53"/>
          <w:spacing w:val="20"/>
          <w:w w:val="6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C4C53"/>
          <w:spacing w:val="1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9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155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ov</w:t>
      </w:r>
      <w:r>
        <w:rPr>
          <w:rFonts w:cs="Times New Roman" w:hAnsi="Times New Roman" w:eastAsia="Times New Roman" w:ascii="Times New Roman"/>
          <w:color w:val="4C4C53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C4C53"/>
          <w:spacing w:val="1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67"/>
          <w:sz w:val="26"/>
          <w:szCs w:val="26"/>
        </w:rPr>
        <w:t>&amp;</w:t>
      </w:r>
      <w:r>
        <w:rPr>
          <w:rFonts w:cs="Times New Roman" w:hAnsi="Times New Roman" w:eastAsia="Times New Roman" w:ascii="Times New Roman"/>
          <w:color w:val="4C4C53"/>
          <w:spacing w:val="0"/>
          <w:w w:val="67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4C4C53"/>
          <w:spacing w:val="20"/>
          <w:w w:val="6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5"/>
          <w:szCs w:val="25"/>
        </w:rPr>
        <w:t>ss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55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  </w:t>
      </w:r>
      <w:r>
        <w:rPr>
          <w:rFonts w:cs="Times New Roman" w:hAnsi="Times New Roman" w:eastAsia="Times New Roman" w:ascii="Times New Roman"/>
          <w:color w:val="4C4C53"/>
          <w:spacing w:val="0"/>
          <w:w w:val="82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6"/>
          <w:sz w:val="25"/>
          <w:szCs w:val="25"/>
        </w:rPr>
        <w:t>mm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  </w:t>
      </w:r>
      <w:r>
        <w:rPr>
          <w:rFonts w:cs="Times New Roman" w:hAnsi="Times New Roman" w:eastAsia="Times New Roman" w:ascii="Times New Roman"/>
          <w:color w:val="4C4C53"/>
          <w:spacing w:val="0"/>
          <w:w w:val="77"/>
          <w:sz w:val="25"/>
          <w:szCs w:val="25"/>
        </w:rPr>
        <w:t>(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90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91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9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82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both"/>
        <w:spacing w:before="48"/>
        <w:ind w:left="115" w:right="877"/>
      </w:pPr>
      <w:r>
        <w:rPr>
          <w:rFonts w:cs="Times New Roman" w:hAnsi="Times New Roman" w:eastAsia="Times New Roman" w:ascii="Times New Roman"/>
          <w:color w:val="4C4C53"/>
          <w:w w:val="41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nd</w:t>
      </w:r>
      <w:r>
        <w:rPr>
          <w:rFonts w:cs="Times New Roman" w:hAnsi="Times New Roman" w:eastAsia="Times New Roman" w:ascii="Times New Roman"/>
          <w:color w:val="4C4C53"/>
          <w:spacing w:val="28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5"/>
          <w:szCs w:val="25"/>
        </w:rPr>
        <w:t>es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-4"/>
          <w:w w:val="12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29"/>
          <w:w w:val="12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4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38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1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1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38"/>
          <w:w w:val="9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ac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ili</w:t>
      </w:r>
      <w:r>
        <w:rPr>
          <w:rFonts w:cs="Times New Roman" w:hAnsi="Times New Roman" w:eastAsia="Times New Roman" w:ascii="Times New Roman"/>
          <w:color w:val="4C4C53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4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55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both"/>
        <w:spacing w:lineRule="auto" w:line="288"/>
        <w:ind w:left="115" w:right="461"/>
      </w:pPr>
      <w:r>
        <w:rPr>
          <w:rFonts w:cs="Times New Roman" w:hAnsi="Times New Roman" w:eastAsia="Times New Roman" w:ascii="Times New Roman"/>
          <w:color w:val="4C4C53"/>
          <w:w w:val="72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w w:val="114"/>
          <w:sz w:val="25"/>
          <w:szCs w:val="25"/>
        </w:rPr>
        <w:t>j</w:t>
      </w:r>
      <w:r>
        <w:rPr>
          <w:rFonts w:cs="Times New Roman" w:hAnsi="Times New Roman" w:eastAsia="Times New Roman" w:ascii="Times New Roman"/>
          <w:color w:val="4C4C53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w w:val="9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20"/>
          <w:w w:val="16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ap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ov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20"/>
          <w:w w:val="13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13"/>
          <w:w w:val="12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20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41"/>
          <w:w w:val="9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41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20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5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95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95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38"/>
          <w:w w:val="9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bo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2"/>
          <w:sz w:val="25"/>
          <w:szCs w:val="25"/>
        </w:rPr>
        <w:t>-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34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20"/>
          <w:w w:val="11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26"/>
          <w:w w:val="15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3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5"/>
          <w:szCs w:val="25"/>
        </w:rPr>
        <w:t>j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41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C4C53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78777E"/>
          <w:spacing w:val="0"/>
          <w:w w:val="8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both"/>
        <w:spacing w:lineRule="auto" w:line="282"/>
        <w:ind w:left="108" w:right="469" w:firstLine="7"/>
      </w:pPr>
      <w:r>
        <w:rPr>
          <w:rFonts w:cs="Times New Roman" w:hAnsi="Times New Roman" w:eastAsia="Times New Roman" w:ascii="Times New Roman"/>
          <w:color w:val="4C4C53"/>
          <w:w w:val="73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w w:val="118"/>
          <w:sz w:val="25"/>
          <w:szCs w:val="25"/>
        </w:rPr>
        <w:t>ss</w:t>
      </w:r>
      <w:r>
        <w:rPr>
          <w:rFonts w:cs="Times New Roman" w:hAnsi="Times New Roman" w:eastAsia="Times New Roman" w:ascii="Times New Roman"/>
          <w:color w:val="4C4C53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15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9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22"/>
          <w:w w:val="16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7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77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pp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15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5"/>
          <w:szCs w:val="25"/>
        </w:rPr>
        <w:t>j</w:t>
      </w:r>
      <w:r>
        <w:rPr>
          <w:rFonts w:cs="Times New Roman" w:hAnsi="Times New Roman" w:eastAsia="Times New Roman" w:ascii="Times New Roman"/>
          <w:color w:val="4C4C53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8"/>
          <w:w w:val="12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3"/>
          <w:w w:val="12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4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26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8"/>
          <w:w w:val="13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C4C53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es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9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il</w:t>
      </w:r>
      <w:r>
        <w:rPr>
          <w:rFonts w:cs="Times New Roman" w:hAnsi="Times New Roman" w:eastAsia="Times New Roman" w:ascii="Times New Roman"/>
          <w:color w:val="4C4C53"/>
          <w:spacing w:val="0"/>
          <w:w w:val="104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8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8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8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28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28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22"/>
          <w:w w:val="12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27"/>
          <w:w w:val="12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3A3D41"/>
          <w:spacing w:val="0"/>
          <w:w w:val="10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C4C53"/>
          <w:spacing w:val="4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33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-1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-1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3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3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55"/>
          <w:w w:val="12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,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tt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C4C53"/>
          <w:spacing w:val="14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91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C4C53"/>
          <w:spacing w:val="14"/>
          <w:w w:val="11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04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04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C4C53"/>
          <w:spacing w:val="7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ug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C4C53"/>
          <w:spacing w:val="14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44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89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8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ff</w:t>
      </w:r>
      <w:r>
        <w:rPr>
          <w:rFonts w:cs="Times New Roman" w:hAnsi="Times New Roman" w:eastAsia="Times New Roman" w:ascii="Times New Roman"/>
          <w:color w:val="69666D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31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41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38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5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C4C53"/>
          <w:spacing w:val="0"/>
          <w:w w:val="155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78777E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4"/>
        <w:ind w:left="115" w:right="467" w:hanging="7"/>
      </w:pPr>
      <w:r>
        <w:rPr>
          <w:rFonts w:cs="Times New Roman" w:hAnsi="Times New Roman" w:eastAsia="Times New Roman" w:ascii="Times New Roman"/>
          <w:color w:val="4C4C53"/>
          <w:spacing w:val="0"/>
          <w:w w:val="106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6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57"/>
          <w:w w:val="10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8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88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88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C4C53"/>
          <w:spacing w:val="24"/>
          <w:w w:val="8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55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C4C53"/>
          <w:spacing w:val="0"/>
          <w:w w:val="11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C4C53"/>
          <w:spacing w:val="7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9666D"/>
          <w:spacing w:val="0"/>
          <w:w w:val="41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9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19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49"/>
          <w:w w:val="11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9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C4C53"/>
          <w:spacing w:val="21"/>
          <w:w w:val="16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C4C53"/>
          <w:spacing w:val="7"/>
          <w:w w:val="7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6"/>
          <w:sz w:val="25"/>
          <w:szCs w:val="25"/>
        </w:rPr>
        <w:t>wi</w:t>
      </w:r>
      <w:r>
        <w:rPr>
          <w:rFonts w:cs="Times New Roman" w:hAnsi="Times New Roman" w:eastAsia="Times New Roman" w:ascii="Times New Roman"/>
          <w:color w:val="4C4C53"/>
          <w:spacing w:val="0"/>
          <w:w w:val="86"/>
          <w:sz w:val="25"/>
          <w:szCs w:val="25"/>
        </w:rPr>
        <w:t>ll</w:t>
      </w:r>
      <w:r>
        <w:rPr>
          <w:rFonts w:cs="Times New Roman" w:hAnsi="Times New Roman" w:eastAsia="Times New Roman" w:ascii="Times New Roman"/>
          <w:color w:val="4C4C53"/>
          <w:spacing w:val="0"/>
          <w:w w:val="86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C4C53"/>
          <w:spacing w:val="42"/>
          <w:w w:val="8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C4C53"/>
          <w:spacing w:val="8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nd</w:t>
      </w:r>
      <w:r>
        <w:rPr>
          <w:rFonts w:cs="Times New Roman" w:hAnsi="Times New Roman" w:eastAsia="Times New Roman" w:ascii="Times New Roman"/>
          <w:color w:val="69666D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C4C53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C4C53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22"/>
          <w:w w:val="11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6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C4C53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69666D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7"/>
        <w:ind w:left="108" w:right="460" w:firstLine="14"/>
      </w:pPr>
      <w:r>
        <w:rPr>
          <w:rFonts w:cs="Times New Roman" w:hAnsi="Times New Roman" w:eastAsia="Times New Roman" w:ascii="Times New Roman"/>
          <w:color w:val="4C4C53"/>
          <w:w w:val="6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C53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C53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7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55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7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50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7"/>
          <w:w w:val="12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88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49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7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1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13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58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5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C53"/>
          <w:spacing w:val="0"/>
          <w:w w:val="95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95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C4C53"/>
          <w:spacing w:val="0"/>
          <w:w w:val="9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9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17"/>
          <w:w w:val="9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3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8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78777E"/>
          <w:spacing w:val="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ind w:left="115" w:right="467"/>
      </w:pPr>
      <w:r>
        <w:rPr>
          <w:rFonts w:cs="Times New Roman" w:hAnsi="Times New Roman" w:eastAsia="Times New Roman" w:ascii="Times New Roman"/>
          <w:color w:val="4C4C53"/>
          <w:w w:val="7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C53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C4C53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C4C53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8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C4C53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58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C4C53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nd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C4C53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20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C4C53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pp</w:t>
      </w:r>
      <w:r>
        <w:rPr>
          <w:rFonts w:cs="Times New Roman" w:hAnsi="Times New Roman" w:eastAsia="Times New Roman" w:ascii="Times New Roman"/>
          <w:color w:val="4C4C53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ov</w:t>
      </w:r>
      <w:r>
        <w:rPr>
          <w:rFonts w:cs="Times New Roman" w:hAnsi="Times New Roman" w:eastAsia="Times New Roman" w:ascii="Times New Roman"/>
          <w:color w:val="4C4C53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C4C53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4C4C53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8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9" w:lineRule="auto" w:line="260"/>
        <w:ind w:left="1001" w:right="1274" w:hanging="893"/>
      </w:pPr>
      <w:r>
        <w:rPr>
          <w:rFonts w:cs="Times New Roman" w:hAnsi="Times New Roman" w:eastAsia="Times New Roman" w:ascii="Times New Roman"/>
          <w:color w:val="4C4C53"/>
          <w:w w:val="76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C53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C53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C4C53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5"/>
          <w:w w:val="11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C53"/>
          <w:spacing w:val="0"/>
          <w:w w:val="9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05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C53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6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C53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19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69666D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8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C4C53"/>
          <w:spacing w:val="36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3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color w:val="4C4C53"/>
          <w:spacing w:val="0"/>
          <w:w w:val="126"/>
          <w:sz w:val="26"/>
          <w:szCs w:val="26"/>
        </w:rPr>
        <w:t>•</w:t>
      </w:r>
      <w:r>
        <w:rPr>
          <w:rFonts w:cs="Times New Roman" w:hAnsi="Times New Roman" w:eastAsia="Times New Roman" w:ascii="Times New Roman"/>
          <w:color w:val="4C4C53"/>
          <w:spacing w:val="0"/>
          <w:w w:val="12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8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16"/>
          <w:sz w:val="26"/>
          <w:szCs w:val="26"/>
        </w:rPr>
        <w:t>ry</w:t>
      </w:r>
      <w:r>
        <w:rPr>
          <w:rFonts w:cs="Times New Roman" w:hAnsi="Times New Roman" w:eastAsia="Times New Roman" w:ascii="Times New Roman"/>
          <w:color w:val="4C4C53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4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4C4C53"/>
          <w:spacing w:val="0"/>
          <w:w w:val="9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9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8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9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4C4C53"/>
          <w:spacing w:val="0"/>
          <w:w w:val="17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C4C53"/>
          <w:spacing w:val="0"/>
          <w:w w:val="9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C53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C53"/>
          <w:spacing w:val="3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C4C53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69666D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5" w:lineRule="auto" w:line="265"/>
        <w:ind w:left="3434" w:right="474" w:hanging="3247"/>
        <w:sectPr>
          <w:pgSz w:w="12240" w:h="15840"/>
          <w:pgMar w:top="760" w:bottom="280" w:left="1260" w:right="1720"/>
        </w:sectPr>
      </w:pPr>
      <w:r>
        <w:rPr>
          <w:rFonts w:cs="Times New Roman" w:hAnsi="Times New Roman" w:eastAsia="Times New Roman" w:ascii="Times New Roman"/>
          <w:color w:val="4C4C53"/>
          <w:w w:val="6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C53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w w:val="88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C53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C53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35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69666D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69666D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ov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C53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33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69666D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C4C53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C53"/>
          <w:spacing w:val="0"/>
          <w:w w:val="108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C4C53"/>
          <w:spacing w:val="0"/>
          <w:w w:val="88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84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C53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69666D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69666D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69666D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C53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C53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69666D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69666D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C4C53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7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C53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C53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C53"/>
          <w:spacing w:val="0"/>
          <w:w w:val="11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C53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C53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C53"/>
          <w:spacing w:val="0"/>
          <w:w w:val="55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C4C53"/>
          <w:spacing w:val="0"/>
          <w:w w:val="116"/>
          <w:sz w:val="26"/>
          <w:szCs w:val="26"/>
        </w:rPr>
        <w:t>00</w:t>
      </w:r>
      <w:r>
        <w:rPr>
          <w:rFonts w:cs="Times New Roman" w:hAnsi="Times New Roman" w:eastAsia="Times New Roman" w:ascii="Times New Roman"/>
          <w:color w:val="4C4C53"/>
          <w:spacing w:val="0"/>
          <w:w w:val="77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C4C53"/>
          <w:spacing w:val="0"/>
          <w:w w:val="83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C4C53"/>
          <w:spacing w:val="0"/>
          <w:w w:val="99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31"/>
        <w:ind w:left="114"/>
      </w:pP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9"/>
          <w:w w:val="9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5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35"/>
          <w:sz w:val="25"/>
          <w:szCs w:val="25"/>
        </w:rPr>
        <w:t>ITI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ON</w:t>
      </w:r>
      <w:r>
        <w:rPr>
          <w:rFonts w:cs="Times New Roman" w:hAnsi="Times New Roman" w:eastAsia="Times New Roman" w:ascii="Times New Roman"/>
          <w:color w:val="484950"/>
          <w:spacing w:val="0"/>
          <w:w w:val="124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2"/>
          <w:w w:val="100"/>
          <w:sz w:val="25"/>
          <w:szCs w:val="25"/>
        </w:rPr>
        <w:t> </w:t>
      </w:r>
      <w:r>
        <w:rPr>
          <w:rFonts w:cs="Arial" w:hAnsi="Arial" w:eastAsia="Arial" w:ascii="Arial"/>
          <w:color w:val="484950"/>
          <w:spacing w:val="0"/>
          <w:w w:val="100"/>
          <w:sz w:val="25"/>
          <w:szCs w:val="25"/>
        </w:rPr>
        <w:t>&amp;</w:t>
      </w:r>
      <w:r>
        <w:rPr>
          <w:rFonts w:cs="Arial" w:hAnsi="Arial" w:eastAsia="Arial" w:ascii="Arial"/>
          <w:color w:val="484950"/>
          <w:spacing w:val="4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98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LI</w:t>
      </w:r>
      <w:r>
        <w:rPr>
          <w:rFonts w:cs="Times New Roman" w:hAnsi="Times New Roman" w:eastAsia="Times New Roman" w:ascii="Times New Roman"/>
          <w:color w:val="484950"/>
          <w:spacing w:val="0"/>
          <w:w w:val="9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28"/>
          <w:sz w:val="25"/>
          <w:szCs w:val="25"/>
        </w:rPr>
        <w:t>TI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ON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2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90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239"/>
          <w:sz w:val="25"/>
          <w:szCs w:val="25"/>
        </w:rPr>
        <w:t>j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5"/>
          <w:szCs w:val="25"/>
        </w:rPr>
        <w:t>CT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87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24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42" w:lineRule="auto" w:line="288"/>
        <w:ind w:left="114" w:right="490"/>
      </w:pPr>
      <w:r>
        <w:rPr>
          <w:rFonts w:cs="Arial" w:hAnsi="Arial" w:eastAsia="Arial" w:ascii="Arial"/>
          <w:color w:val="484950"/>
          <w:spacing w:val="0"/>
          <w:w w:val="82"/>
          <w:sz w:val="25"/>
          <w:szCs w:val="25"/>
        </w:rPr>
        <w:t>&amp;</w:t>
      </w:r>
      <w:r>
        <w:rPr>
          <w:rFonts w:cs="Arial" w:hAnsi="Arial" w:eastAsia="Arial" w:ascii="Arial"/>
          <w:color w:val="484950"/>
          <w:spacing w:val="0"/>
          <w:w w:val="82"/>
          <w:sz w:val="25"/>
          <w:szCs w:val="25"/>
        </w:rPr>
        <w:t>  </w:t>
      </w:r>
      <w:r>
        <w:rPr>
          <w:rFonts w:cs="Arial" w:hAnsi="Arial" w:eastAsia="Arial" w:ascii="Arial"/>
          <w:color w:val="484950"/>
          <w:spacing w:val="38"/>
          <w:w w:val="8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2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85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8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29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9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9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9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31"/>
          <w:sz w:val="25"/>
          <w:szCs w:val="25"/>
        </w:rPr>
        <w:t>TI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ON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 </w:t>
      </w:r>
      <w:r>
        <w:rPr>
          <w:rFonts w:cs="Times New Roman" w:hAnsi="Times New Roman" w:eastAsia="Times New Roman" w:ascii="Times New Roman"/>
          <w:color w:val="484950"/>
          <w:spacing w:val="-2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85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24"/>
          <w:sz w:val="25"/>
          <w:szCs w:val="25"/>
        </w:rPr>
        <w:t>SS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9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31"/>
          <w:sz w:val="25"/>
          <w:szCs w:val="25"/>
        </w:rPr>
        <w:t>TI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ON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28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3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2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229"/>
          <w:sz w:val="25"/>
          <w:szCs w:val="25"/>
        </w:rPr>
        <w:t>j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CT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2"/>
          <w:w w:val="9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6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6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7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1"/>
          <w:sz w:val="25"/>
          <w:szCs w:val="25"/>
        </w:rPr>
        <w:t>LS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ind w:left="459"/>
      </w:pPr>
      <w:r>
        <w:rPr>
          <w:rFonts w:cs="Times New Roman" w:hAnsi="Times New Roman" w:eastAsia="Times New Roman" w:ascii="Times New Roman"/>
          <w:color w:val="484950"/>
          <w:w w:val="8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w w:val="97"/>
          <w:sz w:val="25"/>
          <w:szCs w:val="25"/>
        </w:rPr>
        <w:t>ov</w:t>
      </w:r>
      <w:r>
        <w:rPr>
          <w:rFonts w:cs="Times New Roman" w:hAnsi="Times New Roman" w:eastAsia="Times New Roman" w:ascii="Times New Roman"/>
          <w:color w:val="48495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2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j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1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both"/>
        <w:spacing w:lineRule="auto" w:line="278"/>
        <w:ind w:left="819" w:right="490" w:hanging="338"/>
      </w:pPr>
      <w:r>
        <w:rPr>
          <w:rFonts w:cs="Times New Roman" w:hAnsi="Times New Roman" w:eastAsia="Times New Roman" w:ascii="Times New Roman"/>
          <w:color w:val="484950"/>
          <w:w w:val="51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696970"/>
          <w:w w:val="103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96970"/>
          <w:spacing w:val="0"/>
          <w:w w:val="103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696970"/>
          <w:spacing w:val="9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2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7"/>
          <w:w w:val="16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5"/>
          <w:w w:val="14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69697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pp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7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9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5"/>
          <w:w w:val="16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7"/>
          <w:w w:val="15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j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22"/>
          <w:w w:val="12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3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8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696970"/>
          <w:spacing w:val="0"/>
          <w:w w:val="103"/>
          <w:sz w:val="25"/>
          <w:szCs w:val="25"/>
        </w:rPr>
        <w:t>,</w:t>
      </w:r>
      <w:r>
        <w:rPr>
          <w:rFonts w:cs="Times New Roman" w:hAnsi="Times New Roman" w:eastAsia="Times New Roman" w:ascii="Times New Roman"/>
          <w:color w:val="696970"/>
          <w:spacing w:val="29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42"/>
          <w:w w:val="9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17"/>
          <w:w w:val="11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29"/>
          <w:w w:val="13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4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4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21"/>
          <w:w w:val="114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29"/>
          <w:w w:val="15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7"/>
          <w:w w:val="12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36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696970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96970"/>
          <w:spacing w:val="0"/>
          <w:w w:val="92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696970"/>
          <w:spacing w:val="7"/>
          <w:w w:val="9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2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4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3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4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4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14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60"/>
          <w:w w:val="114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3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696970"/>
          <w:spacing w:val="0"/>
          <w:w w:val="8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96970"/>
          <w:spacing w:val="0"/>
          <w:w w:val="8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696970"/>
          <w:spacing w:val="14"/>
          <w:w w:val="8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q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9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35"/>
          <w:sz w:val="25"/>
          <w:szCs w:val="25"/>
        </w:rPr>
        <w:t>j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ov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20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2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19"/>
          <w:w w:val="12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41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696970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both"/>
        <w:spacing w:lineRule="auto" w:line="276"/>
        <w:ind w:left="826" w:right="483" w:hanging="346"/>
      </w:pP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2</w:t>
      </w:r>
      <w:r>
        <w:rPr>
          <w:rFonts w:cs="Times New Roman" w:hAnsi="Times New Roman" w:eastAsia="Times New Roman" w:ascii="Times New Roman"/>
          <w:color w:val="696970"/>
          <w:spacing w:val="0"/>
          <w:w w:val="10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9697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96970"/>
          <w:spacing w:val="3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j</w:t>
      </w:r>
      <w:r>
        <w:rPr>
          <w:rFonts w:cs="Times New Roman" w:hAnsi="Times New Roman" w:eastAsia="Times New Roman" w:ascii="Times New Roman"/>
          <w:color w:val="484950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ov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19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5</w:t>
      </w:r>
      <w:r>
        <w:rPr>
          <w:rFonts w:cs="Times New Roman" w:hAnsi="Times New Roman" w:eastAsia="Times New Roman" w:ascii="Times New Roman"/>
          <w:color w:val="484950"/>
          <w:spacing w:val="2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696970"/>
          <w:spacing w:val="0"/>
          <w:w w:val="8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9697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96970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j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2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pp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26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9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696970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96970"/>
          <w:spacing w:val="0"/>
          <w:w w:val="9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696970"/>
          <w:spacing w:val="0"/>
          <w:w w:val="115"/>
          <w:sz w:val="25"/>
          <w:szCs w:val="25"/>
        </w:rPr>
        <w:t>,</w:t>
      </w:r>
      <w:r>
        <w:rPr>
          <w:rFonts w:cs="Times New Roman" w:hAnsi="Times New Roman" w:eastAsia="Times New Roman" w:ascii="Times New Roman"/>
          <w:color w:val="69697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96970"/>
          <w:spacing w:val="-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5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1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1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1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1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3</w:t>
      </w:r>
      <w:r>
        <w:rPr>
          <w:rFonts w:cs="Times New Roman" w:hAnsi="Times New Roman" w:eastAsia="Times New Roman" w:ascii="Times New Roman"/>
          <w:color w:val="484950"/>
          <w:spacing w:val="4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5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9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1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33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3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4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9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19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26"/>
          <w:w w:val="11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9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42"/>
          <w:w w:val="16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49"/>
          <w:w w:val="7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29"/>
          <w:w w:val="10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42"/>
          <w:w w:val="8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58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41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27"/>
          <w:w w:val="15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41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42"/>
          <w:w w:val="12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oo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4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24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9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1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1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28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wi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3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16"/>
        <w:ind w:left="834"/>
      </w:pP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3</w:t>
      </w:r>
      <w:r>
        <w:rPr>
          <w:rFonts w:cs="Times New Roman" w:hAnsi="Times New Roman" w:eastAsia="Times New Roman" w:ascii="Times New Roman"/>
          <w:color w:val="484950"/>
          <w:spacing w:val="28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1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7F7F86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both"/>
        <w:spacing w:lineRule="auto" w:line="282"/>
        <w:ind w:left="826" w:right="483" w:hanging="338"/>
      </w:pPr>
      <w:r>
        <w:rPr>
          <w:rFonts w:cs="Times New Roman" w:hAnsi="Times New Roman" w:eastAsia="Times New Roman" w:ascii="Times New Roman"/>
          <w:color w:val="484950"/>
          <w:spacing w:val="0"/>
          <w:w w:val="87"/>
          <w:sz w:val="25"/>
          <w:szCs w:val="25"/>
        </w:rPr>
        <w:t>3</w:t>
      </w:r>
      <w:r>
        <w:rPr>
          <w:rFonts w:cs="Times New Roman" w:hAnsi="Times New Roman" w:eastAsia="Times New Roman" w:ascii="Times New Roman"/>
          <w:color w:val="32303A"/>
          <w:spacing w:val="0"/>
          <w:w w:val="87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32303A"/>
          <w:spacing w:val="0"/>
          <w:w w:val="87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32303A"/>
          <w:spacing w:val="19"/>
          <w:w w:val="8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5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2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696970"/>
          <w:spacing w:val="0"/>
          <w:w w:val="115"/>
          <w:sz w:val="25"/>
          <w:szCs w:val="25"/>
        </w:rPr>
        <w:t>,</w:t>
      </w:r>
      <w:r>
        <w:rPr>
          <w:rFonts w:cs="Times New Roman" w:hAnsi="Times New Roman" w:eastAsia="Times New Roman" w:ascii="Times New Roman"/>
          <w:color w:val="69697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8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84950"/>
          <w:spacing w:val="0"/>
          <w:w w:val="98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8"/>
          <w:sz w:val="25"/>
          <w:szCs w:val="25"/>
        </w:rPr>
        <w:t>vt</w:t>
      </w:r>
      <w:r>
        <w:rPr>
          <w:rFonts w:cs="Times New Roman" w:hAnsi="Times New Roman" w:eastAsia="Times New Roman" w:ascii="Times New Roman"/>
          <w:color w:val="696970"/>
          <w:spacing w:val="0"/>
          <w:w w:val="98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96970"/>
          <w:spacing w:val="55"/>
          <w:w w:val="9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6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6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6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6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11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6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34"/>
          <w:w w:val="11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6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1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55"/>
          <w:w w:val="11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47"/>
          <w:w w:val="11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1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9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19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7"/>
          <w:w w:val="11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nd</w:t>
      </w:r>
      <w:r>
        <w:rPr>
          <w:rFonts w:cs="Times New Roman" w:hAnsi="Times New Roman" w:eastAsia="Times New Roman" w:ascii="Times New Roman"/>
          <w:color w:val="484950"/>
          <w:spacing w:val="5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1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1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11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11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13"/>
          <w:w w:val="11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1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1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31"/>
          <w:w w:val="11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3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ind w:left="466"/>
      </w:pP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4</w:t>
      </w:r>
      <w:r>
        <w:rPr>
          <w:rFonts w:cs="Times New Roman" w:hAnsi="Times New Roman" w:eastAsia="Times New Roman" w:ascii="Times New Roman"/>
          <w:color w:val="7F7F86"/>
          <w:spacing w:val="0"/>
          <w:w w:val="10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7F7F86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7F7F86"/>
          <w:spacing w:val="5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9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pp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696970"/>
          <w:spacing w:val="0"/>
          <w:w w:val="8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9697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96970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43"/>
        <w:ind w:left="1964"/>
      </w:pPr>
      <w:r>
        <w:rPr>
          <w:rFonts w:cs="Times New Roman" w:hAnsi="Times New Roman" w:eastAsia="Times New Roman" w:ascii="Times New Roman"/>
          <w:color w:val="484950"/>
          <w:w w:val="36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32303A"/>
          <w:w w:val="16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32303A"/>
          <w:w w:val="10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32303A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po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2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3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9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2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43" w:lineRule="auto" w:line="282"/>
        <w:ind w:left="2259" w:right="483" w:hanging="360"/>
      </w:pPr>
      <w:r>
        <w:rPr>
          <w:rFonts w:cs="Times New Roman" w:hAnsi="Times New Roman" w:eastAsia="Times New Roman" w:ascii="Times New Roman"/>
          <w:color w:val="484950"/>
          <w:w w:val="36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484950"/>
          <w:w w:val="81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96970"/>
          <w:w w:val="18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96970"/>
          <w:w w:val="10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69697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8"/>
          <w:w w:val="104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2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7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wi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2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3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3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2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lineRule="exact" w:line="260"/>
        <w:ind w:left="1834"/>
      </w:pPr>
      <w:r>
        <w:rPr>
          <w:rFonts w:cs="Times New Roman" w:hAnsi="Times New Roman" w:eastAsia="Times New Roman" w:ascii="Times New Roman"/>
          <w:color w:val="484950"/>
          <w:w w:val="27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484950"/>
          <w:w w:val="9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484950"/>
          <w:w w:val="81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696970"/>
          <w:w w:val="18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696970"/>
          <w:w w:val="10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69697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ss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12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696970"/>
          <w:spacing w:val="0"/>
          <w:w w:val="115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5"/>
          <w:szCs w:val="25"/>
        </w:rPr>
        <w:t>x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51"/>
        <w:ind w:left="1849"/>
      </w:pPr>
      <w:r>
        <w:rPr>
          <w:rFonts w:cs="Arial" w:hAnsi="Arial" w:eastAsia="Arial" w:ascii="Arial"/>
          <w:color w:val="484950"/>
          <w:w w:val="41"/>
          <w:sz w:val="21"/>
          <w:szCs w:val="21"/>
        </w:rPr>
        <w:t>r</w:t>
      </w:r>
      <w:r>
        <w:rPr>
          <w:rFonts w:cs="Arial" w:hAnsi="Arial" w:eastAsia="Arial" w:ascii="Arial"/>
          <w:color w:val="484950"/>
          <w:w w:val="130"/>
          <w:sz w:val="21"/>
          <w:szCs w:val="21"/>
        </w:rPr>
        <w:t>v</w:t>
      </w:r>
      <w:r>
        <w:rPr>
          <w:rFonts w:cs="Arial" w:hAnsi="Arial" w:eastAsia="Arial" w:ascii="Arial"/>
          <w:color w:val="696970"/>
          <w:w w:val="74"/>
          <w:sz w:val="21"/>
          <w:szCs w:val="21"/>
        </w:rPr>
        <w:t>.</w:t>
      </w:r>
      <w:r>
        <w:rPr>
          <w:rFonts w:cs="Arial" w:hAnsi="Arial" w:eastAsia="Arial" w:ascii="Arial"/>
          <w:color w:val="696970"/>
          <w:w w:val="100"/>
          <w:sz w:val="21"/>
          <w:szCs w:val="21"/>
        </w:rPr>
        <w:t>   </w:t>
      </w:r>
      <w:r>
        <w:rPr>
          <w:rFonts w:cs="Arial" w:hAnsi="Arial" w:eastAsia="Arial" w:ascii="Arial"/>
          <w:color w:val="696970"/>
          <w:spacing w:val="-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4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36"/>
        <w:ind w:left="2648"/>
      </w:pPr>
      <w:r>
        <w:rPr>
          <w:rFonts w:cs="Times New Roman" w:hAnsi="Times New Roman" w:eastAsia="Times New Roman" w:ascii="Times New Roman"/>
          <w:color w:val="484950"/>
          <w:w w:val="51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696970"/>
          <w:w w:val="103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9697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696970"/>
          <w:spacing w:val="2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4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42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49"/>
          <w:w w:val="14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li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31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9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69697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51"/>
        <w:ind w:left="2994"/>
      </w:pPr>
      <w:r>
        <w:rPr>
          <w:rFonts w:cs="Times New Roman" w:hAnsi="Times New Roman" w:eastAsia="Times New Roman" w:ascii="Times New Roman"/>
          <w:color w:val="484950"/>
          <w:w w:val="84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w w:val="103"/>
          <w:sz w:val="25"/>
          <w:szCs w:val="25"/>
        </w:rPr>
        <w:t>ndu</w:t>
      </w:r>
      <w:r>
        <w:rPr>
          <w:rFonts w:cs="Times New Roman" w:hAnsi="Times New Roman" w:eastAsia="Times New Roman" w:ascii="Times New Roman"/>
          <w:color w:val="48495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nd</w:t>
      </w:r>
      <w:r>
        <w:rPr>
          <w:rFonts w:cs="Times New Roman" w:hAnsi="Times New Roman" w:eastAsia="Times New Roman" w:ascii="Times New Roman"/>
          <w:color w:val="484950"/>
          <w:spacing w:val="5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9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9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36" w:lineRule="auto" w:line="288"/>
        <w:ind w:left="2994" w:right="490" w:hanging="353"/>
      </w:pP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2</w:t>
      </w:r>
      <w:r>
        <w:rPr>
          <w:rFonts w:cs="Times New Roman" w:hAnsi="Times New Roman" w:eastAsia="Times New Roman" w:ascii="Times New Roman"/>
          <w:color w:val="696970"/>
          <w:spacing w:val="0"/>
          <w:w w:val="10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9697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96970"/>
          <w:spacing w:val="4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4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42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78"/>
          <w:w w:val="14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,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-2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4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opy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4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-1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-1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2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06"/>
          <w:sz w:val="25"/>
          <w:szCs w:val="25"/>
        </w:rPr>
        <w:t>eg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lineRule="exact" w:line="260"/>
        <w:ind w:left="2641"/>
      </w:pP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3</w:t>
      </w:r>
      <w:r>
        <w:rPr>
          <w:rFonts w:cs="Times New Roman" w:hAnsi="Times New Roman" w:eastAsia="Times New Roman" w:ascii="Times New Roman"/>
          <w:color w:val="696970"/>
          <w:spacing w:val="0"/>
          <w:w w:val="10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9697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96970"/>
          <w:spacing w:val="4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If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51"/>
          <w:w w:val="13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69697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ary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2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on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696970"/>
          <w:spacing w:val="0"/>
          <w:w w:val="107"/>
          <w:sz w:val="25"/>
          <w:szCs w:val="25"/>
        </w:rPr>
        <w:t>,</w:t>
      </w:r>
      <w:r>
        <w:rPr>
          <w:rFonts w:cs="Times New Roman" w:hAnsi="Times New Roman" w:eastAsia="Times New Roman" w:ascii="Times New Roman"/>
          <w:color w:val="696970"/>
          <w:spacing w:val="0"/>
          <w:w w:val="107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696970"/>
          <w:spacing w:val="27"/>
          <w:w w:val="10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3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4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dd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2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43"/>
        <w:ind w:left="2994"/>
      </w:pPr>
      <w:r>
        <w:rPr>
          <w:rFonts w:cs="Times New Roman" w:hAnsi="Times New Roman" w:eastAsia="Times New Roman" w:ascii="Times New Roman"/>
          <w:color w:val="484950"/>
          <w:w w:val="80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w w:val="155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w w:val="177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84950"/>
          <w:spacing w:val="-4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ca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51"/>
        <w:ind w:left="1914"/>
      </w:pP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696970"/>
          <w:spacing w:val="0"/>
          <w:w w:val="8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96970"/>
          <w:spacing w:val="0"/>
          <w:w w:val="80"/>
          <w:sz w:val="25"/>
          <w:szCs w:val="25"/>
        </w:rPr>
        <w:t>   </w:t>
      </w:r>
      <w:r>
        <w:rPr>
          <w:rFonts w:cs="Times New Roman" w:hAnsi="Times New Roman" w:eastAsia="Times New Roman" w:ascii="Times New Roman"/>
          <w:color w:val="696970"/>
          <w:spacing w:val="1"/>
          <w:w w:val="8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5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7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1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wi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dd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43"/>
        <w:ind w:left="1834"/>
      </w:pPr>
      <w:r>
        <w:rPr>
          <w:rFonts w:cs="Arial" w:hAnsi="Arial" w:eastAsia="Arial" w:ascii="Arial"/>
          <w:color w:val="484950"/>
          <w:w w:val="98"/>
          <w:sz w:val="22"/>
          <w:szCs w:val="22"/>
        </w:rPr>
        <w:t>v</w:t>
      </w:r>
      <w:r>
        <w:rPr>
          <w:rFonts w:cs="Arial" w:hAnsi="Arial" w:eastAsia="Arial" w:ascii="Arial"/>
          <w:color w:val="484950"/>
          <w:w w:val="68"/>
          <w:sz w:val="22"/>
          <w:szCs w:val="22"/>
        </w:rPr>
        <w:t>r</w:t>
      </w:r>
      <w:r>
        <w:rPr>
          <w:rFonts w:cs="Arial" w:hAnsi="Arial" w:eastAsia="Arial" w:ascii="Arial"/>
          <w:color w:val="484950"/>
          <w:w w:val="106"/>
          <w:sz w:val="22"/>
          <w:szCs w:val="22"/>
        </w:rPr>
        <w:t>.</w:t>
      </w:r>
      <w:r>
        <w:rPr>
          <w:rFonts w:cs="Arial" w:hAnsi="Arial" w:eastAsia="Arial" w:ascii="Arial"/>
          <w:color w:val="484950"/>
          <w:w w:val="100"/>
          <w:sz w:val="22"/>
          <w:szCs w:val="22"/>
        </w:rPr>
        <w:t>   </w:t>
      </w:r>
      <w:r>
        <w:rPr>
          <w:rFonts w:cs="Arial" w:hAnsi="Arial" w:eastAsia="Arial" w:ascii="Arial"/>
          <w:color w:val="484950"/>
          <w:spacing w:val="-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12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8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43"/>
        <w:ind w:left="2641"/>
      </w:pPr>
      <w:r>
        <w:rPr>
          <w:rFonts w:cs="Times New Roman" w:hAnsi="Times New Roman" w:eastAsia="Times New Roman" w:ascii="Times New Roman"/>
          <w:color w:val="484950"/>
          <w:w w:val="57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69697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96970"/>
          <w:w w:val="100"/>
          <w:sz w:val="25"/>
          <w:szCs w:val="25"/>
        </w:rPr>
        <w:t>   </w:t>
      </w:r>
      <w:r>
        <w:rPr>
          <w:rFonts w:cs="Times New Roman" w:hAnsi="Times New Roman" w:eastAsia="Times New Roman" w:ascii="Times New Roman"/>
          <w:color w:val="696970"/>
          <w:spacing w:val="-2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9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3"/>
          <w:sz w:val="25"/>
          <w:szCs w:val="25"/>
        </w:rPr>
        <w:t>ea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(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q</w:t>
      </w:r>
      <w:r>
        <w:rPr>
          <w:rFonts w:cs="Times New Roman" w:hAnsi="Times New Roman" w:eastAsia="Times New Roman" w:ascii="Times New Roman"/>
          <w:color w:val="696970"/>
          <w:spacing w:val="0"/>
          <w:w w:val="10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96970"/>
          <w:spacing w:val="2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1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43" w:lineRule="auto" w:line="282"/>
        <w:ind w:left="2994" w:right="490" w:hanging="360"/>
      </w:pP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2</w:t>
      </w:r>
      <w:r>
        <w:rPr>
          <w:rFonts w:cs="Times New Roman" w:hAnsi="Times New Roman" w:eastAsia="Times New Roman" w:ascii="Times New Roman"/>
          <w:color w:val="696970"/>
          <w:spacing w:val="0"/>
          <w:w w:val="10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9697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96970"/>
          <w:spacing w:val="4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6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-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3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87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-2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41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2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wi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2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op</w:t>
      </w:r>
      <w:r>
        <w:rPr>
          <w:rFonts w:cs="Times New Roman" w:hAnsi="Times New Roman" w:eastAsia="Times New Roman" w:ascii="Times New Roman"/>
          <w:color w:val="69697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2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2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-2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41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ea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lineRule="exact" w:line="280"/>
        <w:ind w:left="2634"/>
        <w:sectPr>
          <w:pgMar w:header="950" w:footer="0" w:top="1220" w:bottom="280" w:left="1240" w:right="1720"/>
          <w:headerReference w:type="default" r:id="rId4"/>
          <w:pgSz w:w="12240" w:h="15840"/>
        </w:sectPr>
      </w:pP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3</w:t>
      </w:r>
      <w:r>
        <w:rPr>
          <w:rFonts w:cs="Times New Roman" w:hAnsi="Times New Roman" w:eastAsia="Times New Roman" w:ascii="Times New Roman"/>
          <w:color w:val="696970"/>
          <w:spacing w:val="0"/>
          <w:w w:val="10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9697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96970"/>
          <w:spacing w:val="3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op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84950"/>
          <w:spacing w:val="28"/>
          <w:w w:val="9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nd</w:t>
      </w:r>
      <w:r>
        <w:rPr>
          <w:rFonts w:cs="Times New Roman" w:hAnsi="Times New Roman" w:eastAsia="Times New Roman" w:ascii="Times New Roman"/>
          <w:color w:val="484950"/>
          <w:spacing w:val="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Us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41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3614" w:right="5003"/>
      </w:pPr>
      <w:r>
        <w:rPr>
          <w:rFonts w:cs="Times New Roman" w:hAnsi="Times New Roman" w:eastAsia="Times New Roman" w:ascii="Times New Roman"/>
          <w:color w:val="4D4D54"/>
          <w:w w:val="91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D4D54"/>
          <w:w w:val="105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color w:val="4D4D54"/>
          <w:w w:val="124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ind w:left="264"/>
      </w:pPr>
      <w:r>
        <w:rPr>
          <w:rFonts w:cs="Times New Roman" w:hAnsi="Times New Roman" w:eastAsia="Times New Roman" w:ascii="Times New Roman"/>
          <w:color w:val="4D4D54"/>
          <w:spacing w:val="0"/>
          <w:w w:val="64"/>
          <w:sz w:val="40"/>
          <w:szCs w:val="40"/>
        </w:rPr>
        <w:t>5\</w:t>
      </w:r>
      <w:r>
        <w:rPr>
          <w:rFonts w:cs="Times New Roman" w:hAnsi="Times New Roman" w:eastAsia="Times New Roman" w:ascii="Times New Roman"/>
          <w:color w:val="99969D"/>
          <w:spacing w:val="0"/>
          <w:w w:val="64"/>
          <w:sz w:val="40"/>
          <w:szCs w:val="40"/>
        </w:rPr>
        <w:t>.</w:t>
      </w:r>
      <w:r>
        <w:rPr>
          <w:rFonts w:cs="Times New Roman" w:hAnsi="Times New Roman" w:eastAsia="Times New Roman" w:ascii="Times New Roman"/>
          <w:color w:val="99969D"/>
          <w:spacing w:val="33"/>
          <w:w w:val="64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5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64"/>
          <w:sz w:val="25"/>
          <w:szCs w:val="25"/>
        </w:rPr>
        <w:t>c:</w:t>
      </w:r>
      <w:r>
        <w:rPr>
          <w:rFonts w:cs="Times New Roman" w:hAnsi="Times New Roman" w:eastAsia="Times New Roman" w:ascii="Times New Roman"/>
          <w:color w:val="4D4D54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3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95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D4D54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7B7980"/>
          <w:spacing w:val="0"/>
          <w:w w:val="103"/>
          <w:sz w:val="25"/>
          <w:szCs w:val="25"/>
        </w:rPr>
        <w:t>,</w:t>
      </w:r>
      <w:r>
        <w:rPr>
          <w:rFonts w:cs="Times New Roman" w:hAnsi="Times New Roman" w:eastAsia="Times New Roman" w:ascii="Times New Roman"/>
          <w:color w:val="7B798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55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69686E"/>
          <w:spacing w:val="0"/>
          <w:w w:val="103"/>
          <w:sz w:val="25"/>
          <w:szCs w:val="25"/>
        </w:rPr>
        <w:t>,</w:t>
      </w:r>
      <w:r>
        <w:rPr>
          <w:rFonts w:cs="Times New Roman" w:hAnsi="Times New Roman" w:eastAsia="Times New Roman" w:ascii="Times New Roman"/>
          <w:color w:val="69686E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D4D54"/>
          <w:spacing w:val="0"/>
          <w:w w:val="96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96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96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35"/>
          <w:w w:val="9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6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opp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92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lineRule="exact" w:line="300"/>
        <w:ind w:left="199"/>
      </w:pPr>
      <w:r>
        <w:rPr>
          <w:rFonts w:cs="Times New Roman" w:hAnsi="Times New Roman" w:eastAsia="Times New Roman" w:ascii="Times New Roman"/>
          <w:color w:val="4D4D54"/>
          <w:spacing w:val="0"/>
          <w:w w:val="78"/>
          <w:sz w:val="27"/>
          <w:szCs w:val="27"/>
        </w:rPr>
        <w:t>-6.</w:t>
      </w:r>
      <w:r>
        <w:rPr>
          <w:rFonts w:cs="Times New Roman" w:hAnsi="Times New Roman" w:eastAsia="Times New Roman" w:ascii="Times New Roman"/>
          <w:color w:val="4D4D54"/>
          <w:spacing w:val="0"/>
          <w:w w:val="78"/>
          <w:sz w:val="27"/>
          <w:szCs w:val="27"/>
        </w:rPr>
        <w:t>  </w:t>
      </w:r>
      <w:r>
        <w:rPr>
          <w:rFonts w:cs="Times New Roman" w:hAnsi="Times New Roman" w:eastAsia="Times New Roman" w:ascii="Times New Roman"/>
          <w:color w:val="4D4D54"/>
          <w:spacing w:val="22"/>
          <w:w w:val="7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7"/>
          <w:sz w:val="25"/>
          <w:szCs w:val="25"/>
        </w:rPr>
        <w:t>(</w:t>
      </w:r>
      <w:r>
        <w:rPr>
          <w:rFonts w:cs="Times New Roman" w:hAnsi="Times New Roman" w:eastAsia="Times New Roman" w:ascii="Times New Roman"/>
          <w:color w:val="4D4D54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15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67"/>
          <w:sz w:val="25"/>
          <w:szCs w:val="25"/>
        </w:rPr>
        <w:t>K</w:t>
      </w:r>
      <w:r>
        <w:rPr>
          <w:rFonts w:cs="Times New Roman" w:hAnsi="Times New Roman" w:eastAsia="Times New Roman" w:ascii="Times New Roman"/>
          <w:color w:val="4D4D54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5"/>
          <w:szCs w:val="25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center"/>
        <w:spacing w:before="39"/>
        <w:ind w:left="1714" w:right="4463"/>
      </w:pPr>
      <w:r>
        <w:rPr>
          <w:rFonts w:cs="Times New Roman" w:hAnsi="Times New Roman" w:eastAsia="Times New Roman" w:ascii="Times New Roman"/>
          <w:color w:val="4D4D54"/>
          <w:w w:val="33"/>
          <w:sz w:val="17"/>
          <w:szCs w:val="17"/>
        </w:rPr>
        <w:t>1</w:t>
      </w:r>
      <w:r>
        <w:rPr>
          <w:rFonts w:cs="Times New Roman" w:hAnsi="Times New Roman" w:eastAsia="Times New Roman" w:ascii="Times New Roman"/>
          <w:color w:val="4D4D54"/>
          <w:w w:val="152"/>
          <w:sz w:val="17"/>
          <w:szCs w:val="17"/>
        </w:rPr>
        <w:t>.</w:t>
      </w:r>
      <w:r>
        <w:rPr>
          <w:rFonts w:cs="Times New Roman" w:hAnsi="Times New Roman" w:eastAsia="Times New Roman" w:ascii="Times New Roman"/>
          <w:color w:val="4D4D54"/>
          <w:w w:val="100"/>
          <w:sz w:val="17"/>
          <w:szCs w:val="17"/>
        </w:rPr>
        <w:t>    </w:t>
      </w:r>
      <w:r>
        <w:rPr>
          <w:rFonts w:cs="Times New Roman" w:hAnsi="Times New Roman" w:eastAsia="Times New Roman" w:ascii="Times New Roman"/>
          <w:color w:val="4D4D54"/>
          <w:spacing w:val="3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-1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34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19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1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119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22"/>
          <w:w w:val="11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25"/>
          <w:sz w:val="25"/>
          <w:szCs w:val="25"/>
        </w:rPr>
        <w:t>j</w:t>
      </w:r>
      <w:r>
        <w:rPr>
          <w:rFonts w:cs="Times New Roman" w:hAnsi="Times New Roman" w:eastAsia="Times New Roman" w:ascii="Times New Roman"/>
          <w:color w:val="4D4D54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50"/>
        <w:ind w:left="2430"/>
      </w:pPr>
      <w:r>
        <w:rPr>
          <w:rFonts w:cs="Times New Roman" w:hAnsi="Times New Roman" w:eastAsia="Times New Roman" w:ascii="Times New Roman"/>
          <w:color w:val="4D4D54"/>
          <w:w w:val="57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4D4D54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D4D54"/>
          <w:w w:val="100"/>
          <w:sz w:val="25"/>
          <w:szCs w:val="25"/>
        </w:rPr>
        <w:t>    </w:t>
      </w:r>
      <w:r>
        <w:rPr>
          <w:rFonts w:cs="Times New Roman" w:hAnsi="Times New Roman" w:eastAsia="Times New Roman" w:ascii="Times New Roman"/>
          <w:color w:val="4D4D54"/>
          <w:spacing w:val="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py</w:t>
      </w:r>
      <w:r>
        <w:rPr>
          <w:rFonts w:cs="Times New Roman" w:hAnsi="Times New Roman" w:eastAsia="Times New Roman" w:ascii="Times New Roman"/>
          <w:color w:val="4D4D54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29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15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4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D4D54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po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7B7980"/>
          <w:spacing w:val="0"/>
          <w:w w:val="126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50"/>
        <w:ind w:left="2430"/>
      </w:pP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2</w:t>
      </w:r>
      <w:r>
        <w:rPr>
          <w:rFonts w:cs="Times New Roman" w:hAnsi="Times New Roman" w:eastAsia="Times New Roman" w:ascii="Times New Roman"/>
          <w:color w:val="7B7980"/>
          <w:spacing w:val="0"/>
          <w:w w:val="10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7B798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7B7980"/>
          <w:spacing w:val="4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5"/>
          <w:szCs w:val="25"/>
        </w:rPr>
        <w:t>eg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14"/>
          <w:sz w:val="25"/>
          <w:szCs w:val="25"/>
        </w:rPr>
        <w:t>ry</w:t>
      </w:r>
      <w:r>
        <w:rPr>
          <w:rFonts w:cs="Times New Roman" w:hAnsi="Times New Roman" w:eastAsia="Times New Roman" w:ascii="Times New Roman"/>
          <w:color w:val="4D4D54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both"/>
        <w:spacing w:before="43" w:lineRule="auto" w:line="270"/>
        <w:ind w:left="2790" w:right="451" w:hanging="367"/>
      </w:pP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3</w:t>
      </w:r>
      <w:r>
        <w:rPr>
          <w:rFonts w:cs="Times New Roman" w:hAnsi="Times New Roman" w:eastAsia="Times New Roman" w:ascii="Times New Roman"/>
          <w:color w:val="7B7980"/>
          <w:spacing w:val="0"/>
          <w:w w:val="10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7B798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7B7980"/>
          <w:spacing w:val="3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5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D4D54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D4D54"/>
          <w:spacing w:val="0"/>
          <w:w w:val="115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43"/>
          <w:w w:val="13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43"/>
          <w:w w:val="14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50"/>
          <w:w w:val="12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an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50"/>
          <w:w w:val="11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39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2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11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11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D4D54"/>
          <w:spacing w:val="0"/>
          <w:w w:val="111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111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39"/>
          <w:w w:val="11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3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oo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D4D54"/>
          <w:spacing w:val="3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7"/>
          <w:sz w:val="25"/>
          <w:szCs w:val="25"/>
        </w:rPr>
        <w:t>(</w:t>
      </w:r>
      <w:r>
        <w:rPr>
          <w:rFonts w:cs="Times New Roman" w:hAnsi="Times New Roman" w:eastAsia="Times New Roman" w:ascii="Times New Roman"/>
          <w:color w:val="4D4D54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15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q</w:t>
      </w:r>
      <w:r>
        <w:rPr>
          <w:rFonts w:cs="Times New Roman" w:hAnsi="Times New Roman" w:eastAsia="Times New Roman" w:ascii="Times New Roman"/>
          <w:color w:val="69686E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7B7980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5"/>
          <w:szCs w:val="25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15"/>
        <w:ind w:left="2409"/>
      </w:pPr>
      <w:r>
        <w:rPr>
          <w:rFonts w:cs="Times New Roman" w:hAnsi="Times New Roman" w:eastAsia="Times New Roman" w:ascii="Times New Roman"/>
          <w:color w:val="4D4D54"/>
          <w:w w:val="109"/>
          <w:sz w:val="25"/>
          <w:szCs w:val="25"/>
        </w:rPr>
        <w:t>4</w:t>
      </w:r>
      <w:r>
        <w:rPr>
          <w:rFonts w:cs="Times New Roman" w:hAnsi="Times New Roman" w:eastAsia="Times New Roman" w:ascii="Times New Roman"/>
          <w:color w:val="4D4D54"/>
          <w:w w:val="8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D4D54"/>
          <w:w w:val="100"/>
          <w:sz w:val="25"/>
          <w:szCs w:val="25"/>
        </w:rPr>
        <w:t>   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27"/>
          <w:w w:val="10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tt</w:t>
      </w:r>
      <w:r>
        <w:rPr>
          <w:rFonts w:cs="Times New Roman" w:hAnsi="Times New Roman" w:eastAsia="Times New Roman" w:ascii="Times New Roman"/>
          <w:color w:val="4D4D54"/>
          <w:spacing w:val="0"/>
          <w:w w:val="110"/>
          <w:sz w:val="25"/>
          <w:szCs w:val="25"/>
        </w:rPr>
        <w:t>ac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D4D54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15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D4D54"/>
          <w:spacing w:val="4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16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16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16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16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21"/>
          <w:w w:val="11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6"/>
          <w:sz w:val="25"/>
          <w:szCs w:val="25"/>
        </w:rPr>
        <w:t>(</w:t>
      </w:r>
      <w:r>
        <w:rPr>
          <w:rFonts w:cs="Times New Roman" w:hAnsi="Times New Roman" w:eastAsia="Times New Roman" w:ascii="Times New Roman"/>
          <w:color w:val="4D4D54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92"/>
          <w:sz w:val="25"/>
          <w:szCs w:val="25"/>
        </w:rPr>
        <w:t>q.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D4D54"/>
          <w:spacing w:val="0"/>
          <w:w w:val="121"/>
          <w:sz w:val="25"/>
          <w:szCs w:val="25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both"/>
        <w:spacing w:before="43" w:lineRule="auto" w:line="272"/>
        <w:ind w:left="2776" w:right="442" w:hanging="353"/>
      </w:pP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5</w:t>
      </w:r>
      <w:r>
        <w:rPr>
          <w:rFonts w:cs="Times New Roman" w:hAnsi="Times New Roman" w:eastAsia="Times New Roman" w:ascii="Times New Roman"/>
          <w:color w:val="7B7980"/>
          <w:spacing w:val="0"/>
          <w:w w:val="10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7B7980"/>
          <w:spacing w:val="0"/>
          <w:w w:val="100"/>
          <w:sz w:val="25"/>
          <w:szCs w:val="25"/>
        </w:rPr>
        <w:t>           </w:t>
      </w:r>
      <w:r>
        <w:rPr>
          <w:rFonts w:cs="Times New Roman" w:hAnsi="Times New Roman" w:eastAsia="Times New Roman" w:ascii="Times New Roman"/>
          <w:color w:val="7B798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5"/>
          <w:szCs w:val="25"/>
        </w:rPr>
        <w:t>   </w:t>
      </w:r>
      <w:r>
        <w:rPr>
          <w:rFonts w:cs="Times New Roman" w:hAnsi="Times New Roman" w:eastAsia="Times New Roman" w:ascii="Times New Roman"/>
          <w:color w:val="4D4D54"/>
          <w:spacing w:val="4"/>
          <w:w w:val="13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38"/>
          <w:sz w:val="25"/>
          <w:szCs w:val="25"/>
        </w:rPr>
        <w:t>   </w:t>
      </w:r>
      <w:r>
        <w:rPr>
          <w:rFonts w:cs="Times New Roman" w:hAnsi="Times New Roman" w:eastAsia="Times New Roman" w:ascii="Times New Roman"/>
          <w:color w:val="4D4D54"/>
          <w:spacing w:val="18"/>
          <w:w w:val="13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li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   </w:t>
      </w:r>
      <w:r>
        <w:rPr>
          <w:rFonts w:cs="Times New Roman" w:hAnsi="Times New Roman" w:eastAsia="Times New Roman" w:ascii="Times New Roman"/>
          <w:color w:val="4D4D54"/>
          <w:spacing w:val="4"/>
          <w:w w:val="11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D4D54"/>
          <w:spacing w:val="38"/>
          <w:w w:val="11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-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  </w:t>
      </w:r>
      <w:r>
        <w:rPr>
          <w:rFonts w:cs="Times New Roman" w:hAnsi="Times New Roman" w:eastAsia="Times New Roman" w:ascii="Times New Roman"/>
          <w:color w:val="4D4D54"/>
          <w:spacing w:val="2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5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D4D54"/>
          <w:spacing w:val="0"/>
          <w:w w:val="115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D4D54"/>
          <w:spacing w:val="0"/>
          <w:w w:val="156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69686E"/>
          <w:spacing w:val="0"/>
          <w:w w:val="92"/>
          <w:sz w:val="25"/>
          <w:szCs w:val="25"/>
        </w:rPr>
        <w:t>,</w:t>
      </w:r>
      <w:r>
        <w:rPr>
          <w:rFonts w:cs="Times New Roman" w:hAnsi="Times New Roman" w:eastAsia="Times New Roman" w:ascii="Times New Roman"/>
          <w:color w:val="69686E"/>
          <w:spacing w:val="0"/>
          <w:w w:val="9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69686E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69686E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8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69686E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69686E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2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69686E"/>
          <w:spacing w:val="0"/>
          <w:w w:val="11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69686E"/>
          <w:spacing w:val="0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nqu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8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D4D54"/>
          <w:spacing w:val="7"/>
          <w:w w:val="18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8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6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69686E"/>
          <w:spacing w:val="0"/>
          <w:w w:val="103"/>
          <w:sz w:val="25"/>
          <w:szCs w:val="25"/>
        </w:rPr>
        <w:t>,</w:t>
      </w:r>
      <w:r>
        <w:rPr>
          <w:rFonts w:cs="Times New Roman" w:hAnsi="Times New Roman" w:eastAsia="Times New Roman" w:ascii="Times New Roman"/>
          <w:color w:val="69686E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9686E"/>
          <w:spacing w:val="-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-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D4D54"/>
          <w:spacing w:val="0"/>
          <w:w w:val="115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69686E"/>
          <w:spacing w:val="0"/>
          <w:w w:val="115"/>
          <w:sz w:val="25"/>
          <w:szCs w:val="25"/>
        </w:rPr>
        <w:t>,</w:t>
      </w:r>
      <w:r>
        <w:rPr>
          <w:rFonts w:cs="Times New Roman" w:hAnsi="Times New Roman" w:eastAsia="Times New Roman" w:ascii="Times New Roman"/>
          <w:color w:val="69686E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9686E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D4D54"/>
          <w:spacing w:val="56"/>
          <w:w w:val="9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26"/>
          <w:sz w:val="25"/>
          <w:szCs w:val="25"/>
        </w:rPr>
        <w:t>,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-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k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-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10"/>
          <w:sz w:val="25"/>
          <w:szCs w:val="25"/>
        </w:rPr>
        <w:t>ac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ili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1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1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6"/>
        <w:ind w:left="2416"/>
      </w:pP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6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   </w:t>
      </w:r>
      <w:r>
        <w:rPr>
          <w:rFonts w:cs="Times New Roman" w:hAnsi="Times New Roman" w:eastAsia="Times New Roman" w:ascii="Times New Roman"/>
          <w:color w:val="4D4D54"/>
          <w:spacing w:val="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4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12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115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ca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15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D4D54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15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ng</w:t>
      </w:r>
      <w:r>
        <w:rPr>
          <w:rFonts w:cs="Times New Roman" w:hAnsi="Times New Roman" w:eastAsia="Times New Roman" w:ascii="Times New Roman"/>
          <w:color w:val="4D4D54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D4D54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on</w:t>
      </w:r>
      <w:r>
        <w:rPr>
          <w:rFonts w:cs="Times New Roman" w:hAnsi="Times New Roman" w:eastAsia="Times New Roman" w:ascii="Times New Roman"/>
          <w:color w:val="4D4D54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7B7980"/>
          <w:spacing w:val="0"/>
          <w:w w:val="8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50" w:lineRule="auto" w:line="270"/>
        <w:ind w:left="2912" w:right="811" w:hanging="497"/>
      </w:pPr>
      <w:r>
        <w:rPr>
          <w:rFonts w:cs="Times New Roman" w:hAnsi="Times New Roman" w:eastAsia="Times New Roman" w:ascii="Times New Roman"/>
          <w:color w:val="4D4D54"/>
          <w:spacing w:val="0"/>
          <w:w w:val="95"/>
          <w:sz w:val="25"/>
          <w:szCs w:val="25"/>
        </w:rPr>
        <w:t>7</w:t>
      </w:r>
      <w:r>
        <w:rPr>
          <w:rFonts w:cs="Times New Roman" w:hAnsi="Times New Roman" w:eastAsia="Times New Roman" w:ascii="Times New Roman"/>
          <w:color w:val="7B7980"/>
          <w:spacing w:val="0"/>
          <w:w w:val="95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7B7980"/>
          <w:spacing w:val="0"/>
          <w:w w:val="95"/>
          <w:sz w:val="25"/>
          <w:szCs w:val="25"/>
        </w:rPr>
        <w:t>    </w:t>
      </w:r>
      <w:r>
        <w:rPr>
          <w:rFonts w:cs="Times New Roman" w:hAnsi="Times New Roman" w:eastAsia="Times New Roman" w:ascii="Times New Roman"/>
          <w:color w:val="7B7980"/>
          <w:spacing w:val="27"/>
          <w:w w:val="9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5"/>
          <w:szCs w:val="25"/>
        </w:rPr>
        <w:t>-</w:t>
      </w:r>
      <w:r>
        <w:rPr>
          <w:rFonts w:cs="Times New Roman" w:hAnsi="Times New Roman" w:eastAsia="Times New Roman" w:ascii="Times New Roman"/>
          <w:color w:val="4D4D54"/>
          <w:spacing w:val="0"/>
          <w:w w:val="164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D4D54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0"/>
          <w:sz w:val="25"/>
          <w:szCs w:val="25"/>
        </w:rPr>
        <w:t>ac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D4D54"/>
          <w:spacing w:val="3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D4D54"/>
          <w:spacing w:val="3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dd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on</w:t>
      </w:r>
      <w:r>
        <w:rPr>
          <w:rFonts w:cs="Times New Roman" w:hAnsi="Times New Roman" w:eastAsia="Times New Roman" w:ascii="Times New Roman"/>
          <w:color w:val="4D4D54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69686E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69686E"/>
          <w:spacing w:val="0"/>
          <w:w w:val="8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il</w:t>
      </w:r>
      <w:r>
        <w:rPr>
          <w:rFonts w:cs="Times New Roman" w:hAnsi="Times New Roman" w:eastAsia="Times New Roman" w:ascii="Times New Roman"/>
          <w:color w:val="4D4D54"/>
          <w:spacing w:val="0"/>
          <w:w w:val="104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15" w:lineRule="auto" w:line="276"/>
        <w:ind w:left="2776" w:right="458" w:firstLine="72"/>
      </w:pPr>
      <w:r>
        <w:rPr>
          <w:rFonts w:cs="Times New Roman" w:hAnsi="Times New Roman" w:eastAsia="Times New Roman" w:ascii="Times New Roman"/>
          <w:color w:val="4D4D54"/>
          <w:w w:val="86"/>
          <w:sz w:val="25"/>
          <w:szCs w:val="25"/>
        </w:rPr>
        <w:t>(</w:t>
      </w:r>
      <w:r>
        <w:rPr>
          <w:rFonts w:cs="Times New Roman" w:hAnsi="Times New Roman" w:eastAsia="Times New Roman" w:ascii="Times New Roman"/>
          <w:color w:val="4D4D54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D4D54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D4D54"/>
          <w:spacing w:val="-1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5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ca</w:t>
      </w:r>
      <w:r>
        <w:rPr>
          <w:rFonts w:cs="Times New Roman" w:hAnsi="Times New Roman" w:eastAsia="Times New Roman" w:ascii="Times New Roman"/>
          <w:color w:val="4D4D54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D4D54"/>
          <w:spacing w:val="-2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35"/>
          <w:w w:val="11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5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D4D54"/>
          <w:spacing w:val="-1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q</w:t>
      </w:r>
      <w:r>
        <w:rPr>
          <w:rFonts w:cs="Times New Roman" w:hAnsi="Times New Roman" w:eastAsia="Times New Roman" w:ascii="Times New Roman"/>
          <w:color w:val="69686E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D4D54"/>
          <w:spacing w:val="-8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25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ea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D4D54"/>
          <w:spacing w:val="3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10"/>
          <w:sz w:val="25"/>
          <w:szCs w:val="25"/>
        </w:rPr>
        <w:t>ac</w:t>
      </w:r>
      <w:r>
        <w:rPr>
          <w:rFonts w:cs="Times New Roman" w:hAnsi="Times New Roman" w:eastAsia="Times New Roman" w:ascii="Times New Roman"/>
          <w:color w:val="69686E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04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5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D4D54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5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-2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5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,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6</w:t>
      </w:r>
      <w:r>
        <w:rPr>
          <w:rFonts w:cs="Times New Roman" w:hAnsi="Times New Roman" w:eastAsia="Times New Roman" w:ascii="Times New Roman"/>
          <w:color w:val="4D4D54"/>
          <w:spacing w:val="5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4"/>
          <w:sz w:val="25"/>
          <w:szCs w:val="25"/>
        </w:rPr>
        <w:t>&amp;</w:t>
      </w:r>
      <w:r>
        <w:rPr>
          <w:rFonts w:cs="Times New Roman" w:hAnsi="Times New Roman" w:eastAsia="Times New Roman" w:ascii="Times New Roman"/>
          <w:color w:val="4D4D54"/>
          <w:spacing w:val="0"/>
          <w:w w:val="115"/>
          <w:sz w:val="25"/>
          <w:szCs w:val="25"/>
        </w:rPr>
        <w:t>7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5"/>
          <w:szCs w:val="25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both"/>
        <w:spacing w:before="8" w:lineRule="auto" w:line="276"/>
        <w:ind w:left="2768" w:right="465" w:hanging="360"/>
      </w:pP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8</w:t>
      </w:r>
      <w:r>
        <w:rPr>
          <w:rFonts w:cs="Times New Roman" w:hAnsi="Times New Roman" w:eastAsia="Times New Roman" w:ascii="Times New Roman"/>
          <w:color w:val="3D3A41"/>
          <w:spacing w:val="0"/>
          <w:w w:val="10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3D3A41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3D3A41"/>
          <w:spacing w:val="4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5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4"/>
          <w:w w:val="12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D4D54"/>
          <w:spacing w:val="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9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D4D54"/>
          <w:spacing w:val="18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25"/>
          <w:sz w:val="25"/>
          <w:szCs w:val="25"/>
        </w:rPr>
        <w:t>j</w:t>
      </w:r>
      <w:r>
        <w:rPr>
          <w:rFonts w:cs="Times New Roman" w:hAnsi="Times New Roman" w:eastAsia="Times New Roman" w:ascii="Times New Roman"/>
          <w:color w:val="4D4D54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25"/>
          <w:w w:val="16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5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11"/>
          <w:w w:val="12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4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xp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D4D54"/>
          <w:spacing w:val="11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2"/>
          <w:w w:val="11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D4D54"/>
          <w:spacing w:val="4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8" w:lineRule="auto" w:line="276"/>
        <w:ind w:left="2041" w:right="465" w:hanging="367"/>
      </w:pPr>
      <w:r>
        <w:rPr>
          <w:rFonts w:cs="Times New Roman" w:hAnsi="Times New Roman" w:eastAsia="Times New Roman" w:ascii="Times New Roman"/>
          <w:color w:val="4D4D54"/>
          <w:w w:val="33"/>
          <w:sz w:val="17"/>
          <w:szCs w:val="17"/>
        </w:rPr>
        <w:t>1</w:t>
      </w:r>
      <w:r>
        <w:rPr>
          <w:rFonts w:cs="Times New Roman" w:hAnsi="Times New Roman" w:eastAsia="Times New Roman" w:ascii="Times New Roman"/>
          <w:color w:val="4D4D54"/>
          <w:w w:val="76"/>
          <w:sz w:val="17"/>
          <w:szCs w:val="17"/>
        </w:rPr>
        <w:t>1</w:t>
      </w:r>
      <w:r>
        <w:rPr>
          <w:rFonts w:cs="Times New Roman" w:hAnsi="Times New Roman" w:eastAsia="Times New Roman" w:ascii="Times New Roman"/>
          <w:color w:val="69686E"/>
          <w:w w:val="152"/>
          <w:sz w:val="17"/>
          <w:szCs w:val="17"/>
        </w:rPr>
        <w:t>.</w:t>
      </w:r>
      <w:r>
        <w:rPr>
          <w:rFonts w:cs="Times New Roman" w:hAnsi="Times New Roman" w:eastAsia="Times New Roman" w:ascii="Times New Roman"/>
          <w:color w:val="69686E"/>
          <w:w w:val="100"/>
          <w:sz w:val="17"/>
          <w:szCs w:val="17"/>
        </w:rPr>
        <w:t>    </w:t>
      </w:r>
      <w:r>
        <w:rPr>
          <w:rFonts w:cs="Times New Roman" w:hAnsi="Times New Roman" w:eastAsia="Times New Roman" w:ascii="Times New Roman"/>
          <w:color w:val="69686E"/>
          <w:spacing w:val="3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3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D4D54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-2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77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-2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k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15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-1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D4D54"/>
          <w:spacing w:val="4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95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D4D54"/>
          <w:spacing w:val="5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5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91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1"/>
        <w:ind w:left="2416"/>
      </w:pPr>
      <w:r>
        <w:rPr>
          <w:rFonts w:cs="Times New Roman" w:hAnsi="Times New Roman" w:eastAsia="Times New Roman" w:ascii="Times New Roman"/>
          <w:color w:val="4D4D54"/>
          <w:w w:val="57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4D4D54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D4D54"/>
          <w:w w:val="100"/>
          <w:sz w:val="25"/>
          <w:szCs w:val="25"/>
        </w:rPr>
        <w:t>   </w:t>
      </w:r>
      <w:r>
        <w:rPr>
          <w:rFonts w:cs="Times New Roman" w:hAnsi="Times New Roman" w:eastAsia="Times New Roman" w:ascii="Times New Roman"/>
          <w:color w:val="4D4D54"/>
          <w:spacing w:val="-2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43"/>
        <w:ind w:left="2416"/>
      </w:pP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2</w:t>
      </w:r>
      <w:r>
        <w:rPr>
          <w:rFonts w:cs="Times New Roman" w:hAnsi="Times New Roman" w:eastAsia="Times New Roman" w:ascii="Times New Roman"/>
          <w:color w:val="69686E"/>
          <w:spacing w:val="0"/>
          <w:w w:val="10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9686E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9686E"/>
          <w:spacing w:val="4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nd</w:t>
      </w:r>
      <w:r>
        <w:rPr>
          <w:rFonts w:cs="Times New Roman" w:hAnsi="Times New Roman" w:eastAsia="Times New Roman" w:ascii="Times New Roman"/>
          <w:color w:val="4D4D54"/>
          <w:spacing w:val="4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6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2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4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86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D4D54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43"/>
        <w:ind w:left="2409"/>
      </w:pP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3</w:t>
      </w:r>
      <w:r>
        <w:rPr>
          <w:rFonts w:cs="Times New Roman" w:hAnsi="Times New Roman" w:eastAsia="Times New Roman" w:ascii="Times New Roman"/>
          <w:color w:val="3D3A41"/>
          <w:spacing w:val="0"/>
          <w:w w:val="10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3D3A41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3D3A41"/>
          <w:spacing w:val="5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4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6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5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95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95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42"/>
          <w:w w:val="9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both"/>
        <w:spacing w:before="43" w:lineRule="auto" w:line="282"/>
        <w:ind w:left="2768" w:right="458" w:hanging="374"/>
      </w:pP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4</w:t>
      </w:r>
      <w:r>
        <w:rPr>
          <w:rFonts w:cs="Times New Roman" w:hAnsi="Times New Roman" w:eastAsia="Times New Roman" w:ascii="Times New Roman"/>
          <w:color w:val="7B7980"/>
          <w:spacing w:val="0"/>
          <w:w w:val="10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7B798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7B7980"/>
          <w:spacing w:val="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-1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6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oo</w:t>
      </w:r>
      <w:r>
        <w:rPr>
          <w:rFonts w:cs="Times New Roman" w:hAnsi="Times New Roman" w:eastAsia="Times New Roman" w:ascii="Times New Roman"/>
          <w:color w:val="4D4D54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D4D54"/>
          <w:spacing w:val="5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D4D54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9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15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2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D4D54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92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3"/>
          <w:sz w:val="25"/>
          <w:szCs w:val="25"/>
        </w:rPr>
        <w:t>on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41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D4D54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6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97"/>
          <w:sz w:val="25"/>
          <w:szCs w:val="25"/>
        </w:rPr>
        <w:t>q</w:t>
      </w:r>
      <w:r>
        <w:rPr>
          <w:rFonts w:cs="Times New Roman" w:hAnsi="Times New Roman" w:eastAsia="Times New Roman" w:ascii="Times New Roman"/>
          <w:color w:val="4D4D54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D4D54"/>
          <w:spacing w:val="0"/>
          <w:w w:val="146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69686E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2401"/>
      </w:pP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4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D54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D54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49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gh</w:t>
      </w:r>
      <w:r>
        <w:rPr>
          <w:rFonts w:cs="Times New Roman" w:hAnsi="Times New Roman" w:eastAsia="Times New Roman" w:ascii="Times New Roman"/>
          <w:color w:val="4D4D54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D4D54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4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D4D54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D4D54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6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-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4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D54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7B7980"/>
          <w:spacing w:val="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39" w:lineRule="auto" w:line="265"/>
        <w:ind w:left="2761" w:right="471" w:hanging="367"/>
      </w:pP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6</w:t>
      </w:r>
      <w:r>
        <w:rPr>
          <w:rFonts w:cs="Times New Roman" w:hAnsi="Times New Roman" w:eastAsia="Times New Roman" w:ascii="Times New Roman"/>
          <w:color w:val="7B7980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7B798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7B7980"/>
          <w:spacing w:val="4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6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2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7"/>
          <w:w w:val="12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7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7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7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15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1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15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65"/>
          <w:w w:val="11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7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D4D54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8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88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69686E"/>
          <w:spacing w:val="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/>
        <w:ind w:left="1595"/>
      </w:pPr>
      <w:r>
        <w:rPr>
          <w:rFonts w:cs="Times New Roman" w:hAnsi="Times New Roman" w:eastAsia="Times New Roman" w:ascii="Times New Roman"/>
          <w:color w:val="4D4D54"/>
          <w:w w:val="25"/>
          <w:sz w:val="17"/>
          <w:szCs w:val="17"/>
        </w:rPr>
        <w:t>1</w:t>
      </w:r>
      <w:r>
        <w:rPr>
          <w:rFonts w:cs="Times New Roman" w:hAnsi="Times New Roman" w:eastAsia="Times New Roman" w:ascii="Times New Roman"/>
          <w:color w:val="4D4D54"/>
          <w:w w:val="84"/>
          <w:sz w:val="17"/>
          <w:szCs w:val="17"/>
        </w:rPr>
        <w:t>11</w:t>
      </w:r>
      <w:r>
        <w:rPr>
          <w:rFonts w:cs="Times New Roman" w:hAnsi="Times New Roman" w:eastAsia="Times New Roman" w:ascii="Times New Roman"/>
          <w:color w:val="7B7980"/>
          <w:w w:val="152"/>
          <w:sz w:val="17"/>
          <w:szCs w:val="17"/>
        </w:rPr>
        <w:t>.</w:t>
      </w:r>
      <w:r>
        <w:rPr>
          <w:rFonts w:cs="Times New Roman" w:hAnsi="Times New Roman" w:eastAsia="Times New Roman" w:ascii="Times New Roman"/>
          <w:color w:val="7B7980"/>
          <w:w w:val="100"/>
          <w:sz w:val="17"/>
          <w:szCs w:val="17"/>
        </w:rPr>
        <w:t>    </w:t>
      </w:r>
      <w:r>
        <w:rPr>
          <w:rFonts w:cs="Times New Roman" w:hAnsi="Times New Roman" w:eastAsia="Times New Roman" w:ascii="Times New Roman"/>
          <w:color w:val="7B7980"/>
          <w:spacing w:val="-4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08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D4D54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8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D54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D54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2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8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D54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-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oo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69686E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69686E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D4D54"/>
          <w:spacing w:val="0"/>
          <w:w w:val="9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D54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2"/>
        <w:ind w:left="1617"/>
      </w:pPr>
      <w:r>
        <w:rPr>
          <w:rFonts w:cs="Arial" w:hAnsi="Arial" w:eastAsia="Arial" w:ascii="Arial"/>
          <w:color w:val="4D4D54"/>
          <w:w w:val="61"/>
          <w:sz w:val="21"/>
          <w:szCs w:val="21"/>
        </w:rPr>
        <w:t>i</w:t>
      </w:r>
      <w:r>
        <w:rPr>
          <w:rFonts w:cs="Arial" w:hAnsi="Arial" w:eastAsia="Arial" w:ascii="Arial"/>
          <w:color w:val="4D4D54"/>
          <w:w w:val="130"/>
          <w:sz w:val="21"/>
          <w:szCs w:val="21"/>
        </w:rPr>
        <w:t>v</w:t>
      </w:r>
      <w:r>
        <w:rPr>
          <w:rFonts w:cs="Arial" w:hAnsi="Arial" w:eastAsia="Arial" w:ascii="Arial"/>
          <w:color w:val="7B7980"/>
          <w:w w:val="74"/>
          <w:sz w:val="21"/>
          <w:szCs w:val="21"/>
        </w:rPr>
        <w:t>.</w:t>
      </w:r>
      <w:r>
        <w:rPr>
          <w:rFonts w:cs="Arial" w:hAnsi="Arial" w:eastAsia="Arial" w:ascii="Arial"/>
          <w:color w:val="7B7980"/>
          <w:w w:val="100"/>
          <w:sz w:val="21"/>
          <w:szCs w:val="21"/>
        </w:rPr>
        <w:t>   </w:t>
      </w:r>
      <w:r>
        <w:rPr>
          <w:rFonts w:cs="Arial" w:hAnsi="Arial" w:eastAsia="Arial" w:ascii="Arial"/>
          <w:color w:val="7B7980"/>
          <w:spacing w:val="-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2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D54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ov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D54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9"/>
        <w:ind w:left="2401"/>
      </w:pPr>
      <w:r>
        <w:rPr>
          <w:rFonts w:cs="Times New Roman" w:hAnsi="Times New Roman" w:eastAsia="Times New Roman" w:ascii="Times New Roman"/>
          <w:color w:val="4D4D54"/>
          <w:w w:val="55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69686E"/>
          <w:w w:val="99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69686E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69686E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4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D4D54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1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2"/>
        <w:ind w:left="2409"/>
      </w:pPr>
      <w:r>
        <w:rPr>
          <w:rFonts w:cs="Times New Roman" w:hAnsi="Times New Roman" w:eastAsia="Times New Roman" w:ascii="Times New Roman"/>
          <w:i/>
          <w:color w:val="4D4D54"/>
          <w:w w:val="121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i/>
          <w:color w:val="4D4D54"/>
          <w:w w:val="55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i/>
          <w:color w:val="4D4D5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D4D54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9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8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D54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D4D54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3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9"/>
        <w:ind w:left="2394"/>
      </w:pPr>
      <w:r>
        <w:rPr>
          <w:rFonts w:cs="Times New Roman" w:hAnsi="Times New Roman" w:eastAsia="Times New Roman" w:ascii="Times New Roman"/>
          <w:color w:val="4D4D54"/>
          <w:spacing w:val="0"/>
          <w:w w:val="92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color w:val="7B7980"/>
          <w:spacing w:val="0"/>
          <w:w w:val="92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7B7980"/>
          <w:spacing w:val="0"/>
          <w:w w:val="92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7B7980"/>
          <w:spacing w:val="8"/>
          <w:w w:val="9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D4D54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3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D54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D4D54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D4D54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D54"/>
          <w:spacing w:val="4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88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7B7980"/>
          <w:spacing w:val="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32" w:lineRule="auto" w:line="265"/>
        <w:ind w:left="2747" w:right="478" w:hanging="360"/>
        <w:sectPr>
          <w:pgMar w:header="0" w:footer="0" w:top="1520" w:bottom="280" w:left="1780" w:right="1780"/>
          <w:headerReference w:type="default" r:id="rId5"/>
          <w:pgSz w:w="12580" w:h="16100"/>
        </w:sectPr>
      </w:pP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color w:val="69686E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69686E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69686E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ov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14"/>
          <w:w w:val="8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4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D4D54"/>
          <w:spacing w:val="0"/>
          <w:w w:val="107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8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7"/>
          <w:w w:val="8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3D3A41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D4D54"/>
          <w:spacing w:val="0"/>
          <w:w w:val="9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21"/>
          <w:w w:val="9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49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21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D4D54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7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24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D54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11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D54"/>
          <w:spacing w:val="0"/>
          <w:w w:val="11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1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22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10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color w:val="4D4D54"/>
          <w:spacing w:val="0"/>
          <w:w w:val="13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D54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4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D54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D5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7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D54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D54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D54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D54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D54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99"/>
          <w:sz w:val="26"/>
          <w:szCs w:val="26"/>
        </w:rPr>
        <w:t>po</w:t>
      </w:r>
      <w:r>
        <w:rPr>
          <w:rFonts w:cs="Times New Roman" w:hAnsi="Times New Roman" w:eastAsia="Times New Roman" w:ascii="Times New Roman"/>
          <w:color w:val="4D4D54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D54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D54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26" w:lineRule="auto" w:line="267"/>
        <w:ind w:left="1533" w:right="388" w:firstLine="7"/>
      </w:pP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bo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8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pp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ov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7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94952"/>
          <w:spacing w:val="0"/>
          <w:w w:val="103"/>
          <w:sz w:val="26"/>
          <w:szCs w:val="26"/>
        </w:rPr>
        <w:t>NO</w:t>
      </w:r>
      <w:r>
        <w:rPr>
          <w:rFonts w:cs="Times New Roman" w:hAnsi="Times New Roman" w:eastAsia="Times New Roman" w:ascii="Times New Roman"/>
          <w:color w:val="494952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35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16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94952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616168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7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0"/>
          <w:w w:val="14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4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62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7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7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94952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57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9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9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94952"/>
          <w:spacing w:val="0"/>
          <w:w w:val="9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14"/>
          <w:w w:val="9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616168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616168"/>
          <w:spacing w:val="0"/>
          <w:w w:val="7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494952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616168"/>
          <w:spacing w:val="0"/>
          <w:w w:val="92"/>
          <w:sz w:val="26"/>
          <w:szCs w:val="26"/>
        </w:rPr>
        <w:t>'</w:t>
      </w:r>
      <w:r>
        <w:rPr>
          <w:rFonts w:cs="Times New Roman" w:hAnsi="Times New Roman" w:eastAsia="Times New Roman" w:ascii="Times New Roman"/>
          <w:color w:val="494952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21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94952"/>
          <w:spacing w:val="37"/>
          <w:w w:val="12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2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ov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28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94952"/>
          <w:spacing w:val="51"/>
          <w:w w:val="12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8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85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494952"/>
          <w:spacing w:val="26"/>
          <w:w w:val="8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94952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94952"/>
          <w:spacing w:val="37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94952"/>
          <w:spacing w:val="37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616168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616168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13"/>
          <w:sz w:val="26"/>
          <w:szCs w:val="26"/>
        </w:rPr>
        <w:t>ry</w:t>
      </w:r>
      <w:r>
        <w:rPr>
          <w:rFonts w:cs="Times New Roman" w:hAnsi="Times New Roman" w:eastAsia="Times New Roman" w:ascii="Times New Roman"/>
          <w:color w:val="494952"/>
          <w:spacing w:val="3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pp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ov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24"/>
          <w:w w:val="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nd</w:t>
      </w:r>
      <w:r>
        <w:rPr>
          <w:rFonts w:cs="Times New Roman" w:hAnsi="Times New Roman" w:eastAsia="Times New Roman" w:ascii="Times New Roman"/>
          <w:color w:val="494952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ov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24"/>
          <w:w w:val="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616168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5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32"/>
          <w:w w:val="12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4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616168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94952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17"/>
          <w:w w:val="1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14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wi</w:t>
      </w:r>
      <w:r>
        <w:rPr>
          <w:rFonts w:cs="Times New Roman" w:hAnsi="Times New Roman" w:eastAsia="Times New Roman" w:ascii="Times New Roman"/>
          <w:color w:val="494952"/>
          <w:spacing w:val="0"/>
          <w:w w:val="18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4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94952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7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94952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6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8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7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ce</w:t>
      </w:r>
      <w:r>
        <w:rPr>
          <w:rFonts w:cs="Times New Roman" w:hAnsi="Times New Roman" w:eastAsia="Times New Roman" w:ascii="Times New Roman"/>
          <w:color w:val="717179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6"/>
        <w:ind w:left="1540" w:right="3900"/>
      </w:pPr>
      <w:r>
        <w:rPr>
          <w:rFonts w:cs="Times New Roman" w:hAnsi="Times New Roman" w:eastAsia="Times New Roman" w:ascii="Times New Roman"/>
          <w:color w:val="494952"/>
          <w:spacing w:val="0"/>
          <w:w w:val="81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717179"/>
          <w:spacing w:val="0"/>
          <w:w w:val="8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717179"/>
          <w:spacing w:val="0"/>
          <w:w w:val="81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717179"/>
          <w:spacing w:val="44"/>
          <w:w w:val="8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2"/>
        <w:ind w:left="2282"/>
      </w:pPr>
      <w:r>
        <w:rPr>
          <w:rFonts w:cs="Times New Roman" w:hAnsi="Times New Roman" w:eastAsia="Times New Roman" w:ascii="Times New Roman"/>
          <w:color w:val="494952"/>
          <w:w w:val="57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717179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717179"/>
          <w:w w:val="100"/>
          <w:sz w:val="25"/>
          <w:szCs w:val="25"/>
        </w:rPr>
        <w:t>   </w:t>
      </w:r>
      <w:r>
        <w:rPr>
          <w:rFonts w:cs="Times New Roman" w:hAnsi="Times New Roman" w:eastAsia="Times New Roman" w:ascii="Times New Roman"/>
          <w:color w:val="717179"/>
          <w:spacing w:val="-2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20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color w:val="494952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2" w:lineRule="auto" w:line="271"/>
        <w:ind w:left="3362" w:right="402" w:hanging="374"/>
      </w:pP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717179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717179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717179"/>
          <w:spacing w:val="6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94952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3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94952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wi</w:t>
      </w:r>
      <w:r>
        <w:rPr>
          <w:rFonts w:cs="Times New Roman" w:hAnsi="Times New Roman" w:eastAsia="Times New Roman" w:ascii="Times New Roman"/>
          <w:color w:val="494952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94952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94952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94952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94952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7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2994"/>
      </w:pP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616168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616168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616168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94952"/>
          <w:spacing w:val="3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wi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4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po</w:t>
      </w:r>
      <w:r>
        <w:rPr>
          <w:rFonts w:cs="Times New Roman" w:hAnsi="Times New Roman" w:eastAsia="Times New Roman" w:ascii="Times New Roman"/>
          <w:color w:val="494952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ou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39"/>
        <w:ind w:left="3315" w:right="4613"/>
      </w:pPr>
      <w:r>
        <w:rPr>
          <w:rFonts w:cs="Times New Roman" w:hAnsi="Times New Roman" w:eastAsia="Times New Roman" w:ascii="Times New Roman"/>
          <w:color w:val="494952"/>
          <w:w w:val="12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w w:val="99"/>
          <w:sz w:val="26"/>
          <w:szCs w:val="26"/>
        </w:rPr>
        <w:t>nd</w:t>
      </w:r>
      <w:r>
        <w:rPr>
          <w:rFonts w:cs="Times New Roman" w:hAnsi="Times New Roman" w:eastAsia="Times New Roman" w:ascii="Times New Roman"/>
          <w:color w:val="494952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32"/>
        <w:ind w:left="1475" w:right="1690"/>
      </w:pPr>
      <w:r>
        <w:rPr>
          <w:rFonts w:cs="Arial" w:hAnsi="Arial" w:eastAsia="Arial" w:ascii="Arial"/>
          <w:color w:val="494952"/>
          <w:w w:val="98"/>
          <w:sz w:val="22"/>
          <w:szCs w:val="22"/>
        </w:rPr>
        <w:t>v</w:t>
      </w:r>
      <w:r>
        <w:rPr>
          <w:rFonts w:cs="Arial" w:hAnsi="Arial" w:eastAsia="Arial" w:ascii="Arial"/>
          <w:color w:val="494952"/>
          <w:w w:val="58"/>
          <w:sz w:val="22"/>
          <w:szCs w:val="22"/>
        </w:rPr>
        <w:t>r</w:t>
      </w:r>
      <w:r>
        <w:rPr>
          <w:rFonts w:cs="Arial" w:hAnsi="Arial" w:eastAsia="Arial" w:ascii="Arial"/>
          <w:color w:val="494952"/>
          <w:w w:val="118"/>
          <w:sz w:val="22"/>
          <w:szCs w:val="22"/>
        </w:rPr>
        <w:t>.</w:t>
      </w:r>
      <w:r>
        <w:rPr>
          <w:rFonts w:cs="Arial" w:hAnsi="Arial" w:eastAsia="Arial" w:ascii="Arial"/>
          <w:color w:val="494952"/>
          <w:w w:val="100"/>
          <w:sz w:val="22"/>
          <w:szCs w:val="22"/>
        </w:rPr>
        <w:t>  </w:t>
      </w:r>
      <w:r>
        <w:rPr>
          <w:rFonts w:cs="Arial" w:hAnsi="Arial" w:eastAsia="Arial" w:ascii="Arial"/>
          <w:color w:val="494952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7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13"/>
          <w:sz w:val="26"/>
          <w:szCs w:val="26"/>
        </w:rPr>
        <w:t>ry</w:t>
      </w:r>
      <w:r>
        <w:rPr>
          <w:rFonts w:cs="Times New Roman" w:hAnsi="Times New Roman" w:eastAsia="Times New Roman" w:ascii="Times New Roman"/>
          <w:color w:val="494952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616168"/>
          <w:spacing w:val="0"/>
          <w:w w:val="66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9" w:lineRule="auto" w:line="265"/>
        <w:ind w:left="1900" w:right="395" w:hanging="482"/>
      </w:pPr>
      <w:r>
        <w:rPr>
          <w:rFonts w:cs="Times New Roman" w:hAnsi="Times New Roman" w:eastAsia="Times New Roman" w:ascii="Times New Roman"/>
          <w:color w:val="494952"/>
          <w:w w:val="77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616168"/>
          <w:w w:val="38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94952"/>
          <w:w w:val="49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94952"/>
          <w:w w:val="99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494952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94952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616168"/>
          <w:spacing w:val="0"/>
          <w:w w:val="5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nd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62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94952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94952"/>
          <w:spacing w:val="0"/>
          <w:w w:val="96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94952"/>
          <w:spacing w:val="0"/>
          <w:w w:val="96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96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94952"/>
          <w:spacing w:val="0"/>
          <w:w w:val="9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60"/>
          <w:w w:val="9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94952"/>
          <w:spacing w:val="4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52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oo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30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3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8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94952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16"/>
          <w:w w:val="11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/>
        <w:ind w:left="1338"/>
      </w:pPr>
      <w:r>
        <w:rPr>
          <w:rFonts w:cs="Times New Roman" w:hAnsi="Times New Roman" w:eastAsia="Times New Roman" w:ascii="Times New Roman"/>
          <w:color w:val="494952"/>
          <w:w w:val="83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94952"/>
          <w:w w:val="33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94952"/>
          <w:w w:val="55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94952"/>
          <w:w w:val="49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616168"/>
          <w:w w:val="11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616168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616168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1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9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7"/>
        <w:ind w:left="460" w:right="388" w:hanging="353"/>
      </w:pPr>
      <w:r>
        <w:rPr>
          <w:rFonts w:cs="Times New Roman" w:hAnsi="Times New Roman" w:eastAsia="Times New Roman" w:ascii="Times New Roman"/>
          <w:color w:val="494952"/>
          <w:spacing w:val="0"/>
          <w:w w:val="91"/>
          <w:sz w:val="26"/>
          <w:szCs w:val="26"/>
        </w:rPr>
        <w:t>7</w:t>
      </w:r>
      <w:r>
        <w:rPr>
          <w:rFonts w:cs="Times New Roman" w:hAnsi="Times New Roman" w:eastAsia="Times New Roman" w:ascii="Times New Roman"/>
          <w:color w:val="717179"/>
          <w:spacing w:val="0"/>
          <w:w w:val="9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717179"/>
          <w:spacing w:val="0"/>
          <w:w w:val="9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717179"/>
          <w:spacing w:val="48"/>
          <w:w w:val="9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13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11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27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21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94952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21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12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20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color w:val="494952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27"/>
          <w:w w:val="1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616168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616168"/>
          <w:spacing w:val="21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4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pp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35"/>
          <w:w w:val="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20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2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ou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68"/>
        <w:ind w:left="453" w:right="395" w:hanging="346"/>
      </w:pP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8</w:t>
      </w:r>
      <w:r>
        <w:rPr>
          <w:rFonts w:cs="Times New Roman" w:hAnsi="Times New Roman" w:eastAsia="Times New Roman" w:ascii="Times New Roman"/>
          <w:color w:val="717179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717179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717179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35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ff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42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5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sho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116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ee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ss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17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5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17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7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17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17"/>
          <w:w w:val="9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17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7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25"/>
          <w:w w:val="10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7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07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10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7"/>
          <w:w w:val="10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6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94952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24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7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616168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65"/>
        <w:ind w:left="453" w:right="388" w:hanging="346"/>
      </w:pP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9.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8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4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4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19"/>
          <w:w w:val="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8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19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616168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6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11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94952"/>
          <w:spacing w:val="12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8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4"/>
          <w:w w:val="8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2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2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2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2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11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5"/>
          <w:w w:val="1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3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58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9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1"/>
          <w:w w:val="9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15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1"/>
          <w:w w:val="8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5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94952"/>
          <w:spacing w:val="5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0"/>
          <w:w w:val="11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1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66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13"/>
          <w:sz w:val="26"/>
          <w:szCs w:val="26"/>
        </w:rPr>
        <w:t>ss</w:t>
      </w:r>
      <w:r>
        <w:rPr>
          <w:rFonts w:cs="Times New Roman" w:hAnsi="Times New Roman" w:eastAsia="Times New Roman" w:ascii="Times New Roman"/>
          <w:color w:val="494952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94952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94952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color w:val="494952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616168"/>
          <w:spacing w:val="0"/>
          <w:w w:val="66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65"/>
        <w:ind w:left="460" w:right="395" w:hanging="346"/>
      </w:pPr>
      <w:r>
        <w:rPr>
          <w:rFonts w:cs="Times New Roman" w:hAnsi="Times New Roman" w:eastAsia="Times New Roman" w:ascii="Times New Roman"/>
          <w:color w:val="494952"/>
          <w:w w:val="55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94952"/>
          <w:w w:val="116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616168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616168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4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5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13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0"/>
          <w:w w:val="116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32"/>
          <w:w w:val="11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6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6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11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45"/>
          <w:w w:val="11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10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color w:val="494952"/>
          <w:spacing w:val="0"/>
          <w:w w:val="13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4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spacing w:val="0"/>
          <w:w w:val="11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94952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on,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616168"/>
          <w:spacing w:val="0"/>
          <w:w w:val="3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22"/>
          <w:w w:val="14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49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15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94952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616168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616168"/>
          <w:spacing w:val="29"/>
          <w:w w:val="7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nd</w:t>
      </w:r>
      <w:r>
        <w:rPr>
          <w:rFonts w:cs="Times New Roman" w:hAnsi="Times New Roman" w:eastAsia="Times New Roman" w:ascii="Times New Roman"/>
          <w:color w:val="494952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22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94952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7"/>
          <w:w w:val="1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3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sz w:val="26"/>
          <w:szCs w:val="26"/>
        </w:rPr>
        <w:t>"</w:t>
      </w:r>
      <w:r>
        <w:rPr>
          <w:rFonts w:cs="Times New Roman" w:hAnsi="Times New Roman" w:eastAsia="Times New Roman" w:ascii="Times New Roman"/>
          <w:color w:val="494952"/>
          <w:spacing w:val="29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94952"/>
          <w:spacing w:val="15"/>
          <w:w w:val="94"/>
          <w:sz w:val="26"/>
          <w:szCs w:val="26"/>
        </w:rPr>
        <w:t> </w:t>
      </w:r>
      <w:r>
        <w:rPr>
          <w:rFonts w:cs="Arial" w:hAnsi="Arial" w:eastAsia="Arial" w:ascii="Arial"/>
          <w:color w:val="494952"/>
          <w:spacing w:val="0"/>
          <w:w w:val="100"/>
          <w:sz w:val="23"/>
          <w:szCs w:val="23"/>
        </w:rPr>
        <w:t>&amp;</w:t>
      </w:r>
      <w:r>
        <w:rPr>
          <w:rFonts w:cs="Arial" w:hAnsi="Arial" w:eastAsia="Arial" w:ascii="Arial"/>
          <w:color w:val="494952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ou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2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ff</w:t>
      </w:r>
      <w:r>
        <w:rPr>
          <w:rFonts w:cs="Times New Roman" w:hAnsi="Times New Roman" w:eastAsia="Times New Roman" w:ascii="Times New Roman"/>
          <w:color w:val="616168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616168"/>
          <w:spacing w:val="0"/>
          <w:w w:val="121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616168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94952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952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11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62"/>
          <w:sz w:val="26"/>
          <w:szCs w:val="26"/>
        </w:rPr>
        <w:t>"</w:t>
      </w:r>
      <w:r>
        <w:rPr>
          <w:rFonts w:cs="Times New Roman" w:hAnsi="Times New Roman" w:eastAsia="Times New Roman" w:ascii="Times New Roman"/>
          <w:color w:val="717179"/>
          <w:spacing w:val="0"/>
          <w:w w:val="99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568"/>
      </w:pPr>
      <w:r>
        <w:rPr>
          <w:rFonts w:cs="Times New Roman" w:hAnsi="Times New Roman" w:eastAsia="Times New Roman" w:ascii="Times New Roman"/>
          <w:color w:val="494952"/>
          <w:w w:val="94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9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go</w:t>
      </w:r>
      <w:r>
        <w:rPr>
          <w:rFonts w:cs="Times New Roman" w:hAnsi="Times New Roman" w:eastAsia="Times New Roman" w:ascii="Times New Roman"/>
          <w:color w:val="494952"/>
          <w:spacing w:val="0"/>
          <w:w w:val="116"/>
          <w:sz w:val="26"/>
          <w:szCs w:val="26"/>
        </w:rPr>
        <w:t>ry</w:t>
      </w:r>
      <w:r>
        <w:rPr>
          <w:rFonts w:cs="Times New Roman" w:hAnsi="Times New Roman" w:eastAsia="Times New Roman" w:ascii="Times New Roman"/>
          <w:color w:val="494952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8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952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952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                       </w:t>
      </w:r>
      <w:r>
        <w:rPr>
          <w:rFonts w:cs="Times New Roman" w:hAnsi="Times New Roman" w:eastAsia="Times New Roman" w:ascii="Times New Roman"/>
          <w:color w:val="494952"/>
          <w:spacing w:val="-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6"/>
          <w:position w:val="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96"/>
          <w:position w:val="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position w:val="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-30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4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952"/>
          <w:spacing w:val="29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74"/>
          <w:position w:val="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13"/>
          <w:position w:val="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88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36"/>
        <w:ind w:left="520" w:right="1861"/>
      </w:pP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94952"/>
          <w:spacing w:val="4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                                                                        </w:t>
      </w:r>
      <w:r>
        <w:rPr>
          <w:rFonts w:cs="Times New Roman" w:hAnsi="Times New Roman" w:eastAsia="Times New Roman" w:ascii="Times New Roman"/>
          <w:color w:val="494952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60"/>
          <w:position w:val="1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94952"/>
          <w:spacing w:val="0"/>
          <w:w w:val="116"/>
          <w:position w:val="1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color w:val="494952"/>
          <w:spacing w:val="0"/>
          <w:w w:val="110"/>
          <w:position w:val="1"/>
          <w:sz w:val="26"/>
          <w:szCs w:val="26"/>
        </w:rPr>
        <w:t>,0</w:t>
      </w:r>
      <w:r>
        <w:rPr>
          <w:rFonts w:cs="Times New Roman" w:hAnsi="Times New Roman" w:eastAsia="Times New Roman" w:ascii="Times New Roman"/>
          <w:color w:val="494952"/>
          <w:spacing w:val="0"/>
          <w:w w:val="116"/>
          <w:position w:val="1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494952"/>
          <w:spacing w:val="0"/>
          <w:w w:val="110"/>
          <w:position w:val="1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39"/>
        <w:ind w:left="514" w:right="1869"/>
      </w:pP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94952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4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                                                                        </w:t>
      </w:r>
      <w:r>
        <w:rPr>
          <w:rFonts w:cs="Times New Roman" w:hAnsi="Times New Roman" w:eastAsia="Times New Roman" w:ascii="Times New Roman"/>
          <w:color w:val="494952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6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94952"/>
          <w:spacing w:val="0"/>
          <w:w w:val="11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color w:val="616168"/>
          <w:spacing w:val="0"/>
          <w:w w:val="121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94952"/>
          <w:spacing w:val="0"/>
          <w:w w:val="11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494952"/>
          <w:spacing w:val="0"/>
          <w:w w:val="116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494952"/>
          <w:spacing w:val="0"/>
          <w:w w:val="105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36"/>
        <w:ind w:left="528" w:right="1969"/>
        <w:sectPr>
          <w:pgNumType w:start="4"/>
          <w:pgMar w:header="950" w:footer="0" w:top="1220" w:bottom="280" w:left="1700" w:right="1720"/>
          <w:headerReference w:type="default" r:id="rId6"/>
          <w:pgSz w:w="12240" w:h="15840"/>
        </w:sectPr>
      </w:pPr>
      <w:r>
        <w:rPr>
          <w:rFonts w:cs="Times New Roman" w:hAnsi="Times New Roman" w:eastAsia="Times New Roman" w:ascii="Times New Roman"/>
          <w:color w:val="494952"/>
          <w:spacing w:val="0"/>
          <w:w w:val="96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color w:val="494952"/>
          <w:spacing w:val="0"/>
          <w:w w:val="96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94952"/>
          <w:spacing w:val="39"/>
          <w:w w:val="9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9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95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9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952"/>
          <w:spacing w:val="0"/>
          <w:w w:val="100"/>
          <w:sz w:val="26"/>
          <w:szCs w:val="26"/>
        </w:rPr>
        <w:t>                                                                         </w:t>
      </w:r>
      <w:r>
        <w:rPr>
          <w:rFonts w:cs="Times New Roman" w:hAnsi="Times New Roman" w:eastAsia="Times New Roman" w:ascii="Times New Roman"/>
          <w:color w:val="494952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952"/>
          <w:spacing w:val="0"/>
          <w:w w:val="109"/>
          <w:position w:val="1"/>
          <w:sz w:val="26"/>
          <w:szCs w:val="26"/>
        </w:rPr>
        <w:t>8</w:t>
      </w:r>
      <w:r>
        <w:rPr>
          <w:rFonts w:cs="Times New Roman" w:hAnsi="Times New Roman" w:eastAsia="Times New Roman" w:ascii="Times New Roman"/>
          <w:color w:val="616168"/>
          <w:spacing w:val="0"/>
          <w:w w:val="109"/>
          <w:position w:val="1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94952"/>
          <w:spacing w:val="0"/>
          <w:w w:val="109"/>
          <w:position w:val="1"/>
          <w:sz w:val="26"/>
          <w:szCs w:val="26"/>
        </w:rPr>
        <w:t>00</w:t>
      </w:r>
      <w:r>
        <w:rPr>
          <w:rFonts w:cs="Times New Roman" w:hAnsi="Times New Roman" w:eastAsia="Times New Roman" w:ascii="Times New Roman"/>
          <w:color w:val="494952"/>
          <w:spacing w:val="0"/>
          <w:w w:val="109"/>
          <w:position w:val="1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both"/>
        <w:spacing w:before="34" w:lineRule="auto" w:line="282"/>
        <w:ind w:left="810" w:right="440" w:hanging="331"/>
      </w:pPr>
      <w:r>
        <w:rPr>
          <w:rFonts w:cs="Times New Roman" w:hAnsi="Times New Roman" w:eastAsia="Times New Roman" w:ascii="Times New Roman"/>
          <w:color w:val="494B52"/>
          <w:w w:val="57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494B52"/>
          <w:w w:val="86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6E6D75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E6D75"/>
          <w:spacing w:val="46"/>
          <w:w w:val="9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1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7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9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7"/>
          <w:w w:val="15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87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14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7"/>
          <w:w w:val="13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5"/>
          <w:szCs w:val="25"/>
        </w:rPr>
        <w:t>ss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7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1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45"/>
          <w:w w:val="11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ac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q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14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79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7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4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4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24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24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42"/>
          <w:w w:val="124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5"/>
          <w:szCs w:val="25"/>
        </w:rPr>
        <w:t>j</w:t>
      </w:r>
      <w:r>
        <w:rPr>
          <w:rFonts w:cs="Times New Roman" w:hAnsi="Times New Roman" w:eastAsia="Times New Roman" w:ascii="Times New Roman"/>
          <w:color w:val="494B52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7"/>
          <w:w w:val="16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21"/>
          <w:w w:val="8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6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94B52"/>
          <w:spacing w:val="0"/>
          <w:w w:val="9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6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96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96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96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30"/>
          <w:w w:val="9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60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wi</w:t>
      </w:r>
      <w:r>
        <w:rPr>
          <w:rFonts w:cs="Times New Roman" w:hAnsi="Times New Roman" w:eastAsia="Times New Roman" w:ascii="Times New Roman"/>
          <w:color w:val="494B52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hd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91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6E6D75"/>
          <w:spacing w:val="0"/>
          <w:w w:val="8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both"/>
        <w:spacing w:lineRule="auto" w:line="280"/>
        <w:ind w:left="817" w:right="425" w:hanging="338"/>
      </w:pPr>
      <w:r>
        <w:rPr>
          <w:rFonts w:cs="Times New Roman" w:hAnsi="Times New Roman" w:eastAsia="Times New Roman" w:ascii="Times New Roman"/>
          <w:color w:val="494B52"/>
          <w:w w:val="57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494B52"/>
          <w:w w:val="109"/>
          <w:sz w:val="25"/>
          <w:szCs w:val="25"/>
        </w:rPr>
        <w:t>2</w:t>
      </w:r>
      <w:r>
        <w:rPr>
          <w:rFonts w:cs="Times New Roman" w:hAnsi="Times New Roman" w:eastAsia="Times New Roman" w:ascii="Times New Roman"/>
          <w:color w:val="494B52"/>
          <w:w w:val="103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94B52"/>
          <w:spacing w:val="9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2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82"/>
          <w:sz w:val="25"/>
          <w:szCs w:val="25"/>
        </w:rPr>
        <w:t>ll</w:t>
      </w:r>
      <w:r>
        <w:rPr>
          <w:rFonts w:cs="Times New Roman" w:hAnsi="Times New Roman" w:eastAsia="Times New Roman" w:ascii="Times New Roman"/>
          <w:color w:val="494B52"/>
          <w:spacing w:val="0"/>
          <w:w w:val="8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37"/>
          <w:w w:val="12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1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37"/>
          <w:w w:val="15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19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31"/>
          <w:w w:val="9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29"/>
          <w:w w:val="15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3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23"/>
          <w:w w:val="13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23"/>
          <w:w w:val="14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23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4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3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79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z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tt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ff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11"/>
          <w:w w:val="13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18"/>
          <w:w w:val="14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1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ary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18"/>
          <w:w w:val="11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5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18"/>
          <w:w w:val="16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8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98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98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98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94B52"/>
          <w:spacing w:val="0"/>
          <w:w w:val="98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24"/>
          <w:w w:val="9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55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18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18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26"/>
          <w:w w:val="9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3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75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94B52"/>
          <w:spacing w:val="35"/>
          <w:w w:val="9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7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21"/>
          <w:w w:val="12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41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21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41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35"/>
          <w:w w:val="7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41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21"/>
          <w:w w:val="11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6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2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21"/>
          <w:w w:val="12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12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94B52"/>
          <w:spacing w:val="0"/>
          <w:w w:val="11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1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ac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28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3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41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5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87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41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ng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5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20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94B52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55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6E6D75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ind w:left="486"/>
      </w:pPr>
      <w:r>
        <w:rPr>
          <w:rFonts w:cs="Times New Roman" w:hAnsi="Times New Roman" w:eastAsia="Times New Roman" w:ascii="Times New Roman"/>
          <w:color w:val="494B52"/>
          <w:w w:val="51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494B52"/>
          <w:w w:val="115"/>
          <w:sz w:val="25"/>
          <w:szCs w:val="25"/>
        </w:rPr>
        <w:t>3</w:t>
      </w:r>
      <w:r>
        <w:rPr>
          <w:rFonts w:cs="Times New Roman" w:hAnsi="Times New Roman" w:eastAsia="Times New Roman" w:ascii="Times New Roman"/>
          <w:color w:val="6E6D75"/>
          <w:w w:val="103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E6D75"/>
          <w:spacing w:val="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7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5"/>
          <w:szCs w:val="25"/>
        </w:rPr>
        <w:t>j</w:t>
      </w:r>
      <w:r>
        <w:rPr>
          <w:rFonts w:cs="Times New Roman" w:hAnsi="Times New Roman" w:eastAsia="Times New Roman" w:ascii="Times New Roman"/>
          <w:color w:val="494B52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6E6D75"/>
          <w:spacing w:val="0"/>
          <w:w w:val="103"/>
          <w:sz w:val="25"/>
          <w:szCs w:val="25"/>
        </w:rPr>
        <w:t>,</w:t>
      </w:r>
      <w:r>
        <w:rPr>
          <w:rFonts w:cs="Times New Roman" w:hAnsi="Times New Roman" w:eastAsia="Times New Roman" w:ascii="Times New Roman"/>
          <w:color w:val="6E6D75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6E6D75"/>
          <w:spacing w:val="-8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  </w:t>
      </w:r>
      <w:r>
        <w:rPr>
          <w:rFonts w:cs="Times New Roman" w:hAnsi="Times New Roman" w:eastAsia="Times New Roman" w:ascii="Times New Roman"/>
          <w:color w:val="494B52"/>
          <w:spacing w:val="0"/>
          <w:w w:val="41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8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41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-8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  </w:t>
      </w:r>
      <w:r>
        <w:rPr>
          <w:rFonts w:cs="Times New Roman" w:hAnsi="Times New Roman" w:eastAsia="Times New Roman" w:ascii="Times New Roman"/>
          <w:color w:val="494B52"/>
          <w:spacing w:val="0"/>
          <w:w w:val="114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14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14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46"/>
          <w:w w:val="114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41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  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-8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-1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-1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-8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3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43"/>
        <w:ind w:left="831"/>
      </w:pPr>
      <w:r>
        <w:rPr>
          <w:rFonts w:cs="Times New Roman" w:hAnsi="Times New Roman" w:eastAsia="Times New Roman" w:ascii="Times New Roman"/>
          <w:color w:val="494B52"/>
          <w:w w:val="79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1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1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38"/>
          <w:w w:val="9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3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19"/>
          <w:w w:val="11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wi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ll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3"/>
          <w:w w:val="8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2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3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20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94B52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both"/>
        <w:spacing w:lineRule="auto" w:line="285"/>
        <w:ind w:left="817" w:right="433" w:hanging="331"/>
      </w:pPr>
      <w:r>
        <w:rPr>
          <w:rFonts w:cs="Times New Roman" w:hAnsi="Times New Roman" w:eastAsia="Times New Roman" w:ascii="Times New Roman"/>
          <w:color w:val="494B52"/>
          <w:w w:val="57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494B52"/>
          <w:w w:val="120"/>
          <w:sz w:val="25"/>
          <w:szCs w:val="25"/>
        </w:rPr>
        <w:t>4</w:t>
      </w:r>
      <w:r>
        <w:rPr>
          <w:rFonts w:cs="Times New Roman" w:hAnsi="Times New Roman" w:eastAsia="Times New Roman" w:ascii="Times New Roman"/>
          <w:color w:val="494B52"/>
          <w:w w:val="8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94B52"/>
          <w:spacing w:val="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2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94B52"/>
          <w:spacing w:val="4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4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41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4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4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24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26"/>
          <w:w w:val="124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14"/>
          <w:sz w:val="25"/>
          <w:szCs w:val="25"/>
        </w:rPr>
        <w:t>ry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33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5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2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94B52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94B52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5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19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1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19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19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1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42"/>
          <w:w w:val="11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pp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ca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1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1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1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q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1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21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21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2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48"/>
          <w:w w:val="12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21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21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46"/>
          <w:w w:val="12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1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1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21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44"/>
          <w:w w:val="12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ry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1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6E6D75"/>
          <w:spacing w:val="0"/>
          <w:w w:val="8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both"/>
        <w:spacing w:lineRule="auto" w:line="282"/>
        <w:ind w:left="824" w:right="433" w:hanging="338"/>
      </w:pPr>
      <w:r>
        <w:rPr>
          <w:rFonts w:cs="Times New Roman" w:hAnsi="Times New Roman" w:eastAsia="Times New Roman" w:ascii="Times New Roman"/>
          <w:color w:val="494B52"/>
          <w:w w:val="57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494B52"/>
          <w:w w:val="115"/>
          <w:sz w:val="25"/>
          <w:szCs w:val="25"/>
        </w:rPr>
        <w:t>5</w:t>
      </w:r>
      <w:r>
        <w:rPr>
          <w:rFonts w:cs="Times New Roman" w:hAnsi="Times New Roman" w:eastAsia="Times New Roman" w:ascii="Times New Roman"/>
          <w:color w:val="6E6D75"/>
          <w:w w:val="103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E6D75"/>
          <w:spacing w:val="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75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41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47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5"/>
          <w:szCs w:val="25"/>
        </w:rPr>
        <w:t>j</w:t>
      </w:r>
      <w:r>
        <w:rPr>
          <w:rFonts w:cs="Times New Roman" w:hAnsi="Times New Roman" w:eastAsia="Times New Roman" w:ascii="Times New Roman"/>
          <w:color w:val="494B52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5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6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1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1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41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1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1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25"/>
          <w:w w:val="11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1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16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1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62"/>
          <w:w w:val="11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7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1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wi</w:t>
      </w:r>
      <w:r>
        <w:rPr>
          <w:rFonts w:cs="Times New Roman" w:hAnsi="Times New Roman" w:eastAsia="Times New Roman" w:ascii="Times New Roman"/>
          <w:color w:val="494B52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1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3</w:t>
      </w:r>
      <w:r>
        <w:rPr>
          <w:rFonts w:cs="Times New Roman" w:hAnsi="Times New Roman" w:eastAsia="Times New Roman" w:ascii="Times New Roman"/>
          <w:color w:val="494B52"/>
          <w:spacing w:val="0"/>
          <w:w w:val="132"/>
          <w:sz w:val="25"/>
          <w:szCs w:val="25"/>
        </w:rPr>
        <w:t>0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1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rw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0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2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34"/>
          <w:w w:val="12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pp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4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94B52"/>
          <w:spacing w:val="0"/>
          <w:w w:val="84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84"/>
          <w:sz w:val="25"/>
          <w:szCs w:val="25"/>
        </w:rPr>
        <w:t>ll</w:t>
      </w:r>
      <w:r>
        <w:rPr>
          <w:rFonts w:cs="Times New Roman" w:hAnsi="Times New Roman" w:eastAsia="Times New Roman" w:ascii="Times New Roman"/>
          <w:color w:val="494B52"/>
          <w:spacing w:val="51"/>
          <w:w w:val="84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st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3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wi</w:t>
      </w:r>
      <w:r>
        <w:rPr>
          <w:rFonts w:cs="Times New Roman" w:hAnsi="Times New Roman" w:eastAsia="Times New Roman" w:ascii="Times New Roman"/>
          <w:color w:val="494B52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hd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91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77"/>
          <w:sz w:val="25"/>
          <w:szCs w:val="25"/>
        </w:rPr>
        <w:t>/t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both"/>
        <w:spacing w:lineRule="auto" w:line="285"/>
        <w:ind w:left="831" w:right="426" w:hanging="346"/>
      </w:pPr>
      <w:r>
        <w:rPr>
          <w:rFonts w:cs="Times New Roman" w:hAnsi="Times New Roman" w:eastAsia="Times New Roman" w:ascii="Times New Roman"/>
          <w:color w:val="494B52"/>
          <w:w w:val="57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494B52"/>
          <w:w w:val="115"/>
          <w:sz w:val="25"/>
          <w:szCs w:val="25"/>
        </w:rPr>
        <w:t>6</w:t>
      </w:r>
      <w:r>
        <w:rPr>
          <w:rFonts w:cs="Times New Roman" w:hAnsi="Times New Roman" w:eastAsia="Times New Roman" w:ascii="Times New Roman"/>
          <w:color w:val="494B52"/>
          <w:w w:val="103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94B52"/>
          <w:spacing w:val="7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79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pp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24"/>
          <w:w w:val="12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20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2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2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1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5"/>
          <w:szCs w:val="25"/>
        </w:rPr>
        <w:t>q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39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14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14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14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8"/>
          <w:w w:val="114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18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ug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39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24"/>
          <w:w w:val="11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19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1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19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1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11"/>
          <w:w w:val="11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k</w:t>
      </w:r>
      <w:r>
        <w:rPr>
          <w:rFonts w:cs="Times New Roman" w:hAnsi="Times New Roman" w:eastAsia="Times New Roman" w:ascii="Times New Roman"/>
          <w:color w:val="494B52"/>
          <w:spacing w:val="0"/>
          <w:w w:val="6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32"/>
          <w:w w:val="15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41"/>
          <w:w w:val="9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41"/>
          <w:w w:val="14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9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93"/>
          <w:sz w:val="25"/>
          <w:szCs w:val="25"/>
        </w:rPr>
        <w:t>il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34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5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94B52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1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34"/>
          <w:w w:val="11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41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41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14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2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1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1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94B52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6E6D75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ind w:left="486"/>
      </w:pPr>
      <w:r>
        <w:rPr>
          <w:rFonts w:cs="Times New Roman" w:hAnsi="Times New Roman" w:eastAsia="Times New Roman" w:ascii="Times New Roman"/>
          <w:color w:val="494B52"/>
          <w:w w:val="57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494B52"/>
          <w:w w:val="120"/>
          <w:sz w:val="25"/>
          <w:szCs w:val="25"/>
        </w:rPr>
        <w:t>7</w:t>
      </w:r>
      <w:r>
        <w:rPr>
          <w:rFonts w:cs="Times New Roman" w:hAnsi="Times New Roman" w:eastAsia="Times New Roman" w:ascii="Times New Roman"/>
          <w:color w:val="494B52"/>
          <w:w w:val="8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94B52"/>
          <w:spacing w:val="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1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pp</w:t>
      </w:r>
      <w:r>
        <w:rPr>
          <w:rFonts w:cs="Times New Roman" w:hAnsi="Times New Roman" w:eastAsia="Times New Roman" w:ascii="Times New Roman"/>
          <w:color w:val="494B52"/>
          <w:spacing w:val="0"/>
          <w:w w:val="93"/>
          <w:sz w:val="25"/>
          <w:szCs w:val="25"/>
        </w:rPr>
        <w:t>li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ca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8"/>
          <w:sz w:val="25"/>
          <w:szCs w:val="25"/>
        </w:rPr>
        <w:t>wi</w:t>
      </w:r>
      <w:r>
        <w:rPr>
          <w:rFonts w:cs="Times New Roman" w:hAnsi="Times New Roman" w:eastAsia="Times New Roman" w:ascii="Times New Roman"/>
          <w:color w:val="494B52"/>
          <w:spacing w:val="0"/>
          <w:w w:val="88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88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48"/>
          <w:w w:val="8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38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cc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6E6D75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4"/>
        <w:ind w:left="838" w:right="417" w:hanging="346"/>
      </w:pPr>
      <w:r>
        <w:rPr>
          <w:rFonts w:cs="Times New Roman" w:hAnsi="Times New Roman" w:eastAsia="Times New Roman" w:ascii="Times New Roman"/>
          <w:color w:val="494B52"/>
          <w:w w:val="57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494B52"/>
          <w:w w:val="115"/>
          <w:sz w:val="25"/>
          <w:szCs w:val="25"/>
        </w:rPr>
        <w:t>8</w:t>
      </w:r>
      <w:r>
        <w:rPr>
          <w:rFonts w:cs="Times New Roman" w:hAnsi="Times New Roman" w:eastAsia="Times New Roman" w:ascii="Times New Roman"/>
          <w:color w:val="494B52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94B52"/>
          <w:spacing w:val="2"/>
          <w:w w:val="9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5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05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14"/>
          <w:w w:val="10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6E6D75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E6D75"/>
          <w:spacing w:val="0"/>
          <w:w w:val="9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E6D75"/>
          <w:spacing w:val="33"/>
          <w:w w:val="9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40"/>
          <w:w w:val="14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47"/>
          <w:w w:val="12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75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33"/>
          <w:w w:val="15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33"/>
          <w:w w:val="14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4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40"/>
          <w:w w:val="9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1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26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1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15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33"/>
          <w:w w:val="16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3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78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94B52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spacing w:val="6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8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16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7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94B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B52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B52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94B52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B52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2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B52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3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B52"/>
          <w:spacing w:val="15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3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23"/>
          <w:szCs w:val="23"/>
        </w:rPr>
        <w:jc w:val="center"/>
        <w:ind w:left="76" w:right="556"/>
      </w:pPr>
      <w:r>
        <w:rPr>
          <w:rFonts w:cs="Courier New" w:hAnsi="Courier New" w:eastAsia="Courier New" w:ascii="Courier New"/>
          <w:color w:val="494B52"/>
          <w:w w:val="73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93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83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93"/>
          <w:sz w:val="23"/>
          <w:szCs w:val="23"/>
        </w:rPr>
        <w:t>**</w:t>
      </w:r>
      <w:r>
        <w:rPr>
          <w:rFonts w:cs="Courier New" w:hAnsi="Courier New" w:eastAsia="Courier New" w:ascii="Courier New"/>
          <w:color w:val="494B52"/>
          <w:w w:val="88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93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88"/>
          <w:sz w:val="23"/>
          <w:szCs w:val="23"/>
        </w:rPr>
        <w:t>**</w:t>
      </w:r>
      <w:r>
        <w:rPr>
          <w:rFonts w:cs="Courier New" w:hAnsi="Courier New" w:eastAsia="Courier New" w:ascii="Courier New"/>
          <w:color w:val="494B52"/>
          <w:w w:val="93"/>
          <w:sz w:val="23"/>
          <w:szCs w:val="23"/>
        </w:rPr>
        <w:t>***</w:t>
      </w:r>
      <w:r>
        <w:rPr>
          <w:rFonts w:cs="Courier New" w:hAnsi="Courier New" w:eastAsia="Courier New" w:ascii="Courier New"/>
          <w:color w:val="494B52"/>
          <w:w w:val="88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93"/>
          <w:sz w:val="23"/>
          <w:szCs w:val="23"/>
        </w:rPr>
        <w:t>***</w:t>
      </w:r>
      <w:r>
        <w:rPr>
          <w:rFonts w:cs="Courier New" w:hAnsi="Courier New" w:eastAsia="Courier New" w:ascii="Courier New"/>
          <w:color w:val="494B52"/>
          <w:w w:val="88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93"/>
          <w:sz w:val="23"/>
          <w:szCs w:val="23"/>
        </w:rPr>
        <w:t>*******</w:t>
      </w:r>
      <w:r>
        <w:rPr>
          <w:rFonts w:cs="Courier New" w:hAnsi="Courier New" w:eastAsia="Courier New" w:ascii="Courier New"/>
          <w:color w:val="494B52"/>
          <w:w w:val="88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93"/>
          <w:sz w:val="23"/>
          <w:szCs w:val="23"/>
        </w:rPr>
        <w:t>****</w:t>
      </w:r>
      <w:r>
        <w:rPr>
          <w:rFonts w:cs="Courier New" w:hAnsi="Courier New" w:eastAsia="Courier New" w:ascii="Courier New"/>
          <w:color w:val="494B52"/>
          <w:w w:val="88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93"/>
          <w:sz w:val="23"/>
          <w:szCs w:val="23"/>
        </w:rPr>
        <w:t>**</w:t>
      </w:r>
      <w:r>
        <w:rPr>
          <w:rFonts w:cs="Courier New" w:hAnsi="Courier New" w:eastAsia="Courier New" w:ascii="Courier New"/>
          <w:color w:val="494B52"/>
          <w:w w:val="88"/>
          <w:sz w:val="23"/>
          <w:szCs w:val="23"/>
        </w:rPr>
        <w:t>**</w:t>
      </w:r>
      <w:r>
        <w:rPr>
          <w:rFonts w:cs="Courier New" w:hAnsi="Courier New" w:eastAsia="Courier New" w:ascii="Courier New"/>
          <w:color w:val="494B52"/>
          <w:w w:val="99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88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93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88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93"/>
          <w:sz w:val="23"/>
          <w:szCs w:val="23"/>
        </w:rPr>
        <w:t>***</w:t>
      </w:r>
      <w:r>
        <w:rPr>
          <w:rFonts w:cs="Courier New" w:hAnsi="Courier New" w:eastAsia="Courier New" w:ascii="Courier New"/>
          <w:color w:val="494B52"/>
          <w:w w:val="88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93"/>
          <w:sz w:val="23"/>
          <w:szCs w:val="23"/>
        </w:rPr>
        <w:t>***</w:t>
      </w:r>
      <w:r>
        <w:rPr>
          <w:rFonts w:cs="Courier New" w:hAnsi="Courier New" w:eastAsia="Courier New" w:ascii="Courier New"/>
          <w:color w:val="494B52"/>
          <w:w w:val="88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93"/>
          <w:sz w:val="23"/>
          <w:szCs w:val="23"/>
        </w:rPr>
        <w:t>***</w:t>
      </w:r>
      <w:r>
        <w:rPr>
          <w:rFonts w:cs="Courier New" w:hAnsi="Courier New" w:eastAsia="Courier New" w:ascii="Courier New"/>
          <w:color w:val="494B52"/>
          <w:w w:val="88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99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88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93"/>
          <w:sz w:val="23"/>
          <w:szCs w:val="23"/>
        </w:rPr>
        <w:t>***</w:t>
      </w:r>
      <w:r>
        <w:rPr>
          <w:rFonts w:cs="Courier New" w:hAnsi="Courier New" w:eastAsia="Courier New" w:ascii="Courier New"/>
          <w:color w:val="494B52"/>
          <w:w w:val="88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93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88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93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88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93"/>
          <w:sz w:val="23"/>
          <w:szCs w:val="23"/>
        </w:rPr>
        <w:t>***</w:t>
      </w:r>
      <w:r>
        <w:rPr>
          <w:rFonts w:cs="Courier New" w:hAnsi="Courier New" w:eastAsia="Courier New" w:ascii="Courier New"/>
          <w:color w:val="494B52"/>
          <w:w w:val="88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93"/>
          <w:sz w:val="23"/>
          <w:szCs w:val="23"/>
        </w:rPr>
        <w:t>*</w:t>
      </w:r>
      <w:r>
        <w:rPr>
          <w:rFonts w:cs="Courier New" w:hAnsi="Courier New" w:eastAsia="Courier New" w:ascii="Courier New"/>
          <w:color w:val="494B52"/>
          <w:w w:val="88"/>
          <w:sz w:val="23"/>
          <w:szCs w:val="23"/>
        </w:rPr>
        <w:t>**</w:t>
      </w:r>
      <w:r>
        <w:rPr>
          <w:rFonts w:cs="Courier New" w:hAnsi="Courier New" w:eastAsia="Courier New" w:ascii="Courier New"/>
          <w:color w:val="000000"/>
          <w:w w:val="100"/>
          <w:sz w:val="23"/>
          <w:szCs w:val="23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900" w:right="1243"/>
      </w:pPr>
      <w:r>
        <w:rPr>
          <w:rFonts w:cs="Times New Roman" w:hAnsi="Times New Roman" w:eastAsia="Times New Roman" w:ascii="Times New Roman"/>
          <w:color w:val="494B52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B52"/>
          <w:w w:val="11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B52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B52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B52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w w:val="85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B52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B52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4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6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3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13"/>
          <w:sz w:val="26"/>
          <w:szCs w:val="26"/>
        </w:rPr>
        <w:t>ss</w:t>
      </w:r>
      <w:r>
        <w:rPr>
          <w:rFonts w:cs="Times New Roman" w:hAnsi="Times New Roman" w:eastAsia="Times New Roman" w:ascii="Times New Roman"/>
          <w:color w:val="494B52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94B52"/>
          <w:spacing w:val="0"/>
          <w:w w:val="17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94B52"/>
          <w:spacing w:val="0"/>
          <w:w w:val="87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12"/>
          <w:sz w:val="26"/>
          <w:szCs w:val="26"/>
        </w:rPr>
        <w:t>ec</w:t>
      </w:r>
      <w:r>
        <w:rPr>
          <w:rFonts w:cs="Times New Roman" w:hAnsi="Times New Roman" w:eastAsia="Times New Roman" w:ascii="Times New Roman"/>
          <w:color w:val="494B52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3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13"/>
          <w:sz w:val="26"/>
          <w:szCs w:val="26"/>
        </w:rPr>
        <w:t>ss</w:t>
      </w:r>
      <w:r>
        <w:rPr>
          <w:rFonts w:cs="Times New Roman" w:hAnsi="Times New Roman" w:eastAsia="Times New Roman" w:ascii="Times New Roman"/>
          <w:color w:val="494B52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68"/>
        <w:ind w:left="831" w:right="424" w:hanging="338"/>
      </w:pPr>
      <w:r>
        <w:rPr>
          <w:rFonts w:cs="Times New Roman" w:hAnsi="Times New Roman" w:eastAsia="Times New Roman" w:ascii="Times New Roman"/>
          <w:color w:val="494B52"/>
          <w:w w:val="51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6E6D75"/>
          <w:w w:val="103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E6D75"/>
          <w:spacing w:val="0"/>
          <w:w w:val="103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6E6D75"/>
          <w:spacing w:val="17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7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5"/>
          <w:szCs w:val="25"/>
        </w:rPr>
        <w:t>ss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55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17"/>
          <w:sz w:val="25"/>
          <w:szCs w:val="25"/>
        </w:rPr>
        <w:t>ca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35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31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8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98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8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94B52"/>
          <w:spacing w:val="0"/>
          <w:w w:val="98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98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94B52"/>
          <w:spacing w:val="33"/>
          <w:w w:val="9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7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7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79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42"/>
          <w:w w:val="15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5"/>
          <w:szCs w:val="25"/>
        </w:rPr>
        <w:t>H,o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42"/>
          <w:w w:val="13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5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42"/>
          <w:w w:val="15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94B52"/>
          <w:spacing w:val="23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97"/>
          <w:sz w:val="25"/>
          <w:szCs w:val="25"/>
        </w:rPr>
        <w:t>oug</w:t>
      </w:r>
      <w:r>
        <w:rPr>
          <w:rFonts w:cs="Times New Roman" w:hAnsi="Times New Roman" w:eastAsia="Times New Roman" w:ascii="Times New Roman"/>
          <w:color w:val="494B52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6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76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color w:val="494B52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B52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3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94B52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B52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94"/>
          <w:sz w:val="26"/>
          <w:szCs w:val="26"/>
        </w:rPr>
        <w:t>ov</w:t>
      </w:r>
      <w:r>
        <w:rPr>
          <w:rFonts w:cs="Times New Roman" w:hAnsi="Times New Roman" w:eastAsia="Times New Roman" w:ascii="Times New Roman"/>
          <w:color w:val="494B52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8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4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7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20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color w:val="494B52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3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6E6D75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320"/>
        <w:ind w:left="838"/>
      </w:pPr>
      <w:r>
        <w:rPr>
          <w:rFonts w:cs="Times New Roman" w:hAnsi="Times New Roman" w:eastAsia="Times New Roman" w:ascii="Times New Roman"/>
          <w:color w:val="494B52"/>
          <w:w w:val="88"/>
          <w:position w:val="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B52"/>
          <w:w w:val="94"/>
          <w:position w:val="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B52"/>
          <w:w w:val="118"/>
          <w:position w:val="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w w:val="133"/>
          <w:position w:val="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B52"/>
          <w:w w:val="106"/>
          <w:position w:val="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B52"/>
          <w:w w:val="16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w w:val="8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w w:val="105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B52"/>
          <w:w w:val="99"/>
          <w:position w:val="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94B52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-8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76"/>
          <w:position w:val="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position w:val="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06"/>
          <w:position w:val="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45"/>
          <w:position w:val="1"/>
          <w:sz w:val="26"/>
          <w:szCs w:val="26"/>
        </w:rPr>
        <w:t>rt</w:t>
      </w:r>
      <w:r>
        <w:rPr>
          <w:rFonts w:cs="Times New Roman" w:hAnsi="Times New Roman" w:eastAsia="Times New Roman" w:ascii="Times New Roman"/>
          <w:color w:val="494B52"/>
          <w:spacing w:val="0"/>
          <w:w w:val="92"/>
          <w:position w:val="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position w:val="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4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6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-1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position w:val="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position w:val="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6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position w:val="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70"/>
          <w:position w:val="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28"/>
          <w:position w:val="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-8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3"/>
          <w:position w:val="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94B52"/>
          <w:spacing w:val="0"/>
          <w:w w:val="93"/>
          <w:position w:val="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93"/>
          <w:position w:val="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94B52"/>
          <w:spacing w:val="55"/>
          <w:w w:val="93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83"/>
          <w:position w:val="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position w:val="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16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-15"/>
          <w:w w:val="100"/>
          <w:position w:val="1"/>
          <w:sz w:val="26"/>
          <w:szCs w:val="26"/>
        </w:rPr>
        <w:t> </w:t>
      </w:r>
      <w:r>
        <w:rPr>
          <w:rFonts w:cs="Arial" w:hAnsi="Arial" w:eastAsia="Arial" w:ascii="Arial"/>
          <w:i/>
          <w:color w:val="494B52"/>
          <w:spacing w:val="0"/>
          <w:w w:val="150"/>
          <w:position w:val="1"/>
          <w:sz w:val="26"/>
          <w:szCs w:val="26"/>
        </w:rPr>
        <w:t>f</w:t>
      </w:r>
      <w:r>
        <w:rPr>
          <w:rFonts w:cs="Arial" w:hAnsi="Arial" w:eastAsia="Arial" w:ascii="Arial"/>
          <w:i/>
          <w:color w:val="494B52"/>
          <w:spacing w:val="0"/>
          <w:w w:val="84"/>
          <w:position w:val="1"/>
          <w:sz w:val="26"/>
          <w:szCs w:val="26"/>
        </w:rPr>
        <w:t>o</w:t>
      </w:r>
      <w:r>
        <w:rPr>
          <w:rFonts w:cs="Arial" w:hAnsi="Arial" w:eastAsia="Arial" w:ascii="Arial"/>
          <w:i/>
          <w:color w:val="494B52"/>
          <w:spacing w:val="0"/>
          <w:w w:val="141"/>
          <w:position w:val="1"/>
          <w:sz w:val="26"/>
          <w:szCs w:val="26"/>
        </w:rPr>
        <w:t>r</w:t>
      </w:r>
      <w:r>
        <w:rPr>
          <w:rFonts w:cs="Arial" w:hAnsi="Arial" w:eastAsia="Arial" w:ascii="Arial"/>
          <w:i/>
          <w:color w:val="494B52"/>
          <w:spacing w:val="0"/>
          <w:w w:val="100"/>
          <w:position w:val="1"/>
          <w:sz w:val="26"/>
          <w:szCs w:val="26"/>
        </w:rPr>
        <w:t> </w:t>
      </w:r>
      <w:r>
        <w:rPr>
          <w:rFonts w:cs="Arial" w:hAnsi="Arial" w:eastAsia="Arial" w:ascii="Arial"/>
          <w:i/>
          <w:color w:val="494B52"/>
          <w:spacing w:val="-29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494B52"/>
          <w:spacing w:val="0"/>
          <w:w w:val="57"/>
          <w:position w:val="1"/>
          <w:sz w:val="31"/>
          <w:szCs w:val="31"/>
        </w:rPr>
        <w:t>i;</w:t>
      </w:r>
      <w:r>
        <w:rPr>
          <w:rFonts w:cs="Times New Roman" w:hAnsi="Times New Roman" w:eastAsia="Times New Roman" w:ascii="Times New Roman"/>
          <w:i/>
          <w:color w:val="494B52"/>
          <w:spacing w:val="0"/>
          <w:w w:val="75"/>
          <w:position w:val="1"/>
          <w:sz w:val="31"/>
          <w:szCs w:val="31"/>
        </w:rPr>
        <w:t>l</w:t>
      </w:r>
      <w:r>
        <w:rPr>
          <w:rFonts w:cs="Malgun Gothic" w:hAnsi="Malgun Gothic" w:eastAsia="Malgun Gothic" w:ascii="Malgun Gothic"/>
          <w:color w:val="494B52"/>
          <w:spacing w:val="0"/>
          <w:w w:val="41"/>
          <w:position w:val="1"/>
          <w:sz w:val="31"/>
          <w:szCs w:val="31"/>
        </w:rPr>
        <w:t>�</w:t>
      </w:r>
      <w:r>
        <w:rPr>
          <w:rFonts w:cs="Times New Roman" w:hAnsi="Times New Roman" w:eastAsia="Times New Roman" w:ascii="Times New Roman"/>
          <w:i/>
          <w:color w:val="494B52"/>
          <w:spacing w:val="0"/>
          <w:w w:val="78"/>
          <w:position w:val="1"/>
          <w:sz w:val="31"/>
          <w:szCs w:val="31"/>
        </w:rPr>
        <w:t>$</w:t>
      </w:r>
      <w:r>
        <w:rPr>
          <w:rFonts w:cs="Malgun Gothic" w:hAnsi="Malgun Gothic" w:eastAsia="Malgun Gothic" w:ascii="Malgun Gothic"/>
          <w:color w:val="494B52"/>
          <w:spacing w:val="0"/>
          <w:w w:val="37"/>
          <w:position w:val="1"/>
          <w:sz w:val="31"/>
          <w:szCs w:val="31"/>
        </w:rPr>
        <w:t>�</w:t>
      </w:r>
      <w:r>
        <w:rPr>
          <w:rFonts w:cs="Times New Roman" w:hAnsi="Times New Roman" w:eastAsia="Times New Roman" w:ascii="Times New Roman"/>
          <w:i/>
          <w:color w:val="494B52"/>
          <w:spacing w:val="0"/>
          <w:w w:val="67"/>
          <w:position w:val="1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i/>
          <w:color w:val="494B52"/>
          <w:spacing w:val="0"/>
          <w:w w:val="151"/>
          <w:position w:val="1"/>
          <w:sz w:val="31"/>
          <w:szCs w:val="31"/>
        </w:rPr>
        <w:t>f</w:t>
      </w:r>
      <w:r>
        <w:rPr>
          <w:rFonts w:cs="Times New Roman" w:hAnsi="Times New Roman" w:eastAsia="Times New Roman" w:ascii="Times New Roman"/>
          <w:i/>
          <w:color w:val="494B52"/>
          <w:spacing w:val="0"/>
          <w:w w:val="67"/>
          <w:position w:val="1"/>
          <w:sz w:val="31"/>
          <w:szCs w:val="31"/>
        </w:rPr>
        <w:t>i</w:t>
      </w:r>
      <w:r>
        <w:rPr>
          <w:rFonts w:cs="Times New Roman" w:hAnsi="Times New Roman" w:eastAsia="Times New Roman" w:ascii="Times New Roman"/>
          <w:i/>
          <w:color w:val="494B52"/>
          <w:spacing w:val="0"/>
          <w:w w:val="94"/>
          <w:position w:val="1"/>
          <w:sz w:val="31"/>
          <w:szCs w:val="31"/>
        </w:rPr>
        <w:t>c</w:t>
      </w:r>
      <w:r>
        <w:rPr>
          <w:rFonts w:cs="Times New Roman" w:hAnsi="Times New Roman" w:eastAsia="Times New Roman" w:ascii="Times New Roman"/>
          <w:i/>
          <w:color w:val="494B52"/>
          <w:spacing w:val="0"/>
          <w:w w:val="88"/>
          <w:position w:val="1"/>
          <w:sz w:val="31"/>
          <w:szCs w:val="31"/>
        </w:rPr>
        <w:t>p</w:t>
      </w:r>
      <w:r>
        <w:rPr>
          <w:rFonts w:cs="Times New Roman" w:hAnsi="Times New Roman" w:eastAsia="Times New Roman" w:ascii="Times New Roman"/>
          <w:i/>
          <w:color w:val="494B52"/>
          <w:spacing w:val="0"/>
          <w:w w:val="117"/>
          <w:position w:val="1"/>
          <w:sz w:val="31"/>
          <w:szCs w:val="31"/>
        </w:rPr>
        <w:t>f</w:t>
      </w:r>
      <w:r>
        <w:rPr>
          <w:rFonts w:cs="Times New Roman" w:hAnsi="Times New Roman" w:eastAsia="Times New Roman" w:ascii="Times New Roman"/>
          <w:i/>
          <w:color w:val="6E6D75"/>
          <w:spacing w:val="0"/>
          <w:w w:val="67"/>
          <w:position w:val="1"/>
          <w:sz w:val="31"/>
          <w:szCs w:val="31"/>
        </w:rPr>
        <w:t>j</w:t>
      </w:r>
      <w:r>
        <w:rPr>
          <w:rFonts w:cs="Times New Roman" w:hAnsi="Times New Roman" w:eastAsia="Times New Roman" w:ascii="Times New Roman"/>
          <w:i/>
          <w:color w:val="494B52"/>
          <w:spacing w:val="0"/>
          <w:w w:val="88"/>
          <w:position w:val="1"/>
          <w:sz w:val="31"/>
          <w:szCs w:val="31"/>
        </w:rPr>
        <w:t>o</w:t>
      </w:r>
      <w:r>
        <w:rPr>
          <w:rFonts w:cs="Times New Roman" w:hAnsi="Times New Roman" w:eastAsia="Times New Roman" w:ascii="Times New Roman"/>
          <w:i/>
          <w:color w:val="494B52"/>
          <w:spacing w:val="0"/>
          <w:w w:val="83"/>
          <w:position w:val="1"/>
          <w:sz w:val="31"/>
          <w:szCs w:val="31"/>
        </w:rPr>
        <w:t>n</w:t>
      </w:r>
      <w:r>
        <w:rPr>
          <w:rFonts w:cs="Times New Roman" w:hAnsi="Times New Roman" w:eastAsia="Times New Roman" w:ascii="Times New Roman"/>
          <w:i/>
          <w:color w:val="494B52"/>
          <w:spacing w:val="38"/>
          <w:w w:val="100"/>
          <w:position w:val="1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position w:val="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5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-8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position w:val="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position w:val="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94B52"/>
          <w:spacing w:val="40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position w:val="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5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06"/>
          <w:position w:val="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94"/>
          <w:position w:val="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position w:val="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6E6D75"/>
          <w:spacing w:val="0"/>
          <w:w w:val="66"/>
          <w:position w:val="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3"/>
        <w:ind w:left="838"/>
        <w:sectPr>
          <w:pgMar w:header="950" w:footer="0" w:top="1220" w:bottom="280" w:left="1300" w:right="1720"/>
          <w:pgSz w:w="12240" w:h="15840"/>
        </w:sectPr>
      </w:pPr>
      <w:r>
        <w:rPr>
          <w:rFonts w:cs="Times New Roman" w:hAnsi="Times New Roman" w:eastAsia="Times New Roman" w:ascii="Times New Roman"/>
          <w:color w:val="494B52"/>
          <w:w w:val="8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94B52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B52"/>
          <w:w w:val="88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94B52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w w:val="88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94B52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6E6D75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6E6D75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12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12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color w:val="494B52"/>
          <w:spacing w:val="0"/>
          <w:w w:val="112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spacing w:val="16"/>
          <w:w w:val="11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99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B52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94B5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94B52"/>
          <w:spacing w:val="0"/>
          <w:w w:val="108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94B52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94B52"/>
          <w:spacing w:val="0"/>
          <w:w w:val="113"/>
          <w:sz w:val="26"/>
          <w:szCs w:val="26"/>
        </w:rPr>
        <w:t>ss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94B52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94B5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94B52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71"/>
          <w:sz w:val="26"/>
          <w:szCs w:val="26"/>
        </w:rPr>
        <w:t>$</w:t>
      </w:r>
      <w:r>
        <w:rPr>
          <w:rFonts w:cs="Times New Roman" w:hAnsi="Times New Roman" w:eastAsia="Times New Roman" w:ascii="Times New Roman"/>
          <w:color w:val="494B52"/>
          <w:spacing w:val="0"/>
          <w:w w:val="62"/>
          <w:sz w:val="26"/>
          <w:szCs w:val="26"/>
        </w:rPr>
        <w:t>/'J</w:t>
      </w:r>
      <w:r>
        <w:rPr>
          <w:rFonts w:cs="Times New Roman" w:hAnsi="Times New Roman" w:eastAsia="Times New Roman" w:ascii="Times New Roman"/>
          <w:color w:val="494B52"/>
          <w:spacing w:val="0"/>
          <w:w w:val="69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color w:val="494B52"/>
          <w:spacing w:val="0"/>
          <w:w w:val="86"/>
          <w:sz w:val="26"/>
          <w:szCs w:val="26"/>
        </w:rPr>
        <w:t>µ</w:t>
      </w:r>
      <w:r>
        <w:rPr>
          <w:rFonts w:cs="Times New Roman" w:hAnsi="Times New Roman" w:eastAsia="Times New Roman" w:ascii="Times New Roman"/>
          <w:color w:val="494B52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94B52"/>
          <w:spacing w:val="0"/>
          <w:w w:val="58"/>
          <w:sz w:val="26"/>
          <w:szCs w:val="26"/>
        </w:rPr>
        <w:t>s;I</w:t>
      </w:r>
      <w:r>
        <w:rPr>
          <w:rFonts w:cs="Times New Roman" w:hAnsi="Times New Roman" w:eastAsia="Times New Roman" w:ascii="Times New Roman"/>
          <w:color w:val="494B52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B8B9C3"/>
          <w:spacing w:val="0"/>
          <w:w w:val="55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94B52"/>
          <w:spacing w:val="0"/>
          <w:w w:val="65"/>
          <w:sz w:val="26"/>
          <w:szCs w:val="26"/>
        </w:rPr>
        <w:t>QR</w:t>
      </w:r>
      <w:r>
        <w:rPr>
          <w:rFonts w:cs="Times New Roman" w:hAnsi="Times New Roman" w:eastAsia="Times New Roman" w:ascii="Times New Roman"/>
          <w:color w:val="494B52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94B52"/>
          <w:spacing w:val="0"/>
          <w:w w:val="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94B52"/>
          <w:spacing w:val="0"/>
          <w:w w:val="11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94B52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94B52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94B52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94B52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center"/>
        <w:spacing w:before="80"/>
        <w:ind w:left="3735" w:right="5103"/>
      </w:pPr>
      <w:r>
        <w:rPr>
          <w:rFonts w:cs="Times New Roman" w:hAnsi="Times New Roman" w:eastAsia="Times New Roman" w:ascii="Times New Roman"/>
          <w:color w:val="4B4B52"/>
          <w:w w:val="86"/>
          <w:sz w:val="25"/>
          <w:szCs w:val="25"/>
        </w:rPr>
        <w:t>-</w:t>
      </w:r>
      <w:r>
        <w:rPr>
          <w:rFonts w:cs="Times New Roman" w:hAnsi="Times New Roman" w:eastAsia="Times New Roman" w:ascii="Times New Roman"/>
          <w:color w:val="4B4B52"/>
          <w:w w:val="115"/>
          <w:sz w:val="25"/>
          <w:szCs w:val="25"/>
        </w:rPr>
        <w:t>6</w:t>
      </w:r>
      <w:r>
        <w:rPr>
          <w:rFonts w:cs="Times New Roman" w:hAnsi="Times New Roman" w:eastAsia="Times New Roman" w:ascii="Times New Roman"/>
          <w:color w:val="4B4B52"/>
          <w:w w:val="129"/>
          <w:sz w:val="25"/>
          <w:szCs w:val="25"/>
        </w:rPr>
        <w:t>-</w:t>
      </w:r>
      <w:r>
        <w:rPr>
          <w:rFonts w:cs="Times New Roman" w:hAnsi="Times New Roman" w:eastAsia="Times New Roman" w:ascii="Times New Roman"/>
          <w:color w:val="000000"/>
          <w:w w:val="100"/>
          <w:sz w:val="25"/>
          <w:szCs w:val="25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1"/>
        <w:ind w:left="117" w:right="463" w:firstLine="7"/>
      </w:pPr>
      <w:r>
        <w:rPr>
          <w:rFonts w:cs="Times New Roman" w:hAnsi="Times New Roman" w:eastAsia="Times New Roman" w:ascii="Times New Roman"/>
          <w:color w:val="4B4B52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w w:val="10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w w:val="123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color w:val="4B4B52"/>
          <w:w w:val="7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w w:val="16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w w:val="122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color w:val="4B4B52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3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3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9"/>
          <w:sz w:val="24"/>
          <w:szCs w:val="24"/>
        </w:rPr>
        <w:t>ry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color w:val="4B4B52"/>
          <w:spacing w:val="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21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color w:val="6A6970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6A6970"/>
          <w:spacing w:val="0"/>
          <w:w w:val="8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4"/>
        <w:ind w:left="808" w:right="463" w:hanging="338"/>
      </w:pP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6A697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6A697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6A6970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3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3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46"/>
          <w:w w:val="13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3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3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3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20"/>
          <w:w w:val="13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6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2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59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4B4B52"/>
          <w:spacing w:val="0"/>
          <w:w w:val="59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9"/>
          <w:w w:val="5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4B4B52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5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3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2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6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6A6970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6A6970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6A6970"/>
          <w:spacing w:val="16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5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5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ill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4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2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7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6A6970"/>
          <w:spacing w:val="0"/>
          <w:w w:val="7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9"/>
        <w:ind w:left="808" w:right="463" w:hanging="346"/>
      </w:pPr>
      <w:r>
        <w:rPr>
          <w:rFonts w:cs="Times New Roman" w:hAnsi="Times New Roman" w:eastAsia="Times New Roman" w:ascii="Times New Roman"/>
          <w:color w:val="4B4B52"/>
          <w:spacing w:val="0"/>
          <w:w w:val="100"/>
          <w:sz w:val="25"/>
          <w:szCs w:val="25"/>
        </w:rPr>
        <w:t>3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B4B52"/>
          <w:spacing w:val="4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4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7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5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6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color w:val="4B4B52"/>
          <w:spacing w:val="0"/>
          <w:w w:val="11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16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color w:val="4B4B52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-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6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8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6A6970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6A6970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4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8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8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24"/>
          <w:w w:val="18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8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3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15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1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17"/>
          <w:w w:val="17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1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39"/>
          <w:w w:val="14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4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3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6A697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6A6970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2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13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5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2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6A6970"/>
          <w:spacing w:val="0"/>
          <w:w w:val="96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9"/>
        <w:ind w:left="794" w:right="470" w:hanging="346"/>
      </w:pPr>
      <w:r>
        <w:rPr>
          <w:rFonts w:cs="Arial" w:hAnsi="Arial" w:eastAsia="Arial" w:ascii="Arial"/>
          <w:color w:val="4B4B52"/>
          <w:spacing w:val="0"/>
          <w:w w:val="100"/>
          <w:sz w:val="23"/>
          <w:szCs w:val="23"/>
        </w:rPr>
        <w:t>4</w:t>
      </w:r>
      <w:r>
        <w:rPr>
          <w:rFonts w:cs="Arial" w:hAnsi="Arial" w:eastAsia="Arial" w:ascii="Arial"/>
          <w:color w:val="6A6970"/>
          <w:spacing w:val="0"/>
          <w:w w:val="100"/>
          <w:sz w:val="23"/>
          <w:szCs w:val="23"/>
        </w:rPr>
        <w:t>.</w:t>
      </w:r>
      <w:r>
        <w:rPr>
          <w:rFonts w:cs="Arial" w:hAnsi="Arial" w:eastAsia="Arial" w:ascii="Arial"/>
          <w:color w:val="6A6970"/>
          <w:spacing w:val="0"/>
          <w:w w:val="100"/>
          <w:sz w:val="23"/>
          <w:szCs w:val="23"/>
        </w:rPr>
        <w:t> </w:t>
      </w:r>
      <w:r>
        <w:rPr>
          <w:rFonts w:cs="Arial" w:hAnsi="Arial" w:eastAsia="Arial" w:ascii="Arial"/>
          <w:color w:val="6A6970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7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2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4B4B52"/>
          <w:spacing w:val="0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29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22"/>
          <w:w w:val="153"/>
          <w:sz w:val="24"/>
          <w:szCs w:val="24"/>
        </w:rPr>
        <w:t> </w:t>
      </w:r>
      <w:r>
        <w:rPr>
          <w:rFonts w:cs="Arial" w:hAnsi="Arial" w:eastAsia="Arial" w:ascii="Arial"/>
          <w:color w:val="4B4B52"/>
          <w:spacing w:val="0"/>
          <w:w w:val="100"/>
          <w:sz w:val="23"/>
          <w:szCs w:val="23"/>
        </w:rPr>
        <w:t>5</w:t>
      </w:r>
      <w:r>
        <w:rPr>
          <w:rFonts w:cs="Arial" w:hAnsi="Arial" w:eastAsia="Arial" w:ascii="Arial"/>
          <w:color w:val="4B4B52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4B4B52"/>
          <w:spacing w:val="0"/>
          <w:w w:val="10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4B4B52"/>
          <w:spacing w:val="1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2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29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7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21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36"/>
          <w:w w:val="15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4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2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8"/>
          <w:w w:val="14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4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8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53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15"/>
          <w:w w:val="15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4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8"/>
          <w:w w:val="14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6"/>
          <w:sz w:val="24"/>
          <w:szCs w:val="24"/>
        </w:rPr>
        <w:t>ry</w:t>
      </w:r>
      <w:r>
        <w:rPr>
          <w:rFonts w:cs="Times New Roman" w:hAnsi="Times New Roman" w:eastAsia="Times New Roman" w:ascii="Times New Roman"/>
          <w:color w:val="4B4B52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4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4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8"/>
          <w:w w:val="17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ov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5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8"/>
          <w:w w:val="17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46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1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4B4B52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4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8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35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1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5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7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4B4B52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4B4B52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6A6970"/>
          <w:spacing w:val="0"/>
          <w:w w:val="10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6A6970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6A6970"/>
          <w:spacing w:val="6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8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7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4B4B52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6A6970"/>
          <w:spacing w:val="0"/>
          <w:w w:val="8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6A697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6A6970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color w:val="4B4B52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4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6A6970"/>
          <w:spacing w:val="0"/>
          <w:w w:val="96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8"/>
        <w:ind w:left="794" w:right="478" w:hanging="346"/>
      </w:pPr>
      <w:r>
        <w:rPr>
          <w:rFonts w:cs="Arial" w:hAnsi="Arial" w:eastAsia="Arial" w:ascii="Arial"/>
          <w:color w:val="4B4B52"/>
          <w:spacing w:val="0"/>
          <w:w w:val="100"/>
          <w:sz w:val="23"/>
          <w:szCs w:val="23"/>
        </w:rPr>
        <w:t>5.</w:t>
      </w:r>
      <w:r>
        <w:rPr>
          <w:rFonts w:cs="Arial" w:hAnsi="Arial" w:eastAsia="Arial" w:ascii="Arial"/>
          <w:color w:val="4B4B52"/>
          <w:spacing w:val="0"/>
          <w:w w:val="100"/>
          <w:sz w:val="23"/>
          <w:szCs w:val="23"/>
        </w:rPr>
        <w:t> </w:t>
      </w:r>
      <w:r>
        <w:rPr>
          <w:rFonts w:cs="Arial" w:hAnsi="Arial" w:eastAsia="Arial" w:ascii="Arial"/>
          <w:color w:val="4B4B52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7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6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45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4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4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9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4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4B4B52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8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2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8"/>
        <w:ind w:left="786" w:right="478" w:hanging="346"/>
      </w:pPr>
      <w:r>
        <w:rPr>
          <w:rFonts w:cs="Arial" w:hAnsi="Arial" w:eastAsia="Arial" w:ascii="Arial"/>
          <w:color w:val="4B4B52"/>
          <w:spacing w:val="0"/>
          <w:w w:val="100"/>
          <w:sz w:val="23"/>
          <w:szCs w:val="23"/>
        </w:rPr>
        <w:t>6</w:t>
      </w:r>
      <w:r>
        <w:rPr>
          <w:rFonts w:cs="Arial" w:hAnsi="Arial" w:eastAsia="Arial" w:ascii="Arial"/>
          <w:color w:val="6A6970"/>
          <w:spacing w:val="0"/>
          <w:w w:val="100"/>
          <w:sz w:val="23"/>
          <w:szCs w:val="23"/>
        </w:rPr>
        <w:t>.</w:t>
      </w:r>
      <w:r>
        <w:rPr>
          <w:rFonts w:cs="Arial" w:hAnsi="Arial" w:eastAsia="Arial" w:ascii="Arial"/>
          <w:color w:val="6A6970"/>
          <w:spacing w:val="0"/>
          <w:w w:val="100"/>
          <w:sz w:val="23"/>
          <w:szCs w:val="23"/>
        </w:rPr>
        <w:t> </w:t>
      </w:r>
      <w:r>
        <w:rPr>
          <w:rFonts w:cs="Arial" w:hAnsi="Arial" w:eastAsia="Arial" w:ascii="Arial"/>
          <w:color w:val="6A6970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52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27"/>
          <w:w w:val="17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38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13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20"/>
          <w:w w:val="15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2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4B4B52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27"/>
          <w:w w:val="17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13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4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0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4B4B52"/>
          <w:spacing w:val="0"/>
          <w:w w:val="10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4B4B52"/>
          <w:spacing w:val="46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4B4B52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7B7B82"/>
          <w:spacing w:val="0"/>
          <w:w w:val="8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139"/>
      </w:pP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6A697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6A6970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6A6970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7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2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color w:val="4B4B52"/>
          <w:spacing w:val="0"/>
          <w:w w:val="18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2"/>
        <w:ind w:left="1924"/>
      </w:pPr>
      <w:r>
        <w:rPr>
          <w:rFonts w:cs="Times New Roman" w:hAnsi="Times New Roman" w:eastAsia="Times New Roman" w:ascii="Times New Roman"/>
          <w:color w:val="4B4B52"/>
          <w:w w:val="33"/>
          <w:sz w:val="17"/>
          <w:szCs w:val="17"/>
        </w:rPr>
        <w:t>1</w:t>
      </w:r>
      <w:r>
        <w:rPr>
          <w:rFonts w:cs="Times New Roman" w:hAnsi="Times New Roman" w:eastAsia="Times New Roman" w:ascii="Times New Roman"/>
          <w:color w:val="4B4B52"/>
          <w:w w:val="152"/>
          <w:sz w:val="17"/>
          <w:szCs w:val="17"/>
        </w:rPr>
        <w:t>.</w:t>
      </w:r>
      <w:r>
        <w:rPr>
          <w:rFonts w:cs="Times New Roman" w:hAnsi="Times New Roman" w:eastAsia="Times New Roman" w:ascii="Times New Roman"/>
          <w:color w:val="4B4B52"/>
          <w:w w:val="100"/>
          <w:sz w:val="17"/>
          <w:szCs w:val="17"/>
        </w:rPr>
        <w:t>    </w:t>
      </w:r>
      <w:r>
        <w:rPr>
          <w:rFonts w:cs="Times New Roman" w:hAnsi="Times New Roman" w:eastAsia="Times New Roman" w:ascii="Times New Roman"/>
          <w:color w:val="4B4B52"/>
          <w:spacing w:val="-4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2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18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2" w:lineRule="auto" w:line="288"/>
        <w:ind w:left="2219" w:right="485" w:hanging="360"/>
      </w:pPr>
      <w:r>
        <w:rPr>
          <w:rFonts w:cs="Times New Roman" w:hAnsi="Times New Roman" w:eastAsia="Times New Roman" w:ascii="Times New Roman"/>
          <w:color w:val="4B4B52"/>
          <w:w w:val="33"/>
          <w:sz w:val="17"/>
          <w:szCs w:val="17"/>
        </w:rPr>
        <w:t>1</w:t>
      </w:r>
      <w:r>
        <w:rPr>
          <w:rFonts w:cs="Times New Roman" w:hAnsi="Times New Roman" w:eastAsia="Times New Roman" w:ascii="Times New Roman"/>
          <w:color w:val="4B4B52"/>
          <w:w w:val="76"/>
          <w:sz w:val="17"/>
          <w:szCs w:val="17"/>
        </w:rPr>
        <w:t>1</w:t>
      </w:r>
      <w:r>
        <w:rPr>
          <w:rFonts w:cs="Times New Roman" w:hAnsi="Times New Roman" w:eastAsia="Times New Roman" w:ascii="Times New Roman"/>
          <w:color w:val="4B4B52"/>
          <w:w w:val="169"/>
          <w:sz w:val="17"/>
          <w:szCs w:val="17"/>
        </w:rPr>
        <w:t>.</w:t>
      </w:r>
      <w:r>
        <w:rPr>
          <w:rFonts w:cs="Times New Roman" w:hAnsi="Times New Roman" w:eastAsia="Times New Roman" w:ascii="Times New Roman"/>
          <w:color w:val="4B4B52"/>
          <w:w w:val="100"/>
          <w:sz w:val="17"/>
          <w:szCs w:val="17"/>
        </w:rPr>
        <w:t>    </w:t>
      </w:r>
      <w:r>
        <w:rPr>
          <w:rFonts w:cs="Times New Roman" w:hAnsi="Times New Roman" w:eastAsia="Times New Roman" w:ascii="Times New Roman"/>
          <w:color w:val="4B4B52"/>
          <w:spacing w:val="-11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4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2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4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8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9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8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5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288"/>
        <w:ind w:left="2219" w:right="499" w:hanging="432"/>
      </w:pPr>
      <w:r>
        <w:rPr>
          <w:rFonts w:cs="Times New Roman" w:hAnsi="Times New Roman" w:eastAsia="Times New Roman" w:ascii="Times New Roman"/>
          <w:color w:val="4B4B52"/>
          <w:w w:val="33"/>
          <w:sz w:val="17"/>
          <w:szCs w:val="17"/>
        </w:rPr>
        <w:t>1</w:t>
      </w:r>
      <w:r>
        <w:rPr>
          <w:rFonts w:cs="Times New Roman" w:hAnsi="Times New Roman" w:eastAsia="Times New Roman" w:ascii="Times New Roman"/>
          <w:color w:val="4B4B52"/>
          <w:w w:val="76"/>
          <w:sz w:val="17"/>
          <w:szCs w:val="17"/>
        </w:rPr>
        <w:t>1</w:t>
      </w:r>
      <w:r>
        <w:rPr>
          <w:rFonts w:cs="Times New Roman" w:hAnsi="Times New Roman" w:eastAsia="Times New Roman" w:ascii="Times New Roman"/>
          <w:color w:val="4B4B52"/>
          <w:w w:val="84"/>
          <w:sz w:val="17"/>
          <w:szCs w:val="17"/>
        </w:rPr>
        <w:t>1</w:t>
      </w:r>
      <w:r>
        <w:rPr>
          <w:rFonts w:cs="Times New Roman" w:hAnsi="Times New Roman" w:eastAsia="Times New Roman" w:ascii="Times New Roman"/>
          <w:color w:val="6A6970"/>
          <w:w w:val="152"/>
          <w:sz w:val="17"/>
          <w:szCs w:val="17"/>
        </w:rPr>
        <w:t>.</w:t>
      </w:r>
      <w:r>
        <w:rPr>
          <w:rFonts w:cs="Times New Roman" w:hAnsi="Times New Roman" w:eastAsia="Times New Roman" w:ascii="Times New Roman"/>
          <w:color w:val="6A6970"/>
          <w:spacing w:val="0"/>
          <w:w w:val="152"/>
          <w:sz w:val="17"/>
          <w:szCs w:val="17"/>
        </w:rPr>
        <w:t>   </w:t>
      </w:r>
      <w:r>
        <w:rPr>
          <w:rFonts w:cs="Times New Roman" w:hAnsi="Times New Roman" w:eastAsia="Times New Roman" w:ascii="Times New Roman"/>
          <w:color w:val="6A6970"/>
          <w:spacing w:val="20"/>
          <w:w w:val="152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22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30"/>
          <w:w w:val="8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15"/>
          <w:w w:val="15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2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29"/>
          <w:w w:val="17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6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37"/>
          <w:w w:val="6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8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1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5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6A6970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6A6970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95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4B4B52"/>
          <w:spacing w:val="0"/>
          <w:w w:val="195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9"/>
        <w:ind w:left="1763" w:right="3238"/>
      </w:pPr>
      <w:r>
        <w:rPr>
          <w:rFonts w:cs="Arial" w:hAnsi="Arial" w:eastAsia="Arial" w:ascii="Arial"/>
          <w:color w:val="4B4B52"/>
          <w:w w:val="37"/>
          <w:sz w:val="23"/>
          <w:szCs w:val="23"/>
        </w:rPr>
        <w:t>r</w:t>
      </w:r>
      <w:r>
        <w:rPr>
          <w:rFonts w:cs="Arial" w:hAnsi="Arial" w:eastAsia="Arial" w:ascii="Arial"/>
          <w:color w:val="4B4B52"/>
          <w:w w:val="118"/>
          <w:sz w:val="23"/>
          <w:szCs w:val="23"/>
        </w:rPr>
        <w:t>v</w:t>
      </w:r>
      <w:r>
        <w:rPr>
          <w:rFonts w:cs="Arial" w:hAnsi="Arial" w:eastAsia="Arial" w:ascii="Arial"/>
          <w:color w:val="7B7B82"/>
          <w:w w:val="79"/>
          <w:sz w:val="23"/>
          <w:szCs w:val="23"/>
        </w:rPr>
        <w:t>.</w:t>
      </w:r>
      <w:r>
        <w:rPr>
          <w:rFonts w:cs="Arial" w:hAnsi="Arial" w:eastAsia="Arial" w:ascii="Arial"/>
          <w:color w:val="7B7B82"/>
          <w:w w:val="100"/>
          <w:sz w:val="23"/>
          <w:szCs w:val="23"/>
        </w:rPr>
        <w:t>  </w:t>
      </w:r>
      <w:r>
        <w:rPr>
          <w:rFonts w:cs="Arial" w:hAnsi="Arial" w:eastAsia="Arial" w:ascii="Arial"/>
          <w:color w:val="7B7B82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1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9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6"/>
        <w:ind w:left="2594"/>
      </w:pPr>
      <w:r>
        <w:rPr>
          <w:rFonts w:cs="Times New Roman" w:hAnsi="Times New Roman" w:eastAsia="Times New Roman" w:ascii="Times New Roman"/>
          <w:color w:val="4B4B52"/>
          <w:w w:val="57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7B7B82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7B7B82"/>
          <w:w w:val="100"/>
          <w:sz w:val="25"/>
          <w:szCs w:val="25"/>
        </w:rPr>
        <w:t>   </w:t>
      </w:r>
      <w:r>
        <w:rPr>
          <w:rFonts w:cs="Times New Roman" w:hAnsi="Times New Roman" w:eastAsia="Times New Roman" w:ascii="Times New Roman"/>
          <w:color w:val="7B7B82"/>
          <w:spacing w:val="-2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51"/>
          <w:w w:val="14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4B4B52"/>
          <w:spacing w:val="0"/>
          <w:w w:val="12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95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3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8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ny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8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2908" w:right="1669"/>
      </w:pPr>
      <w:r>
        <w:rPr>
          <w:rFonts w:cs="Times New Roman" w:hAnsi="Times New Roman" w:eastAsia="Times New Roman" w:ascii="Times New Roman"/>
          <w:color w:val="4B4B52"/>
          <w:w w:val="8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w w:val="11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4B4B52"/>
          <w:w w:val="9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7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2" w:lineRule="auto" w:line="281"/>
        <w:ind w:left="2939" w:right="514" w:hanging="360"/>
      </w:pP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6A697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6A6970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6A697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color w:val="4B4B52"/>
          <w:spacing w:val="80"/>
          <w:w w:val="14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6A6970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6A6970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6A697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py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3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3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8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 w:lineRule="auto" w:line="288"/>
        <w:ind w:left="2939" w:right="514" w:hanging="360"/>
      </w:pP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color w:val="6A697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6A697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6A6970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4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4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4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39"/>
          <w:w w:val="14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ry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color w:val="4B4B52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12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color w:val="4B4B52"/>
          <w:spacing w:val="0"/>
          <w:w w:val="112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color w:val="4B4B52"/>
          <w:spacing w:val="0"/>
          <w:w w:val="11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23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6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4B4B52"/>
          <w:spacing w:val="27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color w:val="4B4B52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dd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color w:val="4B4B52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4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8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4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4B4B52"/>
          <w:spacing w:val="0"/>
          <w:w w:val="8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1845"/>
      </w:pPr>
      <w:r>
        <w:rPr>
          <w:rFonts w:cs="Times New Roman" w:hAnsi="Times New Roman" w:eastAsia="Times New Roman" w:ascii="Times New Roman"/>
          <w:i/>
          <w:color w:val="4B4B52"/>
          <w:spacing w:val="0"/>
          <w:w w:val="83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i/>
          <w:color w:val="6A6970"/>
          <w:spacing w:val="0"/>
          <w:w w:val="83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i/>
          <w:color w:val="6A6970"/>
          <w:spacing w:val="0"/>
          <w:w w:val="83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i/>
          <w:color w:val="6A6970"/>
          <w:spacing w:val="12"/>
          <w:w w:val="8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18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23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6A6970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1" w:lineRule="auto" w:line="288"/>
        <w:ind w:left="2183" w:right="514" w:hanging="410"/>
        <w:sectPr>
          <w:pgMar w:header="0" w:footer="0" w:top="860" w:bottom="280" w:left="1280" w:right="1720"/>
          <w:headerReference w:type="default" r:id="rId7"/>
          <w:pgSz w:w="12240" w:h="15840"/>
        </w:sectPr>
      </w:pPr>
      <w:r>
        <w:rPr>
          <w:rFonts w:cs="Arial" w:hAnsi="Arial" w:eastAsia="Arial" w:ascii="Arial"/>
          <w:color w:val="4B4B52"/>
          <w:w w:val="107"/>
          <w:sz w:val="20"/>
          <w:szCs w:val="20"/>
        </w:rPr>
        <w:t>v</w:t>
      </w:r>
      <w:r>
        <w:rPr>
          <w:rFonts w:cs="Arial" w:hAnsi="Arial" w:eastAsia="Arial" w:ascii="Arial"/>
          <w:color w:val="4B4B52"/>
          <w:w w:val="75"/>
          <w:sz w:val="20"/>
          <w:szCs w:val="20"/>
        </w:rPr>
        <w:t>r</w:t>
      </w:r>
      <w:r>
        <w:rPr>
          <w:rFonts w:cs="Arial" w:hAnsi="Arial" w:eastAsia="Arial" w:ascii="Arial"/>
          <w:color w:val="7B7B82"/>
          <w:w w:val="117"/>
          <w:sz w:val="20"/>
          <w:szCs w:val="20"/>
        </w:rPr>
        <w:t>.</w:t>
      </w:r>
      <w:r>
        <w:rPr>
          <w:rFonts w:cs="Arial" w:hAnsi="Arial" w:eastAsia="Arial" w:ascii="Arial"/>
          <w:color w:val="7B7B82"/>
          <w:spacing w:val="40"/>
          <w:w w:val="11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7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14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14"/>
          <w:w w:val="15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21"/>
          <w:w w:val="16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4B4B52"/>
          <w:spacing w:val="29"/>
          <w:w w:val="7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8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8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22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3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3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4B4B52"/>
          <w:spacing w:val="0"/>
          <w:w w:val="14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95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color w:val="4B4B52"/>
          <w:spacing w:val="0"/>
          <w:w w:val="9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color w:val="4B4B52"/>
          <w:spacing w:val="0"/>
          <w:w w:val="10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4B4B5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8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color w:val="4B4B52"/>
          <w:spacing w:val="0"/>
          <w:w w:val="9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8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62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color w:val="4B4B52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4B4B52"/>
          <w:spacing w:val="0"/>
          <w:w w:val="184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color w:val="4B4B52"/>
          <w:spacing w:val="0"/>
          <w:w w:val="9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9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7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9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color w:val="4B4B5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4B4B52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52"/>
          <w:spacing w:val="0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4B4B52"/>
          <w:spacing w:val="0"/>
          <w:w w:val="118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4B4B52"/>
          <w:spacing w:val="0"/>
          <w:w w:val="7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B4B52"/>
          <w:spacing w:val="0"/>
          <w:w w:val="12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B4B5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B4B52"/>
          <w:spacing w:val="0"/>
          <w:w w:val="96"/>
          <w:sz w:val="24"/>
          <w:szCs w:val="24"/>
        </w:rPr>
        <w:t>km</w:t>
      </w:r>
      <w:r>
        <w:rPr>
          <w:rFonts w:cs="Times New Roman" w:hAnsi="Times New Roman" w:eastAsia="Times New Roman" w:ascii="Times New Roman"/>
          <w:color w:val="4B4B52"/>
          <w:spacing w:val="0"/>
          <w:w w:val="12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B4B52"/>
          <w:spacing w:val="0"/>
          <w:w w:val="117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71"/>
        <w:ind w:left="3842" w:right="4562"/>
      </w:pPr>
      <w:r>
        <w:rPr>
          <w:rFonts w:cs="Times New Roman" w:hAnsi="Times New Roman" w:eastAsia="Times New Roman" w:ascii="Times New Roman"/>
          <w:color w:val="484850"/>
          <w:w w:val="83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84850"/>
          <w:w w:val="121"/>
          <w:sz w:val="26"/>
          <w:szCs w:val="26"/>
        </w:rPr>
        <w:t>7</w:t>
      </w:r>
      <w:r>
        <w:rPr>
          <w:rFonts w:cs="Times New Roman" w:hAnsi="Times New Roman" w:eastAsia="Times New Roman" w:ascii="Times New Roman"/>
          <w:color w:val="484850"/>
          <w:w w:val="99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390"/>
      </w:pPr>
      <w:r>
        <w:rPr>
          <w:rFonts w:cs="Times New Roman" w:hAnsi="Times New Roman" w:eastAsia="Times New Roman" w:ascii="Times New Roman"/>
          <w:color w:val="484850"/>
          <w:w w:val="77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84850"/>
          <w:w w:val="33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84850"/>
          <w:w w:val="55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66656D"/>
          <w:w w:val="99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66656D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66656D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19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4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39" w:lineRule="auto" w:line="265"/>
        <w:ind w:left="2607" w:right="402" w:hanging="533"/>
      </w:pPr>
      <w:r>
        <w:rPr>
          <w:rFonts w:cs="Times New Roman" w:hAnsi="Times New Roman" w:eastAsia="Times New Roman" w:ascii="Times New Roman"/>
          <w:color w:val="484850"/>
          <w:w w:val="57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66656D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6656D"/>
          <w:spacing w:val="0"/>
          <w:w w:val="92"/>
          <w:sz w:val="25"/>
          <w:szCs w:val="25"/>
        </w:rPr>
        <w:t>     </w:t>
      </w:r>
      <w:r>
        <w:rPr>
          <w:rFonts w:cs="Times New Roman" w:hAnsi="Times New Roman" w:eastAsia="Times New Roman" w:ascii="Times New Roman"/>
          <w:color w:val="66656D"/>
          <w:spacing w:val="15"/>
          <w:w w:val="9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4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 </w:t>
      </w:r>
      <w:r>
        <w:rPr>
          <w:rFonts w:cs="Arial" w:hAnsi="Arial" w:eastAsia="Arial" w:ascii="Arial"/>
          <w:i/>
          <w:color w:val="484850"/>
          <w:spacing w:val="0"/>
          <w:w w:val="84"/>
          <w:sz w:val="24"/>
          <w:szCs w:val="24"/>
        </w:rPr>
        <w:t>s</w:t>
      </w:r>
      <w:r>
        <w:rPr>
          <w:rFonts w:cs="Arial" w:hAnsi="Arial" w:eastAsia="Arial" w:ascii="Arial"/>
          <w:i/>
          <w:color w:val="484850"/>
          <w:spacing w:val="0"/>
          <w:w w:val="84"/>
          <w:sz w:val="24"/>
          <w:szCs w:val="24"/>
        </w:rPr>
        <w:t>q</w:t>
      </w:r>
      <w:r>
        <w:rPr>
          <w:rFonts w:cs="Arial" w:hAnsi="Arial" w:eastAsia="Arial" w:ascii="Arial"/>
          <w:i/>
          <w:color w:val="36333A"/>
          <w:spacing w:val="0"/>
          <w:w w:val="84"/>
          <w:sz w:val="24"/>
          <w:szCs w:val="24"/>
        </w:rPr>
        <w:t>.</w:t>
      </w:r>
      <w:r>
        <w:rPr>
          <w:rFonts w:cs="Arial" w:hAnsi="Arial" w:eastAsia="Arial" w:ascii="Arial"/>
          <w:i/>
          <w:color w:val="36333A"/>
          <w:spacing w:val="27"/>
          <w:w w:val="8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8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484850"/>
          <w:spacing w:val="0"/>
          <w:w w:val="10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8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3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3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84850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84850"/>
          <w:spacing w:val="22"/>
          <w:w w:val="1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4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15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op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3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3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4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8"/>
        <w:ind w:left="2060"/>
      </w:pP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color w:val="74747B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74747B"/>
          <w:spacing w:val="0"/>
          <w:w w:val="100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74747B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1"/>
          <w:sz w:val="26"/>
          <w:szCs w:val="26"/>
        </w:rPr>
        <w:t>op</w:t>
      </w:r>
      <w:r>
        <w:rPr>
          <w:rFonts w:cs="Times New Roman" w:hAnsi="Times New Roman" w:eastAsia="Times New Roman" w:ascii="Times New Roman"/>
          <w:color w:val="484850"/>
          <w:spacing w:val="0"/>
          <w:w w:val="9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32"/>
          <w:w w:val="9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2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4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5"/>
        <w:ind w:left="2067"/>
      </w:pP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color w:val="74747B"/>
          <w:spacing w:val="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74747B"/>
          <w:spacing w:val="0"/>
          <w:w w:val="88"/>
          <w:sz w:val="26"/>
          <w:szCs w:val="26"/>
        </w:rPr>
        <w:t>     </w:t>
      </w:r>
      <w:r>
        <w:rPr>
          <w:rFonts w:cs="Times New Roman" w:hAnsi="Times New Roman" w:eastAsia="Times New Roman" w:ascii="Times New Roman"/>
          <w:color w:val="74747B"/>
          <w:spacing w:val="24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eg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ry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39" w:lineRule="auto" w:line="260"/>
        <w:ind w:left="2607" w:right="409" w:hanging="554"/>
      </w:pPr>
      <w:r>
        <w:rPr>
          <w:rFonts w:cs="Times New Roman" w:hAnsi="Times New Roman" w:eastAsia="Times New Roman" w:ascii="Times New Roman"/>
          <w:color w:val="484850"/>
          <w:spacing w:val="0"/>
          <w:w w:val="91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color w:val="484850"/>
          <w:spacing w:val="0"/>
          <w:w w:val="9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484850"/>
          <w:spacing w:val="0"/>
          <w:w w:val="91"/>
          <w:sz w:val="26"/>
          <w:szCs w:val="26"/>
        </w:rPr>
        <w:t>     </w:t>
      </w:r>
      <w:r>
        <w:rPr>
          <w:rFonts w:cs="Times New Roman" w:hAnsi="Times New Roman" w:eastAsia="Times New Roman" w:ascii="Times New Roman"/>
          <w:color w:val="484850"/>
          <w:spacing w:val="13"/>
          <w:w w:val="9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oo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3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4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50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ac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7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10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0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47"/>
          <w:w w:val="10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oo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Arial" w:hAnsi="Arial" w:eastAsia="Arial" w:ascii="Arial"/>
          <w:i/>
          <w:color w:val="484850"/>
          <w:spacing w:val="0"/>
          <w:w w:val="83"/>
          <w:sz w:val="24"/>
          <w:szCs w:val="24"/>
        </w:rPr>
        <w:t>s</w:t>
      </w:r>
      <w:r>
        <w:rPr>
          <w:rFonts w:cs="Arial" w:hAnsi="Arial" w:eastAsia="Arial" w:ascii="Arial"/>
          <w:i/>
          <w:color w:val="484850"/>
          <w:spacing w:val="0"/>
          <w:w w:val="91"/>
          <w:sz w:val="24"/>
          <w:szCs w:val="24"/>
        </w:rPr>
        <w:t>q</w:t>
      </w:r>
      <w:r>
        <w:rPr>
          <w:rFonts w:cs="Arial" w:hAnsi="Arial" w:eastAsia="Arial" w:ascii="Arial"/>
          <w:i/>
          <w:color w:val="74747B"/>
          <w:spacing w:val="0"/>
          <w:w w:val="86"/>
          <w:sz w:val="24"/>
          <w:szCs w:val="24"/>
        </w:rPr>
        <w:t>.</w:t>
      </w:r>
      <w:r>
        <w:rPr>
          <w:rFonts w:cs="Arial" w:hAnsi="Arial" w:eastAsia="Arial" w:ascii="Arial"/>
          <w:i/>
          <w:color w:val="484850"/>
          <w:spacing w:val="0"/>
          <w:w w:val="184"/>
          <w:sz w:val="24"/>
          <w:szCs w:val="24"/>
        </w:rPr>
        <w:t>f</w:t>
      </w:r>
      <w:r>
        <w:rPr>
          <w:rFonts w:cs="Arial" w:hAnsi="Arial" w:eastAsia="Arial" w:ascii="Arial"/>
          <w:i/>
          <w:color w:val="484850"/>
          <w:spacing w:val="0"/>
          <w:w w:val="173"/>
          <w:sz w:val="24"/>
          <w:szCs w:val="24"/>
        </w:rPr>
        <w:t>t</w:t>
      </w:r>
      <w:r>
        <w:rPr>
          <w:rFonts w:cs="Arial" w:hAnsi="Arial" w:eastAsia="Arial" w:ascii="Arial"/>
          <w:i/>
          <w:color w:val="66656D"/>
          <w:spacing w:val="0"/>
          <w:w w:val="86"/>
          <w:sz w:val="24"/>
          <w:szCs w:val="24"/>
        </w:rPr>
        <w:t>.</w:t>
      </w:r>
      <w:r>
        <w:rPr>
          <w:rFonts w:cs="Arial" w:hAnsi="Arial" w:eastAsia="Arial" w:ascii="Arial"/>
          <w:i/>
          <w:color w:val="66656D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color w:val="66656D"/>
          <w:spacing w:val="-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ou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8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5"/>
        <w:ind w:left="2053"/>
      </w:pP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color w:val="66656D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66656D"/>
          <w:spacing w:val="0"/>
          <w:w w:val="100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66656D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4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32" w:lineRule="auto" w:line="266"/>
        <w:ind w:left="2578" w:right="410" w:hanging="526"/>
      </w:pP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6</w:t>
      </w:r>
      <w:r>
        <w:rPr>
          <w:rFonts w:cs="Times New Roman" w:hAnsi="Times New Roman" w:eastAsia="Times New Roman" w:ascii="Times New Roman"/>
          <w:color w:val="74747B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74747B"/>
          <w:spacing w:val="0"/>
          <w:w w:val="100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74747B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28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484850"/>
          <w:spacing w:val="23"/>
          <w:w w:val="12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484850"/>
          <w:spacing w:val="31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484850"/>
          <w:spacing w:val="23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          </w:t>
      </w:r>
      <w:r>
        <w:rPr>
          <w:rFonts w:cs="Times New Roman" w:hAnsi="Times New Roman" w:eastAsia="Times New Roman" w:ascii="Times New Roman"/>
          <w:color w:val="484850"/>
          <w:spacing w:val="8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2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un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66656D"/>
          <w:spacing w:val="0"/>
          <w:w w:val="88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66656D"/>
          <w:spacing w:val="0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66656D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66656D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66656D"/>
          <w:spacing w:val="13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9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09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9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66656D"/>
          <w:spacing w:val="0"/>
          <w:w w:val="10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66656D"/>
          <w:spacing w:val="0"/>
          <w:w w:val="10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66656D"/>
          <w:spacing w:val="4"/>
          <w:w w:val="10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pp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66656D"/>
          <w:spacing w:val="0"/>
          <w:w w:val="111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66656D"/>
          <w:spacing w:val="72"/>
          <w:w w:val="11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34"/>
          <w:w w:val="1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41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48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ub</w:t>
      </w:r>
      <w:r>
        <w:rPr>
          <w:rFonts w:cs="Times New Roman" w:hAnsi="Times New Roman" w:eastAsia="Times New Roman" w:ascii="Times New Roman"/>
          <w:color w:val="66656D"/>
          <w:spacing w:val="0"/>
          <w:w w:val="11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66656D"/>
          <w:spacing w:val="0"/>
          <w:w w:val="11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66656D"/>
          <w:spacing w:val="34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oo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18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84850"/>
          <w:spacing w:val="3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2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ac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ili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3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10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1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1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4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4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4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6"/>
          <w:w w:val="11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14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84850"/>
          <w:spacing w:val="14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7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13"/>
          <w:w w:val="1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dd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27"/>
          <w:w w:val="8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34"/>
          <w:w w:val="7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1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0"/>
          <w:w w:val="11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13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ea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ili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5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Arial" w:hAnsi="Arial" w:eastAsia="Arial" w:ascii="Arial"/>
          <w:i/>
          <w:color w:val="484850"/>
          <w:spacing w:val="0"/>
          <w:w w:val="83"/>
          <w:sz w:val="24"/>
          <w:szCs w:val="24"/>
        </w:rPr>
        <w:t>s</w:t>
      </w:r>
      <w:r>
        <w:rPr>
          <w:rFonts w:cs="Arial" w:hAnsi="Arial" w:eastAsia="Arial" w:ascii="Arial"/>
          <w:i/>
          <w:color w:val="484850"/>
          <w:spacing w:val="0"/>
          <w:w w:val="91"/>
          <w:sz w:val="24"/>
          <w:szCs w:val="24"/>
        </w:rPr>
        <w:t>q</w:t>
      </w:r>
      <w:r>
        <w:rPr>
          <w:rFonts w:cs="Arial" w:hAnsi="Arial" w:eastAsia="Arial" w:ascii="Arial"/>
          <w:i/>
          <w:color w:val="484850"/>
          <w:spacing w:val="0"/>
          <w:w w:val="86"/>
          <w:sz w:val="24"/>
          <w:szCs w:val="24"/>
        </w:rPr>
        <w:t>.</w:t>
      </w:r>
      <w:r>
        <w:rPr>
          <w:rFonts w:cs="Arial" w:hAnsi="Arial" w:eastAsia="Arial" w:ascii="Arial"/>
          <w:i/>
          <w:color w:val="484850"/>
          <w:spacing w:val="0"/>
          <w:w w:val="184"/>
          <w:sz w:val="24"/>
          <w:szCs w:val="24"/>
        </w:rPr>
        <w:t>f</w:t>
      </w:r>
      <w:r>
        <w:rPr>
          <w:rFonts w:cs="Arial" w:hAnsi="Arial" w:eastAsia="Arial" w:ascii="Arial"/>
          <w:i/>
          <w:color w:val="484850"/>
          <w:spacing w:val="0"/>
          <w:w w:val="173"/>
          <w:sz w:val="24"/>
          <w:szCs w:val="24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7"/>
        <w:ind w:left="2031"/>
      </w:pPr>
      <w:r>
        <w:rPr>
          <w:rFonts w:cs="Times New Roman" w:hAnsi="Times New Roman" w:eastAsia="Times New Roman" w:ascii="Times New Roman"/>
          <w:color w:val="484850"/>
          <w:w w:val="105"/>
          <w:sz w:val="26"/>
          <w:szCs w:val="26"/>
        </w:rPr>
        <w:t>7</w:t>
      </w:r>
      <w:r>
        <w:rPr>
          <w:rFonts w:cs="Times New Roman" w:hAnsi="Times New Roman" w:eastAsia="Times New Roman" w:ascii="Times New Roman"/>
          <w:color w:val="48485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484850"/>
          <w:w w:val="100"/>
          <w:sz w:val="26"/>
          <w:szCs w:val="26"/>
        </w:rPr>
        <w:t>      </w:t>
      </w:r>
      <w:r>
        <w:rPr>
          <w:rFonts w:cs="Times New Roman" w:hAnsi="Times New Roman" w:eastAsia="Times New Roman" w:ascii="Times New Roman"/>
          <w:color w:val="484850"/>
          <w:spacing w:val="-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oo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Arial" w:hAnsi="Arial" w:eastAsia="Arial" w:ascii="Arial"/>
          <w:i/>
          <w:color w:val="484850"/>
          <w:spacing w:val="0"/>
          <w:w w:val="83"/>
          <w:sz w:val="24"/>
          <w:szCs w:val="24"/>
        </w:rPr>
        <w:t>s</w:t>
      </w:r>
      <w:r>
        <w:rPr>
          <w:rFonts w:cs="Arial" w:hAnsi="Arial" w:eastAsia="Arial" w:ascii="Arial"/>
          <w:i/>
          <w:color w:val="484850"/>
          <w:spacing w:val="0"/>
          <w:w w:val="86"/>
          <w:sz w:val="24"/>
          <w:szCs w:val="24"/>
        </w:rPr>
        <w:t>q.</w:t>
      </w:r>
      <w:r>
        <w:rPr>
          <w:rFonts w:cs="Arial" w:hAnsi="Arial" w:eastAsia="Arial" w:ascii="Arial"/>
          <w:i/>
          <w:color w:val="484850"/>
          <w:spacing w:val="0"/>
          <w:w w:val="195"/>
          <w:sz w:val="24"/>
          <w:szCs w:val="24"/>
        </w:rPr>
        <w:t>f</w:t>
      </w:r>
      <w:r>
        <w:rPr>
          <w:rFonts w:cs="Arial" w:hAnsi="Arial" w:eastAsia="Arial" w:ascii="Arial"/>
          <w:i/>
          <w:color w:val="484850"/>
          <w:spacing w:val="0"/>
          <w:w w:val="162"/>
          <w:sz w:val="24"/>
          <w:szCs w:val="24"/>
        </w:rPr>
        <w:t>t</w:t>
      </w:r>
      <w:r>
        <w:rPr>
          <w:rFonts w:cs="Arial" w:hAnsi="Arial" w:eastAsia="Arial" w:ascii="Arial"/>
          <w:i/>
          <w:color w:val="66656D"/>
          <w:spacing w:val="0"/>
          <w:w w:val="86"/>
          <w:sz w:val="24"/>
          <w:szCs w:val="24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9"/>
        <w:ind w:left="2038"/>
      </w:pP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8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484850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gh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84850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4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66656D"/>
          <w:spacing w:val="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32" w:lineRule="auto" w:line="265"/>
        <w:ind w:left="2564" w:right="431" w:hanging="533"/>
      </w:pP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9</w:t>
      </w:r>
      <w:r>
        <w:rPr>
          <w:rFonts w:cs="Times New Roman" w:hAnsi="Times New Roman" w:eastAsia="Times New Roman" w:ascii="Times New Roman"/>
          <w:color w:val="66656D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66656D"/>
          <w:spacing w:val="0"/>
          <w:w w:val="100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66656D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10"/>
          <w:w w:val="12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10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8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3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5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1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15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1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1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484850"/>
          <w:spacing w:val="3"/>
          <w:w w:val="1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484850"/>
          <w:spacing w:val="61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484850"/>
          <w:spacing w:val="3"/>
          <w:w w:val="1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484850"/>
          <w:spacing w:val="3"/>
          <w:w w:val="11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ac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84850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3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5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74747B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1" w:lineRule="auto" w:line="254"/>
        <w:ind w:left="2557" w:right="445" w:hanging="526"/>
      </w:pPr>
      <w:r>
        <w:rPr>
          <w:rFonts w:cs="Times New Roman" w:hAnsi="Times New Roman" w:eastAsia="Times New Roman" w:ascii="Times New Roman"/>
          <w:color w:val="484850"/>
          <w:w w:val="63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484850"/>
          <w:w w:val="120"/>
          <w:sz w:val="25"/>
          <w:szCs w:val="25"/>
        </w:rPr>
        <w:t>0</w:t>
      </w:r>
      <w:r>
        <w:rPr>
          <w:rFonts w:cs="Times New Roman" w:hAnsi="Times New Roman" w:eastAsia="Times New Roman" w:ascii="Times New Roman"/>
          <w:color w:val="74747B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74747B"/>
          <w:spacing w:val="0"/>
          <w:w w:val="92"/>
          <w:sz w:val="25"/>
          <w:szCs w:val="25"/>
        </w:rPr>
        <w:t>   </w:t>
      </w:r>
      <w:r>
        <w:rPr>
          <w:rFonts w:cs="Times New Roman" w:hAnsi="Times New Roman" w:eastAsia="Times New Roman" w:ascii="Times New Roman"/>
          <w:color w:val="74747B"/>
          <w:spacing w:val="2"/>
          <w:w w:val="9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8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2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50"/>
          <w:w w:val="12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2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50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64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oo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5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right"/>
        <w:spacing w:lineRule="auto" w:line="271"/>
        <w:ind w:left="1958" w:right="498" w:hanging="986"/>
      </w:pPr>
      <w:r>
        <w:rPr>
          <w:rFonts w:cs="Times New Roman" w:hAnsi="Times New Roman" w:eastAsia="Times New Roman" w:ascii="Times New Roman"/>
          <w:color w:val="66656D"/>
          <w:w w:val="139"/>
          <w:sz w:val="26"/>
          <w:szCs w:val="26"/>
        </w:rPr>
        <w:t>/v</w:t>
      </w:r>
      <w:r>
        <w:rPr>
          <w:rFonts w:cs="Times New Roman" w:hAnsi="Times New Roman" w:eastAsia="Times New Roman" w:ascii="Times New Roman"/>
          <w:color w:val="66656D"/>
          <w:spacing w:val="-1"/>
          <w:w w:val="13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9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84850"/>
          <w:spacing w:val="0"/>
          <w:w w:val="103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30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color w:val="484850"/>
          <w:spacing w:val="0"/>
          <w:w w:val="13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4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8"/>
          <w:sz w:val="26"/>
          <w:szCs w:val="26"/>
        </w:rPr>
        <w:t>'</w:t>
      </w:r>
      <w:r>
        <w:rPr>
          <w:rFonts w:cs="Times New Roman" w:hAnsi="Times New Roman" w:eastAsia="Times New Roman" w:ascii="Times New Roman"/>
          <w:color w:val="484850"/>
          <w:spacing w:val="0"/>
          <w:w w:val="142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tt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484850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4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4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2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un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4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po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51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sho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84850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484850"/>
          <w:spacing w:val="-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lineRule="exact" w:line="280"/>
        <w:ind w:left="2503" w:right="4008"/>
      </w:pP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4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39" w:lineRule="auto" w:line="263"/>
        <w:ind w:left="2542" w:right="452" w:hanging="540"/>
      </w:pP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4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30"/>
          <w:w w:val="1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4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16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23"/>
          <w:w w:val="9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24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z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1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2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2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2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53"/>
          <w:w w:val="12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6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9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6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6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9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20"/>
          <w:w w:val="9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1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19" w:lineRule="auto" w:line="264"/>
        <w:ind w:left="2521" w:right="467" w:hanging="526"/>
      </w:pP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484850"/>
          <w:spacing w:val="51"/>
          <w:w w:val="9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4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484850"/>
          <w:spacing w:val="17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9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484850"/>
          <w:spacing w:val="17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2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484850"/>
          <w:spacing w:val="31"/>
          <w:w w:val="9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un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4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14"/>
          <w:w w:val="1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ry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8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22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1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-1"/>
          <w:w w:val="11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7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3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7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2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15"/>
          <w:w w:val="9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ry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29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14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3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84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18" w:lineRule="auto" w:line="265"/>
        <w:ind w:left="2521" w:right="474" w:hanging="547"/>
      </w:pP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4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30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52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4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59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2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1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54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gh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66656D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rr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8"/>
          <w:w w:val="12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7"/>
          <w:w w:val="9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6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7"/>
          <w:w w:val="11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484850"/>
          <w:spacing w:val="0"/>
          <w:w w:val="8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1966"/>
      </w:pP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484850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4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5"/>
        <w:ind w:left="1959"/>
        <w:sectPr>
          <w:pgMar w:header="0" w:footer="0" w:top="860" w:bottom="280" w:left="1720" w:right="1720"/>
          <w:headerReference w:type="default" r:id="rId8"/>
          <w:pgSz w:w="12240" w:h="15840"/>
        </w:sectPr>
      </w:pP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484850"/>
          <w:spacing w:val="6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66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2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4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ry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5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1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15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7"/>
          <w:w w:val="11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66656D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66656D"/>
          <w:spacing w:val="4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484850"/>
          <w:spacing w:val="12"/>
          <w:w w:val="100"/>
          <w:sz w:val="26"/>
          <w:szCs w:val="26"/>
        </w:rPr>
        <w:t> </w:t>
      </w:r>
      <w:r>
        <w:rPr>
          <w:rFonts w:cs="Arial" w:hAnsi="Arial" w:eastAsia="Arial" w:ascii="Arial"/>
          <w:color w:val="484850"/>
          <w:spacing w:val="0"/>
          <w:w w:val="83"/>
          <w:sz w:val="26"/>
          <w:szCs w:val="26"/>
        </w:rPr>
        <w:t>&amp;</w:t>
      </w:r>
      <w:r>
        <w:rPr>
          <w:rFonts w:cs="Arial" w:hAnsi="Arial" w:eastAsia="Arial" w:ascii="Arial"/>
          <w:color w:val="484850"/>
          <w:spacing w:val="33"/>
          <w:w w:val="8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center"/>
        <w:spacing w:before="62" w:lineRule="exact" w:line="300"/>
        <w:ind w:left="3899" w:right="5916"/>
      </w:pPr>
      <w:r>
        <w:rPr>
          <w:rFonts w:cs="Times New Roman" w:hAnsi="Times New Roman" w:eastAsia="Times New Roman" w:ascii="Times New Roman"/>
          <w:color w:val="484850"/>
          <w:w w:val="88"/>
          <w:position w:val="-1"/>
          <w:sz w:val="27"/>
          <w:szCs w:val="27"/>
        </w:rPr>
        <w:t>-</w:t>
      </w:r>
      <w:r>
        <w:rPr>
          <w:rFonts w:cs="Times New Roman" w:hAnsi="Times New Roman" w:eastAsia="Times New Roman" w:ascii="Times New Roman"/>
          <w:color w:val="484850"/>
          <w:w w:val="106"/>
          <w:position w:val="-1"/>
          <w:sz w:val="27"/>
          <w:szCs w:val="27"/>
        </w:rPr>
        <w:t>8</w:t>
      </w:r>
      <w:r>
        <w:rPr>
          <w:rFonts w:cs="Times New Roman" w:hAnsi="Times New Roman" w:eastAsia="Times New Roman" w:ascii="Times New Roman"/>
          <w:color w:val="484850"/>
          <w:w w:val="112"/>
          <w:position w:val="-1"/>
          <w:sz w:val="27"/>
          <w:szCs w:val="27"/>
        </w:rPr>
        <w:t>-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27"/>
          <w:szCs w:val="27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29" w:lineRule="auto" w:line="288"/>
        <w:ind w:left="2694" w:right="1745" w:hanging="562"/>
      </w:pPr>
      <w:r>
        <w:rPr>
          <w:rFonts w:cs="Times New Roman" w:hAnsi="Times New Roman" w:eastAsia="Times New Roman" w:ascii="Times New Roman"/>
          <w:color w:val="484850"/>
          <w:spacing w:val="0"/>
          <w:w w:val="96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96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484850"/>
          <w:spacing w:val="0"/>
          <w:w w:val="96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484850"/>
          <w:spacing w:val="26"/>
          <w:w w:val="9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9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2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ce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4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9"/>
          <w:sz w:val="26"/>
          <w:szCs w:val="26"/>
        </w:rPr>
        <w:t>ry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5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1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15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22"/>
          <w:w w:val="11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5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color w:val="484850"/>
          <w:spacing w:val="0"/>
          <w:w w:val="95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626269"/>
          <w:spacing w:val="0"/>
          <w:w w:val="95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84850"/>
          <w:spacing w:val="0"/>
          <w:w w:val="95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color w:val="484850"/>
          <w:spacing w:val="0"/>
          <w:w w:val="95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484850"/>
          <w:spacing w:val="0"/>
          <w:w w:val="95"/>
          <w:sz w:val="26"/>
          <w:szCs w:val="26"/>
        </w:rPr>
        <w:t>&amp;</w:t>
      </w:r>
      <w:r>
        <w:rPr>
          <w:rFonts w:cs="Times New Roman" w:hAnsi="Times New Roman" w:eastAsia="Times New Roman" w:ascii="Times New Roman"/>
          <w:color w:val="484850"/>
          <w:spacing w:val="45"/>
          <w:w w:val="9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•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7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40"/>
        <w:ind w:left="2146"/>
      </w:pPr>
      <w:r>
        <w:rPr>
          <w:rFonts w:cs="Times New Roman" w:hAnsi="Times New Roman" w:eastAsia="Times New Roman" w:ascii="Times New Roman"/>
          <w:color w:val="484850"/>
          <w:spacing w:val="0"/>
          <w:w w:val="96"/>
          <w:position w:val="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96"/>
          <w:position w:val="1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484850"/>
          <w:spacing w:val="0"/>
          <w:w w:val="96"/>
          <w:position w:val="1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484850"/>
          <w:spacing w:val="26"/>
          <w:w w:val="96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position w:val="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position w:val="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position w:val="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position w:val="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position w:val="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29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position w:val="1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position w:val="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position w:val="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position w:val="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position w:val="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9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position w:val="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position w:val="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position w:val="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position w:val="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position w:val="1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position w:val="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position w:val="1"/>
          <w:sz w:val="26"/>
          <w:szCs w:val="26"/>
        </w:rPr>
        <w:t>up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position w:val="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position w:val="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position w:val="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7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position w:val="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24"/>
          <w:position w:val="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position w:val="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position w:val="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position w:val="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position w:val="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position w:val="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position w:val="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32" w:lineRule="auto" w:line="274"/>
        <w:ind w:left="2694" w:right="1729" w:hanging="547"/>
      </w:pPr>
      <w:r>
        <w:rPr>
          <w:rFonts w:cs="Arial" w:hAnsi="Arial" w:eastAsia="Arial" w:ascii="Arial"/>
          <w:color w:val="484850"/>
          <w:w w:val="56"/>
          <w:sz w:val="23"/>
          <w:szCs w:val="23"/>
        </w:rPr>
        <w:t>i</w:t>
      </w:r>
      <w:r>
        <w:rPr>
          <w:rFonts w:cs="Arial" w:hAnsi="Arial" w:eastAsia="Arial" w:ascii="Arial"/>
          <w:color w:val="484850"/>
          <w:w w:val="131"/>
          <w:sz w:val="23"/>
          <w:szCs w:val="23"/>
        </w:rPr>
        <w:t>)</w:t>
      </w:r>
      <w:r>
        <w:rPr>
          <w:rFonts w:cs="Arial" w:hAnsi="Arial" w:eastAsia="Arial" w:ascii="Arial"/>
          <w:color w:val="484850"/>
          <w:spacing w:val="0"/>
          <w:w w:val="131"/>
          <w:sz w:val="23"/>
          <w:szCs w:val="23"/>
        </w:rPr>
        <w:t>     </w:t>
      </w:r>
      <w:r>
        <w:rPr>
          <w:rFonts w:cs="Arial" w:hAnsi="Arial" w:eastAsia="Arial" w:ascii="Arial"/>
          <w:color w:val="484850"/>
          <w:spacing w:val="9"/>
          <w:w w:val="13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37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37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3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62"/>
          <w:w w:val="13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ss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45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3"/>
          <w:sz w:val="26"/>
          <w:szCs w:val="26"/>
        </w:rPr>
        <w:t>ea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38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4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opy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45"/>
          <w:w w:val="1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7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0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67"/>
          <w:sz w:val="26"/>
          <w:szCs w:val="26"/>
        </w:rPr>
        <w:t>"</w:t>
      </w:r>
      <w:r>
        <w:rPr>
          <w:rFonts w:cs="Times New Roman" w:hAnsi="Times New Roman" w:eastAsia="Times New Roman" w:ascii="Times New Roman"/>
          <w:color w:val="484850"/>
          <w:spacing w:val="0"/>
          <w:w w:val="9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7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4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58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14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14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60"/>
        <w:ind w:left="2139"/>
      </w:pP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   </w:t>
      </w:r>
      <w:r>
        <w:rPr>
          <w:rFonts w:cs="Times New Roman" w:hAnsi="Times New Roman" w:eastAsia="Times New Roman" w:ascii="Times New Roman"/>
          <w:color w:val="484850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0"/>
          <w:w w:val="84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y,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8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0"/>
          <w:w w:val="115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63"/>
          <w:w w:val="11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4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2" w:lineRule="auto" w:line="271"/>
        <w:ind w:left="2708" w:right="1736" w:hanging="22"/>
      </w:pPr>
      <w:r>
        <w:rPr>
          <w:rFonts w:cs="Times New Roman" w:hAnsi="Times New Roman" w:eastAsia="Times New Roman" w:ascii="Times New Roman"/>
          <w:color w:val="48485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6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9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9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40"/>
          <w:w w:val="11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nd</w:t>
      </w:r>
      <w:r>
        <w:rPr>
          <w:rFonts w:cs="Times New Roman" w:hAnsi="Times New Roman" w:eastAsia="Times New Roman" w:ascii="Times New Roman"/>
          <w:color w:val="484850"/>
          <w:spacing w:val="4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84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84850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nd</w:t>
      </w:r>
      <w:r>
        <w:rPr>
          <w:rFonts w:cs="Times New Roman" w:hAnsi="Times New Roman" w:eastAsia="Times New Roman" w:ascii="Times New Roman"/>
          <w:color w:val="484850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44"/>
          <w:w w:val="9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22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13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626269"/>
          <w:spacing w:val="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2168"/>
      </w:pPr>
      <w:r>
        <w:rPr>
          <w:rFonts w:cs="Times New Roman" w:hAnsi="Times New Roman" w:eastAsia="Times New Roman" w:ascii="Times New Roman"/>
          <w:color w:val="484850"/>
          <w:spacing w:val="0"/>
          <w:w w:val="89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color w:val="484850"/>
          <w:spacing w:val="0"/>
          <w:w w:val="89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484850"/>
          <w:spacing w:val="0"/>
          <w:w w:val="89"/>
          <w:sz w:val="26"/>
          <w:szCs w:val="26"/>
        </w:rPr>
        <w:t>     </w:t>
      </w:r>
      <w:r>
        <w:rPr>
          <w:rFonts w:cs="Times New Roman" w:hAnsi="Times New Roman" w:eastAsia="Times New Roman" w:ascii="Times New Roman"/>
          <w:color w:val="484850"/>
          <w:spacing w:val="7"/>
          <w:w w:val="8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626269"/>
          <w:spacing w:val="0"/>
          <w:w w:val="4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4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yb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626269"/>
          <w:spacing w:val="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32"/>
        <w:ind w:left="2175"/>
      </w:pPr>
      <w:r>
        <w:rPr>
          <w:rFonts w:cs="Arial" w:hAnsi="Arial" w:eastAsia="Arial" w:ascii="Arial"/>
          <w:color w:val="484850"/>
          <w:w w:val="43"/>
          <w:sz w:val="24"/>
          <w:szCs w:val="24"/>
        </w:rPr>
        <w:t>I</w:t>
      </w:r>
      <w:r>
        <w:rPr>
          <w:rFonts w:cs="Arial" w:hAnsi="Arial" w:eastAsia="Arial" w:ascii="Arial"/>
          <w:color w:val="484850"/>
          <w:w w:val="126"/>
          <w:sz w:val="24"/>
          <w:szCs w:val="24"/>
        </w:rPr>
        <w:t>)</w:t>
      </w:r>
      <w:r>
        <w:rPr>
          <w:rFonts w:cs="Arial" w:hAnsi="Arial" w:eastAsia="Arial" w:ascii="Arial"/>
          <w:color w:val="484850"/>
          <w:w w:val="100"/>
          <w:sz w:val="24"/>
          <w:szCs w:val="24"/>
        </w:rPr>
        <w:t>     </w:t>
      </w:r>
      <w:r>
        <w:rPr>
          <w:rFonts w:cs="Arial" w:hAnsi="Arial" w:eastAsia="Arial" w:ascii="Arial"/>
          <w:color w:val="48485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ov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4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84850"/>
          <w:spacing w:val="0"/>
          <w:w w:val="103"/>
          <w:sz w:val="26"/>
          <w:szCs w:val="26"/>
        </w:rPr>
        <w:t>NO</w:t>
      </w:r>
      <w:r>
        <w:rPr>
          <w:rFonts w:cs="Times New Roman" w:hAnsi="Times New Roman" w:eastAsia="Times New Roman" w:ascii="Times New Roman"/>
          <w:color w:val="484850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-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66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42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20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color w:val="484850"/>
          <w:spacing w:val="0"/>
          <w:w w:val="13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4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                     </w:t>
      </w:r>
      <w:r>
        <w:rPr>
          <w:rFonts w:cs="Times New Roman" w:hAnsi="Times New Roman" w:eastAsia="Times New Roman" w:ascii="Times New Roman"/>
          <w:color w:val="484850"/>
          <w:spacing w:val="31"/>
          <w:w w:val="100"/>
          <w:sz w:val="26"/>
          <w:szCs w:val="26"/>
        </w:rPr>
        <w:t> </w:t>
      </w:r>
      <w:r>
        <w:rPr>
          <w:rFonts w:cs="Arial" w:hAnsi="Arial" w:eastAsia="Arial" w:ascii="Arial"/>
          <w:i/>
          <w:color w:val="C8C8C9"/>
          <w:spacing w:val="0"/>
          <w:w w:val="235"/>
          <w:position w:val="9"/>
          <w:sz w:val="11"/>
          <w:szCs w:val="11"/>
        </w:rPr>
        <w:t>(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4"/>
        <w:ind w:left="2708"/>
      </w:pPr>
      <w:r>
        <w:rPr>
          <w:rFonts w:cs="Times New Roman" w:hAnsi="Times New Roman" w:eastAsia="Times New Roman" w:ascii="Times New Roman"/>
          <w:color w:val="484850"/>
          <w:w w:val="83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w w:val="109"/>
          <w:sz w:val="26"/>
          <w:szCs w:val="26"/>
        </w:rPr>
        <w:t>ea</w:t>
      </w:r>
      <w:r>
        <w:rPr>
          <w:rFonts w:cs="Times New Roman" w:hAnsi="Times New Roman" w:eastAsia="Times New Roman" w:ascii="Times New Roman"/>
          <w:color w:val="48485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18" w:lineRule="auto" w:line="265"/>
        <w:ind w:left="2708" w:right="1722" w:hanging="533"/>
      </w:pPr>
      <w:r>
        <w:rPr>
          <w:rFonts w:cs="Times New Roman" w:hAnsi="Times New Roman" w:eastAsia="Times New Roman" w:ascii="Times New Roman"/>
          <w:color w:val="484850"/>
          <w:spacing w:val="0"/>
          <w:w w:val="87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87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484850"/>
          <w:spacing w:val="0"/>
          <w:w w:val="87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color w:val="484850"/>
          <w:spacing w:val="6"/>
          <w:w w:val="8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3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626269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5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5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31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21"/>
          <w:w w:val="11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20"/>
          <w:w w:val="11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4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4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30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3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8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84850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2"/>
        <w:ind w:left="2175"/>
      </w:pPr>
      <w:r>
        <w:rPr>
          <w:rFonts w:cs="Times New Roman" w:hAnsi="Times New Roman" w:eastAsia="Times New Roman" w:ascii="Times New Roman"/>
          <w:color w:val="484850"/>
          <w:spacing w:val="0"/>
          <w:w w:val="8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89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484850"/>
          <w:spacing w:val="0"/>
          <w:w w:val="89"/>
          <w:sz w:val="26"/>
          <w:szCs w:val="26"/>
        </w:rPr>
        <w:t>     </w:t>
      </w:r>
      <w:r>
        <w:rPr>
          <w:rFonts w:cs="Times New Roman" w:hAnsi="Times New Roman" w:eastAsia="Times New Roman" w:ascii="Times New Roman"/>
          <w:color w:val="484850"/>
          <w:spacing w:val="7"/>
          <w:w w:val="8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2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67"/>
        <w:ind w:left="548" w:right="1700" w:firstLine="7"/>
      </w:pP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8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15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pp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ov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84850"/>
          <w:spacing w:val="0"/>
          <w:w w:val="107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15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30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color w:val="484850"/>
          <w:spacing w:val="0"/>
          <w:w w:val="13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15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4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7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3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8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21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21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21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4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14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3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5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37"/>
          <w:w w:val="9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34"/>
          <w:w w:val="7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3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626269"/>
          <w:spacing w:val="0"/>
          <w:w w:val="92"/>
          <w:sz w:val="26"/>
          <w:szCs w:val="26"/>
        </w:rPr>
        <w:t>'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19"/>
          <w:w w:val="12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pp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ov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6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48"/>
          <w:w w:val="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35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3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34"/>
          <w:w w:val="13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8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85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0"/>
          <w:w w:val="8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8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19"/>
          <w:w w:val="1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19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ny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ry</w:t>
      </w:r>
      <w:r>
        <w:rPr>
          <w:rFonts w:cs="Times New Roman" w:hAnsi="Times New Roman" w:eastAsia="Times New Roman" w:ascii="Times New Roman"/>
          <w:color w:val="484850"/>
          <w:spacing w:val="50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pp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ov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nd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47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7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ov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7"/>
          <w:w w:val="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5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2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14"/>
          <w:w w:val="12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4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3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57"/>
          <w:w w:val="13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59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5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5"/>
        <w:ind w:left="562" w:right="1686" w:hanging="360"/>
      </w:pPr>
      <w:r>
        <w:rPr>
          <w:rFonts w:cs="Times New Roman" w:hAnsi="Times New Roman" w:eastAsia="Times New Roman" w:ascii="Times New Roman"/>
          <w:color w:val="484850"/>
          <w:spacing w:val="0"/>
          <w:w w:val="85"/>
          <w:sz w:val="26"/>
          <w:szCs w:val="26"/>
        </w:rPr>
        <w:t>7</w:t>
      </w:r>
      <w:r>
        <w:rPr>
          <w:rFonts w:cs="Times New Roman" w:hAnsi="Times New Roman" w:eastAsia="Times New Roman" w:ascii="Times New Roman"/>
          <w:color w:val="626269"/>
          <w:spacing w:val="0"/>
          <w:w w:val="85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626269"/>
          <w:spacing w:val="0"/>
          <w:w w:val="85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626269"/>
          <w:spacing w:val="27"/>
          <w:w w:val="8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85"/>
          <w:sz w:val="26"/>
          <w:szCs w:val="26"/>
        </w:rPr>
        <w:t>ll</w:t>
      </w:r>
      <w:r>
        <w:rPr>
          <w:rFonts w:cs="Times New Roman" w:hAnsi="Times New Roman" w:eastAsia="Times New Roman" w:ascii="Times New Roman"/>
          <w:color w:val="484850"/>
          <w:spacing w:val="0"/>
          <w:w w:val="85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484850"/>
          <w:spacing w:val="0"/>
          <w:w w:val="8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pp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43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5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1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15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5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10"/>
          <w:w w:val="11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ss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43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50"/>
          <w:w w:val="1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8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ss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43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35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26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5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19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1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484850"/>
          <w:spacing w:val="0"/>
          <w:w w:val="9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25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z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19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19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2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19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pp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850"/>
          <w:spacing w:val="19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sc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1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-1"/>
          <w:w w:val="11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84850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24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626269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3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3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30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4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color w:val="484850"/>
          <w:spacing w:val="0"/>
          <w:w w:val="13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1"/>
        <w:ind w:left="570" w:right="1678" w:hanging="346"/>
      </w:pP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8</w:t>
      </w:r>
      <w:r>
        <w:rPr>
          <w:rFonts w:cs="Times New Roman" w:hAnsi="Times New Roman" w:eastAsia="Times New Roman" w:ascii="Times New Roman"/>
          <w:color w:val="75747B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75747B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75747B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5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5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57"/>
          <w:w w:val="1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58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ss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ss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57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43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626269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626269"/>
          <w:spacing w:val="27"/>
          <w:w w:val="7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19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19"/>
          <w:w w:val="1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3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3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"</w:t>
      </w:r>
      <w:r>
        <w:rPr>
          <w:rFonts w:cs="Times New Roman" w:hAnsi="Times New Roman" w:eastAsia="Times New Roman" w:ascii="Times New Roman"/>
          <w:color w:val="484850"/>
          <w:spacing w:val="34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8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85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850"/>
          <w:spacing w:val="0"/>
          <w:w w:val="8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5"/>
          <w:sz w:val="26"/>
          <w:szCs w:val="26"/>
        </w:rPr>
        <w:t>&amp;</w:t>
      </w:r>
      <w:r>
        <w:rPr>
          <w:rFonts w:cs="Times New Roman" w:hAnsi="Times New Roman" w:eastAsia="Times New Roman" w:ascii="Times New Roman"/>
          <w:color w:val="484850"/>
          <w:spacing w:val="15"/>
          <w:w w:val="8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27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626269"/>
          <w:spacing w:val="0"/>
          <w:w w:val="11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626269"/>
          <w:spacing w:val="0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7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5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84850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84850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626269"/>
          <w:spacing w:val="0"/>
          <w:w w:val="162"/>
          <w:sz w:val="26"/>
          <w:szCs w:val="26"/>
        </w:rPr>
        <w:t>"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42"/>
        <w:ind w:left="6121" w:right="1743" w:hanging="4658"/>
      </w:pPr>
      <w:r>
        <w:rPr>
          <w:rFonts w:cs="Times New Roman" w:hAnsi="Times New Roman" w:eastAsia="Times New Roman" w:ascii="Times New Roman"/>
          <w:color w:val="484850"/>
          <w:w w:val="94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9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eg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sz w:val="26"/>
          <w:szCs w:val="26"/>
        </w:rPr>
        <w:t>ry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36"/>
          <w:sz w:val="26"/>
          <w:szCs w:val="26"/>
        </w:rPr>
        <w:t>rt</w:t>
      </w:r>
      <w:r>
        <w:rPr>
          <w:rFonts w:cs="Times New Roman" w:hAnsi="Times New Roman" w:eastAsia="Times New Roman" w:ascii="Times New Roman"/>
          <w:color w:val="484850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4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       </w:t>
      </w:r>
      <w:r>
        <w:rPr>
          <w:rFonts w:cs="Times New Roman" w:hAnsi="Times New Roman" w:eastAsia="Times New Roman" w:ascii="Times New Roman"/>
          <w:color w:val="484850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9"/>
          <w:position w:val="4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position w:val="4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position w:val="4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position w:val="4"/>
          <w:sz w:val="26"/>
          <w:szCs w:val="26"/>
        </w:rPr>
        <w:t>ss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position w:val="4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position w:val="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position w:val="4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position w:val="4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84850"/>
          <w:spacing w:val="0"/>
          <w:w w:val="160"/>
          <w:position w:val="4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position w:val="4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position w:val="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4"/>
          <w:position w:val="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0"/>
          <w:w w:val="170"/>
          <w:position w:val="4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84850"/>
          <w:spacing w:val="0"/>
          <w:w w:val="87"/>
          <w:position w:val="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position w:val="4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position w:val="4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position w:val="4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position w:val="4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position w:val="4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position w:val="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position w:val="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position w:val="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49"/>
          <w:position w:val="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position w:val="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position w:val="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position w:val="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position w:val="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80"/>
          <w:position w:val="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position w:val="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position w:val="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21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position w:val="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position w:val="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position w:val="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position w:val="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26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50"/>
          <w:position w:val="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position w:val="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850"/>
          <w:spacing w:val="29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4"/>
          <w:position w:val="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13"/>
          <w:position w:val="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626269"/>
          <w:spacing w:val="0"/>
          <w:w w:val="77"/>
          <w:position w:val="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6"/>
        <w:ind w:left="3097"/>
      </w:pPr>
      <w:r>
        <w:rPr>
          <w:rFonts w:cs="Times New Roman" w:hAnsi="Times New Roman" w:eastAsia="Times New Roman" w:ascii="Times New Roman"/>
          <w:color w:val="484850"/>
          <w:w w:val="88"/>
          <w:position w:val="-4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color w:val="484850"/>
          <w:w w:val="124"/>
          <w:position w:val="-4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84850"/>
          <w:w w:val="114"/>
          <w:position w:val="-4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w w:val="170"/>
          <w:position w:val="-4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w w:val="106"/>
          <w:position w:val="-4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w w:val="133"/>
          <w:position w:val="-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w w:val="100"/>
          <w:position w:val="-4"/>
          <w:sz w:val="26"/>
          <w:szCs w:val="26"/>
        </w:rPr>
        <w:t>                                               </w:t>
      </w:r>
      <w:r>
        <w:rPr>
          <w:rFonts w:cs="Times New Roman" w:hAnsi="Times New Roman" w:eastAsia="Times New Roman" w:ascii="Times New Roman"/>
          <w:color w:val="484850"/>
          <w:spacing w:val="-2"/>
          <w:w w:val="100"/>
          <w:position w:val="-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60"/>
          <w:position w:val="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position w:val="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626269"/>
          <w:spacing w:val="0"/>
          <w:w w:val="110"/>
          <w:position w:val="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position w:val="0"/>
          <w:sz w:val="26"/>
          <w:szCs w:val="26"/>
        </w:rPr>
        <w:t>000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"/>
        <w:ind w:left="3090"/>
      </w:pPr>
      <w:r>
        <w:rPr>
          <w:rFonts w:cs="Times New Roman" w:hAnsi="Times New Roman" w:eastAsia="Times New Roman" w:ascii="Times New Roman"/>
          <w:color w:val="484850"/>
          <w:w w:val="105"/>
          <w:position w:val="-3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color w:val="484850"/>
          <w:w w:val="108"/>
          <w:position w:val="-3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84850"/>
          <w:w w:val="119"/>
          <w:position w:val="-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w w:val="160"/>
          <w:position w:val="-3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w w:val="106"/>
          <w:position w:val="-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w w:val="133"/>
          <w:position w:val="-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w w:val="100"/>
          <w:position w:val="-3"/>
          <w:sz w:val="26"/>
          <w:szCs w:val="26"/>
        </w:rPr>
        <w:t>                                               </w:t>
      </w:r>
      <w:r>
        <w:rPr>
          <w:rFonts w:cs="Times New Roman" w:hAnsi="Times New Roman" w:eastAsia="Times New Roman" w:ascii="Times New Roman"/>
          <w:color w:val="484850"/>
          <w:spacing w:val="-2"/>
          <w:w w:val="100"/>
          <w:position w:val="-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60"/>
          <w:position w:val="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position w:val="0"/>
          <w:sz w:val="26"/>
          <w:szCs w:val="26"/>
        </w:rPr>
        <w:t>5,0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position w:val="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position w:val="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9"/>
        <w:ind w:left="3068"/>
      </w:pPr>
      <w:r>
        <w:rPr>
          <w:rFonts w:cs="Times New Roman" w:hAnsi="Times New Roman" w:eastAsia="Times New Roman" w:ascii="Times New Roman"/>
          <w:color w:val="484850"/>
          <w:spacing w:val="0"/>
          <w:w w:val="100"/>
          <w:position w:val="-4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position w:val="-4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84850"/>
          <w:spacing w:val="42"/>
          <w:w w:val="100"/>
          <w:position w:val="-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position w:val="-4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spacing w:val="0"/>
          <w:w w:val="150"/>
          <w:position w:val="-4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spacing w:val="0"/>
          <w:w w:val="112"/>
          <w:position w:val="-4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spacing w:val="0"/>
          <w:w w:val="133"/>
          <w:position w:val="-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position w:val="-4"/>
          <w:sz w:val="26"/>
          <w:szCs w:val="26"/>
        </w:rPr>
        <w:t>                                              </w:t>
      </w:r>
      <w:r>
        <w:rPr>
          <w:rFonts w:cs="Times New Roman" w:hAnsi="Times New Roman" w:eastAsia="Times New Roman" w:ascii="Times New Roman"/>
          <w:color w:val="484850"/>
          <w:spacing w:val="-2"/>
          <w:w w:val="100"/>
          <w:position w:val="-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8"/>
          <w:position w:val="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position w:val="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626269"/>
          <w:spacing w:val="0"/>
          <w:w w:val="110"/>
          <w:position w:val="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position w:val="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position w:val="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position w:val="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"/>
        <w:ind w:left="2686"/>
        <w:sectPr>
          <w:pgMar w:header="0" w:footer="0" w:top="1140" w:bottom="280" w:left="1720" w:right="300"/>
          <w:headerReference w:type="default" r:id="rId9"/>
          <w:pgSz w:w="12240" w:h="15840"/>
        </w:sectPr>
      </w:pPr>
      <w:r>
        <w:rPr>
          <w:rFonts w:cs="Times New Roman" w:hAnsi="Times New Roman" w:eastAsia="Times New Roman" w:ascii="Times New Roman"/>
          <w:color w:val="484850"/>
          <w:w w:val="88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color w:val="484850"/>
          <w:w w:val="116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84850"/>
          <w:w w:val="11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85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85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85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85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76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850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color w:val="4848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850"/>
          <w:spacing w:val="0"/>
          <w:w w:val="100"/>
          <w:sz w:val="26"/>
          <w:szCs w:val="26"/>
        </w:rPr>
        <w:t>                                        </w:t>
      </w:r>
      <w:r>
        <w:rPr>
          <w:rFonts w:cs="Times New Roman" w:hAnsi="Times New Roman" w:eastAsia="Times New Roman" w:ascii="Times New Roman"/>
          <w:color w:val="484850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850"/>
          <w:spacing w:val="0"/>
          <w:w w:val="83"/>
          <w:position w:val="4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color w:val="484850"/>
          <w:spacing w:val="0"/>
          <w:w w:val="121"/>
          <w:position w:val="4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color w:val="626269"/>
          <w:spacing w:val="0"/>
          <w:w w:val="110"/>
          <w:position w:val="4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84850"/>
          <w:spacing w:val="0"/>
          <w:w w:val="105"/>
          <w:position w:val="4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484850"/>
          <w:spacing w:val="0"/>
          <w:w w:val="116"/>
          <w:position w:val="4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484850"/>
          <w:spacing w:val="0"/>
          <w:w w:val="110"/>
          <w:position w:val="4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34" w:lineRule="auto" w:line="294"/>
        <w:ind w:left="469" w:right="858" w:hanging="346"/>
      </w:pP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9</w:t>
      </w:r>
      <w:r>
        <w:rPr>
          <w:rFonts w:cs="Times New Roman" w:hAnsi="Times New Roman" w:eastAsia="Times New Roman" w:ascii="Times New Roman"/>
          <w:color w:val="78787F"/>
          <w:spacing w:val="0"/>
          <w:w w:val="10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78787F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78787F"/>
          <w:spacing w:val="3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4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ss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ca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mm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1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28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5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2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7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63636A"/>
          <w:spacing w:val="0"/>
          <w:w w:val="86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ll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3"/>
          <w:w w:val="8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on</w:t>
      </w:r>
      <w:r>
        <w:rPr>
          <w:rFonts w:cs="Times New Roman" w:hAnsi="Times New Roman" w:eastAsia="Times New Roman" w:ascii="Times New Roman"/>
          <w:color w:val="484950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63636A"/>
          <w:spacing w:val="0"/>
          <w:w w:val="83"/>
          <w:sz w:val="25"/>
          <w:szCs w:val="25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both"/>
        <w:spacing w:lineRule="auto" w:line="277"/>
        <w:ind w:left="836" w:right="346"/>
      </w:pP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(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)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64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5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7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(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AC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)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6"/>
          <w:w w:val="9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5"/>
          <w:w w:val="14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63636A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7"/>
          <w:w w:val="13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1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63636A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3B3941"/>
          <w:spacing w:val="0"/>
          <w:w w:val="69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3B3941"/>
          <w:spacing w:val="0"/>
          <w:w w:val="6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15"/>
          <w:w w:val="9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84950"/>
          <w:spacing w:val="7"/>
          <w:w w:val="17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7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84950"/>
          <w:spacing w:val="7"/>
          <w:w w:val="16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2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84950"/>
          <w:spacing w:val="14"/>
          <w:w w:val="17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84950"/>
          <w:spacing w:val="14"/>
          <w:w w:val="16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15"/>
          <w:w w:val="9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ce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(</w:t>
      </w:r>
      <w:r>
        <w:rPr>
          <w:rFonts w:cs="Times New Roman" w:hAnsi="Times New Roman" w:eastAsia="Times New Roman" w:ascii="Times New Roman"/>
          <w:color w:val="484950"/>
          <w:spacing w:val="0"/>
          <w:w w:val="106"/>
          <w:sz w:val="25"/>
          <w:szCs w:val="25"/>
        </w:rPr>
        <w:t>T)</w:t>
      </w:r>
      <w:r>
        <w:rPr>
          <w:rFonts w:cs="Times New Roman" w:hAnsi="Times New Roman" w:eastAsia="Times New Roman" w:ascii="Times New Roman"/>
          <w:color w:val="484950"/>
          <w:spacing w:val="56"/>
          <w:w w:val="10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"/>
          <w:w w:val="13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50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8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56"/>
          <w:w w:val="12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63636A"/>
          <w:spacing w:val="0"/>
          <w:w w:val="8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63636A"/>
          <w:spacing w:val="0"/>
          <w:w w:val="8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3636A"/>
          <w:spacing w:val="8"/>
          <w:w w:val="8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(</w:t>
      </w:r>
      <w:r>
        <w:rPr>
          <w:rFonts w:cs="Times New Roman" w:hAnsi="Times New Roman" w:eastAsia="Times New Roman" w:ascii="Times New Roman"/>
          <w:color w:val="484950"/>
          <w:spacing w:val="0"/>
          <w:w w:val="87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7"/>
          <w:w w:val="11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z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7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ff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)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45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2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21"/>
          <w:sz w:val="25"/>
          <w:szCs w:val="25"/>
        </w:rPr>
        <w:t>ry</w:t>
      </w:r>
      <w:r>
        <w:rPr>
          <w:rFonts w:cs="Times New Roman" w:hAnsi="Times New Roman" w:eastAsia="Times New Roman" w:ascii="Times New Roman"/>
          <w:color w:val="484950"/>
          <w:spacing w:val="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8"/>
          <w:sz w:val="25"/>
          <w:szCs w:val="25"/>
        </w:rPr>
        <w:t>wi</w:t>
      </w:r>
      <w:r>
        <w:rPr>
          <w:rFonts w:cs="Times New Roman" w:hAnsi="Times New Roman" w:eastAsia="Times New Roman" w:ascii="Times New Roman"/>
          <w:color w:val="484950"/>
          <w:spacing w:val="0"/>
          <w:w w:val="88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88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48"/>
          <w:w w:val="8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on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1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3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5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4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2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mm</w:t>
      </w:r>
      <w:r>
        <w:rPr>
          <w:rFonts w:cs="Times New Roman" w:hAnsi="Times New Roman" w:eastAsia="Times New Roman" w:ascii="Times New Roman"/>
          <w:color w:val="63636A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63636A"/>
          <w:spacing w:val="0"/>
          <w:w w:val="69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ind w:left="994"/>
      </w:pPr>
      <w:r>
        <w:rPr>
          <w:rFonts w:cs="Times New Roman" w:hAnsi="Times New Roman" w:eastAsia="Times New Roman" w:ascii="Times New Roman"/>
          <w:color w:val="484950"/>
          <w:w w:val="77"/>
          <w:sz w:val="25"/>
          <w:szCs w:val="25"/>
        </w:rPr>
        <w:t>(</w:t>
      </w:r>
      <w:r>
        <w:rPr>
          <w:rFonts w:cs="Times New Roman" w:hAnsi="Times New Roman" w:eastAsia="Times New Roman" w:ascii="Times New Roman"/>
          <w:color w:val="484950"/>
          <w:w w:val="103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84950"/>
          <w:w w:val="121"/>
          <w:sz w:val="25"/>
          <w:szCs w:val="25"/>
        </w:rPr>
        <w:t>)</w:t>
      </w:r>
      <w:r>
        <w:rPr>
          <w:rFonts w:cs="Times New Roman" w:hAnsi="Times New Roman" w:eastAsia="Times New Roman" w:ascii="Times New Roman"/>
          <w:color w:val="484950"/>
          <w:w w:val="113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w w:val="97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64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3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84950"/>
          <w:spacing w:val="3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3</w:t>
      </w:r>
      <w:r>
        <w:rPr>
          <w:rFonts w:cs="Times New Roman" w:hAnsi="Times New Roman" w:eastAsia="Times New Roman" w:ascii="Times New Roman"/>
          <w:color w:val="484950"/>
          <w:spacing w:val="28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5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wi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ll</w:t>
      </w:r>
      <w:r>
        <w:rPr>
          <w:rFonts w:cs="Times New Roman" w:hAnsi="Times New Roman" w:eastAsia="Times New Roman" w:ascii="Times New Roman"/>
          <w:color w:val="484950"/>
          <w:spacing w:val="49"/>
          <w:w w:val="8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on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16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28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q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both"/>
        <w:ind w:left="850" w:right="1323"/>
      </w:pPr>
      <w:r>
        <w:rPr>
          <w:rFonts w:cs="Times New Roman" w:hAnsi="Times New Roman" w:eastAsia="Times New Roman" w:ascii="Times New Roman"/>
          <w:color w:val="484950"/>
          <w:w w:val="77"/>
          <w:sz w:val="25"/>
          <w:szCs w:val="25"/>
        </w:rPr>
        <w:t>(</w:t>
      </w:r>
      <w:r>
        <w:rPr>
          <w:rFonts w:cs="Times New Roman" w:hAnsi="Times New Roman" w:eastAsia="Times New Roman" w:ascii="Times New Roman"/>
          <w:color w:val="48495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63636A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84950"/>
          <w:w w:val="112"/>
          <w:sz w:val="25"/>
          <w:szCs w:val="25"/>
        </w:rPr>
        <w:t>)</w:t>
      </w:r>
      <w:r>
        <w:rPr>
          <w:rFonts w:cs="Times New Roman" w:hAnsi="Times New Roman" w:eastAsia="Times New Roman" w:ascii="Times New Roman"/>
          <w:color w:val="484950"/>
          <w:w w:val="113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w w:val="97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5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8"/>
          <w:sz w:val="25"/>
          <w:szCs w:val="25"/>
        </w:rPr>
        <w:t>wi</w:t>
      </w:r>
      <w:r>
        <w:rPr>
          <w:rFonts w:cs="Times New Roman" w:hAnsi="Times New Roman" w:eastAsia="Times New Roman" w:ascii="Times New Roman"/>
          <w:color w:val="484950"/>
          <w:spacing w:val="0"/>
          <w:w w:val="88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88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48"/>
          <w:w w:val="8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12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ov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11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(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HRAC</w:t>
      </w:r>
      <w:r>
        <w:rPr>
          <w:rFonts w:cs="Times New Roman" w:hAnsi="Times New Roman" w:eastAsia="Times New Roman" w:ascii="Times New Roman"/>
          <w:color w:val="484950"/>
          <w:spacing w:val="0"/>
          <w:w w:val="82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)</w:t>
      </w:r>
      <w:r>
        <w:rPr>
          <w:rFonts w:cs="Times New Roman" w:hAnsi="Times New Roman" w:eastAsia="Times New Roman" w:ascii="Times New Roman"/>
          <w:color w:val="63636A"/>
          <w:spacing w:val="0"/>
          <w:w w:val="8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both"/>
        <w:spacing w:lineRule="auto" w:line="279"/>
        <w:ind w:left="850" w:right="339" w:firstLine="7"/>
      </w:pPr>
      <w:r>
        <w:rPr>
          <w:rFonts w:cs="Times New Roman" w:hAnsi="Times New Roman" w:eastAsia="Times New Roman" w:ascii="Times New Roman"/>
          <w:color w:val="484950"/>
          <w:w w:val="77"/>
          <w:sz w:val="25"/>
          <w:szCs w:val="25"/>
        </w:rPr>
        <w:t>(</w:t>
      </w:r>
      <w:r>
        <w:rPr>
          <w:rFonts w:cs="Times New Roman" w:hAnsi="Times New Roman" w:eastAsia="Times New Roman" w:ascii="Times New Roman"/>
          <w:color w:val="48495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63636A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84950"/>
          <w:w w:val="121"/>
          <w:sz w:val="25"/>
          <w:szCs w:val="25"/>
        </w:rPr>
        <w:t>)</w:t>
      </w:r>
      <w:r>
        <w:rPr>
          <w:rFonts w:cs="Times New Roman" w:hAnsi="Times New Roman" w:eastAsia="Times New Roman" w:ascii="Times New Roman"/>
          <w:color w:val="484950"/>
          <w:w w:val="155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49"/>
          <w:w w:val="9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3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49"/>
          <w:w w:val="14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84950"/>
          <w:spacing w:val="4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ac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on</w:t>
      </w:r>
      <w:r>
        <w:rPr>
          <w:rFonts w:cs="Times New Roman" w:hAnsi="Times New Roman" w:eastAsia="Times New Roman" w:ascii="Times New Roman"/>
          <w:color w:val="484950"/>
          <w:spacing w:val="42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wi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49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30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49"/>
          <w:w w:val="9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56"/>
          <w:w w:val="14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89"/>
          <w:sz w:val="25"/>
          <w:szCs w:val="25"/>
        </w:rPr>
        <w:t>RA</w:t>
      </w:r>
      <w:r>
        <w:rPr>
          <w:rFonts w:cs="Times New Roman" w:hAnsi="Times New Roman" w:eastAsia="Times New Roman" w:ascii="Times New Roman"/>
          <w:color w:val="484950"/>
          <w:spacing w:val="0"/>
          <w:w w:val="89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89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8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3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5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28"/>
          <w:w w:val="16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4"/>
          <w:w w:val="13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ap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21"/>
          <w:w w:val="8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0"/>
          <w:w w:val="11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ary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4"/>
          <w:w w:val="11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(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T)</w:t>
      </w:r>
      <w:r>
        <w:rPr>
          <w:rFonts w:cs="Times New Roman" w:hAnsi="Times New Roman" w:eastAsia="Times New Roman" w:ascii="Times New Roman"/>
          <w:color w:val="63636A"/>
          <w:spacing w:val="0"/>
          <w:w w:val="100"/>
          <w:sz w:val="25"/>
          <w:szCs w:val="25"/>
        </w:rPr>
        <w:t>,</w:t>
      </w:r>
      <w:r>
        <w:rPr>
          <w:rFonts w:cs="Times New Roman" w:hAnsi="Times New Roman" w:eastAsia="Times New Roman" w:ascii="Times New Roman"/>
          <w:color w:val="63636A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3636A"/>
          <w:spacing w:val="1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9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4"/>
          <w:w w:val="15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0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2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20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64"/>
          <w:w w:val="12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87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26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wi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3</w:t>
      </w:r>
      <w:r>
        <w:rPr>
          <w:rFonts w:cs="Times New Roman" w:hAnsi="Times New Roman" w:eastAsia="Times New Roman" w:ascii="Times New Roman"/>
          <w:color w:val="484950"/>
          <w:spacing w:val="0"/>
          <w:w w:val="126"/>
          <w:sz w:val="25"/>
          <w:szCs w:val="25"/>
        </w:rPr>
        <w:t>0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4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6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ca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12"/>
          <w:w w:val="103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1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06"/>
          <w:sz w:val="25"/>
          <w:szCs w:val="25"/>
        </w:rPr>
        <w:t>eg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84950"/>
          <w:spacing w:val="20"/>
          <w:w w:val="9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on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/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ss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ca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78787F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78787F"/>
          <w:spacing w:val="20"/>
          <w:w w:val="9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q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8"/>
          <w:sz w:val="25"/>
          <w:szCs w:val="25"/>
        </w:rPr>
        <w:t>wi</w:t>
      </w:r>
      <w:r>
        <w:rPr>
          <w:rFonts w:cs="Times New Roman" w:hAnsi="Times New Roman" w:eastAsia="Times New Roman" w:ascii="Times New Roman"/>
          <w:color w:val="484950"/>
          <w:spacing w:val="0"/>
          <w:w w:val="88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88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48"/>
          <w:w w:val="88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18"/>
          <w:w w:val="11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nd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od</w:t>
      </w:r>
      <w:r>
        <w:rPr>
          <w:rFonts w:cs="Times New Roman" w:hAnsi="Times New Roman" w:eastAsia="Times New Roman" w:ascii="Times New Roman"/>
          <w:color w:val="63636A"/>
          <w:spacing w:val="0"/>
          <w:w w:val="103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center"/>
        <w:ind w:left="113" w:right="609"/>
      </w:pPr>
      <w:r>
        <w:rPr>
          <w:rFonts w:cs="Times New Roman" w:hAnsi="Times New Roman" w:eastAsia="Times New Roman" w:ascii="Times New Roman"/>
          <w:color w:val="484950"/>
          <w:w w:val="63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484950"/>
          <w:w w:val="120"/>
          <w:sz w:val="25"/>
          <w:szCs w:val="25"/>
        </w:rPr>
        <w:t>0</w:t>
      </w:r>
      <w:r>
        <w:rPr>
          <w:rFonts w:cs="Times New Roman" w:hAnsi="Times New Roman" w:eastAsia="Times New Roman" w:ascii="Times New Roman"/>
          <w:color w:val="484950"/>
          <w:w w:val="8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8495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9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2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7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4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wi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ll</w:t>
      </w:r>
      <w:r>
        <w:rPr>
          <w:rFonts w:cs="Times New Roman" w:hAnsi="Times New Roman" w:eastAsia="Times New Roman" w:ascii="Times New Roman"/>
          <w:color w:val="484950"/>
          <w:spacing w:val="49"/>
          <w:w w:val="8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20"/>
          <w:w w:val="109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ss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9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2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4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du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lineRule="auto" w:line="288"/>
        <w:ind w:left="1218" w:right="332" w:hanging="367"/>
      </w:pP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484950"/>
          <w:spacing w:val="0"/>
          <w:w w:val="95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31"/>
          <w:w w:val="95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29"/>
          <w:w w:val="10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31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4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ce</w:t>
      </w:r>
      <w:r>
        <w:rPr>
          <w:rFonts w:cs="Times New Roman" w:hAnsi="Times New Roman" w:eastAsia="Times New Roman" w:ascii="Times New Roman"/>
          <w:color w:val="484950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0"/>
          <w:w w:val="8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53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ag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22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12"/>
          <w:w w:val="122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4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5"/>
          <w:szCs w:val="25"/>
        </w:rPr>
        <w:t>k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63636A"/>
          <w:spacing w:val="0"/>
          <w:w w:val="92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lineRule="exact" w:line="260"/>
        <w:ind w:left="1650"/>
      </w:pPr>
      <w:r>
        <w:rPr>
          <w:rFonts w:cs="Arial" w:hAnsi="Arial" w:eastAsia="Arial" w:ascii="Arial"/>
          <w:color w:val="484950"/>
          <w:w w:val="41"/>
          <w:sz w:val="21"/>
          <w:szCs w:val="21"/>
        </w:rPr>
        <w:t>r</w:t>
      </w:r>
      <w:r>
        <w:rPr>
          <w:rFonts w:cs="Arial" w:hAnsi="Arial" w:eastAsia="Arial" w:ascii="Arial"/>
          <w:color w:val="78787F"/>
          <w:w w:val="111"/>
          <w:sz w:val="21"/>
          <w:szCs w:val="21"/>
        </w:rPr>
        <w:t>.</w:t>
      </w:r>
      <w:r>
        <w:rPr>
          <w:rFonts w:cs="Arial" w:hAnsi="Arial" w:eastAsia="Arial" w:ascii="Arial"/>
          <w:color w:val="78787F"/>
          <w:w w:val="100"/>
          <w:sz w:val="21"/>
          <w:szCs w:val="21"/>
        </w:rPr>
        <w:t>   </w:t>
      </w:r>
      <w:r>
        <w:rPr>
          <w:rFonts w:cs="Arial" w:hAnsi="Arial" w:eastAsia="Arial" w:ascii="Arial"/>
          <w:color w:val="78787F"/>
          <w:spacing w:val="-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j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wil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43"/>
          <w:w w:val="86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2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q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64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1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4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4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14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53"/>
          <w:w w:val="114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dop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1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on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51" w:lineRule="auto" w:line="288"/>
        <w:ind w:left="1952" w:right="339" w:hanging="7"/>
      </w:pPr>
      <w:r>
        <w:rPr>
          <w:rFonts w:cs="Times New Roman" w:hAnsi="Times New Roman" w:eastAsia="Times New Roman" w:ascii="Times New Roman"/>
          <w:color w:val="48495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w w:val="109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w w:val="115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8495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ac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1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1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ac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il</w:t>
      </w:r>
      <w:r>
        <w:rPr>
          <w:rFonts w:cs="Times New Roman" w:hAnsi="Times New Roman" w:eastAsia="Times New Roman" w:ascii="Times New Roman"/>
          <w:color w:val="484950"/>
          <w:spacing w:val="0"/>
          <w:w w:val="104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77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2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9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7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y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-1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6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29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63636A"/>
          <w:spacing w:val="0"/>
          <w:w w:val="80"/>
          <w:sz w:val="25"/>
          <w:szCs w:val="25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lineRule="exact" w:line="260"/>
        <w:ind w:left="1585"/>
      </w:pPr>
      <w:r>
        <w:rPr>
          <w:rFonts w:cs="Times New Roman" w:hAnsi="Times New Roman" w:eastAsia="Times New Roman" w:ascii="Times New Roman"/>
          <w:color w:val="484950"/>
          <w:w w:val="27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484950"/>
          <w:w w:val="89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78787F"/>
          <w:w w:val="162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78787F"/>
          <w:w w:val="10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78787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5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5"/>
          <w:szCs w:val="25"/>
        </w:rPr>
        <w:t>x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9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g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5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38"/>
          <w:sz w:val="25"/>
          <w:szCs w:val="25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5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5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ng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5"/>
          <w:szCs w:val="25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5"/>
          <w:szCs w:val="25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72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55"/>
          <w:sz w:val="25"/>
          <w:szCs w:val="25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36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4"/>
          <w:sz w:val="25"/>
          <w:szCs w:val="25"/>
        </w:rPr>
        <w:t>w</w:t>
      </w:r>
      <w:r>
        <w:rPr>
          <w:rFonts w:cs="Times New Roman" w:hAnsi="Times New Roman" w:eastAsia="Times New Roman" w:ascii="Times New Roman"/>
          <w:color w:val="484950"/>
          <w:spacing w:val="0"/>
          <w:w w:val="84"/>
          <w:sz w:val="25"/>
          <w:szCs w:val="25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84"/>
          <w:sz w:val="25"/>
          <w:szCs w:val="25"/>
        </w:rPr>
        <w:t>ll</w:t>
      </w:r>
      <w:r>
        <w:rPr>
          <w:rFonts w:cs="Times New Roman" w:hAnsi="Times New Roman" w:eastAsia="Times New Roman" w:ascii="Times New Roman"/>
          <w:color w:val="484950"/>
          <w:spacing w:val="0"/>
          <w:w w:val="84"/>
          <w:sz w:val="25"/>
          <w:szCs w:val="25"/>
        </w:rPr>
        <w:t>  </w:t>
      </w:r>
      <w:r>
        <w:rPr>
          <w:rFonts w:cs="Times New Roman" w:hAnsi="Times New Roman" w:eastAsia="Times New Roman" w:ascii="Times New Roman"/>
          <w:color w:val="484950"/>
          <w:spacing w:val="4"/>
          <w:w w:val="84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2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7"/>
          <w:sz w:val="25"/>
          <w:szCs w:val="25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19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3"/>
          <w:sz w:val="25"/>
          <w:szCs w:val="25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4" w:lineRule="auto" w:line="265"/>
        <w:ind w:left="1952" w:right="323"/>
      </w:pPr>
      <w:r>
        <w:rPr>
          <w:rFonts w:cs="Times New Roman" w:hAnsi="Times New Roman" w:eastAsia="Times New Roman" w:ascii="Times New Roman"/>
          <w:color w:val="48495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95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8495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95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95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95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95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950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3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13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950"/>
          <w:spacing w:val="4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950"/>
          <w:spacing w:val="3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484950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950"/>
          <w:spacing w:val="44"/>
          <w:w w:val="9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950"/>
          <w:spacing w:val="8"/>
          <w:w w:val="11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dd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950"/>
          <w:spacing w:val="4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8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84950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8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06"/>
          <w:sz w:val="26"/>
          <w:szCs w:val="26"/>
        </w:rPr>
        <w:t>ac</w:t>
      </w:r>
      <w:r>
        <w:rPr>
          <w:rFonts w:cs="Times New Roman" w:hAnsi="Times New Roman" w:eastAsia="Times New Roman" w:ascii="Times New Roman"/>
          <w:color w:val="4849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950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2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9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hy</w:t>
      </w:r>
      <w:r>
        <w:rPr>
          <w:rFonts w:cs="Times New Roman" w:hAnsi="Times New Roman" w:eastAsia="Times New Roman" w:ascii="Times New Roman"/>
          <w:color w:val="4849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9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8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8" w:lineRule="auto" w:line="271"/>
        <w:ind w:left="1225" w:right="330" w:hanging="353"/>
      </w:pP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b.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6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90"/>
          <w:sz w:val="26"/>
          <w:szCs w:val="26"/>
        </w:rPr>
        <w:t>ili</w:t>
      </w:r>
      <w:r>
        <w:rPr>
          <w:rFonts w:cs="Times New Roman" w:hAnsi="Times New Roman" w:eastAsia="Times New Roman" w:ascii="Times New Roman"/>
          <w:color w:val="484950"/>
          <w:spacing w:val="0"/>
          <w:w w:val="18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nd</w:t>
      </w:r>
      <w:r>
        <w:rPr>
          <w:rFonts w:cs="Times New Roman" w:hAnsi="Times New Roman" w:eastAsia="Times New Roman" w:ascii="Times New Roman"/>
          <w:color w:val="484950"/>
          <w:spacing w:val="5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5"/>
          <w:sz w:val="26"/>
          <w:szCs w:val="26"/>
        </w:rPr>
        <w:t>wi</w:t>
      </w:r>
      <w:r>
        <w:rPr>
          <w:rFonts w:cs="Times New Roman" w:hAnsi="Times New Roman" w:eastAsia="Times New Roman" w:ascii="Times New Roman"/>
          <w:color w:val="484950"/>
          <w:spacing w:val="0"/>
          <w:w w:val="85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85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8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35"/>
          <w:w w:val="8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849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13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color w:val="4849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1"/>
        <w:ind w:left="498" w:right="323" w:hanging="331"/>
        <w:sectPr>
          <w:pgMar w:header="848" w:footer="0" w:top="1180" w:bottom="280" w:left="1720" w:right="1720"/>
          <w:headerReference w:type="default" r:id="rId10"/>
          <w:pgSz w:w="12240" w:h="15840"/>
        </w:sectPr>
      </w:pPr>
      <w:r>
        <w:rPr>
          <w:rFonts w:cs="Times New Roman" w:hAnsi="Times New Roman" w:eastAsia="Times New Roman" w:ascii="Times New Roman"/>
          <w:color w:val="484950"/>
          <w:w w:val="55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84950"/>
          <w:w w:val="83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8495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48495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6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8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5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950"/>
          <w:spacing w:val="59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950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88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49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9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20"/>
          <w:w w:val="9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63636A"/>
          <w:spacing w:val="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63636A"/>
          <w:spacing w:val="0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63636A"/>
          <w:spacing w:val="14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9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849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4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6"/>
          <w:szCs w:val="26"/>
        </w:rPr>
        <w:t>mm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7"/>
          <w:w w:val="11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25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14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64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8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950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950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wi</w:t>
      </w:r>
      <w:r>
        <w:rPr>
          <w:rFonts w:cs="Times New Roman" w:hAnsi="Times New Roman" w:eastAsia="Times New Roman" w:ascii="Times New Roman"/>
          <w:color w:val="4849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-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88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7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6"/>
          <w:szCs w:val="26"/>
        </w:rPr>
        <w:t>ce</w:t>
      </w:r>
      <w:r>
        <w:rPr>
          <w:rFonts w:cs="Times New Roman" w:hAnsi="Times New Roman" w:eastAsia="Times New Roman" w:ascii="Times New Roman"/>
          <w:color w:val="63636A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63636A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63636A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4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6"/>
          <w:szCs w:val="26"/>
        </w:rPr>
        <w:t>mm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8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93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84950"/>
          <w:spacing w:val="34"/>
          <w:w w:val="9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88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3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57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50"/>
          <w:w w:val="12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8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8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50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06"/>
          <w:sz w:val="26"/>
          <w:szCs w:val="26"/>
        </w:rPr>
        <w:t>cc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2"/>
          <w:sz w:val="26"/>
          <w:szCs w:val="26"/>
        </w:rPr>
        <w:t>mm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950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849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84950"/>
          <w:spacing w:val="5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gh</w:t>
      </w:r>
      <w:r>
        <w:rPr>
          <w:rFonts w:cs="Times New Roman" w:hAnsi="Times New Roman" w:eastAsia="Times New Roman" w:ascii="Times New Roman"/>
          <w:color w:val="484950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57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950"/>
          <w:spacing w:val="51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84950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84950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50"/>
          <w:w w:val="1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84950"/>
          <w:spacing w:val="0"/>
          <w:w w:val="11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49"/>
          <w:w w:val="11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3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13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88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84950"/>
          <w:spacing w:val="0"/>
          <w:w w:val="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84950"/>
          <w:spacing w:val="0"/>
          <w:w w:val="1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84950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84950"/>
          <w:spacing w:val="0"/>
          <w:w w:val="94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84950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84950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84950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84950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63636A"/>
          <w:spacing w:val="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26" w:lineRule="auto" w:line="269"/>
        <w:ind w:left="850" w:right="326" w:hanging="331"/>
      </w:pPr>
      <w:r>
        <w:rPr>
          <w:rFonts w:cs="Times New Roman" w:hAnsi="Times New Roman" w:eastAsia="Times New Roman" w:ascii="Times New Roman"/>
          <w:color w:val="4C4D56"/>
          <w:w w:val="55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C4D56"/>
          <w:w w:val="11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color w:val="74747B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74747B"/>
          <w:spacing w:val="14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7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14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8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7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C4D56"/>
          <w:spacing w:val="0"/>
          <w:w w:val="1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21"/>
          <w:w w:val="1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57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14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21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77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14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6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8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8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8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8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8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36"/>
          <w:w w:val="8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D56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21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8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8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7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76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63626A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49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3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74747B"/>
          <w:spacing w:val="0"/>
          <w:w w:val="88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74747B"/>
          <w:spacing w:val="0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74747B"/>
          <w:spacing w:val="0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95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C4D56"/>
          <w:spacing w:val="0"/>
          <w:w w:val="9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95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95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9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9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27"/>
          <w:w w:val="9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14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8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9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19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41"/>
          <w:w w:val="11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C4D56"/>
          <w:spacing w:val="0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88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du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C4D56"/>
          <w:spacing w:val="0"/>
          <w:w w:val="5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74747B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74747B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74747B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il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15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do</w:t>
      </w:r>
      <w:r>
        <w:rPr>
          <w:rFonts w:cs="Times New Roman" w:hAnsi="Times New Roman" w:eastAsia="Times New Roman" w:ascii="Times New Roman"/>
          <w:color w:val="4C4D56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45"/>
          <w:w w:val="8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8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-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10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color w:val="4C4D56"/>
          <w:spacing w:val="0"/>
          <w:w w:val="13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-1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pp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63626A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1"/>
        <w:ind w:left="850" w:right="340" w:hanging="338"/>
      </w:pPr>
      <w:r>
        <w:rPr>
          <w:rFonts w:cs="Times New Roman" w:hAnsi="Times New Roman" w:eastAsia="Times New Roman" w:ascii="Times New Roman"/>
          <w:color w:val="4C4D56"/>
          <w:w w:val="55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C4D56"/>
          <w:w w:val="11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color w:val="63626A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63626A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5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2"/>
          <w:sz w:val="26"/>
          <w:szCs w:val="26"/>
        </w:rPr>
        <w:t>mm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8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C4D56"/>
          <w:spacing w:val="5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ss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4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92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go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ry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4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88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8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8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gh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3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3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2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74747B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67"/>
        <w:ind w:left="843" w:right="347" w:hanging="331"/>
      </w:pPr>
      <w:r>
        <w:rPr>
          <w:rFonts w:cs="Times New Roman" w:hAnsi="Times New Roman" w:eastAsia="Times New Roman" w:ascii="Times New Roman"/>
          <w:color w:val="4C4D56"/>
          <w:w w:val="55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C4D56"/>
          <w:w w:val="116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color w:val="4C4D56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4C4D56"/>
          <w:spacing w:val="2"/>
          <w:w w:val="7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7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16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4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9"/>
          <w:w w:val="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5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1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1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52"/>
          <w:w w:val="1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60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C4D56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59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51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8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tt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59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3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9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3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16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ff</w:t>
      </w:r>
      <w:r>
        <w:rPr>
          <w:rFonts w:cs="Times New Roman" w:hAnsi="Times New Roman" w:eastAsia="Times New Roman" w:ascii="Times New Roman"/>
          <w:color w:val="4C4D56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15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2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9"/>
          <w:w w:val="12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16"/>
          <w:w w:val="11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16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8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88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4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4C4D56"/>
          <w:spacing w:val="4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8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4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02"/>
          <w:sz w:val="26"/>
          <w:szCs w:val="26"/>
        </w:rPr>
        <w:t>eg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63626A"/>
          <w:spacing w:val="0"/>
          <w:w w:val="11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63626A"/>
          <w:spacing w:val="4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nd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8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D56"/>
          <w:spacing w:val="4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7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11"/>
          <w:w w:val="1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7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7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7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4C4D56"/>
          <w:spacing w:val="41"/>
          <w:w w:val="8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77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nd</w:t>
      </w:r>
      <w:r>
        <w:rPr>
          <w:rFonts w:cs="Times New Roman" w:hAnsi="Times New Roman" w:eastAsia="Times New Roman" w:ascii="Times New Roman"/>
          <w:color w:val="4C4D56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2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88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D56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7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16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fr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8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C4D56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74747B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68"/>
        <w:ind w:left="843" w:right="347" w:hanging="338"/>
      </w:pPr>
      <w:r>
        <w:rPr>
          <w:rFonts w:cs="Times New Roman" w:hAnsi="Times New Roman" w:eastAsia="Times New Roman" w:ascii="Times New Roman"/>
          <w:color w:val="4C4D56"/>
          <w:w w:val="55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C4D56"/>
          <w:w w:val="116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color w:val="74747B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74747B"/>
          <w:spacing w:val="5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8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27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C4D56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35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25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27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go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ry</w:t>
      </w:r>
      <w:r>
        <w:rPr>
          <w:rFonts w:cs="Times New Roman" w:hAnsi="Times New Roman" w:eastAsia="Times New Roman" w:ascii="Times New Roman"/>
          <w:color w:val="4C4D56"/>
          <w:spacing w:val="27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33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7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42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D56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42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C4D56"/>
          <w:spacing w:val="35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fr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wi</w:t>
      </w:r>
      <w:r>
        <w:rPr>
          <w:rFonts w:cs="Times New Roman" w:hAnsi="Times New Roman" w:eastAsia="Times New Roman" w:ascii="Times New Roman"/>
          <w:color w:val="4C4D56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5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115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1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15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1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60"/>
          <w:w w:val="11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2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8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8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88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7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C4D56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2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7"/>
          <w:w w:val="1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57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88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09"/>
          <w:sz w:val="26"/>
          <w:szCs w:val="26"/>
        </w:rPr>
        <w:t>ry</w:t>
      </w:r>
      <w:r>
        <w:rPr>
          <w:rFonts w:cs="Times New Roman" w:hAnsi="Times New Roman" w:eastAsia="Times New Roman" w:ascii="Times New Roman"/>
          <w:color w:val="4C4D56"/>
          <w:spacing w:val="0"/>
          <w:w w:val="10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pp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63626A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74747B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65"/>
        <w:ind w:left="835" w:right="354" w:hanging="331"/>
      </w:pPr>
      <w:r>
        <w:rPr>
          <w:rFonts w:cs="Times New Roman" w:hAnsi="Times New Roman" w:eastAsia="Times New Roman" w:ascii="Times New Roman"/>
          <w:color w:val="4C4D56"/>
          <w:w w:val="55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C4D56"/>
          <w:w w:val="110"/>
          <w:sz w:val="26"/>
          <w:szCs w:val="26"/>
        </w:rPr>
        <w:t>6</w:t>
      </w:r>
      <w:r>
        <w:rPr>
          <w:rFonts w:cs="Times New Roman" w:hAnsi="Times New Roman" w:eastAsia="Times New Roman" w:ascii="Times New Roman"/>
          <w:color w:val="4C4D56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4C4D56"/>
          <w:spacing w:val="11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7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25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C4D56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25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5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25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25"/>
          <w:w w:val="1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8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25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18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2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2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2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2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2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8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32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92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15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8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7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2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2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2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53"/>
          <w:w w:val="12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74747B"/>
          <w:spacing w:val="0"/>
          <w:w w:val="87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74747B"/>
          <w:spacing w:val="0"/>
          <w:w w:val="8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74747B"/>
          <w:spacing w:val="20"/>
          <w:w w:val="8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ov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63626A"/>
          <w:spacing w:val="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63626A"/>
          <w:spacing w:val="0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63626A"/>
          <w:spacing w:val="7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7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63626A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63626A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63626A"/>
          <w:spacing w:val="22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7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7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95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8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34"/>
          <w:w w:val="8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wi</w:t>
      </w:r>
      <w:r>
        <w:rPr>
          <w:rFonts w:cs="Times New Roman" w:hAnsi="Times New Roman" w:eastAsia="Times New Roman" w:ascii="Times New Roman"/>
          <w:color w:val="4C4D56"/>
          <w:spacing w:val="0"/>
          <w:w w:val="18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41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color w:val="4C4D56"/>
          <w:spacing w:val="0"/>
          <w:w w:val="121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4C4D56"/>
          <w:spacing w:val="27"/>
          <w:w w:val="12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4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88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27"/>
          <w:w w:val="11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17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2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wi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ll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nd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C4D56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8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88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7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74747B"/>
          <w:spacing w:val="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71"/>
        <w:ind w:left="835" w:right="355" w:hanging="338"/>
      </w:pPr>
      <w:r>
        <w:rPr>
          <w:rFonts w:cs="Times New Roman" w:hAnsi="Times New Roman" w:eastAsia="Times New Roman" w:ascii="Times New Roman"/>
          <w:color w:val="4C4D56"/>
          <w:w w:val="55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C4D56"/>
          <w:w w:val="116"/>
          <w:sz w:val="26"/>
          <w:szCs w:val="26"/>
        </w:rPr>
        <w:t>7</w:t>
      </w:r>
      <w:r>
        <w:rPr>
          <w:rFonts w:cs="Times New Roman" w:hAnsi="Times New Roman" w:eastAsia="Times New Roman" w:ascii="Times New Roman"/>
          <w:color w:val="74747B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74747B"/>
          <w:spacing w:val="0"/>
          <w:w w:val="7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7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15"/>
          <w:w w:val="12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15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1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14"/>
          <w:w w:val="11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88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22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15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9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D56"/>
          <w:spacing w:val="0"/>
          <w:w w:val="9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28"/>
          <w:w w:val="9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ou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22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2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2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2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2"/>
          <w:w w:val="12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11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29"/>
          <w:w w:val="16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29"/>
          <w:w w:val="1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ac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ili</w:t>
      </w:r>
      <w:r>
        <w:rPr>
          <w:rFonts w:cs="Times New Roman" w:hAnsi="Times New Roman" w:eastAsia="Times New Roman" w:ascii="Times New Roman"/>
          <w:color w:val="4C4D56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22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92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C4D56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5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3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D56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8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pp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D56"/>
          <w:spacing w:val="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68"/>
        <w:ind w:left="835" w:right="362" w:hanging="346"/>
      </w:pPr>
      <w:r>
        <w:rPr>
          <w:rFonts w:cs="Times New Roman" w:hAnsi="Times New Roman" w:eastAsia="Times New Roman" w:ascii="Times New Roman"/>
          <w:color w:val="4C4D56"/>
          <w:w w:val="6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C4D56"/>
          <w:w w:val="110"/>
          <w:sz w:val="26"/>
          <w:szCs w:val="26"/>
        </w:rPr>
        <w:t>8</w:t>
      </w:r>
      <w:r>
        <w:rPr>
          <w:rFonts w:cs="Times New Roman" w:hAnsi="Times New Roman" w:eastAsia="Times New Roman" w:ascii="Times New Roman"/>
          <w:color w:val="74747B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74747B"/>
          <w:spacing w:val="0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C4D56"/>
          <w:spacing w:val="49"/>
          <w:w w:val="1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C4D56"/>
          <w:spacing w:val="50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5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C4D56"/>
          <w:spacing w:val="0"/>
          <w:w w:val="85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85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85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85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4C4D56"/>
          <w:spacing w:val="53"/>
          <w:w w:val="8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77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C4D56"/>
          <w:spacing w:val="64"/>
          <w:w w:val="15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4C4D56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74747B"/>
          <w:spacing w:val="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74747B"/>
          <w:spacing w:val="0"/>
          <w:w w:val="88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74747B"/>
          <w:spacing w:val="14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4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84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84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84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4C4D56"/>
          <w:spacing w:val="48"/>
          <w:w w:val="8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color w:val="4C4D56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ss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16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76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ou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31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2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24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wi</w:t>
      </w:r>
      <w:r>
        <w:rPr>
          <w:rFonts w:cs="Times New Roman" w:hAnsi="Times New Roman" w:eastAsia="Times New Roman" w:ascii="Times New Roman"/>
          <w:color w:val="4C4D56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16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16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16"/>
          <w:w w:val="12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16"/>
          <w:w w:val="14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8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D56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74747B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auto" w:line="265"/>
        <w:ind w:left="821" w:right="362" w:hanging="331"/>
      </w:pPr>
      <w:r>
        <w:rPr>
          <w:rFonts w:cs="Times New Roman" w:hAnsi="Times New Roman" w:eastAsia="Times New Roman" w:ascii="Times New Roman"/>
          <w:color w:val="4C4D56"/>
          <w:w w:val="55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4C4D56"/>
          <w:w w:val="110"/>
          <w:sz w:val="26"/>
          <w:szCs w:val="26"/>
        </w:rPr>
        <w:t>9</w:t>
      </w:r>
      <w:r>
        <w:rPr>
          <w:rFonts w:cs="Times New Roman" w:hAnsi="Times New Roman" w:eastAsia="Times New Roman" w:ascii="Times New Roman"/>
          <w:color w:val="74747B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74747B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76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C4D56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74747B"/>
          <w:spacing w:val="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74747B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74747B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7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7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07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107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7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49"/>
          <w:w w:val="10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76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8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35"/>
          <w:w w:val="11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54"/>
          <w:w w:val="11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63626A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gh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06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48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C4D56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6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8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16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C4D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0"/>
          <w:w w:val="16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C4D56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0"/>
          <w:w w:val="13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8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C4D56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ond</w:t>
      </w:r>
      <w:r>
        <w:rPr>
          <w:rFonts w:cs="Times New Roman" w:hAnsi="Times New Roman" w:eastAsia="Times New Roman" w:ascii="Times New Roman"/>
          <w:color w:val="63626A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63626A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C4D56"/>
          <w:spacing w:val="0"/>
          <w:w w:val="12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C4D56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C4D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C4D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9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C4D56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11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C4D56"/>
          <w:spacing w:val="14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C4D56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C4D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C4D56"/>
          <w:spacing w:val="0"/>
          <w:w w:val="96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C4D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25"/>
          <w:szCs w:val="25"/>
        </w:rPr>
        <w:jc w:val="left"/>
        <w:ind w:left="101"/>
        <w:sectPr>
          <w:pgMar w:header="1008" w:footer="0" w:top="1340" w:bottom="280" w:left="1540" w:right="1760"/>
          <w:headerReference w:type="default" r:id="rId11"/>
          <w:pgSz w:w="12460" w:h="16000"/>
        </w:sectPr>
      </w:pPr>
      <w:r>
        <w:rPr>
          <w:rFonts w:cs="Courier New" w:hAnsi="Courier New" w:eastAsia="Courier New" w:ascii="Courier New"/>
          <w:color w:val="4C4D56"/>
          <w:w w:val="71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1"/>
          <w:sz w:val="25"/>
          <w:szCs w:val="25"/>
        </w:rPr>
        <w:t>**</w:t>
      </w:r>
      <w:r>
        <w:rPr>
          <w:rFonts w:cs="Courier New" w:hAnsi="Courier New" w:eastAsia="Courier New" w:ascii="Courier New"/>
          <w:color w:val="4C4D56"/>
          <w:w w:val="86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1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6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1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6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1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6"/>
          <w:sz w:val="25"/>
          <w:szCs w:val="25"/>
        </w:rPr>
        <w:t>***</w:t>
      </w:r>
      <w:r>
        <w:rPr>
          <w:rFonts w:cs="Courier New" w:hAnsi="Courier New" w:eastAsia="Courier New" w:ascii="Courier New"/>
          <w:color w:val="4C4D56"/>
          <w:w w:val="81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6"/>
          <w:sz w:val="25"/>
          <w:szCs w:val="25"/>
        </w:rPr>
        <w:t>*****</w:t>
      </w:r>
      <w:r>
        <w:rPr>
          <w:rFonts w:cs="Courier New" w:hAnsi="Courier New" w:eastAsia="Courier New" w:ascii="Courier New"/>
          <w:color w:val="4C4D56"/>
          <w:w w:val="81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91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1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91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1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6"/>
          <w:sz w:val="25"/>
          <w:szCs w:val="25"/>
        </w:rPr>
        <w:t>***</w:t>
      </w:r>
      <w:r>
        <w:rPr>
          <w:rFonts w:cs="Courier New" w:hAnsi="Courier New" w:eastAsia="Courier New" w:ascii="Courier New"/>
          <w:color w:val="4C4D56"/>
          <w:w w:val="81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6"/>
          <w:sz w:val="25"/>
          <w:szCs w:val="25"/>
        </w:rPr>
        <w:t>***</w:t>
      </w:r>
      <w:r>
        <w:rPr>
          <w:rFonts w:cs="Courier New" w:hAnsi="Courier New" w:eastAsia="Courier New" w:ascii="Courier New"/>
          <w:color w:val="4C4D56"/>
          <w:w w:val="81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6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1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6"/>
          <w:sz w:val="25"/>
          <w:szCs w:val="25"/>
        </w:rPr>
        <w:t>**</w:t>
      </w:r>
      <w:r>
        <w:rPr>
          <w:rFonts w:cs="Courier New" w:hAnsi="Courier New" w:eastAsia="Courier New" w:ascii="Courier New"/>
          <w:color w:val="4C4D56"/>
          <w:w w:val="81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6"/>
          <w:sz w:val="25"/>
          <w:szCs w:val="25"/>
        </w:rPr>
        <w:t>**</w:t>
      </w:r>
      <w:r>
        <w:rPr>
          <w:rFonts w:cs="Courier New" w:hAnsi="Courier New" w:eastAsia="Courier New" w:ascii="Courier New"/>
          <w:color w:val="4C4D56"/>
          <w:w w:val="81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6"/>
          <w:sz w:val="25"/>
          <w:szCs w:val="25"/>
        </w:rPr>
        <w:t>****</w:t>
      </w:r>
      <w:r>
        <w:rPr>
          <w:rFonts w:cs="Courier New" w:hAnsi="Courier New" w:eastAsia="Courier New" w:ascii="Courier New"/>
          <w:color w:val="4C4D56"/>
          <w:w w:val="81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6"/>
          <w:sz w:val="25"/>
          <w:szCs w:val="25"/>
        </w:rPr>
        <w:t>*****</w:t>
      </w:r>
      <w:r>
        <w:rPr>
          <w:rFonts w:cs="Courier New" w:hAnsi="Courier New" w:eastAsia="Courier New" w:ascii="Courier New"/>
          <w:color w:val="4C4D56"/>
          <w:w w:val="81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6"/>
          <w:sz w:val="25"/>
          <w:szCs w:val="25"/>
        </w:rPr>
        <w:t>***</w:t>
      </w:r>
      <w:r>
        <w:rPr>
          <w:rFonts w:cs="Courier New" w:hAnsi="Courier New" w:eastAsia="Courier New" w:ascii="Courier New"/>
          <w:color w:val="4C4D56"/>
          <w:w w:val="81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6"/>
          <w:sz w:val="25"/>
          <w:szCs w:val="25"/>
        </w:rPr>
        <w:t>***</w:t>
      </w:r>
      <w:r>
        <w:rPr>
          <w:rFonts w:cs="Courier New" w:hAnsi="Courier New" w:eastAsia="Courier New" w:ascii="Courier New"/>
          <w:color w:val="4C4D56"/>
          <w:w w:val="81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6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1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6"/>
          <w:sz w:val="25"/>
          <w:szCs w:val="25"/>
        </w:rPr>
        <w:t>**</w:t>
      </w:r>
      <w:r>
        <w:rPr>
          <w:rFonts w:cs="Courier New" w:hAnsi="Courier New" w:eastAsia="Courier New" w:ascii="Courier New"/>
          <w:color w:val="4C4D56"/>
          <w:w w:val="81"/>
          <w:sz w:val="25"/>
          <w:szCs w:val="25"/>
        </w:rPr>
        <w:t>**</w:t>
      </w:r>
      <w:r>
        <w:rPr>
          <w:rFonts w:cs="Courier New" w:hAnsi="Courier New" w:eastAsia="Courier New" w:ascii="Courier New"/>
          <w:color w:val="4C4D56"/>
          <w:w w:val="86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1"/>
          <w:sz w:val="25"/>
          <w:szCs w:val="25"/>
        </w:rPr>
        <w:t>*</w:t>
      </w:r>
      <w:r>
        <w:rPr>
          <w:rFonts w:cs="Courier New" w:hAnsi="Courier New" w:eastAsia="Courier New" w:ascii="Courier New"/>
          <w:color w:val="4C4D56"/>
          <w:w w:val="86"/>
          <w:sz w:val="25"/>
          <w:szCs w:val="25"/>
        </w:rPr>
        <w:t>*</w:t>
      </w:r>
      <w:r>
        <w:rPr>
          <w:rFonts w:cs="Courier New" w:hAnsi="Courier New" w:eastAsia="Courier New" w:ascii="Courier New"/>
          <w:color w:val="000000"/>
          <w:w w:val="10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26"/>
        <w:ind w:left="205" w:right="960"/>
      </w:pPr>
      <w:r>
        <w:rPr>
          <w:rFonts w:cs="Times New Roman" w:hAnsi="Times New Roman" w:eastAsia="Times New Roman" w:ascii="Times New Roman"/>
          <w:color w:val="4D4F56"/>
          <w:w w:val="8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F56"/>
          <w:w w:val="8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w w:val="132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w w:val="8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D4F56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132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76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32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D4F56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1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F56"/>
          <w:spacing w:val="0"/>
          <w:w w:val="11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11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spacing w:val="21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7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D4F56"/>
          <w:spacing w:val="0"/>
          <w:w w:val="132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120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color w:val="4D4F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F56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-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7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D4F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ov</w:t>
      </w:r>
      <w:r>
        <w:rPr>
          <w:rFonts w:cs="Times New Roman" w:hAnsi="Times New Roman" w:eastAsia="Times New Roman" w:ascii="Times New Roman"/>
          <w:color w:val="4D4F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F56"/>
          <w:spacing w:val="0"/>
          <w:w w:val="18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D4F56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F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113"/>
          <w:sz w:val="26"/>
          <w:szCs w:val="26"/>
        </w:rPr>
        <w:t>ss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D4F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17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D4F56"/>
          <w:spacing w:val="0"/>
          <w:w w:val="9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113"/>
          <w:sz w:val="26"/>
          <w:szCs w:val="26"/>
        </w:rPr>
        <w:t>ss</w:t>
      </w:r>
      <w:r>
        <w:rPr>
          <w:rFonts w:cs="Times New Roman" w:hAnsi="Times New Roman" w:eastAsia="Times New Roman" w:ascii="Times New Roman"/>
          <w:color w:val="4D4F56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F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F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77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132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32"/>
        <w:ind w:left="3597" w:right="4344"/>
      </w:pPr>
      <w:r>
        <w:rPr>
          <w:rFonts w:cs="Times New Roman" w:hAnsi="Times New Roman" w:eastAsia="Times New Roman" w:ascii="Times New Roman"/>
          <w:color w:val="4D4F56"/>
          <w:w w:val="7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D4F56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w w:val="132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D4F56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-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84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F56"/>
          <w:spacing w:val="0"/>
          <w:w w:val="12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39"/>
      </w:pPr>
      <w:r>
        <w:rPr>
          <w:rFonts w:cs="Times New Roman" w:hAnsi="Times New Roman" w:eastAsia="Times New Roman" w:ascii="Times New Roman"/>
          <w:color w:val="4D4F56"/>
          <w:w w:val="95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2" w:lineRule="auto" w:line="267"/>
        <w:ind w:left="132" w:right="7238" w:firstLine="7"/>
      </w:pP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F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93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F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12"/>
          <w:sz w:val="26"/>
          <w:szCs w:val="26"/>
        </w:rPr>
        <w:t>ary</w:t>
      </w:r>
      <w:r>
        <w:rPr>
          <w:rFonts w:cs="Times New Roman" w:hAnsi="Times New Roman" w:eastAsia="Times New Roman" w:ascii="Times New Roman"/>
          <w:color w:val="4D4F56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74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4D4F56"/>
          <w:spacing w:val="0"/>
          <w:w w:val="113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83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4D4F56"/>
          <w:spacing w:val="0"/>
          <w:w w:val="8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76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88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D4F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75747B"/>
          <w:spacing w:val="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75747B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77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132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F56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06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06"/>
          <w:sz w:val="26"/>
          <w:szCs w:val="26"/>
        </w:rPr>
        <w:t>nd</w:t>
      </w:r>
      <w:r>
        <w:rPr>
          <w:rFonts w:cs="Times New Roman" w:hAnsi="Times New Roman" w:eastAsia="Times New Roman" w:ascii="Times New Roman"/>
          <w:color w:val="4D4F56"/>
          <w:spacing w:val="0"/>
          <w:w w:val="106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75747B"/>
          <w:spacing w:val="0"/>
          <w:w w:val="106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75747B"/>
          <w:spacing w:val="-2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7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88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D4F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132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F56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D4F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spacing w:val="0"/>
          <w:w w:val="7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F56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D4F56"/>
          <w:spacing w:val="0"/>
          <w:w w:val="9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D4F56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7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F56"/>
          <w:spacing w:val="0"/>
          <w:w w:val="11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3517" w:right="4639"/>
      </w:pPr>
      <w:r>
        <w:rPr>
          <w:rFonts w:cs="Times New Roman" w:hAnsi="Times New Roman" w:eastAsia="Times New Roman" w:ascii="Times New Roman"/>
          <w:color w:val="4D4F56"/>
          <w:w w:val="76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D4F56"/>
          <w:w w:val="103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w w:val="9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F56"/>
          <w:w w:val="9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w w:val="87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w w:val="113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w w:val="8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w w:val="84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color w:val="4D4F56"/>
          <w:w w:val="14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w w:val="88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71"/>
        <w:ind w:left="118" w:right="65" w:firstLine="7"/>
      </w:pPr>
      <w:r>
        <w:rPr>
          <w:rFonts w:cs="Times New Roman" w:hAnsi="Times New Roman" w:eastAsia="Times New Roman" w:ascii="Times New Roman"/>
          <w:color w:val="4D4F56"/>
          <w:spacing w:val="0"/>
          <w:w w:val="132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44"/>
          <w:w w:val="13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9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D4F56"/>
          <w:spacing w:val="0"/>
          <w:w w:val="97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97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D4F56"/>
          <w:spacing w:val="0"/>
          <w:w w:val="9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9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1"/>
          <w:w w:val="9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ea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83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F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oo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9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9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F56"/>
          <w:spacing w:val="0"/>
          <w:w w:val="9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F56"/>
          <w:spacing w:val="0"/>
          <w:w w:val="9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20"/>
          <w:w w:val="9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D4F56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48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32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spacing w:val="0"/>
          <w:w w:val="8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D4F56"/>
          <w:spacing w:val="0"/>
          <w:w w:val="12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nd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93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8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78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              </w:t>
      </w:r>
      <w:r>
        <w:rPr>
          <w:rFonts w:cs="Times New Roman" w:hAnsi="Times New Roman" w:eastAsia="Times New Roman" w:ascii="Times New Roman"/>
          <w:color w:val="4D4F56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C4C3C8"/>
          <w:spacing w:val="0"/>
          <w:w w:val="138"/>
          <w:sz w:val="26"/>
          <w:szCs w:val="26"/>
        </w:rPr>
        <w:t>'</w:t>
      </w:r>
      <w:r>
        <w:rPr>
          <w:rFonts w:cs="Times New Roman" w:hAnsi="Times New Roman" w:eastAsia="Times New Roman" w:ascii="Times New Roman"/>
          <w:color w:val="C4C3C8"/>
          <w:spacing w:val="0"/>
          <w:w w:val="13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wi</w:t>
      </w:r>
      <w:r>
        <w:rPr>
          <w:rFonts w:cs="Times New Roman" w:hAnsi="Times New Roman" w:eastAsia="Times New Roman" w:ascii="Times New Roman"/>
          <w:color w:val="4D4F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F56"/>
          <w:spacing w:val="0"/>
          <w:w w:val="17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1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51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83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D4F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130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color w:val="4D4F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F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pp</w:t>
      </w:r>
      <w:r>
        <w:rPr>
          <w:rFonts w:cs="Times New Roman" w:hAnsi="Times New Roman" w:eastAsia="Times New Roman" w:ascii="Times New Roman"/>
          <w:color w:val="4D4F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ov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F56"/>
          <w:spacing w:val="0"/>
          <w:w w:val="19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F56"/>
          <w:spacing w:val="0"/>
          <w:w w:val="9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F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12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F56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D4F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17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D4F56"/>
          <w:spacing w:val="0"/>
          <w:w w:val="132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F56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F56"/>
          <w:spacing w:val="0"/>
          <w:w w:val="12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113"/>
          <w:sz w:val="26"/>
          <w:szCs w:val="26"/>
        </w:rPr>
        <w:t>ss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49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12"/>
          <w:sz w:val="26"/>
          <w:szCs w:val="26"/>
        </w:rPr>
        <w:t>ca</w:t>
      </w:r>
      <w:r>
        <w:rPr>
          <w:rFonts w:cs="Times New Roman" w:hAnsi="Times New Roman" w:eastAsia="Times New Roman" w:ascii="Times New Roman"/>
          <w:color w:val="4D4F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83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color w:val="4D4F56"/>
          <w:spacing w:val="0"/>
          <w:w w:val="19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D4F56"/>
          <w:spacing w:val="0"/>
          <w:w w:val="11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color w:val="4D4F56"/>
          <w:spacing w:val="0"/>
          <w:w w:val="17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color w:val="4D4F56"/>
          <w:spacing w:val="0"/>
          <w:w w:val="18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color w:val="4D4F56"/>
          <w:spacing w:val="0"/>
          <w:w w:val="116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132"/>
      </w:pPr>
      <w:r>
        <w:rPr>
          <w:rFonts w:cs="Times New Roman" w:hAnsi="Times New Roman" w:eastAsia="Times New Roman" w:ascii="Times New Roman"/>
          <w:color w:val="4D4F56"/>
          <w:spacing w:val="0"/>
          <w:w w:val="7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F56"/>
          <w:spacing w:val="0"/>
          <w:w w:val="72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D4F56"/>
          <w:spacing w:val="4"/>
          <w:w w:val="7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7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D4F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140"/>
          <w:sz w:val="26"/>
          <w:szCs w:val="26"/>
        </w:rPr>
        <w:t>rt</w:t>
      </w:r>
      <w:r>
        <w:rPr>
          <w:rFonts w:cs="Times New Roman" w:hAnsi="Times New Roman" w:eastAsia="Times New Roman" w:ascii="Times New Roman"/>
          <w:color w:val="4D4F56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84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7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F56"/>
          <w:spacing w:val="0"/>
          <w:w w:val="12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83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D4F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D4F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16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D4F56"/>
          <w:spacing w:val="5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D4F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8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D4F56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132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spacing w:val="0"/>
          <w:w w:val="8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D4F56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8" w:lineRule="atLeast" w:line="320"/>
        <w:ind w:left="125" w:right="1224" w:hanging="7"/>
      </w:pP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88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D4F56"/>
          <w:spacing w:val="0"/>
          <w:w w:val="9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13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D4F56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77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D4F56"/>
          <w:spacing w:val="0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ov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F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D4F56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1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115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spacing w:val="0"/>
          <w:w w:val="11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1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23"/>
          <w:w w:val="11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132"/>
          <w:sz w:val="26"/>
          <w:szCs w:val="26"/>
        </w:rPr>
        <w:t>rr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F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D4F56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4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D4F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D4F56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1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1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11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27"/>
          <w:w w:val="11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1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1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D4F56"/>
          <w:spacing w:val="0"/>
          <w:w w:val="11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1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48"/>
          <w:w w:val="11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88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D4F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F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D4F56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4D4F56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78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83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color w:val="4D4F56"/>
          <w:spacing w:val="0"/>
          <w:w w:val="8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94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88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F56"/>
          <w:spacing w:val="0"/>
          <w:w w:val="12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dg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75747B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0" w:top="1500" w:bottom="280" w:left="1580" w:right="940"/>
          <w:headerReference w:type="default" r:id="rId12"/>
          <w:pgSz w:w="12540" w:h="1608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65"/>
        <w:ind w:left="111" w:right="-45"/>
      </w:pPr>
      <w:r>
        <w:rPr>
          <w:rFonts w:cs="Times New Roman" w:hAnsi="Times New Roman" w:eastAsia="Times New Roman" w:ascii="Times New Roman"/>
          <w:color w:val="4D4F56"/>
          <w:w w:val="6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4D4F56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F56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F56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75747B"/>
          <w:w w:val="7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color w:val="75747B"/>
          <w:w w:val="7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w w:val="7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F56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w w:val="7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</w:pPr>
      <w:r>
        <w:br w:type="column"/>
      </w:r>
      <w:r>
        <w:rPr>
          <w:rFonts w:cs="Times New Roman" w:hAnsi="Times New Roman" w:eastAsia="Times New Roman" w:ascii="Times New Roman"/>
          <w:color w:val="4D4F56"/>
          <w:w w:val="94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F56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w w:val="105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4D4F56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w w:val="16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w w:val="94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4D4F56"/>
          <w:w w:val="14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4D4F56"/>
          <w:spacing w:val="3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9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9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98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4D4F56"/>
          <w:spacing w:val="0"/>
          <w:w w:val="9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30"/>
          <w:w w:val="9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4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0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F56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color w:val="4D4F56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4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F56"/>
          <w:spacing w:val="0"/>
          <w:w w:val="13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5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0"/>
          <w:w w:val="132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4D4F56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9"/>
        <w:ind w:left="1648"/>
        <w:sectPr>
          <w:type w:val="continuous"/>
          <w:pgSz w:w="12540" w:h="16080"/>
          <w:pgMar w:top="760" w:bottom="280" w:left="1580" w:right="940"/>
          <w:cols w:num="2" w:equalWidth="off">
            <w:col w:w="708" w:space="4086"/>
            <w:col w:w="5226"/>
          </w:cols>
        </w:sectPr>
      </w:pPr>
      <w:r>
        <w:rPr>
          <w:rFonts w:cs="Times New Roman" w:hAnsi="Times New Roman" w:eastAsia="Times New Roman" w:ascii="Times New Roman"/>
          <w:color w:val="4D4F56"/>
          <w:w w:val="94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4D4F56"/>
          <w:w w:val="11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F5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4D4F56"/>
          <w:spacing w:val="0"/>
          <w:w w:val="14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4D4F56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11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4D4F56"/>
          <w:spacing w:val="0"/>
          <w:w w:val="117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4D4F56"/>
          <w:spacing w:val="0"/>
          <w:w w:val="11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4D4F56"/>
          <w:spacing w:val="5"/>
          <w:w w:val="11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4D4F56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pp</w:t>
      </w:r>
      <w:r>
        <w:rPr>
          <w:rFonts w:cs="Times New Roman" w:hAnsi="Times New Roman" w:eastAsia="Times New Roman" w:ascii="Times New Roman"/>
          <w:color w:val="4D4F56"/>
          <w:spacing w:val="0"/>
          <w:w w:val="8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4D4F56"/>
          <w:spacing w:val="0"/>
          <w:w w:val="9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4D4F56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4D4F56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4D4F56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4D4F56"/>
          <w:spacing w:val="0"/>
          <w:w w:val="14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78"/>
        <w:ind w:left="1204" w:right="1170"/>
      </w:pPr>
      <w:r>
        <w:rPr>
          <w:rFonts w:cs="Times New Roman" w:hAnsi="Times New Roman" w:eastAsia="Times New Roman" w:ascii="Times New Roman"/>
          <w:color w:val="62636C"/>
          <w:spacing w:val="0"/>
          <w:w w:val="105"/>
          <w:sz w:val="22"/>
          <w:szCs w:val="22"/>
        </w:rPr>
        <w:t>GU</w:t>
      </w:r>
      <w:r>
        <w:rPr>
          <w:rFonts w:cs="Times New Roman" w:hAnsi="Times New Roman" w:eastAsia="Times New Roman" w:ascii="Times New Roman"/>
          <w:color w:val="62636C"/>
          <w:spacing w:val="0"/>
          <w:w w:val="105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color w:val="62636C"/>
          <w:spacing w:val="0"/>
          <w:w w:val="10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5"/>
          <w:sz w:val="22"/>
          <w:szCs w:val="22"/>
        </w:rPr>
        <w:t>1'</w:t>
      </w:r>
      <w:r>
        <w:rPr>
          <w:rFonts w:cs="Times New Roman" w:hAnsi="Times New Roman" w:eastAsia="Times New Roman" w:ascii="Times New Roman"/>
          <w:color w:val="62636C"/>
          <w:spacing w:val="0"/>
          <w:w w:val="105"/>
          <w:sz w:val="22"/>
          <w:szCs w:val="22"/>
        </w:rPr>
        <w:t>'l</w:t>
      </w:r>
      <w:r>
        <w:rPr>
          <w:rFonts w:cs="Times New Roman" w:hAnsi="Times New Roman" w:eastAsia="Times New Roman" w:ascii="Times New Roman"/>
          <w:color w:val="7F7E86"/>
          <w:spacing w:val="0"/>
          <w:w w:val="105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62636C"/>
          <w:spacing w:val="0"/>
          <w:w w:val="105"/>
          <w:sz w:val="22"/>
          <w:szCs w:val="22"/>
        </w:rPr>
        <w:t>TN</w:t>
      </w:r>
      <w:r>
        <w:rPr>
          <w:rFonts w:cs="Times New Roman" w:hAnsi="Times New Roman" w:eastAsia="Times New Roman" w:ascii="Times New Roman"/>
          <w:color w:val="62636C"/>
          <w:spacing w:val="0"/>
          <w:w w:val="105"/>
          <w:sz w:val="22"/>
          <w:szCs w:val="22"/>
        </w:rPr>
        <w:t>F,</w:t>
      </w:r>
      <w:r>
        <w:rPr>
          <w:rFonts w:cs="Times New Roman" w:hAnsi="Times New Roman" w:eastAsia="Times New Roman" w:ascii="Times New Roman"/>
          <w:color w:val="62636C"/>
          <w:spacing w:val="0"/>
          <w:w w:val="10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25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9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2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2636C"/>
          <w:spacing w:val="0"/>
          <w:w w:val="11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2636C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1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1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62636C"/>
          <w:spacing w:val="0"/>
          <w:w w:val="9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34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8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3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2636C"/>
          <w:spacing w:val="0"/>
          <w:w w:val="9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2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2636C"/>
          <w:spacing w:val="0"/>
          <w:w w:val="98"/>
          <w:sz w:val="22"/>
          <w:szCs w:val="22"/>
        </w:rPr>
        <w:t>F:</w:t>
      </w:r>
      <w:r>
        <w:rPr>
          <w:rFonts w:cs="Times New Roman" w:hAnsi="Times New Roman" w:eastAsia="Times New Roman" w:ascii="Times New Roman"/>
          <w:color w:val="62636C"/>
          <w:spacing w:val="0"/>
          <w:w w:val="10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2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2636C"/>
          <w:spacing w:val="0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82"/>
          <w:sz w:val="22"/>
          <w:szCs w:val="22"/>
        </w:rPr>
        <w:t>F:</w:t>
      </w:r>
      <w:r>
        <w:rPr>
          <w:rFonts w:cs="Times New Roman" w:hAnsi="Times New Roman" w:eastAsia="Times New Roman" w:ascii="Times New Roman"/>
          <w:color w:val="62636C"/>
          <w:spacing w:val="0"/>
          <w:w w:val="118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1"/>
          <w:szCs w:val="41"/>
        </w:rPr>
        <w:jc w:val="center"/>
        <w:spacing w:lineRule="exact" w:line="200"/>
        <w:ind w:left="97" w:right="64"/>
      </w:pPr>
      <w:r>
        <w:pict>
          <v:shape type="#_x0000_t202" style="position:absolute;margin-left:92.7406pt;margin-top:10.1711pt;width:254.723pt;height:36.8463pt;mso-position-horizontal-relative:page;mso-position-vertical-relative:paragraph;z-index:-112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69" w:hRule="exact"/>
                    </w:trPr>
                    <w:tc>
                      <w:tcPr>
                        <w:tcW w:w="356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91"/>
                          <w:ind w:left="227"/>
                        </w:pPr>
                        <w:r>
                          <w:rPr>
                            <w:rFonts w:cs="Arial" w:hAnsi="Arial" w:eastAsia="Arial" w:ascii="Arial"/>
                            <w:i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rFonts w:cs="Arial" w:hAnsi="Arial" w:eastAsia="Arial" w:ascii="Arial"/>
                            <w:i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"'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78"/>
                          <w:ind w:left="270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62636C"/>
                            <w:w w:val="104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62636C"/>
                            <w:w w:val="111"/>
                            <w:sz w:val="22"/>
                            <w:szCs w:val="22"/>
                          </w:rPr>
                          <w:t>*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62636C"/>
                            <w:w w:val="88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color w:val="62636C"/>
                            <w:w w:val="113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368" w:hRule="exact"/>
                    </w:trPr>
                    <w:tc>
                      <w:tcPr>
                        <w:tcW w:w="2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19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5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5"/>
                            <w:sz w:val="22"/>
                            <w:szCs w:val="22"/>
                          </w:rPr>
                          <w:t>4h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5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5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5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5"/>
                            <w:sz w:val="22"/>
                            <w:szCs w:val="22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4"/>
                            <w:w w:val="10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47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4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8"/>
                            <w:sz w:val="22"/>
                            <w:szCs w:val="22"/>
                          </w:rPr>
                          <w:t>ft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7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-9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27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78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8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-2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6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7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4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8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1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19"/>
                          <w:ind w:left="8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6"/>
                            <w:sz w:val="22"/>
                            <w:szCs w:val="22"/>
                          </w:rPr>
                          <w:t>il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7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4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7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9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center"/>
                          <w:spacing w:before="3"/>
                          <w:ind w:left="219" w:right="291"/>
                        </w:pPr>
                        <w:r>
                          <w:rPr>
                            <w:rFonts w:cs="Arial" w:hAnsi="Arial" w:eastAsia="Arial" w:ascii="Arial"/>
                            <w:color w:val="62636C"/>
                            <w:spacing w:val="0"/>
                            <w:w w:val="95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2"/>
                            <w:szCs w:val="22"/>
                          </w:rPr>
                          <w:jc w:val="left"/>
                          <w:spacing w:before="3"/>
                          <w:ind w:left="428"/>
                        </w:pPr>
                        <w:r>
                          <w:rPr>
                            <w:rFonts w:cs="Arial" w:hAnsi="Arial" w:eastAsia="Arial" w:ascii="Arial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919098"/>
          <w:spacing w:val="0"/>
          <w:w w:val="48"/>
          <w:position w:val="-2"/>
          <w:sz w:val="20"/>
          <w:szCs w:val="20"/>
        </w:rPr>
        <w:t>i</w:t>
      </w:r>
      <w:r>
        <w:rPr>
          <w:rFonts w:cs="Arial" w:hAnsi="Arial" w:eastAsia="Arial" w:ascii="Arial"/>
          <w:color w:val="919098"/>
          <w:spacing w:val="0"/>
          <w:w w:val="48"/>
          <w:position w:val="-2"/>
          <w:sz w:val="20"/>
          <w:szCs w:val="20"/>
        </w:rPr>
        <w:t>                                           </w:t>
      </w:r>
      <w:r>
        <w:rPr>
          <w:rFonts w:cs="Arial" w:hAnsi="Arial" w:eastAsia="Arial" w:ascii="Arial"/>
          <w:color w:val="919098"/>
          <w:spacing w:val="18"/>
          <w:w w:val="48"/>
          <w:position w:val="-2"/>
          <w:sz w:val="20"/>
          <w:szCs w:val="20"/>
        </w:rPr>
        <w:t> </w:t>
      </w:r>
      <w:r>
        <w:rPr>
          <w:rFonts w:cs="Arial" w:hAnsi="Arial" w:eastAsia="Arial" w:ascii="Arial"/>
          <w:i/>
          <w:color w:val="62636C"/>
          <w:spacing w:val="0"/>
          <w:w w:val="110"/>
          <w:position w:val="-6"/>
          <w:sz w:val="21"/>
          <w:szCs w:val="21"/>
        </w:rPr>
        <w:t>G</w:t>
      </w:r>
      <w:r>
        <w:rPr>
          <w:rFonts w:cs="Arial" w:hAnsi="Arial" w:eastAsia="Arial" w:ascii="Arial"/>
          <w:i/>
          <w:color w:val="62636C"/>
          <w:spacing w:val="0"/>
          <w:w w:val="110"/>
          <w:position w:val="-6"/>
          <w:sz w:val="21"/>
          <w:szCs w:val="21"/>
        </w:rPr>
        <w:t>E</w:t>
      </w:r>
      <w:r>
        <w:rPr>
          <w:rFonts w:cs="Arial" w:hAnsi="Arial" w:eastAsia="Arial" w:ascii="Arial"/>
          <w:i/>
          <w:color w:val="62636C"/>
          <w:spacing w:val="0"/>
          <w:w w:val="110"/>
          <w:position w:val="-6"/>
          <w:sz w:val="21"/>
          <w:szCs w:val="21"/>
        </w:rPr>
        <w:t>N</w:t>
      </w:r>
      <w:r>
        <w:rPr>
          <w:rFonts w:cs="Arial" w:hAnsi="Arial" w:eastAsia="Arial" w:ascii="Arial"/>
          <w:i/>
          <w:color w:val="62636C"/>
          <w:spacing w:val="0"/>
          <w:w w:val="110"/>
          <w:position w:val="-6"/>
          <w:sz w:val="21"/>
          <w:szCs w:val="21"/>
        </w:rPr>
        <w:t>E</w:t>
      </w:r>
      <w:r>
        <w:rPr>
          <w:rFonts w:cs="Arial" w:hAnsi="Arial" w:eastAsia="Arial" w:ascii="Arial"/>
          <w:i/>
          <w:color w:val="62636C"/>
          <w:spacing w:val="0"/>
          <w:w w:val="110"/>
          <w:position w:val="-6"/>
          <w:sz w:val="21"/>
          <w:szCs w:val="21"/>
        </w:rPr>
        <w:t>RAL</w:t>
      </w:r>
      <w:r>
        <w:rPr>
          <w:rFonts w:cs="Arial" w:hAnsi="Arial" w:eastAsia="Arial" w:ascii="Arial"/>
          <w:i/>
          <w:color w:val="62636C"/>
          <w:spacing w:val="0"/>
          <w:w w:val="110"/>
          <w:position w:val="-6"/>
          <w:sz w:val="21"/>
          <w:szCs w:val="21"/>
        </w:rPr>
        <w:t>                     </w:t>
      </w:r>
      <w:r>
        <w:rPr>
          <w:rFonts w:cs="Arial" w:hAnsi="Arial" w:eastAsia="Arial" w:ascii="Arial"/>
          <w:i/>
          <w:color w:val="62636C"/>
          <w:spacing w:val="23"/>
          <w:w w:val="110"/>
          <w:position w:val="-6"/>
          <w:sz w:val="21"/>
          <w:szCs w:val="21"/>
        </w:rPr>
        <w:t> </w:t>
      </w:r>
      <w:r>
        <w:rPr>
          <w:rFonts w:cs="Arial" w:hAnsi="Arial" w:eastAsia="Arial" w:ascii="Arial"/>
          <w:i/>
          <w:color w:val="62636C"/>
          <w:spacing w:val="0"/>
          <w:w w:val="100"/>
          <w:position w:val="-6"/>
          <w:sz w:val="21"/>
          <w:szCs w:val="21"/>
        </w:rPr>
        <w:t>3</w:t>
      </w:r>
      <w:r>
        <w:rPr>
          <w:rFonts w:cs="Arial" w:hAnsi="Arial" w:eastAsia="Arial" w:ascii="Arial"/>
          <w:i/>
          <w:color w:val="62636C"/>
          <w:spacing w:val="0"/>
          <w:w w:val="100"/>
          <w:position w:val="-6"/>
          <w:sz w:val="21"/>
          <w:szCs w:val="21"/>
        </w:rPr>
        <w:t>"'</w:t>
      </w:r>
      <w:r>
        <w:rPr>
          <w:rFonts w:cs="Arial" w:hAnsi="Arial" w:eastAsia="Arial" w:ascii="Arial"/>
          <w:i/>
          <w:color w:val="62636C"/>
          <w:spacing w:val="25"/>
          <w:w w:val="100"/>
          <w:position w:val="-6"/>
          <w:sz w:val="21"/>
          <w:szCs w:val="21"/>
        </w:rPr>
        <w:t> </w:t>
      </w:r>
      <w:r>
        <w:rPr>
          <w:rFonts w:cs="Arial" w:hAnsi="Arial" w:eastAsia="Arial" w:ascii="Arial"/>
          <w:color w:val="62636C"/>
          <w:spacing w:val="0"/>
          <w:w w:val="100"/>
          <w:position w:val="-6"/>
          <w:sz w:val="22"/>
          <w:szCs w:val="22"/>
        </w:rPr>
        <w:t>&amp;</w:t>
      </w:r>
      <w:r>
        <w:rPr>
          <w:rFonts w:cs="Arial" w:hAnsi="Arial" w:eastAsia="Arial" w:ascii="Arial"/>
          <w:color w:val="62636C"/>
          <w:spacing w:val="0"/>
          <w:w w:val="100"/>
          <w:position w:val="-6"/>
          <w:sz w:val="22"/>
          <w:szCs w:val="22"/>
        </w:rPr>
        <w:t>      </w:t>
      </w:r>
      <w:r>
        <w:rPr>
          <w:rFonts w:cs="Arial" w:hAnsi="Arial" w:eastAsia="Arial" w:ascii="Arial"/>
          <w:color w:val="62636C"/>
          <w:spacing w:val="53"/>
          <w:w w:val="100"/>
          <w:position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62636C"/>
          <w:spacing w:val="0"/>
          <w:w w:val="85"/>
          <w:position w:val="-6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i/>
          <w:color w:val="62636C"/>
          <w:spacing w:val="0"/>
          <w:w w:val="85"/>
          <w:position w:val="-6"/>
          <w:sz w:val="24"/>
          <w:szCs w:val="24"/>
        </w:rPr>
        <w:t>"'</w:t>
      </w:r>
      <w:r>
        <w:rPr>
          <w:rFonts w:cs="Times New Roman" w:hAnsi="Times New Roman" w:eastAsia="Times New Roman" w:ascii="Times New Roman"/>
          <w:i/>
          <w:color w:val="62636C"/>
          <w:spacing w:val="0"/>
          <w:w w:val="85"/>
          <w:position w:val="-6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i/>
          <w:color w:val="62636C"/>
          <w:spacing w:val="0"/>
          <w:w w:val="85"/>
          <w:position w:val="-6"/>
          <w:sz w:val="24"/>
          <w:szCs w:val="24"/>
        </w:rPr>
        <w:t>                         </w:t>
      </w:r>
      <w:r>
        <w:rPr>
          <w:rFonts w:cs="Times New Roman" w:hAnsi="Times New Roman" w:eastAsia="Times New Roman" w:ascii="Times New Roman"/>
          <w:i/>
          <w:color w:val="62636C"/>
          <w:spacing w:val="32"/>
          <w:w w:val="85"/>
          <w:position w:val="-6"/>
          <w:sz w:val="24"/>
          <w:szCs w:val="24"/>
        </w:rPr>
        <w:t> </w:t>
      </w:r>
      <w:r>
        <w:rPr>
          <w:rFonts w:cs="Arial" w:hAnsi="Arial" w:eastAsia="Arial" w:ascii="Arial"/>
          <w:i/>
          <w:color w:val="62636C"/>
          <w:spacing w:val="0"/>
          <w:w w:val="109"/>
          <w:position w:val="-5"/>
          <w:sz w:val="21"/>
          <w:szCs w:val="21"/>
        </w:rPr>
        <w:t>C</w:t>
      </w:r>
      <w:r>
        <w:rPr>
          <w:rFonts w:cs="Arial" w:hAnsi="Arial" w:eastAsia="Arial" w:ascii="Arial"/>
          <w:i/>
          <w:color w:val="62636C"/>
          <w:spacing w:val="0"/>
          <w:w w:val="135"/>
          <w:position w:val="-5"/>
          <w:sz w:val="21"/>
          <w:szCs w:val="21"/>
        </w:rPr>
        <w:t>0</w:t>
      </w:r>
      <w:r>
        <w:rPr>
          <w:rFonts w:cs="Arial" w:hAnsi="Arial" w:eastAsia="Arial" w:ascii="Arial"/>
          <w:i/>
          <w:color w:val="7F7E86"/>
          <w:spacing w:val="0"/>
          <w:w w:val="62"/>
          <w:position w:val="-5"/>
          <w:sz w:val="21"/>
          <w:szCs w:val="21"/>
        </w:rPr>
        <w:t>.</w:t>
      </w:r>
      <w:r>
        <w:rPr>
          <w:rFonts w:cs="Arial" w:hAnsi="Arial" w:eastAsia="Arial" w:ascii="Arial"/>
          <w:i/>
          <w:color w:val="62636C"/>
          <w:spacing w:val="0"/>
          <w:w w:val="88"/>
          <w:position w:val="-5"/>
          <w:sz w:val="21"/>
          <w:szCs w:val="21"/>
        </w:rPr>
        <w:t>/1,fM</w:t>
      </w:r>
      <w:r>
        <w:rPr>
          <w:rFonts w:cs="Arial" w:hAnsi="Arial" w:eastAsia="Arial" w:ascii="Arial"/>
          <w:i/>
          <w:color w:val="62636C"/>
          <w:spacing w:val="0"/>
          <w:w w:val="103"/>
          <w:position w:val="-5"/>
          <w:sz w:val="21"/>
          <w:szCs w:val="21"/>
        </w:rPr>
        <w:t>E</w:t>
      </w:r>
      <w:r>
        <w:rPr>
          <w:rFonts w:cs="Arial" w:hAnsi="Arial" w:eastAsia="Arial" w:ascii="Arial"/>
          <w:i/>
          <w:color w:val="62636C"/>
          <w:spacing w:val="0"/>
          <w:w w:val="114"/>
          <w:position w:val="-5"/>
          <w:sz w:val="21"/>
          <w:szCs w:val="21"/>
        </w:rPr>
        <w:t>N</w:t>
      </w:r>
      <w:r>
        <w:rPr>
          <w:rFonts w:cs="Arial" w:hAnsi="Arial" w:eastAsia="Arial" w:ascii="Arial"/>
          <w:i/>
          <w:color w:val="62636C"/>
          <w:spacing w:val="0"/>
          <w:w w:val="123"/>
          <w:position w:val="-5"/>
          <w:sz w:val="21"/>
          <w:szCs w:val="21"/>
        </w:rPr>
        <w:t>T</w:t>
      </w:r>
      <w:r>
        <w:rPr>
          <w:rFonts w:cs="Arial" w:hAnsi="Arial" w:eastAsia="Arial" w:ascii="Arial"/>
          <w:i/>
          <w:color w:val="62636C"/>
          <w:spacing w:val="0"/>
          <w:w w:val="82"/>
          <w:position w:val="-5"/>
          <w:sz w:val="21"/>
          <w:szCs w:val="21"/>
        </w:rPr>
        <w:t>S</w:t>
      </w:r>
      <w:r>
        <w:rPr>
          <w:rFonts w:cs="Arial" w:hAnsi="Arial" w:eastAsia="Arial" w:ascii="Arial"/>
          <w:i/>
          <w:color w:val="62636C"/>
          <w:spacing w:val="0"/>
          <w:w w:val="100"/>
          <w:position w:val="-5"/>
          <w:sz w:val="21"/>
          <w:szCs w:val="21"/>
        </w:rPr>
        <w:t>                 </w:t>
      </w:r>
      <w:r>
        <w:rPr>
          <w:rFonts w:cs="Arial" w:hAnsi="Arial" w:eastAsia="Arial" w:ascii="Arial"/>
          <w:i/>
          <w:color w:val="62636C"/>
          <w:spacing w:val="-3"/>
          <w:w w:val="100"/>
          <w:position w:val="-5"/>
          <w:sz w:val="21"/>
          <w:szCs w:val="21"/>
        </w:rPr>
        <w:t> </w:t>
      </w:r>
      <w:r>
        <w:rPr>
          <w:rFonts w:cs="Arial" w:hAnsi="Arial" w:eastAsia="Arial" w:ascii="Arial"/>
          <w:color w:val="919098"/>
          <w:spacing w:val="0"/>
          <w:w w:val="23"/>
          <w:position w:val="-24"/>
          <w:sz w:val="41"/>
          <w:szCs w:val="41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41"/>
          <w:szCs w:val="41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lineRule="exact" w:line="320"/>
        <w:ind w:left="96" w:right="70"/>
      </w:pPr>
      <w:r>
        <w:rPr>
          <w:rFonts w:cs="Arial" w:hAnsi="Arial" w:eastAsia="Arial" w:ascii="Arial"/>
          <w:color w:val="919098"/>
          <w:spacing w:val="0"/>
          <w:w w:val="20"/>
          <w:position w:val="-4"/>
          <w:sz w:val="38"/>
          <w:szCs w:val="38"/>
        </w:rPr>
        <w:t>I</w:t>
      </w:r>
      <w:r>
        <w:rPr>
          <w:rFonts w:cs="Arial" w:hAnsi="Arial" w:eastAsia="Arial" w:ascii="Arial"/>
          <w:color w:val="919098"/>
          <w:spacing w:val="0"/>
          <w:w w:val="20"/>
          <w:position w:val="-4"/>
          <w:sz w:val="38"/>
          <w:szCs w:val="38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19098"/>
          <w:spacing w:val="12"/>
          <w:w w:val="20"/>
          <w:position w:val="-4"/>
          <w:sz w:val="38"/>
          <w:szCs w:val="38"/>
        </w:rPr>
        <w:t> </w:t>
      </w:r>
      <w:r>
        <w:rPr>
          <w:rFonts w:cs="Arial" w:hAnsi="Arial" w:eastAsia="Arial" w:ascii="Arial"/>
          <w:color w:val="919098"/>
          <w:spacing w:val="0"/>
          <w:w w:val="65"/>
          <w:position w:val="-4"/>
          <w:sz w:val="12"/>
          <w:szCs w:val="1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lineRule="exact" w:line="240"/>
        <w:ind w:left="90" w:right="63"/>
      </w:pPr>
      <w:r>
        <w:rPr>
          <w:rFonts w:cs="Arial" w:hAnsi="Arial" w:eastAsia="Arial" w:ascii="Arial"/>
          <w:color w:val="919098"/>
          <w:spacing w:val="0"/>
          <w:w w:val="20"/>
          <w:position w:val="-5"/>
          <w:sz w:val="38"/>
          <w:szCs w:val="38"/>
        </w:rPr>
        <w:t>I</w:t>
      </w:r>
      <w:r>
        <w:rPr>
          <w:rFonts w:cs="Arial" w:hAnsi="Arial" w:eastAsia="Arial" w:ascii="Arial"/>
          <w:color w:val="919098"/>
          <w:spacing w:val="0"/>
          <w:w w:val="20"/>
          <w:position w:val="-5"/>
          <w:sz w:val="38"/>
          <w:szCs w:val="38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19098"/>
          <w:spacing w:val="15"/>
          <w:w w:val="20"/>
          <w:position w:val="-5"/>
          <w:sz w:val="38"/>
          <w:szCs w:val="38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7"/>
          <w:position w:val="-3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color w:val="62636C"/>
          <w:spacing w:val="0"/>
          <w:w w:val="107"/>
          <w:position w:val="-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7"/>
          <w:position w:val="-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07"/>
          <w:position w:val="-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7"/>
          <w:position w:val="-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7"/>
          <w:position w:val="-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7"/>
          <w:position w:val="-3"/>
          <w:sz w:val="22"/>
          <w:szCs w:val="22"/>
        </w:rPr>
        <w:t>ry</w:t>
      </w:r>
      <w:r>
        <w:rPr>
          <w:rFonts w:cs="Times New Roman" w:hAnsi="Times New Roman" w:eastAsia="Times New Roman" w:ascii="Times New Roman"/>
          <w:color w:val="62636C"/>
          <w:spacing w:val="0"/>
          <w:w w:val="107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5"/>
          <w:w w:val="107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27"/>
          <w:position w:val="-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2636C"/>
          <w:spacing w:val="0"/>
          <w:w w:val="78"/>
          <w:position w:val="-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27"/>
          <w:position w:val="-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-2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3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19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91"/>
          <w:position w:val="-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2636C"/>
          <w:spacing w:val="0"/>
          <w:w w:val="104"/>
          <w:position w:val="-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18"/>
          <w:position w:val="-3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color w:val="62636C"/>
          <w:spacing w:val="0"/>
          <w:w w:val="71"/>
          <w:position w:val="-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spacing w:val="0"/>
          <w:w w:val="117"/>
          <w:position w:val="-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919098"/>
          <w:spacing w:val="0"/>
          <w:w w:val="78"/>
          <w:position w:val="-3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919098"/>
          <w:spacing w:val="0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919098"/>
          <w:spacing w:val="12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3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22"/>
          <w:w w:val="100"/>
          <w:position w:val="-3"/>
          <w:sz w:val="22"/>
          <w:szCs w:val="22"/>
        </w:rPr>
        <w:t> </w:t>
      </w:r>
      <w:r>
        <w:rPr>
          <w:rFonts w:cs="Arial" w:hAnsi="Arial" w:eastAsia="Arial" w:ascii="Arial"/>
          <w:color w:val="919098"/>
          <w:spacing w:val="0"/>
          <w:w w:val="48"/>
          <w:position w:val="-3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41"/>
          <w:szCs w:val="41"/>
        </w:rPr>
        <w:jc w:val="center"/>
        <w:spacing w:lineRule="exact" w:line="340"/>
        <w:ind w:left="209" w:right="67"/>
      </w:pP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34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5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31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two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2636C"/>
          <w:spacing w:val="1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fl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oo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                                               </w:t>
      </w:r>
      <w:r>
        <w:rPr>
          <w:rFonts w:cs="Times New Roman" w:hAnsi="Times New Roman" w:eastAsia="Times New Roman" w:ascii="Times New Roman"/>
          <w:color w:val="62636C"/>
          <w:spacing w:val="36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59"/>
          <w:position w:val="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spacing w:val="0"/>
          <w:w w:val="118"/>
          <w:position w:val="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position w:val="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2636C"/>
          <w:spacing w:val="0"/>
          <w:w w:val="117"/>
          <w:position w:val="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5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23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position w:val="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3"/>
          <w:position w:val="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4"/>
          <w:position w:val="2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2636C"/>
          <w:spacing w:val="0"/>
          <w:w w:val="94"/>
          <w:position w:val="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37"/>
          <w:position w:val="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3"/>
          <w:position w:val="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5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48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98"/>
          <w:position w:val="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83"/>
          <w:position w:val="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2"/>
          <w:sz w:val="22"/>
          <w:szCs w:val="22"/>
        </w:rPr>
        <w:t>ax</w:t>
      </w:r>
      <w:r>
        <w:rPr>
          <w:rFonts w:cs="Times New Roman" w:hAnsi="Times New Roman" w:eastAsia="Times New Roman" w:ascii="Times New Roman"/>
          <w:color w:val="62636C"/>
          <w:spacing w:val="0"/>
          <w:w w:val="103"/>
          <w:position w:val="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18"/>
          <w:position w:val="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94"/>
          <w:position w:val="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4"/>
          <w:position w:val="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5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98"/>
          <w:position w:val="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47"/>
          <w:position w:val="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2636C"/>
          <w:spacing w:val="2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color w:val="919098"/>
          <w:spacing w:val="0"/>
          <w:w w:val="19"/>
          <w:position w:val="2"/>
          <w:sz w:val="41"/>
          <w:szCs w:val="41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41"/>
          <w:szCs w:val="41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5613"/>
      </w:pPr>
      <w:r>
        <w:rPr>
          <w:rFonts w:cs="Times New Roman" w:hAnsi="Times New Roman" w:eastAsia="Times New Roman" w:ascii="Times New Roman"/>
          <w:color w:val="62636C"/>
          <w:w w:val="8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2636C"/>
          <w:w w:val="9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w w:val="11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9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62636C"/>
          <w:spacing w:val="0"/>
          <w:w w:val="10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9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1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919098"/>
          <w:spacing w:val="0"/>
          <w:w w:val="7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 w:lineRule="atLeast" w:line="260"/>
        <w:ind w:left="5606" w:right="218" w:hanging="5331"/>
      </w:pPr>
      <w:r>
        <w:rPr>
          <w:rFonts w:cs="Times New Roman" w:hAnsi="Times New Roman" w:eastAsia="Times New Roman" w:ascii="Times New Roman"/>
          <w:color w:val="62636C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2636C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w w:val="15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w w:val="109"/>
          <w:sz w:val="22"/>
          <w:szCs w:val="22"/>
        </w:rPr>
        <w:t>ki</w:t>
      </w:r>
      <w:r>
        <w:rPr>
          <w:rFonts w:cs="Times New Roman" w:hAnsi="Times New Roman" w:eastAsia="Times New Roman" w:ascii="Times New Roman"/>
          <w:color w:val="62636C"/>
          <w:w w:val="117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color w:val="62636C"/>
          <w:w w:val="100"/>
          <w:sz w:val="22"/>
          <w:szCs w:val="22"/>
        </w:rPr>
        <w:t>                                                     </w:t>
      </w:r>
      <w:r>
        <w:rPr>
          <w:rFonts w:cs="Times New Roman" w:hAnsi="Times New Roman" w:eastAsia="Times New Roman" w:ascii="Times New Roman"/>
          <w:color w:val="62636C"/>
          <w:spacing w:val="27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62636C"/>
          <w:spacing w:val="0"/>
          <w:w w:val="100"/>
          <w:position w:val="1"/>
          <w:sz w:val="21"/>
          <w:szCs w:val="21"/>
        </w:rPr>
        <w:t>N</w:t>
      </w:r>
      <w:r>
        <w:rPr>
          <w:rFonts w:cs="Arial" w:hAnsi="Arial" w:eastAsia="Arial" w:ascii="Arial"/>
          <w:color w:val="62636C"/>
          <w:spacing w:val="0"/>
          <w:w w:val="100"/>
          <w:position w:val="1"/>
          <w:sz w:val="21"/>
          <w:szCs w:val="21"/>
        </w:rPr>
        <w:t>           </w:t>
      </w:r>
      <w:r>
        <w:rPr>
          <w:rFonts w:cs="Arial" w:hAnsi="Arial" w:eastAsia="Arial" w:ascii="Arial"/>
          <w:color w:val="62636C"/>
          <w:spacing w:val="50"/>
          <w:w w:val="100"/>
          <w:position w:val="1"/>
          <w:sz w:val="21"/>
          <w:szCs w:val="21"/>
        </w:rPr>
        <w:t> </w:t>
      </w:r>
      <w:r>
        <w:rPr>
          <w:rFonts w:cs="Arial" w:hAnsi="Arial" w:eastAsia="Arial" w:ascii="Arial"/>
          <w:color w:val="62636C"/>
          <w:spacing w:val="0"/>
          <w:w w:val="100"/>
          <w:position w:val="1"/>
          <w:sz w:val="21"/>
          <w:szCs w:val="21"/>
        </w:rPr>
        <w:t>N</w:t>
      </w:r>
      <w:r>
        <w:rPr>
          <w:rFonts w:cs="Arial" w:hAnsi="Arial" w:eastAsia="Arial" w:ascii="Arial"/>
          <w:color w:val="62636C"/>
          <w:spacing w:val="0"/>
          <w:w w:val="100"/>
          <w:position w:val="1"/>
          <w:sz w:val="21"/>
          <w:szCs w:val="21"/>
        </w:rPr>
        <w:t>       </w:t>
      </w:r>
      <w:r>
        <w:rPr>
          <w:rFonts w:cs="Arial" w:hAnsi="Arial" w:eastAsia="Arial" w:ascii="Arial"/>
          <w:color w:val="62636C"/>
          <w:spacing w:val="24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color w:val="62636C"/>
          <w:spacing w:val="39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29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46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3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3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84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2636C"/>
          <w:spacing w:val="0"/>
          <w:w w:val="104"/>
          <w:position w:val="1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color w:val="62636C"/>
          <w:spacing w:val="0"/>
          <w:w w:val="94"/>
          <w:position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98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2636C"/>
          <w:spacing w:val="0"/>
          <w:w w:val="118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0"/>
          <w:sz w:val="22"/>
          <w:szCs w:val="22"/>
        </w:rPr>
        <w:t>ov</w:t>
      </w:r>
      <w:r>
        <w:rPr>
          <w:rFonts w:cs="Times New Roman" w:hAnsi="Times New Roman" w:eastAsia="Times New Roman" w:ascii="Times New Roman"/>
          <w:color w:val="62636C"/>
          <w:spacing w:val="0"/>
          <w:w w:val="71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17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18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4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A3A1AA"/>
          <w:spacing w:val="0"/>
          <w:w w:val="78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center"/>
        <w:spacing w:lineRule="exact" w:line="340"/>
        <w:ind w:left="75" w:right="63"/>
      </w:pPr>
      <w:r>
        <w:rPr>
          <w:rFonts w:cs="Arial" w:hAnsi="Arial" w:eastAsia="Arial" w:ascii="Arial"/>
          <w:color w:val="919098"/>
          <w:spacing w:val="0"/>
          <w:w w:val="18"/>
          <w:sz w:val="57"/>
          <w:szCs w:val="57"/>
        </w:rPr>
        <w:t>I</w:t>
      </w:r>
      <w:r>
        <w:rPr>
          <w:rFonts w:cs="Arial" w:hAnsi="Arial" w:eastAsia="Arial" w:ascii="Arial"/>
          <w:color w:val="919098"/>
          <w:spacing w:val="0"/>
          <w:w w:val="18"/>
          <w:sz w:val="57"/>
          <w:szCs w:val="57"/>
        </w:rPr>
        <w:t>  </w:t>
      </w:r>
      <w:r>
        <w:rPr>
          <w:rFonts w:cs="Arial" w:hAnsi="Arial" w:eastAsia="Arial" w:ascii="Arial"/>
          <w:color w:val="919098"/>
          <w:spacing w:val="16"/>
          <w:w w:val="18"/>
          <w:sz w:val="57"/>
          <w:szCs w:val="57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sz w:val="23"/>
          <w:szCs w:val="23"/>
        </w:rPr>
        <w:t>es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sz w:val="23"/>
          <w:szCs w:val="23"/>
        </w:rPr>
        <w:t>ro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sz w:val="23"/>
          <w:szCs w:val="23"/>
        </w:rPr>
        <w:t>                                         </w:t>
      </w:r>
      <w:r>
        <w:rPr>
          <w:rFonts w:cs="Times New Roman" w:hAnsi="Times New Roman" w:eastAsia="Times New Roman" w:ascii="Times New Roman"/>
          <w:color w:val="62636C"/>
          <w:spacing w:val="52"/>
          <w:w w:val="108"/>
          <w:sz w:val="23"/>
          <w:szCs w:val="23"/>
        </w:rPr>
        <w:t> </w:t>
      </w:r>
      <w:r>
        <w:rPr>
          <w:rFonts w:cs="Arial" w:hAnsi="Arial" w:eastAsia="Arial" w:ascii="Arial"/>
          <w:color w:val="62636C"/>
          <w:spacing w:val="0"/>
          <w:w w:val="100"/>
          <w:position w:val="5"/>
          <w:sz w:val="22"/>
          <w:szCs w:val="22"/>
        </w:rPr>
        <w:t>N</w:t>
      </w:r>
      <w:r>
        <w:rPr>
          <w:rFonts w:cs="Arial" w:hAnsi="Arial" w:eastAsia="Arial" w:ascii="Arial"/>
          <w:color w:val="62636C"/>
          <w:spacing w:val="0"/>
          <w:w w:val="100"/>
          <w:position w:val="5"/>
          <w:sz w:val="22"/>
          <w:szCs w:val="22"/>
        </w:rPr>
        <w:t>           </w:t>
      </w:r>
      <w:r>
        <w:rPr>
          <w:rFonts w:cs="Arial" w:hAnsi="Arial" w:eastAsia="Arial" w:ascii="Arial"/>
          <w:color w:val="62636C"/>
          <w:spacing w:val="17"/>
          <w:w w:val="100"/>
          <w:position w:val="5"/>
          <w:sz w:val="22"/>
          <w:szCs w:val="22"/>
        </w:rPr>
        <w:t> </w:t>
      </w:r>
      <w:r>
        <w:rPr>
          <w:rFonts w:cs="Arial" w:hAnsi="Arial" w:eastAsia="Arial" w:ascii="Arial"/>
          <w:color w:val="62636C"/>
          <w:spacing w:val="0"/>
          <w:w w:val="100"/>
          <w:position w:val="5"/>
          <w:sz w:val="22"/>
          <w:szCs w:val="22"/>
        </w:rPr>
        <w:t>N</w:t>
      </w:r>
      <w:r>
        <w:rPr>
          <w:rFonts w:cs="Arial" w:hAnsi="Arial" w:eastAsia="Arial" w:ascii="Arial"/>
          <w:color w:val="62636C"/>
          <w:spacing w:val="0"/>
          <w:w w:val="100"/>
          <w:position w:val="5"/>
          <w:sz w:val="22"/>
          <w:szCs w:val="22"/>
        </w:rPr>
        <w:t>                                                              </w:t>
      </w:r>
      <w:r>
        <w:rPr>
          <w:rFonts w:cs="Arial" w:hAnsi="Arial" w:eastAsia="Arial" w:ascii="Arial"/>
          <w:color w:val="62636C"/>
          <w:spacing w:val="36"/>
          <w:w w:val="100"/>
          <w:position w:val="5"/>
          <w:sz w:val="22"/>
          <w:szCs w:val="22"/>
        </w:rPr>
        <w:t> </w:t>
      </w:r>
      <w:r>
        <w:rPr>
          <w:rFonts w:cs="Arial" w:hAnsi="Arial" w:eastAsia="Arial" w:ascii="Arial"/>
          <w:color w:val="919098"/>
          <w:spacing w:val="0"/>
          <w:w w:val="26"/>
          <w:position w:val="-3"/>
          <w:sz w:val="30"/>
          <w:szCs w:val="3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0"/>
          <w:szCs w:val="30"/>
        </w:rPr>
      </w:r>
    </w:p>
    <w:p>
      <w:pPr>
        <w:rPr>
          <w:rFonts w:cs="Arial" w:hAnsi="Arial" w:eastAsia="Arial" w:ascii="Arial"/>
          <w:sz w:val="30"/>
          <w:szCs w:val="30"/>
        </w:rPr>
        <w:jc w:val="center"/>
        <w:spacing w:lineRule="exact" w:line="200"/>
        <w:ind w:left="211" w:right="83"/>
      </w:pP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62636C"/>
          <w:spacing w:val="49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68"/>
          <w:position w:val="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95"/>
          <w:position w:val="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2636C"/>
          <w:spacing w:val="22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71"/>
          <w:position w:val="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spacing w:val="0"/>
          <w:w w:val="125"/>
          <w:position w:val="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position w:val="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18"/>
          <w:position w:val="2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color w:val="62636C"/>
          <w:spacing w:val="0"/>
          <w:w w:val="98"/>
          <w:position w:val="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2636C"/>
          <w:spacing w:val="0"/>
          <w:w w:val="94"/>
          <w:position w:val="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spacing w:val="0"/>
          <w:w w:val="125"/>
          <w:position w:val="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2636C"/>
          <w:spacing w:val="15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62636C"/>
          <w:spacing w:val="38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color w:val="919098"/>
          <w:spacing w:val="0"/>
          <w:w w:val="26"/>
          <w:position w:val="-2"/>
          <w:sz w:val="30"/>
          <w:szCs w:val="3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0"/>
          <w:szCs w:val="30"/>
        </w:rPr>
      </w:r>
    </w:p>
    <w:p>
      <w:pPr>
        <w:rPr>
          <w:rFonts w:cs="Arial" w:hAnsi="Arial" w:eastAsia="Arial" w:ascii="Arial"/>
          <w:sz w:val="30"/>
          <w:szCs w:val="30"/>
        </w:rPr>
        <w:jc w:val="center"/>
        <w:spacing w:lineRule="exact" w:line="220"/>
        <w:ind w:left="234" w:right="78"/>
      </w:pPr>
      <w:r>
        <w:rPr>
          <w:rFonts w:cs="Times New Roman" w:hAnsi="Times New Roman" w:eastAsia="Times New Roman" w:ascii="Times New Roman"/>
          <w:color w:val="62636C"/>
          <w:w w:val="81"/>
          <w:position w:val="-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w w:val="94"/>
          <w:position w:val="-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w w:val="118"/>
          <w:position w:val="-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-9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position w:val="-3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2636C"/>
          <w:spacing w:val="0"/>
          <w:w w:val="71"/>
          <w:position w:val="-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30"/>
          <w:position w:val="-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4"/>
          <w:position w:val="-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-9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4"/>
          <w:position w:val="-3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color w:val="62636C"/>
          <w:spacing w:val="0"/>
          <w:w w:val="118"/>
          <w:position w:val="-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9"/>
          <w:position w:val="-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83"/>
          <w:position w:val="-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17"/>
          <w:position w:val="-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18"/>
          <w:position w:val="-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24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position w:val="-3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2636C"/>
          <w:spacing w:val="0"/>
          <w:w w:val="83"/>
          <w:position w:val="-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-3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color w:val="62636C"/>
          <w:spacing w:val="0"/>
          <w:w w:val="117"/>
          <w:position w:val="-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13"/>
          <w:position w:val="-3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2636C"/>
          <w:spacing w:val="24"/>
          <w:w w:val="100"/>
          <w:position w:val="-3"/>
          <w:sz w:val="22"/>
          <w:szCs w:val="22"/>
        </w:rPr>
        <w:t> </w:t>
      </w:r>
      <w:r>
        <w:rPr>
          <w:rFonts w:cs="Arial" w:hAnsi="Arial" w:eastAsia="Arial" w:ascii="Arial"/>
          <w:i/>
          <w:color w:val="919098"/>
          <w:spacing w:val="0"/>
          <w:w w:val="100"/>
          <w:position w:val="-3"/>
          <w:sz w:val="23"/>
          <w:szCs w:val="23"/>
        </w:rPr>
        <w:t>I</w:t>
      </w:r>
      <w:r>
        <w:rPr>
          <w:rFonts w:cs="Arial" w:hAnsi="Arial" w:eastAsia="Arial" w:ascii="Arial"/>
          <w:i/>
          <w:color w:val="919098"/>
          <w:spacing w:val="0"/>
          <w:w w:val="100"/>
          <w:position w:val="-3"/>
          <w:sz w:val="23"/>
          <w:szCs w:val="23"/>
        </w:rPr>
        <w:t>                                                                                     </w:t>
      </w:r>
      <w:r>
        <w:rPr>
          <w:rFonts w:cs="Arial" w:hAnsi="Arial" w:eastAsia="Arial" w:ascii="Arial"/>
          <w:i/>
          <w:color w:val="919098"/>
          <w:spacing w:val="4"/>
          <w:w w:val="100"/>
          <w:position w:val="-3"/>
          <w:sz w:val="23"/>
          <w:szCs w:val="23"/>
        </w:rPr>
        <w:t> </w:t>
      </w:r>
      <w:r>
        <w:rPr>
          <w:rFonts w:cs="Arial" w:hAnsi="Arial" w:eastAsia="Arial" w:ascii="Arial"/>
          <w:color w:val="919098"/>
          <w:spacing w:val="0"/>
          <w:w w:val="26"/>
          <w:position w:val="-2"/>
          <w:sz w:val="30"/>
          <w:szCs w:val="3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0"/>
          <w:szCs w:val="30"/>
        </w:rPr>
      </w:r>
    </w:p>
    <w:p>
      <w:pPr>
        <w:rPr>
          <w:rFonts w:cs="Arial" w:hAnsi="Arial" w:eastAsia="Arial" w:ascii="Arial"/>
          <w:sz w:val="30"/>
          <w:szCs w:val="30"/>
        </w:rPr>
        <w:jc w:val="center"/>
        <w:spacing w:lineRule="exact" w:line="240"/>
        <w:ind w:left="222" w:right="73"/>
      </w:pPr>
      <w:r>
        <w:pict>
          <v:shape type="#_x0000_t202" style="position:absolute;margin-left:426.513pt;margin-top:8.01941pt;width:30.2597pt;height:13.6pt;mso-position-horizontal-relative:page;mso-position-vertical-relative:paragraph;z-index:-1127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7"/>
                      <w:szCs w:val="27"/>
                    </w:rPr>
                    <w:jc w:val="left"/>
                    <w:spacing w:lineRule="exact" w:line="260"/>
                    <w:ind w:right="-61"/>
                  </w:pPr>
                  <w:r>
                    <w:rPr>
                      <w:rFonts w:cs="Times New Roman" w:hAnsi="Times New Roman" w:eastAsia="Times New Roman" w:ascii="Times New Roman"/>
                      <w:color w:val="BABAC3"/>
                      <w:spacing w:val="0"/>
                      <w:w w:val="336"/>
                      <w:sz w:val="27"/>
                      <w:szCs w:val="27"/>
                    </w:rPr>
                    <w:t>--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27"/>
                      <w:szCs w:val="27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62636C"/>
          <w:w w:val="98"/>
          <w:position w:val="-5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62636C"/>
          <w:w w:val="103"/>
          <w:position w:val="-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w w:val="98"/>
          <w:position w:val="-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w w:val="130"/>
          <w:position w:val="-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w w:val="94"/>
          <w:position w:val="-5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color w:val="62636C"/>
          <w:w w:val="118"/>
          <w:position w:val="-5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color w:val="62636C"/>
          <w:w w:val="94"/>
          <w:position w:val="-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w w:val="111"/>
          <w:position w:val="-5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919098"/>
          <w:w w:val="78"/>
          <w:position w:val="-5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919098"/>
          <w:w w:val="100"/>
          <w:position w:val="-5"/>
          <w:sz w:val="22"/>
          <w:szCs w:val="22"/>
        </w:rPr>
        <w:t>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919098"/>
          <w:spacing w:val="-20"/>
          <w:w w:val="100"/>
          <w:position w:val="-5"/>
          <w:sz w:val="22"/>
          <w:szCs w:val="22"/>
        </w:rPr>
        <w:t> </w:t>
      </w:r>
      <w:r>
        <w:rPr>
          <w:rFonts w:cs="Arial" w:hAnsi="Arial" w:eastAsia="Arial" w:ascii="Arial"/>
          <w:color w:val="919098"/>
          <w:spacing w:val="0"/>
          <w:w w:val="34"/>
          <w:position w:val="0"/>
          <w:sz w:val="30"/>
          <w:szCs w:val="3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40"/>
        <w:ind w:left="1377"/>
      </w:pPr>
      <w:r>
        <w:pict>
          <v:shape type="#_x0000_t202" style="position:absolute;margin-left:92.0202pt;margin-top:2.17858pt;width:435.196pt;height:153.774pt;mso-position-horizontal-relative:page;mso-position-vertical-relative:paragraph;z-index:-112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09" w:hRule="exact"/>
                    </w:trPr>
                    <w:tc>
                      <w:tcPr>
                        <w:tcW w:w="3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39"/>
                          <w:ind w:left="4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3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8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4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9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5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0"/>
                            <w:sz w:val="22"/>
                            <w:szCs w:val="22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27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80"/>
                            <w:sz w:val="22"/>
                            <w:szCs w:val="22"/>
                          </w:rPr>
                          <w:t>fl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7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27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-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ea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37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88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8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1"/>
                            <w:sz w:val="22"/>
                            <w:szCs w:val="22"/>
                          </w:rPr>
                          <w:t>ud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4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39"/>
                          <w:ind w:left="22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2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2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456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30"/>
                            <w:szCs w:val="30"/>
                          </w:rPr>
                          <w:jc w:val="left"/>
                          <w:spacing w:before="39" w:lineRule="exact" w:line="260"/>
                          <w:ind w:left="36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1"/>
                            <w:position w:val="1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position w:val="1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8"/>
                            <w:position w:val="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37"/>
                            <w:position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0"/>
                            <w:position w:val="1"/>
                            <w:sz w:val="22"/>
                            <w:szCs w:val="22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11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919098"/>
                            <w:spacing w:val="0"/>
                            <w:w w:val="26"/>
                            <w:position w:val="-10"/>
                            <w:sz w:val="30"/>
                            <w:szCs w:val="3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30"/>
                            <w:szCs w:val="30"/>
                          </w:rPr>
                        </w:r>
                      </w:p>
                    </w:tc>
                  </w:tr>
                  <w:tr>
                    <w:trPr>
                      <w:trHeight w:val="551" w:hRule="exact"/>
                    </w:trPr>
                    <w:tc>
                      <w:tcPr>
                        <w:tcW w:w="3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7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8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83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7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6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0"/>
                            <w:sz w:val="22"/>
                            <w:szCs w:val="22"/>
                          </w:rPr>
                          <w:t>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83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25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3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4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7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19098"/>
                            <w:w w:val="91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19098"/>
                            <w:w w:val="100"/>
                            <w:sz w:val="22"/>
                            <w:szCs w:val="22"/>
                          </w:rPr>
                          <w:t>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19098"/>
                            <w:spacing w:val="2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7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6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7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8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7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1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13"/>
                          <w:ind w:left="4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6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4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7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19098"/>
                            <w:w w:val="78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19098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19098"/>
                            <w:spacing w:val="-2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3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4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7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7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7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17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&amp;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19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8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6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6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7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8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9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4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8"/>
                            <w:sz w:val="22"/>
                            <w:szCs w:val="22"/>
                          </w:rPr>
                          <w:t>ft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19098"/>
                            <w:spacing w:val="0"/>
                            <w:w w:val="78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456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3"/>
                          <w:ind w:left="3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85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7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3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7"/>
                          <w:ind w:left="4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3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8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4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9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9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0"/>
                            <w:sz w:val="22"/>
                            <w:szCs w:val="22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-26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86"/>
                            <w:sz w:val="22"/>
                            <w:szCs w:val="22"/>
                          </w:rPr>
                          <w:t>fl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7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27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15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26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color w:val="62636C"/>
                            <w:spacing w:val="0"/>
                            <w:w w:val="6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color w:val="62636C"/>
                            <w:spacing w:val="14"/>
                            <w:w w:val="6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8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8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27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4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5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7"/>
                          <w:ind w:left="22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78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7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456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7"/>
                          <w:ind w:left="36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78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7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8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0"/>
                            <w:sz w:val="22"/>
                            <w:szCs w:val="22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16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7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8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7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8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7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-8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8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6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6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6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6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6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6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6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6"/>
                            <w:sz w:val="22"/>
                            <w:szCs w:val="22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44"/>
                            <w:w w:val="106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6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8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tcW w:w="3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7"/>
                          <w:ind w:left="4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59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8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4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4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7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-2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g.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36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59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6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7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3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8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7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2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8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4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4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7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19098"/>
                            <w:spacing w:val="0"/>
                            <w:w w:val="78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456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77" w:hRule="exact"/>
                    </w:trPr>
                    <w:tc>
                      <w:tcPr>
                        <w:tcW w:w="3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20"/>
                          <w:ind w:left="4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oo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ki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47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&amp;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19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16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5"/>
                            <w:sz w:val="22"/>
                            <w:szCs w:val="22"/>
                          </w:rPr>
                          <w:t>so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8"/>
                            <w:sz w:val="22"/>
                            <w:szCs w:val="22"/>
                          </w:rPr>
                          <w:t>ft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E86"/>
                            <w:spacing w:val="0"/>
                            <w:w w:val="78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624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20"/>
                          <w:ind w:left="29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8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oo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27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E86"/>
                            <w:w w:val="78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77" w:hRule="exact"/>
                    </w:trPr>
                    <w:tc>
                      <w:tcPr>
                        <w:tcW w:w="3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9"/>
                            <w:sz w:val="22"/>
                            <w:szCs w:val="22"/>
                          </w:rPr>
                          <w:t>fl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9"/>
                            <w:sz w:val="22"/>
                            <w:szCs w:val="22"/>
                          </w:rPr>
                          <w:t>oo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9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55"/>
                            <w:w w:val="109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35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8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4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8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7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9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3"/>
                          <w:ind w:left="21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2"/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2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2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3"/>
                          <w:ind w:left="14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8"/>
                            <w:sz w:val="22"/>
                            <w:szCs w:val="22"/>
                          </w:rPr>
                          <w:t>95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24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3624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ind w:left="29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7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83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5"/>
                            <w:position w:val="1"/>
                            <w:sz w:val="22"/>
                            <w:szCs w:val="22"/>
                          </w:rPr>
                          <w:t>vi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24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position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0"/>
                            <w:position w:val="1"/>
                            <w:sz w:val="22"/>
                            <w:szCs w:val="22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-16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19098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19098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19098"/>
                            <w:spacing w:val="36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35"/>
                            <w:w w:val="100"/>
                            <w:position w:val="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6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4"/>
                            <w:position w:val="1"/>
                            <w:sz w:val="22"/>
                            <w:szCs w:val="22"/>
                          </w:rPr>
                          <w:t>nd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553" w:hRule="exact"/>
                    </w:trPr>
                    <w:tc>
                      <w:tcPr>
                        <w:tcW w:w="3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60"/>
                          <w:ind w:left="4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59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7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4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sz w:val="22"/>
                            <w:szCs w:val="22"/>
                          </w:rPr>
                          <w:t>ud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6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7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0"/>
                            <w:sz w:val="22"/>
                            <w:szCs w:val="22"/>
                          </w:rPr>
                          <w:t>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-1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19098"/>
                            <w:spacing w:val="0"/>
                            <w:w w:val="100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19098"/>
                            <w:spacing w:val="0"/>
                            <w:w w:val="100"/>
                            <w:sz w:val="22"/>
                            <w:szCs w:val="22"/>
                          </w:rPr>
                          <w:t>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19098"/>
                            <w:spacing w:val="53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59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6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7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4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7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E86"/>
                            <w:spacing w:val="0"/>
                            <w:w w:val="78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19098"/>
                            <w:spacing w:val="0"/>
                            <w:w w:val="100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19098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19098"/>
                            <w:spacing w:val="8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oo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ki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8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&amp;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26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BABAC3"/>
                            <w:spacing w:val="0"/>
                            <w:w w:val="167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BABAC3"/>
                            <w:spacing w:val="-20"/>
                            <w:w w:val="167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8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8"/>
                            <w:sz w:val="22"/>
                            <w:szCs w:val="22"/>
                          </w:rPr>
                          <w:t>ft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19098"/>
                            <w:spacing w:val="0"/>
                            <w:w w:val="78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7" w:lineRule="auto" w:line="259"/>
                          <w:ind w:left="299" w:right="4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8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6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8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8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oo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8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19098"/>
                            <w:w w:val="91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0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8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2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6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8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3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2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8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6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8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7"/>
                          <w:ind w:left="7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8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3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8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3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60"/>
                          <w:ind w:left="4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3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8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4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9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9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19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86"/>
                            <w:sz w:val="22"/>
                            <w:szCs w:val="22"/>
                          </w:rPr>
                          <w:t>fl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7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27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5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ar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27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3"/>
                            <w:szCs w:val="23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26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8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4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27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4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9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8"/>
                          <w:ind w:left="18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68"/>
                            <w:sz w:val="22"/>
                            <w:szCs w:val="22"/>
                          </w:rPr>
                          <w:t>!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37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8"/>
                          <w:ind w:left="119" w:right="-2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45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30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7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8"/>
                          <w:ind w:left="29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7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8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7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4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7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0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8"/>
                          <w:ind w:left="10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6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4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7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19098"/>
                            <w:w w:val="78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8"/>
                          <w:ind w:left="4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85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8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8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27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5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15"/>
                          <w:ind w:left="15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6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3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59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position w:val="-1"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4"/>
                            <w:position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position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position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6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7"/>
                            <w:position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0"/>
                            <w:position w:val="-1"/>
                            <w:sz w:val="22"/>
                            <w:szCs w:val="22"/>
                          </w:rPr>
                          <w:t>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-12"/>
                            <w:w w:val="100"/>
                            <w:position w:val="-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84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4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25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98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6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1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24"/>
                            <w:position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E86"/>
                            <w:spacing w:val="0"/>
                            <w:w w:val="78"/>
                            <w:position w:val="1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E86"/>
                            <w:spacing w:val="0"/>
                            <w:w w:val="100"/>
                            <w:position w:val="1"/>
                            <w:sz w:val="22"/>
                            <w:szCs w:val="22"/>
                          </w:rPr>
                          <w:t>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F7E86"/>
                            <w:spacing w:val="2"/>
                            <w:w w:val="100"/>
                            <w:position w:val="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59"/>
                            <w:position w:val="0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8"/>
                            <w:position w:val="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7"/>
                            <w:position w:val="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83"/>
                            <w:position w:val="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17"/>
                            <w:position w:val="0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78"/>
                            <w:position w:val="0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3" w:lineRule="exact" w:line="240"/>
                          <w:ind w:left="29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position w:val="-1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83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8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position w:val="-1"/>
                            <w:sz w:val="22"/>
                            <w:szCs w:val="22"/>
                          </w:rPr>
                          <w:t>che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0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3" w:lineRule="exact" w:line="240"/>
                          <w:ind w:left="7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0"/>
                            <w:position w:val="-1"/>
                            <w:sz w:val="22"/>
                            <w:szCs w:val="22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32"/>
                            <w:w w:val="100"/>
                            <w:position w:val="-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88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27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spacing w:val="0"/>
                            <w:w w:val="103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3" w:lineRule="exact" w:line="240"/>
                          <w:ind w:left="12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2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3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position w:val="-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1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8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3"/>
                            <w:position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6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8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3" w:lineRule="exact" w:line="240"/>
                          <w:ind w:left="7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9"/>
                            <w:position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94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18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2636C"/>
                            <w:w w:val="104"/>
                            <w:position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BABAC3"/>
          <w:w w:val="432"/>
          <w:position w:val="1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BABAC3"/>
          <w:w w:val="240"/>
          <w:position w:val="1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9"/>
          <w:szCs w:val="39"/>
        </w:rPr>
        <w:jc w:val="left"/>
        <w:spacing w:before="11" w:lineRule="exact" w:line="580"/>
        <w:ind w:left="138"/>
      </w:pPr>
      <w:r>
        <w:rPr>
          <w:rFonts w:cs="Arial" w:hAnsi="Arial" w:eastAsia="Arial" w:ascii="Arial"/>
          <w:color w:val="919098"/>
          <w:spacing w:val="0"/>
          <w:w w:val="20"/>
          <w:position w:val="11"/>
          <w:sz w:val="38"/>
          <w:szCs w:val="38"/>
        </w:rPr>
        <w:t>I</w:t>
      </w:r>
      <w:r>
        <w:rPr>
          <w:rFonts w:cs="Arial" w:hAnsi="Arial" w:eastAsia="Arial" w:ascii="Arial"/>
          <w:color w:val="919098"/>
          <w:spacing w:val="0"/>
          <w:w w:val="20"/>
          <w:position w:val="11"/>
          <w:sz w:val="38"/>
          <w:szCs w:val="38"/>
        </w:rPr>
        <w:t>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19098"/>
          <w:spacing w:val="16"/>
          <w:w w:val="20"/>
          <w:position w:val="11"/>
          <w:sz w:val="38"/>
          <w:szCs w:val="38"/>
        </w:rPr>
        <w:t> </w:t>
      </w:r>
      <w:r>
        <w:rPr>
          <w:rFonts w:cs="Arial" w:hAnsi="Arial" w:eastAsia="Arial" w:ascii="Arial"/>
          <w:color w:val="919098"/>
          <w:spacing w:val="0"/>
          <w:w w:val="20"/>
          <w:position w:val="-4"/>
          <w:sz w:val="39"/>
          <w:szCs w:val="39"/>
        </w:rPr>
        <w:t>I</w:t>
      </w:r>
      <w:r>
        <w:rPr>
          <w:rFonts w:cs="Arial" w:hAnsi="Arial" w:eastAsia="Arial" w:ascii="Arial"/>
          <w:color w:val="919098"/>
          <w:spacing w:val="0"/>
          <w:w w:val="20"/>
          <w:position w:val="-4"/>
          <w:sz w:val="39"/>
          <w:szCs w:val="39"/>
        </w:rPr>
        <w:t>           </w:t>
      </w:r>
      <w:r>
        <w:rPr>
          <w:rFonts w:cs="Arial" w:hAnsi="Arial" w:eastAsia="Arial" w:ascii="Arial"/>
          <w:color w:val="919098"/>
          <w:spacing w:val="7"/>
          <w:w w:val="20"/>
          <w:position w:val="-4"/>
          <w:sz w:val="39"/>
          <w:szCs w:val="39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2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2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color w:val="62636C"/>
          <w:spacing w:val="25"/>
          <w:w w:val="100"/>
          <w:position w:val="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5"/>
          <w:position w:val="1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62636C"/>
          <w:spacing w:val="0"/>
          <w:w w:val="105"/>
          <w:position w:val="1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05"/>
          <w:position w:val="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5"/>
          <w:position w:val="1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2636C"/>
          <w:spacing w:val="0"/>
          <w:w w:val="105"/>
          <w:position w:val="1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2636C"/>
          <w:spacing w:val="0"/>
          <w:w w:val="105"/>
          <w:position w:val="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5"/>
          <w:position w:val="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5"/>
          <w:position w:val="12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2636C"/>
          <w:spacing w:val="2"/>
          <w:w w:val="105"/>
          <w:position w:val="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2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2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2636C"/>
          <w:spacing w:val="24"/>
          <w:w w:val="100"/>
          <w:position w:val="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2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2636C"/>
          <w:spacing w:val="20"/>
          <w:w w:val="100"/>
          <w:position w:val="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2"/>
          <w:sz w:val="22"/>
          <w:szCs w:val="22"/>
        </w:rPr>
        <w:t>ra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2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2636C"/>
          <w:spacing w:val="42"/>
          <w:w w:val="100"/>
          <w:position w:val="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99"/>
          <w:position w:val="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2636C"/>
          <w:spacing w:val="0"/>
          <w:w w:val="83"/>
          <w:position w:val="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18"/>
          <w:position w:val="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4"/>
          <w:position w:val="9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-2"/>
          <w:w w:val="100"/>
          <w:position w:val="9"/>
          <w:sz w:val="22"/>
          <w:szCs w:val="22"/>
        </w:rPr>
        <w:t> </w:t>
      </w:r>
      <w:r>
        <w:rPr>
          <w:rFonts w:cs="Arial" w:hAnsi="Arial" w:eastAsia="Arial" w:ascii="Arial"/>
          <w:color w:val="919098"/>
          <w:spacing w:val="0"/>
          <w:w w:val="20"/>
          <w:position w:val="9"/>
          <w:sz w:val="39"/>
          <w:szCs w:val="39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9"/>
          <w:szCs w:val="3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41"/>
          <w:szCs w:val="41"/>
        </w:rPr>
        <w:jc w:val="left"/>
        <w:spacing w:before="14" w:lineRule="exact" w:line="420"/>
        <w:ind w:left="138"/>
      </w:pPr>
      <w:r>
        <w:rPr>
          <w:rFonts w:cs="Arial" w:hAnsi="Arial" w:eastAsia="Arial" w:ascii="Arial"/>
          <w:color w:val="919098"/>
          <w:spacing w:val="0"/>
          <w:w w:val="19"/>
          <w:position w:val="-4"/>
          <w:sz w:val="41"/>
          <w:szCs w:val="41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41"/>
          <w:szCs w:val="41"/>
        </w:rPr>
      </w:r>
    </w:p>
    <w:p>
      <w:pPr>
        <w:rPr>
          <w:rFonts w:cs="Arial" w:hAnsi="Arial" w:eastAsia="Arial" w:ascii="Arial"/>
          <w:sz w:val="10"/>
          <w:szCs w:val="10"/>
        </w:rPr>
        <w:jc w:val="left"/>
        <w:spacing w:lineRule="exact" w:line="240"/>
        <w:ind w:left="131"/>
        <w:sectPr>
          <w:pgMar w:header="0" w:footer="0" w:top="1200" w:bottom="280" w:left="1620" w:right="1740"/>
          <w:headerReference w:type="default" r:id="rId13"/>
          <w:pgSz w:w="12500" w:h="16040"/>
        </w:sectPr>
      </w:pPr>
      <w:r>
        <w:pict>
          <v:shape type="#_x0000_t202" style="position:absolute;margin-left:530.62pt;margin-top:6.38084pt;width:1.08394pt;height:8.5pt;mso-position-horizontal-relative:page;mso-position-vertical-relative:paragraph;z-index:-1126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7"/>
                      <w:szCs w:val="17"/>
                    </w:rPr>
                    <w:jc w:val="left"/>
                    <w:spacing w:lineRule="exact" w:line="160"/>
                    <w:ind w:right="-45"/>
                  </w:pPr>
                  <w:r>
                    <w:rPr>
                      <w:rFonts w:cs="Arial" w:hAnsi="Arial" w:eastAsia="Arial" w:ascii="Arial"/>
                      <w:color w:val="919098"/>
                      <w:spacing w:val="0"/>
                      <w:w w:val="46"/>
                      <w:sz w:val="17"/>
                      <w:szCs w:val="17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A3A1AA"/>
          <w:spacing w:val="0"/>
          <w:w w:val="34"/>
          <w:position w:val="-1"/>
          <w:sz w:val="30"/>
          <w:szCs w:val="30"/>
        </w:rPr>
        <w:t>I</w:t>
      </w:r>
      <w:r>
        <w:rPr>
          <w:rFonts w:cs="Arial" w:hAnsi="Arial" w:eastAsia="Arial" w:ascii="Arial"/>
          <w:color w:val="A3A1AA"/>
          <w:spacing w:val="0"/>
          <w:w w:val="34"/>
          <w:position w:val="-1"/>
          <w:sz w:val="30"/>
          <w:szCs w:val="30"/>
        </w:rPr>
        <w:t>  </w:t>
      </w:r>
      <w:r>
        <w:rPr>
          <w:rFonts w:cs="Arial" w:hAnsi="Arial" w:eastAsia="Arial" w:ascii="Arial"/>
          <w:color w:val="A3A1AA"/>
          <w:spacing w:val="16"/>
          <w:w w:val="34"/>
          <w:position w:val="-1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7F7E86"/>
          <w:spacing w:val="0"/>
          <w:w w:val="100"/>
          <w:position w:val="-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7F7E86"/>
          <w:spacing w:val="5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ok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color w:val="62636C"/>
          <w:spacing w:val="2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ft</w:t>
      </w:r>
      <w:r>
        <w:rPr>
          <w:rFonts w:cs="Times New Roman" w:hAnsi="Times New Roman" w:eastAsia="Times New Roman" w:ascii="Times New Roman"/>
          <w:color w:val="BABAC3"/>
          <w:spacing w:val="0"/>
          <w:w w:val="100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BABAC3"/>
          <w:spacing w:val="0"/>
          <w:w w:val="100"/>
          <w:position w:val="-1"/>
          <w:sz w:val="22"/>
          <w:szCs w:val="22"/>
        </w:rPr>
        <w:t>                       </w:t>
      </w:r>
      <w:r>
        <w:rPr>
          <w:rFonts w:cs="Times New Roman" w:hAnsi="Times New Roman" w:eastAsia="Times New Roman" w:ascii="Times New Roman"/>
          <w:color w:val="BABAC3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919098"/>
          <w:spacing w:val="0"/>
          <w:w w:val="26"/>
          <w:position w:val="-7"/>
          <w:sz w:val="30"/>
          <w:szCs w:val="30"/>
        </w:rPr>
        <w:t>I</w:t>
      </w:r>
      <w:r>
        <w:rPr>
          <w:rFonts w:cs="Arial" w:hAnsi="Arial" w:eastAsia="Arial" w:ascii="Arial"/>
          <w:color w:val="919098"/>
          <w:spacing w:val="0"/>
          <w:w w:val="26"/>
          <w:position w:val="-7"/>
          <w:sz w:val="30"/>
          <w:szCs w:val="30"/>
        </w:rPr>
        <w:t>                                             </w:t>
      </w:r>
      <w:r>
        <w:rPr>
          <w:rFonts w:cs="Arial" w:hAnsi="Arial" w:eastAsia="Arial" w:ascii="Arial"/>
          <w:color w:val="919098"/>
          <w:spacing w:val="14"/>
          <w:w w:val="26"/>
          <w:position w:val="-7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91"/>
          <w:position w:val="-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17"/>
          <w:position w:val="-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4"/>
          <w:position w:val="-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27"/>
          <w:position w:val="-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1"/>
          <w:position w:val="-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A3A1AA"/>
          <w:spacing w:val="0"/>
          <w:w w:val="78"/>
          <w:position w:val="-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A3A1AA"/>
          <w:spacing w:val="0"/>
          <w:w w:val="100"/>
          <w:position w:val="-2"/>
          <w:sz w:val="22"/>
          <w:szCs w:val="22"/>
        </w:rPr>
        <w:t>                                                  </w:t>
      </w:r>
      <w:r>
        <w:rPr>
          <w:rFonts w:cs="Times New Roman" w:hAnsi="Times New Roman" w:eastAsia="Times New Roman" w:ascii="Times New Roman"/>
          <w:color w:val="A3A1AA"/>
          <w:spacing w:val="19"/>
          <w:w w:val="100"/>
          <w:position w:val="-2"/>
          <w:sz w:val="22"/>
          <w:szCs w:val="22"/>
        </w:rPr>
        <w:t> </w:t>
      </w:r>
      <w:r>
        <w:rPr>
          <w:rFonts w:cs="Arial" w:hAnsi="Arial" w:eastAsia="Arial" w:ascii="Arial"/>
          <w:color w:val="7F7E86"/>
          <w:spacing w:val="0"/>
          <w:w w:val="78"/>
          <w:position w:val="6"/>
          <w:sz w:val="10"/>
          <w:szCs w:val="1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320"/>
        <w:ind w:left="131" w:right="-70"/>
      </w:pPr>
      <w:r>
        <w:rPr>
          <w:rFonts w:cs="Arial" w:hAnsi="Arial" w:eastAsia="Arial" w:ascii="Arial"/>
          <w:color w:val="A3A1AA"/>
          <w:spacing w:val="0"/>
          <w:w w:val="23"/>
          <w:sz w:val="33"/>
          <w:szCs w:val="33"/>
        </w:rPr>
        <w:t>!</w:t>
      </w:r>
      <w:r>
        <w:rPr>
          <w:rFonts w:cs="Arial" w:hAnsi="Arial" w:eastAsia="Arial" w:ascii="Arial"/>
          <w:color w:val="A3A1AA"/>
          <w:spacing w:val="0"/>
          <w:w w:val="23"/>
          <w:sz w:val="33"/>
          <w:szCs w:val="33"/>
        </w:rPr>
        <w:t>    </w:t>
      </w:r>
      <w:r>
        <w:rPr>
          <w:rFonts w:cs="Arial" w:hAnsi="Arial" w:eastAsia="Arial" w:ascii="Arial"/>
          <w:color w:val="A3A1AA"/>
          <w:spacing w:val="3"/>
          <w:w w:val="23"/>
          <w:sz w:val="33"/>
          <w:szCs w:val="33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9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5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80"/>
        <w:ind w:left="131"/>
      </w:pPr>
      <w:r>
        <w:rPr>
          <w:rFonts w:cs="Arial" w:hAnsi="Arial" w:eastAsia="Arial" w:ascii="Arial"/>
          <w:color w:val="A3A1AA"/>
          <w:spacing w:val="0"/>
          <w:w w:val="43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5" w:lineRule="exact" w:line="240"/>
      </w:pPr>
      <w:r>
        <w:br w:type="column"/>
      </w:r>
      <w:r>
        <w:rPr>
          <w:rFonts w:cs="Arial" w:hAnsi="Arial" w:eastAsia="Arial" w:ascii="Arial"/>
          <w:color w:val="62636C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62636C"/>
          <w:spacing w:val="0"/>
          <w:w w:val="100"/>
          <w:sz w:val="22"/>
          <w:szCs w:val="22"/>
        </w:rPr>
        <w:t>           </w:t>
      </w:r>
      <w:r>
        <w:rPr>
          <w:rFonts w:cs="Arial" w:hAnsi="Arial" w:eastAsia="Arial" w:ascii="Arial"/>
          <w:color w:val="62636C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62636C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62636C"/>
          <w:spacing w:val="0"/>
          <w:w w:val="100"/>
          <w:sz w:val="22"/>
          <w:szCs w:val="22"/>
        </w:rPr>
        <w:t>       </w:t>
      </w:r>
      <w:r>
        <w:rPr>
          <w:rFonts w:cs="Arial" w:hAnsi="Arial" w:eastAsia="Arial" w:ascii="Arial"/>
          <w:color w:val="62636C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2636C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9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7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1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9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2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98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2636C"/>
          <w:spacing w:val="0"/>
          <w:w w:val="8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9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2636C"/>
          <w:spacing w:val="0"/>
          <w:w w:val="9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2636C"/>
          <w:spacing w:val="0"/>
          <w:w w:val="11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7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2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300"/>
        <w:ind w:left="1434"/>
      </w:pPr>
      <w:r>
        <w:rPr>
          <w:rFonts w:cs="Arial" w:hAnsi="Arial" w:eastAsia="Arial" w:ascii="Arial"/>
          <w:color w:val="919098"/>
          <w:spacing w:val="0"/>
          <w:w w:val="34"/>
          <w:sz w:val="30"/>
          <w:szCs w:val="30"/>
        </w:rPr>
        <w:t>I</w:t>
      </w:r>
      <w:r>
        <w:rPr>
          <w:rFonts w:cs="Arial" w:hAnsi="Arial" w:eastAsia="Arial" w:ascii="Arial"/>
          <w:color w:val="919098"/>
          <w:spacing w:val="0"/>
          <w:w w:val="34"/>
          <w:sz w:val="30"/>
          <w:szCs w:val="30"/>
        </w:rPr>
        <w:t>  </w:t>
      </w:r>
      <w:r>
        <w:rPr>
          <w:rFonts w:cs="Arial" w:hAnsi="Arial" w:eastAsia="Arial" w:ascii="Arial"/>
          <w:color w:val="919098"/>
          <w:spacing w:val="16"/>
          <w:w w:val="3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color w:val="62636C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sz w:val="22"/>
          <w:szCs w:val="22"/>
        </w:rPr>
        <w:t>mm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color w:val="62636C"/>
          <w:spacing w:val="5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92"/>
          <w:position w:val="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2636C"/>
          <w:spacing w:val="0"/>
          <w:w w:val="118"/>
          <w:position w:val="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98"/>
          <w:position w:val="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62636C"/>
          <w:spacing w:val="0"/>
          <w:w w:val="94"/>
          <w:position w:val="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09"/>
          <w:position w:val="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2636C"/>
          <w:spacing w:val="0"/>
          <w:w w:val="105"/>
          <w:position w:val="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1563"/>
        <w:sectPr>
          <w:type w:val="continuous"/>
          <w:pgSz w:w="12500" w:h="16040"/>
          <w:pgMar w:top="760" w:bottom="280" w:left="1620" w:right="1740"/>
          <w:cols w:num="2" w:equalWidth="off">
            <w:col w:w="1435" w:space="2600"/>
            <w:col w:w="5105"/>
          </w:cols>
        </w:sectPr>
      </w:pPr>
      <w:r>
        <w:rPr>
          <w:rFonts w:cs="Times New Roman" w:hAnsi="Times New Roman" w:eastAsia="Times New Roman" w:ascii="Times New Roman"/>
          <w:color w:val="62636C"/>
          <w:w w:val="9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2636C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w w:val="9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w w:val="11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w w:val="9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w w:val="117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10"/>
          <w:szCs w:val="10"/>
        </w:rPr>
        <w:jc w:val="center"/>
        <w:spacing w:before="29"/>
        <w:ind w:left="223" w:right="96"/>
      </w:pPr>
      <w:r>
        <w:pict>
          <v:shape type="#_x0000_t202" style="position:absolute;margin-left:530.259pt;margin-top:8.64499pt;width:1.08394pt;height:9.3pt;mso-position-horizontal-relative:page;mso-position-vertical-relative:paragraph;z-index:-1125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8"/>
                      <w:szCs w:val="18"/>
                    </w:rPr>
                    <w:jc w:val="left"/>
                    <w:spacing w:lineRule="exact" w:line="180"/>
                    <w:ind w:right="-48"/>
                  </w:pPr>
                  <w:r>
                    <w:rPr>
                      <w:rFonts w:cs="Arial" w:hAnsi="Arial" w:eastAsia="Arial" w:ascii="Arial"/>
                      <w:color w:val="919098"/>
                      <w:spacing w:val="0"/>
                      <w:w w:val="43"/>
                      <w:sz w:val="18"/>
                      <w:szCs w:val="18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62636C"/>
          <w:w w:val="91"/>
          <w:position w:val="1"/>
          <w:sz w:val="22"/>
          <w:szCs w:val="22"/>
        </w:rPr>
        <w:t>Ai</w:t>
      </w:r>
      <w:r>
        <w:rPr>
          <w:rFonts w:cs="Times New Roman" w:hAnsi="Times New Roman" w:eastAsia="Times New Roman" w:ascii="Times New Roman"/>
          <w:color w:val="62636C"/>
          <w:w w:val="127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1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7F7E86"/>
          <w:spacing w:val="0"/>
          <w:w w:val="167"/>
          <w:position w:val="1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62636C"/>
          <w:spacing w:val="0"/>
          <w:w w:val="103"/>
          <w:position w:val="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2636C"/>
          <w:spacing w:val="0"/>
          <w:w w:val="104"/>
          <w:position w:val="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94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3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83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24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4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94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17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                                     </w:t>
      </w:r>
      <w:r>
        <w:rPr>
          <w:rFonts w:cs="Times New Roman" w:hAnsi="Times New Roman" w:eastAsia="Times New Roman" w:ascii="Times New Roman"/>
          <w:color w:val="62636C"/>
          <w:spacing w:val="-1"/>
          <w:w w:val="100"/>
          <w:position w:val="1"/>
          <w:sz w:val="22"/>
          <w:szCs w:val="22"/>
        </w:rPr>
        <w:t> </w:t>
      </w:r>
      <w:r>
        <w:rPr>
          <w:rFonts w:cs="Arial" w:hAnsi="Arial" w:eastAsia="Arial" w:ascii="Arial"/>
          <w:color w:val="62636C"/>
          <w:spacing w:val="0"/>
          <w:w w:val="100"/>
          <w:position w:val="0"/>
          <w:sz w:val="22"/>
          <w:szCs w:val="22"/>
        </w:rPr>
        <w:t>N</w:t>
      </w:r>
      <w:r>
        <w:rPr>
          <w:rFonts w:cs="Arial" w:hAnsi="Arial" w:eastAsia="Arial" w:ascii="Arial"/>
          <w:color w:val="62636C"/>
          <w:spacing w:val="0"/>
          <w:w w:val="100"/>
          <w:position w:val="0"/>
          <w:sz w:val="22"/>
          <w:szCs w:val="22"/>
        </w:rPr>
        <w:t>           </w:t>
      </w:r>
      <w:r>
        <w:rPr>
          <w:rFonts w:cs="Arial" w:hAnsi="Arial" w:eastAsia="Arial" w:ascii="Arial"/>
          <w:color w:val="62636C"/>
          <w:spacing w:val="9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62636C"/>
          <w:spacing w:val="0"/>
          <w:w w:val="100"/>
          <w:position w:val="0"/>
          <w:sz w:val="22"/>
          <w:szCs w:val="22"/>
        </w:rPr>
        <w:t>N</w:t>
      </w:r>
      <w:r>
        <w:rPr>
          <w:rFonts w:cs="Arial" w:hAnsi="Arial" w:eastAsia="Arial" w:ascii="Arial"/>
          <w:color w:val="62636C"/>
          <w:spacing w:val="0"/>
          <w:w w:val="100"/>
          <w:position w:val="0"/>
          <w:sz w:val="22"/>
          <w:szCs w:val="22"/>
        </w:rPr>
        <w:t>       </w:t>
      </w:r>
      <w:r>
        <w:rPr>
          <w:rFonts w:cs="Arial" w:hAnsi="Arial" w:eastAsia="Arial" w:ascii="Arial"/>
          <w:color w:val="62636C"/>
          <w:spacing w:val="1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4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71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27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color w:val="62636C"/>
          <w:spacing w:val="-1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919098"/>
          <w:spacing w:val="0"/>
          <w:w w:val="167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62636C"/>
          <w:spacing w:val="0"/>
          <w:w w:val="103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98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94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3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94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17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4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94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7F7E86"/>
          <w:spacing w:val="0"/>
          <w:w w:val="118"/>
          <w:position w:val="0"/>
          <w:sz w:val="22"/>
          <w:szCs w:val="22"/>
        </w:rPr>
        <w:t>g/</w:t>
      </w:r>
      <w:r>
        <w:rPr>
          <w:rFonts w:cs="Times New Roman" w:hAnsi="Times New Roman" w:eastAsia="Times New Roman" w:ascii="Times New Roman"/>
          <w:color w:val="62636C"/>
          <w:spacing w:val="0"/>
          <w:w w:val="98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94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62636C"/>
          <w:spacing w:val="14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919098"/>
          <w:spacing w:val="0"/>
          <w:w w:val="78"/>
          <w:position w:val="7"/>
          <w:sz w:val="10"/>
          <w:szCs w:val="1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0"/>
          <w:szCs w:val="10"/>
        </w:rPr>
        <w:jc w:val="center"/>
        <w:spacing w:lineRule="exact" w:line="220"/>
        <w:ind w:left="81" w:right="91"/>
      </w:pPr>
      <w:r>
        <w:pict>
          <v:shape type="#_x0000_t202" style="position:absolute;margin-left:530.259pt;margin-top:5.20996pt;width:1.08394pt;height:9.3pt;mso-position-horizontal-relative:page;mso-position-vertical-relative:paragraph;z-index:-1124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8"/>
                      <w:szCs w:val="18"/>
                    </w:rPr>
                    <w:jc w:val="left"/>
                    <w:spacing w:lineRule="exact" w:line="180"/>
                    <w:ind w:right="-48"/>
                  </w:pPr>
                  <w:r>
                    <w:rPr>
                      <w:rFonts w:cs="Arial" w:hAnsi="Arial" w:eastAsia="Arial" w:ascii="Arial"/>
                      <w:color w:val="919098"/>
                      <w:spacing w:val="0"/>
                      <w:w w:val="43"/>
                      <w:sz w:val="18"/>
                      <w:szCs w:val="18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87.1758pt;margin-top:11.6467pt;width:444.169pt;height:27.8461pt;mso-position-horizontal-relative:page;mso-position-vertical-relative:paragraph;z-index:-1123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51"/>
                      <w:szCs w:val="51"/>
                    </w:rPr>
                    <w:jc w:val="left"/>
                    <w:spacing w:lineRule="exact" w:line="540"/>
                    <w:ind w:right="-104"/>
                  </w:pPr>
                  <w:r>
                    <w:rPr>
                      <w:rFonts w:cs="Arial" w:hAnsi="Arial" w:eastAsia="Arial" w:ascii="Arial"/>
                      <w:color w:val="A3A1AA"/>
                      <w:spacing w:val="0"/>
                      <w:w w:val="20"/>
                      <w:position w:val="-4"/>
                      <w:sz w:val="39"/>
                      <w:szCs w:val="39"/>
                    </w:rPr>
                    <w:t>I</w:t>
                  </w:r>
                  <w:r>
                    <w:rPr>
                      <w:rFonts w:cs="Arial" w:hAnsi="Arial" w:eastAsia="Arial" w:ascii="Arial"/>
                      <w:color w:val="A3A1AA"/>
                      <w:spacing w:val="0"/>
                      <w:w w:val="20"/>
                      <w:position w:val="-4"/>
                      <w:sz w:val="39"/>
                      <w:szCs w:val="39"/>
                    </w:rPr>
            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rFonts w:cs="Arial" w:hAnsi="Arial" w:eastAsia="Arial" w:ascii="Arial"/>
                      <w:color w:val="A3A1AA"/>
                      <w:spacing w:val="17"/>
                      <w:w w:val="20"/>
                      <w:position w:val="-4"/>
                      <w:sz w:val="39"/>
                      <w:szCs w:val="39"/>
                    </w:rPr>
                    <w:t> </w:t>
                  </w:r>
                  <w:r>
                    <w:rPr>
                      <w:rFonts w:cs="Arial" w:hAnsi="Arial" w:eastAsia="Arial" w:ascii="Arial"/>
                      <w:color w:val="919098"/>
                      <w:spacing w:val="0"/>
                      <w:w w:val="20"/>
                      <w:position w:val="3"/>
                      <w:sz w:val="51"/>
                      <w:szCs w:val="5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position w:val="0"/>
                      <w:sz w:val="51"/>
                      <w:szCs w:val="51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A3A1AA"/>
          <w:spacing w:val="0"/>
          <w:w w:val="43"/>
          <w:position w:val="-7"/>
          <w:sz w:val="18"/>
          <w:szCs w:val="18"/>
        </w:rPr>
        <w:t>I</w:t>
      </w:r>
      <w:r>
        <w:rPr>
          <w:rFonts w:cs="Arial" w:hAnsi="Arial" w:eastAsia="Arial" w:ascii="Arial"/>
          <w:color w:val="A3A1AA"/>
          <w:spacing w:val="0"/>
          <w:w w:val="43"/>
          <w:position w:val="-7"/>
          <w:sz w:val="18"/>
          <w:szCs w:val="18"/>
        </w:rPr>
        <w:t>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A3A1AA"/>
          <w:spacing w:val="7"/>
          <w:w w:val="43"/>
          <w:position w:val="-7"/>
          <w:sz w:val="18"/>
          <w:szCs w:val="18"/>
        </w:rPr>
        <w:t> </w:t>
      </w:r>
      <w:r>
        <w:rPr>
          <w:rFonts w:cs="Arial" w:hAnsi="Arial" w:eastAsia="Arial" w:ascii="Arial"/>
          <w:color w:val="A3A1AA"/>
          <w:spacing w:val="0"/>
          <w:w w:val="26"/>
          <w:position w:val="-7"/>
          <w:sz w:val="30"/>
          <w:szCs w:val="30"/>
        </w:rPr>
        <w:t>I</w:t>
      </w:r>
      <w:r>
        <w:rPr>
          <w:rFonts w:cs="Arial" w:hAnsi="Arial" w:eastAsia="Arial" w:ascii="Arial"/>
          <w:color w:val="A3A1AA"/>
          <w:spacing w:val="0"/>
          <w:w w:val="26"/>
          <w:position w:val="-7"/>
          <w:sz w:val="30"/>
          <w:szCs w:val="30"/>
        </w:rPr>
        <w:t>                                                                                       </w:t>
      </w:r>
      <w:r>
        <w:rPr>
          <w:rFonts w:cs="Arial" w:hAnsi="Arial" w:eastAsia="Arial" w:ascii="Arial"/>
          <w:color w:val="A3A1AA"/>
          <w:spacing w:val="1"/>
          <w:w w:val="26"/>
          <w:position w:val="-7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4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4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color w:val="62636C"/>
          <w:spacing w:val="40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4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color w:val="62636C"/>
          <w:spacing w:val="44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3"/>
          <w:position w:val="-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2636C"/>
          <w:spacing w:val="0"/>
          <w:w w:val="83"/>
          <w:position w:val="-4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position w:val="-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09"/>
          <w:position w:val="-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2636C"/>
          <w:spacing w:val="0"/>
          <w:w w:val="118"/>
          <w:position w:val="-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position w:val="-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94"/>
          <w:position w:val="-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-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4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62636C"/>
          <w:spacing w:val="2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919098"/>
          <w:spacing w:val="0"/>
          <w:w w:val="78"/>
          <w:position w:val="8"/>
          <w:sz w:val="10"/>
          <w:szCs w:val="1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80"/>
        <w:ind w:left="3661"/>
      </w:pPr>
      <w:r>
        <w:rPr>
          <w:rFonts w:cs="Arial" w:hAnsi="Arial" w:eastAsia="Arial" w:ascii="Arial"/>
          <w:color w:val="919098"/>
          <w:spacing w:val="0"/>
          <w:w w:val="34"/>
          <w:position w:val="-3"/>
          <w:sz w:val="30"/>
          <w:szCs w:val="30"/>
        </w:rPr>
        <w:t>I</w:t>
      </w:r>
      <w:r>
        <w:rPr>
          <w:rFonts w:cs="Arial" w:hAnsi="Arial" w:eastAsia="Arial" w:ascii="Arial"/>
          <w:color w:val="919098"/>
          <w:spacing w:val="0"/>
          <w:w w:val="34"/>
          <w:position w:val="-3"/>
          <w:sz w:val="30"/>
          <w:szCs w:val="30"/>
        </w:rPr>
        <w:t>                                                                  </w:t>
      </w:r>
      <w:r>
        <w:rPr>
          <w:rFonts w:cs="Arial" w:hAnsi="Arial" w:eastAsia="Arial" w:ascii="Arial"/>
          <w:color w:val="919098"/>
          <w:spacing w:val="9"/>
          <w:w w:val="34"/>
          <w:position w:val="-3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96"/>
          <w:position w:val="-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-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4"/>
          <w:position w:val="-5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color w:val="62636C"/>
          <w:spacing w:val="0"/>
          <w:w w:val="94"/>
          <w:position w:val="-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42"/>
          <w:position w:val="-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83"/>
          <w:position w:val="-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24"/>
          <w:position w:val="-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4"/>
          <w:position w:val="-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9"/>
          <w:position w:val="-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5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62636C"/>
          <w:spacing w:val="-27"/>
          <w:w w:val="100"/>
          <w:position w:val="-5"/>
          <w:sz w:val="22"/>
          <w:szCs w:val="22"/>
        </w:rPr>
        <w:t> </w:t>
      </w:r>
      <w:r>
        <w:rPr>
          <w:rFonts w:cs="Arial" w:hAnsi="Arial" w:eastAsia="Arial" w:ascii="Arial"/>
          <w:color w:val="62636C"/>
          <w:spacing w:val="0"/>
          <w:w w:val="100"/>
          <w:position w:val="-5"/>
          <w:sz w:val="22"/>
          <w:szCs w:val="22"/>
        </w:rPr>
        <w:t>&amp;</w:t>
      </w:r>
      <w:r>
        <w:rPr>
          <w:rFonts w:cs="Arial" w:hAnsi="Arial" w:eastAsia="Arial" w:ascii="Arial"/>
          <w:color w:val="62636C"/>
          <w:spacing w:val="0"/>
          <w:w w:val="100"/>
          <w:position w:val="-5"/>
          <w:sz w:val="22"/>
          <w:szCs w:val="22"/>
        </w:rPr>
        <w:t>    </w:t>
      </w:r>
      <w:r>
        <w:rPr>
          <w:rFonts w:cs="Arial" w:hAnsi="Arial" w:eastAsia="Arial" w:ascii="Arial"/>
          <w:color w:val="62636C"/>
          <w:spacing w:val="31"/>
          <w:w w:val="100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81"/>
          <w:position w:val="-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27"/>
          <w:position w:val="-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3"/>
          <w:position w:val="-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-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position w:val="-5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-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3"/>
          <w:position w:val="-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2636C"/>
          <w:spacing w:val="0"/>
          <w:w w:val="118"/>
          <w:position w:val="-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10"/>
          <w:position w:val="-5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color w:val="62636C"/>
          <w:spacing w:val="0"/>
          <w:w w:val="103"/>
          <w:position w:val="-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A3A1AA"/>
          <w:spacing w:val="0"/>
          <w:w w:val="78"/>
          <w:position w:val="-5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10"/>
          <w:szCs w:val="10"/>
        </w:rPr>
        <w:jc w:val="center"/>
        <w:spacing w:lineRule="exact" w:line="60"/>
        <w:ind w:left="3618" w:right="4514"/>
      </w:pPr>
      <w:r>
        <w:rPr>
          <w:rFonts w:cs="Arial" w:hAnsi="Arial" w:eastAsia="Arial" w:ascii="Arial"/>
          <w:color w:val="A3A1AA"/>
          <w:spacing w:val="0"/>
          <w:w w:val="34"/>
          <w:position w:val="-14"/>
          <w:sz w:val="30"/>
          <w:szCs w:val="30"/>
        </w:rPr>
        <w:t>I</w:t>
      </w:r>
      <w:r>
        <w:rPr>
          <w:rFonts w:cs="Arial" w:hAnsi="Arial" w:eastAsia="Arial" w:ascii="Arial"/>
          <w:color w:val="A3A1AA"/>
          <w:spacing w:val="0"/>
          <w:w w:val="34"/>
          <w:position w:val="-14"/>
          <w:sz w:val="30"/>
          <w:szCs w:val="30"/>
        </w:rPr>
        <w:t>                             </w:t>
      </w:r>
      <w:r>
        <w:rPr>
          <w:rFonts w:cs="Arial" w:hAnsi="Arial" w:eastAsia="Arial" w:ascii="Arial"/>
          <w:color w:val="A3A1AA"/>
          <w:spacing w:val="24"/>
          <w:w w:val="34"/>
          <w:position w:val="-14"/>
          <w:sz w:val="30"/>
          <w:szCs w:val="30"/>
        </w:rPr>
        <w:t> </w:t>
      </w:r>
      <w:r>
        <w:rPr>
          <w:rFonts w:cs="Arial" w:hAnsi="Arial" w:eastAsia="Arial" w:ascii="Arial"/>
          <w:color w:val="A3A1AA"/>
          <w:spacing w:val="0"/>
          <w:w w:val="78"/>
          <w:position w:val="1"/>
          <w:sz w:val="10"/>
          <w:szCs w:val="1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39"/>
          <w:szCs w:val="39"/>
        </w:rPr>
        <w:jc w:val="center"/>
        <w:spacing w:lineRule="exact" w:line="340"/>
        <w:ind w:left="71" w:right="81"/>
      </w:pPr>
      <w:r>
        <w:rPr>
          <w:rFonts w:cs="Arial" w:hAnsi="Arial" w:eastAsia="Arial" w:ascii="Arial"/>
          <w:color w:val="A3A1AA"/>
          <w:spacing w:val="0"/>
          <w:w w:val="26"/>
          <w:position w:val="-7"/>
          <w:sz w:val="30"/>
          <w:szCs w:val="30"/>
        </w:rPr>
        <w:t>I</w:t>
      </w:r>
      <w:r>
        <w:rPr>
          <w:rFonts w:cs="Arial" w:hAnsi="Arial" w:eastAsia="Arial" w:ascii="Arial"/>
          <w:color w:val="A3A1AA"/>
          <w:spacing w:val="0"/>
          <w:w w:val="26"/>
          <w:position w:val="-7"/>
          <w:sz w:val="30"/>
          <w:szCs w:val="30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A3A1AA"/>
          <w:spacing w:val="16"/>
          <w:w w:val="26"/>
          <w:position w:val="-7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color w:val="62636C"/>
          <w:spacing w:val="39"/>
          <w:w w:val="100"/>
          <w:position w:val="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position w:val="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3"/>
          <w:position w:val="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5"/>
          <w:position w:val="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919098"/>
          <w:spacing w:val="0"/>
          <w:w w:val="78"/>
          <w:position w:val="1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62636C"/>
          <w:spacing w:val="0"/>
          <w:w w:val="134"/>
          <w:position w:val="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98"/>
          <w:position w:val="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2636C"/>
          <w:spacing w:val="0"/>
          <w:w w:val="117"/>
          <w:position w:val="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4"/>
          <w:position w:val="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2636C"/>
          <w:spacing w:val="0"/>
          <w:w w:val="94"/>
          <w:position w:val="1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color w:val="62636C"/>
          <w:spacing w:val="-5"/>
          <w:w w:val="100"/>
          <w:position w:val="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0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62636C"/>
          <w:spacing w:val="23"/>
          <w:w w:val="100"/>
          <w:position w:val="10"/>
          <w:sz w:val="22"/>
          <w:szCs w:val="22"/>
        </w:rPr>
        <w:t> </w:t>
      </w:r>
      <w:r>
        <w:rPr>
          <w:rFonts w:cs="Arial" w:hAnsi="Arial" w:eastAsia="Arial" w:ascii="Arial"/>
          <w:color w:val="919098"/>
          <w:spacing w:val="0"/>
          <w:w w:val="26"/>
          <w:position w:val="-7"/>
          <w:sz w:val="39"/>
          <w:szCs w:val="39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9"/>
          <w:szCs w:val="39"/>
        </w:rPr>
      </w:r>
    </w:p>
    <w:p>
      <w:pPr>
        <w:rPr>
          <w:rFonts w:cs="Arial" w:hAnsi="Arial" w:eastAsia="Arial" w:ascii="Arial"/>
          <w:sz w:val="38"/>
          <w:szCs w:val="38"/>
        </w:rPr>
        <w:jc w:val="center"/>
        <w:spacing w:lineRule="atLeast" w:line="60"/>
        <w:ind w:left="4513" w:right="4508"/>
      </w:pPr>
      <w:r>
        <w:rPr>
          <w:rFonts w:cs="Arial" w:hAnsi="Arial" w:eastAsia="Arial" w:ascii="Arial"/>
          <w:color w:val="A3A1AA"/>
          <w:spacing w:val="0"/>
          <w:w w:val="20"/>
          <w:sz w:val="38"/>
          <w:szCs w:val="3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38"/>
          <w:szCs w:val="3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tLeast" w:line="60"/>
        <w:ind w:left="124"/>
      </w:pPr>
      <w:r>
        <w:rPr>
          <w:rFonts w:cs="Arial" w:hAnsi="Arial" w:eastAsia="Arial" w:ascii="Arial"/>
          <w:color w:val="919098"/>
          <w:spacing w:val="0"/>
          <w:w w:val="26"/>
          <w:position w:val="-12"/>
          <w:sz w:val="30"/>
          <w:szCs w:val="30"/>
        </w:rPr>
        <w:t>I</w:t>
      </w:r>
      <w:r>
        <w:rPr>
          <w:rFonts w:cs="Arial" w:hAnsi="Arial" w:eastAsia="Arial" w:ascii="Arial"/>
          <w:color w:val="919098"/>
          <w:spacing w:val="0"/>
          <w:w w:val="26"/>
          <w:position w:val="-12"/>
          <w:sz w:val="30"/>
          <w:szCs w:val="30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19098"/>
          <w:spacing w:val="16"/>
          <w:w w:val="26"/>
          <w:position w:val="-12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color w:val="62636C"/>
          <w:spacing w:val="4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color w:val="62636C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99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0"/>
          <w:sz w:val="22"/>
          <w:szCs w:val="22"/>
        </w:rPr>
        <w:t>eg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3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9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  <w:ind w:left="4554"/>
      </w:pPr>
      <w:r>
        <w:rPr>
          <w:rFonts w:cs="Arial" w:hAnsi="Arial" w:eastAsia="Arial" w:ascii="Arial"/>
          <w:color w:val="A3A1AA"/>
          <w:spacing w:val="0"/>
          <w:w w:val="34"/>
          <w:sz w:val="30"/>
          <w:szCs w:val="30"/>
        </w:rPr>
        <w:t>I</w:t>
      </w:r>
      <w:r>
        <w:rPr>
          <w:rFonts w:cs="Arial" w:hAnsi="Arial" w:eastAsia="Arial" w:ascii="Arial"/>
          <w:color w:val="A3A1AA"/>
          <w:spacing w:val="0"/>
          <w:w w:val="34"/>
          <w:sz w:val="30"/>
          <w:szCs w:val="30"/>
        </w:rPr>
        <w:t>                                  </w:t>
      </w:r>
      <w:r>
        <w:rPr>
          <w:rFonts w:cs="Arial" w:hAnsi="Arial" w:eastAsia="Arial" w:ascii="Arial"/>
          <w:color w:val="A3A1AA"/>
          <w:spacing w:val="12"/>
          <w:w w:val="3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919098"/>
          <w:spacing w:val="0"/>
          <w:w w:val="100"/>
          <w:position w:val="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9"/>
          <w:sz w:val="22"/>
          <w:szCs w:val="22"/>
        </w:rPr>
        <w:t>Fo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9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2636C"/>
          <w:spacing w:val="31"/>
          <w:w w:val="100"/>
          <w:position w:val="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98"/>
          <w:position w:val="9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color w:val="62636C"/>
          <w:spacing w:val="0"/>
          <w:w w:val="140"/>
          <w:position w:val="9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color w:val="919098"/>
          <w:spacing w:val="0"/>
          <w:w w:val="117"/>
          <w:position w:val="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62636C"/>
          <w:spacing w:val="0"/>
          <w:w w:val="143"/>
          <w:position w:val="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149"/>
          <w:position w:val="9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9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2636C"/>
          <w:spacing w:val="8"/>
          <w:w w:val="100"/>
          <w:position w:val="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8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2636C"/>
          <w:spacing w:val="7"/>
          <w:w w:val="100"/>
          <w:position w:val="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78"/>
          <w:position w:val="8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8"/>
          <w:sz w:val="22"/>
          <w:szCs w:val="22"/>
        </w:rPr>
        <w:t>*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8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2636C"/>
          <w:spacing w:val="1"/>
          <w:w w:val="100"/>
          <w:position w:val="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99"/>
          <w:position w:val="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83"/>
          <w:position w:val="8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spacing w:val="0"/>
          <w:w w:val="117"/>
          <w:position w:val="8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8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62636C"/>
          <w:spacing w:val="0"/>
          <w:w w:val="103"/>
          <w:position w:val="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185"/>
        <w:ind w:left="5585" w:right="79"/>
      </w:pPr>
      <w:r>
        <w:pict>
          <v:shape type="#_x0000_t202" style="position:absolute;margin-left:529.899pt;margin-top:-21.1505pt;width:1.44525pt;height:28.8pt;mso-position-horizontal-relative:page;mso-position-vertical-relative:paragraph;z-index:-1122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57"/>
                      <w:szCs w:val="57"/>
                    </w:rPr>
                    <w:jc w:val="left"/>
                    <w:spacing w:lineRule="exact" w:line="560"/>
                    <w:ind w:right="-106"/>
                  </w:pPr>
                  <w:r>
                    <w:rPr>
                      <w:rFonts w:cs="Arial" w:hAnsi="Arial" w:eastAsia="Arial" w:ascii="Arial"/>
                      <w:color w:val="919098"/>
                      <w:spacing w:val="0"/>
                      <w:w w:val="18"/>
                      <w:position w:val="-1"/>
                      <w:sz w:val="57"/>
                      <w:szCs w:val="57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position w:val="0"/>
                      <w:sz w:val="57"/>
                      <w:szCs w:val="57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529.539pt;margin-top:25.3058pt;width:1.44525pt;height:28.8pt;mso-position-horizontal-relative:page;mso-position-vertical-relative:paragraph;z-index:-1121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57"/>
                      <w:szCs w:val="57"/>
                    </w:rPr>
                    <w:jc w:val="left"/>
                    <w:spacing w:lineRule="exact" w:line="560"/>
                    <w:ind w:right="-106"/>
                  </w:pPr>
                  <w:r>
                    <w:rPr>
                      <w:rFonts w:cs="Arial" w:hAnsi="Arial" w:eastAsia="Arial" w:ascii="Arial"/>
                      <w:color w:val="919098"/>
                      <w:spacing w:val="0"/>
                      <w:w w:val="18"/>
                      <w:position w:val="-1"/>
                      <w:sz w:val="57"/>
                      <w:szCs w:val="57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position w:val="0"/>
                      <w:sz w:val="57"/>
                      <w:szCs w:val="57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2636C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2636C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24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2636C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A3A1AA"/>
          <w:spacing w:val="0"/>
          <w:w w:val="34"/>
          <w:position w:val="-12"/>
          <w:sz w:val="30"/>
          <w:szCs w:val="30"/>
        </w:rPr>
        <w:t>I</w:t>
      </w:r>
      <w:r>
        <w:rPr>
          <w:rFonts w:cs="Arial" w:hAnsi="Arial" w:eastAsia="Arial" w:ascii="Arial"/>
          <w:color w:val="A3A1AA"/>
          <w:spacing w:val="0"/>
          <w:w w:val="34"/>
          <w:position w:val="-12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A3A1AA"/>
          <w:spacing w:val="0"/>
          <w:w w:val="108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position w:val="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85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62636C"/>
          <w:spacing w:val="0"/>
          <w:w w:val="126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118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18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78"/>
          <w:position w:val="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color w:val="62636C"/>
          <w:spacing w:val="0"/>
          <w:w w:val="117"/>
          <w:position w:val="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color w:val="7F7E86"/>
          <w:spacing w:val="0"/>
          <w:w w:val="110"/>
          <w:position w:val="0"/>
          <w:sz w:val="22"/>
          <w:szCs w:val="22"/>
        </w:rPr>
        <w:t>%</w:t>
      </w:r>
      <w:r>
        <w:rPr>
          <w:rFonts w:cs="Times New Roman" w:hAnsi="Times New Roman" w:eastAsia="Times New Roman" w:ascii="Times New Roman"/>
          <w:color w:val="7F7E86"/>
          <w:spacing w:val="8"/>
          <w:w w:val="11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98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47"/>
          <w:position w:val="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2636C"/>
          <w:spacing w:val="0"/>
          <w:w w:val="147"/>
          <w:position w:val="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color w:val="62636C"/>
          <w:spacing w:val="17"/>
          <w:w w:val="147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919098"/>
          <w:spacing w:val="-15"/>
          <w:w w:val="45"/>
          <w:position w:val="-4"/>
          <w:sz w:val="25"/>
          <w:szCs w:val="25"/>
        </w:rPr>
        <w:t>'</w:t>
      </w:r>
      <w:r>
        <w:rPr>
          <w:rFonts w:cs="Times New Roman" w:hAnsi="Times New Roman" w:eastAsia="Times New Roman" w:ascii="Times New Roman"/>
          <w:color w:val="919098"/>
          <w:spacing w:val="0"/>
          <w:w w:val="36"/>
          <w:position w:val="-8"/>
          <w:sz w:val="22"/>
          <w:szCs w:val="22"/>
        </w:rPr>
        <w:t>'</w:t>
      </w:r>
      <w:r>
        <w:rPr>
          <w:rFonts w:cs="Times New Roman" w:hAnsi="Times New Roman" w:eastAsia="Times New Roman" w:ascii="Times New Roman"/>
          <w:color w:val="919098"/>
          <w:spacing w:val="0"/>
          <w:w w:val="36"/>
          <w:position w:val="-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4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position w:val="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position w:val="0"/>
          <w:sz w:val="22"/>
          <w:szCs w:val="22"/>
        </w:rPr>
        <w:t>rt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27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3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3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71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27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1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57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exact" w:line="160"/>
        <w:ind w:left="5585" w:right="2355"/>
      </w:pPr>
      <w:r>
        <w:rPr>
          <w:rFonts w:cs="Times New Roman" w:hAnsi="Times New Roman" w:eastAsia="Times New Roman" w:ascii="Times New Roman"/>
          <w:color w:val="62636C"/>
          <w:w w:val="103"/>
          <w:position w:val="-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2636C"/>
          <w:w w:val="104"/>
          <w:position w:val="-7"/>
          <w:sz w:val="22"/>
          <w:szCs w:val="22"/>
        </w:rPr>
        <w:t>ond</w:t>
      </w:r>
      <w:r>
        <w:rPr>
          <w:rFonts w:cs="Times New Roman" w:hAnsi="Times New Roman" w:eastAsia="Times New Roman" w:ascii="Times New Roman"/>
          <w:color w:val="62636C"/>
          <w:w w:val="118"/>
          <w:position w:val="-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w w:val="106"/>
          <w:position w:val="-7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color w:val="62636C"/>
          <w:w w:val="117"/>
          <w:position w:val="-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w w:val="111"/>
          <w:position w:val="-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w w:val="100"/>
          <w:position w:val="-7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919098"/>
          <w:w w:val="104"/>
          <w:position w:val="-7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44"/>
          <w:szCs w:val="44"/>
        </w:rPr>
        <w:jc w:val="right"/>
        <w:spacing w:lineRule="exact" w:line="420"/>
        <w:ind w:right="140"/>
      </w:pPr>
      <w:r>
        <w:rPr>
          <w:rFonts w:cs="Arial" w:hAnsi="Arial" w:eastAsia="Arial" w:ascii="Arial"/>
          <w:color w:val="919098"/>
          <w:spacing w:val="0"/>
          <w:w w:val="23"/>
          <w:position w:val="-2"/>
          <w:sz w:val="44"/>
          <w:szCs w:val="44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Arial" w:hAnsi="Arial" w:eastAsia="Arial" w:ascii="Arial"/>
          <w:sz w:val="10"/>
          <w:szCs w:val="10"/>
        </w:rPr>
        <w:jc w:val="right"/>
        <w:spacing w:lineRule="exact" w:line="220"/>
        <w:ind w:right="148"/>
      </w:pPr>
      <w:r>
        <w:pict>
          <v:shape type="#_x0000_t202" style="position:absolute;margin-left:529.899pt;margin-top:3.37225pt;width:0.722625pt;height:8.5pt;mso-position-horizontal-relative:page;mso-position-vertical-relative:paragraph;z-index:-1120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7"/>
                      <w:szCs w:val="17"/>
                    </w:rPr>
                    <w:jc w:val="left"/>
                    <w:spacing w:lineRule="exact" w:line="160"/>
                    <w:ind w:right="-45"/>
                  </w:pPr>
                  <w:r>
                    <w:rPr>
                      <w:rFonts w:cs="Arial" w:hAnsi="Arial" w:eastAsia="Arial" w:ascii="Arial"/>
                      <w:color w:val="919098"/>
                      <w:spacing w:val="0"/>
                      <w:w w:val="30"/>
                      <w:sz w:val="17"/>
                      <w:szCs w:val="17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62636C"/>
          <w:spacing w:val="30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2636C"/>
          <w:spacing w:val="41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59"/>
          <w:position w:val="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27"/>
          <w:position w:val="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4"/>
          <w:position w:val="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10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2"/>
          <w:sz w:val="22"/>
          <w:szCs w:val="22"/>
        </w:rPr>
        <w:t>                                 </w:t>
      </w:r>
      <w:r>
        <w:rPr>
          <w:rFonts w:cs="Times New Roman" w:hAnsi="Times New Roman" w:eastAsia="Times New Roman" w:ascii="Times New Roman"/>
          <w:color w:val="62636C"/>
          <w:spacing w:val="27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color w:val="62636C"/>
          <w:spacing w:val="0"/>
          <w:w w:val="100"/>
          <w:position w:val="1"/>
          <w:sz w:val="22"/>
          <w:szCs w:val="22"/>
        </w:rPr>
        <w:t>N</w:t>
      </w:r>
      <w:r>
        <w:rPr>
          <w:rFonts w:cs="Arial" w:hAnsi="Arial" w:eastAsia="Arial" w:ascii="Arial"/>
          <w:color w:val="62636C"/>
          <w:spacing w:val="0"/>
          <w:w w:val="100"/>
          <w:position w:val="1"/>
          <w:sz w:val="22"/>
          <w:szCs w:val="22"/>
        </w:rPr>
        <w:t>           </w:t>
      </w:r>
      <w:r>
        <w:rPr>
          <w:rFonts w:cs="Arial" w:hAnsi="Arial" w:eastAsia="Arial" w:ascii="Arial"/>
          <w:color w:val="62636C"/>
          <w:spacing w:val="17"/>
          <w:w w:val="100"/>
          <w:position w:val="1"/>
          <w:sz w:val="22"/>
          <w:szCs w:val="22"/>
        </w:rPr>
        <w:t> </w:t>
      </w:r>
      <w:r>
        <w:rPr>
          <w:rFonts w:cs="Arial" w:hAnsi="Arial" w:eastAsia="Arial" w:ascii="Arial"/>
          <w:color w:val="62636C"/>
          <w:spacing w:val="0"/>
          <w:w w:val="100"/>
          <w:position w:val="0"/>
          <w:sz w:val="22"/>
          <w:szCs w:val="22"/>
        </w:rPr>
        <w:t>N</w:t>
      </w:r>
      <w:r>
        <w:rPr>
          <w:rFonts w:cs="Arial" w:hAnsi="Arial" w:eastAsia="Arial" w:ascii="Arial"/>
          <w:color w:val="62636C"/>
          <w:spacing w:val="0"/>
          <w:w w:val="100"/>
          <w:position w:val="0"/>
          <w:sz w:val="22"/>
          <w:szCs w:val="22"/>
        </w:rPr>
        <w:t>                                                              </w:t>
      </w:r>
      <w:r>
        <w:rPr>
          <w:rFonts w:cs="Arial" w:hAnsi="Arial" w:eastAsia="Arial" w:ascii="Arial"/>
          <w:color w:val="62636C"/>
          <w:spacing w:val="43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919098"/>
          <w:spacing w:val="0"/>
          <w:w w:val="78"/>
          <w:position w:val="12"/>
          <w:sz w:val="10"/>
          <w:szCs w:val="1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23"/>
          <w:szCs w:val="23"/>
        </w:rPr>
        <w:jc w:val="left"/>
        <w:spacing w:before="15"/>
        <w:ind w:left="246"/>
      </w:pP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38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39"/>
          <w:position w:val="1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62636C"/>
          <w:spacing w:val="0"/>
          <w:w w:val="130"/>
          <w:position w:val="1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-2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2636C"/>
          <w:spacing w:val="3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art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2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9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hoc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color w:val="62636C"/>
          <w:spacing w:val="20"/>
          <w:w w:val="100"/>
          <w:position w:val="1"/>
          <w:sz w:val="22"/>
          <w:szCs w:val="22"/>
        </w:rPr>
        <w:t> </w:t>
      </w:r>
      <w:r>
        <w:rPr>
          <w:rFonts w:cs="Arial" w:hAnsi="Arial" w:eastAsia="Arial" w:ascii="Arial"/>
          <w:color w:val="62636C"/>
          <w:spacing w:val="0"/>
          <w:w w:val="100"/>
          <w:position w:val="1"/>
          <w:sz w:val="23"/>
          <w:szCs w:val="23"/>
        </w:rPr>
        <w:t>N</w:t>
      </w:r>
      <w:r>
        <w:rPr>
          <w:rFonts w:cs="Arial" w:hAnsi="Arial" w:eastAsia="Arial" w:ascii="Arial"/>
          <w:color w:val="62636C"/>
          <w:spacing w:val="0"/>
          <w:w w:val="100"/>
          <w:position w:val="1"/>
          <w:sz w:val="23"/>
          <w:szCs w:val="23"/>
        </w:rPr>
        <w:t>          </w:t>
      </w:r>
      <w:r>
        <w:rPr>
          <w:rFonts w:cs="Arial" w:hAnsi="Arial" w:eastAsia="Arial" w:ascii="Arial"/>
          <w:color w:val="62636C"/>
          <w:spacing w:val="27"/>
          <w:w w:val="100"/>
          <w:position w:val="1"/>
          <w:sz w:val="23"/>
          <w:szCs w:val="23"/>
        </w:rPr>
        <w:t> </w:t>
      </w:r>
      <w:r>
        <w:rPr>
          <w:rFonts w:cs="Arial" w:hAnsi="Arial" w:eastAsia="Arial" w:ascii="Arial"/>
          <w:color w:val="62636C"/>
          <w:spacing w:val="0"/>
          <w:w w:val="100"/>
          <w:position w:val="0"/>
          <w:sz w:val="23"/>
          <w:szCs w:val="23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16" w:lineRule="exact" w:line="240"/>
        <w:ind w:left="239"/>
      </w:pPr>
      <w:r>
        <w:rPr>
          <w:rFonts w:cs="Times New Roman" w:hAnsi="Times New Roman" w:eastAsia="Times New Roman" w:ascii="Times New Roman"/>
          <w:color w:val="62636C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w w:val="8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62636C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w w:val="10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w w:val="9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w w:val="11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62636C"/>
          <w:w w:val="100"/>
          <w:sz w:val="22"/>
          <w:szCs w:val="22"/>
        </w:rPr>
        <w:t>                                                  </w:t>
      </w:r>
      <w:r>
        <w:rPr>
          <w:rFonts w:cs="Times New Roman" w:hAnsi="Times New Roman" w:eastAsia="Times New Roman" w:ascii="Times New Roman"/>
          <w:color w:val="62636C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62636C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62636C"/>
          <w:spacing w:val="0"/>
          <w:w w:val="100"/>
          <w:sz w:val="22"/>
          <w:szCs w:val="22"/>
        </w:rPr>
        <w:t>           </w:t>
      </w:r>
      <w:r>
        <w:rPr>
          <w:rFonts w:cs="Arial" w:hAnsi="Arial" w:eastAsia="Arial" w:ascii="Arial"/>
          <w:color w:val="62636C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62636C"/>
          <w:spacing w:val="0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color w:val="62636C"/>
          <w:spacing w:val="0"/>
          <w:w w:val="100"/>
          <w:position w:val="-1"/>
          <w:sz w:val="22"/>
          <w:szCs w:val="22"/>
        </w:rPr>
        <w:t>                                                              </w:t>
      </w:r>
      <w:r>
        <w:rPr>
          <w:rFonts w:cs="Arial" w:hAnsi="Arial" w:eastAsia="Arial" w:ascii="Arial"/>
          <w:color w:val="62636C"/>
          <w:spacing w:val="4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919098"/>
          <w:spacing w:val="0"/>
          <w:w w:val="49"/>
          <w:position w:val="-1"/>
          <w:sz w:val="15"/>
          <w:szCs w:val="15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300"/>
        <w:ind w:left="109"/>
      </w:pPr>
      <w:r>
        <w:rPr>
          <w:rFonts w:cs="Arial" w:hAnsi="Arial" w:eastAsia="Arial" w:ascii="Arial"/>
          <w:color w:val="919098"/>
          <w:spacing w:val="0"/>
          <w:w w:val="26"/>
          <w:sz w:val="30"/>
          <w:szCs w:val="30"/>
        </w:rPr>
        <w:t>I</w:t>
      </w:r>
      <w:r>
        <w:rPr>
          <w:rFonts w:cs="Arial" w:hAnsi="Arial" w:eastAsia="Arial" w:ascii="Arial"/>
          <w:color w:val="919098"/>
          <w:spacing w:val="0"/>
          <w:w w:val="26"/>
          <w:sz w:val="30"/>
          <w:szCs w:val="30"/>
        </w:rPr>
        <w:t>    </w:t>
      </w:r>
      <w:r>
        <w:rPr>
          <w:rFonts w:cs="Arial" w:hAnsi="Arial" w:eastAsia="Arial" w:ascii="Arial"/>
          <w:color w:val="919098"/>
          <w:spacing w:val="7"/>
          <w:w w:val="26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rn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sz w:val="22"/>
          <w:szCs w:val="22"/>
        </w:rPr>
        <w:t>nn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sz w:val="22"/>
          <w:szCs w:val="22"/>
        </w:rPr>
        <w:t>                               </w:t>
      </w:r>
      <w:r>
        <w:rPr>
          <w:rFonts w:cs="Times New Roman" w:hAnsi="Times New Roman" w:eastAsia="Times New Roman" w:ascii="Times New Roman"/>
          <w:color w:val="62636C"/>
          <w:spacing w:val="45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            </w:t>
      </w:r>
      <w:r>
        <w:rPr>
          <w:rFonts w:cs="Times New Roman" w:hAnsi="Times New Roman" w:eastAsia="Times New Roman" w:ascii="Times New Roman"/>
          <w:color w:val="62636C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62636C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62636C"/>
          <w:spacing w:val="0"/>
          <w:w w:val="100"/>
          <w:sz w:val="22"/>
          <w:szCs w:val="22"/>
        </w:rPr>
        <w:t>       </w:t>
      </w:r>
      <w:r>
        <w:rPr>
          <w:rFonts w:cs="Arial" w:hAnsi="Arial" w:eastAsia="Arial" w:ascii="Arial"/>
          <w:color w:val="62636C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1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2636C"/>
          <w:spacing w:val="0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35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78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62636C"/>
          <w:spacing w:val="0"/>
          <w:w w:val="7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36"/>
          <w:w w:val="7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5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18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color w:val="62636C"/>
          <w:spacing w:val="0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27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2636C"/>
          <w:spacing w:val="0"/>
          <w:w w:val="7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2636C"/>
          <w:spacing w:val="0"/>
          <w:w w:val="8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18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9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" w:lineRule="exact" w:line="240"/>
        <w:ind w:left="5585"/>
      </w:pP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2636C"/>
          <w:spacing w:val="1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62636C"/>
          <w:spacing w:val="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47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17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2636C"/>
          <w:spacing w:val="-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5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98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2636C"/>
          <w:spacing w:val="0"/>
          <w:w w:val="117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2636C"/>
          <w:spacing w:val="0"/>
          <w:w w:val="94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04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0"/>
          <w:w w:val="118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0"/>
          <w:w w:val="109"/>
          <w:position w:val="-1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lineRule="exact" w:line="280"/>
        <w:ind w:left="5577"/>
        <w:sectPr>
          <w:type w:val="continuous"/>
          <w:pgSz w:w="12500" w:h="16040"/>
          <w:pgMar w:top="760" w:bottom="280" w:left="1620" w:right="1740"/>
        </w:sectPr>
      </w:pPr>
      <w:r>
        <w:pict>
          <v:group style="position:absolute;margin-left:488.473pt;margin-top:26.5049pt;width:21.6178pt;height:0pt;mso-position-horizontal-relative:page;mso-position-vertical-relative:paragraph;z-index:-1130" coordorigin="9769,530" coordsize="432,0">
            <v:shape style="position:absolute;left:9769;top:530;width:432;height:0" coordorigin="9769,530" coordsize="432,0" path="m9769,530l10202,530e" filled="f" stroked="t" strokeweight="0.81635pt" strokecolor="#BABAC3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62636C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2636C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w w:val="10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w w:val="118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color w:val="62636C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A3A1AA"/>
          <w:w w:val="7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A3A1AA"/>
          <w:w w:val="100"/>
          <w:sz w:val="22"/>
          <w:szCs w:val="22"/>
        </w:rPr>
        <w:t>                                                </w:t>
      </w:r>
      <w:r>
        <w:rPr>
          <w:rFonts w:cs="Times New Roman" w:hAnsi="Times New Roman" w:eastAsia="Times New Roman" w:ascii="Times New Roman"/>
          <w:color w:val="A3A1AA"/>
          <w:spacing w:val="1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A3A1AA"/>
          <w:spacing w:val="0"/>
          <w:w w:val="26"/>
          <w:sz w:val="30"/>
          <w:szCs w:val="3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Arial" w:hAnsi="Arial" w:eastAsia="Arial" w:ascii="Arial"/>
          <w:sz w:val="23"/>
          <w:szCs w:val="23"/>
        </w:rPr>
        <w:jc w:val="left"/>
        <w:spacing w:before="15"/>
        <w:ind w:left="239" w:right="-73"/>
      </w:pPr>
      <w:r>
        <w:rPr>
          <w:rFonts w:cs="Times New Roman" w:hAnsi="Times New Roman" w:eastAsia="Times New Roman" w:ascii="Times New Roman"/>
          <w:color w:val="62636C"/>
          <w:w w:val="96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w w:val="111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w w:val="83"/>
          <w:position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2636C"/>
          <w:w w:val="118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w w:val="98"/>
          <w:position w:val="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2636C"/>
          <w:w w:val="111"/>
          <w:position w:val="1"/>
          <w:sz w:val="22"/>
          <w:szCs w:val="22"/>
        </w:rPr>
        <w:t>hone</w:t>
      </w:r>
      <w:r>
        <w:rPr>
          <w:rFonts w:cs="Times New Roman" w:hAnsi="Times New Roman" w:eastAsia="Times New Roman" w:ascii="Times New Roman"/>
          <w:color w:val="62636C"/>
          <w:spacing w:val="17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71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2636C"/>
          <w:spacing w:val="2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83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2636C"/>
          <w:spacing w:val="0"/>
          <w:w w:val="111"/>
          <w:position w:val="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2636C"/>
          <w:spacing w:val="0"/>
          <w:w w:val="118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2636C"/>
          <w:spacing w:val="17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2636C"/>
          <w:spacing w:val="0"/>
          <w:w w:val="100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919098"/>
          <w:spacing w:val="0"/>
          <w:w w:val="100"/>
          <w:position w:val="1"/>
          <w:sz w:val="22"/>
          <w:szCs w:val="22"/>
        </w:rPr>
        <w:t>.!!:</w:t>
      </w:r>
      <w:r>
        <w:rPr>
          <w:rFonts w:cs="Times New Roman" w:hAnsi="Times New Roman" w:eastAsia="Times New Roman" w:ascii="Times New Roman"/>
          <w:color w:val="919098"/>
          <w:spacing w:val="0"/>
          <w:w w:val="100"/>
          <w:position w:val="1"/>
          <w:sz w:val="22"/>
          <w:szCs w:val="22"/>
          <w:u w:val="single" w:color="919098"/>
        </w:rPr>
        <w:t>   </w:t>
      </w:r>
      <w:r>
        <w:rPr>
          <w:rFonts w:cs="Times New Roman" w:hAnsi="Times New Roman" w:eastAsia="Times New Roman" w:ascii="Times New Roman"/>
          <w:color w:val="919098"/>
          <w:spacing w:val="29"/>
          <w:w w:val="100"/>
          <w:position w:val="1"/>
          <w:sz w:val="22"/>
          <w:szCs w:val="22"/>
          <w:u w:val="single" w:color="919098"/>
        </w:rPr>
        <w:t> </w:t>
      </w:r>
      <w:r>
        <w:rPr>
          <w:rFonts w:cs="Times New Roman" w:hAnsi="Times New Roman" w:eastAsia="Times New Roman" w:ascii="Times New Roman"/>
          <w:color w:val="919098"/>
          <w:spacing w:val="0"/>
          <w:w w:val="100"/>
          <w:position w:val="1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color w:val="919098"/>
          <w:spacing w:val="1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BABAC3"/>
          <w:spacing w:val="0"/>
          <w:w w:val="64"/>
          <w:position w:val="-12"/>
          <w:sz w:val="27"/>
          <w:szCs w:val="27"/>
        </w:rPr>
        <w:t>-</w:t>
      </w:r>
      <w:r>
        <w:rPr>
          <w:rFonts w:cs="Times New Roman" w:hAnsi="Times New Roman" w:eastAsia="Times New Roman" w:ascii="Times New Roman"/>
          <w:color w:val="BABAC3"/>
          <w:spacing w:val="0"/>
          <w:w w:val="64"/>
          <w:position w:val="-12"/>
          <w:sz w:val="27"/>
          <w:szCs w:val="27"/>
        </w:rPr>
        <w:t>                  </w:t>
      </w:r>
      <w:r>
        <w:rPr>
          <w:rFonts w:cs="Times New Roman" w:hAnsi="Times New Roman" w:eastAsia="Times New Roman" w:ascii="Times New Roman"/>
          <w:color w:val="BABAC3"/>
          <w:spacing w:val="37"/>
          <w:w w:val="64"/>
          <w:position w:val="-12"/>
          <w:sz w:val="27"/>
          <w:szCs w:val="27"/>
        </w:rPr>
        <w:t> </w:t>
      </w:r>
      <w:r>
        <w:rPr>
          <w:rFonts w:cs="Arial" w:hAnsi="Arial" w:eastAsia="Arial" w:ascii="Arial"/>
          <w:color w:val="62636C"/>
          <w:spacing w:val="0"/>
          <w:w w:val="100"/>
          <w:position w:val="1"/>
          <w:sz w:val="22"/>
          <w:szCs w:val="22"/>
        </w:rPr>
        <w:t>N</w:t>
      </w:r>
      <w:r>
        <w:rPr>
          <w:rFonts w:cs="Arial" w:hAnsi="Arial" w:eastAsia="Arial" w:ascii="Arial"/>
          <w:color w:val="62636C"/>
          <w:spacing w:val="0"/>
          <w:w w:val="100"/>
          <w:position w:val="1"/>
          <w:sz w:val="22"/>
          <w:szCs w:val="22"/>
        </w:rPr>
        <w:t>           </w:t>
      </w:r>
      <w:r>
        <w:rPr>
          <w:rFonts w:cs="Arial" w:hAnsi="Arial" w:eastAsia="Arial" w:ascii="Arial"/>
          <w:color w:val="62636C"/>
          <w:spacing w:val="17"/>
          <w:w w:val="100"/>
          <w:position w:val="1"/>
          <w:sz w:val="22"/>
          <w:szCs w:val="22"/>
        </w:rPr>
        <w:t> </w:t>
      </w:r>
      <w:r>
        <w:rPr>
          <w:rFonts w:cs="Arial" w:hAnsi="Arial" w:eastAsia="Arial" w:ascii="Arial"/>
          <w:color w:val="62636C"/>
          <w:spacing w:val="0"/>
          <w:w w:val="100"/>
          <w:position w:val="0"/>
          <w:sz w:val="23"/>
          <w:szCs w:val="23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54"/>
        <w:ind w:right="-66"/>
      </w:pPr>
      <w:r>
        <w:br w:type="column"/>
      </w:r>
      <w:r>
        <w:rPr>
          <w:rFonts w:cs="Times New Roman" w:hAnsi="Times New Roman" w:eastAsia="Times New Roman" w:ascii="Times New Roman"/>
          <w:color w:val="BABAC3"/>
          <w:w w:val="552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BABAC3"/>
          <w:w w:val="276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BABAC3"/>
          <w:w w:val="504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BABAC3"/>
          <w:w w:val="312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BABAC3"/>
          <w:w w:val="100"/>
          <w:sz w:val="18"/>
          <w:szCs w:val="18"/>
        </w:rPr>
        <w:t>       </w:t>
      </w:r>
      <w:r>
        <w:rPr>
          <w:rFonts w:cs="Times New Roman" w:hAnsi="Times New Roman" w:eastAsia="Times New Roman" w:ascii="Times New Roman"/>
          <w:color w:val="BABAC3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CCCCD6"/>
          <w:spacing w:val="0"/>
          <w:w w:val="83"/>
          <w:position w:val="-2"/>
          <w:sz w:val="31"/>
          <w:szCs w:val="31"/>
        </w:rPr>
        <w:t>-</w:t>
      </w:r>
      <w:r>
        <w:rPr>
          <w:rFonts w:cs="Arial" w:hAnsi="Arial" w:eastAsia="Arial" w:ascii="Arial"/>
          <w:color w:val="CCCCD6"/>
          <w:spacing w:val="0"/>
          <w:w w:val="83"/>
          <w:position w:val="-2"/>
          <w:sz w:val="31"/>
          <w:szCs w:val="31"/>
        </w:rPr>
        <w:t> </w:t>
      </w:r>
      <w:r>
        <w:rPr>
          <w:rFonts w:cs="Arial" w:hAnsi="Arial" w:eastAsia="Arial" w:ascii="Arial"/>
          <w:color w:val="CCCCD6"/>
          <w:spacing w:val="1"/>
          <w:w w:val="83"/>
          <w:position w:val="-2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color w:val="BABAC3"/>
          <w:spacing w:val="0"/>
          <w:w w:val="336"/>
          <w:position w:val="-2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0"/>
          <w:szCs w:val="10"/>
        </w:rPr>
        <w:jc w:val="left"/>
        <w:spacing w:before="7"/>
        <w:sectPr>
          <w:type w:val="continuous"/>
          <w:pgSz w:w="12500" w:h="16040"/>
          <w:pgMar w:top="760" w:bottom="280" w:left="1620" w:right="1740"/>
          <w:cols w:num="3" w:equalWidth="off">
            <w:col w:w="5095" w:space="943"/>
            <w:col w:w="1794" w:space="835"/>
            <w:col w:w="473"/>
          </w:cols>
        </w:sectPr>
      </w:pPr>
      <w:r>
        <w:br w:type="column"/>
      </w:r>
      <w:r>
        <w:rPr>
          <w:rFonts w:cs="Arial" w:hAnsi="Arial" w:eastAsia="Arial" w:ascii="Arial"/>
          <w:color w:val="BABAC3"/>
          <w:sz w:val="20"/>
          <w:szCs w:val="20"/>
        </w:rPr>
      </w:r>
      <w:r>
        <w:rPr>
          <w:rFonts w:cs="Arial" w:hAnsi="Arial" w:eastAsia="Arial" w:ascii="Arial"/>
          <w:color w:val="BABAC3"/>
          <w:sz w:val="20"/>
          <w:szCs w:val="20"/>
          <w:u w:val="single" w:color="BABAC3"/>
        </w:rPr>
        <w:t>   </w:t>
      </w:r>
      <w:r>
        <w:rPr>
          <w:rFonts w:cs="Arial" w:hAnsi="Arial" w:eastAsia="Arial" w:ascii="Arial"/>
          <w:color w:val="BABAC3"/>
          <w:spacing w:val="2"/>
          <w:sz w:val="20"/>
          <w:szCs w:val="20"/>
          <w:u w:val="single" w:color="BABAC3"/>
        </w:rPr>
        <w:t> </w:t>
      </w:r>
      <w:r>
        <w:rPr>
          <w:rFonts w:cs="Arial" w:hAnsi="Arial" w:eastAsia="Arial" w:ascii="Arial"/>
          <w:color w:val="BABAC3"/>
          <w:spacing w:val="2"/>
          <w:sz w:val="20"/>
          <w:szCs w:val="20"/>
          <w:u w:val="single" w:color="BABAC3"/>
        </w:rPr>
      </w:r>
      <w:r>
        <w:rPr>
          <w:rFonts w:cs="Arial" w:hAnsi="Arial" w:eastAsia="Arial" w:ascii="Arial"/>
          <w:color w:val="BABAC3"/>
          <w:spacing w:val="2"/>
          <w:sz w:val="20"/>
          <w:szCs w:val="20"/>
        </w:rPr>
      </w:r>
      <w:r>
        <w:rPr>
          <w:rFonts w:cs="Arial" w:hAnsi="Arial" w:eastAsia="Arial" w:ascii="Arial"/>
          <w:color w:val="BABAC3"/>
          <w:spacing w:val="-22"/>
          <w:sz w:val="20"/>
          <w:szCs w:val="20"/>
        </w:rPr>
        <w:t>J</w:t>
      </w:r>
      <w:r>
        <w:rPr>
          <w:rFonts w:cs="Arial" w:hAnsi="Arial" w:eastAsia="Arial" w:ascii="Arial"/>
          <w:color w:val="A3A1AA"/>
          <w:spacing w:val="0"/>
          <w:w w:val="78"/>
          <w:position w:val="9"/>
          <w:sz w:val="10"/>
          <w:szCs w:val="1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11" w:right="-54"/>
      </w:pP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616169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16169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616169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9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right="-60"/>
      </w:pPr>
      <w:r>
        <w:pict>
          <v:shape type="#_x0000_t202" style="position:absolute;margin-left:249.12pt;margin-top:11.4181pt;width:0.722163pt;height:5.4pt;mso-position-horizontal-relative:page;mso-position-vertical-relative:paragraph;z-index:-1118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0"/>
                      <w:szCs w:val="10"/>
                    </w:rPr>
                    <w:jc w:val="left"/>
                    <w:spacing w:lineRule="exact" w:line="100"/>
                    <w:ind w:right="-36"/>
                  </w:pPr>
                  <w:r>
                    <w:rPr>
                      <w:rFonts w:cs="Arial" w:hAnsi="Arial" w:eastAsia="Arial" w:ascii="Arial"/>
                      <w:color w:val="9B99A1"/>
                      <w:spacing w:val="0"/>
                      <w:w w:val="52"/>
                      <w:sz w:val="10"/>
                      <w:szCs w:val="10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616169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w w:val="13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61616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40"/>
          <w:sz w:val="26"/>
          <w:szCs w:val="26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91" w:lineRule="exact" w:line="300"/>
        <w:sectPr>
          <w:pgMar w:header="0" w:footer="0" w:top="1060" w:bottom="280" w:left="1280" w:right="1720"/>
          <w:headerReference w:type="default" r:id="rId14"/>
          <w:pgSz w:w="12240" w:h="15840"/>
          <w:cols w:num="3" w:equalWidth="off">
            <w:col w:w="3156" w:space="237"/>
            <w:col w:w="339" w:space="345"/>
            <w:col w:w="5163"/>
          </w:cols>
        </w:sectPr>
      </w:pPr>
      <w:r>
        <w:br w:type="column"/>
      </w:r>
      <w:r>
        <w:rPr>
          <w:rFonts w:cs="Arial" w:hAnsi="Arial" w:eastAsia="Arial" w:ascii="Arial"/>
          <w:color w:val="83838B"/>
          <w:spacing w:val="0"/>
          <w:w w:val="100"/>
          <w:position w:val="-2"/>
          <w:sz w:val="22"/>
          <w:szCs w:val="22"/>
        </w:rPr>
        <w:t>N</w:t>
      </w:r>
      <w:r>
        <w:rPr>
          <w:rFonts w:cs="Arial" w:hAnsi="Arial" w:eastAsia="Arial" w:ascii="Arial"/>
          <w:color w:val="83838B"/>
          <w:spacing w:val="0"/>
          <w:w w:val="100"/>
          <w:position w:val="-2"/>
          <w:sz w:val="22"/>
          <w:szCs w:val="22"/>
        </w:rPr>
        <w:t>    </w:t>
      </w:r>
      <w:r>
        <w:rPr>
          <w:rFonts w:cs="Arial" w:hAnsi="Arial" w:eastAsia="Arial" w:ascii="Arial"/>
          <w:color w:val="83838B"/>
          <w:spacing w:val="11"/>
          <w:w w:val="100"/>
          <w:position w:val="-2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59"/>
          <w:position w:val="1"/>
          <w:sz w:val="26"/>
          <w:szCs w:val="26"/>
        </w:rPr>
        <w:t>1</w:t>
      </w:r>
      <w:r>
        <w:rPr>
          <w:rFonts w:cs="Arial" w:hAnsi="Arial" w:eastAsia="Arial" w:ascii="Arial"/>
          <w:color w:val="9B99A1"/>
          <w:spacing w:val="0"/>
          <w:w w:val="59"/>
          <w:position w:val="1"/>
          <w:sz w:val="26"/>
          <w:szCs w:val="26"/>
        </w:rPr>
        <w:t>      </w:t>
      </w:r>
      <w:r>
        <w:rPr>
          <w:rFonts w:cs="Arial" w:hAnsi="Arial" w:eastAsia="Arial" w:ascii="Arial"/>
          <w:color w:val="9B99A1"/>
          <w:spacing w:val="41"/>
          <w:w w:val="59"/>
          <w:position w:val="1"/>
          <w:sz w:val="26"/>
          <w:szCs w:val="26"/>
        </w:rPr>
        <w:t> </w:t>
      </w:r>
      <w:r>
        <w:rPr>
          <w:rFonts w:cs="Arial" w:hAnsi="Arial" w:eastAsia="Arial" w:ascii="Arial"/>
          <w:color w:val="83838B"/>
          <w:spacing w:val="0"/>
          <w:w w:val="100"/>
          <w:position w:val="-2"/>
          <w:sz w:val="22"/>
          <w:szCs w:val="22"/>
        </w:rPr>
        <w:t>N</w:t>
      </w:r>
      <w:r>
        <w:rPr>
          <w:rFonts w:cs="Arial" w:hAnsi="Arial" w:eastAsia="Arial" w:ascii="Arial"/>
          <w:color w:val="83838B"/>
          <w:spacing w:val="0"/>
          <w:w w:val="100"/>
          <w:position w:val="-2"/>
          <w:sz w:val="22"/>
          <w:szCs w:val="22"/>
        </w:rPr>
        <w:t>                                                              </w:t>
      </w:r>
      <w:r>
        <w:rPr>
          <w:rFonts w:cs="Arial" w:hAnsi="Arial" w:eastAsia="Arial" w:ascii="Arial"/>
          <w:color w:val="83838B"/>
          <w:spacing w:val="47"/>
          <w:w w:val="100"/>
          <w:position w:val="-2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21"/>
          <w:position w:val="2"/>
          <w:sz w:val="24"/>
          <w:szCs w:val="24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7"/>
        <w:ind w:left="297"/>
      </w:pPr>
      <w:r>
        <w:rPr>
          <w:rFonts w:cs="Times New Roman" w:hAnsi="Times New Roman" w:eastAsia="Times New Roman" w:ascii="Times New Roman"/>
          <w:color w:val="616169"/>
          <w:w w:val="9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w w:val="8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w w:val="11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w w:val="9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16169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8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83838B"/>
          <w:spacing w:val="0"/>
          <w:w w:val="125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8" w:lineRule="exact" w:line="220"/>
        <w:ind w:left="304"/>
      </w:pPr>
      <w:r>
        <w:pict>
          <v:shape type="#_x0000_t202" style="position:absolute;margin-left:270.36pt;margin-top:17.8043pt;width:2.52191pt;height:10.2pt;mso-position-horizontal-relative:page;mso-position-vertical-relative:paragraph;z-index:-1115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20"/>
                      <w:szCs w:val="20"/>
                    </w:rPr>
                    <w:jc w:val="left"/>
                    <w:spacing w:lineRule="exact" w:line="200"/>
                    <w:ind w:right="-51"/>
                  </w:pPr>
                  <w:r>
                    <w:rPr>
                      <w:rFonts w:cs="Arial" w:hAnsi="Arial" w:eastAsia="Arial" w:ascii="Arial"/>
                      <w:color w:val="616169"/>
                      <w:spacing w:val="0"/>
                      <w:w w:val="113"/>
                      <w:sz w:val="20"/>
                      <w:szCs w:val="20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616169"/>
          <w:w w:val="82"/>
          <w:position w:val="-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w w:val="104"/>
          <w:position w:val="-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16169"/>
          <w:w w:val="118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w w:val="82"/>
          <w:position w:val="-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w w:val="117"/>
          <w:position w:val="-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616169"/>
          <w:w w:val="111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w w:val="109"/>
          <w:position w:val="-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17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2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-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-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-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-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-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13"/>
          <w:w w:val="108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84"/>
          <w:position w:val="-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-2"/>
          <w:sz w:val="22"/>
          <w:szCs w:val="22"/>
        </w:rPr>
        <w:t>oa</w:t>
      </w:r>
      <w:r>
        <w:rPr>
          <w:rFonts w:cs="Times New Roman" w:hAnsi="Times New Roman" w:eastAsia="Times New Roman" w:ascii="Times New Roman"/>
          <w:color w:val="616169"/>
          <w:spacing w:val="0"/>
          <w:w w:val="103"/>
          <w:position w:val="-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37"/>
          <w:szCs w:val="37"/>
        </w:rPr>
        <w:jc w:val="left"/>
        <w:spacing w:lineRule="exact" w:line="300"/>
        <w:ind w:left="167" w:right="-76"/>
      </w:pPr>
      <w:r>
        <w:rPr>
          <w:rFonts w:cs="Arial" w:hAnsi="Arial" w:eastAsia="Arial" w:ascii="Arial"/>
          <w:color w:val="83838B"/>
          <w:spacing w:val="0"/>
          <w:w w:val="43"/>
          <w:position w:val="-4"/>
          <w:sz w:val="18"/>
          <w:szCs w:val="18"/>
        </w:rPr>
        <w:t>I</w:t>
      </w:r>
      <w:r>
        <w:rPr>
          <w:rFonts w:cs="Arial" w:hAnsi="Arial" w:eastAsia="Arial" w:ascii="Arial"/>
          <w:color w:val="83838B"/>
          <w:spacing w:val="0"/>
          <w:w w:val="43"/>
          <w:position w:val="-4"/>
          <w:sz w:val="18"/>
          <w:szCs w:val="18"/>
        </w:rPr>
        <w:t>   </w:t>
      </w:r>
      <w:r>
        <w:rPr>
          <w:rFonts w:cs="Arial" w:hAnsi="Arial" w:eastAsia="Arial" w:ascii="Arial"/>
          <w:color w:val="83838B"/>
          <w:spacing w:val="15"/>
          <w:w w:val="43"/>
          <w:position w:val="-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-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-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-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-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-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-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-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-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-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-4"/>
          <w:sz w:val="22"/>
          <w:szCs w:val="22"/>
        </w:rPr>
        <w:t>                                         </w:t>
      </w:r>
      <w:r>
        <w:rPr>
          <w:rFonts w:cs="Times New Roman" w:hAnsi="Times New Roman" w:eastAsia="Times New Roman" w:ascii="Times New Roman"/>
          <w:b/>
          <w:color w:val="616169"/>
          <w:spacing w:val="53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21"/>
          <w:position w:val="-4"/>
          <w:sz w:val="37"/>
          <w:szCs w:val="37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7"/>
          <w:szCs w:val="37"/>
        </w:rPr>
      </w:r>
    </w:p>
    <w:p>
      <w:pPr>
        <w:rPr>
          <w:rFonts w:cs="Arial" w:hAnsi="Arial" w:eastAsia="Arial" w:ascii="Arial"/>
          <w:sz w:val="37"/>
          <w:szCs w:val="37"/>
        </w:rPr>
        <w:jc w:val="left"/>
        <w:spacing w:lineRule="exact" w:line="300"/>
        <w:ind w:left="167" w:right="-76"/>
      </w:pPr>
      <w:r>
        <w:rPr>
          <w:rFonts w:cs="Arial" w:hAnsi="Arial" w:eastAsia="Arial" w:ascii="Arial"/>
          <w:color w:val="9B99A1"/>
          <w:spacing w:val="0"/>
          <w:w w:val="21"/>
          <w:position w:val="-1"/>
          <w:sz w:val="37"/>
          <w:szCs w:val="37"/>
        </w:rPr>
        <w:t>I</w:t>
      </w:r>
      <w:r>
        <w:rPr>
          <w:rFonts w:cs="Arial" w:hAnsi="Arial" w:eastAsia="Arial" w:ascii="Arial"/>
          <w:color w:val="9B99A1"/>
          <w:spacing w:val="0"/>
          <w:w w:val="21"/>
          <w:position w:val="-1"/>
          <w:sz w:val="37"/>
          <w:szCs w:val="37"/>
        </w:rPr>
        <w:t>   </w:t>
      </w:r>
      <w:r>
        <w:rPr>
          <w:rFonts w:cs="Arial" w:hAnsi="Arial" w:eastAsia="Arial" w:ascii="Arial"/>
          <w:color w:val="9B99A1"/>
          <w:spacing w:val="7"/>
          <w:w w:val="21"/>
          <w:position w:val="-1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616169"/>
          <w:spacing w:val="1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57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616169"/>
          <w:spacing w:val="-9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94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25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-1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-1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16169"/>
          <w:spacing w:val="0"/>
          <w:w w:val="127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71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position w:val="-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-2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21"/>
          <w:position w:val="-1"/>
          <w:sz w:val="37"/>
          <w:szCs w:val="37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7"/>
          <w:szCs w:val="3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167"/>
      </w:pPr>
      <w:r>
        <w:rPr>
          <w:rFonts w:cs="Arial" w:hAnsi="Arial" w:eastAsia="Arial" w:ascii="Arial"/>
          <w:color w:val="9B99A1"/>
          <w:spacing w:val="0"/>
          <w:w w:val="26"/>
          <w:position w:val="-7"/>
          <w:sz w:val="30"/>
          <w:szCs w:val="30"/>
        </w:rPr>
        <w:t>I</w:t>
      </w:r>
      <w:r>
        <w:rPr>
          <w:rFonts w:cs="Arial" w:hAnsi="Arial" w:eastAsia="Arial" w:ascii="Arial"/>
          <w:color w:val="9B99A1"/>
          <w:spacing w:val="0"/>
          <w:w w:val="26"/>
          <w:position w:val="-7"/>
          <w:sz w:val="30"/>
          <w:szCs w:val="30"/>
        </w:rPr>
        <w:t>    </w:t>
      </w:r>
      <w:r>
        <w:rPr>
          <w:rFonts w:cs="Arial" w:hAnsi="Arial" w:eastAsia="Arial" w:ascii="Arial"/>
          <w:color w:val="9B99A1"/>
          <w:spacing w:val="0"/>
          <w:w w:val="26"/>
          <w:position w:val="-7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7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7"/>
          <w:sz w:val="22"/>
          <w:szCs w:val="22"/>
        </w:rPr>
        <w:t>hr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3"/>
          <w:w w:val="100"/>
          <w:position w:val="-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83838B"/>
          <w:spacing w:val="0"/>
          <w:w w:val="167"/>
          <w:position w:val="-7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616169"/>
          <w:spacing w:val="0"/>
          <w:w w:val="94"/>
          <w:position w:val="-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30"/>
          <w:position w:val="-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-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-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94"/>
          <w:position w:val="-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position w:val="-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7"/>
          <w:szCs w:val="27"/>
        </w:rPr>
        <w:jc w:val="left"/>
        <w:spacing w:lineRule="exact" w:line="280"/>
        <w:ind w:left="526"/>
      </w:pPr>
      <w:r>
        <w:br w:type="column"/>
      </w:r>
      <w:r>
        <w:rPr>
          <w:rFonts w:cs="Arial" w:hAnsi="Arial" w:eastAsia="Arial" w:ascii="Arial"/>
          <w:color w:val="9B99A1"/>
          <w:spacing w:val="0"/>
          <w:w w:val="30"/>
          <w:sz w:val="29"/>
          <w:szCs w:val="29"/>
        </w:rPr>
        <w:t>I</w:t>
      </w:r>
      <w:r>
        <w:rPr>
          <w:rFonts w:cs="Arial" w:hAnsi="Arial" w:eastAsia="Arial" w:ascii="Arial"/>
          <w:color w:val="9B99A1"/>
          <w:spacing w:val="0"/>
          <w:w w:val="30"/>
          <w:sz w:val="29"/>
          <w:szCs w:val="29"/>
        </w:rPr>
        <w:t>                                   </w:t>
      </w:r>
      <w:r>
        <w:rPr>
          <w:rFonts w:cs="Arial" w:hAnsi="Arial" w:eastAsia="Arial" w:ascii="Arial"/>
          <w:color w:val="9B99A1"/>
          <w:spacing w:val="15"/>
          <w:w w:val="30"/>
          <w:sz w:val="29"/>
          <w:szCs w:val="29"/>
        </w:rPr>
        <w:t> </w:t>
      </w:r>
      <w:r>
        <w:rPr>
          <w:rFonts w:cs="Arial" w:hAnsi="Arial" w:eastAsia="Arial" w:ascii="Arial"/>
          <w:color w:val="83838B"/>
          <w:spacing w:val="0"/>
          <w:w w:val="30"/>
          <w:position w:val="1"/>
          <w:sz w:val="27"/>
          <w:szCs w:val="27"/>
        </w:rPr>
        <w:t>!</w:t>
      </w:r>
      <w:r>
        <w:rPr>
          <w:rFonts w:cs="Arial" w:hAnsi="Arial" w:eastAsia="Arial" w:ascii="Arial"/>
          <w:color w:val="83838B"/>
          <w:spacing w:val="0"/>
          <w:w w:val="30"/>
          <w:position w:val="1"/>
          <w:sz w:val="27"/>
          <w:szCs w:val="27"/>
        </w:rPr>
        <w:t>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83838B"/>
          <w:spacing w:val="13"/>
          <w:w w:val="30"/>
          <w:position w:val="1"/>
          <w:sz w:val="27"/>
          <w:szCs w:val="27"/>
        </w:rPr>
        <w:t> </w:t>
      </w:r>
      <w:r>
        <w:rPr>
          <w:rFonts w:cs="Arial" w:hAnsi="Arial" w:eastAsia="Arial" w:ascii="Arial"/>
          <w:color w:val="9B99A1"/>
          <w:spacing w:val="0"/>
          <w:w w:val="30"/>
          <w:position w:val="1"/>
          <w:sz w:val="27"/>
          <w:szCs w:val="27"/>
        </w:rPr>
        <w:t>!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7"/>
          <w:szCs w:val="27"/>
        </w:rPr>
      </w:r>
    </w:p>
    <w:p>
      <w:pPr>
        <w:rPr>
          <w:rFonts w:cs="Arial" w:hAnsi="Arial" w:eastAsia="Arial" w:ascii="Arial"/>
          <w:sz w:val="27"/>
          <w:szCs w:val="27"/>
        </w:rPr>
        <w:jc w:val="left"/>
        <w:spacing w:lineRule="exact" w:line="280"/>
      </w:pPr>
      <w:r>
        <w:pict>
          <v:shape type="#_x0000_t202" style="position:absolute;margin-left:514.8pt;margin-top:-18.4019pt;width:1.08324pt;height:5.4pt;mso-position-horizontal-relative:page;mso-position-vertical-relative:paragraph;z-index:-1105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0"/>
                      <w:szCs w:val="10"/>
                    </w:rPr>
                    <w:jc w:val="left"/>
                    <w:spacing w:lineRule="exact" w:line="100"/>
                    <w:ind w:right="-36"/>
                  </w:pPr>
                  <w:r>
                    <w:rPr>
                      <w:rFonts w:cs="Arial" w:hAnsi="Arial" w:eastAsia="Arial" w:ascii="Arial"/>
                      <w:color w:val="9B99A1"/>
                      <w:spacing w:val="0"/>
                      <w:w w:val="78"/>
                      <w:sz w:val="10"/>
                      <w:szCs w:val="10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616169"/>
          <w:spacing w:val="0"/>
          <w:w w:val="100"/>
          <w:position w:val="2"/>
          <w:sz w:val="21"/>
          <w:szCs w:val="21"/>
        </w:rPr>
        <w:t>N</w:t>
      </w:r>
      <w:r>
        <w:rPr>
          <w:rFonts w:cs="Arial" w:hAnsi="Arial" w:eastAsia="Arial" w:ascii="Arial"/>
          <w:color w:val="616169"/>
          <w:spacing w:val="0"/>
          <w:w w:val="100"/>
          <w:position w:val="2"/>
          <w:sz w:val="21"/>
          <w:szCs w:val="21"/>
        </w:rPr>
        <w:t>     </w:t>
      </w:r>
      <w:r>
        <w:rPr>
          <w:rFonts w:cs="Arial" w:hAnsi="Arial" w:eastAsia="Arial" w:ascii="Arial"/>
          <w:color w:val="616169"/>
          <w:spacing w:val="24"/>
          <w:w w:val="100"/>
          <w:position w:val="2"/>
          <w:sz w:val="21"/>
          <w:szCs w:val="21"/>
        </w:rPr>
        <w:t> </w:t>
      </w:r>
      <w:r>
        <w:rPr>
          <w:rFonts w:cs="Arial" w:hAnsi="Arial" w:eastAsia="Arial" w:ascii="Arial"/>
          <w:color w:val="9B99A1"/>
          <w:spacing w:val="0"/>
          <w:w w:val="28"/>
          <w:position w:val="1"/>
          <w:sz w:val="27"/>
          <w:szCs w:val="27"/>
        </w:rPr>
        <w:t>I</w:t>
      </w:r>
      <w:r>
        <w:rPr>
          <w:rFonts w:cs="Arial" w:hAnsi="Arial" w:eastAsia="Arial" w:ascii="Arial"/>
          <w:color w:val="9B99A1"/>
          <w:spacing w:val="0"/>
          <w:w w:val="28"/>
          <w:position w:val="1"/>
          <w:sz w:val="27"/>
          <w:szCs w:val="27"/>
        </w:rPr>
        <w:t>                </w:t>
      </w:r>
      <w:r>
        <w:rPr>
          <w:rFonts w:cs="Arial" w:hAnsi="Arial" w:eastAsia="Arial" w:ascii="Arial"/>
          <w:color w:val="9B99A1"/>
          <w:spacing w:val="11"/>
          <w:w w:val="28"/>
          <w:position w:val="1"/>
          <w:sz w:val="27"/>
          <w:szCs w:val="27"/>
        </w:rPr>
        <w:t> </w:t>
      </w:r>
      <w:r>
        <w:rPr>
          <w:rFonts w:cs="Arial" w:hAnsi="Arial" w:eastAsia="Arial" w:ascii="Arial"/>
          <w:color w:val="616169"/>
          <w:spacing w:val="0"/>
          <w:w w:val="100"/>
          <w:position w:val="2"/>
          <w:sz w:val="21"/>
          <w:szCs w:val="21"/>
        </w:rPr>
        <w:t>N</w:t>
      </w:r>
      <w:r>
        <w:rPr>
          <w:rFonts w:cs="Arial" w:hAnsi="Arial" w:eastAsia="Arial" w:ascii="Arial"/>
          <w:color w:val="616169"/>
          <w:spacing w:val="0"/>
          <w:w w:val="100"/>
          <w:position w:val="2"/>
          <w:sz w:val="21"/>
          <w:szCs w:val="21"/>
        </w:rPr>
        <w:t>     </w:t>
      </w:r>
      <w:r>
        <w:rPr>
          <w:rFonts w:cs="Arial" w:hAnsi="Arial" w:eastAsia="Arial" w:ascii="Arial"/>
          <w:color w:val="616169"/>
          <w:spacing w:val="17"/>
          <w:w w:val="100"/>
          <w:position w:val="2"/>
          <w:sz w:val="21"/>
          <w:szCs w:val="21"/>
        </w:rPr>
        <w:t> </w:t>
      </w:r>
      <w:r>
        <w:rPr>
          <w:rFonts w:cs="Arial" w:hAnsi="Arial" w:eastAsia="Arial" w:ascii="Arial"/>
          <w:color w:val="9B99A1"/>
          <w:spacing w:val="0"/>
          <w:w w:val="28"/>
          <w:position w:val="1"/>
          <w:sz w:val="27"/>
          <w:szCs w:val="27"/>
        </w:rPr>
        <w:t>I</w:t>
      </w:r>
      <w:r>
        <w:rPr>
          <w:rFonts w:cs="Arial" w:hAnsi="Arial" w:eastAsia="Arial" w:ascii="Arial"/>
          <w:color w:val="9B99A1"/>
          <w:spacing w:val="0"/>
          <w:w w:val="28"/>
          <w:position w:val="1"/>
          <w:sz w:val="27"/>
          <w:szCs w:val="27"/>
        </w:rPr>
        <w:t>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B99A1"/>
          <w:spacing w:val="9"/>
          <w:w w:val="28"/>
          <w:position w:val="1"/>
          <w:sz w:val="27"/>
          <w:szCs w:val="27"/>
        </w:rPr>
        <w:t> </w:t>
      </w:r>
      <w:r>
        <w:rPr>
          <w:rFonts w:cs="Arial" w:hAnsi="Arial" w:eastAsia="Arial" w:ascii="Arial"/>
          <w:color w:val="9B99A1"/>
          <w:spacing w:val="0"/>
          <w:w w:val="28"/>
          <w:position w:val="0"/>
          <w:sz w:val="27"/>
          <w:szCs w:val="27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7"/>
          <w:szCs w:val="27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1" w:lineRule="exact" w:line="120"/>
        <w:ind w:left="526"/>
      </w:pPr>
      <w:r>
        <w:pict>
          <v:shape type="#_x0000_t202" style="position:absolute;margin-left:293.76pt;margin-top:-32.4288pt;width:1.08324pt;height:5.4pt;mso-position-horizontal-relative:page;mso-position-vertical-relative:paragraph;z-index:-1117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0"/>
                      <w:szCs w:val="10"/>
                    </w:rPr>
                    <w:jc w:val="left"/>
                    <w:spacing w:lineRule="exact" w:line="100"/>
                    <w:ind w:right="-36"/>
                  </w:pPr>
                  <w:r>
                    <w:rPr>
                      <w:rFonts w:cs="Arial" w:hAnsi="Arial" w:eastAsia="Arial" w:ascii="Arial"/>
                      <w:color w:val="9B99A1"/>
                      <w:spacing w:val="0"/>
                      <w:w w:val="78"/>
                      <w:sz w:val="10"/>
                      <w:szCs w:val="10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336.24pt;margin-top:-44.1466pt;width:5.76793pt;height:20pt;mso-position-horizontal-relative:page;mso-position-vertical-relative:paragraph;z-index:-1116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40"/>
                      <w:szCs w:val="40"/>
                    </w:rPr>
                    <w:jc w:val="left"/>
                    <w:spacing w:lineRule="exact" w:line="400"/>
                    <w:ind w:right="-80"/>
                  </w:pPr>
                  <w:r>
                    <w:rPr>
                      <w:rFonts w:cs="Times New Roman" w:hAnsi="Times New Roman" w:eastAsia="Times New Roman" w:ascii="Times New Roman"/>
                      <w:color w:val="9B99A1"/>
                      <w:spacing w:val="0"/>
                      <w:w w:val="47"/>
                      <w:sz w:val="40"/>
                      <w:szCs w:val="40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40"/>
                      <w:szCs w:val="4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9B99A1"/>
          <w:spacing w:val="0"/>
          <w:w w:val="60"/>
          <w:position w:val="-2"/>
          <w:sz w:val="13"/>
          <w:szCs w:val="13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60"/>
        <w:ind w:left="526"/>
      </w:pPr>
      <w:r>
        <w:rPr>
          <w:rFonts w:cs="Arial" w:hAnsi="Arial" w:eastAsia="Arial" w:ascii="Arial"/>
          <w:color w:val="9B99A1"/>
          <w:spacing w:val="0"/>
          <w:w w:val="43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38"/>
          <w:szCs w:val="38"/>
        </w:rPr>
        <w:jc w:val="left"/>
        <w:spacing w:before="66" w:lineRule="exact" w:line="380"/>
        <w:ind w:left="526"/>
        <w:sectPr>
          <w:type w:val="continuous"/>
          <w:pgSz w:w="12240" w:h="15840"/>
          <w:pgMar w:top="760" w:bottom="280" w:left="1280" w:right="1720"/>
          <w:cols w:num="2" w:equalWidth="off">
            <w:col w:w="3717" w:space="352"/>
            <w:col w:w="5171"/>
          </w:cols>
        </w:sectPr>
      </w:pPr>
      <w:r>
        <w:rPr>
          <w:rFonts w:cs="Arial" w:hAnsi="Arial" w:eastAsia="Arial" w:ascii="Arial"/>
          <w:color w:val="9B99A1"/>
          <w:spacing w:val="0"/>
          <w:w w:val="20"/>
          <w:position w:val="-5"/>
          <w:sz w:val="38"/>
          <w:szCs w:val="3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8"/>
          <w:szCs w:val="38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42" w:lineRule="auto" w:line="183"/>
        <w:ind w:left="160" w:right="569"/>
      </w:pPr>
      <w:r>
        <w:rPr>
          <w:rFonts w:cs="Arial" w:hAnsi="Arial" w:eastAsia="Arial" w:ascii="Arial"/>
          <w:color w:val="9B99A1"/>
          <w:spacing w:val="0"/>
          <w:w w:val="26"/>
          <w:sz w:val="30"/>
          <w:szCs w:val="30"/>
        </w:rPr>
        <w:t>I</w:t>
      </w:r>
      <w:r>
        <w:rPr>
          <w:rFonts w:cs="Arial" w:hAnsi="Arial" w:eastAsia="Arial" w:ascii="Arial"/>
          <w:color w:val="9B99A1"/>
          <w:spacing w:val="0"/>
          <w:w w:val="26"/>
          <w:sz w:val="30"/>
          <w:szCs w:val="30"/>
        </w:rPr>
        <w:t>   </w:t>
      </w:r>
      <w:r>
        <w:rPr>
          <w:rFonts w:cs="Arial" w:hAnsi="Arial" w:eastAsia="Arial" w:ascii="Arial"/>
          <w:color w:val="9B99A1"/>
          <w:spacing w:val="15"/>
          <w:w w:val="26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            </w:t>
      </w:r>
      <w:r>
        <w:rPr>
          <w:rFonts w:cs="Times New Roman" w:hAnsi="Times New Roman" w:eastAsia="Times New Roman" w:ascii="Times New Roman"/>
          <w:color w:val="616169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57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            </w:t>
      </w:r>
      <w:r>
        <w:rPr>
          <w:rFonts w:cs="Times New Roman" w:hAnsi="Times New Roman" w:eastAsia="Times New Roman" w:ascii="Times New Roman"/>
          <w:color w:val="616169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8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3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9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2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9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3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83838B"/>
          <w:spacing w:val="0"/>
          <w:w w:val="20"/>
          <w:sz w:val="38"/>
          <w:szCs w:val="38"/>
        </w:rPr>
        <w:t>I</w:t>
      </w:r>
      <w:r>
        <w:rPr>
          <w:rFonts w:cs="Arial" w:hAnsi="Arial" w:eastAsia="Arial" w:ascii="Arial"/>
          <w:color w:val="83838B"/>
          <w:spacing w:val="0"/>
          <w:w w:val="20"/>
          <w:sz w:val="38"/>
          <w:szCs w:val="38"/>
        </w:rPr>
        <w:t>                                                    </w:t>
      </w:r>
      <w:r>
        <w:rPr>
          <w:rFonts w:cs="Arial" w:hAnsi="Arial" w:eastAsia="Arial" w:ascii="Arial"/>
          <w:color w:val="83838B"/>
          <w:spacing w:val="7"/>
          <w:w w:val="20"/>
          <w:sz w:val="38"/>
          <w:szCs w:val="38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45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616169"/>
          <w:spacing w:val="0"/>
          <w:w w:val="45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616169"/>
          <w:spacing w:val="6"/>
          <w:w w:val="4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45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83838B"/>
          <w:spacing w:val="0"/>
          <w:w w:val="189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616169"/>
          <w:spacing w:val="-18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83838B"/>
          <w:spacing w:val="0"/>
          <w:w w:val="21"/>
          <w:sz w:val="37"/>
          <w:szCs w:val="37"/>
        </w:rPr>
        <w:t>I</w:t>
      </w:r>
      <w:r>
        <w:rPr>
          <w:rFonts w:cs="Arial" w:hAnsi="Arial" w:eastAsia="Arial" w:ascii="Arial"/>
          <w:color w:val="83838B"/>
          <w:spacing w:val="0"/>
          <w:w w:val="21"/>
          <w:sz w:val="37"/>
          <w:szCs w:val="37"/>
        </w:rPr>
        <w:t>   </w:t>
      </w:r>
      <w:r>
        <w:rPr>
          <w:rFonts w:cs="Arial" w:hAnsi="Arial" w:eastAsia="Arial" w:ascii="Arial"/>
          <w:color w:val="83838B"/>
          <w:spacing w:val="7"/>
          <w:w w:val="21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10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94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67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16169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16169"/>
          <w:spacing w:val="14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16169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9B99A1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9B99A1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83838B"/>
          <w:spacing w:val="0"/>
          <w:w w:val="25"/>
          <w:sz w:val="22"/>
          <w:szCs w:val="22"/>
        </w:rPr>
        <w:t>J</w:t>
      </w:r>
      <w:r>
        <w:rPr>
          <w:rFonts w:cs="Malgun Gothic" w:hAnsi="Malgun Gothic" w:eastAsia="Malgun Gothic" w:ascii="Malgun Gothic"/>
          <w:color w:val="616169"/>
          <w:spacing w:val="0"/>
          <w:w w:val="265"/>
          <w:sz w:val="22"/>
          <w:szCs w:val="22"/>
        </w:rPr>
        <w:t>�</w:t>
      </w:r>
      <w:r>
        <w:rPr>
          <w:rFonts w:cs="Times New Roman" w:hAnsi="Times New Roman" w:eastAsia="Times New Roman" w:ascii="Times New Roman"/>
          <w:color w:val="616169"/>
          <w:spacing w:val="0"/>
          <w:w w:val="7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sz w:val="22"/>
          <w:szCs w:val="22"/>
        </w:rPr>
        <w:t>oo</w:t>
      </w:r>
      <w:r>
        <w:rPr>
          <w:rFonts w:cs="Times New Roman" w:hAnsi="Times New Roman" w:eastAsia="Times New Roman" w:ascii="Times New Roman"/>
          <w:color w:val="616169"/>
          <w:spacing w:val="0"/>
          <w:w w:val="105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27"/>
          <w:sz w:val="22"/>
          <w:szCs w:val="22"/>
        </w:rPr>
        <w:t>!</w:t>
      </w:r>
      <w:r>
        <w:rPr>
          <w:rFonts w:cs="Times New Roman" w:hAnsi="Times New Roman" w:eastAsia="Times New Roman" w:ascii="Times New Roman"/>
          <w:color w:val="616169"/>
          <w:spacing w:val="0"/>
          <w:w w:val="12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2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sz w:val="22"/>
          <w:szCs w:val="22"/>
        </w:rPr>
        <w:t>oo</w:t>
      </w:r>
      <w:r>
        <w:rPr>
          <w:rFonts w:cs="Times New Roman" w:hAnsi="Times New Roman" w:eastAsia="Times New Roman" w:ascii="Times New Roman"/>
          <w:color w:val="616169"/>
          <w:spacing w:val="0"/>
          <w:w w:val="105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616169"/>
          <w:spacing w:val="27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185"/>
          <w:sz w:val="15"/>
          <w:szCs w:val="15"/>
        </w:rPr>
        <w:t>-'-</w:t>
      </w:r>
      <w:r>
        <w:rPr>
          <w:rFonts w:cs="Arial" w:hAnsi="Arial" w:eastAsia="Arial" w:ascii="Arial"/>
          <w:color w:val="C0C0CC"/>
          <w:spacing w:val="0"/>
          <w:w w:val="518"/>
          <w:sz w:val="15"/>
          <w:szCs w:val="15"/>
        </w:rPr>
        <w:t>---</w:t>
      </w:r>
      <w:r>
        <w:rPr>
          <w:rFonts w:cs="Arial" w:hAnsi="Arial" w:eastAsia="Arial" w:ascii="Arial"/>
          <w:color w:val="9B99A1"/>
          <w:spacing w:val="0"/>
          <w:w w:val="200"/>
          <w:sz w:val="15"/>
          <w:szCs w:val="15"/>
        </w:rPr>
        <w:t>-l-</w:t>
      </w:r>
      <w:r>
        <w:rPr>
          <w:rFonts w:cs="Arial" w:hAnsi="Arial" w:eastAsia="Arial" w:ascii="Arial"/>
          <w:color w:val="9B99A1"/>
          <w:spacing w:val="0"/>
          <w:w w:val="100"/>
          <w:sz w:val="15"/>
          <w:szCs w:val="15"/>
        </w:rPr>
        <w:t>   </w:t>
      </w:r>
      <w:r>
        <w:rPr>
          <w:rFonts w:cs="Arial" w:hAnsi="Arial" w:eastAsia="Arial" w:ascii="Arial"/>
          <w:color w:val="9B99A1"/>
          <w:spacing w:val="-8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C0C0CC"/>
          <w:spacing w:val="0"/>
          <w:w w:val="252"/>
          <w:sz w:val="30"/>
          <w:szCs w:val="30"/>
        </w:rPr>
        <w:t>-</w:t>
      </w:r>
      <w:r>
        <w:rPr>
          <w:rFonts w:cs="Arial" w:hAnsi="Arial" w:eastAsia="Arial" w:ascii="Arial"/>
          <w:color w:val="C0C0CC"/>
          <w:spacing w:val="0"/>
          <w:w w:val="273"/>
          <w:sz w:val="30"/>
          <w:szCs w:val="30"/>
        </w:rPr>
        <w:t>-</w:t>
      </w:r>
      <w:r>
        <w:rPr>
          <w:rFonts w:cs="Arial" w:hAnsi="Arial" w:eastAsia="Arial" w:ascii="Arial"/>
          <w:color w:val="9B99A1"/>
          <w:spacing w:val="0"/>
          <w:w w:val="91"/>
          <w:sz w:val="30"/>
          <w:szCs w:val="30"/>
        </w:rPr>
        <w:t>'-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220"/>
        <w:ind w:left="160"/>
      </w:pPr>
      <w:r>
        <w:pict>
          <v:shape type="#_x0000_t202" style="position:absolute;margin-left:72pt;margin-top:8.93239pt;width:1.08324pt;height:19.3pt;mso-position-horizontal-relative:page;mso-position-vertical-relative:paragraph;z-index:-1114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38"/>
                      <w:szCs w:val="38"/>
                    </w:rPr>
                    <w:jc w:val="left"/>
                    <w:spacing w:lineRule="exact" w:line="380"/>
                    <w:ind w:right="-78"/>
                  </w:pPr>
                  <w:r>
                    <w:rPr>
                      <w:rFonts w:cs="Arial" w:hAnsi="Arial" w:eastAsia="Arial" w:ascii="Arial"/>
                      <w:color w:val="9B99A1"/>
                      <w:spacing w:val="0"/>
                      <w:w w:val="20"/>
                      <w:sz w:val="38"/>
                      <w:szCs w:val="38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38"/>
                      <w:szCs w:val="3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9B99A1"/>
          <w:spacing w:val="0"/>
          <w:w w:val="26"/>
          <w:position w:val="-2"/>
          <w:sz w:val="30"/>
          <w:szCs w:val="30"/>
        </w:rPr>
        <w:t>I</w:t>
      </w:r>
      <w:r>
        <w:rPr>
          <w:rFonts w:cs="Arial" w:hAnsi="Arial" w:eastAsia="Arial" w:ascii="Arial"/>
          <w:color w:val="9B99A1"/>
          <w:spacing w:val="0"/>
          <w:w w:val="26"/>
          <w:position w:val="-2"/>
          <w:sz w:val="30"/>
          <w:szCs w:val="30"/>
        </w:rPr>
        <w:t>    </w:t>
      </w:r>
      <w:r>
        <w:rPr>
          <w:rFonts w:cs="Arial" w:hAnsi="Arial" w:eastAsia="Arial" w:ascii="Arial"/>
          <w:color w:val="9B99A1"/>
          <w:spacing w:val="0"/>
          <w:w w:val="26"/>
          <w:position w:val="-2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            </w:t>
      </w:r>
      <w:r>
        <w:rPr>
          <w:rFonts w:cs="Times New Roman" w:hAnsi="Times New Roman" w:eastAsia="Times New Roman" w:ascii="Times New Roman"/>
          <w:color w:val="616169"/>
          <w:spacing w:val="32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position w:val="-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57"/>
          <w:position w:val="-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           </w:t>
      </w:r>
      <w:r>
        <w:rPr>
          <w:rFonts w:cs="Times New Roman" w:hAnsi="Times New Roman" w:eastAsia="Times New Roman" w:ascii="Times New Roman"/>
          <w:color w:val="616169"/>
          <w:spacing w:val="24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9"/>
          <w:position w:val="-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9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9"/>
          <w:position w:val="-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9"/>
          <w:position w:val="-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9"/>
          <w:position w:val="-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9"/>
          <w:position w:val="-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9"/>
          <w:position w:val="-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9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9"/>
          <w:position w:val="-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49"/>
          <w:w w:val="109"/>
          <w:position w:val="-2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26"/>
          <w:position w:val="-2"/>
          <w:sz w:val="30"/>
          <w:szCs w:val="30"/>
        </w:rPr>
        <w:t>I</w:t>
      </w:r>
      <w:r>
        <w:rPr>
          <w:rFonts w:cs="Arial" w:hAnsi="Arial" w:eastAsia="Arial" w:ascii="Arial"/>
          <w:color w:val="9B99A1"/>
          <w:spacing w:val="0"/>
          <w:w w:val="26"/>
          <w:position w:val="-2"/>
          <w:sz w:val="30"/>
          <w:szCs w:val="30"/>
        </w:rPr>
        <w:t>                </w:t>
      </w:r>
      <w:r>
        <w:rPr>
          <w:rFonts w:cs="Arial" w:hAnsi="Arial" w:eastAsia="Arial" w:ascii="Arial"/>
          <w:color w:val="9B99A1"/>
          <w:spacing w:val="7"/>
          <w:w w:val="26"/>
          <w:position w:val="-2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          </w:t>
      </w:r>
      <w:r>
        <w:rPr>
          <w:rFonts w:cs="Times New Roman" w:hAnsi="Times New Roman" w:eastAsia="Times New Roman" w:ascii="Times New Roman"/>
          <w:color w:val="616169"/>
          <w:spacing w:val="5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3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45"/>
          <w:position w:val="-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9B99A1"/>
          <w:spacing w:val="0"/>
          <w:w w:val="154"/>
          <w:position w:val="-2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position w:val="-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616169"/>
          <w:spacing w:val="-11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83838B"/>
          <w:spacing w:val="0"/>
          <w:w w:val="33"/>
          <w:position w:val="-2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Arial" w:hAnsi="Arial" w:eastAsia="Arial" w:ascii="Arial"/>
          <w:sz w:val="37"/>
          <w:szCs w:val="37"/>
        </w:rPr>
        <w:jc w:val="center"/>
        <w:spacing w:lineRule="exact" w:line="320"/>
        <w:ind w:left="234" w:right="3682"/>
      </w:pP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(p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hr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616169"/>
          <w:spacing w:val="11"/>
          <w:w w:val="108"/>
          <w:sz w:val="22"/>
          <w:szCs w:val="22"/>
        </w:rPr>
        <w:t> </w:t>
      </w:r>
      <w:r>
        <w:rPr>
          <w:rFonts w:cs="Arial" w:hAnsi="Arial" w:eastAsia="Arial" w:ascii="Arial"/>
          <w:color w:val="83838B"/>
          <w:spacing w:val="0"/>
          <w:w w:val="21"/>
          <w:sz w:val="37"/>
          <w:szCs w:val="37"/>
        </w:rPr>
        <w:t>I</w:t>
      </w:r>
      <w:r>
        <w:rPr>
          <w:rFonts w:cs="Arial" w:hAnsi="Arial" w:eastAsia="Arial" w:ascii="Arial"/>
          <w:color w:val="83838B"/>
          <w:spacing w:val="0"/>
          <w:w w:val="21"/>
          <w:sz w:val="37"/>
          <w:szCs w:val="37"/>
        </w:rPr>
        <w:t>                                                                                 </w:t>
      </w:r>
      <w:r>
        <w:rPr>
          <w:rFonts w:cs="Arial" w:hAnsi="Arial" w:eastAsia="Arial" w:ascii="Arial"/>
          <w:color w:val="83838B"/>
          <w:spacing w:val="13"/>
          <w:w w:val="21"/>
          <w:sz w:val="37"/>
          <w:szCs w:val="37"/>
        </w:rPr>
        <w:t> </w:t>
      </w:r>
      <w:r>
        <w:rPr>
          <w:rFonts w:cs="Arial" w:hAnsi="Arial" w:eastAsia="Arial" w:ascii="Arial"/>
          <w:color w:val="9B99A1"/>
          <w:spacing w:val="0"/>
          <w:w w:val="14"/>
          <w:sz w:val="37"/>
          <w:szCs w:val="37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37"/>
          <w:szCs w:val="37"/>
        </w:rPr>
      </w:r>
    </w:p>
    <w:p>
      <w:pPr>
        <w:rPr>
          <w:rFonts w:cs="Times New Roman" w:hAnsi="Times New Roman" w:eastAsia="Times New Roman" w:ascii="Times New Roman"/>
          <w:sz w:val="4"/>
          <w:szCs w:val="4"/>
        </w:rPr>
        <w:jc w:val="center"/>
        <w:spacing w:lineRule="exact" w:line="20"/>
        <w:ind w:left="5486" w:right="3700"/>
        <w:sectPr>
          <w:type w:val="continuous"/>
          <w:pgSz w:w="12240" w:h="15840"/>
          <w:pgMar w:top="760" w:bottom="280" w:left="1280" w:right="1720"/>
        </w:sectPr>
      </w:pPr>
      <w:r>
        <w:rPr>
          <w:rFonts w:cs="Times New Roman" w:hAnsi="Times New Roman" w:eastAsia="Times New Roman" w:ascii="Times New Roman"/>
          <w:color w:val="9B99A1"/>
          <w:spacing w:val="0"/>
          <w:w w:val="35"/>
          <w:position w:val="-1"/>
          <w:sz w:val="4"/>
          <w:szCs w:val="4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4"/>
          <w:szCs w:val="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160" w:right="-56"/>
      </w:pPr>
      <w:r>
        <w:rPr>
          <w:rFonts w:cs="Times New Roman" w:hAnsi="Times New Roman" w:eastAsia="Times New Roman" w:ascii="Times New Roman"/>
          <w:color w:val="9B99A1"/>
          <w:spacing w:val="0"/>
          <w:w w:val="29"/>
          <w:position w:val="-5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9B99A1"/>
          <w:spacing w:val="0"/>
          <w:w w:val="29"/>
          <w:position w:val="-5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9B99A1"/>
          <w:spacing w:val="14"/>
          <w:w w:val="29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-144"/>
          <w:w w:val="104"/>
          <w:position w:val="-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39"/>
          <w:position w:val="-5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27"/>
          <w:w w:val="100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1"/>
          <w:position w:val="-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1"/>
          <w:position w:val="-5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-34"/>
          <w:w w:val="100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1"/>
          <w:position w:val="-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-33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2"/>
          <w:szCs w:val="22"/>
        </w:rPr>
        <w:t>           </w:t>
      </w:r>
      <w:r>
        <w:rPr>
          <w:rFonts w:cs="Times New Roman" w:hAnsi="Times New Roman" w:eastAsia="Times New Roman" w:ascii="Times New Roman"/>
          <w:color w:val="616169"/>
          <w:spacing w:val="55"/>
          <w:w w:val="100"/>
          <w:position w:val="-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1"/>
          <w:position w:val="-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-26"/>
          <w:w w:val="100"/>
          <w:position w:val="-5"/>
          <w:sz w:val="22"/>
          <w:szCs w:val="22"/>
        </w:rPr>
        <w:t> </w:t>
      </w:r>
      <w:r>
        <w:rPr>
          <w:rFonts w:cs="Arial" w:hAnsi="Arial" w:eastAsia="Arial" w:ascii="Arial"/>
          <w:color w:val="616169"/>
          <w:spacing w:val="0"/>
          <w:w w:val="161"/>
          <w:position w:val="-3"/>
          <w:sz w:val="21"/>
          <w:szCs w:val="21"/>
        </w:rPr>
        <w:t>f</w:t>
      </w:r>
      <w:r>
        <w:rPr>
          <w:rFonts w:cs="Arial" w:hAnsi="Arial" w:eastAsia="Arial" w:ascii="Arial"/>
          <w:color w:val="616169"/>
          <w:spacing w:val="0"/>
          <w:w w:val="161"/>
          <w:position w:val="-3"/>
          <w:sz w:val="21"/>
          <w:szCs w:val="21"/>
        </w:rPr>
        <w:t>      </w:t>
      </w:r>
      <w:r>
        <w:rPr>
          <w:rFonts w:cs="Arial" w:hAnsi="Arial" w:eastAsia="Arial" w:ascii="Arial"/>
          <w:color w:val="616169"/>
          <w:spacing w:val="28"/>
          <w:w w:val="161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1"/>
          <w:position w:val="-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-26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7"/>
          <w:w w:val="96"/>
          <w:position w:val="-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position w:val="-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-22"/>
          <w:w w:val="127"/>
          <w:position w:val="-3"/>
          <w:sz w:val="22"/>
          <w:szCs w:val="22"/>
        </w:rPr>
        <w:t>'</w:t>
      </w:r>
      <w:r>
        <w:rPr>
          <w:rFonts w:cs="Times New Roman" w:hAnsi="Times New Roman" w:eastAsia="Times New Roman" w:ascii="Times New Roman"/>
          <w:color w:val="616169"/>
          <w:spacing w:val="0"/>
          <w:w w:val="47"/>
          <w:position w:val="-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25"/>
          <w:position w:val="-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spacing w:val="7"/>
          <w:w w:val="111"/>
          <w:position w:val="-5"/>
          <w:sz w:val="22"/>
          <w:szCs w:val="22"/>
        </w:rPr>
        <w:t>a</w:t>
      </w:r>
      <w:r>
        <w:rPr>
          <w:rFonts w:cs="Arial" w:hAnsi="Arial" w:eastAsia="Arial" w:ascii="Arial"/>
          <w:color w:val="616169"/>
          <w:spacing w:val="0"/>
          <w:w w:val="130"/>
          <w:position w:val="-3"/>
          <w:sz w:val="18"/>
          <w:szCs w:val="18"/>
        </w:rPr>
        <w:t>t</w:t>
      </w:r>
      <w:r>
        <w:rPr>
          <w:rFonts w:cs="Arial" w:hAnsi="Arial" w:eastAsia="Arial" w:ascii="Arial"/>
          <w:color w:val="616169"/>
          <w:spacing w:val="-36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616169"/>
          <w:spacing w:val="7"/>
          <w:w w:val="100"/>
          <w:position w:val="-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39"/>
          <w:w w:val="100"/>
          <w:position w:val="-3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44"/>
          <w:position w:val="-3"/>
          <w:sz w:val="13"/>
          <w:szCs w:val="13"/>
        </w:rPr>
        <w:t>J</w:t>
      </w:r>
      <w:r>
        <w:rPr>
          <w:rFonts w:cs="Arial" w:hAnsi="Arial" w:eastAsia="Arial" w:ascii="Arial"/>
          <w:color w:val="9B99A1"/>
          <w:spacing w:val="0"/>
          <w:w w:val="44"/>
          <w:position w:val="-3"/>
          <w:sz w:val="13"/>
          <w:szCs w:val="13"/>
        </w:rPr>
        <w:t>                       </w:t>
      </w:r>
      <w:r>
        <w:rPr>
          <w:rFonts w:cs="Arial" w:hAnsi="Arial" w:eastAsia="Arial" w:ascii="Arial"/>
          <w:color w:val="9B99A1"/>
          <w:spacing w:val="1"/>
          <w:w w:val="44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10"/>
          <w:szCs w:val="10"/>
        </w:rPr>
        <w:jc w:val="left"/>
        <w:spacing w:lineRule="exact" w:line="180"/>
        <w:sectPr>
          <w:type w:val="continuous"/>
          <w:pgSz w:w="12240" w:h="15840"/>
          <w:pgMar w:top="760" w:bottom="280" w:left="1280" w:right="1720"/>
          <w:cols w:num="2" w:equalWidth="off">
            <w:col w:w="4200" w:space="388"/>
            <w:col w:w="4652"/>
          </w:cols>
        </w:sectPr>
      </w:pPr>
      <w:r>
        <w:br w:type="column"/>
      </w:r>
      <w:r>
        <w:rPr>
          <w:rFonts w:cs="Arial" w:hAnsi="Arial" w:eastAsia="Arial" w:ascii="Arial"/>
          <w:color w:val="9B99A1"/>
          <w:spacing w:val="0"/>
          <w:w w:val="78"/>
          <w:position w:val="-6"/>
          <w:sz w:val="10"/>
          <w:szCs w:val="10"/>
        </w:rPr>
        <w:t>I</w:t>
      </w:r>
      <w:r>
        <w:rPr>
          <w:rFonts w:cs="Arial" w:hAnsi="Arial" w:eastAsia="Arial" w:ascii="Arial"/>
          <w:color w:val="9B99A1"/>
          <w:spacing w:val="0"/>
          <w:w w:val="78"/>
          <w:position w:val="-6"/>
          <w:sz w:val="10"/>
          <w:szCs w:val="10"/>
        </w:rPr>
        <w:t>        </w:t>
      </w:r>
      <w:r>
        <w:rPr>
          <w:rFonts w:cs="Arial" w:hAnsi="Arial" w:eastAsia="Arial" w:ascii="Arial"/>
          <w:color w:val="9B99A1"/>
          <w:spacing w:val="14"/>
          <w:w w:val="78"/>
          <w:position w:val="-6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78"/>
          <w:position w:val="-3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616169"/>
          <w:spacing w:val="0"/>
          <w:w w:val="78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29"/>
          <w:w w:val="78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39"/>
          <w:position w:val="-3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9B99A1"/>
          <w:spacing w:val="0"/>
          <w:w w:val="104"/>
          <w:position w:val="-3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616169"/>
          <w:spacing w:val="-94"/>
          <w:w w:val="112"/>
          <w:position w:val="-3"/>
          <w:sz w:val="22"/>
          <w:szCs w:val="22"/>
        </w:rPr>
        <w:t>"</w:t>
      </w:r>
      <w:r>
        <w:rPr>
          <w:rFonts w:cs="Malgun Gothic" w:hAnsi="Malgun Gothic" w:eastAsia="Malgun Gothic" w:ascii="Malgun Gothic"/>
          <w:color w:val="616169"/>
          <w:spacing w:val="0"/>
          <w:w w:val="50"/>
          <w:position w:val="-3"/>
          <w:sz w:val="20"/>
          <w:szCs w:val="20"/>
        </w:rPr>
        <w:t>�</w:t>
      </w:r>
      <w:r>
        <w:rPr>
          <w:rFonts w:cs="Malgun Gothic" w:hAnsi="Malgun Gothic" w:eastAsia="Malgun Gothic" w:ascii="Malgun Gothic"/>
          <w:color w:val="616169"/>
          <w:spacing w:val="0"/>
          <w:w w:val="100"/>
          <w:position w:val="-3"/>
          <w:sz w:val="20"/>
          <w:szCs w:val="20"/>
        </w:rPr>
        <w:t>  </w:t>
      </w:r>
      <w:r>
        <w:rPr>
          <w:rFonts w:cs="Malgun Gothic" w:hAnsi="Malgun Gothic" w:eastAsia="Malgun Gothic" w:ascii="Malgun Gothic"/>
          <w:color w:val="616169"/>
          <w:spacing w:val="-9"/>
          <w:w w:val="100"/>
          <w:position w:val="-3"/>
          <w:sz w:val="20"/>
          <w:szCs w:val="20"/>
        </w:rPr>
        <w:t> </w:t>
      </w:r>
      <w:r>
        <w:rPr>
          <w:rFonts w:cs="Arial" w:hAnsi="Arial" w:eastAsia="Arial" w:ascii="Arial"/>
          <w:color w:val="83838B"/>
          <w:spacing w:val="0"/>
          <w:w w:val="78"/>
          <w:position w:val="-6"/>
          <w:sz w:val="10"/>
          <w:szCs w:val="1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37"/>
          <w:szCs w:val="37"/>
        </w:rPr>
        <w:jc w:val="left"/>
        <w:spacing w:lineRule="exact" w:line="300"/>
        <w:ind w:left="282"/>
        <w:sectPr>
          <w:type w:val="continuous"/>
          <w:pgSz w:w="12240" w:h="15840"/>
          <w:pgMar w:top="760" w:bottom="280" w:left="1280" w:right="1720"/>
        </w:sectPr>
      </w:pPr>
      <w:r>
        <w:pict>
          <v:shape type="#_x0000_t202" style="position:absolute;margin-left:338.4pt;margin-top:7.90521pt;width:1.08324pt;height:8.3pt;mso-position-horizontal-relative:page;mso-position-vertical-relative:paragraph;z-index:-1113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6"/>
                      <w:szCs w:val="16"/>
                    </w:rPr>
                    <w:jc w:val="left"/>
                    <w:spacing w:lineRule="exact" w:line="160"/>
                    <w:ind w:right="-45"/>
                  </w:pPr>
                  <w:r>
                    <w:rPr>
                      <w:rFonts w:cs="Arial" w:hAnsi="Arial" w:eastAsia="Arial" w:ascii="Arial"/>
                      <w:color w:val="9B99A1"/>
                      <w:spacing w:val="0"/>
                      <w:w w:val="48"/>
                      <w:sz w:val="16"/>
                      <w:szCs w:val="16"/>
                    </w:rPr>
                    <w:t>!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83838B"/>
          <w:w w:val="88"/>
          <w:position w:val="-3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83838B"/>
          <w:spacing w:val="-33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85"/>
          <w:position w:val="-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27"/>
          <w:position w:val="-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71"/>
          <w:position w:val="-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-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-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7"/>
          <w:w w:val="111"/>
          <w:position w:val="-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88"/>
          <w:position w:val="-3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-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-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10"/>
          <w:position w:val="-3"/>
          <w:sz w:val="22"/>
          <w:szCs w:val="22"/>
        </w:rPr>
        <w:t>hr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-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position w:val="-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5"/>
          <w:position w:val="-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9"/>
          <w:position w:val="-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91"/>
          <w:position w:val="-3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-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14"/>
          <w:position w:val="-3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position w:val="-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-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-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9"/>
          <w:position w:val="-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position w:val="-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color w:val="616169"/>
          <w:spacing w:val="-20"/>
          <w:w w:val="100"/>
          <w:position w:val="-3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25"/>
          <w:position w:val="9"/>
          <w:sz w:val="18"/>
          <w:szCs w:val="18"/>
        </w:rPr>
        <w:t>I</w:t>
      </w:r>
      <w:r>
        <w:rPr>
          <w:rFonts w:cs="Arial" w:hAnsi="Arial" w:eastAsia="Arial" w:ascii="Arial"/>
          <w:color w:val="9B99A1"/>
          <w:spacing w:val="0"/>
          <w:w w:val="25"/>
          <w:position w:val="9"/>
          <w:sz w:val="18"/>
          <w:szCs w:val="18"/>
        </w:rPr>
        <w:t>                                                                     </w:t>
      </w:r>
      <w:r>
        <w:rPr>
          <w:rFonts w:cs="Arial" w:hAnsi="Arial" w:eastAsia="Arial" w:ascii="Arial"/>
          <w:color w:val="9B99A1"/>
          <w:spacing w:val="7"/>
          <w:w w:val="25"/>
          <w:position w:val="9"/>
          <w:sz w:val="18"/>
          <w:szCs w:val="18"/>
        </w:rPr>
        <w:t> </w:t>
      </w:r>
      <w:r>
        <w:rPr>
          <w:rFonts w:cs="Arial" w:hAnsi="Arial" w:eastAsia="Arial" w:ascii="Arial"/>
          <w:color w:val="9B99A1"/>
          <w:spacing w:val="0"/>
          <w:w w:val="25"/>
          <w:position w:val="-4"/>
          <w:sz w:val="33"/>
          <w:szCs w:val="33"/>
        </w:rPr>
        <w:t>!</w:t>
      </w:r>
      <w:r>
        <w:rPr>
          <w:rFonts w:cs="Arial" w:hAnsi="Arial" w:eastAsia="Arial" w:ascii="Arial"/>
          <w:color w:val="9B99A1"/>
          <w:spacing w:val="0"/>
          <w:w w:val="25"/>
          <w:position w:val="-4"/>
          <w:sz w:val="33"/>
          <w:szCs w:val="33"/>
        </w:rPr>
        <w:t>                                     </w:t>
      </w:r>
      <w:r>
        <w:rPr>
          <w:rFonts w:cs="Arial" w:hAnsi="Arial" w:eastAsia="Arial" w:ascii="Arial"/>
          <w:color w:val="9B99A1"/>
          <w:spacing w:val="15"/>
          <w:w w:val="25"/>
          <w:position w:val="-4"/>
          <w:sz w:val="33"/>
          <w:szCs w:val="33"/>
        </w:rPr>
        <w:t> </w:t>
      </w:r>
      <w:r>
        <w:rPr>
          <w:rFonts w:cs="Arial" w:hAnsi="Arial" w:eastAsia="Arial" w:ascii="Arial"/>
          <w:color w:val="9B99A1"/>
          <w:spacing w:val="0"/>
          <w:w w:val="43"/>
          <w:position w:val="9"/>
          <w:sz w:val="18"/>
          <w:szCs w:val="18"/>
        </w:rPr>
        <w:t>I</w:t>
      </w:r>
      <w:r>
        <w:rPr>
          <w:rFonts w:cs="Arial" w:hAnsi="Arial" w:eastAsia="Arial" w:ascii="Arial"/>
          <w:color w:val="9B99A1"/>
          <w:spacing w:val="0"/>
          <w:w w:val="43"/>
          <w:position w:val="9"/>
          <w:sz w:val="18"/>
          <w:szCs w:val="18"/>
        </w:rPr>
        <w:t>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B99A1"/>
          <w:spacing w:val="19"/>
          <w:w w:val="43"/>
          <w:position w:val="9"/>
          <w:sz w:val="18"/>
          <w:szCs w:val="18"/>
        </w:rPr>
        <w:t> </w:t>
      </w:r>
      <w:r>
        <w:rPr>
          <w:rFonts w:cs="Arial" w:hAnsi="Arial" w:eastAsia="Arial" w:ascii="Arial"/>
          <w:color w:val="9B99A1"/>
          <w:spacing w:val="0"/>
          <w:w w:val="21"/>
          <w:position w:val="-5"/>
          <w:sz w:val="37"/>
          <w:szCs w:val="37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7"/>
          <w:szCs w:val="37"/>
        </w:rPr>
      </w:r>
    </w:p>
    <w:p>
      <w:pPr>
        <w:rPr>
          <w:rFonts w:cs="Arial" w:hAnsi="Arial" w:eastAsia="Arial" w:ascii="Arial"/>
          <w:sz w:val="37"/>
          <w:szCs w:val="37"/>
        </w:rPr>
        <w:jc w:val="left"/>
        <w:spacing w:lineRule="exact" w:line="40"/>
        <w:ind w:left="160" w:right="-89"/>
      </w:pPr>
      <w:r>
        <w:rPr>
          <w:rFonts w:cs="Arial" w:hAnsi="Arial" w:eastAsia="Arial" w:ascii="Arial"/>
          <w:color w:val="9B99A1"/>
          <w:spacing w:val="0"/>
          <w:w w:val="17"/>
          <w:position w:val="-20"/>
          <w:sz w:val="30"/>
          <w:szCs w:val="30"/>
        </w:rPr>
        <w:t>I</w:t>
      </w:r>
      <w:r>
        <w:rPr>
          <w:rFonts w:cs="Arial" w:hAnsi="Arial" w:eastAsia="Arial" w:ascii="Arial"/>
          <w:color w:val="9B99A1"/>
          <w:spacing w:val="0"/>
          <w:w w:val="17"/>
          <w:position w:val="-20"/>
          <w:sz w:val="30"/>
          <w:szCs w:val="30"/>
        </w:rPr>
        <w:t>      </w:t>
      </w:r>
      <w:r>
        <w:rPr>
          <w:rFonts w:cs="Arial" w:hAnsi="Arial" w:eastAsia="Arial" w:ascii="Arial"/>
          <w:color w:val="9B99A1"/>
          <w:spacing w:val="9"/>
          <w:w w:val="17"/>
          <w:position w:val="-2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3"/>
          <w:position w:val="-2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71"/>
          <w:position w:val="-2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position w:val="-2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82"/>
          <w:position w:val="-2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-2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-2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5"/>
          <w:position w:val="-2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16169"/>
          <w:spacing w:val="15"/>
          <w:w w:val="100"/>
          <w:position w:val="-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82"/>
          <w:position w:val="-1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1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25"/>
          <w:position w:val="-19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-1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9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16169"/>
          <w:spacing w:val="-7"/>
          <w:w w:val="100"/>
          <w:position w:val="-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position w:val="-1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47"/>
          <w:position w:val="-19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27"/>
          <w:w w:val="100"/>
          <w:position w:val="-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position w:val="-19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position w:val="-1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position w:val="-1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position w:val="-19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position w:val="-1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position w:val="-19"/>
          <w:sz w:val="22"/>
          <w:szCs w:val="22"/>
        </w:rPr>
        <w:t>oo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position w:val="-1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position w:val="-19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16169"/>
          <w:spacing w:val="3"/>
          <w:w w:val="107"/>
          <w:position w:val="-19"/>
          <w:sz w:val="22"/>
          <w:szCs w:val="22"/>
        </w:rPr>
        <w:t> </w:t>
      </w:r>
      <w:r>
        <w:rPr>
          <w:rFonts w:cs="Arial" w:hAnsi="Arial" w:eastAsia="Arial" w:ascii="Arial"/>
          <w:color w:val="616169"/>
          <w:spacing w:val="0"/>
          <w:w w:val="100"/>
          <w:position w:val="-19"/>
          <w:sz w:val="19"/>
          <w:szCs w:val="19"/>
        </w:rPr>
        <w:t>m</w:t>
      </w:r>
      <w:r>
        <w:rPr>
          <w:rFonts w:cs="Arial" w:hAnsi="Arial" w:eastAsia="Arial" w:ascii="Arial"/>
          <w:color w:val="616169"/>
          <w:spacing w:val="0"/>
          <w:w w:val="100"/>
          <w:position w:val="-19"/>
          <w:sz w:val="19"/>
          <w:szCs w:val="19"/>
        </w:rPr>
        <w:t>       </w:t>
      </w:r>
      <w:r>
        <w:rPr>
          <w:rFonts w:cs="Arial" w:hAnsi="Arial" w:eastAsia="Arial" w:ascii="Arial"/>
          <w:color w:val="616169"/>
          <w:spacing w:val="46"/>
          <w:w w:val="100"/>
          <w:position w:val="-1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78"/>
          <w:position w:val="-2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616169"/>
          <w:spacing w:val="0"/>
          <w:w w:val="124"/>
          <w:position w:val="-2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616169"/>
          <w:spacing w:val="-6"/>
          <w:w w:val="100"/>
          <w:position w:val="-20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21"/>
          <w:position w:val="-35"/>
          <w:sz w:val="37"/>
          <w:szCs w:val="37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7"/>
          <w:szCs w:val="37"/>
        </w:rPr>
      </w:r>
    </w:p>
    <w:p>
      <w:pPr>
        <w:rPr>
          <w:rFonts w:cs="Arial" w:hAnsi="Arial" w:eastAsia="Arial" w:ascii="Arial"/>
          <w:sz w:val="10"/>
          <w:szCs w:val="10"/>
        </w:rPr>
        <w:jc w:val="left"/>
        <w:spacing w:before="24" w:lineRule="exact" w:line="20"/>
        <w:sectPr>
          <w:type w:val="continuous"/>
          <w:pgSz w:w="12240" w:h="15840"/>
          <w:pgMar w:top="760" w:bottom="280" w:left="1280" w:right="1720"/>
          <w:cols w:num="2" w:equalWidth="off">
            <w:col w:w="4610" w:space="424"/>
            <w:col w:w="4206"/>
          </w:cols>
        </w:sectPr>
      </w:pPr>
      <w:r>
        <w:br w:type="column"/>
      </w:r>
      <w:r>
        <w:rPr>
          <w:rFonts w:cs="Courier New" w:hAnsi="Courier New" w:eastAsia="Courier New" w:ascii="Courier New"/>
          <w:color w:val="616169"/>
          <w:spacing w:val="0"/>
          <w:w w:val="100"/>
          <w:position w:val="-19"/>
          <w:sz w:val="25"/>
          <w:szCs w:val="25"/>
        </w:rPr>
        <w:t>0</w:t>
      </w:r>
      <w:r>
        <w:rPr>
          <w:rFonts w:cs="Courier New" w:hAnsi="Courier New" w:eastAsia="Courier New" w:ascii="Courier New"/>
          <w:color w:val="616169"/>
          <w:spacing w:val="0"/>
          <w:w w:val="100"/>
          <w:position w:val="-19"/>
          <w:sz w:val="25"/>
          <w:szCs w:val="25"/>
        </w:rPr>
        <w:t> </w:t>
      </w:r>
      <w:r>
        <w:rPr>
          <w:rFonts w:cs="Courier New" w:hAnsi="Courier New" w:eastAsia="Courier New" w:ascii="Courier New"/>
          <w:color w:val="616169"/>
          <w:spacing w:val="3"/>
          <w:w w:val="100"/>
          <w:position w:val="-19"/>
          <w:sz w:val="25"/>
          <w:szCs w:val="25"/>
        </w:rPr>
        <w:t> </w:t>
      </w:r>
      <w:r>
        <w:rPr>
          <w:rFonts w:cs="Arial" w:hAnsi="Arial" w:eastAsia="Arial" w:ascii="Arial"/>
          <w:color w:val="9B99A1"/>
          <w:spacing w:val="0"/>
          <w:w w:val="26"/>
          <w:position w:val="-26"/>
          <w:sz w:val="30"/>
          <w:szCs w:val="30"/>
        </w:rPr>
        <w:t>I</w:t>
      </w:r>
      <w:r>
        <w:rPr>
          <w:rFonts w:cs="Arial" w:hAnsi="Arial" w:eastAsia="Arial" w:ascii="Arial"/>
          <w:color w:val="9B99A1"/>
          <w:spacing w:val="0"/>
          <w:w w:val="26"/>
          <w:position w:val="-26"/>
          <w:sz w:val="30"/>
          <w:szCs w:val="30"/>
        </w:rPr>
        <w:t>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B99A1"/>
          <w:spacing w:val="21"/>
          <w:w w:val="26"/>
          <w:position w:val="-26"/>
          <w:sz w:val="30"/>
          <w:szCs w:val="30"/>
        </w:rPr>
        <w:t> </w:t>
      </w:r>
      <w:r>
        <w:rPr>
          <w:rFonts w:cs="Arial" w:hAnsi="Arial" w:eastAsia="Arial" w:ascii="Arial"/>
          <w:color w:val="83838B"/>
          <w:spacing w:val="0"/>
          <w:w w:val="78"/>
          <w:position w:val="-12"/>
          <w:sz w:val="10"/>
          <w:szCs w:val="1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lineRule="exact" w:line="220"/>
        <w:ind w:left="4934"/>
      </w:pPr>
      <w:r>
        <w:rPr>
          <w:rFonts w:cs="Courier New" w:hAnsi="Courier New" w:eastAsia="Courier New" w:ascii="Courier New"/>
          <w:color w:val="616169"/>
          <w:spacing w:val="0"/>
          <w:w w:val="67"/>
          <w:sz w:val="25"/>
          <w:szCs w:val="25"/>
        </w:rPr>
        <w:t>4</w:t>
      </w:r>
      <w:r>
        <w:rPr>
          <w:rFonts w:cs="Courier New" w:hAnsi="Courier New" w:eastAsia="Courier New" w:ascii="Courier New"/>
          <w:color w:val="616169"/>
          <w:spacing w:val="0"/>
          <w:w w:val="67"/>
          <w:sz w:val="25"/>
          <w:szCs w:val="25"/>
        </w:rPr>
        <w:t>                                      </w:t>
      </w:r>
      <w:r>
        <w:rPr>
          <w:rFonts w:cs="Courier New" w:hAnsi="Courier New" w:eastAsia="Courier New" w:ascii="Courier New"/>
          <w:color w:val="616169"/>
          <w:spacing w:val="54"/>
          <w:w w:val="67"/>
          <w:sz w:val="25"/>
          <w:szCs w:val="25"/>
        </w:rPr>
        <w:t> </w:t>
      </w:r>
      <w:r>
        <w:rPr>
          <w:rFonts w:cs="Arial" w:hAnsi="Arial" w:eastAsia="Arial" w:ascii="Arial"/>
          <w:color w:val="9B99A1"/>
          <w:spacing w:val="0"/>
          <w:w w:val="26"/>
          <w:position w:val="-15"/>
          <w:sz w:val="30"/>
          <w:szCs w:val="3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0"/>
          <w:szCs w:val="3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300"/>
        <w:ind w:left="290"/>
      </w:pPr>
      <w:r>
        <w:pict>
          <v:shape type="#_x0000_t202" style="position:absolute;margin-left:289.8pt;margin-top:11.6607pt;width:225.363pt;height:28.9pt;mso-position-horizontal-relative:page;mso-position-vertical-relative:paragraph;z-index:-1112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37"/>
                      <w:szCs w:val="37"/>
                    </w:rPr>
                    <w:jc w:val="left"/>
                    <w:spacing w:lineRule="exact" w:line="560"/>
                    <w:ind w:right="-107"/>
                  </w:pPr>
                  <w:r>
                    <w:rPr>
                      <w:rFonts w:cs="Times New Roman" w:hAnsi="Times New Roman" w:eastAsia="Times New Roman" w:ascii="Times New Roman"/>
                      <w:color w:val="9B99A1"/>
                      <w:spacing w:val="0"/>
                      <w:w w:val="40"/>
                      <w:sz w:val="57"/>
                      <w:szCs w:val="57"/>
                    </w:rPr>
                    <w:t>1</w:t>
                  </w:r>
                  <w:r>
                    <w:rPr>
                      <w:rFonts w:cs="Times New Roman" w:hAnsi="Times New Roman" w:eastAsia="Times New Roman" w:ascii="Times New Roman"/>
                      <w:color w:val="9B99A1"/>
                      <w:spacing w:val="0"/>
                      <w:w w:val="40"/>
                      <w:sz w:val="57"/>
                      <w:szCs w:val="57"/>
                    </w:rPr>
                    <w:t>                                                                           </w:t>
                  </w:r>
                  <w:r>
                    <w:rPr>
                      <w:rFonts w:cs="Times New Roman" w:hAnsi="Times New Roman" w:eastAsia="Times New Roman" w:ascii="Times New Roman"/>
                      <w:color w:val="9B99A1"/>
                      <w:spacing w:val="38"/>
                      <w:w w:val="40"/>
                      <w:sz w:val="57"/>
                      <w:szCs w:val="57"/>
                    </w:rPr>
                    <w:t> </w:t>
                  </w:r>
                  <w:r>
                    <w:rPr>
                      <w:rFonts w:cs="Arial" w:hAnsi="Arial" w:eastAsia="Arial" w:ascii="Arial"/>
                      <w:color w:val="9B99A1"/>
                      <w:spacing w:val="0"/>
                      <w:w w:val="21"/>
                      <w:position w:val="-1"/>
                      <w:sz w:val="37"/>
                      <w:szCs w:val="37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position w:val="0"/>
                      <w:sz w:val="37"/>
                      <w:szCs w:val="37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616169"/>
          <w:w w:val="84"/>
          <w:position w:val="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w w:val="111"/>
          <w:position w:val="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w w:val="104"/>
          <w:position w:val="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w w:val="111"/>
          <w:position w:val="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w w:val="127"/>
          <w:position w:val="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w w:val="103"/>
          <w:position w:val="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24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position w:val="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74"/>
          <w:position w:val="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                                                           </w:t>
      </w:r>
      <w:r>
        <w:rPr>
          <w:rFonts w:cs="Times New Roman" w:hAnsi="Times New Roman" w:eastAsia="Times New Roman" w:ascii="Times New Roman"/>
          <w:color w:val="616169"/>
          <w:spacing w:val="-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28"/>
          <w:position w:val="0"/>
          <w:sz w:val="18"/>
          <w:szCs w:val="18"/>
        </w:rPr>
        <w:t>I</w:t>
      </w:r>
      <w:r>
        <w:rPr>
          <w:rFonts w:cs="Arial" w:hAnsi="Arial" w:eastAsia="Arial" w:ascii="Arial"/>
          <w:color w:val="9B99A1"/>
          <w:spacing w:val="0"/>
          <w:w w:val="28"/>
          <w:position w:val="0"/>
          <w:sz w:val="18"/>
          <w:szCs w:val="18"/>
        </w:rPr>
        <w:t>                                                              </w:t>
      </w:r>
      <w:r>
        <w:rPr>
          <w:rFonts w:cs="Arial" w:hAnsi="Arial" w:eastAsia="Arial" w:ascii="Arial"/>
          <w:color w:val="9B99A1"/>
          <w:spacing w:val="6"/>
          <w:w w:val="28"/>
          <w:position w:val="0"/>
          <w:sz w:val="18"/>
          <w:szCs w:val="18"/>
        </w:rPr>
        <w:t> </w:t>
      </w:r>
      <w:r>
        <w:rPr>
          <w:rFonts w:cs="Arial" w:hAnsi="Arial" w:eastAsia="Arial" w:ascii="Arial"/>
          <w:color w:val="9B99A1"/>
          <w:spacing w:val="0"/>
          <w:w w:val="28"/>
          <w:position w:val="0"/>
          <w:sz w:val="30"/>
          <w:szCs w:val="30"/>
        </w:rPr>
        <w:t>I</w:t>
      </w:r>
      <w:r>
        <w:rPr>
          <w:rFonts w:cs="Arial" w:hAnsi="Arial" w:eastAsia="Arial" w:ascii="Arial"/>
          <w:color w:val="9B99A1"/>
          <w:spacing w:val="0"/>
          <w:w w:val="28"/>
          <w:position w:val="0"/>
          <w:sz w:val="30"/>
          <w:szCs w:val="30"/>
        </w:rPr>
        <w:t>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B99A1"/>
          <w:spacing w:val="7"/>
          <w:w w:val="28"/>
          <w:position w:val="0"/>
          <w:sz w:val="30"/>
          <w:szCs w:val="30"/>
        </w:rPr>
        <w:t> </w:t>
      </w:r>
      <w:r>
        <w:rPr>
          <w:rFonts w:cs="Arial" w:hAnsi="Arial" w:eastAsia="Arial" w:ascii="Arial"/>
          <w:color w:val="9B99A1"/>
          <w:spacing w:val="0"/>
          <w:w w:val="28"/>
          <w:position w:val="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290"/>
      </w:pP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26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spacing w:val="52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19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6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7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49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9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83838B"/>
          <w:spacing w:val="0"/>
          <w:w w:val="39"/>
          <w:position w:val="-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83838B"/>
          <w:spacing w:val="0"/>
          <w:w w:val="39"/>
          <w:position w:val="-4"/>
          <w:sz w:val="22"/>
          <w:szCs w:val="22"/>
        </w:rPr>
        <w:t>               </w:t>
      </w:r>
      <w:r>
        <w:rPr>
          <w:rFonts w:cs="Times New Roman" w:hAnsi="Times New Roman" w:eastAsia="Times New Roman" w:ascii="Times New Roman"/>
          <w:color w:val="83838B"/>
          <w:spacing w:val="3"/>
          <w:w w:val="39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616169"/>
          <w:spacing w:val="0"/>
          <w:w w:val="100"/>
          <w:position w:val="-5"/>
          <w:sz w:val="22"/>
          <w:szCs w:val="22"/>
        </w:rPr>
        <w:t>N</w:t>
      </w:r>
      <w:r>
        <w:rPr>
          <w:rFonts w:cs="Arial" w:hAnsi="Arial" w:eastAsia="Arial" w:ascii="Arial"/>
          <w:color w:val="616169"/>
          <w:spacing w:val="0"/>
          <w:w w:val="100"/>
          <w:position w:val="-5"/>
          <w:sz w:val="22"/>
          <w:szCs w:val="22"/>
        </w:rPr>
        <w:t>           </w:t>
      </w:r>
      <w:r>
        <w:rPr>
          <w:rFonts w:cs="Arial" w:hAnsi="Arial" w:eastAsia="Arial" w:ascii="Arial"/>
          <w:color w:val="616169"/>
          <w:spacing w:val="31"/>
          <w:w w:val="100"/>
          <w:position w:val="-5"/>
          <w:sz w:val="22"/>
          <w:szCs w:val="22"/>
        </w:rPr>
        <w:t> </w:t>
      </w:r>
      <w:r>
        <w:rPr>
          <w:rFonts w:cs="Arial" w:hAnsi="Arial" w:eastAsia="Arial" w:ascii="Arial"/>
          <w:color w:val="616169"/>
          <w:spacing w:val="0"/>
          <w:w w:val="100"/>
          <w:position w:val="-5"/>
          <w:sz w:val="22"/>
          <w:szCs w:val="22"/>
        </w:rPr>
        <w:t>N</w:t>
      </w:r>
      <w:r>
        <w:rPr>
          <w:rFonts w:cs="Arial" w:hAnsi="Arial" w:eastAsia="Arial" w:ascii="Arial"/>
          <w:color w:val="616169"/>
          <w:spacing w:val="0"/>
          <w:w w:val="100"/>
          <w:position w:val="-5"/>
          <w:sz w:val="22"/>
          <w:szCs w:val="22"/>
        </w:rPr>
        <w:t>    </w:t>
      </w:r>
      <w:r>
        <w:rPr>
          <w:rFonts w:cs="Arial" w:hAnsi="Arial" w:eastAsia="Arial" w:ascii="Arial"/>
          <w:color w:val="616169"/>
          <w:spacing w:val="46"/>
          <w:w w:val="100"/>
          <w:position w:val="-5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43"/>
          <w:position w:val="-1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1"/>
          <w:szCs w:val="11"/>
        </w:rPr>
        <w:jc w:val="center"/>
        <w:spacing w:lineRule="exact" w:line="320"/>
        <w:ind w:left="69" w:right="140"/>
        <w:sectPr>
          <w:type w:val="continuous"/>
          <w:pgSz w:w="12240" w:h="15840"/>
          <w:pgMar w:top="760" w:bottom="280" w:left="1280" w:right="1720"/>
        </w:sectPr>
      </w:pPr>
      <w:r>
        <w:rPr>
          <w:rFonts w:cs="Arial" w:hAnsi="Arial" w:eastAsia="Arial" w:ascii="Arial"/>
          <w:color w:val="83838B"/>
          <w:spacing w:val="0"/>
          <w:w w:val="18"/>
          <w:position w:val="-32"/>
          <w:sz w:val="57"/>
          <w:szCs w:val="57"/>
        </w:rPr>
        <w:t>I</w:t>
      </w:r>
      <w:r>
        <w:rPr>
          <w:rFonts w:cs="Arial" w:hAnsi="Arial" w:eastAsia="Arial" w:ascii="Arial"/>
          <w:color w:val="83838B"/>
          <w:spacing w:val="0"/>
          <w:w w:val="18"/>
          <w:position w:val="-32"/>
          <w:sz w:val="57"/>
          <w:szCs w:val="57"/>
        </w:rPr>
        <w:t>  </w:t>
      </w:r>
      <w:r>
        <w:rPr>
          <w:rFonts w:cs="Arial" w:hAnsi="Arial" w:eastAsia="Arial" w:ascii="Arial"/>
          <w:color w:val="83838B"/>
          <w:spacing w:val="23"/>
          <w:w w:val="18"/>
          <w:position w:val="-32"/>
          <w:sz w:val="57"/>
          <w:szCs w:val="57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2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71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94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2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color w:val="616169"/>
          <w:spacing w:val="5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83838B"/>
          <w:spacing w:val="0"/>
          <w:w w:val="65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83838B"/>
          <w:spacing w:val="0"/>
          <w:w w:val="100"/>
          <w:position w:val="-1"/>
          <w:sz w:val="22"/>
          <w:szCs w:val="22"/>
        </w:rPr>
        <w:t>                                            </w:t>
      </w:r>
      <w:r>
        <w:rPr>
          <w:rFonts w:cs="Times New Roman" w:hAnsi="Times New Roman" w:eastAsia="Times New Roman" w:ascii="Times New Roman"/>
          <w:color w:val="83838B"/>
          <w:spacing w:val="-5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55"/>
          <w:position w:val="-4"/>
          <w:sz w:val="14"/>
          <w:szCs w:val="14"/>
        </w:rPr>
        <w:t>!</w:t>
      </w:r>
      <w:r>
        <w:rPr>
          <w:rFonts w:cs="Arial" w:hAnsi="Arial" w:eastAsia="Arial" w:ascii="Arial"/>
          <w:color w:val="9B99A1"/>
          <w:spacing w:val="0"/>
          <w:w w:val="55"/>
          <w:position w:val="-4"/>
          <w:sz w:val="14"/>
          <w:szCs w:val="14"/>
        </w:rPr>
        <w:t>                                        </w:t>
      </w:r>
      <w:r>
        <w:rPr>
          <w:rFonts w:cs="Arial" w:hAnsi="Arial" w:eastAsia="Arial" w:ascii="Arial"/>
          <w:color w:val="9B99A1"/>
          <w:spacing w:val="3"/>
          <w:w w:val="55"/>
          <w:position w:val="-4"/>
          <w:sz w:val="14"/>
          <w:szCs w:val="14"/>
        </w:rPr>
        <w:t> </w:t>
      </w:r>
      <w:r>
        <w:rPr>
          <w:rFonts w:cs="Arial" w:hAnsi="Arial" w:eastAsia="Arial" w:ascii="Arial"/>
          <w:color w:val="9B99A1"/>
          <w:spacing w:val="0"/>
          <w:w w:val="24"/>
          <w:position w:val="-2"/>
          <w:sz w:val="42"/>
          <w:szCs w:val="42"/>
        </w:rPr>
        <w:t>I</w:t>
      </w:r>
      <w:r>
        <w:rPr>
          <w:rFonts w:cs="Arial" w:hAnsi="Arial" w:eastAsia="Arial" w:ascii="Arial"/>
          <w:color w:val="9B99A1"/>
          <w:spacing w:val="0"/>
          <w:w w:val="24"/>
          <w:position w:val="-2"/>
          <w:sz w:val="42"/>
          <w:szCs w:val="42"/>
        </w:rPr>
        <w:t>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B99A1"/>
          <w:spacing w:val="2"/>
          <w:w w:val="24"/>
          <w:position w:val="-2"/>
          <w:sz w:val="42"/>
          <w:szCs w:val="42"/>
        </w:rPr>
        <w:t> </w:t>
      </w:r>
      <w:r>
        <w:rPr>
          <w:rFonts w:cs="Arial" w:hAnsi="Arial" w:eastAsia="Arial" w:ascii="Arial"/>
          <w:color w:val="9B99A1"/>
          <w:spacing w:val="0"/>
          <w:w w:val="71"/>
          <w:position w:val="-2"/>
          <w:sz w:val="11"/>
          <w:szCs w:val="11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6"/>
        <w:ind w:left="268" w:right="-57"/>
      </w:pPr>
      <w:r>
        <w:rPr>
          <w:rFonts w:cs="Times New Roman" w:hAnsi="Times New Roman" w:eastAsia="Times New Roman" w:ascii="Times New Roman"/>
          <w:color w:val="616169"/>
          <w:spacing w:val="0"/>
          <w:w w:val="107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sz w:val="22"/>
          <w:szCs w:val="22"/>
        </w:rPr>
        <w:t>oo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13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8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43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position w:val="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position w:val="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right="-54"/>
      </w:pPr>
      <w:r>
        <w:br w:type="column"/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B2AFB6"/>
          <w:spacing w:val="0"/>
          <w:w w:val="167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300"/>
        <w:sectPr>
          <w:type w:val="continuous"/>
          <w:pgSz w:w="12240" w:h="15840"/>
          <w:pgMar w:top="760" w:bottom="280" w:left="1280" w:right="1720"/>
          <w:cols w:num="3" w:equalWidth="off">
            <w:col w:w="2854" w:space="136"/>
            <w:col w:w="591" w:space="475"/>
            <w:col w:w="518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616169"/>
          <w:spacing w:val="36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-14"/>
          <w:w w:val="26"/>
          <w:position w:val="-7"/>
          <w:sz w:val="30"/>
          <w:szCs w:val="30"/>
        </w:rPr>
        <w:t>I</w:t>
      </w:r>
      <w:r>
        <w:rPr>
          <w:rFonts w:cs="Times New Roman" w:hAnsi="Times New Roman" w:eastAsia="Times New Roman" w:ascii="Times New Roman"/>
          <w:color w:val="83838B"/>
          <w:spacing w:val="0"/>
          <w:w w:val="42"/>
          <w:position w:val="8"/>
          <w:sz w:val="19"/>
          <w:szCs w:val="19"/>
        </w:rPr>
        <w:t>'</w:t>
      </w:r>
      <w:r>
        <w:rPr>
          <w:rFonts w:cs="Times New Roman" w:hAnsi="Times New Roman" w:eastAsia="Times New Roman" w:ascii="Times New Roman"/>
          <w:color w:val="83838B"/>
          <w:spacing w:val="0"/>
          <w:w w:val="100"/>
          <w:position w:val="8"/>
          <w:sz w:val="19"/>
          <w:szCs w:val="19"/>
        </w:rPr>
        <w:t>       </w:t>
      </w:r>
      <w:r>
        <w:rPr>
          <w:rFonts w:cs="Times New Roman" w:hAnsi="Times New Roman" w:eastAsia="Times New Roman" w:ascii="Times New Roman"/>
          <w:color w:val="83838B"/>
          <w:spacing w:val="-20"/>
          <w:w w:val="100"/>
          <w:position w:val="8"/>
          <w:sz w:val="19"/>
          <w:szCs w:val="19"/>
        </w:rPr>
        <w:t> </w:t>
      </w:r>
      <w:r>
        <w:rPr>
          <w:rFonts w:cs="Arial" w:hAnsi="Arial" w:eastAsia="Arial" w:ascii="Arial"/>
          <w:color w:val="616169"/>
          <w:spacing w:val="0"/>
          <w:w w:val="100"/>
          <w:position w:val="0"/>
          <w:sz w:val="22"/>
          <w:szCs w:val="22"/>
        </w:rPr>
        <w:t>N</w:t>
      </w:r>
      <w:r>
        <w:rPr>
          <w:rFonts w:cs="Arial" w:hAnsi="Arial" w:eastAsia="Arial" w:ascii="Arial"/>
          <w:color w:val="616169"/>
          <w:spacing w:val="0"/>
          <w:w w:val="100"/>
          <w:position w:val="0"/>
          <w:sz w:val="22"/>
          <w:szCs w:val="22"/>
        </w:rPr>
        <w:t>                                                              </w:t>
      </w:r>
      <w:r>
        <w:rPr>
          <w:rFonts w:cs="Arial" w:hAnsi="Arial" w:eastAsia="Arial" w:ascii="Arial"/>
          <w:color w:val="616169"/>
          <w:spacing w:val="4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-14"/>
          <w:w w:val="26"/>
          <w:position w:val="-8"/>
          <w:sz w:val="30"/>
          <w:szCs w:val="30"/>
        </w:rPr>
        <w:t>I</w:t>
      </w:r>
      <w:r>
        <w:rPr>
          <w:rFonts w:cs="Times New Roman" w:hAnsi="Times New Roman" w:eastAsia="Times New Roman" w:ascii="Times New Roman"/>
          <w:color w:val="9B99A1"/>
          <w:spacing w:val="0"/>
          <w:w w:val="42"/>
          <w:position w:val="8"/>
          <w:sz w:val="19"/>
          <w:szCs w:val="19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spacing w:lineRule="exact" w:line="80"/>
        <w:ind w:left="290"/>
        <w:sectPr>
          <w:type w:val="continuous"/>
          <w:pgSz w:w="12240" w:h="15840"/>
          <w:pgMar w:top="760" w:bottom="280" w:left="1280" w:right="1720"/>
        </w:sectPr>
      </w:pPr>
      <w:r>
        <w:pict>
          <v:shape type="#_x0000_t202" style="position:absolute;margin-left:247.68pt;margin-top:4.90075pt;width:1.44433pt;height:28.6pt;mso-position-horizontal-relative:page;mso-position-vertical-relative:paragraph;z-index:-1104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57"/>
                      <w:szCs w:val="57"/>
                    </w:rPr>
                    <w:jc w:val="left"/>
                    <w:spacing w:lineRule="exact" w:line="560"/>
                    <w:ind w:right="-106"/>
                  </w:pPr>
                  <w:r>
                    <w:rPr>
                      <w:rFonts w:cs="Arial" w:hAnsi="Arial" w:eastAsia="Arial" w:ascii="Arial"/>
                      <w:color w:val="83838B"/>
                      <w:spacing w:val="0"/>
                      <w:w w:val="18"/>
                      <w:position w:val="-1"/>
                      <w:sz w:val="57"/>
                      <w:szCs w:val="57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position w:val="0"/>
                      <w:sz w:val="57"/>
                      <w:szCs w:val="57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2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50"/>
          <w:w w:val="100"/>
          <w:position w:val="-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84"/>
          <w:position w:val="-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position w:val="-1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27"/>
          <w:position w:val="-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37"/>
          <w:position w:val="-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74"/>
          <w:position w:val="-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-12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2"/>
          <w:sz w:val="22"/>
          <w:szCs w:val="22"/>
        </w:rPr>
        <w:t>                                                   </w:t>
      </w:r>
      <w:r>
        <w:rPr>
          <w:rFonts w:cs="Times New Roman" w:hAnsi="Times New Roman" w:eastAsia="Times New Roman" w:ascii="Times New Roman"/>
          <w:color w:val="616169"/>
          <w:spacing w:val="-23"/>
          <w:w w:val="100"/>
          <w:position w:val="-12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26"/>
          <w:position w:val="-17"/>
          <w:sz w:val="30"/>
          <w:szCs w:val="30"/>
        </w:rPr>
        <w:t>I</w:t>
      </w:r>
      <w:r>
        <w:rPr>
          <w:rFonts w:cs="Arial" w:hAnsi="Arial" w:eastAsia="Arial" w:ascii="Arial"/>
          <w:color w:val="9B99A1"/>
          <w:spacing w:val="0"/>
          <w:w w:val="26"/>
          <w:position w:val="-17"/>
          <w:sz w:val="30"/>
          <w:szCs w:val="30"/>
        </w:rPr>
        <w:t>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B99A1"/>
          <w:spacing w:val="13"/>
          <w:w w:val="26"/>
          <w:position w:val="-17"/>
          <w:sz w:val="30"/>
          <w:szCs w:val="30"/>
        </w:rPr>
        <w:t> </w:t>
      </w:r>
      <w:r>
        <w:rPr>
          <w:rFonts w:cs="Arial" w:hAnsi="Arial" w:eastAsia="Arial" w:ascii="Arial"/>
          <w:color w:val="83838B"/>
          <w:spacing w:val="0"/>
          <w:w w:val="37"/>
          <w:position w:val="-11"/>
          <w:sz w:val="21"/>
          <w:szCs w:val="21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53"/>
      </w:pPr>
      <w:r>
        <w:rPr>
          <w:rFonts w:cs="Arial" w:hAnsi="Arial" w:eastAsia="Arial" w:ascii="Arial"/>
          <w:color w:val="9B99A1"/>
          <w:spacing w:val="0"/>
          <w:w w:val="31"/>
          <w:sz w:val="25"/>
          <w:szCs w:val="25"/>
        </w:rPr>
        <w:t>I</w:t>
      </w:r>
      <w:r>
        <w:rPr>
          <w:rFonts w:cs="Arial" w:hAnsi="Arial" w:eastAsia="Arial" w:ascii="Arial"/>
          <w:color w:val="9B99A1"/>
          <w:spacing w:val="0"/>
          <w:w w:val="31"/>
          <w:sz w:val="25"/>
          <w:szCs w:val="25"/>
        </w:rPr>
        <w:t>   </w:t>
      </w:r>
      <w:r>
        <w:rPr>
          <w:rFonts w:cs="Arial" w:hAnsi="Arial" w:eastAsia="Arial" w:ascii="Arial"/>
          <w:color w:val="9B99A1"/>
          <w:spacing w:val="14"/>
          <w:w w:val="3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9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5" w:lineRule="exact" w:line="220"/>
        <w:ind w:left="146" w:right="-54"/>
      </w:pPr>
      <w:r>
        <w:rPr>
          <w:rFonts w:cs="Times New Roman" w:hAnsi="Times New Roman" w:eastAsia="Times New Roman" w:ascii="Times New Roman"/>
          <w:color w:val="9B99A1"/>
          <w:spacing w:val="0"/>
          <w:w w:val="61"/>
          <w:position w:val="-2"/>
          <w:sz w:val="9"/>
          <w:szCs w:val="9"/>
        </w:rPr>
        <w:t>J</w:t>
      </w:r>
      <w:r>
        <w:rPr>
          <w:rFonts w:cs="Times New Roman" w:hAnsi="Times New Roman" w:eastAsia="Times New Roman" w:ascii="Times New Roman"/>
          <w:color w:val="9B99A1"/>
          <w:spacing w:val="0"/>
          <w:w w:val="61"/>
          <w:position w:val="-2"/>
          <w:sz w:val="9"/>
          <w:szCs w:val="9"/>
        </w:rPr>
        <w:t>      </w:t>
      </w:r>
      <w:r>
        <w:rPr>
          <w:rFonts w:cs="Times New Roman" w:hAnsi="Times New Roman" w:eastAsia="Times New Roman" w:ascii="Times New Roman"/>
          <w:color w:val="9B99A1"/>
          <w:spacing w:val="11"/>
          <w:w w:val="61"/>
          <w:position w:val="-2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9"/>
          <w:position w:val="-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3"/>
          <w:position w:val="-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94"/>
          <w:position w:val="-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-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616169"/>
          <w:spacing w:val="0"/>
          <w:w w:val="94"/>
          <w:position w:val="-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30"/>
          <w:position w:val="-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83838B"/>
          <w:spacing w:val="0"/>
          <w:w w:val="104"/>
          <w:position w:val="-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before="48" w:lineRule="exact" w:line="180"/>
        <w:ind w:right="224"/>
      </w:pPr>
      <w:r>
        <w:br w:type="column"/>
      </w:r>
      <w:r>
        <w:rPr>
          <w:rFonts w:cs="Times New Roman" w:hAnsi="Times New Roman" w:eastAsia="Times New Roman" w:ascii="Times New Roman"/>
          <w:color w:val="9B99A1"/>
          <w:spacing w:val="0"/>
          <w:w w:val="42"/>
          <w:position w:val="-2"/>
          <w:sz w:val="19"/>
          <w:szCs w:val="19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spacing w:lineRule="exact" w:line="240"/>
      </w:pP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color w:val="616169"/>
          <w:spacing w:val="30"/>
          <w:w w:val="100"/>
          <w:position w:val="-2"/>
          <w:sz w:val="22"/>
          <w:szCs w:val="22"/>
        </w:rPr>
        <w:t> </w:t>
      </w:r>
      <w:r>
        <w:rPr>
          <w:rFonts w:cs="Arial" w:hAnsi="Arial" w:eastAsia="Arial" w:ascii="Arial"/>
          <w:color w:val="83838B"/>
          <w:spacing w:val="0"/>
          <w:w w:val="100"/>
          <w:position w:val="5"/>
          <w:sz w:val="21"/>
          <w:szCs w:val="21"/>
        </w:rPr>
        <w:t>N</w:t>
      </w:r>
      <w:r>
        <w:rPr>
          <w:rFonts w:cs="Arial" w:hAnsi="Arial" w:eastAsia="Arial" w:ascii="Arial"/>
          <w:color w:val="83838B"/>
          <w:spacing w:val="0"/>
          <w:w w:val="100"/>
          <w:position w:val="5"/>
          <w:sz w:val="21"/>
          <w:szCs w:val="21"/>
        </w:rPr>
        <w:t>           </w:t>
      </w:r>
      <w:r>
        <w:rPr>
          <w:rFonts w:cs="Arial" w:hAnsi="Arial" w:eastAsia="Arial" w:ascii="Arial"/>
          <w:color w:val="83838B"/>
          <w:spacing w:val="49"/>
          <w:w w:val="100"/>
          <w:position w:val="5"/>
          <w:sz w:val="21"/>
          <w:szCs w:val="21"/>
        </w:rPr>
        <w:t> </w:t>
      </w:r>
      <w:r>
        <w:rPr>
          <w:rFonts w:cs="Arial" w:hAnsi="Arial" w:eastAsia="Arial" w:ascii="Arial"/>
          <w:color w:val="83838B"/>
          <w:spacing w:val="0"/>
          <w:w w:val="100"/>
          <w:position w:val="5"/>
          <w:sz w:val="21"/>
          <w:szCs w:val="21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65"/>
        <w:sectPr>
          <w:type w:val="continuous"/>
          <w:pgSz w:w="12240" w:h="15840"/>
          <w:pgMar w:top="760" w:bottom="280" w:left="1280" w:right="1720"/>
          <w:cols w:num="2" w:equalWidth="off">
            <w:col w:w="1032" w:space="1893"/>
            <w:col w:w="6315"/>
          </w:cols>
        </w:sectPr>
      </w:pPr>
      <w:r>
        <w:rPr>
          <w:rFonts w:cs="Times New Roman" w:hAnsi="Times New Roman" w:eastAsia="Times New Roman" w:ascii="Times New Roman"/>
          <w:color w:val="616169"/>
          <w:w w:val="108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w w:val="104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w w:val="117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w w:val="101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10"/>
          <w:szCs w:val="10"/>
        </w:rPr>
        <w:jc w:val="right"/>
        <w:spacing w:lineRule="exact" w:line="260"/>
        <w:ind w:right="224"/>
      </w:pPr>
      <w:r>
        <w:rPr>
          <w:rFonts w:cs="Arial" w:hAnsi="Arial" w:eastAsia="Arial" w:ascii="Arial"/>
          <w:color w:val="B2AFB6"/>
          <w:spacing w:val="0"/>
          <w:w w:val="43"/>
          <w:position w:val="7"/>
          <w:sz w:val="18"/>
          <w:szCs w:val="18"/>
        </w:rPr>
        <w:t>I</w:t>
      </w:r>
      <w:r>
        <w:rPr>
          <w:rFonts w:cs="Arial" w:hAnsi="Arial" w:eastAsia="Arial" w:ascii="Arial"/>
          <w:color w:val="B2AFB6"/>
          <w:spacing w:val="0"/>
          <w:w w:val="43"/>
          <w:position w:val="7"/>
          <w:sz w:val="18"/>
          <w:szCs w:val="18"/>
        </w:rPr>
        <w:t>    </w:t>
      </w:r>
      <w:r>
        <w:rPr>
          <w:rFonts w:cs="Arial" w:hAnsi="Arial" w:eastAsia="Arial" w:ascii="Arial"/>
          <w:color w:val="B2AFB6"/>
          <w:spacing w:val="1"/>
          <w:w w:val="43"/>
          <w:position w:val="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                                 </w:t>
      </w:r>
      <w:r>
        <w:rPr>
          <w:rFonts w:cs="Times New Roman" w:hAnsi="Times New Roman" w:eastAsia="Times New Roman" w:ascii="Times New Roman"/>
          <w:color w:val="616169"/>
          <w:spacing w:val="36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rn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color w:val="616169"/>
          <w:spacing w:val="11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            </w:t>
      </w:r>
      <w:r>
        <w:rPr>
          <w:rFonts w:cs="Times New Roman" w:hAnsi="Times New Roman" w:eastAsia="Times New Roman" w:ascii="Times New Roman"/>
          <w:color w:val="616169"/>
          <w:spacing w:val="33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616169"/>
          <w:spacing w:val="0"/>
          <w:w w:val="100"/>
          <w:position w:val="-4"/>
          <w:sz w:val="22"/>
          <w:szCs w:val="22"/>
        </w:rPr>
        <w:t>N</w:t>
      </w:r>
      <w:r>
        <w:rPr>
          <w:rFonts w:cs="Arial" w:hAnsi="Arial" w:eastAsia="Arial" w:ascii="Arial"/>
          <w:color w:val="616169"/>
          <w:spacing w:val="0"/>
          <w:w w:val="100"/>
          <w:position w:val="-4"/>
          <w:sz w:val="22"/>
          <w:szCs w:val="22"/>
        </w:rPr>
        <w:t>                                                              </w:t>
      </w:r>
      <w:r>
        <w:rPr>
          <w:rFonts w:cs="Arial" w:hAnsi="Arial" w:eastAsia="Arial" w:ascii="Arial"/>
          <w:color w:val="616169"/>
          <w:spacing w:val="40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78"/>
          <w:position w:val="-2"/>
          <w:sz w:val="10"/>
          <w:szCs w:val="1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right"/>
        <w:spacing w:lineRule="atLeast" w:line="20"/>
        <w:ind w:right="224"/>
      </w:pPr>
      <w:r>
        <w:rPr>
          <w:rFonts w:cs="Arial" w:hAnsi="Arial" w:eastAsia="Arial" w:ascii="Arial"/>
          <w:color w:val="9B99A1"/>
          <w:spacing w:val="0"/>
          <w:w w:val="43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0"/>
          <w:szCs w:val="10"/>
        </w:rPr>
        <w:jc w:val="center"/>
        <w:spacing w:lineRule="exact" w:line="120"/>
        <w:ind w:left="97" w:right="175"/>
      </w:pPr>
      <w:r>
        <w:rPr>
          <w:rFonts w:cs="Times New Roman" w:hAnsi="Times New Roman" w:eastAsia="Times New Roman" w:ascii="Times New Roman"/>
          <w:color w:val="9B99A1"/>
          <w:spacing w:val="0"/>
          <w:w w:val="61"/>
          <w:position w:val="1"/>
          <w:sz w:val="9"/>
          <w:szCs w:val="9"/>
        </w:rPr>
        <w:t>J</w:t>
      </w:r>
      <w:r>
        <w:rPr>
          <w:rFonts w:cs="Times New Roman" w:hAnsi="Times New Roman" w:eastAsia="Times New Roman" w:ascii="Times New Roman"/>
          <w:color w:val="9B99A1"/>
          <w:spacing w:val="0"/>
          <w:w w:val="61"/>
          <w:position w:val="1"/>
          <w:sz w:val="9"/>
          <w:szCs w:val="9"/>
        </w:rPr>
        <w:t>      </w:t>
      </w:r>
      <w:r>
        <w:rPr>
          <w:rFonts w:cs="Times New Roman" w:hAnsi="Times New Roman" w:eastAsia="Times New Roman" w:ascii="Times New Roman"/>
          <w:color w:val="9B99A1"/>
          <w:spacing w:val="5"/>
          <w:w w:val="61"/>
          <w:position w:val="1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2"/>
          <w:position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82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position w:val="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17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6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1"/>
          <w:sz w:val="22"/>
          <w:szCs w:val="22"/>
        </w:rPr>
        <w:t>nn</w:t>
      </w:r>
      <w:r>
        <w:rPr>
          <w:rFonts w:cs="Times New Roman" w:hAnsi="Times New Roman" w:eastAsia="Times New Roman" w:ascii="Times New Roman"/>
          <w:color w:val="616169"/>
          <w:spacing w:val="0"/>
          <w:w w:val="94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9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209"/>
          <w:position w:val="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-2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position w:val="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position w:val="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position w:val="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position w:val="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616169"/>
          <w:spacing w:val="0"/>
          <w:w w:val="107"/>
          <w:position w:val="1"/>
          <w:sz w:val="22"/>
          <w:szCs w:val="22"/>
        </w:rPr>
        <w:t>                                               </w:t>
      </w:r>
      <w:r>
        <w:rPr>
          <w:rFonts w:cs="Times New Roman" w:hAnsi="Times New Roman" w:eastAsia="Times New Roman" w:ascii="Times New Roman"/>
          <w:color w:val="616169"/>
          <w:spacing w:val="6"/>
          <w:w w:val="107"/>
          <w:position w:val="1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20"/>
          <w:position w:val="-3"/>
          <w:sz w:val="38"/>
          <w:szCs w:val="38"/>
        </w:rPr>
        <w:t>I</w:t>
      </w:r>
      <w:r>
        <w:rPr>
          <w:rFonts w:cs="Arial" w:hAnsi="Arial" w:eastAsia="Arial" w:ascii="Arial"/>
          <w:color w:val="9B99A1"/>
          <w:spacing w:val="0"/>
          <w:w w:val="20"/>
          <w:position w:val="-3"/>
          <w:sz w:val="38"/>
          <w:szCs w:val="38"/>
        </w:rPr>
        <w:t>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B99A1"/>
          <w:spacing w:val="5"/>
          <w:w w:val="20"/>
          <w:position w:val="-3"/>
          <w:sz w:val="38"/>
          <w:szCs w:val="38"/>
        </w:rPr>
        <w:t> </w:t>
      </w:r>
      <w:r>
        <w:rPr>
          <w:rFonts w:cs="Arial" w:hAnsi="Arial" w:eastAsia="Arial" w:ascii="Arial"/>
          <w:color w:val="9B99A1"/>
          <w:spacing w:val="0"/>
          <w:w w:val="78"/>
          <w:position w:val="6"/>
          <w:sz w:val="10"/>
          <w:szCs w:val="1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lineRule="exact" w:line="320"/>
        <w:ind w:left="222" w:right="171"/>
      </w:pPr>
      <w:r>
        <w:pict>
          <v:shape type="#_x0000_t202" style="position:absolute;margin-left:513.72pt;margin-top:2.37502pt;width:1.08324pt;height:15.1pt;mso-position-horizontal-relative:page;mso-position-vertical-relative:paragraph;z-index:-1103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30"/>
                      <w:szCs w:val="30"/>
                    </w:rPr>
                    <w:jc w:val="left"/>
                    <w:spacing w:lineRule="exact" w:line="300"/>
                    <w:ind w:right="-65"/>
                  </w:pPr>
                  <w:r>
                    <w:rPr>
                      <w:rFonts w:cs="Arial" w:hAnsi="Arial" w:eastAsia="Arial" w:ascii="Arial"/>
                      <w:color w:val="9B99A1"/>
                      <w:spacing w:val="0"/>
                      <w:w w:val="26"/>
                      <w:sz w:val="30"/>
                      <w:szCs w:val="30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30"/>
                      <w:szCs w:val="3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48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84"/>
          <w:position w:val="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position w:val="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616169"/>
          <w:spacing w:val="0"/>
          <w:w w:val="82"/>
          <w:position w:val="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position w:val="2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color w:val="616169"/>
          <w:spacing w:val="17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36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83838B"/>
          <w:spacing w:val="0"/>
          <w:w w:val="100"/>
          <w:position w:val="2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                       </w:t>
      </w:r>
      <w:r>
        <w:rPr>
          <w:rFonts w:cs="Times New Roman" w:hAnsi="Times New Roman" w:eastAsia="Times New Roman" w:ascii="Times New Roman"/>
          <w:color w:val="616169"/>
          <w:spacing w:val="10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2"/>
          <w:szCs w:val="22"/>
        </w:rPr>
        <w:t>            </w:t>
      </w:r>
      <w:r>
        <w:rPr>
          <w:rFonts w:cs="Times New Roman" w:hAnsi="Times New Roman" w:eastAsia="Times New Roman" w:ascii="Times New Roman"/>
          <w:color w:val="616169"/>
          <w:spacing w:val="3"/>
          <w:w w:val="100"/>
          <w:position w:val="1"/>
          <w:sz w:val="22"/>
          <w:szCs w:val="22"/>
        </w:rPr>
        <w:t> </w:t>
      </w:r>
      <w:r>
        <w:rPr>
          <w:rFonts w:cs="Arial" w:hAnsi="Arial" w:eastAsia="Arial" w:ascii="Arial"/>
          <w:color w:val="616169"/>
          <w:spacing w:val="0"/>
          <w:w w:val="100"/>
          <w:position w:val="1"/>
          <w:sz w:val="21"/>
          <w:szCs w:val="21"/>
        </w:rPr>
        <w:t>N</w:t>
      </w:r>
      <w:r>
        <w:rPr>
          <w:rFonts w:cs="Arial" w:hAnsi="Arial" w:eastAsia="Arial" w:ascii="Arial"/>
          <w:color w:val="616169"/>
          <w:spacing w:val="0"/>
          <w:w w:val="100"/>
          <w:position w:val="1"/>
          <w:sz w:val="21"/>
          <w:szCs w:val="21"/>
        </w:rPr>
        <w:t>     </w:t>
      </w:r>
      <w:r>
        <w:rPr>
          <w:rFonts w:cs="Arial" w:hAnsi="Arial" w:eastAsia="Arial" w:ascii="Arial"/>
          <w:color w:val="616169"/>
          <w:spacing w:val="32"/>
          <w:w w:val="100"/>
          <w:position w:val="1"/>
          <w:sz w:val="21"/>
          <w:szCs w:val="21"/>
        </w:rPr>
        <w:t> </w:t>
      </w:r>
      <w:r>
        <w:rPr>
          <w:rFonts w:cs="Arial" w:hAnsi="Arial" w:eastAsia="Arial" w:ascii="Arial"/>
          <w:color w:val="9B99A1"/>
          <w:spacing w:val="0"/>
          <w:w w:val="26"/>
          <w:position w:val="-2"/>
          <w:sz w:val="30"/>
          <w:szCs w:val="30"/>
        </w:rPr>
        <w:t>I</w:t>
      </w:r>
      <w:r>
        <w:rPr>
          <w:rFonts w:cs="Arial" w:hAnsi="Arial" w:eastAsia="Arial" w:ascii="Arial"/>
          <w:color w:val="9B99A1"/>
          <w:spacing w:val="0"/>
          <w:w w:val="26"/>
          <w:position w:val="-2"/>
          <w:sz w:val="30"/>
          <w:szCs w:val="30"/>
        </w:rPr>
        <w:t>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B99A1"/>
          <w:spacing w:val="21"/>
          <w:w w:val="26"/>
          <w:position w:val="-2"/>
          <w:sz w:val="30"/>
          <w:szCs w:val="30"/>
        </w:rPr>
        <w:t> </w:t>
      </w:r>
      <w:r>
        <w:rPr>
          <w:rFonts w:cs="Arial" w:hAnsi="Arial" w:eastAsia="Arial" w:ascii="Arial"/>
          <w:color w:val="9B99A1"/>
          <w:spacing w:val="0"/>
          <w:w w:val="47"/>
          <w:position w:val="16"/>
          <w:sz w:val="24"/>
          <w:szCs w:val="24"/>
        </w:rPr>
        <w:t>'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31"/>
          <w:szCs w:val="31"/>
        </w:rPr>
        <w:jc w:val="center"/>
        <w:spacing w:lineRule="exact" w:line="280"/>
        <w:ind w:left="225" w:right="181"/>
      </w:pP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2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2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2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2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2"/>
          <w:sz w:val="23"/>
          <w:szCs w:val="23"/>
        </w:rPr>
        <w:t>/K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2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2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2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2"/>
          <w:sz w:val="23"/>
          <w:szCs w:val="23"/>
        </w:rPr>
        <w:t>tt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2"/>
          <w:sz w:val="23"/>
          <w:szCs w:val="23"/>
        </w:rPr>
        <w:t>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color w:val="616169"/>
          <w:spacing w:val="8"/>
          <w:w w:val="100"/>
          <w:position w:val="2"/>
          <w:sz w:val="23"/>
          <w:szCs w:val="23"/>
        </w:rPr>
        <w:t> </w:t>
      </w:r>
      <w:r>
        <w:rPr>
          <w:rFonts w:cs="Arial" w:hAnsi="Arial" w:eastAsia="Arial" w:ascii="Arial"/>
          <w:color w:val="9B99A1"/>
          <w:spacing w:val="0"/>
          <w:w w:val="25"/>
          <w:position w:val="-3"/>
          <w:sz w:val="31"/>
          <w:szCs w:val="31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1"/>
          <w:szCs w:val="31"/>
        </w:rPr>
      </w:r>
    </w:p>
    <w:p>
      <w:pPr>
        <w:rPr>
          <w:rFonts w:cs="Arial" w:hAnsi="Arial" w:eastAsia="Arial" w:ascii="Arial"/>
          <w:sz w:val="14"/>
          <w:szCs w:val="14"/>
        </w:rPr>
        <w:jc w:val="center"/>
        <w:spacing w:lineRule="exact" w:line="360"/>
        <w:ind w:left="92" w:right="177"/>
      </w:pPr>
      <w:r>
        <w:rPr>
          <w:rFonts w:cs="Arial" w:hAnsi="Arial" w:eastAsia="Arial" w:ascii="Arial"/>
          <w:color w:val="9B99A1"/>
          <w:spacing w:val="0"/>
          <w:w w:val="26"/>
          <w:position w:val="8"/>
          <w:sz w:val="30"/>
          <w:szCs w:val="30"/>
        </w:rPr>
        <w:t>I</w:t>
      </w:r>
      <w:r>
        <w:rPr>
          <w:rFonts w:cs="Arial" w:hAnsi="Arial" w:eastAsia="Arial" w:ascii="Arial"/>
          <w:color w:val="9B99A1"/>
          <w:spacing w:val="0"/>
          <w:w w:val="26"/>
          <w:position w:val="8"/>
          <w:sz w:val="30"/>
          <w:szCs w:val="30"/>
        </w:rPr>
        <w:t>   </w:t>
      </w:r>
      <w:r>
        <w:rPr>
          <w:rFonts w:cs="Arial" w:hAnsi="Arial" w:eastAsia="Arial" w:ascii="Arial"/>
          <w:color w:val="9B99A1"/>
          <w:spacing w:val="15"/>
          <w:w w:val="26"/>
          <w:position w:val="8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9"/>
          <w:position w:val="8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616169"/>
          <w:spacing w:val="0"/>
          <w:w w:val="82"/>
          <w:position w:val="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8"/>
          <w:sz w:val="22"/>
          <w:szCs w:val="22"/>
        </w:rPr>
        <w:t>tc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103"/>
          <w:position w:val="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8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17"/>
          <w:w w:val="100"/>
          <w:position w:val="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37"/>
          <w:position w:val="8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78"/>
          <w:position w:val="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position w:val="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17"/>
          <w:w w:val="100"/>
          <w:position w:val="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8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8"/>
          <w:sz w:val="22"/>
          <w:szCs w:val="22"/>
        </w:rPr>
        <w:t>                          </w:t>
      </w:r>
      <w:r>
        <w:rPr>
          <w:rFonts w:cs="Times New Roman" w:hAnsi="Times New Roman" w:eastAsia="Times New Roman" w:ascii="Times New Roman"/>
          <w:color w:val="616169"/>
          <w:spacing w:val="34"/>
          <w:w w:val="100"/>
          <w:position w:val="8"/>
          <w:sz w:val="22"/>
          <w:szCs w:val="22"/>
        </w:rPr>
        <w:t> </w:t>
      </w:r>
      <w:r>
        <w:rPr>
          <w:rFonts w:cs="Arial" w:hAnsi="Arial" w:eastAsia="Arial" w:ascii="Arial"/>
          <w:color w:val="616169"/>
          <w:spacing w:val="0"/>
          <w:w w:val="100"/>
          <w:position w:val="8"/>
          <w:sz w:val="22"/>
          <w:szCs w:val="22"/>
        </w:rPr>
        <w:t>N</w:t>
      </w:r>
      <w:r>
        <w:rPr>
          <w:rFonts w:cs="Arial" w:hAnsi="Arial" w:eastAsia="Arial" w:ascii="Arial"/>
          <w:color w:val="616169"/>
          <w:spacing w:val="0"/>
          <w:w w:val="100"/>
          <w:position w:val="8"/>
          <w:sz w:val="22"/>
          <w:szCs w:val="22"/>
        </w:rPr>
        <w:t>    </w:t>
      </w:r>
      <w:r>
        <w:rPr>
          <w:rFonts w:cs="Arial" w:hAnsi="Arial" w:eastAsia="Arial" w:ascii="Arial"/>
          <w:color w:val="616169"/>
          <w:spacing w:val="61"/>
          <w:w w:val="100"/>
          <w:position w:val="8"/>
          <w:sz w:val="22"/>
          <w:szCs w:val="22"/>
        </w:rPr>
        <w:t> </w:t>
      </w:r>
      <w:r>
        <w:rPr>
          <w:rFonts w:cs="Arial" w:hAnsi="Arial" w:eastAsia="Arial" w:ascii="Arial"/>
          <w:color w:val="83838B"/>
          <w:spacing w:val="0"/>
          <w:w w:val="26"/>
          <w:position w:val="-7"/>
          <w:sz w:val="30"/>
          <w:szCs w:val="30"/>
        </w:rPr>
        <w:t>I</w:t>
      </w:r>
      <w:r>
        <w:rPr>
          <w:rFonts w:cs="Arial" w:hAnsi="Arial" w:eastAsia="Arial" w:ascii="Arial"/>
          <w:color w:val="83838B"/>
          <w:spacing w:val="0"/>
          <w:w w:val="26"/>
          <w:position w:val="-7"/>
          <w:sz w:val="30"/>
          <w:szCs w:val="30"/>
        </w:rPr>
        <w:t>               </w:t>
      </w:r>
      <w:r>
        <w:rPr>
          <w:rFonts w:cs="Arial" w:hAnsi="Arial" w:eastAsia="Arial" w:ascii="Arial"/>
          <w:color w:val="83838B"/>
          <w:spacing w:val="15"/>
          <w:w w:val="26"/>
          <w:position w:val="-7"/>
          <w:sz w:val="30"/>
          <w:szCs w:val="30"/>
        </w:rPr>
        <w:t> </w:t>
      </w:r>
      <w:r>
        <w:rPr>
          <w:rFonts w:cs="Arial" w:hAnsi="Arial" w:eastAsia="Arial" w:ascii="Arial"/>
          <w:color w:val="616169"/>
          <w:spacing w:val="0"/>
          <w:w w:val="100"/>
          <w:position w:val="7"/>
          <w:sz w:val="22"/>
          <w:szCs w:val="22"/>
        </w:rPr>
        <w:t>N</w:t>
      </w:r>
      <w:r>
        <w:rPr>
          <w:rFonts w:cs="Arial" w:hAnsi="Arial" w:eastAsia="Arial" w:ascii="Arial"/>
          <w:color w:val="616169"/>
          <w:spacing w:val="0"/>
          <w:w w:val="100"/>
          <w:position w:val="7"/>
          <w:sz w:val="22"/>
          <w:szCs w:val="22"/>
        </w:rPr>
        <w:t>       </w:t>
      </w:r>
      <w:r>
        <w:rPr>
          <w:rFonts w:cs="Arial" w:hAnsi="Arial" w:eastAsia="Arial" w:ascii="Arial"/>
          <w:color w:val="616169"/>
          <w:spacing w:val="8"/>
          <w:w w:val="100"/>
          <w:position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noe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color w:val="616169"/>
          <w:spacing w:val="30"/>
          <w:w w:val="100"/>
          <w:position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19"/>
          <w:w w:val="100"/>
          <w:position w:val="7"/>
          <w:sz w:val="22"/>
          <w:szCs w:val="22"/>
        </w:rPr>
        <w:t> </w:t>
      </w:r>
      <w:r>
        <w:rPr>
          <w:rFonts w:cs="Arial" w:hAnsi="Arial" w:eastAsia="Arial" w:ascii="Arial"/>
          <w:color w:val="83838B"/>
          <w:spacing w:val="0"/>
          <w:w w:val="37"/>
          <w:position w:val="16"/>
          <w:sz w:val="14"/>
          <w:szCs w:val="14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60"/>
        <w:ind w:left="4566"/>
        <w:sectPr>
          <w:type w:val="continuous"/>
          <w:pgSz w:w="12240" w:h="15840"/>
          <w:pgMar w:top="760" w:bottom="280" w:left="1280" w:right="1720"/>
        </w:sectPr>
      </w:pPr>
      <w:r>
        <w:pict>
          <v:shape type="#_x0000_t202" style="position:absolute;margin-left:127.6pt;margin-top:6.28447pt;width:382.73pt;height:71.28pt;mso-position-horizontal-relative:page;mso-position-vertical-relative:paragraph;z-index:-111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614" w:hRule="exact"/>
                    </w:trPr>
                    <w:tc>
                      <w:tcPr>
                        <w:tcW w:w="4068" w:type="dxa"/>
                        <w:gridSpan w:val="6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75"/>
                          <w:ind w:left="24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06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8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25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08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1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13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03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11"/>
                            <w:sz w:val="22"/>
                            <w:szCs w:val="22"/>
                          </w:rPr>
                          <w:t>ve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-9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ve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23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9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9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35"/>
                            <w:w w:val="109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B99A1"/>
                            <w:spacing w:val="0"/>
                            <w:w w:val="100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B99A1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9B99A1"/>
                            <w:spacing w:val="27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94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17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7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11"/>
                            <w:sz w:val="22"/>
                            <w:szCs w:val="22"/>
                          </w:rPr>
                          <w:t>dge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13"/>
                          <w:ind w:left="25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88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4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-5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1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8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8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8"/>
                            <w:sz w:val="22"/>
                            <w:szCs w:val="22"/>
                          </w:rPr>
                          <w:t>r.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8"/>
                            <w:sz w:val="22"/>
                            <w:szCs w:val="22"/>
                          </w:rPr>
                          <w:t>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8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21"/>
                            <w:w w:val="108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85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3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1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4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6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94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17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B"/>
                            <w:spacing w:val="0"/>
                            <w:w w:val="91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B"/>
                            <w:spacing w:val="0"/>
                            <w:w w:val="100"/>
                            <w:sz w:val="22"/>
                            <w:szCs w:val="22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B"/>
                            <w:spacing w:val="-2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ry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7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552" w:hRule="exact"/>
                    </w:trPr>
                    <w:tc>
                      <w:tcPr>
                        <w:tcW w:w="4068" w:type="dxa"/>
                        <w:gridSpan w:val="6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60"/>
                          <w:ind w:left="248" w:right="9" w:firstLine="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88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1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18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8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18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17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B"/>
                            <w:w w:val="104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B"/>
                            <w:w w:val="78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B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B"/>
                            <w:spacing w:val="5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6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i/>
                            <w:color w:val="83838B"/>
                            <w:spacing w:val="0"/>
                            <w:w w:val="100"/>
                            <w:sz w:val="23"/>
                            <w:szCs w:val="23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i/>
                            <w:color w:val="83838B"/>
                            <w:spacing w:val="45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93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17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27"/>
                            <w:sz w:val="22"/>
                            <w:szCs w:val="22"/>
                          </w:rPr>
                          <w:t>ff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8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3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-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96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18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98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1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17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B"/>
                            <w:spacing w:val="0"/>
                            <w:w w:val="78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B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B"/>
                            <w:spacing w:val="1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84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8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24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98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98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8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8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8"/>
                            <w:sz w:val="22"/>
                            <w:szCs w:val="22"/>
                          </w:rPr>
                          <w:t>hau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8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8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13"/>
                            <w:w w:val="108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37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66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1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B"/>
                            <w:spacing w:val="0"/>
                            <w:w w:val="78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27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78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17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center"/>
                          <w:spacing w:before="3"/>
                          <w:ind w:left="89" w:right="9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7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3"/>
                          <w:ind w:left="13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98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18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98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27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07"/>
                            <w:sz w:val="22"/>
                            <w:szCs w:val="22"/>
                          </w:rPr>
                          <w:t>oo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05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3"/>
                          <w:ind w:left="11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88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1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04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1"/>
                            <w:szCs w:val="21"/>
                          </w:rPr>
                          <w:jc w:val="left"/>
                          <w:spacing w:before="11"/>
                          <w:ind w:left="248"/>
                        </w:pPr>
                        <w:r>
                          <w:rPr>
                            <w:rFonts w:cs="Arial" w:hAnsi="Arial" w:eastAsia="Arial" w:ascii="Arial"/>
                            <w:color w:val="616169"/>
                            <w:spacing w:val="0"/>
                            <w:w w:val="109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10" w:lineRule="exact" w:line="240"/>
                          <w:ind w:left="36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4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3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10" w:lineRule="exact" w:line="240"/>
                          <w:ind w:left="24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5"/>
                            <w:position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5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5"/>
                            <w:position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5"/>
                            <w:position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5"/>
                            <w:position w:val="-1"/>
                            <w:sz w:val="22"/>
                            <w:szCs w:val="22"/>
                          </w:rPr>
                          <w:t>ca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5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5"/>
                            <w:position w:val="-1"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5"/>
                            <w:position w:val="-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21"/>
                            <w:w w:val="105"/>
                            <w:position w:val="-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5"/>
                            <w:position w:val="-1"/>
                            <w:sz w:val="22"/>
                            <w:szCs w:val="22"/>
                          </w:rPr>
                          <w:t>ki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5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5"/>
                            <w:position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5"/>
                            <w:position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5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5"/>
                            <w:position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5"/>
                            <w:position w:val="-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5"/>
                            <w:position w:val="-1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48"/>
                            <w:w w:val="105"/>
                            <w:position w:val="-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position w:val="-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position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position w:val="-1"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position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position w:val="-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20"/>
                            <w:w w:val="100"/>
                            <w:position w:val="-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92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94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11"/>
                            <w:position w:val="-1"/>
                            <w:sz w:val="22"/>
                            <w:szCs w:val="22"/>
                          </w:rPr>
                          <w:t>ov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3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83838B"/>
                            <w:spacing w:val="0"/>
                            <w:w w:val="78"/>
                            <w:position w:val="-1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22"/>
                            <w:szCs w:val="22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9B99A1"/>
          <w:spacing w:val="0"/>
          <w:w w:val="26"/>
          <w:sz w:val="30"/>
          <w:szCs w:val="30"/>
        </w:rPr>
        <w:t>I</w:t>
      </w:r>
      <w:r>
        <w:rPr>
          <w:rFonts w:cs="Arial" w:hAnsi="Arial" w:eastAsia="Arial" w:ascii="Arial"/>
          <w:color w:val="9B99A1"/>
          <w:spacing w:val="0"/>
          <w:w w:val="26"/>
          <w:sz w:val="30"/>
          <w:szCs w:val="30"/>
        </w:rPr>
        <w:t>                                       </w:t>
      </w:r>
      <w:r>
        <w:rPr>
          <w:rFonts w:cs="Arial" w:hAnsi="Arial" w:eastAsia="Arial" w:ascii="Arial"/>
          <w:color w:val="9B99A1"/>
          <w:spacing w:val="21"/>
          <w:w w:val="26"/>
          <w:sz w:val="30"/>
          <w:szCs w:val="30"/>
        </w:rPr>
        <w:t> </w:t>
      </w:r>
      <w:r>
        <w:rPr>
          <w:rFonts w:cs="Arial" w:hAnsi="Arial" w:eastAsia="Arial" w:ascii="Arial"/>
          <w:color w:val="9B99A1"/>
          <w:spacing w:val="0"/>
          <w:w w:val="78"/>
          <w:position w:val="14"/>
          <w:sz w:val="10"/>
          <w:szCs w:val="10"/>
        </w:rPr>
        <w:t>I</w:t>
      </w:r>
      <w:r>
        <w:rPr>
          <w:rFonts w:cs="Arial" w:hAnsi="Arial" w:eastAsia="Arial" w:ascii="Arial"/>
          <w:color w:val="9B99A1"/>
          <w:spacing w:val="0"/>
          <w:w w:val="78"/>
          <w:position w:val="14"/>
          <w:sz w:val="10"/>
          <w:szCs w:val="10"/>
        </w:rPr>
        <w:t>   </w:t>
      </w:r>
      <w:r>
        <w:rPr>
          <w:rFonts w:cs="Arial" w:hAnsi="Arial" w:eastAsia="Arial" w:ascii="Arial"/>
          <w:color w:val="9B99A1"/>
          <w:spacing w:val="14"/>
          <w:w w:val="78"/>
          <w:position w:val="14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0"/>
          <w:sz w:val="22"/>
          <w:szCs w:val="22"/>
        </w:rPr>
        <w:t>ov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616169"/>
          <w:spacing w:val="51"/>
          <w:w w:val="100"/>
          <w:position w:val="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0"/>
          <w:sz w:val="22"/>
          <w:szCs w:val="22"/>
        </w:rPr>
        <w:t>p,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616169"/>
          <w:spacing w:val="42"/>
          <w:w w:val="100"/>
          <w:position w:val="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616169"/>
          <w:spacing w:val="22"/>
          <w:w w:val="100"/>
          <w:position w:val="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616169"/>
          <w:spacing w:val="38"/>
          <w:w w:val="100"/>
          <w:position w:val="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85"/>
          <w:position w:val="10"/>
          <w:sz w:val="22"/>
          <w:szCs w:val="22"/>
        </w:rPr>
        <w:t>fl</w:t>
      </w:r>
      <w:r>
        <w:rPr>
          <w:rFonts w:cs="Times New Roman" w:hAnsi="Times New Roman" w:eastAsia="Times New Roman" w:ascii="Times New Roman"/>
          <w:color w:val="616169"/>
          <w:spacing w:val="0"/>
          <w:w w:val="125"/>
          <w:position w:val="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1"/>
          <w:position w:val="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83838B"/>
          <w:spacing w:val="0"/>
          <w:w w:val="91"/>
          <w:position w:val="1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70"/>
        <w:ind w:left="261" w:right="1670" w:hanging="130"/>
      </w:pPr>
      <w:r>
        <w:pict>
          <v:shape type="#_x0000_t202" style="position:absolute;margin-left:70.2pt;margin-top:5.74377pt;width:0.36pt;height:28.8pt;mso-position-horizontal-relative:page;mso-position-vertical-relative:paragraph;z-index:-1111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57"/>
                      <w:szCs w:val="57"/>
                    </w:rPr>
                    <w:jc w:val="left"/>
                    <w:spacing w:lineRule="exact" w:line="560"/>
                    <w:ind w:right="-106"/>
                  </w:pPr>
                  <w:r>
                    <w:rPr>
                      <w:rFonts w:cs="Arial" w:hAnsi="Arial" w:eastAsia="Arial" w:ascii="Arial"/>
                      <w:color w:val="9B99A1"/>
                      <w:spacing w:val="-22"/>
                      <w:w w:val="18"/>
                      <w:position w:val="-1"/>
                      <w:sz w:val="57"/>
                      <w:szCs w:val="57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position w:val="0"/>
                      <w:sz w:val="57"/>
                      <w:szCs w:val="57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83838B"/>
          <w:spacing w:val="0"/>
          <w:w w:val="26"/>
          <w:sz w:val="29"/>
          <w:szCs w:val="29"/>
        </w:rPr>
        <w:t>I</w:t>
      </w:r>
      <w:r>
        <w:rPr>
          <w:rFonts w:cs="Arial" w:hAnsi="Arial" w:eastAsia="Arial" w:ascii="Arial"/>
          <w:color w:val="83838B"/>
          <w:spacing w:val="0"/>
          <w:w w:val="26"/>
          <w:sz w:val="29"/>
          <w:szCs w:val="29"/>
        </w:rPr>
        <w:t>   </w:t>
      </w:r>
      <w:r>
        <w:rPr>
          <w:rFonts w:cs="Arial" w:hAnsi="Arial" w:eastAsia="Arial" w:ascii="Arial"/>
          <w:color w:val="83838B"/>
          <w:spacing w:val="17"/>
          <w:w w:val="26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9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616169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3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47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3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616169"/>
          <w:spacing w:val="0"/>
          <w:w w:val="10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8"/>
          <w:szCs w:val="38"/>
        </w:rPr>
        <w:jc w:val="left"/>
        <w:spacing w:lineRule="exact" w:line="420"/>
        <w:ind w:left="124"/>
      </w:pPr>
      <w:r>
        <w:rPr>
          <w:rFonts w:cs="Arial" w:hAnsi="Arial" w:eastAsia="Arial" w:ascii="Arial"/>
          <w:color w:val="9B99A1"/>
          <w:spacing w:val="0"/>
          <w:w w:val="20"/>
          <w:position w:val="-2"/>
          <w:sz w:val="38"/>
          <w:szCs w:val="3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8"/>
          <w:szCs w:val="3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60"/>
        <w:ind w:left="124" w:right="-64"/>
      </w:pPr>
      <w:r>
        <w:rPr>
          <w:rFonts w:cs="Arial" w:hAnsi="Arial" w:eastAsia="Arial" w:ascii="Arial"/>
          <w:color w:val="9B99A1"/>
          <w:spacing w:val="0"/>
          <w:w w:val="26"/>
          <w:position w:val="-1"/>
          <w:sz w:val="29"/>
          <w:szCs w:val="29"/>
        </w:rPr>
        <w:t>I</w:t>
      </w:r>
      <w:r>
        <w:rPr>
          <w:rFonts w:cs="Arial" w:hAnsi="Arial" w:eastAsia="Arial" w:ascii="Arial"/>
          <w:color w:val="9B99A1"/>
          <w:spacing w:val="0"/>
          <w:w w:val="26"/>
          <w:position w:val="-1"/>
          <w:sz w:val="29"/>
          <w:szCs w:val="29"/>
        </w:rPr>
        <w:t>   </w:t>
      </w:r>
      <w:r>
        <w:rPr>
          <w:rFonts w:cs="Arial" w:hAnsi="Arial" w:eastAsia="Arial" w:ascii="Arial"/>
          <w:color w:val="9B99A1"/>
          <w:spacing w:val="17"/>
          <w:w w:val="26"/>
          <w:position w:val="-1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16169"/>
          <w:spacing w:val="-36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color w:val="616169"/>
          <w:spacing w:val="0"/>
          <w:w w:val="100"/>
          <w:position w:val="-1"/>
          <w:sz w:val="14"/>
          <w:szCs w:val="14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7"/>
          <w:w w:val="108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83838B"/>
          <w:spacing w:val="0"/>
          <w:w w:val="118"/>
          <w:position w:val="-1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10"/>
          <w:position w:val="-1"/>
          <w:sz w:val="22"/>
          <w:szCs w:val="22"/>
        </w:rPr>
        <w:t>ry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8"/>
          <w:szCs w:val="8"/>
        </w:rPr>
        <w:jc w:val="right"/>
        <w:spacing w:before="55"/>
        <w:ind w:right="231"/>
      </w:pPr>
      <w:r>
        <w:br w:type="column"/>
      </w:r>
      <w:r>
        <w:rPr>
          <w:rFonts w:cs="Arial" w:hAnsi="Arial" w:eastAsia="Arial" w:ascii="Arial"/>
          <w:color w:val="9B99A1"/>
          <w:spacing w:val="0"/>
          <w:w w:val="97"/>
          <w:sz w:val="8"/>
          <w:szCs w:val="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8"/>
          <w:szCs w:val="8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3"/>
          <w:szCs w:val="33"/>
        </w:rPr>
        <w:jc w:val="right"/>
        <w:ind w:right="231"/>
      </w:pPr>
      <w:r>
        <w:rPr>
          <w:rFonts w:cs="Arial" w:hAnsi="Arial" w:eastAsia="Arial" w:ascii="Arial"/>
          <w:color w:val="9B99A1"/>
          <w:spacing w:val="0"/>
          <w:w w:val="23"/>
          <w:sz w:val="33"/>
          <w:szCs w:val="33"/>
        </w:rPr>
        <w:t>!</w:t>
      </w:r>
      <w:r>
        <w:rPr>
          <w:rFonts w:cs="Arial" w:hAnsi="Arial" w:eastAsia="Arial" w:ascii="Arial"/>
          <w:color w:val="000000"/>
          <w:spacing w:val="0"/>
          <w:w w:val="100"/>
          <w:sz w:val="33"/>
          <w:szCs w:val="3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1"/>
        <w:ind w:left="1555" w:right="192" w:hanging="7"/>
      </w:pPr>
      <w:r>
        <w:pict>
          <v:shape type="#_x0000_t202" style="position:absolute;margin-left:513.36pt;margin-top:0.994515pt;width:0.72pt;height:5.2pt;mso-position-horizontal-relative:page;mso-position-vertical-relative:paragraph;z-index:-111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0"/>
                      <w:szCs w:val="10"/>
                    </w:rPr>
                    <w:jc w:val="left"/>
                    <w:spacing w:lineRule="exact" w:line="100"/>
                    <w:ind w:right="-36"/>
                  </w:pPr>
                  <w:r>
                    <w:rPr>
                      <w:rFonts w:cs="Times New Roman" w:hAnsi="Times New Roman" w:eastAsia="Times New Roman" w:ascii="Times New Roman"/>
                      <w:color w:val="9B99A1"/>
                      <w:spacing w:val="0"/>
                      <w:w w:val="28"/>
                      <w:sz w:val="10"/>
                      <w:szCs w:val="10"/>
                    </w:rPr>
                    <w:t>1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616169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w w:val="13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w w:val="113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16169"/>
          <w:w w:val="9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83838B"/>
          <w:w w:val="11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616169"/>
          <w:w w:val="10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3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616169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9B99A1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9B99A1"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9B99A1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9"/>
          <w:sz w:val="22"/>
          <w:szCs w:val="22"/>
        </w:rPr>
        <w:t>a/</w:t>
      </w:r>
      <w:r>
        <w:rPr>
          <w:rFonts w:cs="Times New Roman" w:hAnsi="Times New Roman" w:eastAsia="Times New Roman" w:ascii="Times New Roman"/>
          <w:color w:val="616169"/>
          <w:spacing w:val="0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27"/>
          <w:sz w:val="22"/>
          <w:szCs w:val="22"/>
        </w:rPr>
        <w:t>ff</w:t>
      </w:r>
      <w:r>
        <w:rPr>
          <w:rFonts w:cs="Times New Roman" w:hAnsi="Times New Roman" w:eastAsia="Times New Roman" w:ascii="Times New Roman"/>
          <w:color w:val="616169"/>
          <w:spacing w:val="0"/>
          <w:w w:val="8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31"/>
          <w:w w:val="103"/>
          <w:sz w:val="22"/>
          <w:szCs w:val="22"/>
        </w:rPr>
        <w:t> </w:t>
      </w:r>
      <w:r>
        <w:rPr>
          <w:rFonts w:cs="Arial" w:hAnsi="Arial" w:eastAsia="Arial" w:ascii="Arial"/>
          <w:color w:val="83838B"/>
          <w:spacing w:val="0"/>
          <w:w w:val="25"/>
          <w:sz w:val="31"/>
          <w:szCs w:val="31"/>
        </w:rPr>
        <w:t>I</w:t>
      </w:r>
      <w:r>
        <w:rPr>
          <w:rFonts w:cs="Arial" w:hAnsi="Arial" w:eastAsia="Arial" w:ascii="Arial"/>
          <w:color w:val="83838B"/>
          <w:spacing w:val="0"/>
          <w:w w:val="25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83838B"/>
          <w:spacing w:val="0"/>
          <w:w w:val="7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83838B"/>
          <w:spacing w:val="0"/>
          <w:w w:val="78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83838B"/>
          <w:spacing w:val="13"/>
          <w:w w:val="7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16169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16169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3"/>
          <w:sz w:val="22"/>
          <w:szCs w:val="22"/>
        </w:rPr>
        <w:t>fr</w:t>
      </w:r>
      <w:r>
        <w:rPr>
          <w:rFonts w:cs="Times New Roman" w:hAnsi="Times New Roman" w:eastAsia="Times New Roman" w:ascii="Times New Roman"/>
          <w:color w:val="616169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color w:val="83838B"/>
          <w:spacing w:val="0"/>
          <w:w w:val="7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83838B"/>
          <w:spacing w:val="0"/>
          <w:w w:val="78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83838B"/>
          <w:spacing w:val="20"/>
          <w:w w:val="7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8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sz w:val="22"/>
          <w:szCs w:val="22"/>
        </w:rPr>
        <w:t>nk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9B99A1"/>
          <w:spacing w:val="0"/>
          <w:w w:val="61"/>
          <w:sz w:val="9"/>
          <w:szCs w:val="9"/>
        </w:rPr>
        <w:t>J</w:t>
      </w:r>
      <w:r>
        <w:rPr>
          <w:rFonts w:cs="Times New Roman" w:hAnsi="Times New Roman" w:eastAsia="Times New Roman" w:ascii="Times New Roman"/>
          <w:color w:val="9B99A1"/>
          <w:spacing w:val="0"/>
          <w:w w:val="61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xh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616169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27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8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83838B"/>
          <w:spacing w:val="0"/>
          <w:w w:val="7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83838B"/>
          <w:spacing w:val="0"/>
          <w:w w:val="78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83838B"/>
          <w:spacing w:val="28"/>
          <w:w w:val="7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9B99A1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9B99A1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9B99A1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83838B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83838B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83838B"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54"/>
          <w:sz w:val="18"/>
          <w:szCs w:val="18"/>
        </w:rPr>
        <w:t>j</w:t>
      </w:r>
      <w:r>
        <w:rPr>
          <w:rFonts w:cs="Arial" w:hAnsi="Arial" w:eastAsia="Arial" w:ascii="Arial"/>
          <w:color w:val="9B99A1"/>
          <w:spacing w:val="0"/>
          <w:w w:val="5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60"/>
        <w:sectPr>
          <w:type w:val="continuous"/>
          <w:pgSz w:w="12240" w:h="15840"/>
          <w:pgMar w:top="760" w:bottom="280" w:left="1280" w:right="1720"/>
          <w:cols w:num="2" w:equalWidth="off">
            <w:col w:w="2796" w:space="1231"/>
            <w:col w:w="5213"/>
          </w:cols>
        </w:sectPr>
      </w:pPr>
      <w:r>
        <w:pict>
          <v:shape type="#_x0000_t202" style="position:absolute;margin-left:482.04pt;margin-top:10.5728pt;width:1.80136pt;height:7.3pt;mso-position-horizontal-relative:page;mso-position-vertical-relative:paragraph;z-index:-1109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4"/>
                      <w:szCs w:val="14"/>
                    </w:rPr>
                    <w:jc w:val="left"/>
                    <w:spacing w:lineRule="exact" w:line="140"/>
                    <w:ind w:right="-42"/>
                  </w:pPr>
                  <w:r>
                    <w:rPr>
                      <w:rFonts w:cs="Arial" w:hAnsi="Arial" w:eastAsia="Arial" w:ascii="Arial"/>
                      <w:color w:val="616169"/>
                      <w:spacing w:val="0"/>
                      <w:w w:val="115"/>
                      <w:sz w:val="14"/>
                      <w:szCs w:val="14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616169"/>
          <w:spacing w:val="0"/>
          <w:w w:val="100"/>
          <w:position w:val="-2"/>
          <w:sz w:val="22"/>
          <w:szCs w:val="22"/>
        </w:rPr>
        <w:t>D</w:t>
      </w:r>
      <w:r>
        <w:rPr>
          <w:rFonts w:cs="Arial" w:hAnsi="Arial" w:eastAsia="Arial" w:ascii="Arial"/>
          <w:color w:val="616169"/>
          <w:spacing w:val="0"/>
          <w:w w:val="100"/>
          <w:position w:val="-2"/>
          <w:sz w:val="22"/>
          <w:szCs w:val="22"/>
        </w:rPr>
        <w:t>     </w:t>
      </w:r>
      <w:r>
        <w:rPr>
          <w:rFonts w:cs="Arial" w:hAnsi="Arial" w:eastAsia="Arial" w:ascii="Arial"/>
          <w:color w:val="616169"/>
          <w:spacing w:val="0"/>
          <w:w w:val="100"/>
          <w:position w:val="-2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43"/>
          <w:position w:val="-10"/>
          <w:sz w:val="18"/>
          <w:szCs w:val="18"/>
        </w:rPr>
        <w:t>I</w:t>
      </w:r>
      <w:r>
        <w:rPr>
          <w:rFonts w:cs="Arial" w:hAnsi="Arial" w:eastAsia="Arial" w:ascii="Arial"/>
          <w:color w:val="9B99A1"/>
          <w:spacing w:val="0"/>
          <w:w w:val="43"/>
          <w:position w:val="-10"/>
          <w:sz w:val="18"/>
          <w:szCs w:val="18"/>
        </w:rPr>
        <w:t>               </w:t>
      </w:r>
      <w:r>
        <w:rPr>
          <w:rFonts w:cs="Arial" w:hAnsi="Arial" w:eastAsia="Arial" w:ascii="Arial"/>
          <w:color w:val="9B99A1"/>
          <w:spacing w:val="10"/>
          <w:w w:val="43"/>
          <w:position w:val="-1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color w:val="616169"/>
          <w:spacing w:val="36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83838B"/>
          <w:spacing w:val="-22"/>
          <w:w w:val="54"/>
          <w:position w:val="-2"/>
          <w:sz w:val="22"/>
          <w:szCs w:val="22"/>
        </w:rPr>
        <w:t>'</w:t>
      </w:r>
      <w:r>
        <w:rPr>
          <w:rFonts w:cs="Arial" w:hAnsi="Arial" w:eastAsia="Arial" w:ascii="Arial"/>
          <w:color w:val="9B99A1"/>
          <w:spacing w:val="0"/>
          <w:w w:val="21"/>
          <w:position w:val="-12"/>
          <w:sz w:val="37"/>
          <w:szCs w:val="37"/>
        </w:rPr>
        <w:t>I</w:t>
      </w:r>
      <w:r>
        <w:rPr>
          <w:rFonts w:cs="Arial" w:hAnsi="Arial" w:eastAsia="Arial" w:ascii="Arial"/>
          <w:color w:val="9B99A1"/>
          <w:spacing w:val="-2"/>
          <w:w w:val="100"/>
          <w:position w:val="-12"/>
          <w:sz w:val="37"/>
          <w:szCs w:val="37"/>
        </w:rPr>
        <w:t> </w:t>
      </w:r>
      <w:r>
        <w:rPr>
          <w:rFonts w:cs="Arial" w:hAnsi="Arial" w:eastAsia="Arial" w:ascii="Arial"/>
          <w:color w:val="83838B"/>
          <w:spacing w:val="-15"/>
          <w:w w:val="42"/>
          <w:position w:val="-12"/>
          <w:sz w:val="37"/>
          <w:szCs w:val="37"/>
        </w:rPr>
        <w:t>,</w:t>
      </w:r>
      <w:r>
        <w:rPr>
          <w:rFonts w:cs="Times New Roman" w:hAnsi="Times New Roman" w:eastAsia="Times New Roman" w:ascii="Times New Roman"/>
          <w:color w:val="616169"/>
          <w:spacing w:val="0"/>
          <w:w w:val="99"/>
          <w:position w:val="-2"/>
          <w:sz w:val="22"/>
          <w:szCs w:val="22"/>
        </w:rPr>
        <w:t>Arr</w:t>
      </w:r>
      <w:r>
        <w:rPr>
          <w:rFonts w:cs="Times New Roman" w:hAnsi="Times New Roman" w:eastAsia="Times New Roman" w:ascii="Times New Roman"/>
          <w:color w:val="616169"/>
          <w:spacing w:val="0"/>
          <w:w w:val="103"/>
          <w:position w:val="-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-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position w:val="-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616169"/>
          <w:spacing w:val="0"/>
          <w:w w:val="103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9"/>
          <w:position w:val="-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-2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9"/>
          <w:position w:val="-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-2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9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1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6"/>
          <w:position w:val="-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-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616169"/>
          <w:spacing w:val="0"/>
          <w:w w:val="103"/>
          <w:position w:val="-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94"/>
          <w:position w:val="-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-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-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94"/>
          <w:position w:val="-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center"/>
        <w:spacing w:lineRule="exact" w:line="340"/>
        <w:ind w:left="72" w:right="200"/>
      </w:pPr>
      <w:r>
        <w:rPr>
          <w:rFonts w:cs="Arial" w:hAnsi="Arial" w:eastAsia="Arial" w:ascii="Arial"/>
          <w:color w:val="9B99A1"/>
          <w:spacing w:val="0"/>
          <w:w w:val="35"/>
          <w:position w:val="1"/>
          <w:sz w:val="29"/>
          <w:szCs w:val="29"/>
        </w:rPr>
        <w:t>I</w:t>
      </w:r>
      <w:r>
        <w:rPr>
          <w:rFonts w:cs="Arial" w:hAnsi="Arial" w:eastAsia="Arial" w:ascii="Arial"/>
          <w:color w:val="9B99A1"/>
          <w:spacing w:val="0"/>
          <w:w w:val="35"/>
          <w:position w:val="1"/>
          <w:sz w:val="29"/>
          <w:szCs w:val="29"/>
        </w:rPr>
        <w:t>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B99A1"/>
          <w:spacing w:val="13"/>
          <w:w w:val="35"/>
          <w:position w:val="1"/>
          <w:sz w:val="29"/>
          <w:szCs w:val="29"/>
        </w:rPr>
        <w:t> </w:t>
      </w:r>
      <w:r>
        <w:rPr>
          <w:rFonts w:cs="Arial" w:hAnsi="Arial" w:eastAsia="Arial" w:ascii="Arial"/>
          <w:color w:val="9B99A1"/>
          <w:spacing w:val="0"/>
          <w:w w:val="35"/>
          <w:position w:val="0"/>
          <w:sz w:val="29"/>
          <w:szCs w:val="29"/>
        </w:rPr>
        <w:t>I</w:t>
      </w:r>
      <w:r>
        <w:rPr>
          <w:rFonts w:cs="Arial" w:hAnsi="Arial" w:eastAsia="Arial" w:ascii="Arial"/>
          <w:color w:val="9B99A1"/>
          <w:spacing w:val="0"/>
          <w:w w:val="35"/>
          <w:position w:val="0"/>
          <w:sz w:val="29"/>
          <w:szCs w:val="29"/>
        </w:rPr>
        <w:t>                                  </w:t>
      </w:r>
      <w:r>
        <w:rPr>
          <w:rFonts w:cs="Arial" w:hAnsi="Arial" w:eastAsia="Arial" w:ascii="Arial"/>
          <w:color w:val="9B99A1"/>
          <w:spacing w:val="17"/>
          <w:w w:val="35"/>
          <w:position w:val="0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27"/>
          <w:position w:val="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78"/>
          <w:position w:val="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27"/>
          <w:position w:val="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17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71"/>
          <w:position w:val="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position w:val="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position w:val="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83838B"/>
          <w:spacing w:val="0"/>
          <w:w w:val="130"/>
          <w:position w:val="3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color w:val="83838B"/>
          <w:spacing w:val="1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616169"/>
          <w:spacing w:val="31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13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2"/>
          <w:position w:val="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616169"/>
          <w:spacing w:val="0"/>
          <w:w w:val="82"/>
          <w:position w:val="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25"/>
          <w:position w:val="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3"/>
          <w:position w:val="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9"/>
          <w:position w:val="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83838B"/>
          <w:spacing w:val="0"/>
          <w:w w:val="78"/>
          <w:position w:val="3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83838B"/>
          <w:spacing w:val="0"/>
          <w:w w:val="100"/>
          <w:position w:val="3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83838B"/>
          <w:spacing w:val="-14"/>
          <w:w w:val="100"/>
          <w:position w:val="3"/>
          <w:sz w:val="22"/>
          <w:szCs w:val="22"/>
        </w:rPr>
        <w:t> </w:t>
      </w:r>
      <w:r>
        <w:rPr>
          <w:rFonts w:cs="Arial" w:hAnsi="Arial" w:eastAsia="Arial" w:ascii="Arial"/>
          <w:color w:val="83838B"/>
          <w:spacing w:val="0"/>
          <w:w w:val="26"/>
          <w:position w:val="3"/>
          <w:sz w:val="30"/>
          <w:szCs w:val="3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center"/>
        <w:spacing w:lineRule="exact" w:line="220"/>
        <w:ind w:left="79" w:right="222"/>
      </w:pPr>
      <w:r>
        <w:rPr>
          <w:rFonts w:cs="Times New Roman" w:hAnsi="Times New Roman" w:eastAsia="Times New Roman" w:ascii="Times New Roman"/>
          <w:b/>
          <w:color w:val="9B99A1"/>
          <w:spacing w:val="0"/>
          <w:w w:val="49"/>
          <w:position w:val="1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b/>
          <w:color w:val="9B99A1"/>
          <w:spacing w:val="0"/>
          <w:w w:val="49"/>
          <w:position w:val="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color w:val="9B99A1"/>
          <w:spacing w:val="5"/>
          <w:w w:val="49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1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color w:val="616169"/>
          <w:spacing w:val="5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616169"/>
          <w:spacing w:val="0"/>
          <w:w w:val="100"/>
          <w:position w:val="1"/>
          <w:sz w:val="22"/>
          <w:szCs w:val="22"/>
        </w:rPr>
        <w:t>                                                      </w:t>
      </w:r>
      <w:r>
        <w:rPr>
          <w:rFonts w:cs="Times New Roman" w:hAnsi="Times New Roman" w:eastAsia="Times New Roman" w:ascii="Times New Roman"/>
          <w:b/>
          <w:color w:val="616169"/>
          <w:spacing w:val="24"/>
          <w:w w:val="100"/>
          <w:position w:val="1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57"/>
          <w:position w:val="2"/>
          <w:sz w:val="18"/>
          <w:szCs w:val="18"/>
        </w:rPr>
        <w:t>I</w:t>
      </w:r>
      <w:r>
        <w:rPr>
          <w:rFonts w:cs="Arial" w:hAnsi="Arial" w:eastAsia="Arial" w:ascii="Arial"/>
          <w:color w:val="9B99A1"/>
          <w:spacing w:val="0"/>
          <w:w w:val="57"/>
          <w:position w:val="2"/>
          <w:sz w:val="18"/>
          <w:szCs w:val="18"/>
        </w:rPr>
        <w:t>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B99A1"/>
          <w:spacing w:val="15"/>
          <w:w w:val="57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9B99A1"/>
          <w:spacing w:val="0"/>
          <w:w w:val="28"/>
          <w:position w:val="-3"/>
          <w:sz w:val="10"/>
          <w:szCs w:val="10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lineRule="exact" w:line="260"/>
        <w:ind w:left="63" w:right="206"/>
      </w:pPr>
      <w:r>
        <w:pict>
          <v:shape type="#_x0000_t202" style="position:absolute;margin-left:512.28pt;margin-top:9.20605pt;width:1.08324pt;height:4.9pt;mso-position-horizontal-relative:page;mso-position-vertical-relative:paragraph;z-index:-1108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0"/>
                      <w:szCs w:val="10"/>
                    </w:rPr>
                    <w:jc w:val="left"/>
                    <w:spacing w:lineRule="exact" w:line="80"/>
                    <w:ind w:right="-35"/>
                  </w:pPr>
                  <w:r>
                    <w:rPr>
                      <w:rFonts w:cs="Arial" w:hAnsi="Arial" w:eastAsia="Arial" w:ascii="Arial"/>
                      <w:color w:val="9B99A1"/>
                      <w:spacing w:val="0"/>
                      <w:w w:val="78"/>
                      <w:sz w:val="10"/>
                      <w:szCs w:val="10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9B99A1"/>
          <w:spacing w:val="0"/>
          <w:w w:val="49"/>
          <w:position w:val="-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9B99A1"/>
          <w:spacing w:val="0"/>
          <w:w w:val="49"/>
          <w:position w:val="-2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9B99A1"/>
          <w:spacing w:val="13"/>
          <w:w w:val="49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52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59"/>
          <w:position w:val="-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-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-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-2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color w:val="616169"/>
          <w:spacing w:val="0"/>
          <w:w w:val="103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5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5"/>
          <w:position w:val="-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5"/>
          <w:position w:val="-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51"/>
          <w:w w:val="105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44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59"/>
          <w:position w:val="-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-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20"/>
          <w:w w:val="100"/>
          <w:position w:val="-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82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103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59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-1"/>
          <w:sz w:val="22"/>
          <w:szCs w:val="22"/>
        </w:rPr>
        <w:t>bby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-2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26"/>
          <w:position w:val="-1"/>
          <w:sz w:val="30"/>
          <w:szCs w:val="30"/>
        </w:rPr>
        <w:t>I</w:t>
      </w:r>
      <w:r>
        <w:rPr>
          <w:rFonts w:cs="Arial" w:hAnsi="Arial" w:eastAsia="Arial" w:ascii="Arial"/>
          <w:color w:val="9B99A1"/>
          <w:spacing w:val="0"/>
          <w:w w:val="26"/>
          <w:position w:val="-1"/>
          <w:sz w:val="30"/>
          <w:szCs w:val="30"/>
        </w:rPr>
        <w:t>               </w:t>
      </w:r>
      <w:r>
        <w:rPr>
          <w:rFonts w:cs="Arial" w:hAnsi="Arial" w:eastAsia="Arial" w:ascii="Arial"/>
          <w:color w:val="9B99A1"/>
          <w:spacing w:val="7"/>
          <w:w w:val="26"/>
          <w:position w:val="-1"/>
          <w:sz w:val="30"/>
          <w:szCs w:val="30"/>
        </w:rPr>
        <w:t> </w:t>
      </w:r>
      <w:r>
        <w:rPr>
          <w:rFonts w:cs="Arial" w:hAnsi="Arial" w:eastAsia="Arial" w:ascii="Arial"/>
          <w:color w:val="616169"/>
          <w:spacing w:val="0"/>
          <w:w w:val="100"/>
          <w:position w:val="-2"/>
          <w:sz w:val="22"/>
          <w:szCs w:val="22"/>
        </w:rPr>
        <w:t>N</w:t>
      </w:r>
      <w:r>
        <w:rPr>
          <w:rFonts w:cs="Arial" w:hAnsi="Arial" w:eastAsia="Arial" w:ascii="Arial"/>
          <w:color w:val="616169"/>
          <w:spacing w:val="0"/>
          <w:w w:val="100"/>
          <w:position w:val="-2"/>
          <w:sz w:val="22"/>
          <w:szCs w:val="22"/>
        </w:rPr>
        <w:t>    </w:t>
      </w:r>
      <w:r>
        <w:rPr>
          <w:rFonts w:cs="Arial" w:hAnsi="Arial" w:eastAsia="Arial" w:ascii="Arial"/>
          <w:color w:val="616169"/>
          <w:spacing w:val="61"/>
          <w:w w:val="100"/>
          <w:position w:val="-2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26"/>
          <w:position w:val="-3"/>
          <w:sz w:val="30"/>
          <w:szCs w:val="30"/>
        </w:rPr>
        <w:t>I</w:t>
      </w:r>
      <w:r>
        <w:rPr>
          <w:rFonts w:cs="Arial" w:hAnsi="Arial" w:eastAsia="Arial" w:ascii="Arial"/>
          <w:color w:val="9B99A1"/>
          <w:spacing w:val="0"/>
          <w:w w:val="26"/>
          <w:position w:val="-3"/>
          <w:sz w:val="30"/>
          <w:szCs w:val="30"/>
        </w:rPr>
        <w:t>               </w:t>
      </w:r>
      <w:r>
        <w:rPr>
          <w:rFonts w:cs="Arial" w:hAnsi="Arial" w:eastAsia="Arial" w:ascii="Arial"/>
          <w:color w:val="9B99A1"/>
          <w:spacing w:val="15"/>
          <w:w w:val="26"/>
          <w:position w:val="-3"/>
          <w:sz w:val="30"/>
          <w:szCs w:val="30"/>
        </w:rPr>
        <w:t> </w:t>
      </w:r>
      <w:r>
        <w:rPr>
          <w:rFonts w:cs="Arial" w:hAnsi="Arial" w:eastAsia="Arial" w:ascii="Arial"/>
          <w:color w:val="616169"/>
          <w:spacing w:val="0"/>
          <w:w w:val="100"/>
          <w:position w:val="-2"/>
          <w:sz w:val="22"/>
          <w:szCs w:val="22"/>
        </w:rPr>
        <w:t>N</w:t>
      </w:r>
      <w:r>
        <w:rPr>
          <w:rFonts w:cs="Arial" w:hAnsi="Arial" w:eastAsia="Arial" w:ascii="Arial"/>
          <w:color w:val="616169"/>
          <w:spacing w:val="0"/>
          <w:w w:val="100"/>
          <w:position w:val="-2"/>
          <w:sz w:val="22"/>
          <w:szCs w:val="22"/>
        </w:rPr>
        <w:t>                                                              </w:t>
      </w:r>
      <w:r>
        <w:rPr>
          <w:rFonts w:cs="Arial" w:hAnsi="Arial" w:eastAsia="Arial" w:ascii="Arial"/>
          <w:color w:val="616169"/>
          <w:spacing w:val="40"/>
          <w:w w:val="100"/>
          <w:position w:val="-2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28"/>
          <w:position w:val="5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35"/>
          <w:szCs w:val="35"/>
        </w:rPr>
        <w:jc w:val="center"/>
        <w:spacing w:lineRule="exact" w:line="280"/>
        <w:ind w:left="190" w:right="203"/>
      </w:pP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2"/>
          <w:szCs w:val="22"/>
        </w:rPr>
        <w:t>                                                      </w:t>
      </w:r>
      <w:r>
        <w:rPr>
          <w:rFonts w:cs="Times New Roman" w:hAnsi="Times New Roman" w:eastAsia="Times New Roman" w:ascii="Times New Roman"/>
          <w:color w:val="616169"/>
          <w:spacing w:val="13"/>
          <w:w w:val="100"/>
          <w:position w:val="1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22"/>
          <w:position w:val="-1"/>
          <w:sz w:val="35"/>
          <w:szCs w:val="35"/>
        </w:rPr>
        <w:t>I</w:t>
      </w:r>
      <w:r>
        <w:rPr>
          <w:rFonts w:cs="Arial" w:hAnsi="Arial" w:eastAsia="Arial" w:ascii="Arial"/>
          <w:color w:val="9B99A1"/>
          <w:spacing w:val="0"/>
          <w:w w:val="22"/>
          <w:position w:val="-1"/>
          <w:sz w:val="35"/>
          <w:szCs w:val="35"/>
        </w:rPr>
        <w:t>                                        </w:t>
      </w:r>
      <w:r>
        <w:rPr>
          <w:rFonts w:cs="Arial" w:hAnsi="Arial" w:eastAsia="Arial" w:ascii="Arial"/>
          <w:color w:val="9B99A1"/>
          <w:spacing w:val="4"/>
          <w:w w:val="22"/>
          <w:position w:val="-1"/>
          <w:sz w:val="35"/>
          <w:szCs w:val="35"/>
        </w:rPr>
        <w:t> </w:t>
      </w:r>
      <w:r>
        <w:rPr>
          <w:rFonts w:cs="Arial" w:hAnsi="Arial" w:eastAsia="Arial" w:ascii="Arial"/>
          <w:color w:val="9B99A1"/>
          <w:spacing w:val="0"/>
          <w:w w:val="22"/>
          <w:position w:val="-4"/>
          <w:sz w:val="39"/>
          <w:szCs w:val="39"/>
        </w:rPr>
        <w:t>I</w:t>
      </w:r>
      <w:r>
        <w:rPr>
          <w:rFonts w:cs="Arial" w:hAnsi="Arial" w:eastAsia="Arial" w:ascii="Arial"/>
          <w:color w:val="9B99A1"/>
          <w:spacing w:val="0"/>
          <w:w w:val="22"/>
          <w:position w:val="-4"/>
          <w:sz w:val="39"/>
          <w:szCs w:val="39"/>
        </w:rPr>
        <w:t>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B99A1"/>
          <w:spacing w:val="0"/>
          <w:w w:val="22"/>
          <w:position w:val="-4"/>
          <w:sz w:val="39"/>
          <w:szCs w:val="39"/>
        </w:rPr>
        <w:t> </w:t>
      </w:r>
      <w:r>
        <w:rPr>
          <w:rFonts w:cs="Arial" w:hAnsi="Arial" w:eastAsia="Arial" w:ascii="Arial"/>
          <w:color w:val="9B99A1"/>
          <w:spacing w:val="0"/>
          <w:w w:val="22"/>
          <w:position w:val="-1"/>
          <w:sz w:val="35"/>
          <w:szCs w:val="35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5"/>
          <w:szCs w:val="35"/>
        </w:rPr>
      </w:r>
    </w:p>
    <w:p>
      <w:pPr>
        <w:rPr>
          <w:rFonts w:cs="Arial" w:hAnsi="Arial" w:eastAsia="Arial" w:ascii="Arial"/>
          <w:sz w:val="29"/>
          <w:szCs w:val="29"/>
        </w:rPr>
        <w:jc w:val="center"/>
        <w:spacing w:lineRule="exact" w:line="300"/>
        <w:ind w:left="59" w:right="202"/>
      </w:pPr>
      <w:r>
        <w:rPr>
          <w:rFonts w:cs="Arial" w:hAnsi="Arial" w:eastAsia="Arial" w:ascii="Arial"/>
          <w:color w:val="9B99A1"/>
          <w:spacing w:val="0"/>
          <w:w w:val="34"/>
          <w:position w:val="3"/>
          <w:sz w:val="30"/>
          <w:szCs w:val="30"/>
        </w:rPr>
        <w:t>!</w:t>
      </w:r>
      <w:r>
        <w:rPr>
          <w:rFonts w:cs="Arial" w:hAnsi="Arial" w:eastAsia="Arial" w:ascii="Arial"/>
          <w:color w:val="9B99A1"/>
          <w:spacing w:val="0"/>
          <w:w w:val="34"/>
          <w:position w:val="3"/>
          <w:sz w:val="30"/>
          <w:szCs w:val="30"/>
        </w:rPr>
        <w:t>  </w:t>
      </w:r>
      <w:r>
        <w:rPr>
          <w:rFonts w:cs="Arial" w:hAnsi="Arial" w:eastAsia="Arial" w:ascii="Arial"/>
          <w:color w:val="9B99A1"/>
          <w:spacing w:val="8"/>
          <w:w w:val="34"/>
          <w:position w:val="3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color w:val="616169"/>
          <w:spacing w:val="23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37"/>
          <w:position w:val="4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81"/>
          <w:position w:val="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3"/>
          <w:position w:val="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94"/>
          <w:position w:val="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4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4"/>
          <w:sz w:val="22"/>
          <w:szCs w:val="22"/>
        </w:rPr>
        <w:t>ty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color w:val="616169"/>
          <w:spacing w:val="-27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16169"/>
          <w:spacing w:val="1"/>
          <w:w w:val="100"/>
          <w:position w:val="3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22"/>
          <w:position w:val="3"/>
          <w:sz w:val="35"/>
          <w:szCs w:val="35"/>
        </w:rPr>
        <w:t>I</w:t>
      </w:r>
      <w:r>
        <w:rPr>
          <w:rFonts w:cs="Arial" w:hAnsi="Arial" w:eastAsia="Arial" w:ascii="Arial"/>
          <w:color w:val="9B99A1"/>
          <w:spacing w:val="0"/>
          <w:w w:val="22"/>
          <w:position w:val="3"/>
          <w:sz w:val="35"/>
          <w:szCs w:val="35"/>
        </w:rPr>
        <w:t>               </w:t>
      </w:r>
      <w:r>
        <w:rPr>
          <w:rFonts w:cs="Arial" w:hAnsi="Arial" w:eastAsia="Arial" w:ascii="Arial"/>
          <w:color w:val="9B99A1"/>
          <w:spacing w:val="5"/>
          <w:w w:val="22"/>
          <w:position w:val="3"/>
          <w:sz w:val="35"/>
          <w:szCs w:val="35"/>
        </w:rPr>
        <w:t> </w:t>
      </w:r>
      <w:r>
        <w:rPr>
          <w:rFonts w:cs="Arial" w:hAnsi="Arial" w:eastAsia="Arial" w:ascii="Arial"/>
          <w:color w:val="616169"/>
          <w:spacing w:val="0"/>
          <w:w w:val="100"/>
          <w:position w:val="3"/>
          <w:sz w:val="21"/>
          <w:szCs w:val="21"/>
        </w:rPr>
        <w:t>N</w:t>
      </w:r>
      <w:r>
        <w:rPr>
          <w:rFonts w:cs="Arial" w:hAnsi="Arial" w:eastAsia="Arial" w:ascii="Arial"/>
          <w:color w:val="616169"/>
          <w:spacing w:val="0"/>
          <w:w w:val="100"/>
          <w:position w:val="3"/>
          <w:sz w:val="21"/>
          <w:szCs w:val="21"/>
        </w:rPr>
        <w:t>     </w:t>
      </w:r>
      <w:r>
        <w:rPr>
          <w:rFonts w:cs="Arial" w:hAnsi="Arial" w:eastAsia="Arial" w:ascii="Arial"/>
          <w:color w:val="616169"/>
          <w:spacing w:val="31"/>
          <w:w w:val="100"/>
          <w:position w:val="3"/>
          <w:sz w:val="21"/>
          <w:szCs w:val="21"/>
        </w:rPr>
        <w:t> </w:t>
      </w:r>
      <w:r>
        <w:rPr>
          <w:rFonts w:cs="Arial" w:hAnsi="Arial" w:eastAsia="Arial" w:ascii="Arial"/>
          <w:color w:val="9B99A1"/>
          <w:spacing w:val="0"/>
          <w:w w:val="26"/>
          <w:position w:val="-3"/>
          <w:sz w:val="30"/>
          <w:szCs w:val="30"/>
        </w:rPr>
        <w:t>I</w:t>
      </w:r>
      <w:r>
        <w:rPr>
          <w:rFonts w:cs="Arial" w:hAnsi="Arial" w:eastAsia="Arial" w:ascii="Arial"/>
          <w:color w:val="9B99A1"/>
          <w:spacing w:val="0"/>
          <w:w w:val="26"/>
          <w:position w:val="-3"/>
          <w:sz w:val="30"/>
          <w:szCs w:val="30"/>
        </w:rPr>
        <w:t>               </w:t>
      </w:r>
      <w:r>
        <w:rPr>
          <w:rFonts w:cs="Arial" w:hAnsi="Arial" w:eastAsia="Arial" w:ascii="Arial"/>
          <w:color w:val="9B99A1"/>
          <w:spacing w:val="7"/>
          <w:w w:val="26"/>
          <w:position w:val="-3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                                                                     </w:t>
      </w:r>
      <w:r>
        <w:rPr>
          <w:rFonts w:cs="Times New Roman" w:hAnsi="Times New Roman" w:eastAsia="Times New Roman" w:ascii="Times New Roman"/>
          <w:color w:val="616169"/>
          <w:spacing w:val="37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color w:val="83838B"/>
          <w:spacing w:val="0"/>
          <w:w w:val="26"/>
          <w:position w:val="-3"/>
          <w:sz w:val="29"/>
          <w:szCs w:val="29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9"/>
          <w:szCs w:val="29"/>
        </w:rPr>
      </w:r>
    </w:p>
    <w:p>
      <w:pPr>
        <w:rPr>
          <w:rFonts w:cs="Arial" w:hAnsi="Arial" w:eastAsia="Arial" w:ascii="Arial"/>
          <w:sz w:val="31"/>
          <w:szCs w:val="31"/>
        </w:rPr>
        <w:jc w:val="center"/>
        <w:spacing w:lineRule="exact" w:line="260"/>
        <w:ind w:left="66" w:right="209"/>
      </w:pPr>
      <w:r>
        <w:pict>
          <v:shape type="#_x0000_t202" style="position:absolute;margin-left:246.24pt;margin-top:1.91016pt;width:45.7232pt;height:13.7pt;mso-position-horizontal-relative:page;mso-position-vertical-relative:paragraph;z-index:-1106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8"/>
                      <w:szCs w:val="18"/>
                    </w:rPr>
                    <w:jc w:val="left"/>
                    <w:spacing w:lineRule="exact" w:line="260"/>
                    <w:ind w:right="-61"/>
                  </w:pPr>
                  <w:r>
                    <w:rPr>
                      <w:rFonts w:cs="Arial" w:hAnsi="Arial" w:eastAsia="Arial" w:ascii="Arial"/>
                      <w:color w:val="9B99A1"/>
                      <w:spacing w:val="0"/>
                      <w:w w:val="43"/>
                      <w:sz w:val="27"/>
                      <w:szCs w:val="27"/>
                    </w:rPr>
                    <w:t>'</w:t>
                  </w:r>
                  <w:r>
                    <w:rPr>
                      <w:rFonts w:cs="Arial" w:hAnsi="Arial" w:eastAsia="Arial" w:ascii="Arial"/>
                      <w:color w:val="9B99A1"/>
                      <w:spacing w:val="0"/>
                      <w:w w:val="43"/>
                      <w:sz w:val="27"/>
                      <w:szCs w:val="27"/>
                    </w:rPr>
                    <w:t>                          </w:t>
                  </w:r>
                  <w:r>
                    <w:rPr>
                      <w:rFonts w:cs="Arial" w:hAnsi="Arial" w:eastAsia="Arial" w:ascii="Arial"/>
                      <w:color w:val="9B99A1"/>
                      <w:spacing w:val="3"/>
                      <w:w w:val="43"/>
                      <w:sz w:val="27"/>
                      <w:szCs w:val="27"/>
                    </w:rPr>
                    <w:t> </w:t>
                  </w:r>
                  <w:r>
                    <w:rPr>
                      <w:rFonts w:cs="Arial" w:hAnsi="Arial" w:eastAsia="Arial" w:ascii="Arial"/>
                      <w:color w:val="9B99A1"/>
                      <w:spacing w:val="0"/>
                      <w:w w:val="43"/>
                      <w:position w:val="6"/>
                      <w:sz w:val="18"/>
                      <w:szCs w:val="18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9B99A1"/>
          <w:spacing w:val="0"/>
          <w:w w:val="25"/>
          <w:position w:val="5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9B99A1"/>
          <w:spacing w:val="0"/>
          <w:w w:val="25"/>
          <w:position w:val="5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color w:val="9B99A1"/>
          <w:spacing w:val="12"/>
          <w:w w:val="25"/>
          <w:position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5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5"/>
          <w:sz w:val="22"/>
          <w:szCs w:val="22"/>
        </w:rPr>
        <w:t>4h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5"/>
          <w:sz w:val="22"/>
          <w:szCs w:val="22"/>
        </w:rPr>
        <w:t>                                             </w:t>
      </w:r>
      <w:r>
        <w:rPr>
          <w:rFonts w:cs="Times New Roman" w:hAnsi="Times New Roman" w:eastAsia="Times New Roman" w:ascii="Times New Roman"/>
          <w:color w:val="616169"/>
          <w:spacing w:val="26"/>
          <w:w w:val="104"/>
          <w:position w:val="5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100"/>
          <w:position w:val="17"/>
          <w:sz w:val="11"/>
          <w:szCs w:val="11"/>
        </w:rPr>
        <w:t>I</w:t>
      </w:r>
      <w:r>
        <w:rPr>
          <w:rFonts w:cs="Arial" w:hAnsi="Arial" w:eastAsia="Arial" w:ascii="Arial"/>
          <w:color w:val="9B99A1"/>
          <w:spacing w:val="0"/>
          <w:w w:val="100"/>
          <w:position w:val="17"/>
          <w:sz w:val="11"/>
          <w:szCs w:val="11"/>
        </w:rPr>
        <w:t>                           </w:t>
      </w:r>
      <w:r>
        <w:rPr>
          <w:rFonts w:cs="Arial" w:hAnsi="Arial" w:eastAsia="Arial" w:ascii="Arial"/>
          <w:color w:val="9B99A1"/>
          <w:spacing w:val="16"/>
          <w:w w:val="100"/>
          <w:position w:val="17"/>
          <w:sz w:val="11"/>
          <w:szCs w:val="11"/>
        </w:rPr>
        <w:t> </w:t>
      </w:r>
      <w:r>
        <w:rPr>
          <w:rFonts w:cs="Arial" w:hAnsi="Arial" w:eastAsia="Arial" w:ascii="Arial"/>
          <w:color w:val="9B99A1"/>
          <w:spacing w:val="0"/>
          <w:w w:val="71"/>
          <w:position w:val="17"/>
          <w:sz w:val="11"/>
          <w:szCs w:val="11"/>
        </w:rPr>
        <w:t>I</w:t>
      </w:r>
      <w:r>
        <w:rPr>
          <w:rFonts w:cs="Arial" w:hAnsi="Arial" w:eastAsia="Arial" w:ascii="Arial"/>
          <w:color w:val="9B99A1"/>
          <w:spacing w:val="0"/>
          <w:w w:val="71"/>
          <w:position w:val="17"/>
          <w:sz w:val="11"/>
          <w:szCs w:val="11"/>
        </w:rPr>
        <w:t>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B99A1"/>
          <w:spacing w:val="15"/>
          <w:w w:val="71"/>
          <w:position w:val="17"/>
          <w:sz w:val="11"/>
          <w:szCs w:val="11"/>
        </w:rPr>
        <w:t> </w:t>
      </w:r>
      <w:r>
        <w:rPr>
          <w:rFonts w:cs="Arial" w:hAnsi="Arial" w:eastAsia="Arial" w:ascii="Arial"/>
          <w:color w:val="9B99A1"/>
          <w:spacing w:val="0"/>
          <w:w w:val="25"/>
          <w:position w:val="0"/>
          <w:sz w:val="31"/>
          <w:szCs w:val="31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1"/>
          <w:szCs w:val="31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lineRule="exact" w:line="260"/>
        <w:ind w:left="68" w:right="212"/>
        <w:sectPr>
          <w:type w:val="continuous"/>
          <w:pgSz w:w="12240" w:h="15840"/>
          <w:pgMar w:top="760" w:bottom="280" w:left="1280" w:right="1720"/>
        </w:sectPr>
      </w:pPr>
      <w:r>
        <w:pict>
          <v:shape type="#_x0000_t202" style="position:absolute;margin-left:290.88pt;margin-top:7.36993pt;width:1.08324pt;height:5.4pt;mso-position-horizontal-relative:page;mso-position-vertical-relative:paragraph;z-index:-1107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1"/>
                      <w:szCs w:val="11"/>
                    </w:rPr>
                    <w:jc w:val="left"/>
                    <w:spacing w:lineRule="exact" w:line="100"/>
                    <w:ind w:right="-36"/>
                  </w:pPr>
                  <w:r>
                    <w:rPr>
                      <w:rFonts w:cs="Arial" w:hAnsi="Arial" w:eastAsia="Arial" w:ascii="Arial"/>
                      <w:color w:val="9B99A1"/>
                      <w:spacing w:val="0"/>
                      <w:w w:val="71"/>
                      <w:sz w:val="11"/>
                      <w:szCs w:val="1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9B99A1"/>
          <w:spacing w:val="0"/>
          <w:w w:val="25"/>
          <w:position w:val="3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9B99A1"/>
          <w:spacing w:val="0"/>
          <w:w w:val="25"/>
          <w:position w:val="3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color w:val="9B99A1"/>
          <w:spacing w:val="5"/>
          <w:w w:val="25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616169"/>
          <w:spacing w:val="42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3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616169"/>
          <w:spacing w:val="18"/>
          <w:w w:val="100"/>
          <w:position w:val="3"/>
          <w:sz w:val="22"/>
          <w:szCs w:val="22"/>
        </w:rPr>
        <w:t> </w:t>
      </w:r>
      <w:r>
        <w:rPr>
          <w:rFonts w:cs="Arial" w:hAnsi="Arial" w:eastAsia="Arial" w:ascii="Arial"/>
          <w:b/>
          <w:color w:val="616169"/>
          <w:spacing w:val="0"/>
          <w:w w:val="100"/>
          <w:position w:val="3"/>
          <w:sz w:val="20"/>
          <w:szCs w:val="20"/>
        </w:rPr>
        <w:t>c</w:t>
      </w:r>
      <w:r>
        <w:rPr>
          <w:rFonts w:cs="Arial" w:hAnsi="Arial" w:eastAsia="Arial" w:ascii="Arial"/>
          <w:b/>
          <w:color w:val="616169"/>
          <w:spacing w:val="0"/>
          <w:w w:val="100"/>
          <w:position w:val="3"/>
          <w:sz w:val="20"/>
          <w:szCs w:val="20"/>
        </w:rPr>
        <w:t>oo</w:t>
      </w:r>
      <w:r>
        <w:rPr>
          <w:rFonts w:cs="Arial" w:hAnsi="Arial" w:eastAsia="Arial" w:ascii="Arial"/>
          <w:b/>
          <w:color w:val="616169"/>
          <w:spacing w:val="0"/>
          <w:w w:val="100"/>
          <w:position w:val="3"/>
          <w:sz w:val="20"/>
          <w:szCs w:val="20"/>
        </w:rPr>
        <w:t>l</w:t>
      </w:r>
      <w:r>
        <w:rPr>
          <w:rFonts w:cs="Arial" w:hAnsi="Arial" w:eastAsia="Arial" w:ascii="Arial"/>
          <w:b/>
          <w:color w:val="616169"/>
          <w:spacing w:val="0"/>
          <w:w w:val="100"/>
          <w:position w:val="3"/>
          <w:sz w:val="20"/>
          <w:szCs w:val="20"/>
        </w:rPr>
        <w:t>i</w:t>
      </w:r>
      <w:r>
        <w:rPr>
          <w:rFonts w:cs="Arial" w:hAnsi="Arial" w:eastAsia="Arial" w:ascii="Arial"/>
          <w:b/>
          <w:color w:val="616169"/>
          <w:spacing w:val="0"/>
          <w:w w:val="100"/>
          <w:position w:val="3"/>
          <w:sz w:val="20"/>
          <w:szCs w:val="20"/>
        </w:rPr>
        <w:t>n</w:t>
      </w:r>
      <w:r>
        <w:rPr>
          <w:rFonts w:cs="Arial" w:hAnsi="Arial" w:eastAsia="Arial" w:ascii="Arial"/>
          <w:b/>
          <w:color w:val="616169"/>
          <w:spacing w:val="0"/>
          <w:w w:val="100"/>
          <w:position w:val="3"/>
          <w:sz w:val="20"/>
          <w:szCs w:val="20"/>
        </w:rPr>
        <w:t>g</w:t>
      </w:r>
      <w:r>
        <w:rPr>
          <w:rFonts w:cs="Arial" w:hAnsi="Arial" w:eastAsia="Arial" w:ascii="Arial"/>
          <w:b/>
          <w:color w:val="616169"/>
          <w:spacing w:val="0"/>
          <w:w w:val="100"/>
          <w:position w:val="3"/>
          <w:sz w:val="20"/>
          <w:szCs w:val="20"/>
        </w:rPr>
        <w:t>    </w:t>
      </w:r>
      <w:r>
        <w:rPr>
          <w:rFonts w:cs="Arial" w:hAnsi="Arial" w:eastAsia="Arial" w:ascii="Arial"/>
          <w:b/>
          <w:color w:val="616169"/>
          <w:spacing w:val="12"/>
          <w:w w:val="10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616169"/>
          <w:spacing w:val="21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       </w:t>
      </w:r>
      <w:r>
        <w:rPr>
          <w:rFonts w:cs="Times New Roman" w:hAnsi="Times New Roman" w:eastAsia="Times New Roman" w:ascii="Times New Roman"/>
          <w:color w:val="616169"/>
          <w:spacing w:val="4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color w:val="616169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color w:val="616169"/>
          <w:spacing w:val="0"/>
          <w:w w:val="100"/>
          <w:position w:val="2"/>
          <w:sz w:val="22"/>
          <w:szCs w:val="22"/>
        </w:rPr>
        <w:t>    </w:t>
      </w:r>
      <w:r>
        <w:rPr>
          <w:rFonts w:cs="Arial" w:hAnsi="Arial" w:eastAsia="Arial" w:ascii="Arial"/>
          <w:color w:val="616169"/>
          <w:spacing w:val="6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28"/>
          <w:position w:val="7"/>
          <w:sz w:val="18"/>
          <w:szCs w:val="18"/>
        </w:rPr>
        <w:t>I</w:t>
      </w:r>
      <w:r>
        <w:rPr>
          <w:rFonts w:cs="Arial" w:hAnsi="Arial" w:eastAsia="Arial" w:ascii="Arial"/>
          <w:color w:val="9B99A1"/>
          <w:spacing w:val="0"/>
          <w:w w:val="28"/>
          <w:position w:val="7"/>
          <w:sz w:val="18"/>
          <w:szCs w:val="18"/>
        </w:rPr>
        <w:t>                        </w:t>
      </w:r>
      <w:r>
        <w:rPr>
          <w:rFonts w:cs="Arial" w:hAnsi="Arial" w:eastAsia="Arial" w:ascii="Arial"/>
          <w:color w:val="9B99A1"/>
          <w:spacing w:val="4"/>
          <w:w w:val="28"/>
          <w:position w:val="7"/>
          <w:sz w:val="18"/>
          <w:szCs w:val="18"/>
        </w:rPr>
        <w:t> </w:t>
      </w:r>
      <w:r>
        <w:rPr>
          <w:rFonts w:cs="Arial" w:hAnsi="Arial" w:eastAsia="Arial" w:ascii="Arial"/>
          <w:color w:val="616169"/>
          <w:spacing w:val="0"/>
          <w:w w:val="100"/>
          <w:position w:val="2"/>
          <w:sz w:val="21"/>
          <w:szCs w:val="21"/>
        </w:rPr>
        <w:t>N</w:t>
      </w:r>
      <w:r>
        <w:rPr>
          <w:rFonts w:cs="Arial" w:hAnsi="Arial" w:eastAsia="Arial" w:ascii="Arial"/>
          <w:color w:val="616169"/>
          <w:spacing w:val="0"/>
          <w:w w:val="100"/>
          <w:position w:val="2"/>
          <w:sz w:val="21"/>
          <w:szCs w:val="21"/>
        </w:rPr>
        <w:t>     </w:t>
      </w:r>
      <w:r>
        <w:rPr>
          <w:rFonts w:cs="Arial" w:hAnsi="Arial" w:eastAsia="Arial" w:ascii="Arial"/>
          <w:color w:val="616169"/>
          <w:spacing w:val="24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9B99A1"/>
          <w:spacing w:val="0"/>
          <w:w w:val="33"/>
          <w:position w:val="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color w:val="9B99A1"/>
          <w:spacing w:val="0"/>
          <w:w w:val="33"/>
          <w:position w:val="2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9B99A1"/>
          <w:spacing w:val="10"/>
          <w:w w:val="33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2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21"/>
          <w:w w:val="108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28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13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2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616169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color w:val="616169"/>
          <w:spacing w:val="0"/>
          <w:w w:val="100"/>
          <w:position w:val="-3"/>
          <w:sz w:val="20"/>
          <w:szCs w:val="20"/>
        </w:rPr>
        <w:t>2</w:t>
      </w:r>
      <w:r>
        <w:rPr>
          <w:rFonts w:cs="Arial" w:hAnsi="Arial" w:eastAsia="Arial" w:ascii="Arial"/>
          <w:color w:val="616169"/>
          <w:spacing w:val="0"/>
          <w:w w:val="100"/>
          <w:position w:val="-3"/>
          <w:sz w:val="20"/>
          <w:szCs w:val="20"/>
        </w:rPr>
        <w:t>0</w:t>
      </w:r>
      <w:r>
        <w:rPr>
          <w:rFonts w:cs="Arial" w:hAnsi="Arial" w:eastAsia="Arial" w:ascii="Arial"/>
          <w:color w:val="616169"/>
          <w:spacing w:val="0"/>
          <w:w w:val="100"/>
          <w:position w:val="-3"/>
          <w:sz w:val="20"/>
          <w:szCs w:val="20"/>
        </w:rPr>
        <w:t>-</w:t>
      </w:r>
      <w:r>
        <w:rPr>
          <w:rFonts w:cs="Arial" w:hAnsi="Arial" w:eastAsia="Arial" w:ascii="Arial"/>
          <w:color w:val="616169"/>
          <w:spacing w:val="0"/>
          <w:w w:val="100"/>
          <w:position w:val="-3"/>
          <w:sz w:val="20"/>
          <w:szCs w:val="20"/>
        </w:rPr>
        <w:t> </w:t>
      </w:r>
      <w:r>
        <w:rPr>
          <w:rFonts w:cs="Arial" w:hAnsi="Arial" w:eastAsia="Arial" w:ascii="Arial"/>
          <w:color w:val="616169"/>
          <w:spacing w:val="2"/>
          <w:w w:val="100"/>
          <w:position w:val="-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9B99A1"/>
          <w:spacing w:val="0"/>
          <w:w w:val="52"/>
          <w:position w:val="-3"/>
          <w:sz w:val="14"/>
          <w:szCs w:val="14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110" w:right="-55"/>
      </w:pPr>
      <w:r>
        <w:rPr>
          <w:rFonts w:cs="Arial" w:hAnsi="Arial" w:eastAsia="Arial" w:ascii="Arial"/>
          <w:color w:val="9B99A1"/>
          <w:spacing w:val="0"/>
          <w:w w:val="54"/>
          <w:sz w:val="18"/>
          <w:szCs w:val="18"/>
        </w:rPr>
        <w:t>j</w:t>
      </w:r>
      <w:r>
        <w:rPr>
          <w:rFonts w:cs="Arial" w:hAnsi="Arial" w:eastAsia="Arial" w:ascii="Arial"/>
          <w:color w:val="9B99A1"/>
          <w:spacing w:val="0"/>
          <w:w w:val="54"/>
          <w:sz w:val="18"/>
          <w:szCs w:val="18"/>
        </w:rPr>
        <w:t>   </w:t>
      </w:r>
      <w:r>
        <w:rPr>
          <w:rFonts w:cs="Arial" w:hAnsi="Arial" w:eastAsia="Arial" w:ascii="Arial"/>
          <w:color w:val="9B99A1"/>
          <w:spacing w:val="0"/>
          <w:w w:val="5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616169"/>
          <w:spacing w:val="0"/>
          <w:w w:val="7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616169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39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616169"/>
          <w:spacing w:val="27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6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82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24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9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color w:val="616169"/>
          <w:spacing w:val="2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1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616169"/>
          <w:spacing w:val="0"/>
          <w:w w:val="111"/>
          <w:position w:val="0"/>
          <w:sz w:val="22"/>
          <w:szCs w:val="22"/>
        </w:rPr>
        <w:t>ub</w:t>
      </w:r>
      <w:r>
        <w:rPr>
          <w:rFonts w:cs="Times New Roman" w:hAnsi="Times New Roman" w:eastAsia="Times New Roman" w:ascii="Times New Roman"/>
          <w:color w:val="616169"/>
          <w:spacing w:val="0"/>
          <w:w w:val="82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25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9"/>
        <w:ind w:left="110"/>
      </w:pPr>
      <w:r>
        <w:rPr>
          <w:rFonts w:cs="Arial" w:hAnsi="Arial" w:eastAsia="Arial" w:ascii="Arial"/>
          <w:b/>
          <w:color w:val="9B99A1"/>
          <w:spacing w:val="0"/>
          <w:w w:val="54"/>
          <w:sz w:val="12"/>
          <w:szCs w:val="12"/>
        </w:rPr>
        <w:t>t</w:t>
      </w:r>
      <w:r>
        <w:rPr>
          <w:rFonts w:cs="Arial" w:hAnsi="Arial" w:eastAsia="Arial" w:ascii="Arial"/>
          <w:b/>
          <w:color w:val="9B99A1"/>
          <w:spacing w:val="0"/>
          <w:w w:val="54"/>
          <w:sz w:val="12"/>
          <w:szCs w:val="12"/>
        </w:rPr>
        <w:t>    </w:t>
      </w:r>
      <w:r>
        <w:rPr>
          <w:rFonts w:cs="Arial" w:hAnsi="Arial" w:eastAsia="Arial" w:ascii="Arial"/>
          <w:b/>
          <w:color w:val="9B99A1"/>
          <w:spacing w:val="11"/>
          <w:w w:val="54"/>
          <w:sz w:val="12"/>
          <w:szCs w:val="12"/>
        </w:rPr>
        <w:t> </w:t>
      </w:r>
      <w:r>
        <w:rPr>
          <w:rFonts w:cs="Arial" w:hAnsi="Arial" w:eastAsia="Arial" w:ascii="Arial"/>
          <w:b/>
          <w:color w:val="616169"/>
          <w:spacing w:val="0"/>
          <w:w w:val="84"/>
          <w:sz w:val="22"/>
          <w:szCs w:val="22"/>
        </w:rPr>
        <w:t>r</w:t>
      </w:r>
      <w:r>
        <w:rPr>
          <w:rFonts w:cs="Arial" w:hAnsi="Arial" w:eastAsia="Arial" w:ascii="Arial"/>
          <w:b/>
          <w:color w:val="616169"/>
          <w:spacing w:val="0"/>
          <w:w w:val="88"/>
          <w:sz w:val="22"/>
          <w:szCs w:val="22"/>
        </w:rPr>
        <w:t>oom</w:t>
      </w:r>
      <w:r>
        <w:rPr>
          <w:rFonts w:cs="Arial" w:hAnsi="Arial" w:eastAsia="Arial" w:ascii="Arial"/>
          <w:b/>
          <w:color w:val="616169"/>
          <w:spacing w:val="0"/>
          <w:w w:val="76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" w:lineRule="exact" w:line="200"/>
        <w:ind w:left="900"/>
      </w:pPr>
      <w:r>
        <w:br w:type="column"/>
      </w:r>
      <w:r>
        <w:rPr>
          <w:rFonts w:cs="Times New Roman" w:hAnsi="Times New Roman" w:eastAsia="Times New Roman" w:ascii="Times New Roman"/>
          <w:color w:val="9B99A1"/>
          <w:w w:val="19"/>
          <w:position w:val="-4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616169"/>
          <w:w w:val="189"/>
          <w:position w:val="-4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616169"/>
          <w:w w:val="104"/>
          <w:position w:val="-4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color w:val="616169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-24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eg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16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6"/>
          <w:position w:val="-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3"/>
          <w:position w:val="-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94"/>
          <w:position w:val="-4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-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-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94"/>
          <w:position w:val="-4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position w:val="-4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color w:val="9B99A1"/>
          <w:spacing w:val="0"/>
          <w:w w:val="65"/>
          <w:position w:val="-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37"/>
          <w:szCs w:val="37"/>
        </w:rPr>
        <w:jc w:val="left"/>
        <w:spacing w:lineRule="exact" w:line="320"/>
        <w:sectPr>
          <w:type w:val="continuous"/>
          <w:pgSz w:w="12240" w:h="15840"/>
          <w:pgMar w:top="760" w:bottom="280" w:left="1280" w:right="1720"/>
          <w:cols w:num="2" w:equalWidth="off">
            <w:col w:w="3530" w:space="1007"/>
            <w:col w:w="4703"/>
          </w:cols>
        </w:sectPr>
      </w:pPr>
      <w:r>
        <w:rPr>
          <w:rFonts w:cs="Arial" w:hAnsi="Arial" w:eastAsia="Arial" w:ascii="Arial"/>
          <w:color w:val="9B99A1"/>
          <w:spacing w:val="0"/>
          <w:w w:val="20"/>
          <w:position w:val="1"/>
          <w:sz w:val="38"/>
          <w:szCs w:val="38"/>
        </w:rPr>
        <w:t>I</w:t>
      </w:r>
      <w:r>
        <w:rPr>
          <w:rFonts w:cs="Arial" w:hAnsi="Arial" w:eastAsia="Arial" w:ascii="Arial"/>
          <w:color w:val="9B99A1"/>
          <w:spacing w:val="0"/>
          <w:w w:val="20"/>
          <w:position w:val="1"/>
          <w:sz w:val="38"/>
          <w:szCs w:val="38"/>
        </w:rPr>
        <w:t>                                        </w:t>
      </w:r>
      <w:r>
        <w:rPr>
          <w:rFonts w:cs="Arial" w:hAnsi="Arial" w:eastAsia="Arial" w:ascii="Arial"/>
          <w:color w:val="9B99A1"/>
          <w:spacing w:val="15"/>
          <w:w w:val="20"/>
          <w:position w:val="1"/>
          <w:sz w:val="38"/>
          <w:szCs w:val="38"/>
        </w:rPr>
        <w:t> </w:t>
      </w:r>
      <w:r>
        <w:rPr>
          <w:rFonts w:cs="Arial" w:hAnsi="Arial" w:eastAsia="Arial" w:ascii="Arial"/>
          <w:color w:val="83838B"/>
          <w:spacing w:val="0"/>
          <w:w w:val="37"/>
          <w:position w:val="-2"/>
          <w:sz w:val="14"/>
          <w:szCs w:val="14"/>
        </w:rPr>
        <w:t>I</w:t>
      </w:r>
      <w:r>
        <w:rPr>
          <w:rFonts w:cs="Arial" w:hAnsi="Arial" w:eastAsia="Arial" w:ascii="Arial"/>
          <w:color w:val="83838B"/>
          <w:spacing w:val="0"/>
          <w:w w:val="37"/>
          <w:position w:val="-2"/>
          <w:sz w:val="14"/>
          <w:szCs w:val="14"/>
        </w:rPr>
        <w:t>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83838B"/>
          <w:spacing w:val="5"/>
          <w:w w:val="37"/>
          <w:position w:val="-2"/>
          <w:sz w:val="14"/>
          <w:szCs w:val="14"/>
        </w:rPr>
        <w:t> </w:t>
      </w:r>
      <w:r>
        <w:rPr>
          <w:rFonts w:cs="Arial" w:hAnsi="Arial" w:eastAsia="Arial" w:ascii="Arial"/>
          <w:color w:val="9B99A1"/>
          <w:spacing w:val="0"/>
          <w:w w:val="21"/>
          <w:position w:val="-3"/>
          <w:sz w:val="37"/>
          <w:szCs w:val="37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7"/>
          <w:szCs w:val="37"/>
        </w:rPr>
      </w:r>
    </w:p>
    <w:p>
      <w:pPr>
        <w:rPr>
          <w:rFonts w:cs="Arial" w:hAnsi="Arial" w:eastAsia="Arial" w:ascii="Arial"/>
          <w:sz w:val="29"/>
          <w:szCs w:val="29"/>
        </w:rPr>
        <w:jc w:val="left"/>
        <w:spacing w:lineRule="exact" w:line="300"/>
        <w:ind w:left="102"/>
        <w:sectPr>
          <w:type w:val="continuous"/>
          <w:pgSz w:w="12240" w:h="15840"/>
          <w:pgMar w:top="760" w:bottom="280" w:left="1280" w:right="1720"/>
        </w:sectPr>
      </w:pPr>
      <w:r>
        <w:rPr>
          <w:rFonts w:cs="Times New Roman" w:hAnsi="Times New Roman" w:eastAsia="Times New Roman" w:ascii="Times New Roman"/>
          <w:color w:val="9B99A1"/>
          <w:spacing w:val="0"/>
          <w:w w:val="47"/>
          <w:position w:val="5"/>
          <w:sz w:val="22"/>
          <w:szCs w:val="22"/>
        </w:rPr>
        <w:t>\</w:t>
      </w:r>
      <w:r>
        <w:rPr>
          <w:rFonts w:cs="Times New Roman" w:hAnsi="Times New Roman" w:eastAsia="Times New Roman" w:ascii="Times New Roman"/>
          <w:color w:val="9B99A1"/>
          <w:spacing w:val="0"/>
          <w:w w:val="47"/>
          <w:position w:val="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9B99A1"/>
          <w:spacing w:val="16"/>
          <w:w w:val="47"/>
          <w:position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5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616169"/>
          <w:spacing w:val="51"/>
          <w:w w:val="100"/>
          <w:position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5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616169"/>
          <w:spacing w:val="48"/>
          <w:w w:val="100"/>
          <w:position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5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5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3"/>
          <w:w w:val="100"/>
          <w:position w:val="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8"/>
          <w:position w:val="5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8"/>
          <w:position w:val="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3"/>
          <w:position w:val="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5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616169"/>
          <w:spacing w:val="0"/>
          <w:w w:val="117"/>
          <w:position w:val="5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616169"/>
          <w:spacing w:val="0"/>
          <w:w w:val="157"/>
          <w:position w:val="5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81"/>
          <w:position w:val="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5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color w:val="616169"/>
          <w:spacing w:val="18"/>
          <w:w w:val="100"/>
          <w:position w:val="5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35"/>
          <w:position w:val="1"/>
          <w:sz w:val="29"/>
          <w:szCs w:val="29"/>
        </w:rPr>
        <w:t>I</w:t>
      </w:r>
      <w:r>
        <w:rPr>
          <w:rFonts w:cs="Arial" w:hAnsi="Arial" w:eastAsia="Arial" w:ascii="Arial"/>
          <w:color w:val="9B99A1"/>
          <w:spacing w:val="0"/>
          <w:w w:val="35"/>
          <w:position w:val="1"/>
          <w:sz w:val="29"/>
          <w:szCs w:val="29"/>
        </w:rPr>
        <w:t>           </w:t>
      </w:r>
      <w:r>
        <w:rPr>
          <w:rFonts w:cs="Arial" w:hAnsi="Arial" w:eastAsia="Arial" w:ascii="Arial"/>
          <w:color w:val="9B99A1"/>
          <w:spacing w:val="8"/>
          <w:w w:val="35"/>
          <w:position w:val="1"/>
          <w:sz w:val="29"/>
          <w:szCs w:val="29"/>
        </w:rPr>
        <w:t> </w:t>
      </w:r>
      <w:r>
        <w:rPr>
          <w:rFonts w:cs="Arial" w:hAnsi="Arial" w:eastAsia="Arial" w:ascii="Arial"/>
          <w:color w:val="616169"/>
          <w:spacing w:val="0"/>
          <w:w w:val="100"/>
          <w:position w:val="4"/>
          <w:sz w:val="22"/>
          <w:szCs w:val="22"/>
        </w:rPr>
        <w:t>N</w:t>
      </w:r>
      <w:r>
        <w:rPr>
          <w:rFonts w:cs="Arial" w:hAnsi="Arial" w:eastAsia="Arial" w:ascii="Arial"/>
          <w:color w:val="616169"/>
          <w:spacing w:val="0"/>
          <w:w w:val="100"/>
          <w:position w:val="4"/>
          <w:sz w:val="22"/>
          <w:szCs w:val="22"/>
        </w:rPr>
        <w:t>     </w:t>
      </w:r>
      <w:r>
        <w:rPr>
          <w:rFonts w:cs="Arial" w:hAnsi="Arial" w:eastAsia="Arial" w:ascii="Arial"/>
          <w:color w:val="616169"/>
          <w:spacing w:val="0"/>
          <w:w w:val="100"/>
          <w:position w:val="4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40"/>
          <w:position w:val="4"/>
          <w:sz w:val="26"/>
          <w:szCs w:val="26"/>
        </w:rPr>
        <w:t>I</w:t>
      </w:r>
      <w:r>
        <w:rPr>
          <w:rFonts w:cs="Arial" w:hAnsi="Arial" w:eastAsia="Arial" w:ascii="Arial"/>
          <w:color w:val="9B99A1"/>
          <w:spacing w:val="0"/>
          <w:w w:val="40"/>
          <w:position w:val="4"/>
          <w:sz w:val="26"/>
          <w:szCs w:val="26"/>
        </w:rPr>
        <w:t>           </w:t>
      </w:r>
      <w:r>
        <w:rPr>
          <w:rFonts w:cs="Arial" w:hAnsi="Arial" w:eastAsia="Arial" w:ascii="Arial"/>
          <w:color w:val="9B99A1"/>
          <w:spacing w:val="7"/>
          <w:w w:val="40"/>
          <w:position w:val="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2"/>
          <w:szCs w:val="22"/>
        </w:rPr>
        <w:t>                                                                     </w:t>
      </w:r>
      <w:r>
        <w:rPr>
          <w:rFonts w:cs="Times New Roman" w:hAnsi="Times New Roman" w:eastAsia="Times New Roman" w:ascii="Times New Roman"/>
          <w:color w:val="616169"/>
          <w:spacing w:val="37"/>
          <w:w w:val="100"/>
          <w:position w:val="4"/>
          <w:sz w:val="22"/>
          <w:szCs w:val="22"/>
        </w:rPr>
        <w:t> </w:t>
      </w:r>
      <w:r>
        <w:rPr>
          <w:rFonts w:cs="Arial" w:hAnsi="Arial" w:eastAsia="Arial" w:ascii="Arial"/>
          <w:color w:val="9B99A1"/>
          <w:spacing w:val="0"/>
          <w:w w:val="26"/>
          <w:position w:val="0"/>
          <w:sz w:val="29"/>
          <w:szCs w:val="29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9"/>
          <w:szCs w:val="29"/>
        </w:rPr>
      </w:r>
    </w:p>
    <w:p>
      <w:pPr>
        <w:rPr>
          <w:rFonts w:cs="Times New Roman" w:hAnsi="Times New Roman" w:eastAsia="Times New Roman" w:ascii="Times New Roman"/>
          <w:sz w:val="54"/>
          <w:szCs w:val="54"/>
        </w:rPr>
        <w:jc w:val="left"/>
        <w:spacing w:before="28" w:lineRule="exact" w:line="520"/>
        <w:ind w:left="152"/>
      </w:pPr>
      <w:r>
        <w:rPr>
          <w:rFonts w:cs="Malgun Gothic" w:hAnsi="Malgun Gothic" w:eastAsia="Malgun Gothic" w:ascii="Malgun Gothic"/>
          <w:color w:val="99989F"/>
          <w:w w:val="40"/>
          <w:position w:val="-8"/>
          <w:sz w:val="23"/>
          <w:szCs w:val="23"/>
        </w:rPr>
        <w:t>�</w:t>
      </w:r>
      <w:r>
        <w:rPr>
          <w:rFonts w:cs="Malgun Gothic" w:hAnsi="Malgun Gothic" w:eastAsia="Malgun Gothic" w:ascii="Malgun Gothic"/>
          <w:color w:val="99989F"/>
          <w:spacing w:val="-45"/>
          <w:w w:val="100"/>
          <w:position w:val="-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8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8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8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8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26"/>
          <w:w w:val="100"/>
          <w:position w:val="-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8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8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8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8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616169"/>
          <w:spacing w:val="9"/>
          <w:w w:val="100"/>
          <w:position w:val="-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8"/>
          <w:sz w:val="23"/>
          <w:szCs w:val="23"/>
        </w:rPr>
        <w:t>(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8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37"/>
          <w:w w:val="100"/>
          <w:position w:val="-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8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8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13"/>
          <w:w w:val="100"/>
          <w:position w:val="-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8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8"/>
          <w:sz w:val="23"/>
          <w:szCs w:val="23"/>
        </w:rPr>
        <w:t>ry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8"/>
          <w:sz w:val="23"/>
          <w:szCs w:val="23"/>
        </w:rPr>
        <w:t>)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8"/>
          <w:sz w:val="23"/>
          <w:szCs w:val="23"/>
        </w:rPr>
        <w:t>           </w:t>
      </w:r>
      <w:r>
        <w:rPr>
          <w:rFonts w:cs="Times New Roman" w:hAnsi="Times New Roman" w:eastAsia="Times New Roman" w:ascii="Times New Roman"/>
          <w:color w:val="707078"/>
          <w:spacing w:val="4"/>
          <w:w w:val="100"/>
          <w:position w:val="-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99989F"/>
          <w:spacing w:val="0"/>
          <w:w w:val="37"/>
          <w:position w:val="-8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99989F"/>
          <w:spacing w:val="0"/>
          <w:w w:val="37"/>
          <w:position w:val="-8"/>
          <w:sz w:val="23"/>
          <w:szCs w:val="23"/>
        </w:rPr>
        <w:t>   </w:t>
      </w:r>
      <w:r>
        <w:rPr>
          <w:rFonts w:cs="Times New Roman" w:hAnsi="Times New Roman" w:eastAsia="Times New Roman" w:ascii="Times New Roman"/>
          <w:color w:val="99989F"/>
          <w:spacing w:val="1"/>
          <w:w w:val="37"/>
          <w:position w:val="-8"/>
          <w:sz w:val="23"/>
          <w:szCs w:val="23"/>
        </w:rPr>
        <w:t> </w:t>
      </w:r>
      <w:r>
        <w:rPr>
          <w:rFonts w:cs="Malgun Gothic" w:hAnsi="Malgun Gothic" w:eastAsia="Malgun Gothic" w:ascii="Malgun Gothic"/>
          <w:color w:val="99989F"/>
          <w:spacing w:val="0"/>
          <w:w w:val="222"/>
          <w:position w:val="-8"/>
          <w:sz w:val="22"/>
          <w:szCs w:val="22"/>
        </w:rPr>
        <w:t>�</w:t>
      </w:r>
      <w:r>
        <w:rPr>
          <w:rFonts w:cs="Arial" w:hAnsi="Arial" w:eastAsia="Arial" w:ascii="Arial"/>
          <w:color w:val="AEACB3"/>
          <w:spacing w:val="0"/>
          <w:w w:val="383"/>
          <w:position w:val="-8"/>
          <w:sz w:val="22"/>
          <w:szCs w:val="22"/>
        </w:rPr>
        <w:t>-</w:t>
      </w:r>
      <w:r>
        <w:rPr>
          <w:rFonts w:cs="Arial" w:hAnsi="Arial" w:eastAsia="Arial" w:ascii="Arial"/>
          <w:color w:val="AEACB3"/>
          <w:spacing w:val="0"/>
          <w:w w:val="153"/>
          <w:position w:val="-8"/>
          <w:sz w:val="22"/>
          <w:szCs w:val="22"/>
        </w:rPr>
        <w:t>'--</w:t>
      </w:r>
      <w:r>
        <w:rPr>
          <w:rFonts w:cs="Arial" w:hAnsi="Arial" w:eastAsia="Arial" w:ascii="Arial"/>
          <w:color w:val="C0BEC5"/>
          <w:spacing w:val="0"/>
          <w:w w:val="196"/>
          <w:position w:val="-8"/>
          <w:sz w:val="22"/>
          <w:szCs w:val="22"/>
        </w:rPr>
        <w:t>-</w:t>
      </w:r>
      <w:r>
        <w:rPr>
          <w:rFonts w:cs="Arial" w:hAnsi="Arial" w:eastAsia="Arial" w:ascii="Arial"/>
          <w:color w:val="707078"/>
          <w:spacing w:val="0"/>
          <w:w w:val="81"/>
          <w:position w:val="-8"/>
          <w:sz w:val="22"/>
          <w:szCs w:val="22"/>
        </w:rPr>
        <w:t>N</w:t>
      </w:r>
      <w:r>
        <w:rPr>
          <w:rFonts w:cs="Arial" w:hAnsi="Arial" w:eastAsia="Arial" w:ascii="Arial"/>
          <w:color w:val="707078"/>
          <w:spacing w:val="0"/>
          <w:w w:val="100"/>
          <w:position w:val="-8"/>
          <w:sz w:val="22"/>
          <w:szCs w:val="22"/>
        </w:rPr>
        <w:t>     </w:t>
      </w:r>
      <w:r>
        <w:rPr>
          <w:rFonts w:cs="Arial" w:hAnsi="Arial" w:eastAsia="Arial" w:ascii="Arial"/>
          <w:color w:val="707078"/>
          <w:spacing w:val="-6"/>
          <w:w w:val="100"/>
          <w:position w:val="-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AEACB3"/>
          <w:spacing w:val="0"/>
          <w:w w:val="100"/>
          <w:position w:val="-8"/>
          <w:sz w:val="54"/>
          <w:szCs w:val="54"/>
        </w:rPr>
        <w:t>t-</w:t>
      </w:r>
      <w:r>
        <w:rPr>
          <w:rFonts w:cs="Times New Roman" w:hAnsi="Times New Roman" w:eastAsia="Times New Roman" w:ascii="Times New Roman"/>
          <w:color w:val="AEACB3"/>
          <w:spacing w:val="0"/>
          <w:w w:val="100"/>
          <w:position w:val="-8"/>
          <w:sz w:val="54"/>
          <w:szCs w:val="54"/>
        </w:rPr>
        <w:t>    </w:t>
      </w:r>
      <w:r>
        <w:rPr>
          <w:rFonts w:cs="Times New Roman" w:hAnsi="Times New Roman" w:eastAsia="Times New Roman" w:ascii="Times New Roman"/>
          <w:color w:val="AEACB3"/>
          <w:spacing w:val="30"/>
          <w:w w:val="100"/>
          <w:position w:val="-8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color w:val="C0BEC5"/>
          <w:spacing w:val="0"/>
          <w:w w:val="53"/>
          <w:position w:val="-8"/>
          <w:sz w:val="54"/>
          <w:szCs w:val="54"/>
        </w:rPr>
        <w:t>_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54"/>
          <w:szCs w:val="5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300"/>
        <w:ind w:left="282"/>
      </w:pP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om</w:t>
      </w:r>
      <w:r>
        <w:rPr>
          <w:rFonts w:cs="Times New Roman" w:hAnsi="Times New Roman" w:eastAsia="Times New Roman" w:ascii="Times New Roman"/>
          <w:color w:val="616169"/>
          <w:spacing w:val="19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22"/>
          <w:position w:val="1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75"/>
          <w:position w:val="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12"/>
          <w:position w:val="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7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68"/>
          <w:position w:val="1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2"/>
          <w:position w:val="1"/>
          <w:sz w:val="23"/>
          <w:szCs w:val="23"/>
        </w:rPr>
        <w:t>ft</w:t>
      </w:r>
      <w:r>
        <w:rPr>
          <w:rFonts w:cs="Times New Roman" w:hAnsi="Times New Roman" w:eastAsia="Times New Roman" w:ascii="Times New Roman"/>
          <w:color w:val="616169"/>
          <w:spacing w:val="29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40"/>
          <w:position w:val="1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1"/>
          <w:sz w:val="23"/>
          <w:szCs w:val="23"/>
        </w:rPr>
        <w:t>ug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22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13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14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22"/>
          <w:position w:val="1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70"/>
          <w:position w:val="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1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90"/>
          <w:position w:val="1"/>
          <w:sz w:val="23"/>
          <w:szCs w:val="23"/>
        </w:rPr>
        <w:t>il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1"/>
          <w:sz w:val="23"/>
          <w:szCs w:val="23"/>
        </w:rPr>
        <w:t>it</w:t>
      </w:r>
      <w:r>
        <w:rPr>
          <w:rFonts w:cs="Times New Roman" w:hAnsi="Times New Roman" w:eastAsia="Times New Roman" w:ascii="Times New Roman"/>
          <w:color w:val="707078"/>
          <w:spacing w:val="0"/>
          <w:w w:val="102"/>
          <w:position w:val="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20"/>
          <w:position w:val="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0"/>
          <w:w w:val="96"/>
          <w:position w:val="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1"/>
          <w:sz w:val="23"/>
          <w:szCs w:val="23"/>
        </w:rPr>
        <w:t>  </w:t>
      </w:r>
      <w:r>
        <w:rPr>
          <w:rFonts w:cs="Arial" w:hAnsi="Arial" w:eastAsia="Arial" w:ascii="Arial"/>
          <w:color w:val="AEACB3"/>
          <w:spacing w:val="0"/>
          <w:w w:val="79"/>
          <w:position w:val="1"/>
          <w:sz w:val="41"/>
          <w:szCs w:val="41"/>
        </w:rPr>
        <w:t>++</w:t>
      </w:r>
      <w:r>
        <w:rPr>
          <w:rFonts w:cs="Arial" w:hAnsi="Arial" w:eastAsia="Arial" w:ascii="Arial"/>
          <w:color w:val="AEACB3"/>
          <w:spacing w:val="0"/>
          <w:w w:val="79"/>
          <w:position w:val="1"/>
          <w:sz w:val="41"/>
          <w:szCs w:val="41"/>
        </w:rPr>
        <w:t>  </w:t>
      </w:r>
      <w:r>
        <w:rPr>
          <w:rFonts w:cs="Arial" w:hAnsi="Arial" w:eastAsia="Arial" w:ascii="Arial"/>
          <w:color w:val="AEACB3"/>
          <w:spacing w:val="19"/>
          <w:w w:val="79"/>
          <w:position w:val="1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1"/>
          <w:sz w:val="23"/>
          <w:szCs w:val="23"/>
        </w:rPr>
        <w:t>           </w:t>
      </w:r>
      <w:r>
        <w:rPr>
          <w:rFonts w:cs="Times New Roman" w:hAnsi="Times New Roman" w:eastAsia="Times New Roman" w:ascii="Times New Roman"/>
          <w:color w:val="707078"/>
          <w:spacing w:val="44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4"/>
          <w:position w:val="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00"/>
        <w:ind w:left="152" w:right="-63"/>
      </w:pPr>
      <w:r>
        <w:pict>
          <v:shape type="#_x0000_t202" style="position:absolute;margin-left:342.36pt;margin-top:0.520958pt;width:1.44433pt;height:29.2pt;mso-position-horizontal-relative:page;mso-position-vertical-relative:paragraph;z-index:-1100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58"/>
                      <w:szCs w:val="58"/>
                    </w:rPr>
                    <w:jc w:val="left"/>
                    <w:spacing w:lineRule="exact" w:line="580"/>
                    <w:ind w:right="-108"/>
                  </w:pPr>
                  <w:r>
                    <w:rPr>
                      <w:rFonts w:cs="Arial" w:hAnsi="Arial" w:eastAsia="Arial" w:ascii="Arial"/>
                      <w:color w:val="99989F"/>
                      <w:spacing w:val="0"/>
                      <w:w w:val="17"/>
                      <w:position w:val="-1"/>
                      <w:sz w:val="58"/>
                      <w:szCs w:val="58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position w:val="0"/>
                      <w:sz w:val="58"/>
                      <w:szCs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99989F"/>
          <w:spacing w:val="0"/>
          <w:w w:val="54"/>
          <w:position w:val="-5"/>
          <w:sz w:val="19"/>
          <w:szCs w:val="19"/>
        </w:rPr>
        <w:t>I</w:t>
      </w:r>
      <w:r>
        <w:rPr>
          <w:rFonts w:cs="Arial" w:hAnsi="Arial" w:eastAsia="Arial" w:ascii="Arial"/>
          <w:color w:val="99989F"/>
          <w:spacing w:val="0"/>
          <w:w w:val="54"/>
          <w:position w:val="-5"/>
          <w:sz w:val="19"/>
          <w:szCs w:val="19"/>
        </w:rPr>
        <w:t>  </w:t>
      </w:r>
      <w:r>
        <w:rPr>
          <w:rFonts w:cs="Arial" w:hAnsi="Arial" w:eastAsia="Arial" w:ascii="Arial"/>
          <w:color w:val="99989F"/>
          <w:spacing w:val="8"/>
          <w:w w:val="54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616169"/>
          <w:spacing w:val="28"/>
          <w:w w:val="100"/>
          <w:position w:val="-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Fi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707078"/>
          <w:spacing w:val="23"/>
          <w:w w:val="100"/>
          <w:position w:val="-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84"/>
          <w:position w:val="-5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707078"/>
          <w:spacing w:val="0"/>
          <w:w w:val="113"/>
          <w:position w:val="-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79"/>
          <w:position w:val="-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2"/>
          <w:position w:val="-5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707078"/>
          <w:spacing w:val="0"/>
          <w:w w:val="113"/>
          <w:position w:val="-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-5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2"/>
          <w:position w:val="-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-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0"/>
          <w:w w:val="104"/>
          <w:position w:val="-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                   </w:t>
      </w:r>
      <w:r>
        <w:rPr>
          <w:rFonts w:cs="Times New Roman" w:hAnsi="Times New Roman" w:eastAsia="Times New Roman" w:ascii="Times New Roman"/>
          <w:color w:val="707078"/>
          <w:spacing w:val="16"/>
          <w:w w:val="100"/>
          <w:position w:val="-5"/>
          <w:sz w:val="23"/>
          <w:szCs w:val="23"/>
        </w:rPr>
        <w:t> </w:t>
      </w:r>
      <w:r>
        <w:rPr>
          <w:rFonts w:cs="Arial" w:hAnsi="Arial" w:eastAsia="Arial" w:ascii="Arial"/>
          <w:color w:val="99989F"/>
          <w:spacing w:val="0"/>
          <w:w w:val="17"/>
          <w:position w:val="-5"/>
          <w:sz w:val="29"/>
          <w:szCs w:val="29"/>
        </w:rPr>
        <w:t>I</w:t>
      </w:r>
      <w:r>
        <w:rPr>
          <w:rFonts w:cs="Arial" w:hAnsi="Arial" w:eastAsia="Arial" w:ascii="Arial"/>
          <w:color w:val="99989F"/>
          <w:spacing w:val="0"/>
          <w:w w:val="17"/>
          <w:position w:val="-5"/>
          <w:sz w:val="29"/>
          <w:szCs w:val="29"/>
        </w:rPr>
        <w:t>                         </w:t>
      </w:r>
      <w:r>
        <w:rPr>
          <w:rFonts w:cs="Arial" w:hAnsi="Arial" w:eastAsia="Arial" w:ascii="Arial"/>
          <w:color w:val="99989F"/>
          <w:spacing w:val="5"/>
          <w:w w:val="17"/>
          <w:position w:val="-5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     </w:t>
      </w:r>
      <w:r>
        <w:rPr>
          <w:rFonts w:cs="Times New Roman" w:hAnsi="Times New Roman" w:eastAsia="Times New Roman" w:ascii="Times New Roman"/>
          <w:color w:val="616169"/>
          <w:spacing w:val="7"/>
          <w:w w:val="100"/>
          <w:position w:val="-5"/>
          <w:sz w:val="23"/>
          <w:szCs w:val="23"/>
        </w:rPr>
        <w:t> </w:t>
      </w:r>
      <w:r>
        <w:rPr>
          <w:rFonts w:cs="Arial" w:hAnsi="Arial" w:eastAsia="Arial" w:ascii="Arial"/>
          <w:color w:val="99989F"/>
          <w:spacing w:val="0"/>
          <w:w w:val="54"/>
          <w:position w:val="-5"/>
          <w:sz w:val="19"/>
          <w:szCs w:val="19"/>
        </w:rPr>
        <w:t>I</w:t>
      </w:r>
      <w:r>
        <w:rPr>
          <w:rFonts w:cs="Arial" w:hAnsi="Arial" w:eastAsia="Arial" w:ascii="Arial"/>
          <w:color w:val="99989F"/>
          <w:spacing w:val="0"/>
          <w:w w:val="54"/>
          <w:position w:val="-5"/>
          <w:sz w:val="19"/>
          <w:szCs w:val="19"/>
        </w:rPr>
        <w:t>           </w:t>
      </w:r>
      <w:r>
        <w:rPr>
          <w:rFonts w:cs="Arial" w:hAnsi="Arial" w:eastAsia="Arial" w:ascii="Arial"/>
          <w:color w:val="99989F"/>
          <w:spacing w:val="4"/>
          <w:w w:val="54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     </w:t>
      </w:r>
      <w:r>
        <w:rPr>
          <w:rFonts w:cs="Times New Roman" w:hAnsi="Times New Roman" w:eastAsia="Times New Roman" w:ascii="Times New Roman"/>
          <w:color w:val="707078"/>
          <w:spacing w:val="14"/>
          <w:w w:val="100"/>
          <w:position w:val="-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99989F"/>
          <w:spacing w:val="0"/>
          <w:w w:val="45"/>
          <w:position w:val="-5"/>
          <w:sz w:val="23"/>
          <w:szCs w:val="23"/>
        </w:rPr>
        <w:t>\</w:t>
      </w:r>
      <w:r>
        <w:rPr>
          <w:rFonts w:cs="Times New Roman" w:hAnsi="Times New Roman" w:eastAsia="Times New Roman" w:ascii="Times New Roman"/>
          <w:color w:val="99989F"/>
          <w:spacing w:val="0"/>
          <w:w w:val="45"/>
          <w:position w:val="-5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color w:val="99989F"/>
          <w:spacing w:val="8"/>
          <w:w w:val="45"/>
          <w:position w:val="-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ry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color w:val="707078"/>
          <w:spacing w:val="40"/>
          <w:w w:val="100"/>
          <w:position w:val="-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40"/>
          <w:w w:val="100"/>
          <w:position w:val="-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93"/>
          <w:position w:val="-5"/>
          <w:sz w:val="23"/>
          <w:szCs w:val="23"/>
        </w:rPr>
        <w:t>4</w:t>
      </w:r>
      <w:r>
        <w:rPr>
          <w:rFonts w:cs="Times New Roman" w:hAnsi="Times New Roman" w:eastAsia="Times New Roman" w:ascii="Times New Roman"/>
          <w:color w:val="707078"/>
          <w:spacing w:val="0"/>
          <w:w w:val="104"/>
          <w:position w:val="-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2"/>
          <w:position w:val="-5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12"/>
          <w:position w:val="-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340"/>
        <w:ind w:left="159"/>
      </w:pPr>
      <w:r>
        <w:pict>
          <v:shape type="#_x0000_t202" style="position:absolute;margin-left:73.96pt;margin-top:10.4754pt;width:252.402pt;height:36.873pt;mso-position-horizontal-relative:page;mso-position-vertical-relative:paragraph;z-index:-110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51" w:hRule="exact"/>
                    </w:trPr>
                    <w:tc>
                      <w:tcPr>
                        <w:tcW w:w="1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3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30"/>
                            <w:szCs w:val="30"/>
                          </w:rPr>
                          <w:jc w:val="center"/>
                          <w:spacing w:lineRule="exact" w:line="320"/>
                          <w:ind w:left="-3" w:right="11"/>
                        </w:pPr>
                        <w:r>
                          <w:rPr>
                            <w:rFonts w:cs="Arial" w:hAnsi="Arial" w:eastAsia="Arial" w:ascii="Arial"/>
                            <w:color w:val="828089"/>
                            <w:spacing w:val="0"/>
                            <w:w w:val="32"/>
                            <w:position w:val="-2"/>
                            <w:sz w:val="30"/>
                            <w:szCs w:val="3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30"/>
                            <w:szCs w:val="30"/>
                          </w:rPr>
                        </w:r>
                      </w:p>
                    </w:tc>
                    <w:tc>
                      <w:tcPr>
                        <w:tcW w:w="24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10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3"/>
                            <w:szCs w:val="23"/>
                          </w:rPr>
                          <w:jc w:val="left"/>
                          <w:spacing w:lineRule="exact" w:line="260"/>
                          <w:ind w:left="54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616169"/>
                            <w:spacing w:val="0"/>
                            <w:w w:val="100"/>
                            <w:position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616169"/>
                            <w:spacing w:val="0"/>
                            <w:w w:val="100"/>
                            <w:position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616169"/>
                            <w:spacing w:val="0"/>
                            <w:w w:val="100"/>
                            <w:position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616169"/>
                            <w:spacing w:val="0"/>
                            <w:w w:val="100"/>
                            <w:position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616169"/>
                            <w:spacing w:val="0"/>
                            <w:w w:val="100"/>
                            <w:position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color w:val="616169"/>
                            <w:spacing w:val="46"/>
                            <w:w w:val="100"/>
                            <w:position w:val="-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84"/>
                            <w:position w:val="-1"/>
                            <w:sz w:val="23"/>
                            <w:szCs w:val="23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13"/>
                            <w:position w:val="-1"/>
                            <w:sz w:val="23"/>
                            <w:szCs w:val="23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12"/>
                            <w:position w:val="-1"/>
                            <w:sz w:val="23"/>
                            <w:szCs w:val="23"/>
                          </w:rPr>
                          <w:t>rv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2"/>
                            <w:position w:val="-1"/>
                            <w:sz w:val="23"/>
                            <w:szCs w:val="23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6"/>
                            <w:position w:val="-1"/>
                            <w:sz w:val="23"/>
                            <w:szCs w:val="23"/>
                          </w:rPr>
                          <w:t>ce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96"/>
                            <w:position w:val="-1"/>
                            <w:sz w:val="23"/>
                            <w:szCs w:val="23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position w:val="0"/>
                            <w:sz w:val="23"/>
                            <w:szCs w:val="23"/>
                          </w:rPr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3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30"/>
                            <w:szCs w:val="30"/>
                          </w:rPr>
                          <w:jc w:val="right"/>
                          <w:spacing w:lineRule="exact" w:line="320"/>
                          <w:ind w:right="180"/>
                        </w:pPr>
                        <w:r>
                          <w:rPr>
                            <w:rFonts w:cs="Arial" w:hAnsi="Arial" w:eastAsia="Arial" w:ascii="Arial"/>
                            <w:color w:val="99989F"/>
                            <w:spacing w:val="0"/>
                            <w:w w:val="26"/>
                            <w:position w:val="-2"/>
                            <w:sz w:val="30"/>
                            <w:szCs w:val="30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30"/>
                            <w:szCs w:val="30"/>
                          </w:rPr>
                        </w:r>
                      </w:p>
                    </w:tc>
                    <w:tc>
                      <w:tcPr>
                        <w:tcW w:w="5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37"/>
                            <w:szCs w:val="37"/>
                          </w:rPr>
                          <w:jc w:val="center"/>
                          <w:spacing w:before="57" w:lineRule="exact" w:line="380"/>
                          <w:ind w:left="135" w:right="132"/>
                        </w:pPr>
                        <w:r>
                          <w:rPr>
                            <w:rFonts w:cs="Arial" w:hAnsi="Arial" w:eastAsia="Arial" w:ascii="Arial"/>
                            <w:color w:val="99989F"/>
                            <w:spacing w:val="0"/>
                            <w:w w:val="21"/>
                            <w:position w:val="-3"/>
                            <w:sz w:val="37"/>
                            <w:szCs w:val="3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position w:val="0"/>
                            <w:sz w:val="37"/>
                            <w:szCs w:val="37"/>
                          </w:rPr>
                        </w:r>
                      </w:p>
                    </w:tc>
                    <w:tc>
                      <w:tcPr>
                        <w:tcW w:w="3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1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31"/>
                            <w:szCs w:val="31"/>
                          </w:rPr>
                          <w:jc w:val="center"/>
                          <w:spacing w:lineRule="exact" w:line="280"/>
                          <w:ind w:left="-3" w:right="11"/>
                        </w:pPr>
                        <w:r>
                          <w:rPr>
                            <w:rFonts w:cs="Arial" w:hAnsi="Arial" w:eastAsia="Arial" w:ascii="Arial"/>
                            <w:color w:val="828089"/>
                            <w:spacing w:val="0"/>
                            <w:w w:val="31"/>
                            <w:sz w:val="31"/>
                            <w:szCs w:val="31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31"/>
                            <w:szCs w:val="31"/>
                          </w:rPr>
                        </w:r>
                      </w:p>
                    </w:tc>
                    <w:tc>
                      <w:tcPr>
                        <w:tcW w:w="24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3"/>
                            <w:szCs w:val="23"/>
                          </w:rPr>
                          <w:jc w:val="left"/>
                          <w:spacing w:before="13"/>
                          <w:ind w:left="6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8"/>
                            <w:w w:val="86"/>
                            <w:sz w:val="23"/>
                            <w:szCs w:val="23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13"/>
                            <w:sz w:val="23"/>
                            <w:szCs w:val="23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79"/>
                            <w:sz w:val="23"/>
                            <w:szCs w:val="23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02"/>
                            <w:sz w:val="23"/>
                            <w:szCs w:val="23"/>
                          </w:rPr>
                          <w:t>li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w w:val="113"/>
                            <w:sz w:val="23"/>
                            <w:szCs w:val="23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8"/>
                            <w:w w:val="106"/>
                            <w:sz w:val="23"/>
                            <w:szCs w:val="23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8"/>
                            <w:spacing w:val="14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8"/>
                            <w:spacing w:val="0"/>
                            <w:w w:val="88"/>
                            <w:sz w:val="23"/>
                            <w:szCs w:val="23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0"/>
                            <w:sz w:val="23"/>
                            <w:szCs w:val="23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707078"/>
                            <w:spacing w:val="0"/>
                            <w:w w:val="106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16169"/>
                            <w:spacing w:val="0"/>
                            <w:w w:val="106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3"/>
                            <w:szCs w:val="23"/>
                          </w:rPr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3"/>
                            <w:szCs w:val="23"/>
                          </w:rPr>
                          <w:jc w:val="center"/>
                          <w:spacing w:before="13"/>
                          <w:ind w:left="143" w:right="14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7078"/>
                            <w:spacing w:val="0"/>
                            <w:w w:val="91"/>
                            <w:sz w:val="23"/>
                            <w:szCs w:val="23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3"/>
                            <w:szCs w:val="23"/>
                          </w:rPr>
                        </w:r>
                      </w:p>
                    </w:tc>
                    <w:tc>
                      <w:tcPr>
                        <w:tcW w:w="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7"/>
                            <w:szCs w:val="27"/>
                          </w:rPr>
                          <w:jc w:val="center"/>
                          <w:spacing w:lineRule="exact" w:line="280"/>
                          <w:ind w:left="143" w:right="140"/>
                        </w:pPr>
                        <w:r>
                          <w:rPr>
                            <w:rFonts w:cs="Arial" w:hAnsi="Arial" w:eastAsia="Arial" w:ascii="Arial"/>
                            <w:color w:val="99989F"/>
                            <w:spacing w:val="0"/>
                            <w:w w:val="28"/>
                            <w:sz w:val="27"/>
                            <w:szCs w:val="27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7"/>
                            <w:szCs w:val="27"/>
                          </w:rPr>
                        </w:r>
                      </w:p>
                    </w:tc>
                    <w:tc>
                      <w:tcPr>
                        <w:tcW w:w="3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1"/>
                            <w:szCs w:val="21"/>
                          </w:rPr>
                          <w:jc w:val="left"/>
                          <w:spacing w:before="1"/>
                          <w:ind w:left="180"/>
                        </w:pPr>
                        <w:r>
                          <w:rPr>
                            <w:rFonts w:cs="Arial" w:hAnsi="Arial" w:eastAsia="Arial" w:ascii="Arial"/>
                            <w:color w:val="707078"/>
                            <w:spacing w:val="0"/>
                            <w:w w:val="100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cs="Arial" w:hAnsi="Arial" w:eastAsia="Arial" w:ascii="Arial"/>
                            <w:color w:val="00000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99989F"/>
          <w:spacing w:val="0"/>
          <w:w w:val="23"/>
          <w:position w:val="2"/>
          <w:sz w:val="41"/>
          <w:szCs w:val="41"/>
        </w:rPr>
        <w:t>i</w:t>
      </w:r>
      <w:r>
        <w:rPr>
          <w:rFonts w:cs="Arial" w:hAnsi="Arial" w:eastAsia="Arial" w:ascii="Arial"/>
          <w:color w:val="99989F"/>
          <w:spacing w:val="0"/>
          <w:w w:val="23"/>
          <w:position w:val="2"/>
          <w:sz w:val="41"/>
          <w:szCs w:val="41"/>
        </w:rPr>
        <w:t>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9989F"/>
          <w:spacing w:val="6"/>
          <w:w w:val="23"/>
          <w:position w:val="2"/>
          <w:sz w:val="41"/>
          <w:szCs w:val="41"/>
        </w:rPr>
        <w:t> </w:t>
      </w:r>
      <w:r>
        <w:rPr>
          <w:rFonts w:cs="Arial" w:hAnsi="Arial" w:eastAsia="Arial" w:ascii="Arial"/>
          <w:color w:val="99989F"/>
          <w:spacing w:val="0"/>
          <w:w w:val="43"/>
          <w:position w:val="2"/>
          <w:sz w:val="30"/>
          <w:szCs w:val="30"/>
        </w:rPr>
        <w:t>l</w:t>
      </w:r>
      <w:r>
        <w:rPr>
          <w:rFonts w:cs="Arial" w:hAnsi="Arial" w:eastAsia="Arial" w:ascii="Arial"/>
          <w:color w:val="99989F"/>
          <w:spacing w:val="0"/>
          <w:w w:val="43"/>
          <w:position w:val="2"/>
          <w:sz w:val="30"/>
          <w:szCs w:val="30"/>
        </w:rPr>
        <w:t>                                                    </w:t>
      </w:r>
      <w:r>
        <w:rPr>
          <w:rFonts w:cs="Arial" w:hAnsi="Arial" w:eastAsia="Arial" w:ascii="Arial"/>
          <w:color w:val="99989F"/>
          <w:spacing w:val="6"/>
          <w:w w:val="43"/>
          <w:position w:val="2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3"/>
          <w:position w:val="2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0"/>
          <w:w w:val="104"/>
          <w:position w:val="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79"/>
          <w:position w:val="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22"/>
          <w:position w:val="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99"/>
          <w:position w:val="2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707078"/>
          <w:spacing w:val="0"/>
          <w:w w:val="106"/>
          <w:position w:val="2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79"/>
          <w:position w:val="2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707078"/>
          <w:spacing w:val="0"/>
          <w:w w:val="127"/>
          <w:position w:val="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14"/>
          <w:w w:val="100"/>
          <w:position w:val="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31"/>
          <w:position w:val="2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707078"/>
          <w:spacing w:val="0"/>
          <w:w w:val="75"/>
          <w:position w:val="2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12"/>
          <w:position w:val="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14"/>
          <w:w w:val="100"/>
          <w:position w:val="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81"/>
          <w:position w:val="2"/>
          <w:sz w:val="23"/>
          <w:szCs w:val="23"/>
        </w:rPr>
        <w:t>3</w:t>
      </w:r>
      <w:r>
        <w:rPr>
          <w:rFonts w:cs="Times New Roman" w:hAnsi="Times New Roman" w:eastAsia="Times New Roman" w:ascii="Times New Roman"/>
          <w:color w:val="616169"/>
          <w:spacing w:val="0"/>
          <w:w w:val="122"/>
          <w:position w:val="2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color w:val="707078"/>
          <w:spacing w:val="0"/>
          <w:w w:val="104"/>
          <w:position w:val="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2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99"/>
          <w:position w:val="2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707078"/>
          <w:spacing w:val="0"/>
          <w:w w:val="122"/>
          <w:position w:val="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3"/>
          <w:szCs w:val="2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</w:pP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7"/>
          <w:szCs w:val="37"/>
        </w:rPr>
        <w:jc w:val="right"/>
        <w:spacing w:lineRule="exact" w:line="420"/>
        <w:ind w:right="150"/>
      </w:pPr>
      <w:r>
        <w:rPr>
          <w:rFonts w:cs="Arial" w:hAnsi="Arial" w:eastAsia="Arial" w:ascii="Arial"/>
          <w:color w:val="99989F"/>
          <w:spacing w:val="0"/>
          <w:w w:val="21"/>
          <w:position w:val="-1"/>
          <w:sz w:val="37"/>
          <w:szCs w:val="37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7"/>
          <w:szCs w:val="37"/>
        </w:rPr>
      </w:r>
    </w:p>
    <w:p>
      <w:pPr>
        <w:rPr>
          <w:rFonts w:cs="Arial" w:hAnsi="Arial" w:eastAsia="Arial" w:ascii="Arial"/>
          <w:sz w:val="27"/>
          <w:szCs w:val="27"/>
        </w:rPr>
        <w:jc w:val="right"/>
        <w:spacing w:lineRule="exact" w:line="260"/>
        <w:ind w:right="150"/>
        <w:sectPr>
          <w:pgMar w:header="0" w:footer="0" w:top="900" w:bottom="280" w:left="1360" w:right="1700"/>
          <w:headerReference w:type="default" r:id="rId15"/>
          <w:pgSz w:w="12240" w:h="15840"/>
          <w:cols w:num="2" w:equalWidth="off">
            <w:col w:w="7648" w:space="158"/>
            <w:col w:w="1374"/>
          </w:cols>
        </w:sectPr>
      </w:pPr>
      <w:r>
        <w:rPr>
          <w:rFonts w:cs="Arial" w:hAnsi="Arial" w:eastAsia="Arial" w:ascii="Arial"/>
          <w:color w:val="99989F"/>
          <w:spacing w:val="0"/>
          <w:w w:val="28"/>
          <w:sz w:val="27"/>
          <w:szCs w:val="27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7"/>
          <w:szCs w:val="27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" w:lineRule="exact" w:line="340"/>
        <w:ind w:left="159"/>
      </w:pPr>
      <w:r>
        <w:rPr>
          <w:rFonts w:cs="Arial" w:hAnsi="Arial" w:eastAsia="Arial" w:ascii="Arial"/>
          <w:color w:val="99989F"/>
          <w:spacing w:val="0"/>
          <w:w w:val="25"/>
          <w:position w:val="-1"/>
          <w:sz w:val="31"/>
          <w:szCs w:val="31"/>
        </w:rPr>
        <w:t>I</w:t>
      </w:r>
      <w:r>
        <w:rPr>
          <w:rFonts w:cs="Arial" w:hAnsi="Arial" w:eastAsia="Arial" w:ascii="Arial"/>
          <w:color w:val="99989F"/>
          <w:spacing w:val="0"/>
          <w:w w:val="25"/>
          <w:position w:val="-1"/>
          <w:sz w:val="31"/>
          <w:szCs w:val="31"/>
        </w:rPr>
        <w:t>    </w:t>
      </w:r>
      <w:r>
        <w:rPr>
          <w:rFonts w:cs="Arial" w:hAnsi="Arial" w:eastAsia="Arial" w:ascii="Arial"/>
          <w:color w:val="99989F"/>
          <w:spacing w:val="8"/>
          <w:w w:val="25"/>
          <w:position w:val="-1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1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1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color w:val="707078"/>
          <w:spacing w:val="23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87"/>
          <w:position w:val="-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41"/>
          <w:position w:val="-1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color w:val="616169"/>
          <w:spacing w:val="-21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1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color w:val="616169"/>
          <w:spacing w:val="40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       </w:t>
      </w:r>
      <w:r>
        <w:rPr>
          <w:rFonts w:cs="Times New Roman" w:hAnsi="Times New Roman" w:eastAsia="Times New Roman" w:ascii="Times New Roman"/>
          <w:color w:val="616169"/>
          <w:spacing w:val="37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1"/>
          <w:sz w:val="23"/>
          <w:szCs w:val="23"/>
        </w:rPr>
        <w:t>           </w:t>
      </w:r>
      <w:r>
        <w:rPr>
          <w:rFonts w:cs="Times New Roman" w:hAnsi="Times New Roman" w:eastAsia="Times New Roman" w:ascii="Times New Roman"/>
          <w:color w:val="707078"/>
          <w:spacing w:val="50"/>
          <w:w w:val="100"/>
          <w:position w:val="-1"/>
          <w:sz w:val="23"/>
          <w:szCs w:val="23"/>
        </w:rPr>
        <w:t> </w:t>
      </w:r>
      <w:r>
        <w:rPr>
          <w:rFonts w:cs="Arial" w:hAnsi="Arial" w:eastAsia="Arial" w:ascii="Arial"/>
          <w:color w:val="707078"/>
          <w:spacing w:val="0"/>
          <w:w w:val="100"/>
          <w:position w:val="1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20"/>
        <w:ind w:left="159"/>
      </w:pPr>
      <w:r>
        <w:rPr>
          <w:rFonts w:cs="Arial" w:hAnsi="Arial" w:eastAsia="Arial" w:ascii="Arial"/>
          <w:color w:val="99989F"/>
          <w:spacing w:val="0"/>
          <w:w w:val="26"/>
          <w:position w:val="-4"/>
          <w:sz w:val="29"/>
          <w:szCs w:val="29"/>
        </w:rPr>
        <w:t>I</w:t>
      </w:r>
      <w:r>
        <w:rPr>
          <w:rFonts w:cs="Arial" w:hAnsi="Arial" w:eastAsia="Arial" w:ascii="Arial"/>
          <w:color w:val="99989F"/>
          <w:spacing w:val="0"/>
          <w:w w:val="26"/>
          <w:position w:val="-4"/>
          <w:sz w:val="29"/>
          <w:szCs w:val="29"/>
        </w:rPr>
        <w:t>    </w:t>
      </w:r>
      <w:r>
        <w:rPr>
          <w:rFonts w:cs="Arial" w:hAnsi="Arial" w:eastAsia="Arial" w:ascii="Arial"/>
          <w:color w:val="99989F"/>
          <w:spacing w:val="4"/>
          <w:w w:val="26"/>
          <w:position w:val="-4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4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3"/>
          <w:szCs w:val="23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320"/>
        <w:ind w:left="159"/>
      </w:pPr>
      <w:r>
        <w:rPr>
          <w:rFonts w:cs="Arial" w:hAnsi="Arial" w:eastAsia="Arial" w:ascii="Arial"/>
          <w:color w:val="99989F"/>
          <w:spacing w:val="0"/>
          <w:w w:val="18"/>
          <w:position w:val="-2"/>
          <w:sz w:val="43"/>
          <w:szCs w:val="43"/>
        </w:rPr>
        <w:t>I</w:t>
      </w:r>
      <w:r>
        <w:rPr>
          <w:rFonts w:cs="Arial" w:hAnsi="Arial" w:eastAsia="Arial" w:ascii="Arial"/>
          <w:color w:val="99989F"/>
          <w:spacing w:val="0"/>
          <w:w w:val="18"/>
          <w:position w:val="-2"/>
          <w:sz w:val="43"/>
          <w:szCs w:val="43"/>
        </w:rPr>
        <w:t>    </w:t>
      </w:r>
      <w:r>
        <w:rPr>
          <w:rFonts w:cs="Arial" w:hAnsi="Arial" w:eastAsia="Arial" w:ascii="Arial"/>
          <w:color w:val="99989F"/>
          <w:spacing w:val="8"/>
          <w:w w:val="18"/>
          <w:position w:val="-2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50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15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79"/>
          <w:position w:val="-2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707078"/>
          <w:spacing w:val="0"/>
          <w:w w:val="113"/>
          <w:position w:val="-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79"/>
          <w:position w:val="-2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-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2"/>
          <w:sz w:val="23"/>
          <w:szCs w:val="23"/>
        </w:rPr>
        <w:t>hon</w:t>
      </w:r>
      <w:r>
        <w:rPr>
          <w:rFonts w:cs="Times New Roman" w:hAnsi="Times New Roman" w:eastAsia="Times New Roman" w:ascii="Times New Roman"/>
          <w:color w:val="707078"/>
          <w:spacing w:val="0"/>
          <w:w w:val="113"/>
          <w:position w:val="-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14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2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7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21"/>
          <w:w w:val="100"/>
          <w:position w:val="-2"/>
          <w:sz w:val="23"/>
          <w:szCs w:val="23"/>
        </w:rPr>
        <w:t> </w:t>
      </w:r>
      <w:r>
        <w:rPr>
          <w:rFonts w:cs="Arial" w:hAnsi="Arial" w:eastAsia="Arial" w:ascii="Arial"/>
          <w:color w:val="99989F"/>
          <w:spacing w:val="0"/>
          <w:w w:val="18"/>
          <w:position w:val="-2"/>
          <w:sz w:val="43"/>
          <w:szCs w:val="43"/>
        </w:rPr>
        <w:t>I</w:t>
      </w:r>
      <w:r>
        <w:rPr>
          <w:rFonts w:cs="Arial" w:hAnsi="Arial" w:eastAsia="Arial" w:ascii="Arial"/>
          <w:color w:val="99989F"/>
          <w:spacing w:val="0"/>
          <w:w w:val="18"/>
          <w:position w:val="-2"/>
          <w:sz w:val="43"/>
          <w:szCs w:val="43"/>
        </w:rPr>
        <w:t>                </w:t>
      </w:r>
      <w:r>
        <w:rPr>
          <w:rFonts w:cs="Arial" w:hAnsi="Arial" w:eastAsia="Arial" w:ascii="Arial"/>
          <w:color w:val="99989F"/>
          <w:spacing w:val="3"/>
          <w:w w:val="18"/>
          <w:position w:val="-2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2"/>
          <w:sz w:val="23"/>
          <w:szCs w:val="23"/>
        </w:rPr>
        <w:t>           </w:t>
      </w:r>
      <w:r>
        <w:rPr>
          <w:rFonts w:cs="Times New Roman" w:hAnsi="Times New Roman" w:eastAsia="Times New Roman" w:ascii="Times New Roman"/>
          <w:color w:val="707078"/>
          <w:spacing w:val="30"/>
          <w:w w:val="100"/>
          <w:position w:val="-2"/>
          <w:sz w:val="23"/>
          <w:szCs w:val="23"/>
        </w:rPr>
        <w:t> </w:t>
      </w:r>
      <w:r>
        <w:rPr>
          <w:rFonts w:cs="Arial" w:hAnsi="Arial" w:eastAsia="Arial" w:ascii="Arial"/>
          <w:color w:val="707078"/>
          <w:spacing w:val="0"/>
          <w:w w:val="104"/>
          <w:position w:val="2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lineRule="exact" w:line="220"/>
        <w:ind w:left="166"/>
      </w:pPr>
      <w:r>
        <w:rPr>
          <w:rFonts w:cs="Arial" w:hAnsi="Arial" w:eastAsia="Arial" w:ascii="Arial"/>
          <w:color w:val="99989F"/>
          <w:spacing w:val="0"/>
          <w:w w:val="51"/>
          <w:position w:val="-4"/>
          <w:sz w:val="19"/>
          <w:szCs w:val="19"/>
        </w:rPr>
        <w:t>i</w:t>
      </w:r>
      <w:r>
        <w:rPr>
          <w:rFonts w:cs="Arial" w:hAnsi="Arial" w:eastAsia="Arial" w:ascii="Arial"/>
          <w:color w:val="99989F"/>
          <w:spacing w:val="0"/>
          <w:w w:val="51"/>
          <w:position w:val="-4"/>
          <w:sz w:val="19"/>
          <w:szCs w:val="19"/>
        </w:rPr>
        <w:t>  </w:t>
      </w:r>
      <w:r>
        <w:rPr>
          <w:rFonts w:cs="Arial" w:hAnsi="Arial" w:eastAsia="Arial" w:ascii="Arial"/>
          <w:color w:val="99989F"/>
          <w:spacing w:val="13"/>
          <w:w w:val="51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99"/>
          <w:position w:val="-4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12"/>
          <w:position w:val="-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56"/>
          <w:position w:val="-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24"/>
          <w:position w:val="-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21"/>
          <w:w w:val="100"/>
          <w:position w:val="-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707078"/>
          <w:spacing w:val="29"/>
          <w:w w:val="100"/>
          <w:position w:val="-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4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25"/>
          <w:w w:val="100"/>
          <w:position w:val="-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kn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99989F"/>
          <w:spacing w:val="0"/>
          <w:w w:val="100"/>
          <w:position w:val="-4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99989F"/>
          <w:spacing w:val="0"/>
          <w:w w:val="100"/>
          <w:position w:val="-4"/>
          <w:sz w:val="23"/>
          <w:szCs w:val="23"/>
        </w:rPr>
        <w:t>              </w:t>
      </w:r>
      <w:r>
        <w:rPr>
          <w:rFonts w:cs="Times New Roman" w:hAnsi="Times New Roman" w:eastAsia="Times New Roman" w:ascii="Times New Roman"/>
          <w:color w:val="99989F"/>
          <w:spacing w:val="22"/>
          <w:w w:val="100"/>
          <w:position w:val="-4"/>
          <w:sz w:val="23"/>
          <w:szCs w:val="23"/>
        </w:rPr>
        <w:t> </w:t>
      </w:r>
      <w:r>
        <w:rPr>
          <w:rFonts w:cs="Arial" w:hAnsi="Arial" w:eastAsia="Arial" w:ascii="Arial"/>
          <w:color w:val="99989F"/>
          <w:spacing w:val="0"/>
          <w:w w:val="61"/>
          <w:position w:val="-5"/>
          <w:sz w:val="19"/>
          <w:szCs w:val="19"/>
        </w:rPr>
        <w:t>i</w:t>
      </w:r>
      <w:r>
        <w:rPr>
          <w:rFonts w:cs="Arial" w:hAnsi="Arial" w:eastAsia="Arial" w:ascii="Arial"/>
          <w:color w:val="99989F"/>
          <w:spacing w:val="0"/>
          <w:w w:val="61"/>
          <w:position w:val="-5"/>
          <w:sz w:val="19"/>
          <w:szCs w:val="19"/>
        </w:rPr>
        <w:t>                          </w:t>
      </w:r>
      <w:r>
        <w:rPr>
          <w:rFonts w:cs="Arial" w:hAnsi="Arial" w:eastAsia="Arial" w:ascii="Arial"/>
          <w:color w:val="99989F"/>
          <w:spacing w:val="8"/>
          <w:w w:val="61"/>
          <w:position w:val="-5"/>
          <w:sz w:val="19"/>
          <w:szCs w:val="19"/>
        </w:rPr>
        <w:t> </w:t>
      </w:r>
      <w:r>
        <w:rPr>
          <w:rFonts w:cs="Arial" w:hAnsi="Arial" w:eastAsia="Arial" w:ascii="Arial"/>
          <w:color w:val="828089"/>
          <w:spacing w:val="0"/>
          <w:w w:val="61"/>
          <w:position w:val="-2"/>
          <w:sz w:val="11"/>
          <w:szCs w:val="11"/>
        </w:rPr>
        <w:t>I</w:t>
      </w:r>
      <w:r>
        <w:rPr>
          <w:rFonts w:cs="Arial" w:hAnsi="Arial" w:eastAsia="Arial" w:ascii="Arial"/>
          <w:color w:val="828089"/>
          <w:spacing w:val="0"/>
          <w:w w:val="61"/>
          <w:position w:val="-2"/>
          <w:sz w:val="11"/>
          <w:szCs w:val="11"/>
        </w:rPr>
        <w:t>                                              </w:t>
      </w:r>
      <w:r>
        <w:rPr>
          <w:rFonts w:cs="Arial" w:hAnsi="Arial" w:eastAsia="Arial" w:ascii="Arial"/>
          <w:color w:val="828089"/>
          <w:spacing w:val="8"/>
          <w:w w:val="61"/>
          <w:position w:val="-2"/>
          <w:sz w:val="11"/>
          <w:szCs w:val="11"/>
        </w:rPr>
        <w:t> </w:t>
      </w:r>
      <w:r>
        <w:rPr>
          <w:rFonts w:cs="Arial" w:hAnsi="Arial" w:eastAsia="Arial" w:ascii="Arial"/>
          <w:color w:val="99989F"/>
          <w:spacing w:val="0"/>
          <w:w w:val="61"/>
          <w:position w:val="-2"/>
          <w:sz w:val="11"/>
          <w:szCs w:val="11"/>
        </w:rPr>
        <w:t>I</w:t>
      </w:r>
      <w:r>
        <w:rPr>
          <w:rFonts w:cs="Arial" w:hAnsi="Arial" w:eastAsia="Arial" w:ascii="Arial"/>
          <w:color w:val="99989F"/>
          <w:spacing w:val="0"/>
          <w:w w:val="61"/>
          <w:position w:val="-2"/>
          <w:sz w:val="11"/>
          <w:szCs w:val="11"/>
        </w:rPr>
        <w:t>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9989F"/>
          <w:spacing w:val="1"/>
          <w:w w:val="61"/>
          <w:position w:val="-2"/>
          <w:sz w:val="11"/>
          <w:szCs w:val="11"/>
        </w:rPr>
        <w:t> </w:t>
      </w:r>
      <w:r>
        <w:rPr>
          <w:rFonts w:cs="Arial" w:hAnsi="Arial" w:eastAsia="Arial" w:ascii="Arial"/>
          <w:color w:val="99989F"/>
          <w:spacing w:val="0"/>
          <w:w w:val="46"/>
          <w:position w:val="4"/>
          <w:sz w:val="17"/>
          <w:szCs w:val="17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lineRule="exact" w:line="300"/>
        <w:ind w:right="143"/>
      </w:pPr>
      <w:r>
        <w:rPr>
          <w:rFonts w:cs="Arial" w:hAnsi="Arial" w:eastAsia="Arial" w:ascii="Arial"/>
          <w:color w:val="99989F"/>
          <w:spacing w:val="0"/>
          <w:w w:val="31"/>
          <w:position w:val="-3"/>
          <w:sz w:val="31"/>
          <w:szCs w:val="31"/>
        </w:rPr>
        <w:t>i</w:t>
      </w:r>
      <w:r>
        <w:rPr>
          <w:rFonts w:cs="Arial" w:hAnsi="Arial" w:eastAsia="Arial" w:ascii="Arial"/>
          <w:color w:val="99989F"/>
          <w:spacing w:val="0"/>
          <w:w w:val="31"/>
          <w:position w:val="-3"/>
          <w:sz w:val="31"/>
          <w:szCs w:val="31"/>
        </w:rPr>
        <w:t>   </w:t>
      </w:r>
      <w:r>
        <w:rPr>
          <w:rFonts w:cs="Arial" w:hAnsi="Arial" w:eastAsia="Arial" w:ascii="Arial"/>
          <w:color w:val="99989F"/>
          <w:spacing w:val="1"/>
          <w:w w:val="31"/>
          <w:position w:val="-3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2"/>
          <w:w w:val="100"/>
          <w:position w:val="-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-u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1"/>
          <w:w w:val="100"/>
          <w:position w:val="-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3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ll</w:t>
      </w:r>
      <w:r>
        <w:rPr>
          <w:rFonts w:cs="Times New Roman" w:hAnsi="Times New Roman" w:eastAsia="Times New Roman" w:ascii="Times New Roman"/>
          <w:color w:val="616169"/>
          <w:spacing w:val="29"/>
          <w:w w:val="100"/>
          <w:position w:val="-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80"/>
          <w:position w:val="-3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5"/>
          <w:position w:val="-3"/>
          <w:sz w:val="23"/>
          <w:szCs w:val="23"/>
        </w:rPr>
        <w:t>rv</w:t>
      </w:r>
      <w:r>
        <w:rPr>
          <w:rFonts w:cs="Times New Roman" w:hAnsi="Times New Roman" w:eastAsia="Times New Roman" w:ascii="Times New Roman"/>
          <w:color w:val="707078"/>
          <w:spacing w:val="0"/>
          <w:w w:val="79"/>
          <w:position w:val="-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20"/>
          <w:position w:val="-3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-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14"/>
          <w:w w:val="100"/>
          <w:position w:val="-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14"/>
          <w:w w:val="100"/>
          <w:position w:val="-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q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99989F"/>
          <w:spacing w:val="0"/>
          <w:w w:val="100"/>
          <w:position w:val="-3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99989F"/>
          <w:spacing w:val="0"/>
          <w:w w:val="100"/>
          <w:position w:val="-3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color w:val="99989F"/>
          <w:spacing w:val="26"/>
          <w:w w:val="100"/>
          <w:position w:val="-3"/>
          <w:sz w:val="23"/>
          <w:szCs w:val="23"/>
        </w:rPr>
        <w:t> </w:t>
      </w:r>
      <w:r>
        <w:rPr>
          <w:rFonts w:cs="Arial" w:hAnsi="Arial" w:eastAsia="Arial" w:ascii="Arial"/>
          <w:color w:val="99989F"/>
          <w:spacing w:val="0"/>
          <w:w w:val="48"/>
          <w:position w:val="3"/>
          <w:sz w:val="20"/>
          <w:szCs w:val="20"/>
        </w:rPr>
        <w:t>l</w:t>
      </w:r>
      <w:r>
        <w:rPr>
          <w:rFonts w:cs="Arial" w:hAnsi="Arial" w:eastAsia="Arial" w:ascii="Arial"/>
          <w:color w:val="99989F"/>
          <w:spacing w:val="0"/>
          <w:w w:val="48"/>
          <w:position w:val="3"/>
          <w:sz w:val="20"/>
          <w:szCs w:val="20"/>
        </w:rPr>
        <w:t>            </w:t>
      </w:r>
      <w:r>
        <w:rPr>
          <w:rFonts w:cs="Arial" w:hAnsi="Arial" w:eastAsia="Arial" w:ascii="Arial"/>
          <w:color w:val="99989F"/>
          <w:spacing w:val="21"/>
          <w:w w:val="48"/>
          <w:position w:val="3"/>
          <w:sz w:val="20"/>
          <w:szCs w:val="20"/>
        </w:rPr>
        <w:t> </w:t>
      </w:r>
      <w:r>
        <w:rPr>
          <w:rFonts w:cs="Arial" w:hAnsi="Arial" w:eastAsia="Arial" w:ascii="Arial"/>
          <w:b/>
          <w:color w:val="707078"/>
          <w:spacing w:val="0"/>
          <w:w w:val="100"/>
          <w:position w:val="-2"/>
          <w:sz w:val="21"/>
          <w:szCs w:val="21"/>
        </w:rPr>
        <w:t>N</w:t>
      </w:r>
      <w:r>
        <w:rPr>
          <w:rFonts w:cs="Arial" w:hAnsi="Arial" w:eastAsia="Arial" w:ascii="Arial"/>
          <w:b/>
          <w:color w:val="707078"/>
          <w:spacing w:val="0"/>
          <w:w w:val="100"/>
          <w:position w:val="-2"/>
          <w:sz w:val="21"/>
          <w:szCs w:val="21"/>
        </w:rPr>
        <w:t>           </w:t>
      </w:r>
      <w:r>
        <w:rPr>
          <w:rFonts w:cs="Arial" w:hAnsi="Arial" w:eastAsia="Arial" w:ascii="Arial"/>
          <w:b/>
          <w:color w:val="707078"/>
          <w:spacing w:val="43"/>
          <w:w w:val="100"/>
          <w:position w:val="-2"/>
          <w:sz w:val="21"/>
          <w:szCs w:val="21"/>
        </w:rPr>
        <w:t> </w:t>
      </w:r>
      <w:r>
        <w:rPr>
          <w:rFonts w:cs="Arial" w:hAnsi="Arial" w:eastAsia="Arial" w:ascii="Arial"/>
          <w:color w:val="616169"/>
          <w:spacing w:val="0"/>
          <w:w w:val="100"/>
          <w:position w:val="-1"/>
          <w:sz w:val="21"/>
          <w:szCs w:val="21"/>
        </w:rPr>
        <w:t>N</w:t>
      </w:r>
      <w:r>
        <w:rPr>
          <w:rFonts w:cs="Arial" w:hAnsi="Arial" w:eastAsia="Arial" w:ascii="Arial"/>
          <w:color w:val="616169"/>
          <w:spacing w:val="0"/>
          <w:w w:val="100"/>
          <w:position w:val="-1"/>
          <w:sz w:val="21"/>
          <w:szCs w:val="21"/>
        </w:rPr>
        <w:t>                                                                 </w:t>
      </w:r>
      <w:r>
        <w:rPr>
          <w:rFonts w:cs="Arial" w:hAnsi="Arial" w:eastAsia="Arial" w:ascii="Arial"/>
          <w:color w:val="616169"/>
          <w:spacing w:val="40"/>
          <w:w w:val="100"/>
          <w:position w:val="-1"/>
          <w:sz w:val="21"/>
          <w:szCs w:val="21"/>
        </w:rPr>
        <w:t> </w:t>
      </w:r>
      <w:r>
        <w:rPr>
          <w:rFonts w:cs="Arial" w:hAnsi="Arial" w:eastAsia="Arial" w:ascii="Arial"/>
          <w:color w:val="99989F"/>
          <w:spacing w:val="-14"/>
          <w:w w:val="46"/>
          <w:position w:val="2"/>
          <w:sz w:val="17"/>
          <w:szCs w:val="17"/>
        </w:rPr>
        <w:t>!</w:t>
      </w:r>
      <w:r>
        <w:rPr>
          <w:rFonts w:cs="Times New Roman" w:hAnsi="Times New Roman" w:eastAsia="Times New Roman" w:ascii="Times New Roman"/>
          <w:color w:val="99989F"/>
          <w:spacing w:val="0"/>
          <w:w w:val="42"/>
          <w:position w:val="9"/>
          <w:sz w:val="19"/>
          <w:szCs w:val="19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Arial" w:hAnsi="Arial" w:eastAsia="Arial" w:ascii="Arial"/>
          <w:sz w:val="15"/>
          <w:szCs w:val="15"/>
        </w:rPr>
        <w:jc w:val="right"/>
        <w:spacing w:lineRule="exact" w:line="40"/>
        <w:ind w:right="143"/>
      </w:pPr>
      <w:r>
        <w:pict>
          <v:shape type="#_x0000_t202" style="position:absolute;margin-left:519.12pt;margin-top:9.01779pt;width:1.08324pt;height:19.4pt;mso-position-horizontal-relative:page;mso-position-vertical-relative:paragraph;z-index:-1095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39"/>
                      <w:szCs w:val="39"/>
                    </w:rPr>
                    <w:jc w:val="left"/>
                    <w:spacing w:lineRule="exact" w:line="380"/>
                    <w:ind w:right="-78"/>
                  </w:pPr>
                  <w:r>
                    <w:rPr>
                      <w:rFonts w:cs="Arial" w:hAnsi="Arial" w:eastAsia="Arial" w:ascii="Arial"/>
                      <w:color w:val="99989F"/>
                      <w:spacing w:val="0"/>
                      <w:w w:val="20"/>
                      <w:sz w:val="39"/>
                      <w:szCs w:val="39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39"/>
                      <w:szCs w:val="3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99989F"/>
          <w:spacing w:val="0"/>
          <w:w w:val="259"/>
          <w:position w:val="-5"/>
          <w:sz w:val="15"/>
          <w:szCs w:val="15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180"/>
        <w:ind w:left="289"/>
      </w:pP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    </w:t>
      </w:r>
      <w:r>
        <w:rPr>
          <w:rFonts w:cs="Times New Roman" w:hAnsi="Times New Roman" w:eastAsia="Times New Roman" w:ascii="Times New Roman"/>
          <w:color w:val="707078"/>
          <w:spacing w:val="20"/>
          <w:w w:val="100"/>
          <w:position w:val="-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22"/>
          <w:position w:val="-4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75"/>
          <w:position w:val="-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22"/>
          <w:position w:val="-4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    </w:t>
      </w:r>
      <w:r>
        <w:rPr>
          <w:rFonts w:cs="Times New Roman" w:hAnsi="Times New Roman" w:eastAsia="Times New Roman" w:ascii="Times New Roman"/>
          <w:color w:val="616169"/>
          <w:spacing w:val="-7"/>
          <w:w w:val="100"/>
          <w:position w:val="-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    </w:t>
      </w:r>
      <w:r>
        <w:rPr>
          <w:rFonts w:cs="Times New Roman" w:hAnsi="Times New Roman" w:eastAsia="Times New Roman" w:ascii="Times New Roman"/>
          <w:color w:val="616169"/>
          <w:spacing w:val="7"/>
          <w:w w:val="100"/>
          <w:position w:val="-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0"/>
          <w:position w:val="-3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-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79"/>
          <w:position w:val="-3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-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3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707078"/>
          <w:spacing w:val="0"/>
          <w:w w:val="106"/>
          <w:position w:val="-3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3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707078"/>
          <w:spacing w:val="0"/>
          <w:w w:val="106"/>
          <w:position w:val="-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3"/>
          <w:sz w:val="23"/>
          <w:szCs w:val="23"/>
        </w:rPr>
        <w:t>       </w:t>
      </w:r>
      <w:r>
        <w:rPr>
          <w:rFonts w:cs="Times New Roman" w:hAnsi="Times New Roman" w:eastAsia="Times New Roman" w:ascii="Times New Roman"/>
          <w:color w:val="707078"/>
          <w:spacing w:val="15"/>
          <w:w w:val="100"/>
          <w:position w:val="-3"/>
          <w:sz w:val="23"/>
          <w:szCs w:val="23"/>
        </w:rPr>
        <w:t> </w:t>
      </w:r>
      <w:r>
        <w:rPr>
          <w:rFonts w:cs="Arial" w:hAnsi="Arial" w:eastAsia="Arial" w:ascii="Arial"/>
          <w:color w:val="707078"/>
          <w:spacing w:val="0"/>
          <w:w w:val="100"/>
          <w:position w:val="-2"/>
          <w:sz w:val="22"/>
          <w:szCs w:val="22"/>
        </w:rPr>
        <w:t>N</w:t>
      </w:r>
      <w:r>
        <w:rPr>
          <w:rFonts w:cs="Arial" w:hAnsi="Arial" w:eastAsia="Arial" w:ascii="Arial"/>
          <w:color w:val="707078"/>
          <w:spacing w:val="0"/>
          <w:w w:val="100"/>
          <w:position w:val="-2"/>
          <w:sz w:val="22"/>
          <w:szCs w:val="22"/>
        </w:rPr>
        <w:t>           </w:t>
      </w:r>
      <w:r>
        <w:rPr>
          <w:rFonts w:cs="Arial" w:hAnsi="Arial" w:eastAsia="Arial" w:ascii="Arial"/>
          <w:color w:val="707078"/>
          <w:spacing w:val="9"/>
          <w:w w:val="100"/>
          <w:position w:val="-2"/>
          <w:sz w:val="22"/>
          <w:szCs w:val="22"/>
        </w:rPr>
        <w:t> </w:t>
      </w:r>
      <w:r>
        <w:rPr>
          <w:rFonts w:cs="Arial" w:hAnsi="Arial" w:eastAsia="Arial" w:ascii="Arial"/>
          <w:color w:val="707078"/>
          <w:spacing w:val="0"/>
          <w:w w:val="108"/>
          <w:position w:val="-2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38"/>
          <w:szCs w:val="38"/>
        </w:rPr>
        <w:jc w:val="left"/>
        <w:spacing w:lineRule="exact" w:line="260"/>
        <w:ind w:left="296"/>
      </w:pP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6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6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6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6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6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22"/>
          <w:w w:val="100"/>
          <w:position w:val="-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93"/>
          <w:position w:val="-6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41"/>
          <w:position w:val="-6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616169"/>
          <w:spacing w:val="-36"/>
          <w:w w:val="100"/>
          <w:position w:val="-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6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6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6"/>
          <w:sz w:val="23"/>
          <w:szCs w:val="23"/>
        </w:rPr>
        <w:t>ct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6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6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57"/>
          <w:w w:val="100"/>
          <w:position w:val="-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9"/>
          <w:position w:val="-6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color w:val="616169"/>
          <w:spacing w:val="0"/>
          <w:w w:val="79"/>
          <w:position w:val="-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24"/>
          <w:position w:val="-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6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616169"/>
          <w:spacing w:val="22"/>
          <w:w w:val="100"/>
          <w:position w:val="-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22"/>
          <w:position w:val="-6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75"/>
          <w:position w:val="-6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6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6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-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21"/>
          <w:w w:val="100"/>
          <w:position w:val="-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6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6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color w:val="99989F"/>
          <w:spacing w:val="0"/>
          <w:w w:val="100"/>
          <w:position w:val="-6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99989F"/>
          <w:spacing w:val="0"/>
          <w:w w:val="100"/>
          <w:position w:val="-6"/>
          <w:sz w:val="23"/>
          <w:szCs w:val="23"/>
        </w:rPr>
        <w:t>                </w:t>
      </w:r>
      <w:r>
        <w:rPr>
          <w:rFonts w:cs="Times New Roman" w:hAnsi="Times New Roman" w:eastAsia="Times New Roman" w:ascii="Times New Roman"/>
          <w:color w:val="99989F"/>
          <w:spacing w:val="39"/>
          <w:w w:val="100"/>
          <w:position w:val="-6"/>
          <w:sz w:val="23"/>
          <w:szCs w:val="23"/>
        </w:rPr>
        <w:t> </w:t>
      </w:r>
      <w:r>
        <w:rPr>
          <w:rFonts w:cs="Arial" w:hAnsi="Arial" w:eastAsia="Arial" w:ascii="Arial"/>
          <w:color w:val="99989F"/>
          <w:spacing w:val="0"/>
          <w:w w:val="20"/>
          <w:position w:val="-3"/>
          <w:sz w:val="38"/>
          <w:szCs w:val="3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8"/>
          <w:szCs w:val="38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exact" w:line="180"/>
        <w:ind w:left="174"/>
      </w:pPr>
      <w:r>
        <w:pict>
          <v:shape type="#_x0000_t202" style="position:absolute;margin-left:519.48pt;margin-top:8.50028pt;width:0.722163pt;height:5.4pt;mso-position-horizontal-relative:page;mso-position-vertical-relative:paragraph;z-index:-1099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1"/>
                      <w:szCs w:val="11"/>
                    </w:rPr>
                    <w:jc w:val="left"/>
                    <w:spacing w:lineRule="exact" w:line="100"/>
                    <w:ind w:right="-36"/>
                  </w:pPr>
                  <w:r>
                    <w:rPr>
                      <w:rFonts w:cs="Arial" w:hAnsi="Arial" w:eastAsia="Arial" w:ascii="Arial"/>
                      <w:color w:val="828089"/>
                      <w:spacing w:val="0"/>
                      <w:w w:val="47"/>
                      <w:sz w:val="11"/>
                      <w:szCs w:val="11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99989F"/>
          <w:spacing w:val="0"/>
          <w:w w:val="20"/>
          <w:position w:val="-16"/>
          <w:sz w:val="38"/>
          <w:szCs w:val="38"/>
        </w:rPr>
        <w:t>I</w:t>
      </w:r>
      <w:r>
        <w:rPr>
          <w:rFonts w:cs="Arial" w:hAnsi="Arial" w:eastAsia="Arial" w:ascii="Arial"/>
          <w:color w:val="99989F"/>
          <w:spacing w:val="0"/>
          <w:w w:val="20"/>
          <w:position w:val="-16"/>
          <w:sz w:val="38"/>
          <w:szCs w:val="38"/>
        </w:rPr>
        <w:t>    </w:t>
      </w:r>
      <w:r>
        <w:rPr>
          <w:rFonts w:cs="Arial" w:hAnsi="Arial" w:eastAsia="Arial" w:ascii="Arial"/>
          <w:color w:val="99989F"/>
          <w:spacing w:val="3"/>
          <w:w w:val="20"/>
          <w:position w:val="-16"/>
          <w:sz w:val="38"/>
          <w:szCs w:val="38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6"/>
          <w:sz w:val="23"/>
          <w:szCs w:val="23"/>
        </w:rPr>
        <w:t>ss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1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6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6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6"/>
          <w:sz w:val="23"/>
          <w:szCs w:val="23"/>
        </w:rPr>
        <w:t>   </w:t>
      </w:r>
      <w:r>
        <w:rPr>
          <w:rFonts w:cs="Times New Roman" w:hAnsi="Times New Roman" w:eastAsia="Times New Roman" w:ascii="Times New Roman"/>
          <w:color w:val="616169"/>
          <w:spacing w:val="8"/>
          <w:w w:val="100"/>
          <w:position w:val="-1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9"/>
          <w:position w:val="-14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color w:val="616169"/>
          <w:spacing w:val="0"/>
          <w:w w:val="79"/>
          <w:position w:val="-1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-1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14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4"/>
          <w:sz w:val="23"/>
          <w:szCs w:val="23"/>
        </w:rPr>
        <w:t>       </w:t>
      </w:r>
      <w:r>
        <w:rPr>
          <w:rFonts w:cs="Times New Roman" w:hAnsi="Times New Roman" w:eastAsia="Times New Roman" w:ascii="Times New Roman"/>
          <w:color w:val="616169"/>
          <w:spacing w:val="1"/>
          <w:w w:val="100"/>
          <w:position w:val="-1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56"/>
          <w:position w:val="-13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12"/>
          <w:position w:val="-13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13"/>
          <w:sz w:val="23"/>
          <w:szCs w:val="23"/>
        </w:rPr>
        <w:t>ggage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3"/>
          <w:sz w:val="23"/>
          <w:szCs w:val="23"/>
        </w:rPr>
        <w:t>   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2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2"/>
          <w:sz w:val="23"/>
          <w:szCs w:val="23"/>
        </w:rPr>
        <w:t>       </w:t>
      </w:r>
      <w:r>
        <w:rPr>
          <w:rFonts w:cs="Times New Roman" w:hAnsi="Times New Roman" w:eastAsia="Times New Roman" w:ascii="Times New Roman"/>
          <w:color w:val="616169"/>
          <w:spacing w:val="7"/>
          <w:w w:val="100"/>
          <w:position w:val="-12"/>
          <w:sz w:val="23"/>
          <w:szCs w:val="23"/>
        </w:rPr>
        <w:t> </w:t>
      </w:r>
      <w:r>
        <w:rPr>
          <w:rFonts w:cs="Arial" w:hAnsi="Arial" w:eastAsia="Arial" w:ascii="Arial"/>
          <w:color w:val="707078"/>
          <w:spacing w:val="0"/>
          <w:w w:val="100"/>
          <w:position w:val="-12"/>
          <w:sz w:val="22"/>
          <w:szCs w:val="22"/>
        </w:rPr>
        <w:t>N</w:t>
      </w:r>
      <w:r>
        <w:rPr>
          <w:rFonts w:cs="Arial" w:hAnsi="Arial" w:eastAsia="Arial" w:ascii="Arial"/>
          <w:color w:val="707078"/>
          <w:spacing w:val="0"/>
          <w:w w:val="100"/>
          <w:position w:val="-12"/>
          <w:sz w:val="22"/>
          <w:szCs w:val="22"/>
        </w:rPr>
        <w:t>     </w:t>
      </w:r>
      <w:r>
        <w:rPr>
          <w:rFonts w:cs="Arial" w:hAnsi="Arial" w:eastAsia="Arial" w:ascii="Arial"/>
          <w:color w:val="707078"/>
          <w:spacing w:val="8"/>
          <w:w w:val="100"/>
          <w:position w:val="-12"/>
          <w:sz w:val="22"/>
          <w:szCs w:val="22"/>
        </w:rPr>
        <w:t> </w:t>
      </w:r>
      <w:r>
        <w:rPr>
          <w:rFonts w:cs="Arial" w:hAnsi="Arial" w:eastAsia="Arial" w:ascii="Arial"/>
          <w:color w:val="99989F"/>
          <w:spacing w:val="0"/>
          <w:w w:val="28"/>
          <w:position w:val="-6"/>
          <w:sz w:val="18"/>
          <w:szCs w:val="18"/>
        </w:rPr>
        <w:t>I</w:t>
      </w:r>
      <w:r>
        <w:rPr>
          <w:rFonts w:cs="Arial" w:hAnsi="Arial" w:eastAsia="Arial" w:ascii="Arial"/>
          <w:color w:val="99989F"/>
          <w:spacing w:val="0"/>
          <w:w w:val="28"/>
          <w:position w:val="-6"/>
          <w:sz w:val="18"/>
          <w:szCs w:val="18"/>
        </w:rPr>
        <w:t>                        </w:t>
      </w:r>
      <w:r>
        <w:rPr>
          <w:rFonts w:cs="Arial" w:hAnsi="Arial" w:eastAsia="Arial" w:ascii="Arial"/>
          <w:color w:val="99989F"/>
          <w:spacing w:val="4"/>
          <w:w w:val="28"/>
          <w:position w:val="-6"/>
          <w:sz w:val="18"/>
          <w:szCs w:val="18"/>
        </w:rPr>
        <w:t> </w:t>
      </w:r>
      <w:r>
        <w:rPr>
          <w:rFonts w:cs="Arial" w:hAnsi="Arial" w:eastAsia="Arial" w:ascii="Arial"/>
          <w:color w:val="707078"/>
          <w:spacing w:val="0"/>
          <w:w w:val="100"/>
          <w:position w:val="-12"/>
          <w:sz w:val="22"/>
          <w:szCs w:val="22"/>
        </w:rPr>
        <w:t>N</w:t>
      </w:r>
      <w:r>
        <w:rPr>
          <w:rFonts w:cs="Arial" w:hAnsi="Arial" w:eastAsia="Arial" w:ascii="Arial"/>
          <w:color w:val="707078"/>
          <w:spacing w:val="0"/>
          <w:w w:val="100"/>
          <w:position w:val="-12"/>
          <w:sz w:val="22"/>
          <w:szCs w:val="22"/>
        </w:rPr>
        <w:t>     </w:t>
      </w:r>
      <w:r>
        <w:rPr>
          <w:rFonts w:cs="Arial" w:hAnsi="Arial" w:eastAsia="Arial" w:ascii="Arial"/>
          <w:color w:val="707078"/>
          <w:spacing w:val="7"/>
          <w:w w:val="100"/>
          <w:position w:val="-12"/>
          <w:sz w:val="22"/>
          <w:szCs w:val="22"/>
        </w:rPr>
        <w:t> </w:t>
      </w:r>
      <w:r>
        <w:rPr>
          <w:rFonts w:cs="Arial" w:hAnsi="Arial" w:eastAsia="Arial" w:ascii="Arial"/>
          <w:color w:val="99989F"/>
          <w:spacing w:val="0"/>
          <w:w w:val="42"/>
          <w:position w:val="-5"/>
          <w:sz w:val="18"/>
          <w:szCs w:val="18"/>
        </w:rPr>
        <w:t>I</w:t>
      </w:r>
      <w:r>
        <w:rPr>
          <w:rFonts w:cs="Arial" w:hAnsi="Arial" w:eastAsia="Arial" w:ascii="Arial"/>
          <w:color w:val="99989F"/>
          <w:spacing w:val="0"/>
          <w:w w:val="42"/>
          <w:position w:val="-5"/>
          <w:sz w:val="18"/>
          <w:szCs w:val="18"/>
        </w:rPr>
        <w:t>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9989F"/>
          <w:spacing w:val="16"/>
          <w:w w:val="42"/>
          <w:position w:val="-5"/>
          <w:sz w:val="18"/>
          <w:szCs w:val="18"/>
        </w:rPr>
        <w:t> </w:t>
      </w:r>
      <w:r>
        <w:rPr>
          <w:rFonts w:cs="Arial" w:hAnsi="Arial" w:eastAsia="Arial" w:ascii="Arial"/>
          <w:color w:val="99989F"/>
          <w:spacing w:val="0"/>
          <w:w w:val="42"/>
          <w:position w:val="-2"/>
          <w:sz w:val="19"/>
          <w:szCs w:val="19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Arial" w:hAnsi="Arial" w:eastAsia="Arial" w:ascii="Arial"/>
          <w:sz w:val="30"/>
          <w:szCs w:val="30"/>
        </w:rPr>
        <w:jc w:val="center"/>
        <w:spacing w:lineRule="exact" w:line="260"/>
        <w:ind w:left="4566" w:right="3606"/>
      </w:pPr>
      <w:r>
        <w:rPr>
          <w:rFonts w:cs="Arial" w:hAnsi="Arial" w:eastAsia="Arial" w:ascii="Arial"/>
          <w:color w:val="99989F"/>
          <w:spacing w:val="0"/>
          <w:w w:val="17"/>
          <w:position w:val="-4"/>
          <w:sz w:val="30"/>
          <w:szCs w:val="30"/>
        </w:rPr>
        <w:t>I</w:t>
      </w:r>
      <w:r>
        <w:rPr>
          <w:rFonts w:cs="Arial" w:hAnsi="Arial" w:eastAsia="Arial" w:ascii="Arial"/>
          <w:color w:val="99989F"/>
          <w:spacing w:val="0"/>
          <w:w w:val="17"/>
          <w:position w:val="-4"/>
          <w:sz w:val="30"/>
          <w:szCs w:val="30"/>
        </w:rPr>
        <w:t>                                                             </w:t>
      </w:r>
      <w:r>
        <w:rPr>
          <w:rFonts w:cs="Arial" w:hAnsi="Arial" w:eastAsia="Arial" w:ascii="Arial"/>
          <w:color w:val="99989F"/>
          <w:spacing w:val="9"/>
          <w:w w:val="17"/>
          <w:position w:val="-4"/>
          <w:sz w:val="30"/>
          <w:szCs w:val="30"/>
        </w:rPr>
        <w:t> </w:t>
      </w:r>
      <w:r>
        <w:rPr>
          <w:rFonts w:cs="Arial" w:hAnsi="Arial" w:eastAsia="Arial" w:ascii="Arial"/>
          <w:color w:val="99989F"/>
          <w:spacing w:val="0"/>
          <w:w w:val="26"/>
          <w:position w:val="-3"/>
          <w:sz w:val="30"/>
          <w:szCs w:val="3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0"/>
          <w:szCs w:val="30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exact" w:line="120"/>
        <w:ind w:left="174"/>
      </w:pPr>
      <w:r>
        <w:rPr>
          <w:rFonts w:cs="Arial" w:hAnsi="Arial" w:eastAsia="Arial" w:ascii="Arial"/>
          <w:color w:val="99989F"/>
          <w:spacing w:val="0"/>
          <w:w w:val="51"/>
          <w:position w:val="-1"/>
          <w:sz w:val="19"/>
          <w:szCs w:val="19"/>
        </w:rPr>
        <w:t>i</w:t>
      </w:r>
      <w:r>
        <w:rPr>
          <w:rFonts w:cs="Arial" w:hAnsi="Arial" w:eastAsia="Arial" w:ascii="Arial"/>
          <w:color w:val="99989F"/>
          <w:spacing w:val="0"/>
          <w:w w:val="51"/>
          <w:position w:val="-1"/>
          <w:sz w:val="19"/>
          <w:szCs w:val="19"/>
        </w:rPr>
        <w:t>   </w:t>
      </w:r>
      <w:r>
        <w:rPr>
          <w:rFonts w:cs="Arial" w:hAnsi="Arial" w:eastAsia="Arial" w:ascii="Arial"/>
          <w:color w:val="99989F"/>
          <w:spacing w:val="8"/>
          <w:w w:val="51"/>
          <w:position w:val="-1"/>
          <w:sz w:val="19"/>
          <w:szCs w:val="19"/>
        </w:rPr>
        <w:t> </w:t>
      </w:r>
      <w:r>
        <w:rPr>
          <w:rFonts w:cs="Arial" w:hAnsi="Arial" w:eastAsia="Arial" w:ascii="Arial"/>
          <w:color w:val="616169"/>
          <w:spacing w:val="0"/>
          <w:w w:val="98"/>
          <w:position w:val="-1"/>
          <w:sz w:val="19"/>
          <w:szCs w:val="19"/>
        </w:rPr>
        <w:t>re</w:t>
      </w:r>
      <w:r>
        <w:rPr>
          <w:rFonts w:cs="Arial" w:hAnsi="Arial" w:eastAsia="Arial" w:ascii="Arial"/>
          <w:color w:val="616169"/>
          <w:spacing w:val="0"/>
          <w:w w:val="95"/>
          <w:position w:val="-1"/>
          <w:sz w:val="19"/>
          <w:szCs w:val="19"/>
        </w:rPr>
        <w:t>q</w:t>
      </w:r>
      <w:r>
        <w:rPr>
          <w:rFonts w:cs="Arial" w:hAnsi="Arial" w:eastAsia="Arial" w:ascii="Arial"/>
          <w:color w:val="707078"/>
          <w:spacing w:val="0"/>
          <w:w w:val="115"/>
          <w:position w:val="-1"/>
          <w:sz w:val="19"/>
          <w:szCs w:val="19"/>
        </w:rPr>
        <w:t>u</w:t>
      </w:r>
      <w:r>
        <w:rPr>
          <w:rFonts w:cs="Arial" w:hAnsi="Arial" w:eastAsia="Arial" w:ascii="Arial"/>
          <w:color w:val="707078"/>
          <w:spacing w:val="0"/>
          <w:w w:val="109"/>
          <w:position w:val="-1"/>
          <w:sz w:val="19"/>
          <w:szCs w:val="19"/>
        </w:rPr>
        <w:t>e</w:t>
      </w:r>
      <w:r>
        <w:rPr>
          <w:rFonts w:cs="Arial" w:hAnsi="Arial" w:eastAsia="Arial" w:ascii="Arial"/>
          <w:color w:val="707078"/>
          <w:spacing w:val="0"/>
          <w:w w:val="98"/>
          <w:position w:val="-1"/>
          <w:sz w:val="19"/>
          <w:szCs w:val="19"/>
        </w:rPr>
        <w:t>s</w:t>
      </w:r>
      <w:r>
        <w:rPr>
          <w:rFonts w:cs="Arial" w:hAnsi="Arial" w:eastAsia="Arial" w:ascii="Arial"/>
          <w:color w:val="707078"/>
          <w:spacing w:val="0"/>
          <w:w w:val="109"/>
          <w:position w:val="-1"/>
          <w:sz w:val="19"/>
          <w:szCs w:val="19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Arial" w:hAnsi="Arial" w:eastAsia="Arial" w:ascii="Arial"/>
          <w:sz w:val="30"/>
          <w:szCs w:val="30"/>
        </w:rPr>
        <w:jc w:val="right"/>
        <w:spacing w:lineRule="exact" w:line="280"/>
        <w:ind w:right="129"/>
      </w:pPr>
      <w:r>
        <w:pict>
          <v:shape type="#_x0000_t202" style="position:absolute;margin-left:519.48pt;margin-top:-17.043pt;width:1.08082pt;height:17pt;mso-position-horizontal-relative:page;mso-position-vertical-relative:paragraph;z-index:-1098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34"/>
                      <w:szCs w:val="34"/>
                    </w:rPr>
                    <w:jc w:val="left"/>
                    <w:spacing w:lineRule="exact" w:line="340"/>
                    <w:ind w:right="-71"/>
                  </w:pPr>
                  <w:r>
                    <w:rPr>
                      <w:rFonts w:cs="Arial" w:hAnsi="Arial" w:eastAsia="Arial" w:ascii="Arial"/>
                      <w:color w:val="99989F"/>
                      <w:spacing w:val="0"/>
                      <w:w w:val="28"/>
                      <w:sz w:val="34"/>
                      <w:szCs w:val="34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34"/>
                      <w:szCs w:val="3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616169"/>
          <w:w w:val="78"/>
          <w:position w:val="-3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w w:val="124"/>
          <w:position w:val="-3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w w:val="120"/>
          <w:position w:val="-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w w:val="88"/>
          <w:position w:val="-3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616169"/>
          <w:w w:val="100"/>
          <w:position w:val="-3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w w:val="104"/>
          <w:position w:val="-3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22"/>
          <w:w w:val="100"/>
          <w:position w:val="-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19"/>
          <w:w w:val="100"/>
          <w:position w:val="-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2"/>
          <w:position w:val="-3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-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79"/>
          <w:position w:val="-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2"/>
          <w:position w:val="-3"/>
          <w:sz w:val="23"/>
          <w:szCs w:val="23"/>
        </w:rPr>
        <w:t>li</w:t>
      </w:r>
      <w:r>
        <w:rPr>
          <w:rFonts w:cs="Times New Roman" w:hAnsi="Times New Roman" w:eastAsia="Times New Roman" w:ascii="Times New Roman"/>
          <w:color w:val="616169"/>
          <w:spacing w:val="0"/>
          <w:w w:val="112"/>
          <w:position w:val="-3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20"/>
          <w:position w:val="-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color w:val="616169"/>
          <w:spacing w:val="-29"/>
          <w:w w:val="100"/>
          <w:position w:val="-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3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3"/>
          <w:sz w:val="23"/>
          <w:szCs w:val="23"/>
        </w:rPr>
        <w:t>                </w:t>
      </w:r>
      <w:r>
        <w:rPr>
          <w:rFonts w:cs="Times New Roman" w:hAnsi="Times New Roman" w:eastAsia="Times New Roman" w:ascii="Times New Roman"/>
          <w:color w:val="707078"/>
          <w:spacing w:val="2"/>
          <w:w w:val="100"/>
          <w:position w:val="-3"/>
          <w:sz w:val="23"/>
          <w:szCs w:val="23"/>
        </w:rPr>
        <w:t> </w:t>
      </w:r>
      <w:r>
        <w:rPr>
          <w:rFonts w:cs="Arial" w:hAnsi="Arial" w:eastAsia="Arial" w:ascii="Arial"/>
          <w:color w:val="616169"/>
          <w:spacing w:val="0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color w:val="616169"/>
          <w:spacing w:val="0"/>
          <w:w w:val="100"/>
          <w:position w:val="-1"/>
          <w:sz w:val="22"/>
          <w:szCs w:val="22"/>
        </w:rPr>
        <w:t>           </w:t>
      </w:r>
      <w:r>
        <w:rPr>
          <w:rFonts w:cs="Arial" w:hAnsi="Arial" w:eastAsia="Arial" w:ascii="Arial"/>
          <w:color w:val="616169"/>
          <w:spacing w:val="1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616169"/>
          <w:spacing w:val="0"/>
          <w:w w:val="100"/>
          <w:position w:val="0"/>
          <w:sz w:val="21"/>
          <w:szCs w:val="21"/>
        </w:rPr>
        <w:t>N</w:t>
      </w:r>
      <w:r>
        <w:rPr>
          <w:rFonts w:cs="Arial" w:hAnsi="Arial" w:eastAsia="Arial" w:ascii="Arial"/>
          <w:color w:val="616169"/>
          <w:spacing w:val="0"/>
          <w:w w:val="100"/>
          <w:position w:val="0"/>
          <w:sz w:val="21"/>
          <w:szCs w:val="21"/>
        </w:rPr>
        <w:t>                                                                 </w:t>
      </w:r>
      <w:r>
        <w:rPr>
          <w:rFonts w:cs="Arial" w:hAnsi="Arial" w:eastAsia="Arial" w:ascii="Arial"/>
          <w:color w:val="616169"/>
          <w:spacing w:val="48"/>
          <w:w w:val="100"/>
          <w:position w:val="0"/>
          <w:sz w:val="21"/>
          <w:szCs w:val="21"/>
        </w:rPr>
        <w:t> </w:t>
      </w:r>
      <w:r>
        <w:rPr>
          <w:rFonts w:cs="Arial" w:hAnsi="Arial" w:eastAsia="Arial" w:ascii="Arial"/>
          <w:color w:val="99989F"/>
          <w:spacing w:val="0"/>
          <w:w w:val="26"/>
          <w:position w:val="1"/>
          <w:sz w:val="30"/>
          <w:szCs w:val="3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0"/>
          <w:szCs w:val="3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0"/>
        <w:ind w:right="129"/>
      </w:pPr>
      <w:r>
        <w:rPr>
          <w:rFonts w:cs="Arial" w:hAnsi="Arial" w:eastAsia="Arial" w:ascii="Arial"/>
          <w:color w:val="99989F"/>
          <w:spacing w:val="0"/>
          <w:w w:val="47"/>
          <w:position w:val="-6"/>
          <w:sz w:val="11"/>
          <w:szCs w:val="11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40"/>
        <w:ind w:left="174"/>
        <w:sectPr>
          <w:type w:val="continuous"/>
          <w:pgSz w:w="12240" w:h="15840"/>
          <w:pgMar w:top="760" w:bottom="280" w:left="1360" w:right="1700"/>
        </w:sectPr>
      </w:pPr>
      <w:r>
        <w:rPr>
          <w:rFonts w:cs="Arial" w:hAnsi="Arial" w:eastAsia="Arial" w:ascii="Arial"/>
          <w:color w:val="99989F"/>
          <w:spacing w:val="0"/>
          <w:w w:val="31"/>
          <w:position w:val="-5"/>
          <w:sz w:val="31"/>
          <w:szCs w:val="31"/>
        </w:rPr>
        <w:t>l</w:t>
      </w:r>
      <w:r>
        <w:rPr>
          <w:rFonts w:cs="Arial" w:hAnsi="Arial" w:eastAsia="Arial" w:ascii="Arial"/>
          <w:color w:val="99989F"/>
          <w:spacing w:val="0"/>
          <w:w w:val="31"/>
          <w:position w:val="-5"/>
          <w:sz w:val="31"/>
          <w:szCs w:val="31"/>
        </w:rPr>
        <w:t>   </w:t>
      </w:r>
      <w:r>
        <w:rPr>
          <w:rFonts w:cs="Arial" w:hAnsi="Arial" w:eastAsia="Arial" w:ascii="Arial"/>
          <w:color w:val="99989F"/>
          <w:spacing w:val="1"/>
          <w:w w:val="31"/>
          <w:position w:val="-5"/>
          <w:sz w:val="31"/>
          <w:szCs w:val="31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65"/>
          <w:position w:val="-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13"/>
          <w:w w:val="65"/>
          <w:position w:val="-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828089"/>
          <w:spacing w:val="0"/>
          <w:w w:val="50"/>
          <w:position w:val="-5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97"/>
          <w:position w:val="-5"/>
          <w:sz w:val="23"/>
          <w:szCs w:val="23"/>
        </w:rPr>
        <w:t>ft</w:t>
      </w:r>
      <w:r>
        <w:rPr>
          <w:rFonts w:cs="Times New Roman" w:hAnsi="Times New Roman" w:eastAsia="Times New Roman" w:ascii="Times New Roman"/>
          <w:color w:val="616169"/>
          <w:spacing w:val="29"/>
          <w:w w:val="100"/>
          <w:position w:val="-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45"/>
          <w:position w:val="-5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12"/>
          <w:position w:val="-5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20"/>
          <w:position w:val="-5"/>
          <w:sz w:val="23"/>
          <w:szCs w:val="23"/>
        </w:rPr>
        <w:t>za</w:t>
      </w:r>
      <w:r>
        <w:rPr>
          <w:rFonts w:cs="Times New Roman" w:hAnsi="Times New Roman" w:eastAsia="Times New Roman" w:ascii="Times New Roman"/>
          <w:color w:val="616169"/>
          <w:spacing w:val="0"/>
          <w:w w:val="92"/>
          <w:position w:val="-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27"/>
          <w:position w:val="-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21"/>
          <w:w w:val="100"/>
          <w:position w:val="-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12"/>
          <w:position w:val="-5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70"/>
          <w:position w:val="-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-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90"/>
          <w:position w:val="-5"/>
          <w:sz w:val="23"/>
          <w:szCs w:val="23"/>
        </w:rPr>
        <w:t>il</w:t>
      </w:r>
      <w:r>
        <w:rPr>
          <w:rFonts w:cs="Times New Roman" w:hAnsi="Times New Roman" w:eastAsia="Times New Roman" w:ascii="Times New Roman"/>
          <w:color w:val="616169"/>
          <w:spacing w:val="0"/>
          <w:w w:val="136"/>
          <w:position w:val="-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90"/>
          <w:position w:val="-5"/>
          <w:sz w:val="23"/>
          <w:szCs w:val="23"/>
        </w:rPr>
        <w:t>ti</w:t>
      </w:r>
      <w:r>
        <w:rPr>
          <w:rFonts w:cs="Times New Roman" w:hAnsi="Times New Roman" w:eastAsia="Times New Roman" w:ascii="Times New Roman"/>
          <w:color w:val="616169"/>
          <w:spacing w:val="0"/>
          <w:w w:val="127"/>
          <w:position w:val="-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0"/>
          <w:w w:val="104"/>
          <w:position w:val="-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                            </w:t>
      </w:r>
      <w:r>
        <w:rPr>
          <w:rFonts w:cs="Times New Roman" w:hAnsi="Times New Roman" w:eastAsia="Times New Roman" w:ascii="Times New Roman"/>
          <w:color w:val="707078"/>
          <w:spacing w:val="24"/>
          <w:w w:val="100"/>
          <w:position w:val="-5"/>
          <w:sz w:val="23"/>
          <w:szCs w:val="23"/>
        </w:rPr>
        <w:t> </w:t>
      </w:r>
      <w:r>
        <w:rPr>
          <w:rFonts w:cs="Arial" w:hAnsi="Arial" w:eastAsia="Arial" w:ascii="Arial"/>
          <w:color w:val="707078"/>
          <w:spacing w:val="0"/>
          <w:w w:val="100"/>
          <w:position w:val="-3"/>
          <w:sz w:val="23"/>
          <w:szCs w:val="23"/>
        </w:rPr>
        <w:t>N</w:t>
      </w:r>
      <w:r>
        <w:rPr>
          <w:rFonts w:cs="Arial" w:hAnsi="Arial" w:eastAsia="Arial" w:ascii="Arial"/>
          <w:color w:val="707078"/>
          <w:spacing w:val="0"/>
          <w:w w:val="100"/>
          <w:position w:val="-3"/>
          <w:sz w:val="23"/>
          <w:szCs w:val="23"/>
        </w:rPr>
        <w:t>          </w:t>
      </w:r>
      <w:r>
        <w:rPr>
          <w:rFonts w:cs="Arial" w:hAnsi="Arial" w:eastAsia="Arial" w:ascii="Arial"/>
          <w:color w:val="707078"/>
          <w:spacing w:val="33"/>
          <w:w w:val="100"/>
          <w:position w:val="-3"/>
          <w:sz w:val="23"/>
          <w:szCs w:val="23"/>
        </w:rPr>
        <w:t> </w:t>
      </w:r>
      <w:r>
        <w:rPr>
          <w:rFonts w:cs="Arial" w:hAnsi="Arial" w:eastAsia="Arial" w:ascii="Arial"/>
          <w:color w:val="707078"/>
          <w:spacing w:val="0"/>
          <w:w w:val="100"/>
          <w:position w:val="-2"/>
          <w:sz w:val="23"/>
          <w:szCs w:val="23"/>
        </w:rPr>
        <w:t>N</w:t>
      </w:r>
      <w:r>
        <w:rPr>
          <w:rFonts w:cs="Arial" w:hAnsi="Arial" w:eastAsia="Arial" w:ascii="Arial"/>
          <w:color w:val="707078"/>
          <w:spacing w:val="0"/>
          <w:w w:val="100"/>
          <w:position w:val="-2"/>
          <w:sz w:val="23"/>
          <w:szCs w:val="23"/>
        </w:rPr>
        <w:t>                                                            </w:t>
      </w:r>
      <w:r>
        <w:rPr>
          <w:rFonts w:cs="Arial" w:hAnsi="Arial" w:eastAsia="Arial" w:ascii="Arial"/>
          <w:color w:val="707078"/>
          <w:spacing w:val="1"/>
          <w:w w:val="100"/>
          <w:position w:val="-2"/>
          <w:sz w:val="23"/>
          <w:szCs w:val="23"/>
        </w:rPr>
        <w:t> </w:t>
      </w:r>
      <w:r>
        <w:rPr>
          <w:rFonts w:cs="Arial" w:hAnsi="Arial" w:eastAsia="Arial" w:ascii="Arial"/>
          <w:color w:val="99989F"/>
          <w:spacing w:val="0"/>
          <w:w w:val="28"/>
          <w:position w:val="-1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before="66" w:lineRule="exact" w:line="260"/>
      </w:pPr>
      <w:r>
        <w:rPr>
          <w:rFonts w:cs="Times New Roman" w:hAnsi="Times New Roman" w:eastAsia="Times New Roman" w:ascii="Times New Roman"/>
          <w:color w:val="99989F"/>
          <w:spacing w:val="-22"/>
          <w:w w:val="37"/>
          <w:sz w:val="23"/>
          <w:szCs w:val="23"/>
        </w:rPr>
        <w:t>,</w:t>
      </w:r>
      <w:r>
        <w:rPr>
          <w:rFonts w:cs="Arial" w:hAnsi="Arial" w:eastAsia="Arial" w:ascii="Arial"/>
          <w:color w:val="99989F"/>
          <w:spacing w:val="-22"/>
          <w:w w:val="45"/>
          <w:position w:val="-2"/>
          <w:sz w:val="25"/>
          <w:szCs w:val="25"/>
        </w:rPr>
        <w:t>'</w:t>
      </w:r>
      <w:r>
        <w:rPr>
          <w:rFonts w:cs="Times New Roman" w:hAnsi="Times New Roman" w:eastAsia="Times New Roman" w:ascii="Times New Roman"/>
          <w:color w:val="99989F"/>
          <w:spacing w:val="0"/>
          <w:w w:val="42"/>
          <w:position w:val="-4"/>
          <w:sz w:val="19"/>
          <w:szCs w:val="19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27" w:lineRule="exact" w:line="300"/>
        <w:ind w:right="-72"/>
      </w:pPr>
      <w:r>
        <w:br w:type="column"/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ax</w:t>
      </w:r>
      <w:r>
        <w:rPr>
          <w:rFonts w:cs="Times New Roman" w:hAnsi="Times New Roman" w:eastAsia="Times New Roman" w:ascii="Times New Roman"/>
          <w:color w:val="616169"/>
          <w:spacing w:val="14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11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color w:val="616169"/>
          <w:spacing w:val="-36"/>
          <w:w w:val="100"/>
          <w:position w:val="-1"/>
          <w:sz w:val="23"/>
          <w:szCs w:val="23"/>
        </w:rPr>
        <w:t>p</w:t>
      </w:r>
      <w:r>
        <w:rPr>
          <w:rFonts w:cs="Arial" w:hAnsi="Arial" w:eastAsia="Arial" w:ascii="Arial"/>
          <w:color w:val="616169"/>
          <w:spacing w:val="0"/>
          <w:w w:val="100"/>
          <w:position w:val="-8"/>
          <w:sz w:val="27"/>
          <w:szCs w:val="27"/>
        </w:rPr>
        <w:t>"</w:t>
      </w:r>
      <w:r>
        <w:rPr>
          <w:rFonts w:cs="Arial" w:hAnsi="Arial" w:eastAsia="Arial" w:ascii="Arial"/>
          <w:color w:val="99989F"/>
          <w:spacing w:val="0"/>
          <w:w w:val="100"/>
          <w:position w:val="-8"/>
          <w:sz w:val="27"/>
          <w:szCs w:val="27"/>
        </w:rPr>
        <w:t>'</w:t>
      </w:r>
      <w:r>
        <w:rPr>
          <w:rFonts w:cs="Arial" w:hAnsi="Arial" w:eastAsia="Arial" w:ascii="Arial"/>
          <w:color w:val="99989F"/>
          <w:spacing w:val="35"/>
          <w:w w:val="100"/>
          <w:position w:val="-8"/>
          <w:sz w:val="27"/>
          <w:szCs w:val="27"/>
        </w:rPr>
        <w:t> </w:t>
      </w:r>
      <w:r>
        <w:rPr>
          <w:rFonts w:cs="Arial" w:hAnsi="Arial" w:eastAsia="Arial" w:ascii="Arial"/>
          <w:color w:val="616169"/>
          <w:spacing w:val="0"/>
          <w:w w:val="65"/>
          <w:position w:val="-1"/>
          <w:sz w:val="22"/>
          <w:szCs w:val="22"/>
        </w:rPr>
        <w:t>s</w:t>
      </w:r>
      <w:r>
        <w:rPr>
          <w:rFonts w:cs="Arial" w:hAnsi="Arial" w:eastAsia="Arial" w:ascii="Arial"/>
          <w:color w:val="616169"/>
          <w:spacing w:val="0"/>
          <w:w w:val="88"/>
          <w:position w:val="-1"/>
          <w:sz w:val="22"/>
          <w:szCs w:val="22"/>
        </w:rPr>
        <w:t>e</w:t>
      </w:r>
      <w:r>
        <w:rPr>
          <w:rFonts w:cs="Arial" w:hAnsi="Arial" w:eastAsia="Arial" w:ascii="Arial"/>
          <w:color w:val="616169"/>
          <w:spacing w:val="-9"/>
          <w:w w:val="90"/>
          <w:position w:val="-1"/>
          <w:sz w:val="22"/>
          <w:szCs w:val="22"/>
        </w:rPr>
        <w:t>r</w:t>
      </w:r>
      <w:r>
        <w:rPr>
          <w:rFonts w:cs="Arial" w:hAnsi="Arial" w:eastAsia="Arial" w:ascii="Arial"/>
          <w:color w:val="707078"/>
          <w:spacing w:val="-20"/>
          <w:w w:val="49"/>
          <w:position w:val="2"/>
          <w:sz w:val="21"/>
          <w:szCs w:val="21"/>
        </w:rPr>
        <w:t>.</w:t>
      </w:r>
      <w:r>
        <w:rPr>
          <w:rFonts w:cs="Arial" w:hAnsi="Arial" w:eastAsia="Arial" w:ascii="Arial"/>
          <w:color w:val="616169"/>
          <w:spacing w:val="0"/>
          <w:w w:val="9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99989F"/>
          <w:spacing w:val="14"/>
          <w:w w:val="83"/>
          <w:position w:val="2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color w:val="616169"/>
          <w:spacing w:val="0"/>
          <w:w w:val="68"/>
          <w:position w:val="-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3"/>
          <w:szCs w:val="23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spacing w:lineRule="exact" w:line="300"/>
        <w:sectPr>
          <w:type w:val="continuous"/>
          <w:pgSz w:w="12240" w:h="15840"/>
          <w:pgMar w:top="760" w:bottom="280" w:left="1360" w:right="1700"/>
          <w:cols w:num="3" w:equalWidth="off">
            <w:col w:w="196" w:space="107"/>
            <w:col w:w="2564" w:space="1216"/>
            <w:col w:w="5097"/>
          </w:cols>
        </w:sectPr>
      </w:pPr>
      <w:r>
        <w:br w:type="column"/>
      </w:r>
      <w:r>
        <w:rPr>
          <w:rFonts w:cs="Arial" w:hAnsi="Arial" w:eastAsia="Arial" w:ascii="Arial"/>
          <w:color w:val="707078"/>
          <w:spacing w:val="0"/>
          <w:w w:val="100"/>
          <w:position w:val="-2"/>
          <w:sz w:val="22"/>
          <w:szCs w:val="22"/>
        </w:rPr>
        <w:t>N</w:t>
      </w:r>
      <w:r>
        <w:rPr>
          <w:rFonts w:cs="Arial" w:hAnsi="Arial" w:eastAsia="Arial" w:ascii="Arial"/>
          <w:color w:val="707078"/>
          <w:spacing w:val="0"/>
          <w:w w:val="100"/>
          <w:position w:val="-2"/>
          <w:sz w:val="22"/>
          <w:szCs w:val="22"/>
        </w:rPr>
        <w:t>     </w:t>
      </w:r>
      <w:r>
        <w:rPr>
          <w:rFonts w:cs="Arial" w:hAnsi="Arial" w:eastAsia="Arial" w:ascii="Arial"/>
          <w:color w:val="707078"/>
          <w:spacing w:val="7"/>
          <w:w w:val="100"/>
          <w:position w:val="-2"/>
          <w:sz w:val="22"/>
          <w:szCs w:val="22"/>
        </w:rPr>
        <w:t> </w:t>
      </w:r>
      <w:r>
        <w:rPr>
          <w:rFonts w:cs="Arial" w:hAnsi="Arial" w:eastAsia="Arial" w:ascii="Arial"/>
          <w:color w:val="99989F"/>
          <w:spacing w:val="0"/>
          <w:w w:val="28"/>
          <w:position w:val="3"/>
          <w:sz w:val="18"/>
          <w:szCs w:val="18"/>
        </w:rPr>
        <w:t>I</w:t>
      </w:r>
      <w:r>
        <w:rPr>
          <w:rFonts w:cs="Arial" w:hAnsi="Arial" w:eastAsia="Arial" w:ascii="Arial"/>
          <w:color w:val="99989F"/>
          <w:spacing w:val="0"/>
          <w:w w:val="28"/>
          <w:position w:val="3"/>
          <w:sz w:val="18"/>
          <w:szCs w:val="18"/>
        </w:rPr>
        <w:t>                        </w:t>
      </w:r>
      <w:r>
        <w:rPr>
          <w:rFonts w:cs="Arial" w:hAnsi="Arial" w:eastAsia="Arial" w:ascii="Arial"/>
          <w:color w:val="99989F"/>
          <w:spacing w:val="4"/>
          <w:w w:val="28"/>
          <w:position w:val="3"/>
          <w:sz w:val="18"/>
          <w:szCs w:val="18"/>
        </w:rPr>
        <w:t> </w:t>
      </w:r>
      <w:r>
        <w:rPr>
          <w:rFonts w:cs="Arial" w:hAnsi="Arial" w:eastAsia="Arial" w:ascii="Arial"/>
          <w:color w:val="707078"/>
          <w:spacing w:val="0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color w:val="707078"/>
          <w:spacing w:val="0"/>
          <w:w w:val="100"/>
          <w:position w:val="-1"/>
          <w:sz w:val="22"/>
          <w:szCs w:val="22"/>
        </w:rPr>
        <w:t>                                                              </w:t>
      </w:r>
      <w:r>
        <w:rPr>
          <w:rFonts w:cs="Arial" w:hAnsi="Arial" w:eastAsia="Arial" w:ascii="Arial"/>
          <w:color w:val="707078"/>
          <w:spacing w:val="55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99989F"/>
          <w:spacing w:val="0"/>
          <w:w w:val="37"/>
          <w:position w:val="8"/>
          <w:sz w:val="21"/>
          <w:szCs w:val="21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300"/>
        <w:ind w:left="181" w:right="-57"/>
      </w:pPr>
      <w:r>
        <w:pict>
          <v:shape type="#_x0000_t75" style="position:absolute;margin-left:240.48pt;margin-top:4.57375pt;width:15.84pt;height:74.88pt;mso-position-horizontal-relative:page;mso-position-vertical-relative:paragraph;z-index:-1102">
            <v:imagedata o:title="" r:id="rId16"/>
          </v:shape>
        </w:pict>
      </w:r>
      <w:r>
        <w:rPr>
          <w:rFonts w:cs="Arial" w:hAnsi="Arial" w:eastAsia="Arial" w:ascii="Arial"/>
          <w:color w:val="99989F"/>
          <w:spacing w:val="0"/>
          <w:w w:val="26"/>
          <w:sz w:val="29"/>
          <w:szCs w:val="29"/>
        </w:rPr>
        <w:t>I</w:t>
      </w:r>
      <w:r>
        <w:rPr>
          <w:rFonts w:cs="Arial" w:hAnsi="Arial" w:eastAsia="Arial" w:ascii="Arial"/>
          <w:color w:val="99989F"/>
          <w:spacing w:val="0"/>
          <w:w w:val="26"/>
          <w:sz w:val="29"/>
          <w:szCs w:val="29"/>
        </w:rPr>
        <w:t>   </w:t>
      </w:r>
      <w:r>
        <w:rPr>
          <w:rFonts w:cs="Arial" w:hAnsi="Arial" w:eastAsia="Arial" w:ascii="Arial"/>
          <w:color w:val="99989F"/>
          <w:spacing w:val="10"/>
          <w:w w:val="26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4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707078"/>
          <w:spacing w:val="0"/>
          <w:w w:val="10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79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sz w:val="23"/>
          <w:szCs w:val="23"/>
        </w:rPr>
        <w:t>ss</w:t>
      </w:r>
      <w:r>
        <w:rPr>
          <w:rFonts w:cs="Times New Roman" w:hAnsi="Times New Roman" w:eastAsia="Times New Roman" w:ascii="Times New Roman"/>
          <w:color w:val="616169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te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                                      </w:t>
      </w:r>
      <w:r>
        <w:rPr>
          <w:rFonts w:cs="Times New Roman" w:hAnsi="Times New Roman" w:eastAsia="Times New Roman" w:ascii="Times New Roman"/>
          <w:color w:val="616169"/>
          <w:spacing w:val="16"/>
          <w:w w:val="100"/>
          <w:sz w:val="23"/>
          <w:szCs w:val="23"/>
        </w:rPr>
        <w:t> </w:t>
      </w:r>
      <w:r>
        <w:rPr>
          <w:rFonts w:cs="Arial" w:hAnsi="Arial" w:eastAsia="Arial" w:ascii="Arial"/>
          <w:color w:val="707078"/>
          <w:spacing w:val="0"/>
          <w:w w:val="104"/>
          <w:position w:val="4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38"/>
          <w:szCs w:val="38"/>
        </w:rPr>
        <w:jc w:val="left"/>
        <w:spacing w:lineRule="exact" w:line="380"/>
        <w:ind w:left="181"/>
      </w:pPr>
      <w:r>
        <w:rPr>
          <w:rFonts w:cs="Arial" w:hAnsi="Arial" w:eastAsia="Arial" w:ascii="Arial"/>
          <w:color w:val="99989F"/>
          <w:spacing w:val="0"/>
          <w:w w:val="20"/>
          <w:position w:val="-4"/>
          <w:sz w:val="38"/>
          <w:szCs w:val="3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8"/>
          <w:szCs w:val="38"/>
        </w:rPr>
      </w:r>
    </w:p>
    <w:p>
      <w:pPr>
        <w:rPr>
          <w:rFonts w:cs="Arial" w:hAnsi="Arial" w:eastAsia="Arial" w:ascii="Arial"/>
          <w:sz w:val="29"/>
          <w:szCs w:val="29"/>
        </w:rPr>
        <w:jc w:val="left"/>
        <w:spacing w:lineRule="exact" w:line="240"/>
        <w:ind w:left="181"/>
      </w:pPr>
      <w:r>
        <w:rPr>
          <w:rFonts w:cs="Arial" w:hAnsi="Arial" w:eastAsia="Arial" w:ascii="Arial"/>
          <w:color w:val="99989F"/>
          <w:spacing w:val="0"/>
          <w:w w:val="33"/>
          <w:position w:val="1"/>
          <w:sz w:val="29"/>
          <w:szCs w:val="29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9"/>
          <w:szCs w:val="29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80"/>
        <w:ind w:left="181" w:right="-57"/>
      </w:pPr>
      <w:r>
        <w:rPr>
          <w:rFonts w:cs="Malgun Gothic" w:hAnsi="Malgun Gothic" w:eastAsia="Malgun Gothic" w:ascii="Malgun Gothic"/>
          <w:color w:val="99989F"/>
          <w:spacing w:val="7"/>
          <w:w w:val="56"/>
          <w:sz w:val="23"/>
          <w:szCs w:val="23"/>
        </w:rPr>
        <w:t>�</w:t>
      </w:r>
      <w:r>
        <w:rPr>
          <w:rFonts w:cs="Times New Roman" w:hAnsi="Times New Roman" w:eastAsia="Times New Roman" w:ascii="Times New Roman"/>
          <w:color w:val="616169"/>
          <w:spacing w:val="0"/>
          <w:w w:val="8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41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7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99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616169"/>
          <w:spacing w:val="0"/>
          <w:w w:val="9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707078"/>
          <w:spacing w:val="0"/>
          <w:w w:val="109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color w:val="707078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31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77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79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2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sz w:val="23"/>
          <w:szCs w:val="23"/>
        </w:rPr>
        <w:t>it</w:t>
      </w:r>
      <w:r>
        <w:rPr>
          <w:rFonts w:cs="Times New Roman" w:hAnsi="Times New Roman" w:eastAsia="Times New Roman" w:ascii="Times New Roman"/>
          <w:color w:val="616169"/>
          <w:spacing w:val="0"/>
          <w:w w:val="9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2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828089"/>
          <w:spacing w:val="0"/>
          <w:w w:val="6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828089"/>
          <w:spacing w:val="0"/>
          <w:w w:val="65"/>
          <w:sz w:val="23"/>
          <w:szCs w:val="23"/>
          <w:u w:val="single" w:color="828089"/>
        </w:rPr>
        <w:t> </w:t>
      </w:r>
      <w:r>
        <w:rPr>
          <w:rFonts w:cs="Times New Roman" w:hAnsi="Times New Roman" w:eastAsia="Times New Roman" w:ascii="Times New Roman"/>
          <w:color w:val="828089"/>
          <w:spacing w:val="0"/>
          <w:w w:val="100"/>
          <w:sz w:val="23"/>
          <w:szCs w:val="23"/>
          <w:u w:val="single" w:color="828089"/>
        </w:rPr>
        <w:t> </w:t>
      </w:r>
      <w:r>
        <w:rPr>
          <w:rFonts w:cs="Times New Roman" w:hAnsi="Times New Roman" w:eastAsia="Times New Roman" w:ascii="Times New Roman"/>
          <w:color w:val="828089"/>
          <w:spacing w:val="-2"/>
          <w:w w:val="100"/>
          <w:sz w:val="23"/>
          <w:szCs w:val="23"/>
          <w:u w:val="single" w:color="828089"/>
        </w:rPr>
        <w:t> </w:t>
      </w:r>
      <w:r>
        <w:rPr>
          <w:rFonts w:cs="Times New Roman" w:hAnsi="Times New Roman" w:eastAsia="Times New Roman" w:ascii="Times New Roman"/>
          <w:color w:val="828089"/>
          <w:spacing w:val="-2"/>
          <w:w w:val="100"/>
          <w:sz w:val="23"/>
          <w:szCs w:val="23"/>
          <w:u w:val="single" w:color="828089"/>
        </w:rPr>
      </w:r>
      <w:r>
        <w:rPr>
          <w:rFonts w:cs="Times New Roman" w:hAnsi="Times New Roman" w:eastAsia="Times New Roman" w:ascii="Times New Roman"/>
          <w:color w:val="828089"/>
          <w:spacing w:val="-2"/>
          <w:w w:val="100"/>
          <w:sz w:val="23"/>
          <w:szCs w:val="23"/>
        </w:rPr>
      </w:r>
      <w:r>
        <w:rPr>
          <w:rFonts w:cs="Times New Roman" w:hAnsi="Times New Roman" w:eastAsia="Times New Roman" w:ascii="Times New Roman"/>
          <w:color w:val="828089"/>
          <w:spacing w:val="-2"/>
          <w:w w:val="100"/>
          <w:sz w:val="23"/>
          <w:szCs w:val="23"/>
        </w:rPr>
      </w:r>
      <w:r>
        <w:rPr>
          <w:rFonts w:cs="Times New Roman" w:hAnsi="Times New Roman" w:eastAsia="Times New Roman" w:ascii="Times New Roman"/>
          <w:color w:val="616169"/>
          <w:spacing w:val="0"/>
          <w:w w:val="5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90"/>
          <w:sz w:val="23"/>
          <w:szCs w:val="23"/>
        </w:rPr>
        <w:t>il</w:t>
      </w:r>
      <w:r>
        <w:rPr>
          <w:rFonts w:cs="Times New Roman" w:hAnsi="Times New Roman" w:eastAsia="Times New Roman" w:ascii="Times New Roman"/>
          <w:color w:val="616169"/>
          <w:spacing w:val="0"/>
          <w:w w:val="12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9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2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             </w:t>
      </w:r>
      <w:r>
        <w:rPr>
          <w:rFonts w:cs="Times New Roman" w:hAnsi="Times New Roman" w:eastAsia="Times New Roman" w:ascii="Times New Roman"/>
          <w:color w:val="616169"/>
          <w:spacing w:val="-13"/>
          <w:w w:val="100"/>
          <w:sz w:val="23"/>
          <w:szCs w:val="23"/>
        </w:rPr>
        <w:t> </w:t>
      </w:r>
      <w:r>
        <w:rPr>
          <w:rFonts w:cs="Arial" w:hAnsi="Arial" w:eastAsia="Arial" w:ascii="Arial"/>
          <w:b/>
          <w:color w:val="707078"/>
          <w:spacing w:val="0"/>
          <w:w w:val="104"/>
          <w:position w:val="2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60"/>
        <w:ind w:left="188" w:right="-57"/>
      </w:pPr>
      <w:r>
        <w:rPr>
          <w:rFonts w:cs="Times New Roman" w:hAnsi="Times New Roman" w:eastAsia="Times New Roman" w:ascii="Times New Roman"/>
          <w:color w:val="AEACB3"/>
          <w:spacing w:val="0"/>
          <w:w w:val="37"/>
          <w:position w:val="-2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AEACB3"/>
          <w:spacing w:val="0"/>
          <w:w w:val="37"/>
          <w:position w:val="-2"/>
          <w:sz w:val="23"/>
          <w:szCs w:val="23"/>
        </w:rPr>
        <w:t>    </w:t>
      </w:r>
      <w:r>
        <w:rPr>
          <w:rFonts w:cs="Times New Roman" w:hAnsi="Times New Roman" w:eastAsia="Times New Roman" w:ascii="Times New Roman"/>
          <w:color w:val="AEACB3"/>
          <w:spacing w:val="2"/>
          <w:w w:val="37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2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2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14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2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ec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                                     </w:t>
      </w:r>
      <w:r>
        <w:rPr>
          <w:rFonts w:cs="Times New Roman" w:hAnsi="Times New Roman" w:eastAsia="Times New Roman" w:ascii="Times New Roman"/>
          <w:color w:val="616169"/>
          <w:spacing w:val="50"/>
          <w:w w:val="100"/>
          <w:position w:val="-2"/>
          <w:sz w:val="23"/>
          <w:szCs w:val="23"/>
        </w:rPr>
        <w:t> </w:t>
      </w:r>
      <w:r>
        <w:rPr>
          <w:rFonts w:cs="Arial" w:hAnsi="Arial" w:eastAsia="Arial" w:ascii="Arial"/>
          <w:color w:val="707078"/>
          <w:spacing w:val="0"/>
          <w:w w:val="100"/>
          <w:position w:val="1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00"/>
      </w:pPr>
      <w:r>
        <w:br w:type="column"/>
      </w:r>
      <w:r>
        <w:rPr>
          <w:rFonts w:cs="Arial" w:hAnsi="Arial" w:eastAsia="Arial" w:ascii="Arial"/>
          <w:color w:val="616169"/>
          <w:spacing w:val="0"/>
          <w:w w:val="100"/>
          <w:position w:val="-4"/>
          <w:sz w:val="22"/>
          <w:szCs w:val="22"/>
        </w:rPr>
        <w:t>N</w:t>
      </w:r>
      <w:r>
        <w:rPr>
          <w:rFonts w:cs="Arial" w:hAnsi="Arial" w:eastAsia="Arial" w:ascii="Arial"/>
          <w:color w:val="616169"/>
          <w:spacing w:val="0"/>
          <w:w w:val="100"/>
          <w:position w:val="-4"/>
          <w:sz w:val="22"/>
          <w:szCs w:val="22"/>
        </w:rPr>
        <w:t>       </w:t>
      </w:r>
      <w:r>
        <w:rPr>
          <w:rFonts w:cs="Arial" w:hAnsi="Arial" w:eastAsia="Arial" w:ascii="Arial"/>
          <w:color w:val="616169"/>
          <w:spacing w:val="16"/>
          <w:w w:val="100"/>
          <w:position w:val="-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8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80"/>
          <w:position w:val="-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112"/>
          <w:position w:val="-2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90"/>
          <w:position w:val="-2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2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22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49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2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707078"/>
          <w:spacing w:val="56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24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84"/>
          <w:position w:val="-2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22"/>
          <w:position w:val="-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99"/>
          <w:position w:val="-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2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AEACB3"/>
          <w:spacing w:val="0"/>
          <w:w w:val="62"/>
          <w:position w:val="-2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AEACB3"/>
          <w:spacing w:val="0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AEACB3"/>
          <w:spacing w:val="7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99989F"/>
          <w:spacing w:val="0"/>
          <w:w w:val="25"/>
          <w:position w:val="-2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3"/>
          <w:szCs w:val="23"/>
        </w:rPr>
      </w:r>
    </w:p>
    <w:p>
      <w:pPr>
        <w:rPr>
          <w:rFonts w:cs="Arial" w:hAnsi="Arial" w:eastAsia="Arial" w:ascii="Arial"/>
          <w:sz w:val="38"/>
          <w:szCs w:val="38"/>
        </w:rPr>
        <w:jc w:val="left"/>
        <w:spacing w:lineRule="exact" w:line="360"/>
        <w:ind w:left="533"/>
      </w:pPr>
      <w:r>
        <w:pict>
          <v:shape type="#_x0000_t202" style="position:absolute;margin-left:343.8pt;margin-top:17.7954pt;width:1.44433pt;height:28.8pt;mso-position-horizontal-relative:page;mso-position-vertical-relative:paragraph;z-index:-1097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57"/>
                      <w:szCs w:val="57"/>
                    </w:rPr>
                    <w:jc w:val="left"/>
                    <w:spacing w:lineRule="exact" w:line="560"/>
                    <w:ind w:right="-106"/>
                  </w:pPr>
                  <w:r>
                    <w:rPr>
                      <w:rFonts w:cs="Arial" w:hAnsi="Arial" w:eastAsia="Arial" w:ascii="Arial"/>
                      <w:color w:val="99989F"/>
                      <w:spacing w:val="0"/>
                      <w:w w:val="18"/>
                      <w:position w:val="-1"/>
                      <w:sz w:val="57"/>
                      <w:szCs w:val="57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position w:val="0"/>
                      <w:sz w:val="57"/>
                      <w:szCs w:val="57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99989F"/>
          <w:spacing w:val="0"/>
          <w:w w:val="43"/>
          <w:position w:val="-6"/>
          <w:sz w:val="18"/>
          <w:szCs w:val="18"/>
        </w:rPr>
        <w:t>I</w:t>
      </w:r>
      <w:r>
        <w:rPr>
          <w:rFonts w:cs="Arial" w:hAnsi="Arial" w:eastAsia="Arial" w:ascii="Arial"/>
          <w:color w:val="99989F"/>
          <w:spacing w:val="0"/>
          <w:w w:val="43"/>
          <w:position w:val="-6"/>
          <w:sz w:val="18"/>
          <w:szCs w:val="18"/>
        </w:rPr>
        <w:t>    </w:t>
      </w:r>
      <w:r>
        <w:rPr>
          <w:rFonts w:cs="Arial" w:hAnsi="Arial" w:eastAsia="Arial" w:ascii="Arial"/>
          <w:color w:val="99989F"/>
          <w:spacing w:val="1"/>
          <w:w w:val="43"/>
          <w:position w:val="-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45"/>
          <w:w w:val="100"/>
          <w:position w:val="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rt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15"/>
          <w:w w:val="100"/>
          <w:position w:val="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na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4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28"/>
          <w:w w:val="100"/>
          <w:position w:val="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79"/>
          <w:position w:val="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4"/>
          <w:sz w:val="23"/>
          <w:szCs w:val="23"/>
        </w:rPr>
        <w:t>ou</w:t>
      </w:r>
      <w:r>
        <w:rPr>
          <w:rFonts w:cs="Times New Roman" w:hAnsi="Times New Roman" w:eastAsia="Times New Roman" w:ascii="Times New Roman"/>
          <w:color w:val="616169"/>
          <w:spacing w:val="0"/>
          <w:w w:val="112"/>
          <w:position w:val="4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68"/>
          <w:position w:val="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707078"/>
          <w:spacing w:val="0"/>
          <w:w w:val="104"/>
          <w:position w:val="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nd</w:t>
      </w:r>
      <w:r>
        <w:rPr>
          <w:rFonts w:cs="Times New Roman" w:hAnsi="Times New Roman" w:eastAsia="Times New Roman" w:ascii="Times New Roman"/>
          <w:color w:val="616169"/>
          <w:spacing w:val="41"/>
          <w:w w:val="100"/>
          <w:position w:val="4"/>
          <w:sz w:val="23"/>
          <w:szCs w:val="23"/>
        </w:rPr>
        <w:t> </w:t>
      </w:r>
      <w:r>
        <w:rPr>
          <w:rFonts w:cs="Arial" w:hAnsi="Arial" w:eastAsia="Arial" w:ascii="Arial"/>
          <w:color w:val="99989F"/>
          <w:spacing w:val="0"/>
          <w:w w:val="20"/>
          <w:position w:val="4"/>
          <w:sz w:val="38"/>
          <w:szCs w:val="3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8"/>
          <w:szCs w:val="38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lineRule="exact" w:line="200"/>
        <w:ind w:left="632" w:right="84"/>
      </w:pPr>
      <w:r>
        <w:pict>
          <v:shape type="#_x0000_t202" style="position:absolute;margin-left:520.2pt;margin-top:113.397pt;width:1.08324pt;height:19pt;mso-position-horizontal-relative:page;mso-position-vertical-relative:paragraph;z-index:-1092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38"/>
                      <w:szCs w:val="38"/>
                    </w:rPr>
                    <w:jc w:val="left"/>
                    <w:spacing w:lineRule="exact" w:line="380"/>
                    <w:ind w:right="-77"/>
                  </w:pPr>
                  <w:r>
                    <w:rPr>
                      <w:rFonts w:cs="Arial" w:hAnsi="Arial" w:eastAsia="Arial" w:ascii="Arial"/>
                      <w:color w:val="99989F"/>
                      <w:spacing w:val="0"/>
                      <w:w w:val="20"/>
                      <w:sz w:val="38"/>
                      <w:szCs w:val="38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38"/>
                      <w:szCs w:val="3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616169"/>
          <w:w w:val="81"/>
          <w:position w:val="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616169"/>
          <w:w w:val="102"/>
          <w:position w:val="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w w:val="90"/>
          <w:position w:val="1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616169"/>
          <w:w w:val="118"/>
          <w:position w:val="1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616169"/>
          <w:w w:val="103"/>
          <w:position w:val="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w w:val="90"/>
          <w:position w:val="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w w:val="104"/>
          <w:position w:val="1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616169"/>
          <w:w w:val="106"/>
          <w:position w:val="1"/>
          <w:sz w:val="23"/>
          <w:szCs w:val="23"/>
        </w:rPr>
        <w:t>ag</w:t>
      </w:r>
      <w:r>
        <w:rPr>
          <w:rFonts w:cs="Times New Roman" w:hAnsi="Times New Roman" w:eastAsia="Times New Roman" w:ascii="Times New Roman"/>
          <w:color w:val="707078"/>
          <w:w w:val="113"/>
          <w:position w:val="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w w:val="100"/>
          <w:position w:val="1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color w:val="707078"/>
          <w:spacing w:val="-7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1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1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color w:val="707078"/>
          <w:spacing w:val="4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79"/>
          <w:position w:val="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1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90"/>
          <w:position w:val="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2"/>
          <w:position w:val="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color w:val="616169"/>
          <w:spacing w:val="-7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1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42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35"/>
          <w:w w:val="100"/>
          <w:position w:val="1"/>
          <w:sz w:val="23"/>
          <w:szCs w:val="23"/>
        </w:rPr>
        <w:t> </w:t>
      </w:r>
      <w:r>
        <w:rPr>
          <w:rFonts w:cs="Arial" w:hAnsi="Arial" w:eastAsia="Arial" w:ascii="Arial"/>
          <w:color w:val="99989F"/>
          <w:spacing w:val="0"/>
          <w:w w:val="99"/>
          <w:position w:val="1"/>
          <w:sz w:val="13"/>
          <w:szCs w:val="13"/>
        </w:rPr>
        <w:t>j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260"/>
        <w:ind w:left="554"/>
      </w:pPr>
      <w:r>
        <w:rPr>
          <w:rFonts w:cs="Malgun Gothic" w:hAnsi="Malgun Gothic" w:eastAsia="Malgun Gothic" w:ascii="Malgun Gothic"/>
          <w:color w:val="616169"/>
          <w:w w:val="147"/>
          <w:position w:val="-3"/>
          <w:sz w:val="23"/>
          <w:szCs w:val="23"/>
        </w:rPr>
        <w:t>�</w:t>
      </w:r>
      <w:r>
        <w:rPr>
          <w:rFonts w:cs="Times New Roman" w:hAnsi="Times New Roman" w:eastAsia="Times New Roman" w:ascii="Times New Roman"/>
          <w:color w:val="616169"/>
          <w:w w:val="138"/>
          <w:position w:val="-3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w w:val="113"/>
          <w:position w:val="-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w w:val="56"/>
          <w:position w:val="-3"/>
          <w:sz w:val="23"/>
          <w:szCs w:val="23"/>
        </w:rPr>
        <w:t>&lt;l</w:t>
      </w:r>
      <w:r>
        <w:rPr>
          <w:rFonts w:cs="Times New Roman" w:hAnsi="Times New Roman" w:eastAsia="Times New Roman" w:ascii="Times New Roman"/>
          <w:color w:val="99989F"/>
          <w:w w:val="87"/>
          <w:position w:val="-3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99989F"/>
          <w:w w:val="100"/>
          <w:position w:val="-3"/>
          <w:sz w:val="23"/>
          <w:szCs w:val="23"/>
        </w:rPr>
        <w:t>                                             </w:t>
      </w:r>
      <w:r>
        <w:rPr>
          <w:rFonts w:cs="Times New Roman" w:hAnsi="Times New Roman" w:eastAsia="Times New Roman" w:ascii="Times New Roman"/>
          <w:color w:val="99989F"/>
          <w:spacing w:val="12"/>
          <w:w w:val="100"/>
          <w:position w:val="-3"/>
          <w:sz w:val="23"/>
          <w:szCs w:val="23"/>
        </w:rPr>
        <w:t> </w:t>
      </w:r>
      <w:r>
        <w:rPr>
          <w:rFonts w:cs="Arial" w:hAnsi="Arial" w:eastAsia="Arial" w:ascii="Arial"/>
          <w:color w:val="828089"/>
          <w:spacing w:val="0"/>
          <w:w w:val="71"/>
          <w:position w:val="-3"/>
          <w:sz w:val="11"/>
          <w:szCs w:val="11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left"/>
        <w:spacing w:lineRule="exact" w:line="60"/>
        <w:ind w:left="540"/>
      </w:pPr>
      <w:r>
        <w:rPr>
          <w:rFonts w:cs="Times New Roman" w:hAnsi="Times New Roman" w:eastAsia="Times New Roman" w:ascii="Times New Roman"/>
          <w:color w:val="828089"/>
          <w:spacing w:val="0"/>
          <w:w w:val="28"/>
          <w:position w:val="1"/>
          <w:sz w:val="10"/>
          <w:szCs w:val="10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20"/>
      </w:pPr>
      <w:r>
        <w:rPr>
          <w:rFonts w:cs="Arial" w:hAnsi="Arial" w:eastAsia="Arial" w:ascii="Arial"/>
          <w:color w:val="707078"/>
          <w:spacing w:val="0"/>
          <w:w w:val="108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5"/>
        <w:ind w:left="7"/>
        <w:sectPr>
          <w:type w:val="continuous"/>
          <w:pgSz w:w="12240" w:h="15840"/>
          <w:pgMar w:top="760" w:bottom="280" w:left="1360" w:right="1700"/>
          <w:cols w:num="2" w:equalWidth="off">
            <w:col w:w="4257" w:space="727"/>
            <w:col w:w="4196"/>
          </w:cols>
        </w:sectPr>
      </w:pPr>
      <w:r>
        <w:rPr>
          <w:rFonts w:cs="Arial" w:hAnsi="Arial" w:eastAsia="Arial" w:ascii="Arial"/>
          <w:b/>
          <w:color w:val="616169"/>
          <w:spacing w:val="0"/>
          <w:w w:val="100"/>
          <w:position w:val="-2"/>
          <w:sz w:val="23"/>
          <w:szCs w:val="23"/>
        </w:rPr>
        <w:t>N</w:t>
      </w:r>
      <w:r>
        <w:rPr>
          <w:rFonts w:cs="Arial" w:hAnsi="Arial" w:eastAsia="Arial" w:ascii="Arial"/>
          <w:b/>
          <w:color w:val="616169"/>
          <w:spacing w:val="0"/>
          <w:w w:val="100"/>
          <w:position w:val="-2"/>
          <w:sz w:val="23"/>
          <w:szCs w:val="23"/>
        </w:rPr>
        <w:t>      </w:t>
      </w:r>
      <w:r>
        <w:rPr>
          <w:rFonts w:cs="Arial" w:hAnsi="Arial" w:eastAsia="Arial" w:ascii="Arial"/>
          <w:b/>
          <w:color w:val="616169"/>
          <w:spacing w:val="42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26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ca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13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19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color w:val="616169"/>
          <w:spacing w:val="3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14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3"/>
          <w:szCs w:val="23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88" w:right="-65"/>
      </w:pPr>
      <w:r>
        <w:rPr>
          <w:rFonts w:cs="Times New Roman" w:hAnsi="Times New Roman" w:eastAsia="Times New Roman" w:ascii="Times New Roman"/>
          <w:color w:val="99989F"/>
          <w:spacing w:val="0"/>
          <w:w w:val="34"/>
          <w:position w:val="-5"/>
          <w:sz w:val="23"/>
          <w:szCs w:val="23"/>
        </w:rPr>
        <w:t>\</w:t>
      </w:r>
      <w:r>
        <w:rPr>
          <w:rFonts w:cs="Times New Roman" w:hAnsi="Times New Roman" w:eastAsia="Times New Roman" w:ascii="Times New Roman"/>
          <w:color w:val="99989F"/>
          <w:spacing w:val="0"/>
          <w:w w:val="34"/>
          <w:position w:val="-5"/>
          <w:sz w:val="23"/>
          <w:szCs w:val="23"/>
        </w:rPr>
        <w:t>    </w:t>
      </w:r>
      <w:r>
        <w:rPr>
          <w:rFonts w:cs="Times New Roman" w:hAnsi="Times New Roman" w:eastAsia="Times New Roman" w:ascii="Times New Roman"/>
          <w:color w:val="99989F"/>
          <w:spacing w:val="10"/>
          <w:w w:val="34"/>
          <w:position w:val="-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color w:val="616169"/>
          <w:spacing w:val="18"/>
          <w:w w:val="100"/>
          <w:position w:val="-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color w:val="616169"/>
          <w:spacing w:val="27"/>
          <w:w w:val="100"/>
          <w:position w:val="-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   </w:t>
      </w:r>
      <w:r>
        <w:rPr>
          <w:rFonts w:cs="Times New Roman" w:hAnsi="Times New Roman" w:eastAsia="Times New Roman" w:ascii="Times New Roman"/>
          <w:color w:val="707078"/>
          <w:spacing w:val="6"/>
          <w:w w:val="100"/>
          <w:position w:val="-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28"/>
          <w:w w:val="100"/>
          <w:position w:val="-5"/>
          <w:sz w:val="23"/>
          <w:szCs w:val="23"/>
        </w:rPr>
        <w:t> </w:t>
      </w:r>
      <w:r>
        <w:rPr>
          <w:rFonts w:cs="Arial" w:hAnsi="Arial" w:eastAsia="Arial" w:ascii="Arial"/>
          <w:color w:val="99989F"/>
          <w:spacing w:val="0"/>
          <w:w w:val="26"/>
          <w:position w:val="-5"/>
          <w:sz w:val="30"/>
          <w:szCs w:val="30"/>
        </w:rPr>
        <w:t>I</w:t>
      </w:r>
      <w:r>
        <w:rPr>
          <w:rFonts w:cs="Arial" w:hAnsi="Arial" w:eastAsia="Arial" w:ascii="Arial"/>
          <w:color w:val="99989F"/>
          <w:spacing w:val="0"/>
          <w:w w:val="26"/>
          <w:position w:val="-5"/>
          <w:sz w:val="30"/>
          <w:szCs w:val="30"/>
        </w:rPr>
        <w:t>               </w:t>
      </w:r>
      <w:r>
        <w:rPr>
          <w:rFonts w:cs="Arial" w:hAnsi="Arial" w:eastAsia="Arial" w:ascii="Arial"/>
          <w:color w:val="99989F"/>
          <w:spacing w:val="7"/>
          <w:w w:val="26"/>
          <w:position w:val="-5"/>
          <w:sz w:val="30"/>
          <w:szCs w:val="30"/>
        </w:rPr>
        <w:t> </w:t>
      </w:r>
      <w:r>
        <w:rPr>
          <w:rFonts w:cs="Arial" w:hAnsi="Arial" w:eastAsia="Arial" w:ascii="Arial"/>
          <w:color w:val="616169"/>
          <w:spacing w:val="0"/>
          <w:w w:val="104"/>
          <w:position w:val="-3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41"/>
          <w:szCs w:val="41"/>
        </w:rPr>
        <w:jc w:val="left"/>
        <w:spacing w:lineRule="exact" w:line="140"/>
        <w:ind w:left="188"/>
      </w:pPr>
      <w:r>
        <w:rPr>
          <w:rFonts w:cs="Arial" w:hAnsi="Arial" w:eastAsia="Arial" w:ascii="Arial"/>
          <w:color w:val="99989F"/>
          <w:spacing w:val="0"/>
          <w:w w:val="19"/>
          <w:position w:val="-15"/>
          <w:sz w:val="41"/>
          <w:szCs w:val="41"/>
        </w:rPr>
        <w:t>I</w:t>
      </w:r>
      <w:r>
        <w:rPr>
          <w:rFonts w:cs="Arial" w:hAnsi="Arial" w:eastAsia="Arial" w:ascii="Arial"/>
          <w:color w:val="99989F"/>
          <w:spacing w:val="0"/>
          <w:w w:val="19"/>
          <w:position w:val="-15"/>
          <w:sz w:val="41"/>
          <w:szCs w:val="41"/>
        </w:rPr>
        <w:t>   </w:t>
      </w:r>
      <w:r>
        <w:rPr>
          <w:rFonts w:cs="Arial" w:hAnsi="Arial" w:eastAsia="Arial" w:ascii="Arial"/>
          <w:color w:val="99989F"/>
          <w:spacing w:val="21"/>
          <w:w w:val="19"/>
          <w:position w:val="-15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81"/>
          <w:position w:val="-1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707078"/>
          <w:spacing w:val="0"/>
          <w:w w:val="112"/>
          <w:position w:val="-15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2"/>
          <w:position w:val="-15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79"/>
          <w:position w:val="-1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707078"/>
          <w:spacing w:val="0"/>
          <w:w w:val="113"/>
          <w:position w:val="-1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707078"/>
          <w:spacing w:val="0"/>
          <w:w w:val="106"/>
          <w:position w:val="-1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0"/>
          <w:w w:val="96"/>
          <w:position w:val="-1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1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-29"/>
          <w:w w:val="100"/>
          <w:position w:val="-1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81"/>
          <w:position w:val="-15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90"/>
          <w:position w:val="-1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707078"/>
          <w:spacing w:val="0"/>
          <w:w w:val="120"/>
          <w:position w:val="-1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5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616169"/>
          <w:spacing w:val="0"/>
          <w:w w:val="90"/>
          <w:position w:val="-15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-1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15"/>
          <w:sz w:val="23"/>
          <w:szCs w:val="23"/>
        </w:rPr>
        <w:t>ye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5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-14"/>
          <w:w w:val="100"/>
          <w:position w:val="-1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56"/>
          <w:position w:val="-1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1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-29"/>
          <w:w w:val="100"/>
          <w:position w:val="-1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15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5"/>
          <w:sz w:val="23"/>
          <w:szCs w:val="23"/>
        </w:rPr>
        <w:t>om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48"/>
          <w:w w:val="100"/>
          <w:position w:val="-1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5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5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5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1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4"/>
          <w:w w:val="100"/>
          <w:position w:val="-15"/>
          <w:sz w:val="23"/>
          <w:szCs w:val="23"/>
        </w:rPr>
        <w:t> </w:t>
      </w:r>
      <w:r>
        <w:rPr>
          <w:rFonts w:cs="Arial" w:hAnsi="Arial" w:eastAsia="Arial" w:ascii="Arial"/>
          <w:color w:val="99989F"/>
          <w:spacing w:val="0"/>
          <w:w w:val="19"/>
          <w:position w:val="-15"/>
          <w:sz w:val="41"/>
          <w:szCs w:val="41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41"/>
          <w:szCs w:val="41"/>
        </w:rPr>
      </w:r>
    </w:p>
    <w:p>
      <w:pPr>
        <w:rPr>
          <w:rFonts w:cs="Arial" w:hAnsi="Arial" w:eastAsia="Arial" w:ascii="Arial"/>
          <w:sz w:val="29"/>
          <w:szCs w:val="29"/>
        </w:rPr>
        <w:jc w:val="left"/>
        <w:spacing w:lineRule="exact" w:line="400"/>
        <w:sectPr>
          <w:type w:val="continuous"/>
          <w:pgSz w:w="12240" w:h="15840"/>
          <w:pgMar w:top="760" w:bottom="280" w:left="1360" w:right="1700"/>
          <w:cols w:num="2" w:equalWidth="off">
            <w:col w:w="4264" w:space="359"/>
            <w:col w:w="4557"/>
          </w:cols>
        </w:sectPr>
      </w:pPr>
      <w:r>
        <w:br w:type="column"/>
      </w:r>
      <w:r>
        <w:rPr>
          <w:rFonts w:cs="Arial" w:hAnsi="Arial" w:eastAsia="Arial" w:ascii="Arial"/>
          <w:color w:val="99989F"/>
          <w:spacing w:val="0"/>
          <w:w w:val="18"/>
          <w:position w:val="-9"/>
          <w:sz w:val="43"/>
          <w:szCs w:val="43"/>
        </w:rPr>
        <w:t>I</w:t>
      </w:r>
      <w:r>
        <w:rPr>
          <w:rFonts w:cs="Arial" w:hAnsi="Arial" w:eastAsia="Arial" w:ascii="Arial"/>
          <w:color w:val="99989F"/>
          <w:spacing w:val="0"/>
          <w:w w:val="18"/>
          <w:position w:val="-9"/>
          <w:sz w:val="43"/>
          <w:szCs w:val="43"/>
        </w:rPr>
        <w:t>               </w:t>
      </w:r>
      <w:r>
        <w:rPr>
          <w:rFonts w:cs="Arial" w:hAnsi="Arial" w:eastAsia="Arial" w:ascii="Arial"/>
          <w:color w:val="99989F"/>
          <w:spacing w:val="9"/>
          <w:w w:val="18"/>
          <w:position w:val="-9"/>
          <w:sz w:val="43"/>
          <w:szCs w:val="43"/>
        </w:rPr>
        <w:t> </w:t>
      </w:r>
      <w:r>
        <w:rPr>
          <w:rFonts w:cs="Arial" w:hAnsi="Arial" w:eastAsia="Arial" w:ascii="Arial"/>
          <w:color w:val="616169"/>
          <w:spacing w:val="0"/>
          <w:w w:val="100"/>
          <w:position w:val="-9"/>
          <w:sz w:val="22"/>
          <w:szCs w:val="22"/>
        </w:rPr>
        <w:t>N</w:t>
      </w:r>
      <w:r>
        <w:rPr>
          <w:rFonts w:cs="Arial" w:hAnsi="Arial" w:eastAsia="Arial" w:ascii="Arial"/>
          <w:color w:val="616169"/>
          <w:spacing w:val="0"/>
          <w:w w:val="100"/>
          <w:position w:val="-9"/>
          <w:sz w:val="22"/>
          <w:szCs w:val="22"/>
        </w:rPr>
        <w:t>     </w:t>
      </w:r>
      <w:r>
        <w:rPr>
          <w:rFonts w:cs="Arial" w:hAnsi="Arial" w:eastAsia="Arial" w:ascii="Arial"/>
          <w:color w:val="616169"/>
          <w:spacing w:val="0"/>
          <w:w w:val="100"/>
          <w:position w:val="-9"/>
          <w:sz w:val="22"/>
          <w:szCs w:val="22"/>
        </w:rPr>
        <w:t> </w:t>
      </w:r>
      <w:r>
        <w:rPr>
          <w:rFonts w:cs="Arial" w:hAnsi="Arial" w:eastAsia="Arial" w:ascii="Arial"/>
          <w:color w:val="99989F"/>
          <w:spacing w:val="0"/>
          <w:w w:val="18"/>
          <w:position w:val="-9"/>
          <w:sz w:val="43"/>
          <w:szCs w:val="43"/>
        </w:rPr>
        <w:t>I</w:t>
      </w:r>
      <w:r>
        <w:rPr>
          <w:rFonts w:cs="Arial" w:hAnsi="Arial" w:eastAsia="Arial" w:ascii="Arial"/>
          <w:color w:val="99989F"/>
          <w:spacing w:val="0"/>
          <w:w w:val="18"/>
          <w:position w:val="-9"/>
          <w:sz w:val="43"/>
          <w:szCs w:val="43"/>
        </w:rPr>
        <w:t>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9989F"/>
          <w:spacing w:val="19"/>
          <w:w w:val="18"/>
          <w:position w:val="-9"/>
          <w:sz w:val="43"/>
          <w:szCs w:val="43"/>
        </w:rPr>
        <w:t> </w:t>
      </w:r>
      <w:r>
        <w:rPr>
          <w:rFonts w:cs="Arial" w:hAnsi="Arial" w:eastAsia="Arial" w:ascii="Arial"/>
          <w:color w:val="99989F"/>
          <w:spacing w:val="0"/>
          <w:w w:val="26"/>
          <w:position w:val="7"/>
          <w:sz w:val="29"/>
          <w:szCs w:val="29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9"/>
          <w:szCs w:val="29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600" w:val="left"/>
        </w:tabs>
        <w:jc w:val="left"/>
        <w:spacing w:before="73" w:lineRule="exact" w:line="360"/>
        <w:ind w:left="188" w:right="-76"/>
      </w:pPr>
      <w:r>
        <w:rPr>
          <w:rFonts w:cs="Arial" w:hAnsi="Arial" w:eastAsia="Arial" w:ascii="Arial"/>
          <w:color w:val="99989F"/>
          <w:w w:val="21"/>
          <w:position w:val="-5"/>
          <w:sz w:val="37"/>
          <w:szCs w:val="37"/>
        </w:rPr>
        <w:t>I</w:t>
      </w:r>
      <w:r>
        <w:rPr>
          <w:rFonts w:cs="Arial" w:hAnsi="Arial" w:eastAsia="Arial" w:ascii="Arial"/>
          <w:color w:val="99989F"/>
          <w:spacing w:val="5"/>
          <w:w w:val="100"/>
          <w:position w:val="-5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87"/>
          <w:position w:val="-5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5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707078"/>
          <w:spacing w:val="0"/>
          <w:w w:val="106"/>
          <w:position w:val="-5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707078"/>
          <w:spacing w:val="0"/>
          <w:w w:val="106"/>
          <w:position w:val="-5"/>
          <w:sz w:val="23"/>
          <w:szCs w:val="23"/>
          <w:u w:val="single" w:color="C0BEC5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  <w:u w:val="single" w:color="C0BEC5"/>
        </w:rPr>
        <w:t>     </w:t>
      </w:r>
      <w:r>
        <w:rPr>
          <w:rFonts w:cs="Times New Roman" w:hAnsi="Times New Roman" w:eastAsia="Times New Roman" w:ascii="Times New Roman"/>
          <w:color w:val="707078"/>
          <w:spacing w:val="11"/>
          <w:w w:val="100"/>
          <w:position w:val="-5"/>
          <w:sz w:val="23"/>
          <w:szCs w:val="23"/>
          <w:u w:val="single" w:color="C0BEC5"/>
        </w:rPr>
        <w:t> </w:t>
      </w:r>
      <w:r>
        <w:rPr>
          <w:rFonts w:cs="Times New Roman" w:hAnsi="Times New Roman" w:eastAsia="Times New Roman" w:ascii="Times New Roman"/>
          <w:color w:val="707078"/>
          <w:spacing w:val="11"/>
          <w:w w:val="100"/>
          <w:position w:val="-5"/>
          <w:sz w:val="23"/>
          <w:szCs w:val="23"/>
          <w:u w:val="single" w:color="C0BEC5"/>
        </w:rPr>
      </w:r>
      <w:r>
        <w:rPr>
          <w:rFonts w:cs="Times New Roman" w:hAnsi="Times New Roman" w:eastAsia="Times New Roman" w:ascii="Times New Roman"/>
          <w:color w:val="707078"/>
          <w:spacing w:val="11"/>
          <w:w w:val="100"/>
          <w:position w:val="-5"/>
          <w:sz w:val="23"/>
          <w:szCs w:val="23"/>
        </w:rPr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22"/>
          <w:w w:val="100"/>
          <w:position w:val="-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22"/>
          <w:w w:val="106"/>
          <w:position w:val="-5"/>
          <w:sz w:val="23"/>
          <w:szCs w:val="23"/>
        </w:rPr>
      </w:r>
      <w:r>
        <w:rPr>
          <w:rFonts w:cs="Times New Roman" w:hAnsi="Times New Roman" w:eastAsia="Times New Roman" w:ascii="Times New Roman"/>
          <w:color w:val="707078"/>
          <w:spacing w:val="0"/>
          <w:w w:val="106"/>
          <w:position w:val="-5"/>
          <w:sz w:val="23"/>
          <w:szCs w:val="23"/>
          <w:u w:val="single" w:color="AEACB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  <w:u w:val="single" w:color="AEACB3"/>
        </w:rPr>
        <w:tab/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  <w:u w:val="single" w:color="AEACB3"/>
        </w:rPr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5"/>
          <w:sz w:val="23"/>
          <w:szCs w:val="23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3"/>
          <w:szCs w:val="23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0"/>
          <w:szCs w:val="10"/>
        </w:rPr>
        <w:jc w:val="left"/>
        <w:ind w:left="2002"/>
      </w:pPr>
      <w:r>
        <w:rPr>
          <w:rFonts w:cs="Arial" w:hAnsi="Arial" w:eastAsia="Arial" w:ascii="Arial"/>
          <w:color w:val="99989F"/>
          <w:spacing w:val="0"/>
          <w:w w:val="78"/>
          <w:sz w:val="10"/>
          <w:szCs w:val="10"/>
        </w:rPr>
        <w:t>I</w:t>
      </w:r>
      <w:r>
        <w:rPr>
          <w:rFonts w:cs="Arial" w:hAnsi="Arial" w:eastAsia="Arial" w:ascii="Arial"/>
          <w:color w:val="99989F"/>
          <w:spacing w:val="0"/>
          <w:w w:val="78"/>
          <w:sz w:val="10"/>
          <w:szCs w:val="10"/>
        </w:rPr>
        <w:t>                                       </w:t>
      </w:r>
      <w:r>
        <w:rPr>
          <w:rFonts w:cs="Arial" w:hAnsi="Arial" w:eastAsia="Arial" w:ascii="Arial"/>
          <w:color w:val="99989F"/>
          <w:spacing w:val="14"/>
          <w:w w:val="78"/>
          <w:sz w:val="10"/>
          <w:szCs w:val="10"/>
        </w:rPr>
        <w:t> </w:t>
      </w:r>
      <w:r>
        <w:rPr>
          <w:rFonts w:cs="Arial" w:hAnsi="Arial" w:eastAsia="Arial" w:ascii="Arial"/>
          <w:color w:val="99989F"/>
          <w:spacing w:val="0"/>
          <w:w w:val="78"/>
          <w:sz w:val="10"/>
          <w:szCs w:val="1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10"/>
          <w:szCs w:val="10"/>
        </w:rPr>
      </w:r>
    </w:p>
    <w:p>
      <w:pPr>
        <w:rPr>
          <w:rFonts w:cs="Arial" w:hAnsi="Arial" w:eastAsia="Arial" w:ascii="Arial"/>
          <w:sz w:val="29"/>
          <w:szCs w:val="29"/>
        </w:rPr>
        <w:jc w:val="left"/>
        <w:spacing w:lineRule="exact" w:line="220"/>
        <w:sectPr>
          <w:type w:val="continuous"/>
          <w:pgSz w:w="12240" w:h="15840"/>
          <w:pgMar w:top="760" w:bottom="280" w:left="1360" w:right="1700"/>
          <w:cols w:num="2" w:equalWidth="off">
            <w:col w:w="1607" w:space="1015"/>
            <w:col w:w="6558"/>
          </w:cols>
        </w:sectPr>
      </w:pPr>
      <w:r>
        <w:pict>
          <v:shape type="#_x0000_t202" style="position:absolute;margin-left:519.84pt;margin-top:-10.9386pt;width:1.08324pt;height:19.3pt;mso-position-horizontal-relative:page;mso-position-vertical-relative:paragraph;z-index:-1094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38"/>
                      <w:szCs w:val="38"/>
                    </w:rPr>
                    <w:jc w:val="left"/>
                    <w:spacing w:lineRule="exact" w:line="380"/>
                    <w:ind w:right="-78"/>
                  </w:pPr>
                  <w:r>
                    <w:rPr>
                      <w:rFonts w:cs="Arial" w:hAnsi="Arial" w:eastAsia="Arial" w:ascii="Arial"/>
                      <w:color w:val="99989F"/>
                      <w:spacing w:val="0"/>
                      <w:w w:val="20"/>
                      <w:sz w:val="38"/>
                      <w:szCs w:val="38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38"/>
                      <w:szCs w:val="3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99989F"/>
          <w:w w:val="45"/>
          <w:position w:val="-2"/>
          <w:sz w:val="23"/>
          <w:szCs w:val="23"/>
        </w:rPr>
      </w:r>
      <w:r>
        <w:rPr>
          <w:rFonts w:cs="Times New Roman" w:hAnsi="Times New Roman" w:eastAsia="Times New Roman" w:ascii="Times New Roman"/>
          <w:color w:val="99989F"/>
          <w:w w:val="45"/>
          <w:position w:val="-2"/>
          <w:sz w:val="23"/>
          <w:szCs w:val="23"/>
          <w:u w:val="single" w:color="C0BEC5"/>
        </w:rPr>
        <w:t> </w:t>
      </w:r>
      <w:r>
        <w:rPr>
          <w:rFonts w:cs="Times New Roman" w:hAnsi="Times New Roman" w:eastAsia="Times New Roman" w:ascii="Times New Roman"/>
          <w:color w:val="99989F"/>
          <w:w w:val="100"/>
          <w:position w:val="-2"/>
          <w:sz w:val="23"/>
          <w:szCs w:val="23"/>
          <w:u w:val="single" w:color="C0BEC5"/>
        </w:rPr>
        <w:t>    </w:t>
      </w:r>
      <w:r>
        <w:rPr>
          <w:rFonts w:cs="Times New Roman" w:hAnsi="Times New Roman" w:eastAsia="Times New Roman" w:ascii="Times New Roman"/>
          <w:color w:val="99989F"/>
          <w:spacing w:val="25"/>
          <w:w w:val="100"/>
          <w:position w:val="-2"/>
          <w:sz w:val="23"/>
          <w:szCs w:val="23"/>
          <w:u w:val="single" w:color="C0BEC5"/>
        </w:rPr>
        <w:t> </w:t>
      </w:r>
      <w:r>
        <w:rPr>
          <w:rFonts w:cs="Times New Roman" w:hAnsi="Times New Roman" w:eastAsia="Times New Roman" w:ascii="Times New Roman"/>
          <w:color w:val="99989F"/>
          <w:spacing w:val="25"/>
          <w:w w:val="100"/>
          <w:position w:val="-2"/>
          <w:sz w:val="23"/>
          <w:szCs w:val="23"/>
          <w:u w:val="single" w:color="C0BEC5"/>
        </w:rPr>
      </w:r>
      <w:r>
        <w:rPr>
          <w:rFonts w:cs="Times New Roman" w:hAnsi="Times New Roman" w:eastAsia="Times New Roman" w:ascii="Times New Roman"/>
          <w:color w:val="99989F"/>
          <w:spacing w:val="25"/>
          <w:w w:val="100"/>
          <w:position w:val="-2"/>
          <w:sz w:val="23"/>
          <w:szCs w:val="23"/>
        </w:rPr>
      </w:r>
      <w:r>
        <w:rPr>
          <w:rFonts w:cs="Times New Roman" w:hAnsi="Times New Roman" w:eastAsia="Times New Roman" w:ascii="Times New Roman"/>
          <w:color w:val="99989F"/>
          <w:spacing w:val="0"/>
          <w:w w:val="100"/>
          <w:position w:val="-2"/>
          <w:sz w:val="23"/>
          <w:szCs w:val="23"/>
        </w:rPr>
        <w:t>   </w:t>
      </w:r>
      <w:r>
        <w:rPr>
          <w:rFonts w:cs="Times New Roman" w:hAnsi="Times New Roman" w:eastAsia="Times New Roman" w:ascii="Times New Roman"/>
          <w:color w:val="99989F"/>
          <w:spacing w:val="-28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99989F"/>
          <w:spacing w:val="-28"/>
          <w:w w:val="45"/>
          <w:position w:val="-2"/>
          <w:sz w:val="23"/>
          <w:szCs w:val="23"/>
        </w:rPr>
      </w:r>
      <w:r>
        <w:rPr>
          <w:rFonts w:cs="Times New Roman" w:hAnsi="Times New Roman" w:eastAsia="Times New Roman" w:ascii="Times New Roman"/>
          <w:color w:val="99989F"/>
          <w:spacing w:val="0"/>
          <w:w w:val="45"/>
          <w:position w:val="-2"/>
          <w:sz w:val="23"/>
          <w:szCs w:val="23"/>
          <w:u w:val="single" w:color="C0BEC5"/>
        </w:rPr>
        <w:t> </w:t>
      </w:r>
      <w:r>
        <w:rPr>
          <w:rFonts w:cs="Times New Roman" w:hAnsi="Times New Roman" w:eastAsia="Times New Roman" w:ascii="Times New Roman"/>
          <w:color w:val="99989F"/>
          <w:spacing w:val="0"/>
          <w:w w:val="100"/>
          <w:position w:val="-2"/>
          <w:sz w:val="23"/>
          <w:szCs w:val="23"/>
          <w:u w:val="single" w:color="C0BEC5"/>
        </w:rPr>
        <w:t>     </w:t>
      </w:r>
      <w:r>
        <w:rPr>
          <w:rFonts w:cs="Times New Roman" w:hAnsi="Times New Roman" w:eastAsia="Times New Roman" w:ascii="Times New Roman"/>
          <w:color w:val="99989F"/>
          <w:spacing w:val="18"/>
          <w:w w:val="100"/>
          <w:position w:val="-2"/>
          <w:sz w:val="23"/>
          <w:szCs w:val="23"/>
          <w:u w:val="single" w:color="C0BEC5"/>
        </w:rPr>
        <w:t> </w:t>
      </w:r>
      <w:r>
        <w:rPr>
          <w:rFonts w:cs="Times New Roman" w:hAnsi="Times New Roman" w:eastAsia="Times New Roman" w:ascii="Times New Roman"/>
          <w:color w:val="99989F"/>
          <w:spacing w:val="18"/>
          <w:w w:val="100"/>
          <w:position w:val="-2"/>
          <w:sz w:val="23"/>
          <w:szCs w:val="23"/>
          <w:u w:val="single" w:color="C0BEC5"/>
        </w:rPr>
      </w:r>
      <w:r>
        <w:rPr>
          <w:rFonts w:cs="Times New Roman" w:hAnsi="Times New Roman" w:eastAsia="Times New Roman" w:ascii="Times New Roman"/>
          <w:color w:val="99989F"/>
          <w:spacing w:val="18"/>
          <w:w w:val="100"/>
          <w:position w:val="-2"/>
          <w:sz w:val="23"/>
          <w:szCs w:val="23"/>
        </w:rPr>
      </w:r>
      <w:r>
        <w:rPr>
          <w:rFonts w:cs="Times New Roman" w:hAnsi="Times New Roman" w:eastAsia="Times New Roman" w:ascii="Times New Roman"/>
          <w:color w:val="99989F"/>
          <w:spacing w:val="0"/>
          <w:w w:val="100"/>
          <w:position w:val="-2"/>
          <w:sz w:val="23"/>
          <w:szCs w:val="23"/>
        </w:rPr>
        <w:t>   </w:t>
      </w:r>
      <w:r>
        <w:rPr>
          <w:rFonts w:cs="Times New Roman" w:hAnsi="Times New Roman" w:eastAsia="Times New Roman" w:ascii="Times New Roman"/>
          <w:color w:val="99989F"/>
          <w:spacing w:val="0"/>
          <w:w w:val="45"/>
          <w:position w:val="-2"/>
          <w:sz w:val="23"/>
          <w:szCs w:val="23"/>
        </w:rPr>
        <w:t>\</w:t>
      </w:r>
      <w:r>
        <w:rPr>
          <w:rFonts w:cs="Times New Roman" w:hAnsi="Times New Roman" w:eastAsia="Times New Roman" w:ascii="Times New Roman"/>
          <w:color w:val="C0BEC5"/>
          <w:spacing w:val="0"/>
          <w:w w:val="535"/>
          <w:position w:val="-2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color w:val="C0BEC5"/>
          <w:spacing w:val="0"/>
          <w:w w:val="100"/>
          <w:position w:val="-2"/>
          <w:sz w:val="23"/>
          <w:szCs w:val="23"/>
        </w:rPr>
        <w:t>                                                                          </w:t>
      </w:r>
      <w:r>
        <w:rPr>
          <w:rFonts w:cs="Times New Roman" w:hAnsi="Times New Roman" w:eastAsia="Times New Roman" w:ascii="Times New Roman"/>
          <w:color w:val="C0BEC5"/>
          <w:spacing w:val="15"/>
          <w:w w:val="100"/>
          <w:position w:val="-2"/>
          <w:sz w:val="23"/>
          <w:szCs w:val="23"/>
        </w:rPr>
        <w:t> </w:t>
      </w:r>
      <w:r>
        <w:rPr>
          <w:rFonts w:cs="Malgun Gothic" w:hAnsi="Malgun Gothic" w:eastAsia="Malgun Gothic" w:ascii="Malgun Gothic"/>
          <w:color w:val="AEACB3"/>
          <w:spacing w:val="0"/>
          <w:w w:val="146"/>
          <w:position w:val="-8"/>
          <w:sz w:val="29"/>
          <w:szCs w:val="29"/>
        </w:rPr>
        <w:t>�</w:t>
      </w:r>
      <w:r>
        <w:rPr>
          <w:rFonts w:cs="Arial" w:hAnsi="Arial" w:eastAsia="Arial" w:ascii="Arial"/>
          <w:color w:val="AEACB3"/>
          <w:spacing w:val="0"/>
          <w:w w:val="235"/>
          <w:position w:val="-8"/>
          <w:sz w:val="29"/>
          <w:szCs w:val="29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9"/>
          <w:szCs w:val="29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88"/>
      </w:pPr>
      <w:r>
        <w:rPr>
          <w:rFonts w:cs="Times New Roman" w:hAnsi="Times New Roman" w:eastAsia="Times New Roman" w:ascii="Times New Roman"/>
          <w:color w:val="99989F"/>
          <w:spacing w:val="0"/>
          <w:w w:val="34"/>
          <w:position w:val="-4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99989F"/>
          <w:spacing w:val="0"/>
          <w:w w:val="34"/>
          <w:position w:val="-4"/>
          <w:sz w:val="23"/>
          <w:szCs w:val="23"/>
        </w:rPr>
        <w:t>    </w:t>
      </w:r>
      <w:r>
        <w:rPr>
          <w:rFonts w:cs="Times New Roman" w:hAnsi="Times New Roman" w:eastAsia="Times New Roman" w:ascii="Times New Roman"/>
          <w:color w:val="99989F"/>
          <w:spacing w:val="3"/>
          <w:w w:val="34"/>
          <w:position w:val="-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ir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25"/>
          <w:w w:val="100"/>
          <w:position w:val="-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2"/>
          <w:position w:val="-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-4"/>
          <w:sz w:val="23"/>
          <w:szCs w:val="23"/>
        </w:rPr>
        <w:t>x</w:t>
      </w:r>
      <w:r>
        <w:rPr>
          <w:rFonts w:cs="Times New Roman" w:hAnsi="Times New Roman" w:eastAsia="Times New Roman" w:ascii="Times New Roman"/>
          <w:color w:val="616169"/>
          <w:spacing w:val="0"/>
          <w:w w:val="79"/>
          <w:position w:val="-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-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29"/>
          <w:w w:val="100"/>
          <w:position w:val="-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80"/>
          <w:position w:val="-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90"/>
          <w:position w:val="-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707078"/>
          <w:spacing w:val="0"/>
          <w:w w:val="112"/>
          <w:position w:val="-4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14"/>
          <w:w w:val="100"/>
          <w:position w:val="-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13"/>
          <w:w w:val="100"/>
          <w:position w:val="-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gu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47"/>
          <w:w w:val="100"/>
          <w:position w:val="-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77"/>
          <w:position w:val="-4"/>
          <w:sz w:val="23"/>
          <w:szCs w:val="23"/>
        </w:rPr>
        <w:t>fl</w:t>
      </w:r>
      <w:r>
        <w:rPr>
          <w:rFonts w:cs="Times New Roman" w:hAnsi="Times New Roman" w:eastAsia="Times New Roman" w:ascii="Times New Roman"/>
          <w:color w:val="616169"/>
          <w:spacing w:val="0"/>
          <w:w w:val="118"/>
          <w:position w:val="-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-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12"/>
          <w:position w:val="-4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707078"/>
          <w:spacing w:val="0"/>
          <w:w w:val="104"/>
          <w:position w:val="-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707078"/>
          <w:spacing w:val="22"/>
          <w:w w:val="100"/>
          <w:position w:val="-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-4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616169"/>
          <w:spacing w:val="51"/>
          <w:w w:val="100"/>
          <w:position w:val="-4"/>
          <w:sz w:val="23"/>
          <w:szCs w:val="23"/>
        </w:rPr>
        <w:t> </w:t>
      </w:r>
      <w:r>
        <w:rPr>
          <w:rFonts w:cs="Arial" w:hAnsi="Arial" w:eastAsia="Arial" w:ascii="Arial"/>
          <w:color w:val="99989F"/>
          <w:spacing w:val="0"/>
          <w:w w:val="17"/>
          <w:position w:val="-4"/>
          <w:sz w:val="29"/>
          <w:szCs w:val="29"/>
        </w:rPr>
        <w:t>I</w:t>
      </w:r>
      <w:r>
        <w:rPr>
          <w:rFonts w:cs="Arial" w:hAnsi="Arial" w:eastAsia="Arial" w:ascii="Arial"/>
          <w:color w:val="99989F"/>
          <w:spacing w:val="0"/>
          <w:w w:val="17"/>
          <w:position w:val="-4"/>
          <w:sz w:val="29"/>
          <w:szCs w:val="29"/>
        </w:rPr>
        <w:t>                        </w:t>
      </w:r>
      <w:r>
        <w:rPr>
          <w:rFonts w:cs="Arial" w:hAnsi="Arial" w:eastAsia="Arial" w:ascii="Arial"/>
          <w:color w:val="99989F"/>
          <w:spacing w:val="11"/>
          <w:w w:val="17"/>
          <w:position w:val="-4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color w:val="828089"/>
          <w:spacing w:val="0"/>
          <w:w w:val="104"/>
          <w:position w:val="-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3"/>
          <w:szCs w:val="23"/>
        </w:rPr>
      </w:r>
    </w:p>
    <w:p>
      <w:pPr>
        <w:rPr>
          <w:rFonts w:cs="Malgun Gothic" w:hAnsi="Malgun Gothic" w:eastAsia="Malgun Gothic" w:ascii="Malgun Gothic"/>
          <w:sz w:val="20"/>
          <w:szCs w:val="20"/>
        </w:rPr>
        <w:jc w:val="center"/>
        <w:spacing w:lineRule="exact" w:line="120"/>
        <w:ind w:left="4365" w:right="3593"/>
      </w:pPr>
      <w:r>
        <w:pict>
          <v:shape type="#_x0000_t202" style="position:absolute;margin-left:299.16pt;margin-top:3.65912pt;width:46.4432pt;height:24.8pt;mso-position-horizontal-relative:page;mso-position-vertical-relative:paragraph;z-index:-1093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38"/>
                      <w:szCs w:val="38"/>
                    </w:rPr>
                    <w:jc w:val="left"/>
                    <w:spacing w:lineRule="exact" w:line="480"/>
                    <w:ind w:right="-94"/>
                  </w:pPr>
                  <w:r>
                    <w:rPr>
                      <w:rFonts w:cs="Times New Roman" w:hAnsi="Times New Roman" w:eastAsia="Times New Roman" w:ascii="Times New Roman"/>
                      <w:color w:val="99989F"/>
                      <w:spacing w:val="0"/>
                      <w:w w:val="20"/>
                      <w:sz w:val="49"/>
                      <w:szCs w:val="49"/>
                    </w:rPr>
                    <w:t>!</w:t>
                  </w:r>
                  <w:r>
                    <w:rPr>
                      <w:rFonts w:cs="Times New Roman" w:hAnsi="Times New Roman" w:eastAsia="Times New Roman" w:ascii="Times New Roman"/>
                      <w:color w:val="99989F"/>
                      <w:spacing w:val="0"/>
                      <w:w w:val="20"/>
                      <w:sz w:val="49"/>
                      <w:szCs w:val="49"/>
                    </w:rPr>
                    <w:t>                                  </w:t>
                  </w:r>
                  <w:r>
                    <w:rPr>
                      <w:rFonts w:cs="Times New Roman" w:hAnsi="Times New Roman" w:eastAsia="Times New Roman" w:ascii="Times New Roman"/>
                      <w:color w:val="99989F"/>
                      <w:spacing w:val="16"/>
                      <w:w w:val="20"/>
                      <w:sz w:val="49"/>
                      <w:szCs w:val="49"/>
                    </w:rPr>
                    <w:t> </w:t>
                  </w:r>
                  <w:r>
                    <w:rPr>
                      <w:rFonts w:cs="Arial" w:hAnsi="Arial" w:eastAsia="Arial" w:ascii="Arial"/>
                      <w:color w:val="99989F"/>
                      <w:spacing w:val="0"/>
                      <w:w w:val="20"/>
                      <w:sz w:val="38"/>
                      <w:szCs w:val="38"/>
                    </w:rPr>
                    <w:t>I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38"/>
                      <w:szCs w:val="3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Malgun Gothic" w:hAnsi="Malgun Gothic" w:eastAsia="Malgun Gothic" w:ascii="Malgun Gothic"/>
          <w:color w:val="99989F"/>
          <w:spacing w:val="0"/>
          <w:w w:val="575"/>
          <w:position w:val="-1"/>
          <w:sz w:val="20"/>
          <w:szCs w:val="20"/>
        </w:rPr>
        <w:t>�</w:t>
      </w:r>
      <w:r>
        <w:rPr>
          <w:rFonts w:cs="Malgun Gothic" w:hAnsi="Malgun Gothic" w:eastAsia="Malgun Gothic" w:ascii="Malgun Gothic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20"/>
        <w:ind w:left="188"/>
      </w:pPr>
      <w:r>
        <w:rPr>
          <w:rFonts w:cs="Times New Roman" w:hAnsi="Times New Roman" w:eastAsia="Times New Roman" w:ascii="Times New Roman"/>
          <w:color w:val="99989F"/>
          <w:spacing w:val="0"/>
          <w:w w:val="61"/>
          <w:position w:val="4"/>
          <w:sz w:val="9"/>
          <w:szCs w:val="9"/>
        </w:rPr>
        <w:t>J</w:t>
      </w:r>
      <w:r>
        <w:rPr>
          <w:rFonts w:cs="Times New Roman" w:hAnsi="Times New Roman" w:eastAsia="Times New Roman" w:ascii="Times New Roman"/>
          <w:color w:val="99989F"/>
          <w:spacing w:val="0"/>
          <w:w w:val="61"/>
          <w:position w:val="4"/>
          <w:sz w:val="9"/>
          <w:szCs w:val="9"/>
        </w:rPr>
        <w:t>      </w:t>
      </w:r>
      <w:r>
        <w:rPr>
          <w:rFonts w:cs="Times New Roman" w:hAnsi="Times New Roman" w:eastAsia="Times New Roman" w:ascii="Times New Roman"/>
          <w:color w:val="99989F"/>
          <w:spacing w:val="11"/>
          <w:w w:val="61"/>
          <w:position w:val="4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4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4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color w:val="616169"/>
          <w:spacing w:val="48"/>
          <w:w w:val="100"/>
          <w:position w:val="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49"/>
          <w:w w:val="100"/>
          <w:position w:val="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4"/>
          <w:sz w:val="23"/>
          <w:szCs w:val="23"/>
        </w:rPr>
        <w:t>li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4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4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color w:val="707078"/>
          <w:spacing w:val="15"/>
          <w:w w:val="100"/>
          <w:position w:val="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68"/>
          <w:position w:val="4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99"/>
          <w:position w:val="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707078"/>
          <w:spacing w:val="0"/>
          <w:w w:val="112"/>
          <w:position w:val="4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707078"/>
          <w:spacing w:val="0"/>
          <w:w w:val="79"/>
          <w:position w:val="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707078"/>
          <w:spacing w:val="0"/>
          <w:w w:val="113"/>
          <w:position w:val="4"/>
          <w:sz w:val="23"/>
          <w:szCs w:val="23"/>
        </w:rPr>
        <w:t>li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707078"/>
          <w:spacing w:val="0"/>
          <w:w w:val="112"/>
          <w:position w:val="4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-7"/>
          <w:w w:val="100"/>
          <w:position w:val="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99989F"/>
          <w:spacing w:val="0"/>
          <w:w w:val="30"/>
          <w:position w:val="-4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cs="Arial" w:hAnsi="Arial" w:eastAsia="Arial" w:ascii="Arial"/>
          <w:sz w:val="27"/>
          <w:szCs w:val="27"/>
        </w:rPr>
        <w:jc w:val="left"/>
        <w:spacing w:lineRule="exact" w:line="240"/>
        <w:ind w:left="188"/>
      </w:pPr>
      <w:r>
        <w:rPr>
          <w:rFonts w:cs="Times New Roman" w:hAnsi="Times New Roman" w:eastAsia="Times New Roman" w:ascii="Times New Roman"/>
          <w:color w:val="99989F"/>
          <w:spacing w:val="0"/>
          <w:w w:val="45"/>
          <w:sz w:val="23"/>
          <w:szCs w:val="23"/>
        </w:rPr>
        <w:t>\</w:t>
      </w:r>
      <w:r>
        <w:rPr>
          <w:rFonts w:cs="Times New Roman" w:hAnsi="Times New Roman" w:eastAsia="Times New Roman" w:ascii="Times New Roman"/>
          <w:color w:val="99989F"/>
          <w:spacing w:val="0"/>
          <w:w w:val="45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color w:val="99989F"/>
          <w:spacing w:val="16"/>
          <w:w w:val="4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79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707078"/>
          <w:spacing w:val="0"/>
          <w:w w:val="10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1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93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                                           </w:t>
      </w:r>
      <w:r>
        <w:rPr>
          <w:rFonts w:cs="Times New Roman" w:hAnsi="Times New Roman" w:eastAsia="Times New Roman" w:ascii="Times New Roman"/>
          <w:color w:val="616169"/>
          <w:spacing w:val="-25"/>
          <w:w w:val="100"/>
          <w:sz w:val="23"/>
          <w:szCs w:val="23"/>
        </w:rPr>
        <w:t> </w:t>
      </w:r>
      <w:r>
        <w:rPr>
          <w:rFonts w:cs="Arial" w:hAnsi="Arial" w:eastAsia="Arial" w:ascii="Arial"/>
          <w:color w:val="99989F"/>
          <w:spacing w:val="0"/>
          <w:w w:val="38"/>
          <w:sz w:val="27"/>
          <w:szCs w:val="27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7"/>
          <w:szCs w:val="27"/>
        </w:rPr>
      </w:r>
    </w:p>
    <w:p>
      <w:pPr>
        <w:rPr>
          <w:rFonts w:cs="Courier New" w:hAnsi="Courier New" w:eastAsia="Courier New" w:ascii="Courier New"/>
          <w:sz w:val="28"/>
          <w:szCs w:val="28"/>
        </w:rPr>
        <w:jc w:val="left"/>
        <w:spacing w:lineRule="exact" w:line="280"/>
        <w:ind w:left="195"/>
      </w:pPr>
      <w:r>
        <w:rPr>
          <w:rFonts w:cs="Times New Roman" w:hAnsi="Times New Roman" w:eastAsia="Times New Roman" w:ascii="Times New Roman"/>
          <w:color w:val="99989F"/>
          <w:spacing w:val="0"/>
          <w:w w:val="25"/>
          <w:position w:val="1"/>
          <w:sz w:val="25"/>
          <w:szCs w:val="25"/>
        </w:rPr>
        <w:t>!</w:t>
      </w:r>
      <w:r>
        <w:rPr>
          <w:rFonts w:cs="Times New Roman" w:hAnsi="Times New Roman" w:eastAsia="Times New Roman" w:ascii="Times New Roman"/>
          <w:color w:val="99989F"/>
          <w:spacing w:val="0"/>
          <w:w w:val="25"/>
          <w:position w:val="1"/>
          <w:sz w:val="25"/>
          <w:szCs w:val="25"/>
        </w:rPr>
        <w:t>    </w:t>
      </w:r>
      <w:r>
        <w:rPr>
          <w:rFonts w:cs="Times New Roman" w:hAnsi="Times New Roman" w:eastAsia="Times New Roman" w:ascii="Times New Roman"/>
          <w:color w:val="99989F"/>
          <w:spacing w:val="15"/>
          <w:w w:val="25"/>
          <w:position w:val="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29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68"/>
          <w:position w:val="1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90"/>
          <w:position w:val="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20"/>
          <w:position w:val="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93"/>
          <w:position w:val="1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2"/>
          <w:position w:val="1"/>
          <w:sz w:val="23"/>
          <w:szCs w:val="23"/>
        </w:rPr>
        <w:t>ili</w:t>
      </w:r>
      <w:r>
        <w:rPr>
          <w:rFonts w:cs="Times New Roman" w:hAnsi="Times New Roman" w:eastAsia="Times New Roman" w:ascii="Times New Roman"/>
          <w:color w:val="616169"/>
          <w:spacing w:val="0"/>
          <w:w w:val="124"/>
          <w:position w:val="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616169"/>
          <w:spacing w:val="22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68"/>
          <w:position w:val="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12"/>
          <w:position w:val="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1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616169"/>
          <w:spacing w:val="0"/>
          <w:w w:val="112"/>
          <w:position w:val="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93"/>
          <w:position w:val="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1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                 </w:t>
      </w:r>
      <w:r>
        <w:rPr>
          <w:rFonts w:cs="Times New Roman" w:hAnsi="Times New Roman" w:eastAsia="Times New Roman" w:ascii="Times New Roman"/>
          <w:color w:val="616169"/>
          <w:spacing w:val="-13"/>
          <w:w w:val="100"/>
          <w:position w:val="1"/>
          <w:sz w:val="23"/>
          <w:szCs w:val="23"/>
        </w:rPr>
        <w:t> </w:t>
      </w:r>
      <w:r>
        <w:rPr>
          <w:rFonts w:cs="Arial" w:hAnsi="Arial" w:eastAsia="Arial" w:ascii="Arial"/>
          <w:color w:val="99989F"/>
          <w:spacing w:val="0"/>
          <w:w w:val="38"/>
          <w:position w:val="1"/>
          <w:sz w:val="25"/>
          <w:szCs w:val="25"/>
        </w:rPr>
        <w:t>i</w:t>
      </w:r>
      <w:r>
        <w:rPr>
          <w:rFonts w:cs="Arial" w:hAnsi="Arial" w:eastAsia="Arial" w:ascii="Arial"/>
          <w:color w:val="99989F"/>
          <w:spacing w:val="0"/>
          <w:w w:val="38"/>
          <w:position w:val="1"/>
          <w:sz w:val="25"/>
          <w:szCs w:val="25"/>
        </w:rPr>
        <w:t>            </w:t>
      </w:r>
      <w:r>
        <w:rPr>
          <w:rFonts w:cs="Arial" w:hAnsi="Arial" w:eastAsia="Arial" w:ascii="Arial"/>
          <w:color w:val="99989F"/>
          <w:spacing w:val="11"/>
          <w:w w:val="38"/>
          <w:position w:val="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1"/>
          <w:sz w:val="23"/>
          <w:szCs w:val="23"/>
        </w:rPr>
        <w:t>     </w:t>
      </w:r>
      <w:r>
        <w:rPr>
          <w:rFonts w:cs="Times New Roman" w:hAnsi="Times New Roman" w:eastAsia="Times New Roman" w:ascii="Times New Roman"/>
          <w:color w:val="616169"/>
          <w:spacing w:val="7"/>
          <w:w w:val="100"/>
          <w:position w:val="1"/>
          <w:sz w:val="23"/>
          <w:szCs w:val="23"/>
        </w:rPr>
        <w:t> </w:t>
      </w:r>
      <w:r>
        <w:rPr>
          <w:rFonts w:cs="Arial" w:hAnsi="Arial" w:eastAsia="Arial" w:ascii="Arial"/>
          <w:color w:val="99989F"/>
          <w:spacing w:val="0"/>
          <w:w w:val="38"/>
          <w:position w:val="2"/>
          <w:sz w:val="27"/>
          <w:szCs w:val="27"/>
        </w:rPr>
        <w:t>I</w:t>
      </w:r>
      <w:r>
        <w:rPr>
          <w:rFonts w:cs="Arial" w:hAnsi="Arial" w:eastAsia="Arial" w:ascii="Arial"/>
          <w:color w:val="99989F"/>
          <w:spacing w:val="0"/>
          <w:w w:val="38"/>
          <w:position w:val="2"/>
          <w:sz w:val="27"/>
          <w:szCs w:val="27"/>
        </w:rPr>
        <w:t>          </w:t>
      </w:r>
      <w:r>
        <w:rPr>
          <w:rFonts w:cs="Arial" w:hAnsi="Arial" w:eastAsia="Arial" w:ascii="Arial"/>
          <w:color w:val="99989F"/>
          <w:spacing w:val="25"/>
          <w:w w:val="38"/>
          <w:position w:val="2"/>
          <w:sz w:val="27"/>
          <w:szCs w:val="27"/>
        </w:rPr>
        <w:t> </w:t>
      </w:r>
      <w:r>
        <w:rPr>
          <w:rFonts w:cs="Courier New" w:hAnsi="Courier New" w:eastAsia="Courier New" w:ascii="Courier New"/>
          <w:color w:val="616169"/>
          <w:spacing w:val="0"/>
          <w:w w:val="107"/>
          <w:position w:val="2"/>
          <w:sz w:val="28"/>
          <w:szCs w:val="28"/>
        </w:rPr>
        <w:t>D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80"/>
        <w:ind w:left="195"/>
        <w:sectPr>
          <w:type w:val="continuous"/>
          <w:pgSz w:w="12240" w:h="15840"/>
          <w:pgMar w:top="760" w:bottom="280" w:left="1360" w:right="1700"/>
        </w:sectPr>
      </w:pPr>
      <w:r>
        <w:rPr>
          <w:rFonts w:cs="Arial" w:hAnsi="Arial" w:eastAsia="Arial" w:ascii="Arial"/>
          <w:color w:val="99989F"/>
          <w:spacing w:val="0"/>
          <w:w w:val="46"/>
          <w:position w:val="-10"/>
          <w:sz w:val="17"/>
          <w:szCs w:val="17"/>
        </w:rPr>
        <w:t>I</w:t>
      </w:r>
      <w:r>
        <w:rPr>
          <w:rFonts w:cs="Arial" w:hAnsi="Arial" w:eastAsia="Arial" w:ascii="Arial"/>
          <w:color w:val="99989F"/>
          <w:spacing w:val="0"/>
          <w:w w:val="46"/>
          <w:position w:val="-10"/>
          <w:sz w:val="17"/>
          <w:szCs w:val="17"/>
        </w:rPr>
        <w:t>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9989F"/>
          <w:spacing w:val="2"/>
          <w:w w:val="46"/>
          <w:position w:val="-1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C0BEC5"/>
          <w:spacing w:val="14"/>
          <w:w w:val="216"/>
          <w:position w:val="-28"/>
          <w:sz w:val="30"/>
          <w:szCs w:val="30"/>
        </w:rPr>
        <w:t>-</w:t>
      </w:r>
      <w:r>
        <w:rPr>
          <w:rFonts w:cs="Arial" w:hAnsi="Arial" w:eastAsia="Arial" w:ascii="Arial"/>
          <w:color w:val="99989F"/>
          <w:spacing w:val="0"/>
          <w:w w:val="28"/>
          <w:position w:val="-7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spacing w:before="33"/>
        <w:ind w:left="195" w:right="-81"/>
      </w:pPr>
      <w:r>
        <w:pict>
          <v:shape type="#_x0000_t202" style="position:absolute;margin-left:298.8pt;margin-top:0.602789pt;width:1.80541pt;height:15.3pt;mso-position-horizontal-relative:page;mso-position-vertical-relative:paragraph;z-index:-109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0"/>
                      <w:szCs w:val="30"/>
                    </w:rPr>
                    <w:jc w:val="left"/>
                    <w:spacing w:lineRule="exact" w:line="300"/>
                    <w:ind w:right="-66"/>
                  </w:pPr>
                  <w:r>
                    <w:rPr>
                      <w:rFonts w:cs="Times New Roman" w:hAnsi="Times New Roman" w:eastAsia="Times New Roman" w:ascii="Times New Roman"/>
                      <w:color w:val="99989F"/>
                      <w:spacing w:val="0"/>
                      <w:w w:val="43"/>
                      <w:sz w:val="30"/>
                      <w:szCs w:val="30"/>
                    </w:rPr>
                    <w:t>\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30"/>
                      <w:szCs w:val="3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99989F"/>
          <w:spacing w:val="-22"/>
          <w:w w:val="34"/>
          <w:sz w:val="23"/>
          <w:szCs w:val="23"/>
        </w:rPr>
        <w:t>\</w:t>
      </w:r>
      <w:r>
        <w:rPr>
          <w:rFonts w:cs="Arial" w:hAnsi="Arial" w:eastAsia="Arial" w:ascii="Arial"/>
          <w:color w:val="99989F"/>
          <w:spacing w:val="0"/>
          <w:w w:val="26"/>
          <w:position w:val="9"/>
          <w:sz w:val="29"/>
          <w:szCs w:val="29"/>
        </w:rPr>
        <w:t>I</w:t>
      </w:r>
      <w:r>
        <w:rPr>
          <w:rFonts w:cs="Arial" w:hAnsi="Arial" w:eastAsia="Arial" w:ascii="Arial"/>
          <w:color w:val="99989F"/>
          <w:spacing w:val="28"/>
          <w:w w:val="100"/>
          <w:position w:val="9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84"/>
          <w:position w:val="9"/>
          <w:sz w:val="33"/>
          <w:szCs w:val="33"/>
        </w:rPr>
        <w:t>s</w:t>
      </w:r>
      <w:r>
        <w:rPr>
          <w:rFonts w:cs="Times New Roman" w:hAnsi="Times New Roman" w:eastAsia="Times New Roman" w:ascii="Times New Roman"/>
          <w:color w:val="616169"/>
          <w:spacing w:val="-54"/>
          <w:w w:val="100"/>
          <w:position w:val="9"/>
          <w:sz w:val="33"/>
          <w:szCs w:val="3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91"/>
          <w:position w:val="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color w:val="707078"/>
          <w:spacing w:val="-90"/>
          <w:w w:val="103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707078"/>
          <w:spacing w:val="0"/>
          <w:w w:val="26"/>
          <w:position w:val="9"/>
          <w:sz w:val="33"/>
          <w:szCs w:val="33"/>
        </w:rPr>
        <w:t>.</w:t>
      </w:r>
      <w:r>
        <w:rPr>
          <w:rFonts w:cs="Times New Roman" w:hAnsi="Times New Roman" w:eastAsia="Times New Roman" w:ascii="Times New Roman"/>
          <w:color w:val="707078"/>
          <w:spacing w:val="-14"/>
          <w:w w:val="100"/>
          <w:position w:val="9"/>
          <w:sz w:val="33"/>
          <w:szCs w:val="3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-86"/>
          <w:w w:val="100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AEACB3"/>
          <w:spacing w:val="0"/>
          <w:w w:val="100"/>
          <w:position w:val="9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AEACB3"/>
          <w:spacing w:val="-22"/>
          <w:w w:val="100"/>
          <w:position w:val="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48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87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707078"/>
          <w:spacing w:val="0"/>
          <w:w w:val="112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707078"/>
          <w:spacing w:val="-43"/>
          <w:w w:val="100"/>
          <w:position w:val="0"/>
          <w:sz w:val="23"/>
          <w:szCs w:val="23"/>
        </w:rPr>
        <w:t> </w:t>
      </w:r>
      <w:r>
        <w:rPr>
          <w:rFonts w:cs="Arial" w:hAnsi="Arial" w:eastAsia="Arial" w:ascii="Arial"/>
          <w:color w:val="616169"/>
          <w:spacing w:val="0"/>
          <w:w w:val="62"/>
          <w:position w:val="9"/>
          <w:sz w:val="21"/>
          <w:szCs w:val="21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Arial" w:hAnsi="Arial" w:eastAsia="Arial" w:ascii="Arial"/>
          <w:sz w:val="29"/>
          <w:szCs w:val="29"/>
        </w:rPr>
        <w:jc w:val="left"/>
        <w:spacing w:before="16"/>
        <w:ind w:left="195"/>
      </w:pPr>
      <w:r>
        <w:rPr>
          <w:rFonts w:cs="Arial" w:hAnsi="Arial" w:eastAsia="Arial" w:ascii="Arial"/>
          <w:color w:val="99989F"/>
          <w:spacing w:val="0"/>
          <w:w w:val="26"/>
          <w:sz w:val="29"/>
          <w:szCs w:val="29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9"/>
          <w:szCs w:val="29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38"/>
          <w:szCs w:val="38"/>
        </w:rPr>
        <w:jc w:val="left"/>
        <w:ind w:left="195"/>
      </w:pPr>
      <w:r>
        <w:rPr>
          <w:rFonts w:cs="Arial" w:hAnsi="Arial" w:eastAsia="Arial" w:ascii="Arial"/>
          <w:color w:val="99989F"/>
          <w:spacing w:val="0"/>
          <w:w w:val="20"/>
          <w:sz w:val="38"/>
          <w:szCs w:val="3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38"/>
          <w:szCs w:val="38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90" w:lineRule="exact" w:line="120"/>
        <w:ind w:left="475"/>
      </w:pPr>
      <w:r>
        <w:br w:type="column"/>
      </w:r>
      <w:r>
        <w:rPr>
          <w:rFonts w:cs="Arial" w:hAnsi="Arial" w:eastAsia="Arial" w:ascii="Arial"/>
          <w:color w:val="99989F"/>
          <w:spacing w:val="0"/>
          <w:w w:val="270"/>
          <w:sz w:val="11"/>
          <w:szCs w:val="11"/>
        </w:rPr>
        <w:t>-;--,</w:t>
      </w:r>
      <w:r>
        <w:rPr>
          <w:rFonts w:cs="Arial" w:hAnsi="Arial" w:eastAsia="Arial" w:ascii="Arial"/>
          <w:color w:val="99989F"/>
          <w:spacing w:val="0"/>
          <w:w w:val="270"/>
          <w:sz w:val="11"/>
          <w:szCs w:val="11"/>
        </w:rPr>
        <w:t>   </w:t>
      </w:r>
      <w:r>
        <w:rPr>
          <w:rFonts w:cs="Arial" w:hAnsi="Arial" w:eastAsia="Arial" w:ascii="Arial"/>
          <w:color w:val="99989F"/>
          <w:spacing w:val="16"/>
          <w:w w:val="270"/>
          <w:sz w:val="11"/>
          <w:szCs w:val="11"/>
        </w:rPr>
        <w:t> </w:t>
      </w:r>
      <w:r>
        <w:rPr>
          <w:rFonts w:cs="Arial" w:hAnsi="Arial" w:eastAsia="Arial" w:ascii="Arial"/>
          <w:color w:val="C0BEC5"/>
          <w:spacing w:val="0"/>
          <w:w w:val="471"/>
          <w:sz w:val="11"/>
          <w:szCs w:val="11"/>
        </w:rPr>
        <w:t>-</w:t>
      </w:r>
      <w:r>
        <w:rPr>
          <w:rFonts w:cs="Arial" w:hAnsi="Arial" w:eastAsia="Arial" w:ascii="Arial"/>
          <w:color w:val="C0BEC5"/>
          <w:spacing w:val="0"/>
          <w:w w:val="471"/>
          <w:sz w:val="11"/>
          <w:szCs w:val="11"/>
        </w:rPr>
        <w:t>    </w:t>
      </w:r>
      <w:r>
        <w:rPr>
          <w:rFonts w:cs="Arial" w:hAnsi="Arial" w:eastAsia="Arial" w:ascii="Arial"/>
          <w:color w:val="C0BEC5"/>
          <w:spacing w:val="31"/>
          <w:w w:val="471"/>
          <w:sz w:val="11"/>
          <w:szCs w:val="11"/>
        </w:rPr>
        <w:t> </w:t>
      </w:r>
      <w:r>
        <w:rPr>
          <w:rFonts w:cs="Arial" w:hAnsi="Arial" w:eastAsia="Arial" w:ascii="Arial"/>
          <w:color w:val="C0BEC5"/>
          <w:spacing w:val="0"/>
          <w:w w:val="600"/>
          <w:sz w:val="11"/>
          <w:szCs w:val="11"/>
        </w:rPr>
        <w:t>-</w:t>
      </w:r>
      <w:r>
        <w:rPr>
          <w:rFonts w:cs="Arial" w:hAnsi="Arial" w:eastAsia="Arial" w:ascii="Arial"/>
          <w:color w:val="C0BEC5"/>
          <w:spacing w:val="-68"/>
          <w:w w:val="600"/>
          <w:sz w:val="11"/>
          <w:szCs w:val="11"/>
        </w:rPr>
        <w:t> </w:t>
      </w:r>
      <w:r>
        <w:rPr>
          <w:rFonts w:cs="Arial" w:hAnsi="Arial" w:eastAsia="Arial" w:ascii="Arial"/>
          <w:color w:val="C0BEC5"/>
          <w:spacing w:val="0"/>
          <w:w w:val="600"/>
          <w:sz w:val="11"/>
          <w:szCs w:val="11"/>
        </w:rPr>
        <w:t>-</w:t>
      </w:r>
      <w:r>
        <w:rPr>
          <w:rFonts w:cs="Arial" w:hAnsi="Arial" w:eastAsia="Arial" w:ascii="Arial"/>
          <w:color w:val="AEACB3"/>
          <w:spacing w:val="0"/>
          <w:w w:val="600"/>
          <w:sz w:val="11"/>
          <w:szCs w:val="11"/>
        </w:rPr>
        <w:t>-</w:t>
      </w:r>
      <w:r>
        <w:rPr>
          <w:rFonts w:cs="Arial" w:hAnsi="Arial" w:eastAsia="Arial" w:ascii="Arial"/>
          <w:color w:val="C0BEC5"/>
          <w:spacing w:val="0"/>
          <w:w w:val="600"/>
          <w:sz w:val="11"/>
          <w:szCs w:val="11"/>
        </w:rPr>
        <w:t>-</w:t>
      </w:r>
      <w:r>
        <w:rPr>
          <w:rFonts w:cs="Arial" w:hAnsi="Arial" w:eastAsia="Arial" w:ascii="Arial"/>
          <w:color w:val="C0BEC5"/>
          <w:spacing w:val="-125"/>
          <w:w w:val="600"/>
          <w:sz w:val="11"/>
          <w:szCs w:val="11"/>
        </w:rPr>
        <w:t> </w:t>
      </w:r>
      <w:r>
        <w:rPr>
          <w:rFonts w:cs="Arial" w:hAnsi="Arial" w:eastAsia="Arial" w:ascii="Arial"/>
          <w:color w:val="C0BEC5"/>
          <w:spacing w:val="0"/>
          <w:w w:val="600"/>
          <w:sz w:val="11"/>
          <w:szCs w:val="11"/>
        </w:rPr>
        <w:t>-</w:t>
      </w:r>
      <w:r>
        <w:rPr>
          <w:rFonts w:cs="Arial" w:hAnsi="Arial" w:eastAsia="Arial" w:ascii="Arial"/>
          <w:color w:val="C0BEC5"/>
          <w:spacing w:val="0"/>
          <w:w w:val="393"/>
          <w:sz w:val="11"/>
          <w:szCs w:val="11"/>
        </w:rPr>
        <w:t>-</w:t>
      </w:r>
      <w:r>
        <w:rPr>
          <w:rFonts w:cs="Arial" w:hAnsi="Arial" w:eastAsia="Arial" w:ascii="Arial"/>
          <w:color w:val="C0BEC5"/>
          <w:spacing w:val="0"/>
          <w:w w:val="511"/>
          <w:sz w:val="11"/>
          <w:szCs w:val="11"/>
        </w:rPr>
        <w:t>-</w:t>
      </w:r>
      <w:r>
        <w:rPr>
          <w:rFonts w:cs="Arial" w:hAnsi="Arial" w:eastAsia="Arial" w:ascii="Arial"/>
          <w:color w:val="C0BEC5"/>
          <w:spacing w:val="0"/>
          <w:w w:val="432"/>
          <w:sz w:val="11"/>
          <w:szCs w:val="11"/>
        </w:rPr>
        <w:t>-</w:t>
      </w:r>
      <w:r>
        <w:rPr>
          <w:rFonts w:cs="Arial" w:hAnsi="Arial" w:eastAsia="Arial" w:ascii="Arial"/>
          <w:color w:val="C0BEC5"/>
          <w:spacing w:val="0"/>
          <w:w w:val="100"/>
          <w:sz w:val="11"/>
          <w:szCs w:val="11"/>
        </w:rPr>
        <w:t>    </w:t>
      </w:r>
      <w:r>
        <w:rPr>
          <w:rFonts w:cs="Arial" w:hAnsi="Arial" w:eastAsia="Arial" w:ascii="Arial"/>
          <w:color w:val="C0BEC5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99989F"/>
          <w:spacing w:val="0"/>
          <w:w w:val="71"/>
          <w:sz w:val="11"/>
          <w:szCs w:val="11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20"/>
        <w:ind w:left="389"/>
      </w:pPr>
      <w:r>
        <w:pict>
          <v:shape type="#_x0000_t202" style="position:absolute;margin-left:344.52pt;margin-top:-10.6876pt;width:177.123pt;height:24.4pt;mso-position-horizontal-relative:page;mso-position-vertical-relative:paragraph;z-index:-1096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49"/>
                      <w:szCs w:val="49"/>
                    </w:rPr>
                    <w:jc w:val="left"/>
                    <w:spacing w:lineRule="exact" w:line="480"/>
                    <w:ind w:right="-93"/>
                  </w:pPr>
                  <w:r>
                    <w:rPr>
                      <w:rFonts w:cs="Arial" w:hAnsi="Arial" w:eastAsia="Arial" w:ascii="Arial"/>
                      <w:color w:val="99989F"/>
                      <w:spacing w:val="0"/>
                      <w:w w:val="20"/>
                      <w:position w:val="-1"/>
                      <w:sz w:val="38"/>
                      <w:szCs w:val="38"/>
                    </w:rPr>
                    <w:t>I</w:t>
                  </w:r>
                  <w:r>
                    <w:rPr>
                      <w:rFonts w:cs="Arial" w:hAnsi="Arial" w:eastAsia="Arial" w:ascii="Arial"/>
                      <w:color w:val="99989F"/>
                      <w:spacing w:val="0"/>
                      <w:w w:val="20"/>
                      <w:position w:val="-1"/>
                      <w:sz w:val="38"/>
                      <w:szCs w:val="38"/>
                    </w:rPr>
                    <w:t>                                                                                                                                                                  </w:t>
                  </w:r>
                  <w:r>
                    <w:rPr>
                      <w:rFonts w:cs="Arial" w:hAnsi="Arial" w:eastAsia="Arial" w:ascii="Arial"/>
                      <w:color w:val="99989F"/>
                      <w:spacing w:val="10"/>
                      <w:w w:val="20"/>
                      <w:position w:val="-1"/>
                      <w:sz w:val="38"/>
                      <w:szCs w:val="38"/>
                    </w:rPr>
                    <w:t> </w:t>
                  </w:r>
                  <w:r>
                    <w:rPr>
                      <w:rFonts w:cs="Arial" w:hAnsi="Arial" w:eastAsia="Arial" w:ascii="Arial"/>
                      <w:color w:val="99989F"/>
                      <w:spacing w:val="0"/>
                      <w:w w:val="72"/>
                      <w:position w:val="-1"/>
                      <w:sz w:val="49"/>
                      <w:szCs w:val="49"/>
                    </w:rPr>
                    <w:t>l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position w:val="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sz w:val="23"/>
          <w:szCs w:val="23"/>
        </w:rPr>
        <w:t>       </w:t>
      </w:r>
      <w:r>
        <w:rPr>
          <w:rFonts w:cs="Times New Roman" w:hAnsi="Times New Roman" w:eastAsia="Times New Roman" w:ascii="Times New Roman"/>
          <w:color w:val="707078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color w:val="616169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   </w:t>
      </w:r>
      <w:r>
        <w:rPr>
          <w:rFonts w:cs="Times New Roman" w:hAnsi="Times New Roman" w:eastAsia="Times New Roman" w:ascii="Times New Roman"/>
          <w:color w:val="616169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color w:val="616169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94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79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2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   </w:t>
      </w:r>
      <w:r>
        <w:rPr>
          <w:rFonts w:cs="Times New Roman" w:hAnsi="Times New Roman" w:eastAsia="Times New Roman" w:ascii="Times New Roman"/>
          <w:color w:val="616169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12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68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1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sz w:val="23"/>
          <w:szCs w:val="23"/>
        </w:rPr>
        <w:t>    </w:t>
      </w:r>
      <w:r>
        <w:rPr>
          <w:rFonts w:cs="Times New Roman" w:hAnsi="Times New Roman" w:eastAsia="Times New Roman" w:ascii="Times New Roman"/>
          <w:color w:val="616169"/>
          <w:spacing w:val="0"/>
          <w:w w:val="81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616169"/>
          <w:spacing w:val="0"/>
          <w:w w:val="9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02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</w:r>
    </w:p>
    <w:p>
      <w:pPr>
        <w:rPr>
          <w:rFonts w:cs="Arial" w:hAnsi="Arial" w:eastAsia="Arial" w:ascii="Arial"/>
          <w:sz w:val="30"/>
          <w:szCs w:val="30"/>
        </w:rPr>
        <w:tabs>
          <w:tab w:pos="1040" w:val="left"/>
        </w:tabs>
        <w:jc w:val="left"/>
        <w:spacing w:before="64" w:lineRule="auto" w:line="138"/>
        <w:ind w:left="1037" w:right="49" w:hanging="1022"/>
      </w:pPr>
      <w:r>
        <w:rPr>
          <w:rFonts w:cs="Arial" w:hAnsi="Arial" w:eastAsia="Arial" w:ascii="Arial"/>
          <w:color w:val="99989F"/>
          <w:spacing w:val="0"/>
          <w:w w:val="20"/>
          <w:position w:val="-9"/>
          <w:sz w:val="38"/>
          <w:szCs w:val="38"/>
        </w:rPr>
        <w:t>I</w:t>
      </w:r>
      <w:r>
        <w:rPr>
          <w:rFonts w:cs="Arial" w:hAnsi="Arial" w:eastAsia="Arial" w:ascii="Arial"/>
          <w:color w:val="99989F"/>
          <w:spacing w:val="0"/>
          <w:w w:val="100"/>
          <w:position w:val="-9"/>
          <w:sz w:val="38"/>
          <w:szCs w:val="38"/>
        </w:rPr>
        <w:tab/>
        <w:tab/>
      </w:r>
      <w:r>
        <w:rPr>
          <w:rFonts w:cs="Arial" w:hAnsi="Arial" w:eastAsia="Arial" w:ascii="Arial"/>
          <w:color w:val="99989F"/>
          <w:spacing w:val="0"/>
          <w:w w:val="100"/>
          <w:position w:val="-9"/>
          <w:sz w:val="38"/>
          <w:szCs w:val="38"/>
        </w:rPr>
      </w:r>
      <w:r>
        <w:rPr>
          <w:rFonts w:cs="Times New Roman" w:hAnsi="Times New Roman" w:eastAsia="Times New Roman" w:ascii="Times New Roman"/>
          <w:color w:val="616169"/>
          <w:spacing w:val="0"/>
          <w:w w:val="87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0"/>
          <w:w w:val="96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79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12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color w:val="616169"/>
          <w:spacing w:val="0"/>
          <w:w w:val="79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707078"/>
          <w:spacing w:val="0"/>
          <w:w w:val="112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707078"/>
          <w:spacing w:val="0"/>
          <w:w w:val="112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828089"/>
          <w:spacing w:val="0"/>
          <w:w w:val="75"/>
          <w:position w:val="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828089"/>
          <w:spacing w:val="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828089"/>
          <w:spacing w:val="22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0"/>
          <w:sz w:val="23"/>
          <w:szCs w:val="23"/>
        </w:rPr>
        <w:t>ss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ary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48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100"/>
          <w:position w:val="0"/>
          <w:sz w:val="23"/>
          <w:szCs w:val="23"/>
        </w:rPr>
        <w:t>fo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55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75"/>
          <w:position w:val="0"/>
          <w:sz w:val="23"/>
          <w:szCs w:val="23"/>
        </w:rPr>
        <w:t>5</w:t>
      </w:r>
      <w:r>
        <w:rPr>
          <w:rFonts w:cs="Times New Roman" w:hAnsi="Times New Roman" w:eastAsia="Times New Roman" w:ascii="Times New Roman"/>
          <w:color w:val="616169"/>
          <w:spacing w:val="0"/>
          <w:w w:val="104"/>
          <w:position w:val="0"/>
          <w:sz w:val="23"/>
          <w:szCs w:val="23"/>
        </w:rPr>
        <w:t>&amp;</w:t>
      </w:r>
      <w:r>
        <w:rPr>
          <w:rFonts w:cs="Times New Roman" w:hAnsi="Times New Roman" w:eastAsia="Times New Roman" w:ascii="Times New Roman"/>
          <w:color w:val="616169"/>
          <w:spacing w:val="0"/>
          <w:w w:val="93"/>
          <w:position w:val="0"/>
          <w:sz w:val="23"/>
          <w:szCs w:val="23"/>
        </w:rPr>
        <w:t>5</w:t>
      </w:r>
      <w:r>
        <w:rPr>
          <w:rFonts w:cs="Times New Roman" w:hAnsi="Times New Roman" w:eastAsia="Times New Roman" w:ascii="Times New Roman"/>
          <w:color w:val="616169"/>
          <w:spacing w:val="0"/>
          <w:w w:val="112"/>
          <w:position w:val="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color w:val="99989F"/>
          <w:spacing w:val="0"/>
          <w:w w:val="34"/>
          <w:position w:val="0"/>
          <w:sz w:val="23"/>
          <w:szCs w:val="23"/>
        </w:rPr>
        <w:t>\</w:t>
      </w:r>
      <w:r>
        <w:rPr>
          <w:rFonts w:cs="Times New Roman" w:hAnsi="Times New Roman" w:eastAsia="Times New Roman" w:ascii="Times New Roman"/>
          <w:color w:val="99989F"/>
          <w:spacing w:val="0"/>
          <w:w w:val="34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ar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93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79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0"/>
          <w:sz w:val="23"/>
          <w:szCs w:val="23"/>
        </w:rPr>
        <w:t>uxe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-22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nd</w:t>
      </w:r>
      <w:r>
        <w:rPr>
          <w:rFonts w:cs="Times New Roman" w:hAnsi="Times New Roman" w:eastAsia="Times New Roman" w:ascii="Times New Roman"/>
          <w:color w:val="616169"/>
          <w:spacing w:val="28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87"/>
          <w:position w:val="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616169"/>
          <w:spacing w:val="0"/>
          <w:w w:val="96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90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616169"/>
          <w:spacing w:val="0"/>
          <w:w w:val="131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99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616169"/>
          <w:spacing w:val="0"/>
          <w:w w:val="90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707078"/>
          <w:spacing w:val="0"/>
          <w:w w:val="113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707078"/>
          <w:spacing w:val="29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0"/>
          <w:w w:val="122"/>
          <w:position w:val="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616169"/>
          <w:spacing w:val="0"/>
          <w:w w:val="75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616169"/>
          <w:spacing w:val="0"/>
          <w:w w:val="112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-29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75"/>
          <w:position w:val="0"/>
          <w:sz w:val="23"/>
          <w:szCs w:val="23"/>
        </w:rPr>
        <w:t>3</w:t>
      </w:r>
      <w:r>
        <w:rPr>
          <w:rFonts w:cs="Times New Roman" w:hAnsi="Times New Roman" w:eastAsia="Times New Roman" w:ascii="Times New Roman"/>
          <w:color w:val="616169"/>
          <w:spacing w:val="0"/>
          <w:w w:val="122"/>
          <w:position w:val="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color w:val="616169"/>
          <w:spacing w:val="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616169"/>
          <w:spacing w:val="-7"/>
          <w:w w:val="100"/>
          <w:position w:val="0"/>
          <w:sz w:val="23"/>
          <w:szCs w:val="23"/>
        </w:rPr>
        <w:t> </w:t>
      </w:r>
      <w:r>
        <w:rPr>
          <w:rFonts w:cs="Arial" w:hAnsi="Arial" w:eastAsia="Arial" w:ascii="Arial"/>
          <w:color w:val="99989F"/>
          <w:spacing w:val="0"/>
          <w:w w:val="26"/>
          <w:position w:val="0"/>
          <w:sz w:val="30"/>
          <w:szCs w:val="3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320"/>
        <w:ind w:left="14"/>
      </w:pPr>
      <w:r>
        <w:rPr>
          <w:rFonts w:cs="Arial" w:hAnsi="Arial" w:eastAsia="Arial" w:ascii="Arial"/>
          <w:color w:val="99989F"/>
          <w:spacing w:val="0"/>
          <w:w w:val="20"/>
          <w:position w:val="2"/>
          <w:sz w:val="38"/>
          <w:szCs w:val="38"/>
        </w:rPr>
        <w:t>I</w:t>
      </w:r>
      <w:r>
        <w:rPr>
          <w:rFonts w:cs="Arial" w:hAnsi="Arial" w:eastAsia="Arial" w:ascii="Arial"/>
          <w:color w:val="99989F"/>
          <w:spacing w:val="0"/>
          <w:w w:val="20"/>
          <w:position w:val="2"/>
          <w:sz w:val="38"/>
          <w:szCs w:val="38"/>
        </w:rPr>
        <w:t>                                              </w:t>
      </w:r>
      <w:r>
        <w:rPr>
          <w:rFonts w:cs="Arial" w:hAnsi="Arial" w:eastAsia="Arial" w:ascii="Arial"/>
          <w:color w:val="99989F"/>
          <w:spacing w:val="18"/>
          <w:w w:val="20"/>
          <w:position w:val="2"/>
          <w:sz w:val="38"/>
          <w:szCs w:val="38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88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102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06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22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828089"/>
          <w:spacing w:val="0"/>
          <w:w w:val="75"/>
          <w:position w:val="0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828089"/>
          <w:spacing w:val="22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707078"/>
          <w:spacing w:val="0"/>
          <w:w w:val="87"/>
          <w:position w:val="0"/>
          <w:sz w:val="23"/>
          <w:szCs w:val="23"/>
        </w:rPr>
        <w:t>4</w:t>
      </w:r>
      <w:r>
        <w:rPr>
          <w:rFonts w:cs="Times New Roman" w:hAnsi="Times New Roman" w:eastAsia="Times New Roman" w:ascii="Times New Roman"/>
          <w:color w:val="707078"/>
          <w:spacing w:val="0"/>
          <w:w w:val="122"/>
          <w:position w:val="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color w:val="707078"/>
          <w:spacing w:val="0"/>
          <w:w w:val="104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616169"/>
          <w:spacing w:val="0"/>
          <w:w w:val="90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616169"/>
          <w:spacing w:val="0"/>
          <w:w w:val="113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616169"/>
          <w:spacing w:val="0"/>
          <w:w w:val="112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99989F"/>
          <w:spacing w:val="0"/>
          <w:w w:val="75"/>
          <w:position w:val="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3"/>
          <w:szCs w:val="23"/>
        </w:rPr>
      </w:r>
    </w:p>
    <w:sectPr>
      <w:type w:val="continuous"/>
      <w:pgSz w:w="12240" w:h="15840"/>
      <w:pgMar w:top="760" w:bottom="280" w:left="1360" w:right="1700"/>
      <w:cols w:num="2" w:equalWidth="off">
        <w:col w:w="1881" w:space="2735"/>
        <w:col w:w="4564"/>
      </w:cols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73.68pt;margin-top:46.4803pt;width:18.2001pt;height:13.6pt;mso-position-horizontal-relative:page;mso-position-vertical-relative:page;z-index:-113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3"/>
                    <w:szCs w:val="23"/>
                  </w:rPr>
                  <w:jc w:val="left"/>
                  <w:spacing w:lineRule="exact" w:line="240"/>
                  <w:ind w:left="20" w:right="-35"/>
                </w:pPr>
                <w:r>
                  <w:rPr>
                    <w:rFonts w:cs="Arial" w:hAnsi="Arial" w:eastAsia="Arial" w:ascii="Arial"/>
                    <w:color w:val="484950"/>
                    <w:w w:val="103"/>
                    <w:sz w:val="23"/>
                    <w:szCs w:val="23"/>
                  </w:rPr>
                  <w:t>-</w:t>
                </w:r>
                <w:r>
                  <w:rPr>
                    <w:rFonts w:cs="Arial" w:hAnsi="Arial" w:eastAsia="Arial" w:ascii="Arial"/>
                    <w:color w:val="484950"/>
                    <w:w w:val="107"/>
                    <w:sz w:val="23"/>
                    <w:szCs w:val="23"/>
                  </w:rPr>
                  <w:t>2</w:t>
                </w:r>
                <w:r>
                  <w:rPr>
                    <w:rFonts w:cs="Arial" w:hAnsi="Arial" w:eastAsia="Arial" w:ascii="Arial"/>
                    <w:color w:val="484950"/>
                    <w:w w:val="141"/>
                    <w:sz w:val="23"/>
                    <w:szCs w:val="23"/>
                  </w:rPr>
                  <w:t>-</w:t>
                </w:r>
                <w:r>
                  <w:rPr>
                    <w:rFonts w:cs="Arial" w:hAnsi="Arial" w:eastAsia="Arial" w:ascii="Arial"/>
                    <w:color w:val="000000"/>
                    <w:w w:val="100"/>
                    <w:sz w:val="23"/>
                    <w:szCs w:val="23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76.92pt;margin-top:46.39pt;width:21.0801pt;height:16.3241pt;mso-position-horizontal-relative:page;mso-position-vertical-relative:page;z-index:-112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left"/>
                  <w:spacing w:before="35"/>
                  <w:ind w:left="20" w:right="-37"/>
                </w:pPr>
                <w:r>
                  <w:rPr>
                    <w:rFonts w:cs="Arial" w:hAnsi="Arial" w:eastAsia="Arial" w:ascii="Arial"/>
                    <w:color w:val="494952"/>
                    <w:spacing w:val="0"/>
                    <w:w w:val="130"/>
                    <w:sz w:val="24"/>
                    <w:szCs w:val="24"/>
                  </w:rPr>
                  <w:t>-</w:t>
                </w:r>
                <w:r>
                  <w:rPr>
                    <w:rFonts w:cs="Arial" w:hAnsi="Arial" w:eastAsia="Arial" w:ascii="Arial"/>
                    <w:color w:val="494952"/>
                    <w:spacing w:val="0"/>
                    <w:w w:val="130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color w:val="494952"/>
                    <w:spacing w:val="0"/>
                    <w:w w:val="13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color w:val="494952"/>
                    <w:spacing w:val="0"/>
                    <w:w w:val="130"/>
                    <w:sz w:val="24"/>
                    <w:szCs w:val="24"/>
                  </w:rPr>
                  <w:t>-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89.52pt;margin-top:45.216pt;width:18.2001pt;height:15.7pt;mso-position-horizontal-relative:page;mso-position-vertical-relative:page;z-index:-112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7"/>
                    <w:szCs w:val="27"/>
                  </w:rPr>
                  <w:jc w:val="left"/>
                  <w:spacing w:lineRule="exact" w:line="280"/>
                  <w:ind w:left="20" w:right="-41"/>
                </w:pPr>
                <w:r>
                  <w:rPr>
                    <w:rFonts w:cs="Times New Roman" w:hAnsi="Times New Roman" w:eastAsia="Times New Roman" w:ascii="Times New Roman"/>
                    <w:color w:val="484950"/>
                    <w:w w:val="88"/>
                    <w:sz w:val="27"/>
                    <w:szCs w:val="27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color w:val="484950"/>
                    <w:w w:val="106"/>
                    <w:sz w:val="27"/>
                    <w:szCs w:val="27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color w:val="484950"/>
                    <w:w w:val="112"/>
                    <w:sz w:val="27"/>
                    <w:szCs w:val="27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w w:val="100"/>
                    <w:sz w:val="27"/>
                    <w:szCs w:val="27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88.366pt;margin-top:49.3752pt;width:23.5946pt;height:14pt;mso-position-horizontal-relative:page;mso-position-vertical-relative:page;z-index:-112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Arial" w:hAnsi="Arial" w:eastAsia="Arial" w:ascii="Arial"/>
                    <w:color w:val="4C4D56"/>
                    <w:w w:val="99"/>
                    <w:sz w:val="24"/>
                    <w:szCs w:val="24"/>
                  </w:rPr>
                  <w:t>-</w:t>
                </w:r>
                <w:r>
                  <w:rPr>
                    <w:rFonts w:cs="Arial" w:hAnsi="Arial" w:eastAsia="Arial" w:ascii="Arial"/>
                    <w:color w:val="4C4D56"/>
                    <w:w w:val="80"/>
                    <w:sz w:val="24"/>
                    <w:szCs w:val="24"/>
                  </w:rPr>
                  <w:t>1</w:t>
                </w:r>
                <w:r>
                  <w:rPr>
                    <w:rFonts w:cs="Arial" w:hAnsi="Arial" w:eastAsia="Arial" w:ascii="Arial"/>
                    <w:color w:val="4C4D56"/>
                    <w:w w:val="113"/>
                    <w:sz w:val="24"/>
                    <w:szCs w:val="24"/>
                  </w:rPr>
                  <w:t>0</w:t>
                </w:r>
                <w:r>
                  <w:rPr>
                    <w:rFonts w:cs="Arial" w:hAnsi="Arial" w:eastAsia="Arial" w:ascii="Arial"/>
                    <w:color w:val="4C4D56"/>
                    <w:w w:val="117"/>
                    <w:sz w:val="24"/>
                    <w:szCs w:val="24"/>
                  </w:rPr>
                  <w:t>-</w:t>
                </w:r>
                <w:r>
                  <w:rPr>
                    <w:rFonts w:cs="Arial" w:hAnsi="Arial" w:eastAsia="Arial" w:ascii="Arial"/>
                    <w:color w:val="00000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header" Target="header7.xml"/><Relationship Id="rId11" Type="http://schemas.openxmlformats.org/officeDocument/2006/relationships/header" Target="header8.xml"/><Relationship Id="rId12" Type="http://schemas.openxmlformats.org/officeDocument/2006/relationships/header" Target="header9.xml"/><Relationship Id="rId13" Type="http://schemas.openxmlformats.org/officeDocument/2006/relationships/header" Target="header10.xml"/><Relationship Id="rId14" Type="http://schemas.openxmlformats.org/officeDocument/2006/relationships/header" Target="header11.xml"/><Relationship Id="rId15" Type="http://schemas.openxmlformats.org/officeDocument/2006/relationships/header" Target="header12.xml"/><Relationship Id="rId16" Type="http://schemas.openxmlformats.org/officeDocument/2006/relationships/image" Target="media\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