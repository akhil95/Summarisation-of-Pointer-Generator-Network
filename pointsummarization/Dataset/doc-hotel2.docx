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34"/>
      </w:pPr>
      <w:r>
        <w:pict>
          <v:shape type="#_x0000_t75" style="width:120.47pt;height:67.5869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spacing w:before="17"/>
        <w:ind w:left="1461" w:right="1269"/>
      </w:pPr>
      <w:r>
        <w:rPr>
          <w:rFonts w:cs="Times New Roman" w:hAnsi="Times New Roman" w:eastAsia="Times New Roman" w:ascii="Times New Roman"/>
          <w:b/>
          <w:spacing w:val="0"/>
          <w:w w:val="115"/>
          <w:sz w:val="34"/>
          <w:szCs w:val="34"/>
        </w:rPr>
        <w:t>Hy</w:t>
      </w:r>
      <w:r>
        <w:rPr>
          <w:rFonts w:cs="Times New Roman" w:hAnsi="Times New Roman" w:eastAsia="Times New Roman" w:ascii="Times New Roman"/>
          <w:b/>
          <w:spacing w:val="13"/>
          <w:w w:val="115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15"/>
          <w:sz w:val="34"/>
          <w:szCs w:val="34"/>
        </w:rPr>
        <w:t>ertext</w:t>
      </w:r>
      <w:r>
        <w:rPr>
          <w:rFonts w:cs="Times New Roman" w:hAnsi="Times New Roman" w:eastAsia="Times New Roman" w:ascii="Times New Roman"/>
          <w:b/>
          <w:spacing w:val="64"/>
          <w:w w:val="115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5"/>
          <w:sz w:val="34"/>
          <w:szCs w:val="34"/>
        </w:rPr>
        <w:t>Summarization</w:t>
      </w:r>
      <w:r>
        <w:rPr>
          <w:rFonts w:cs="Times New Roman" w:hAnsi="Times New Roman" w:eastAsia="Times New Roman" w:ascii="Times New Roman"/>
          <w:b/>
          <w:spacing w:val="-14"/>
          <w:w w:val="115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for</w:t>
      </w:r>
      <w:r>
        <w:rPr>
          <w:rFonts w:cs="Times New Roman" w:hAnsi="Times New Roman" w:eastAsia="Times New Roman" w:ascii="Times New Roman"/>
          <w:b/>
          <w:spacing w:val="79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6"/>
          <w:sz w:val="34"/>
          <w:szCs w:val="34"/>
        </w:rPr>
        <w:t>Hotel</w:t>
      </w:r>
      <w:r>
        <w:rPr>
          <w:rFonts w:cs="Times New Roman" w:hAnsi="Times New Roman" w:eastAsia="Times New Roman" w:ascii="Times New Roman"/>
          <w:b/>
          <w:spacing w:val="38"/>
          <w:w w:val="116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6"/>
          <w:sz w:val="34"/>
          <w:szCs w:val="34"/>
        </w:rPr>
        <w:t>Review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lineRule="exact" w:line="300"/>
        <w:ind w:left="2694" w:right="2501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Minh</w:t>
      </w:r>
      <w:r>
        <w:rPr>
          <w:rFonts w:cs="Times New Roman" w:hAnsi="Times New Roman" w:eastAsia="Times New Roman" w:ascii="Times New Roman"/>
          <w:spacing w:val="59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ien,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position w:val="-1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rançois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8"/>
          <w:w w:val="116"/>
          <w:position w:val="-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28"/>
          <w:szCs w:val="28"/>
        </w:rPr>
        <w:t>ortet,</w:t>
      </w:r>
      <w:r>
        <w:rPr>
          <w:rFonts w:cs="Times New Roman" w:hAnsi="Times New Roman" w:eastAsia="Times New Roman" w:ascii="Times New Roman"/>
          <w:spacing w:val="16"/>
          <w:w w:val="116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Cyril</w:t>
      </w:r>
      <w:r>
        <w:rPr>
          <w:rFonts w:cs="Times New Roman" w:hAnsi="Times New Roman" w:eastAsia="Times New Roman" w:ascii="Times New Roman"/>
          <w:spacing w:val="64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-1"/>
          <w:sz w:val="28"/>
          <w:szCs w:val="28"/>
        </w:rPr>
        <w:t>Lab</w:t>
      </w:r>
      <w:r>
        <w:rPr>
          <w:rFonts w:cs="Times New Roman" w:hAnsi="Times New Roman" w:eastAsia="Times New Roman" w:ascii="Times New Roman"/>
          <w:spacing w:val="8"/>
          <w:w w:val="109"/>
          <w:position w:val="-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7" w:lineRule="exact" w:line="320"/>
        <w:ind w:left="687"/>
      </w:pPr>
      <w:r>
        <w:pict>
          <v:shape type="#_x0000_t75" style="position:absolute;margin-left:72pt;margin-top:5.19947pt;width:7.9682pt;height:9.22085pt;mso-position-horizontal-relative:page;mso-position-vertical-relative:paragraph;z-index:-215">
            <v:imagedata o:title="" r:id="rId5"/>
          </v:shape>
        </w:pict>
      </w:r>
      <w:r>
        <w:rPr>
          <w:rFonts w:cs="Times New Roman" w:hAnsi="Times New Roman" w:eastAsia="Times New Roman" w:ascii="Times New Roman"/>
          <w:b/>
          <w:spacing w:val="-27"/>
          <w:w w:val="100"/>
          <w:position w:val="-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25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cite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52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thi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51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9"/>
          <w:w w:val="121"/>
          <w:position w:val="-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12"/>
          <w:position w:val="-1"/>
          <w:sz w:val="28"/>
          <w:szCs w:val="28"/>
        </w:rPr>
        <w:t>ersion: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8"/>
        <w:ind w:left="548"/>
      </w:pPr>
      <w:r>
        <w:pict>
          <v:group style="position:absolute;margin-left:72.199pt;margin-top:2.18553pt;width:0pt;height:27.098pt;mso-position-horizontal-relative:page;mso-position-vertical-relative:paragraph;z-index:-214" coordorigin="1444,44" coordsize="0,542">
            <v:shape style="position:absolute;left:1444;top:44;width:0;height:542" coordorigin="1444,44" coordsize="0,542" path="m1444,586l1444,44e" filled="f" stroked="t" strokeweight="0.39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Minh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Tien,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rançois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7"/>
          <w:w w:val="11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ortet,</w:t>
      </w:r>
      <w:r>
        <w:rPr>
          <w:rFonts w:cs="Times New Roman" w:hAnsi="Times New Roman" w:eastAsia="Times New Roman" w:ascii="Times New Roman"/>
          <w:spacing w:val="-4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Cyril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Lab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é.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Hy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ertext</w:t>
      </w:r>
      <w:r>
        <w:rPr>
          <w:rFonts w:cs="Times New Roman" w:hAnsi="Times New Roman" w:eastAsia="Times New Roman" w:ascii="Times New Roman"/>
          <w:spacing w:val="1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Summarization</w:t>
      </w:r>
      <w:r>
        <w:rPr>
          <w:rFonts w:cs="Times New Roman" w:hAnsi="Times New Roman" w:eastAsia="Times New Roman" w:ascii="Times New Roman"/>
          <w:spacing w:val="-7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Hotel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Review.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tr</w:t>
      </w:r>
      <w:r>
        <w:rPr>
          <w:rFonts w:cs="Times New Roman" w:hAnsi="Times New Roman" w:eastAsia="Times New Roman" w:ascii="Times New Roman"/>
          <w:spacing w:val="6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duction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 w:lineRule="exact" w:line="240"/>
        <w:ind w:left="54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spacing w:val="4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SuRe</w:t>
      </w:r>
      <w:r>
        <w:rPr>
          <w:rFonts w:cs="Times New Roman" w:hAnsi="Times New Roman" w:eastAsia="Times New Roman" w:ascii="Times New Roman"/>
          <w:spacing w:val="3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spacing w:val="5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spacing w:val="4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3"/>
          <w:w w:val="108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position w:val="-1"/>
          <w:sz w:val="22"/>
          <w:szCs w:val="22"/>
        </w:rPr>
        <w:t>aluation</w:t>
      </w:r>
      <w:r>
        <w:rPr>
          <w:rFonts w:cs="Times New Roman" w:hAnsi="Times New Roman" w:eastAsia="Times New Roman" w:ascii="Times New Roman"/>
          <w:spacing w:val="21"/>
          <w:w w:val="108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spacing w:val="4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Discussion.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2015.</w:t>
      </w:r>
      <w:r>
        <w:rPr>
          <w:rFonts w:cs="Times New Roman" w:hAnsi="Times New Roman" w:eastAsia="Times New Roman" w:ascii="Times New Roman"/>
          <w:spacing w:val="4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-1"/>
          <w:sz w:val="22"/>
          <w:szCs w:val="22"/>
        </w:rPr>
        <w:t>&lt;hal-01153598&gt;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7" w:lineRule="auto" w:line="326"/>
        <w:ind w:left="1689" w:right="2109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HAL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Id: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5"/>
          <w:sz w:val="28"/>
          <w:szCs w:val="28"/>
        </w:rPr>
        <w:t>hal-01153598</w:t>
      </w:r>
      <w:r>
        <w:rPr>
          <w:rFonts w:cs="Times New Roman" w:hAnsi="Times New Roman" w:eastAsia="Times New Roman" w:ascii="Times New Roman"/>
          <w:b/>
          <w:spacing w:val="0"/>
          <w:w w:val="115"/>
          <w:sz w:val="28"/>
          <w:szCs w:val="28"/>
        </w:rPr>
        <w:t> </w:t>
      </w:r>
      <w:hyperlink r:id="rId6">
        <w:r>
          <w:rPr>
            <w:rFonts w:cs="Times New Roman" w:hAnsi="Times New Roman" w:eastAsia="Times New Roman" w:ascii="Times New Roman"/>
            <w:b/>
            <w:spacing w:val="0"/>
            <w:w w:val="122"/>
            <w:sz w:val="28"/>
            <w:szCs w:val="28"/>
          </w:rPr>
          <w:t>https://hal.archives</w:t>
        </w:r>
        <w:r>
          <w:rPr>
            <w:rFonts w:cs="Times New Roman" w:hAnsi="Times New Roman" w:eastAsia="Times New Roman" w:ascii="Times New Roman"/>
            <w:b/>
            <w:spacing w:val="10"/>
            <w:w w:val="122"/>
            <w:sz w:val="28"/>
            <w:szCs w:val="28"/>
          </w:rPr>
          <w:t>-</w:t>
        </w:r>
        <w:r>
          <w:rPr>
            <w:rFonts w:cs="Times New Roman" w:hAnsi="Times New Roman" w:eastAsia="Times New Roman" w:ascii="Times New Roman"/>
            <w:b/>
            <w:spacing w:val="0"/>
            <w:w w:val="119"/>
            <w:sz w:val="28"/>
            <w:szCs w:val="28"/>
          </w:rPr>
          <w:t>ouvertes.fr/hal</w:t>
        </w:r>
        <w:r>
          <w:rPr>
            <w:rFonts w:cs="Times New Roman" w:hAnsi="Times New Roman" w:eastAsia="Times New Roman" w:ascii="Times New Roman"/>
            <w:b/>
            <w:spacing w:val="10"/>
            <w:w w:val="119"/>
            <w:sz w:val="28"/>
            <w:szCs w:val="28"/>
          </w:rPr>
          <w:t>-</w:t>
        </w:r>
        <w:r>
          <w:rPr>
            <w:rFonts w:cs="Times New Roman" w:hAnsi="Times New Roman" w:eastAsia="Times New Roman" w:ascii="Times New Roman"/>
            <w:b/>
            <w:spacing w:val="0"/>
            <w:w w:val="115"/>
            <w:sz w:val="28"/>
            <w:szCs w:val="28"/>
          </w:rPr>
          <w:t>01153598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60" w:lineRule="exact" w:line="240"/>
        <w:ind w:left="3602" w:right="4022"/>
      </w:pPr>
      <w:r>
        <w:rPr>
          <w:rFonts w:cs="Times New Roman" w:hAnsi="Times New Roman" w:eastAsia="Times New Roman" w:ascii="Times New Roman"/>
          <w:spacing w:val="0"/>
          <w:w w:val="110"/>
          <w:position w:val="-1"/>
          <w:sz w:val="22"/>
          <w:szCs w:val="22"/>
        </w:rPr>
        <w:t>Submitted</w:t>
      </w:r>
      <w:r>
        <w:rPr>
          <w:rFonts w:cs="Times New Roman" w:hAnsi="Times New Roman" w:eastAsia="Times New Roman" w:ascii="Times New Roman"/>
          <w:spacing w:val="12"/>
          <w:w w:val="11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2"/>
          <w:szCs w:val="22"/>
        </w:rPr>
        <w:t>2015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20" w:h="16840"/>
          <w:pgMar w:top="800" w:bottom="280" w:left="1020" w:right="60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8" w:lineRule="auto" w:line="257"/>
        <w:ind w:left="114" w:right="-38" w:firstLine="36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HAL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ulti-disciplinary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9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access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dissemination</w:t>
      </w:r>
      <w:r>
        <w:rPr>
          <w:rFonts w:cs="Times New Roman" w:hAnsi="Times New Roman" w:eastAsia="Times New Roman" w:ascii="Times New Roman"/>
          <w:spacing w:val="2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sci-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tific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cume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ts,</w:t>
      </w:r>
      <w:r>
        <w:rPr>
          <w:rFonts w:cs="Times New Roman" w:hAnsi="Times New Roman" w:eastAsia="Times New Roman" w:ascii="Times New Roman"/>
          <w:spacing w:val="1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whether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pub-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lished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cume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institutions</w:t>
      </w:r>
      <w:r>
        <w:rPr>
          <w:rFonts w:cs="Times New Roman" w:hAnsi="Times New Roman" w:eastAsia="Times New Roman" w:ascii="Times New Roman"/>
          <w:spacing w:val="5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abroad,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public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pri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ters.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8" w:lineRule="auto" w:line="257"/>
        <w:ind w:right="496" w:firstLine="360"/>
        <w:sectPr>
          <w:type w:val="continuous"/>
          <w:pgSz w:w="11920" w:h="16840"/>
          <w:pgMar w:top="800" w:bottom="280" w:left="1020" w:right="600"/>
          <w:cols w:num="2" w:equalWidth="off">
            <w:col w:w="4834" w:space="199"/>
            <w:col w:w="526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L’ar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pluridisciplinaire</w:t>
      </w:r>
      <w:r>
        <w:rPr>
          <w:rFonts w:cs="Times New Roman" w:hAnsi="Times New Roman" w:eastAsia="Times New Roman" w:ascii="Times New Roman"/>
          <w:spacing w:val="6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est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destinée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dé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ôt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à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diffusion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cume</w:t>
      </w:r>
      <w:r>
        <w:rPr>
          <w:rFonts w:cs="Times New Roman" w:hAnsi="Times New Roman" w:eastAsia="Times New Roman" w:ascii="Times New Roman"/>
          <w:spacing w:val="-6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scie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tifiques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publiés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non,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émana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établisseme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d’enseigneme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français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étrangers,</w:t>
      </w:r>
      <w:r>
        <w:rPr>
          <w:rFonts w:cs="Times New Roman" w:hAnsi="Times New Roman" w:eastAsia="Times New Roman" w:ascii="Times New Roman"/>
          <w:spacing w:val="23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6"/>
          <w:w w:val="108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oratoires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publics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pri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és.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4"/>
        <w:ind w:left="1964"/>
      </w:pPr>
      <w:r>
        <w:rPr>
          <w:rFonts w:cs="Times New Roman" w:hAnsi="Times New Roman" w:eastAsia="Times New Roman" w:ascii="Times New Roman"/>
          <w:spacing w:val="0"/>
          <w:w w:val="111"/>
          <w:sz w:val="28"/>
          <w:szCs w:val="28"/>
        </w:rPr>
        <w:t>Hypertext</w:t>
      </w:r>
      <w:r>
        <w:rPr>
          <w:rFonts w:cs="Times New Roman" w:hAnsi="Times New Roman" w:eastAsia="Times New Roman" w:ascii="Times New Roman"/>
          <w:spacing w:val="-6"/>
          <w:w w:val="11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8"/>
          <w:szCs w:val="28"/>
        </w:rPr>
        <w:t>Summarization</w:t>
      </w:r>
      <w:r>
        <w:rPr>
          <w:rFonts w:cs="Times New Roman" w:hAnsi="Times New Roman" w:eastAsia="Times New Roman" w:ascii="Times New Roman"/>
          <w:spacing w:val="-6"/>
          <w:w w:val="11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or</w:t>
      </w:r>
      <w:r>
        <w:rPr>
          <w:rFonts w:cs="Times New Roman" w:hAnsi="Times New Roman" w:eastAsia="Times New Roman" w:ascii="Times New Roman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Hotel</w:t>
      </w:r>
      <w:r>
        <w:rPr>
          <w:rFonts w:cs="Times New Roman" w:hAnsi="Times New Roman" w:eastAsia="Times New Roman" w:ascii="Times New Roman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4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8"/>
          <w:szCs w:val="28"/>
        </w:rPr>
        <w:t>view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20" w:h="16840"/>
          <w:pgMar w:top="1300" w:bottom="280" w:left="1340" w:right="6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14" w:lineRule="exact" w:line="260"/>
        <w:ind w:left="644" w:right="28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uthor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Nguyen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9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ien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Laboratoire</w:t>
      </w:r>
      <w:r>
        <w:rPr>
          <w:rFonts w:cs="Times New Roman" w:hAnsi="Times New Roman" w:eastAsia="Times New Roman" w:ascii="Times New Roman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8"/>
          <w:szCs w:val="18"/>
        </w:rPr>
        <w:t>d’Informatique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55"/>
        <w:ind w:left="546" w:right="190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Grenoble</w:t>
      </w:r>
      <w:r>
        <w:rPr>
          <w:rFonts w:cs="Times New Roman" w:hAnsi="Times New Roman" w:eastAsia="Times New Roman" w:ascii="Times New Roman"/>
          <w:spacing w:val="-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7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18"/>
          <w:szCs w:val="18"/>
        </w:rPr>
        <w:t>´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quipe</w:t>
      </w:r>
      <w:r>
        <w:rPr>
          <w:rFonts w:cs="Times New Roman" w:hAnsi="Times New Roman" w:eastAsia="Times New Roman" w:ascii="Times New Roman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8"/>
          <w:szCs w:val="18"/>
        </w:rPr>
        <w:t>SIGMA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72"/>
        <w:ind w:left="323" w:right="-33"/>
      </w:pPr>
      <w:hyperlink r:id="rId7">
        <w:r>
          <w:rPr>
            <w:rFonts w:cs="Times New Roman" w:hAnsi="Times New Roman" w:eastAsia="Times New Roman" w:ascii="Times New Roman"/>
            <w:spacing w:val="0"/>
            <w:w w:val="131"/>
            <w:sz w:val="18"/>
            <w:szCs w:val="18"/>
          </w:rPr>
          <w:t>minh-tien.nguyen@imag.fr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</w:r>
      </w:hyperlink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14" w:lineRule="exact" w:line="260"/>
        <w:ind w:left="233" w:right="233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uthor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Fran</w:t>
      </w:r>
      <w:r>
        <w:rPr>
          <w:rFonts w:cs="Times New Roman" w:hAnsi="Times New Roman" w:eastAsia="Times New Roman" w:ascii="Times New Roman"/>
          <w:spacing w:val="-9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¸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Portet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Laboratoire</w:t>
      </w:r>
      <w:r>
        <w:rPr>
          <w:rFonts w:cs="Times New Roman" w:hAnsi="Times New Roman" w:eastAsia="Times New Roman" w:ascii="Times New Roman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8"/>
          <w:szCs w:val="18"/>
        </w:rPr>
        <w:t>d’Informatique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55"/>
        <w:ind w:left="90" w:right="90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Grenoble</w:t>
      </w:r>
      <w:r>
        <w:rPr>
          <w:rFonts w:cs="Times New Roman" w:hAnsi="Times New Roman" w:eastAsia="Times New Roman" w:ascii="Times New Roman"/>
          <w:spacing w:val="-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7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18"/>
          <w:szCs w:val="18"/>
        </w:rPr>
        <w:t>´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quipe</w:t>
      </w:r>
      <w:r>
        <w:rPr>
          <w:rFonts w:cs="Times New Roman" w:hAnsi="Times New Roman" w:eastAsia="Times New Roman" w:ascii="Times New Roman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8"/>
          <w:szCs w:val="18"/>
        </w:rPr>
        <w:t>GE</w:t>
      </w:r>
      <w:r>
        <w:rPr>
          <w:rFonts w:cs="Times New Roman" w:hAnsi="Times New Roman" w:eastAsia="Times New Roman" w:ascii="Times New Roman"/>
          <w:spacing w:val="-17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18"/>
          <w:szCs w:val="18"/>
        </w:rPr>
        <w:t>ALP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72"/>
        <w:ind w:left="-33" w:right="-33"/>
      </w:pPr>
      <w:hyperlink r:id="rId8">
        <w:r>
          <w:rPr>
            <w:rFonts w:cs="Times New Roman" w:hAnsi="Times New Roman" w:eastAsia="Times New Roman" w:ascii="Times New Roman"/>
            <w:spacing w:val="0"/>
            <w:w w:val="142"/>
            <w:sz w:val="18"/>
            <w:szCs w:val="18"/>
          </w:rPr>
          <w:t>francois.portet@imag.fr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2"/>
        <w:ind w:left="330" w:right="1567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uthor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3"/>
        <w:ind w:left="453" w:right="170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Cyril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Labb</w:t>
      </w:r>
      <w:r>
        <w:rPr>
          <w:rFonts w:cs="Times New Roman" w:hAnsi="Times New Roman" w:eastAsia="Times New Roman" w:ascii="Times New Roman"/>
          <w:spacing w:val="-93"/>
          <w:w w:val="9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4" w:lineRule="exact" w:line="260"/>
        <w:ind w:left="-16" w:right="1221"/>
        <w:sectPr>
          <w:type w:val="continuous"/>
          <w:pgSz w:w="11920" w:h="16840"/>
          <w:pgMar w:top="800" w:bottom="280" w:left="1340" w:right="640"/>
          <w:cols w:num="3" w:equalWidth="off">
            <w:col w:w="2939" w:space="459"/>
            <w:col w:w="2475" w:space="684"/>
            <w:col w:w="3383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Laboratoire</w:t>
      </w:r>
      <w:r>
        <w:rPr>
          <w:rFonts w:cs="Times New Roman" w:hAnsi="Times New Roman" w:eastAsia="Times New Roman" w:ascii="Times New Roman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8"/>
          <w:szCs w:val="18"/>
        </w:rPr>
        <w:t>d’Informatique</w:t>
      </w:r>
      <w:r>
        <w:rPr>
          <w:rFonts w:cs="Times New Roman" w:hAnsi="Times New Roman" w:eastAsia="Times New Roman" w:ascii="Times New Roman"/>
          <w:spacing w:val="0"/>
          <w:w w:val="9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8"/>
          <w:szCs w:val="18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Grenoble</w:t>
      </w:r>
      <w:r>
        <w:rPr>
          <w:rFonts w:cs="Times New Roman" w:hAnsi="Times New Roman" w:eastAsia="Times New Roman" w:ascii="Times New Roman"/>
          <w:spacing w:val="-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7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18"/>
          <w:szCs w:val="18"/>
        </w:rPr>
        <w:t>´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quipe</w:t>
      </w:r>
      <w:r>
        <w:rPr>
          <w:rFonts w:cs="Times New Roman" w:hAnsi="Times New Roman" w:eastAsia="Times New Roman" w:ascii="Times New Roman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8"/>
          <w:szCs w:val="18"/>
        </w:rPr>
        <w:t>SIGMA</w:t>
      </w:r>
      <w:r>
        <w:rPr>
          <w:rFonts w:cs="Times New Roman" w:hAnsi="Times New Roman" w:eastAsia="Times New Roman" w:ascii="Times New Roman"/>
          <w:spacing w:val="0"/>
          <w:w w:val="99"/>
          <w:sz w:val="18"/>
          <w:szCs w:val="18"/>
        </w:rPr>
        <w:t> </w:t>
      </w:r>
      <w:hyperlink r:id="rId9">
        <w:r>
          <w:rPr>
            <w:rFonts w:cs="Times New Roman" w:hAnsi="Times New Roman" w:eastAsia="Times New Roman" w:ascii="Times New Roman"/>
            <w:spacing w:val="0"/>
            <w:w w:val="140"/>
            <w:sz w:val="18"/>
            <w:szCs w:val="18"/>
          </w:rPr>
          <w:t>cyril.labbe@imag.fr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  <w:sectPr>
          <w:type w:val="continuous"/>
          <w:pgSz w:w="11920" w:h="16840"/>
          <w:pgMar w:top="800" w:bottom="280" w:left="1340" w:right="64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2"/>
        <w:ind w:left="1800" w:right="1700"/>
      </w:pP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Abstract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440" w:right="30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adays,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huge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amount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online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almost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product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service.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contri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wth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e-commerce;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place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human,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xtracting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related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mass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order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easy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stand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summarization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vial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matte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stud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present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SuRe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produce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xtual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summarization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hotel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free-t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ws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well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prelim-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inary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aluation.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26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oduction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100" w:right="-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adays,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huge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amount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customer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ailable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online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almost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product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service.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Commonly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form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short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free-t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which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contains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only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general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comments</w:t>
      </w:r>
      <w:r>
        <w:rPr>
          <w:rFonts w:cs="Times New Roman" w:hAnsi="Times New Roman" w:eastAsia="Times New Roman" w:ascii="Times New Roman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highly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personal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opinions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cumstances.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ould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ery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aluable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source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both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customers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ducers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could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able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xtract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amount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present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ficient</w:t>
      </w:r>
      <w:r>
        <w:rPr>
          <w:rFonts w:cs="Times New Roman" w:hAnsi="Times New Roman" w:eastAsia="Times New Roman" w:ascii="Times New Roman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manne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0" w:lineRule="auto" w:line="257"/>
        <w:ind w:left="100" w:right="-38" w:firstLine="21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been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ferent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approaches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field</w:t>
      </w:r>
      <w:r>
        <w:rPr>
          <w:rFonts w:cs="Times New Roman" w:hAnsi="Times New Roman" w:eastAsia="Times New Roman" w:ascii="Times New Roman"/>
          <w:spacing w:val="-4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research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such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purely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fre-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quen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(Rotem,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retri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2014)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disc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erall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polarity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document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(Sebastiani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al.,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2006).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Some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tried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tackle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abstrac-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tion/natural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language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generation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(Portet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al.,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100" w:right="-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2007);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abstract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summarize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field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research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still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quite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weak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open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search.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Therefore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propose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SuRe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pilot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research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(Labb</w:t>
      </w:r>
      <w:r>
        <w:rPr>
          <w:rFonts w:cs="Times New Roman" w:hAnsi="Times New Roman" w:eastAsia="Times New Roman" w:ascii="Times New Roman"/>
          <w:spacing w:val="-8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´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Portet,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100" w:right="-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2012).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only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xtracts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abstract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reforms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tual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output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i.e.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SuRe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decides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itself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”What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say?”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”H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say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it?”.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2"/>
        <w:ind w:right="3391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341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2.1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chitectu</w:t>
      </w:r>
      <w:r>
        <w:rPr>
          <w:rFonts w:cs="Times New Roman" w:hAnsi="Times New Roman" w:eastAsia="Times New Roman" w:ascii="Times New Roman"/>
          <w:spacing w:val="-4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96" w:lineRule="auto" w:line="257"/>
        <w:ind w:right="71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simple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architecture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SuRe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sualized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steps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seen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Figure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pict>
          <v:shape type="#_x0000_t75" style="width:250.2pt;height:149.85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72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Figure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1: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erall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Architecture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SuRe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29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2.2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Opinion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96" w:lineRule="auto" w:line="257"/>
        <w:ind w:right="717"/>
      </w:pP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consider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product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composed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ferent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features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features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described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ious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opinions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mentioned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free-t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Thus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step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intents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xtract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much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rel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opinions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possible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source.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First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xtract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ords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referencing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features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thanks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pre-defined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dictionary/ontology;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opin-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ens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about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features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xtracted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ferent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methods</w:t>
      </w:r>
      <w:r>
        <w:rPr>
          <w:rFonts w:cs="Times New Roman" w:hAnsi="Times New Roman" w:eastAsia="Times New Roman" w:ascii="Times New Roman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slightly</w:t>
      </w:r>
      <w:r>
        <w:rPr>
          <w:rFonts w:cs="Times New Roman" w:hAnsi="Times New Roman" w:eastAsia="Times New Roman" w:ascii="Times New Roman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ferent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archi-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tectures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namely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Sliding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wind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Dependen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tree.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right="717" w:firstLine="218"/>
      </w:pP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account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syno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yms;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opin-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were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aggr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ordNet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rela-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between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adject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synsets.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right="714" w:firstLine="21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end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step,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fl</w:t>
      </w:r>
      <w:r>
        <w:rPr>
          <w:rFonts w:cs="Times New Roman" w:hAnsi="Times New Roman" w:eastAsia="Times New Roman" w:ascii="Times New Roman"/>
          <w:spacing w:val="-5"/>
          <w:w w:val="9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wing</w:t>
      </w:r>
      <w:r>
        <w:rPr>
          <w:rFonts w:cs="Times New Roman" w:hAnsi="Times New Roman" w:eastAsia="Times New Roman" w:ascii="Times New Roman"/>
          <w:spacing w:val="-9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structure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obtained: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eatu</w:t>
      </w:r>
      <w:r>
        <w:rPr>
          <w:rFonts w:cs="Times New Roman" w:hAnsi="Times New Roman" w:eastAsia="Times New Roman" w:ascii="Times New Roman"/>
          <w:spacing w:val="7"/>
          <w:w w:val="11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0"/>
          <w:w w:val="136"/>
          <w:sz w:val="22"/>
          <w:szCs w:val="22"/>
        </w:rPr>
        <w:t>&lt;</w:t>
      </w:r>
      <w:r>
        <w:rPr>
          <w:rFonts w:cs="Times New Roman" w:hAnsi="Times New Roman" w:eastAsia="Times New Roman" w:ascii="Times New Roman"/>
          <w:spacing w:val="30"/>
          <w:w w:val="13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9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8"/>
          <w:w w:val="9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6"/>
          <w:w w:val="13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98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ated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0"/>
          <w:w w:val="100"/>
          <w:position w:val="-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99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8"/>
          <w:w w:val="94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6"/>
          <w:w w:val="134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98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2"/>
          <w:szCs w:val="22"/>
        </w:rPr>
        <w:t>ated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0"/>
          <w:w w:val="105"/>
          <w:position w:val="-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...,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99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8"/>
          <w:w w:val="94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6"/>
          <w:w w:val="134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98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2"/>
          <w:szCs w:val="22"/>
        </w:rPr>
        <w:t>ated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8"/>
          <w:position w:val="-3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position w:val="-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2"/>
          <w:szCs w:val="22"/>
        </w:rPr>
        <w:t>&gt;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21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Where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turn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9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8"/>
          <w:w w:val="9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6"/>
          <w:w w:val="13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98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ated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6"/>
          <w:w w:val="10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gen-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 w:lineRule="auto" w:line="257"/>
        <w:ind w:right="717"/>
        <w:sectPr>
          <w:type w:val="continuous"/>
          <w:pgSz w:w="11920" w:h="16840"/>
          <w:pgMar w:top="800" w:bottom="280" w:left="1340" w:right="640"/>
          <w:cols w:num="2" w:equalWidth="off">
            <w:col w:w="4466" w:space="340"/>
            <w:col w:w="5134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eral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number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times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opinion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been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men-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tioned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along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detail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list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2" w:lineRule="auto" w:line="257"/>
        <w:ind w:left="100" w:right="478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time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mentioned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(from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which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which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sentence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what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polarity).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00" w:right="518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2.3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Document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Planning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Planning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100" w:right="478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research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chose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separate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features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posit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most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frequent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opinion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it.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SuRe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tries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decision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feature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should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described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opinion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case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should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conjunction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step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cide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which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ould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reference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xpression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sentence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(e.g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feature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mentioned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people)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should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refe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enced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8" w:lineRule="exact" w:line="260"/>
        <w:sectPr>
          <w:pgSz w:w="11920" w:h="16840"/>
          <w:pgMar w:top="1200" w:bottom="280" w:left="1340" w:right="1280"/>
        </w:sectPr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5"/>
        <w:ind w:left="100" w:right="2069"/>
      </w:pPr>
      <w:r>
        <w:pict>
          <v:group style="position:absolute;margin-left:307.276pt;margin-top:62.811pt;width:242.812pt;height:281.873pt;mso-position-horizontal-relative:page;mso-position-vertical-relative:page;z-index:-213" coordorigin="6146,1256" coordsize="4856,5637">
            <v:shape type="#_x0000_t75" style="position:absolute;left:6146;top:1256;width:4856;height:2814">
              <v:imagedata o:title="" r:id="rId11"/>
            </v:shape>
            <v:shape type="#_x0000_t75" style="position:absolute;left:6146;top:4090;width:4819;height:2803">
              <v:imagedata o:title="" r:id="rId12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2.4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Surface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Realization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100" w:right="13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planning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been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made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vious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step;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tree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structure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feature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tained.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phrase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feature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empl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Simple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NLG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(Gatt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Reite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100" w:right="13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2009);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phrases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grouped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reference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xpressions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create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sentences.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4" w:lineRule="auto" w:line="257"/>
        <w:ind w:left="100" w:right="13" w:firstLine="218"/>
      </w:pP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chose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output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small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ype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body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code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order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able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represent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better(with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bold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xt,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xtra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pop-up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box)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seen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Figure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220.837pt;height:87.2625pt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1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Figure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2: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SuRe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output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xample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175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aluation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100" w:right="13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SuRe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project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been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implemented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output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been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aluated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order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complete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assessment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project.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closely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assessed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ferent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aspects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opinion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approaches(reliabilit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run-time,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output).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Later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carried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collect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people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prefe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ences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between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ferent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type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presentations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linguistic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quality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SuRe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base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characteristic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were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defined</w:t>
      </w:r>
      <w:r>
        <w:rPr>
          <w:rFonts w:cs="Times New Roman" w:hAnsi="Times New Roman" w:eastAsia="Times New Roman" w:ascii="Times New Roman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Document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understanding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conference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(Baten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Dang,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2007)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NIST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presented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Figure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8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Figure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3: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linguistic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qualities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output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right="300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Discussion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right="7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SuRe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been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able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handle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ws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create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short,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easy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understand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summary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abstract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manner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close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human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process.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still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problems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SuRe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tem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need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consideration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future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elopment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such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436" w:right="71" w:hanging="209"/>
      </w:pPr>
      <w:r>
        <w:rPr>
          <w:rFonts w:cs="Times New Roman" w:hAnsi="Times New Roman" w:eastAsia="Times New Roman" w:ascii="Times New Roman"/>
          <w:spacing w:val="0"/>
          <w:w w:val="14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22"/>
          <w:w w:val="14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Aggr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ation</w:t>
      </w:r>
      <w:r>
        <w:rPr>
          <w:rFonts w:cs="Times New Roman" w:hAnsi="Times New Roman" w:eastAsia="Times New Roman" w:ascii="Times New Roman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filtered</w:t>
      </w:r>
      <w:r>
        <w:rPr>
          <w:rFonts w:cs="Times New Roman" w:hAnsi="Times New Roman" w:eastAsia="Times New Roman" w:ascii="Times New Roman"/>
          <w:spacing w:val="-6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dif-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ferent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criteria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create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concen-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trated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summary;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e.g.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temporal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formation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age,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place,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x,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etc.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436" w:right="71" w:hanging="209"/>
      </w:pPr>
      <w:r>
        <w:rPr>
          <w:rFonts w:cs="Times New Roman" w:hAnsi="Times New Roman" w:eastAsia="Times New Roman" w:ascii="Times New Roman"/>
          <w:spacing w:val="0"/>
          <w:w w:val="14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4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clear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ord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sense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disambiguation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before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aggr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instead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blindly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select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similar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ords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ordNet.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436" w:right="71" w:hanging="209"/>
      </w:pPr>
      <w:r>
        <w:rPr>
          <w:rFonts w:cs="Times New Roman" w:hAnsi="Times New Roman" w:eastAsia="Times New Roman" w:ascii="Times New Roman"/>
          <w:spacing w:val="0"/>
          <w:w w:val="14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4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Referencing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resolution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ould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enhance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opinion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step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since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written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people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often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reference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”th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y”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57"/>
        <w:ind w:left="436" w:right="7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”it”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instead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remark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feature,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well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double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ation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sarcasm.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right="3333"/>
      </w:pPr>
      <w:r>
        <w:rPr>
          <w:rFonts w:cs="Times New Roman" w:hAnsi="Times New Roman" w:eastAsia="Times New Roman" w:ascii="Times New Roman"/>
          <w:w w:val="107"/>
          <w:sz w:val="24"/>
          <w:szCs w:val="24"/>
        </w:rPr>
        <w:t>Refe</w:t>
      </w:r>
      <w:r>
        <w:rPr>
          <w:rFonts w:cs="Times New Roman" w:hAnsi="Times New Roman" w:eastAsia="Times New Roman" w:ascii="Times New Roman"/>
          <w:spacing w:val="-4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18" w:right="80" w:hanging="218"/>
        <w:sectPr>
          <w:type w:val="continuous"/>
          <w:pgSz w:w="11920" w:h="16840"/>
          <w:pgMar w:top="800" w:bottom="280" w:left="1340" w:right="1280"/>
          <w:cols w:num="2" w:equalWidth="off">
            <w:col w:w="4517" w:space="288"/>
            <w:col w:w="4495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Nicole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Baten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Hoa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Dang.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2007.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Document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unde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standing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conferences.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81" w:lineRule="exact" w:line="220"/>
        <w:ind w:left="338" w:right="4386" w:hanging="21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Albert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Gatt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Ehud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Reite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2009.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Simplenlg: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alisation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engine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practical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applications.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9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o-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ceedings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12th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Eu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opean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orkshop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Natu-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Langu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ENLG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’09,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pages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90–93,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Strouds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g,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USA.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Association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Computa-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tional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Linguistics.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338" w:right="4386" w:hanging="21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Cyril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Labb</w:t>
      </w:r>
      <w:r>
        <w:rPr>
          <w:rFonts w:cs="Times New Roman" w:hAnsi="Times New Roman" w:eastAsia="Times New Roman" w:ascii="Times New Roman"/>
          <w:spacing w:val="-7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´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Fran</w:t>
      </w:r>
      <w:r>
        <w:rPr>
          <w:rFonts w:cs="Times New Roman" w:hAnsi="Times New Roman" w:eastAsia="Times New Roman" w:ascii="Times New Roman"/>
          <w:spacing w:val="-7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¸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Portet.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2012.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ards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Abstract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Opinion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Summarisation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Multiple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ourism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Domain.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nte</w:t>
      </w:r>
      <w:r>
        <w:rPr>
          <w:rFonts w:cs="Times New Roman" w:hAnsi="Times New Roman" w:eastAsia="Times New Roman" w:ascii="Times New Roman"/>
          <w:spacing w:val="-4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national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96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orkshop</w:t>
      </w:r>
      <w:r>
        <w:rPr>
          <w:rFonts w:cs="Times New Roman" w:hAnsi="Times New Roman" w:eastAsia="Times New Roman" w:ascii="Times New Roman"/>
          <w:spacing w:val="5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Sentiment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very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om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Af-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fective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2012)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pages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87–94,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Bristol,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yaume-Uni.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338" w:right="4386" w:hanging="21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Fran</w:t>
      </w:r>
      <w:r>
        <w:rPr>
          <w:rFonts w:cs="Times New Roman" w:hAnsi="Times New Roman" w:eastAsia="Times New Roman" w:ascii="Times New Roman"/>
          <w:spacing w:val="-78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¸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ois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Portet,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Ehud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Reite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Jim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Hunte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Somaya-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julu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Sripada.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2007.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Automatic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generation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tual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summaries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neonatal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intens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care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data.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occedings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11th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Confe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ence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Artificial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Intelli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ence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Medicine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(AIME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07).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LNCS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pages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33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227–236.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338" w:right="4386" w:hanging="21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Nad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Rotem.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retri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may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2014.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Open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summa-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rizer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(ots)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hyperlink r:id="rId14"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http://libots.sourcefo</w:t>
        </w:r>
        <w:r>
          <w:rPr>
            <w:rFonts w:cs="Times New Roman" w:hAnsi="Times New Roman" w:eastAsia="Times New Roman" w:ascii="Times New Roman"/>
            <w:spacing w:val="-4"/>
            <w:w w:val="100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ge.net.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338" w:right="4386" w:hanging="218"/>
      </w:pP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abrizio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Sebastiani,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Andrea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Esuli,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abrizio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bastiani.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2006.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Determining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term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subject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vity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term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orientation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opinion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mining.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9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oceed-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ings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11th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Confe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ence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Eu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opean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Chap-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Association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Computational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Linguistics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(E</w:t>
      </w:r>
      <w:r>
        <w:rPr>
          <w:rFonts w:cs="Times New Roman" w:hAnsi="Times New Roman" w:eastAsia="Times New Roman" w:ascii="Times New Roman"/>
          <w:spacing w:val="-6"/>
          <w:w w:val="9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CL06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7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pages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193–200.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sectPr>
      <w:pgSz w:w="11920" w:h="16840"/>
      <w:pgMar w:top="1200" w:bottom="280" w:left="1320" w:right="16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Relationship Id="rId6" Type="http://schemas.openxmlformats.org/officeDocument/2006/relationships/hyperlink" Target="https://hal.archives-ouvertes.fr/hal-01153598" TargetMode="External"/><Relationship Id="rId7" Type="http://schemas.openxmlformats.org/officeDocument/2006/relationships/hyperlink" Target="mailto:nguyen@imag.fr" TargetMode="External"/><Relationship Id="rId8" Type="http://schemas.openxmlformats.org/officeDocument/2006/relationships/hyperlink" Target="mailto:portet@imag.fr" TargetMode="External"/><Relationship Id="rId9" Type="http://schemas.openxmlformats.org/officeDocument/2006/relationships/hyperlink" Target="mailto:labbe@imag.fr" TargetMode="External"/><Relationship Id="rId10" Type="http://schemas.openxmlformats.org/officeDocument/2006/relationships/image" Target="media\image3.jpg"/><Relationship Id="rId11" Type="http://schemas.openxmlformats.org/officeDocument/2006/relationships/image" Target="media\image4.jpg"/><Relationship Id="rId12" Type="http://schemas.openxmlformats.org/officeDocument/2006/relationships/image" Target="media\image5.jpg"/><Relationship Id="rId13" Type="http://schemas.openxmlformats.org/officeDocument/2006/relationships/image" Target="media\image6.jpg"/><Relationship Id="rId14" Type="http://schemas.openxmlformats.org/officeDocument/2006/relationships/hyperlink" Target="http://libots.sourceforge.net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