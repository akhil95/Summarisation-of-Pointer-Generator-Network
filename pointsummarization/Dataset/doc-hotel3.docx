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Default Extension="jpg" ContentType="image/jpg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72pt;margin-top:590.775pt;width:468pt;height:0pt;mso-position-horizontal-relative:page;mso-position-vertical-relative:page;z-index:-5532" coordorigin="1440,11816" coordsize="9360,0">
            <v:shape style="position:absolute;left:1440;top:11816;width:9360;height:0" coordorigin="1440,11816" coordsize="9360,0" path="m1440,11816l10800,11816e" filled="f" stroked="t" strokeweight="0.85pt" strokecolor="#B3B4B6">
              <v:path arrowok="t"/>
            </v:shape>
            <w10:wrap type="none"/>
          </v:group>
        </w:pict>
      </w:r>
      <w:r>
        <w:pict>
          <v:group style="position:absolute;margin-left:72pt;margin-top:183.225pt;width:486pt;height:0pt;mso-position-horizontal-relative:page;mso-position-vertical-relative:page;z-index:-5534" coordorigin="1440,3665" coordsize="9720,0">
            <v:shape style="position:absolute;left:1440;top:3665;width:9720;height:0" coordorigin="1440,3665" coordsize="9720,0" path="m1440,3665l11160,3665e" filled="f" stroked="t" strokeweight="0.85pt" strokecolor="#B3B4B6">
              <v:path arrowok="t"/>
            </v:shape>
            <w10:wrap type="none"/>
          </v:group>
        </w:pict>
      </w:r>
      <w:r>
        <w:pict>
          <v:group style="position:absolute;margin-left:72pt;margin-top:151.575pt;width:486pt;height:0pt;mso-position-horizontal-relative:page;mso-position-vertical-relative:page;z-index:-5535" coordorigin="1440,3032" coordsize="9720,0">
            <v:shape style="position:absolute;left:1440;top:3032;width:9720;height:0" coordorigin="1440,3032" coordsize="9720,0" path="m1440,3032l11160,3032e" filled="f" stroked="t" strokeweight="0.85pt" strokecolor="#B3B4B6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16pt;height:30.4511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hyperlink r:id="rId5">
        <w:r>
          <w:rPr>
            <w:rFonts w:cs="Times New Roman" w:hAnsi="Times New Roman" w:eastAsia="Times New Roman" w:ascii="Times New Roman"/>
            <w:color w:val="CC0000"/>
            <w:spacing w:val="0"/>
            <w:w w:val="92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2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2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2"/>
            <w:sz w:val="24"/>
            <w:szCs w:val="24"/>
          </w:rPr>
          <w:t>du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2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2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2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27"/>
            <w:w w:val="92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2"/>
            <w:sz w:val="24"/>
            <w:szCs w:val="24"/>
          </w:rPr>
          <w:t>Th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2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2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2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2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-15"/>
            <w:w w:val="92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2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2"/>
            <w:sz w:val="24"/>
            <w:szCs w:val="24"/>
          </w:rPr>
          <w:t>nd</w:t>
        </w:r>
        <w:r>
          <w:rPr>
            <w:rFonts w:cs="Times New Roman" w:hAnsi="Times New Roman" w:eastAsia="Times New Roman" w:ascii="Times New Roman"/>
            <w:color w:val="CC0000"/>
            <w:spacing w:val="6"/>
            <w:w w:val="92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</w:rPr>
          <w:t>D</w:t>
        </w:r>
        <w:r>
          <w:rPr>
            <w:rFonts w:cs="Times New Roman" w:hAnsi="Times New Roman" w:eastAsia="Times New Roman" w:ascii="Times New Roman"/>
            <w:color w:val="CC0000"/>
            <w:spacing w:val="2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5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</w:rPr>
          <w:t>io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</w:rPr>
          <w:t>                                                                           </w:t>
        </w:r>
        <w:r>
          <w:rPr>
            <w:rFonts w:cs="Times New Roman" w:hAnsi="Times New Roman" w:eastAsia="Times New Roman" w:ascii="Times New Roman"/>
            <w:color w:val="CC0000"/>
            <w:spacing w:val="47"/>
            <w:w w:val="100"/>
            <w:sz w:val="24"/>
            <w:szCs w:val="24"/>
          </w:rPr>
          <w:t> </w:t>
        </w:r>
      </w:hyperlink>
      <w:hyperlink r:id="rId6"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6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6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</w:rPr>
          <w:t>du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6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6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0"/>
            <w:w w:val="96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5"/>
            <w:w w:val="101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8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color w:val="CC0000"/>
            <w:spacing w:val="3"/>
            <w:w w:val="83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87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4"/>
            <w:sz w:val="24"/>
            <w:szCs w:val="24"/>
          </w:rPr>
          <w:t>e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2"/>
          <w:szCs w:val="52"/>
        </w:rPr>
        <w:jc w:val="left"/>
        <w:spacing w:lineRule="exact" w:line="480"/>
        <w:ind w:left="100" w:right="924"/>
      </w:pP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A</w:t>
      </w:r>
      <w:r>
        <w:rPr>
          <w:rFonts w:cs="Times New Roman" w:hAnsi="Times New Roman" w:eastAsia="Times New Roman" w:ascii="Times New Roman"/>
          <w:spacing w:val="-22"/>
          <w:w w:val="78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-6"/>
          <w:w w:val="78"/>
          <w:sz w:val="52"/>
          <w:szCs w:val="52"/>
        </w:rPr>
        <w:t>r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e</w:t>
      </w:r>
      <w:r>
        <w:rPr>
          <w:rFonts w:cs="Times New Roman" w:hAnsi="Times New Roman" w:eastAsia="Times New Roman" w:ascii="Times New Roman"/>
          <w:spacing w:val="9"/>
          <w:w w:val="78"/>
          <w:sz w:val="52"/>
          <w:szCs w:val="52"/>
        </w:rPr>
        <w:t>v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iew</w:t>
      </w:r>
      <w:r>
        <w:rPr>
          <w:rFonts w:cs="Times New Roman" w:hAnsi="Times New Roman" w:eastAsia="Times New Roman" w:ascii="Times New Roman"/>
          <w:spacing w:val="17"/>
          <w:w w:val="78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of</w:t>
      </w:r>
      <w:r>
        <w:rPr>
          <w:rFonts w:cs="Times New Roman" w:hAnsi="Times New Roman" w:eastAsia="Times New Roman" w:ascii="Times New Roman"/>
          <w:spacing w:val="-10"/>
          <w:w w:val="78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-3"/>
          <w:w w:val="78"/>
          <w:sz w:val="52"/>
          <w:szCs w:val="52"/>
        </w:rPr>
        <w:t>s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tudies</w:t>
      </w:r>
      <w:r>
        <w:rPr>
          <w:rFonts w:cs="Times New Roman" w:hAnsi="Times New Roman" w:eastAsia="Times New Roman" w:ascii="Times New Roman"/>
          <w:spacing w:val="70"/>
          <w:w w:val="78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on</w:t>
      </w:r>
      <w:r>
        <w:rPr>
          <w:rFonts w:cs="Times New Roman" w:hAnsi="Times New Roman" w:eastAsia="Times New Roman" w:ascii="Times New Roman"/>
          <w:spacing w:val="49"/>
          <w:w w:val="78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l</w:t>
      </w:r>
      <w:r>
        <w:rPr>
          <w:rFonts w:cs="Times New Roman" w:hAnsi="Times New Roman" w:eastAsia="Times New Roman" w:ascii="Times New Roman"/>
          <w:spacing w:val="7"/>
          <w:w w:val="78"/>
          <w:sz w:val="52"/>
          <w:szCs w:val="52"/>
        </w:rPr>
        <w:t>u</w:t>
      </w:r>
      <w:r>
        <w:rPr>
          <w:rFonts w:cs="Times New Roman" w:hAnsi="Times New Roman" w:eastAsia="Times New Roman" w:ascii="Times New Roman"/>
          <w:spacing w:val="7"/>
          <w:w w:val="78"/>
          <w:sz w:val="52"/>
          <w:szCs w:val="52"/>
        </w:rPr>
        <w:t>x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u</w:t>
      </w:r>
      <w:r>
        <w:rPr>
          <w:rFonts w:cs="Times New Roman" w:hAnsi="Times New Roman" w:eastAsia="Times New Roman" w:ascii="Times New Roman"/>
          <w:spacing w:val="14"/>
          <w:w w:val="78"/>
          <w:sz w:val="52"/>
          <w:szCs w:val="52"/>
        </w:rPr>
        <w:t>r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y</w:t>
      </w:r>
      <w:r>
        <w:rPr>
          <w:rFonts w:cs="Times New Roman" w:hAnsi="Times New Roman" w:eastAsia="Times New Roman" w:ascii="Times New Roman"/>
          <w:spacing w:val="21"/>
          <w:w w:val="78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ho</w:t>
      </w:r>
      <w:r>
        <w:rPr>
          <w:rFonts w:cs="Times New Roman" w:hAnsi="Times New Roman" w:eastAsia="Times New Roman" w:ascii="Times New Roman"/>
          <w:spacing w:val="-8"/>
          <w:w w:val="78"/>
          <w:sz w:val="52"/>
          <w:szCs w:val="52"/>
        </w:rPr>
        <w:t>t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e</w:t>
      </w:r>
      <w:r>
        <w:rPr>
          <w:rFonts w:cs="Times New Roman" w:hAnsi="Times New Roman" w:eastAsia="Times New Roman" w:ascii="Times New Roman"/>
          <w:spacing w:val="3"/>
          <w:w w:val="78"/>
          <w:sz w:val="52"/>
          <w:szCs w:val="52"/>
        </w:rPr>
        <w:t>l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s</w:t>
      </w:r>
      <w:r>
        <w:rPr>
          <w:rFonts w:cs="Times New Roman" w:hAnsi="Times New Roman" w:eastAsia="Times New Roman" w:ascii="Times New Roman"/>
          <w:spacing w:val="72"/>
          <w:w w:val="78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-3"/>
          <w:w w:val="78"/>
          <w:sz w:val="52"/>
          <w:szCs w:val="52"/>
        </w:rPr>
        <w:t>o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v</w:t>
      </w:r>
      <w:r>
        <w:rPr>
          <w:rFonts w:cs="Times New Roman" w:hAnsi="Times New Roman" w:eastAsia="Times New Roman" w:ascii="Times New Roman"/>
          <w:spacing w:val="-2"/>
          <w:w w:val="78"/>
          <w:sz w:val="52"/>
          <w:szCs w:val="52"/>
        </w:rPr>
        <w:t>e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r</w:t>
      </w:r>
      <w:r>
        <w:rPr>
          <w:rFonts w:cs="Times New Roman" w:hAnsi="Times New Roman" w:eastAsia="Times New Roman" w:ascii="Times New Roman"/>
          <w:spacing w:val="34"/>
          <w:w w:val="78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52"/>
          <w:szCs w:val="52"/>
        </w:rPr>
        <w:t>the</w:t>
      </w:r>
      <w:r>
        <w:rPr>
          <w:rFonts w:cs="Times New Roman" w:hAnsi="Times New Roman" w:eastAsia="Times New Roman" w:ascii="Times New Roman"/>
          <w:spacing w:val="51"/>
          <w:w w:val="78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-6"/>
          <w:w w:val="89"/>
          <w:sz w:val="52"/>
          <w:szCs w:val="52"/>
        </w:rPr>
        <w:t>p</w:t>
      </w:r>
      <w:r>
        <w:rPr>
          <w:rFonts w:cs="Times New Roman" w:hAnsi="Times New Roman" w:eastAsia="Times New Roman" w:ascii="Times New Roman"/>
          <w:spacing w:val="-3"/>
          <w:w w:val="83"/>
          <w:sz w:val="52"/>
          <w:szCs w:val="52"/>
        </w:rPr>
        <w:t>a</w:t>
      </w:r>
      <w:r>
        <w:rPr>
          <w:rFonts w:cs="Times New Roman" w:hAnsi="Times New Roman" w:eastAsia="Times New Roman" w:ascii="Times New Roman"/>
          <w:spacing w:val="-4"/>
          <w:w w:val="79"/>
          <w:sz w:val="52"/>
          <w:szCs w:val="52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52"/>
          <w:szCs w:val="52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7"/>
          <w:w w:val="86"/>
          <w:sz w:val="52"/>
          <w:szCs w:val="52"/>
        </w:rPr>
        <w:t>t</w:t>
      </w:r>
      <w:r>
        <w:rPr>
          <w:rFonts w:cs="Times New Roman" w:hAnsi="Times New Roman" w:eastAsia="Times New Roman" w:ascii="Times New Roman"/>
          <w:spacing w:val="0"/>
          <w:w w:val="86"/>
          <w:sz w:val="52"/>
          <w:szCs w:val="52"/>
        </w:rPr>
        <w:t>wo</w:t>
      </w:r>
      <w:r>
        <w:rPr>
          <w:rFonts w:cs="Times New Roman" w:hAnsi="Times New Roman" w:eastAsia="Times New Roman" w:ascii="Times New Roman"/>
          <w:spacing w:val="-25"/>
          <w:w w:val="86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52"/>
          <w:szCs w:val="52"/>
        </w:rPr>
        <w:t>de</w:t>
      </w:r>
      <w:r>
        <w:rPr>
          <w:rFonts w:cs="Times New Roman" w:hAnsi="Times New Roman" w:eastAsia="Times New Roman" w:ascii="Times New Roman"/>
          <w:spacing w:val="-2"/>
          <w:w w:val="86"/>
          <w:sz w:val="52"/>
          <w:szCs w:val="52"/>
        </w:rPr>
        <w:t>c</w:t>
      </w:r>
      <w:r>
        <w:rPr>
          <w:rFonts w:cs="Times New Roman" w:hAnsi="Times New Roman" w:eastAsia="Times New Roman" w:ascii="Times New Roman"/>
          <w:spacing w:val="-5"/>
          <w:w w:val="83"/>
          <w:sz w:val="52"/>
          <w:szCs w:val="52"/>
        </w:rPr>
        <w:t>a</w:t>
      </w:r>
      <w:r>
        <w:rPr>
          <w:rFonts w:cs="Times New Roman" w:hAnsi="Times New Roman" w:eastAsia="Times New Roman" w:ascii="Times New Roman"/>
          <w:spacing w:val="0"/>
          <w:w w:val="85"/>
          <w:sz w:val="52"/>
          <w:szCs w:val="52"/>
        </w:rPr>
        <w:t>des</w:t>
      </w:r>
      <w:r>
        <w:rPr>
          <w:rFonts w:cs="Times New Roman" w:hAnsi="Times New Roman" w:eastAsia="Times New Roman" w:ascii="Times New Roman"/>
          <w:spacing w:val="0"/>
          <w:w w:val="100"/>
          <w:sz w:val="52"/>
          <w:szCs w:val="5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00"/>
      </w:pPr>
      <w:r>
        <w:rPr>
          <w:rFonts w:cs="Times New Roman" w:hAnsi="Times New Roman" w:eastAsia="Times New Roman" w:ascii="Times New Roman"/>
          <w:spacing w:val="-4"/>
          <w:w w:val="78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78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spacing w:val="-5"/>
          <w:w w:val="7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0"/>
        <w:ind w:left="100"/>
      </w:pPr>
      <w:r>
        <w:rPr>
          <w:rFonts w:cs="Times New Roman" w:hAnsi="Times New Roman" w:eastAsia="Times New Roman" w:ascii="Times New Roman"/>
          <w:i/>
          <w:spacing w:val="-4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8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8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8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6"/>
          <w:w w:val="8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8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8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8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8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8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5"/>
          <w:w w:val="9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9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8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8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86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i/>
          <w:spacing w:val="4"/>
          <w:w w:val="8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8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7"/>
          <w:w w:val="9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9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7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2"/>
          <w:w w:val="9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7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"/>
          <w:w w:val="9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hyperlink r:id="rId7">
        <w:r>
          <w:rPr>
            <w:rFonts w:cs="Times New Roman" w:hAnsi="Times New Roman" w:eastAsia="Times New Roman" w:ascii="Times New Roman"/>
            <w:color w:val="CC0000"/>
            <w:spacing w:val="-1"/>
            <w:w w:val="99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1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2"/>
            <w:w w:val="101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18"/>
            <w:sz w:val="24"/>
            <w:szCs w:val="24"/>
          </w:rPr>
          <w:t>p://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18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color w:val="CC0000"/>
            <w:spacing w:val="2"/>
            <w:w w:val="85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-10"/>
            <w:w w:val="97"/>
            <w:sz w:val="24"/>
            <w:szCs w:val="24"/>
          </w:rPr>
          <w:t>b</w:t>
        </w:r>
        <w:r>
          <w:rPr>
            <w:rFonts w:cs="Times New Roman" w:hAnsi="Times New Roman" w:eastAsia="Times New Roman" w:ascii="Times New Roman"/>
            <w:color w:val="CC0000"/>
            <w:spacing w:val="-6"/>
            <w:w w:val="81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8"/>
            <w:sz w:val="24"/>
            <w:szCs w:val="24"/>
          </w:rPr>
          <w:t>d</w:t>
        </w:r>
        <w:r>
          <w:rPr>
            <w:rFonts w:cs="Times New Roman" w:hAnsi="Times New Roman" w:eastAsia="Times New Roman" w:ascii="Times New Roman"/>
            <w:color w:val="CC0000"/>
            <w:spacing w:val="-11"/>
            <w:w w:val="98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0"/>
            <w:w w:val="83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83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6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106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-4"/>
            <w:w w:val="94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6"/>
            <w:w w:val="81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8"/>
            <w:sz w:val="24"/>
            <w:szCs w:val="24"/>
          </w:rPr>
          <w:t>du/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8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106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9"/>
            <w:sz w:val="24"/>
            <w:szCs w:val="24"/>
          </w:rPr>
          <w:t>d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5" w:lineRule="auto" w:line="250"/>
        <w:ind w:left="100" w:right="568" w:firstLine="316"/>
      </w:pPr>
      <w:r>
        <w:pict>
          <v:shape type="#_x0000_t75" style="position:absolute;margin-left:81pt;margin-top:2.45313pt;width:13.5pt;height:13.5pt;mso-position-horizontal-relative:page;mso-position-vertical-relative:paragraph;z-index:-5533">
            <v:imagedata o:title="" r:id="rId8"/>
          </v:shape>
        </w:pict>
      </w:r>
      <w:r>
        <w:rPr>
          <w:rFonts w:cs="Times New Roman" w:hAnsi="Times New Roman" w:eastAsia="Times New Roman" w:ascii="Times New Roman"/>
          <w:spacing w:val="-8"/>
          <w:w w:val="9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9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CC0000"/>
          <w:spacing w:val="-4"/>
          <w:w w:val="100"/>
          <w:sz w:val="24"/>
          <w:szCs w:val="24"/>
        </w:rPr>
      </w:r>
      <w:hyperlink r:id="rId9"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  <w:u w:val="single" w:color="CC0000"/>
          </w:rPr>
          <w:t>Ad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v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5"/>
            <w:w w:val="97"/>
            <w:sz w:val="24"/>
            <w:szCs w:val="24"/>
            <w:u w:val="single" w:color="CC0000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5"/>
            <w:w w:val="97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1"/>
            <w:w w:val="106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0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2"/>
            <w:w w:val="85"/>
            <w:sz w:val="24"/>
            <w:szCs w:val="24"/>
            <w:u w:val="single" w:color="CC0000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2"/>
            <w:w w:val="8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2"/>
            <w:sz w:val="24"/>
            <w:szCs w:val="24"/>
            <w:u w:val="single" w:color="CC0000"/>
          </w:rPr>
          <w:t>si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2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2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87"/>
            <w:sz w:val="24"/>
            <w:szCs w:val="24"/>
            <w:u w:val="single" w:color="CC0000"/>
          </w:rPr>
          <w:t>g</w:t>
        </w:r>
        <w:r>
          <w:rPr>
            <w:rFonts w:cs="Times New Roman" w:hAnsi="Times New Roman" w:eastAsia="Times New Roman" w:ascii="Times New Roman"/>
            <w:color w:val="CC0000"/>
            <w:spacing w:val="0"/>
            <w:w w:val="87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9"/>
            <w:sz w:val="24"/>
            <w:szCs w:val="24"/>
            <w:u w:val="single" w:color="CC0000"/>
          </w:rPr>
          <w:t>nd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9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4"/>
            <w:w w:val="98"/>
            <w:sz w:val="24"/>
            <w:szCs w:val="24"/>
            <w:u w:val="single" w:color="CC0000"/>
          </w:rPr>
          <w:t>P</w:t>
        </w:r>
        <w:r>
          <w:rPr>
            <w:rFonts w:cs="Times New Roman" w:hAnsi="Times New Roman" w:eastAsia="Times New Roman" w:ascii="Times New Roman"/>
            <w:color w:val="CC0000"/>
            <w:spacing w:val="-4"/>
            <w:w w:val="9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97"/>
            <w:sz w:val="24"/>
            <w:szCs w:val="24"/>
            <w:u w:val="single" w:color="CC0000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7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8"/>
            <w:sz w:val="24"/>
            <w:szCs w:val="24"/>
            <w:u w:val="single" w:color="CC0000"/>
          </w:rPr>
          <w:t>omo</w:t>
        </w:r>
        <w:r>
          <w:rPr>
            <w:rFonts w:cs="Times New Roman" w:hAnsi="Times New Roman" w:eastAsia="Times New Roman" w:ascii="Times New Roman"/>
            <w:color w:val="CC0000"/>
            <w:spacing w:val="1"/>
            <w:w w:val="98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1"/>
            <w:w w:val="9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  <w:t>ion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95"/>
            <w:sz w:val="24"/>
            <w:szCs w:val="24"/>
            <w:u w:val="single" w:color="CC0000"/>
          </w:rPr>
          <w:t>M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87"/>
            <w:sz w:val="24"/>
            <w:szCs w:val="24"/>
            <w:u w:val="single" w:color="CC0000"/>
          </w:rPr>
          <w:t>g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87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  <w:t>m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106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5"/>
            <w:w w:val="95"/>
            <w:sz w:val="24"/>
            <w:szCs w:val="24"/>
            <w:u w:val="single" w:color="CC0000"/>
          </w:rPr>
          <w:t>C</w:t>
        </w:r>
        <w:r>
          <w:rPr>
            <w:rFonts w:cs="Times New Roman" w:hAnsi="Times New Roman" w:eastAsia="Times New Roman" w:ascii="Times New Roman"/>
            <w:color w:val="CC0000"/>
            <w:spacing w:val="-5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  <w:t>ommo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5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95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color w:val="000000"/>
          <w:spacing w:val="15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CC0000"/>
          <w:spacing w:val="15"/>
          <w:w w:val="95"/>
          <w:sz w:val="24"/>
          <w:szCs w:val="24"/>
        </w:rPr>
      </w:r>
      <w:hyperlink r:id="rId10">
        <w:r>
          <w:rPr>
            <w:rFonts w:cs="Times New Roman" w:hAnsi="Times New Roman" w:eastAsia="Times New Roman" w:ascii="Times New Roman"/>
            <w:color w:val="CC0000"/>
            <w:spacing w:val="-2"/>
            <w:w w:val="95"/>
            <w:sz w:val="24"/>
            <w:szCs w:val="24"/>
            <w:u w:val="single" w:color="CC0000"/>
          </w:rPr>
          <w:t>B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4"/>
            <w:sz w:val="24"/>
            <w:szCs w:val="24"/>
            <w:u w:val="single" w:color="CC0000"/>
          </w:rPr>
          <w:t>usin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88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8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88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0"/>
            <w:w w:val="8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  <w:u w:val="single" w:color="CC0000"/>
          </w:rPr>
          <w:t>Admin</w:t>
        </w:r>
        <w:r>
          <w:rPr>
            <w:rFonts w:cs="Times New Roman" w:hAnsi="Times New Roman" w:eastAsia="Times New Roman" w:ascii="Times New Roman"/>
            <w:color w:val="CC0000"/>
            <w:spacing w:val="2"/>
            <w:w w:val="100"/>
            <w:sz w:val="24"/>
            <w:szCs w:val="24"/>
            <w:u w:val="single" w:color="CC0000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2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100"/>
            <w:sz w:val="24"/>
            <w:szCs w:val="24"/>
            <w:u w:val="single" w:color="CC0000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100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1"/>
            <w:w w:val="100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  <w:u w:val="single" w:color="CC0000"/>
          </w:rPr>
          <w:t>ion,</w:t>
        </w:r>
      </w:hyperlink>
      <w:r>
        <w:rPr>
          <w:rFonts w:cs="Times New Roman" w:hAnsi="Times New Roman" w:eastAsia="Times New Roman" w:ascii="Times New Roman"/>
          <w:color w:val="CC0000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CC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CC0000"/>
          <w:spacing w:val="0"/>
          <w:w w:val="95"/>
          <w:sz w:val="24"/>
          <w:szCs w:val="24"/>
        </w:rPr>
      </w:r>
      <w:hyperlink r:id="rId11">
        <w:r>
          <w:rPr>
            <w:rFonts w:cs="Times New Roman" w:hAnsi="Times New Roman" w:eastAsia="Times New Roman" w:ascii="Times New Roman"/>
            <w:color w:val="CC0000"/>
            <w:spacing w:val="-3"/>
            <w:w w:val="95"/>
            <w:sz w:val="24"/>
            <w:szCs w:val="24"/>
            <w:u w:val="single" w:color="CC0000"/>
          </w:rPr>
          <w:t>M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87"/>
            <w:sz w:val="24"/>
            <w:szCs w:val="24"/>
            <w:u w:val="single" w:color="CC0000"/>
          </w:rPr>
          <w:t>g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87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  <w:t>m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2"/>
            <w:w w:val="106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2"/>
            <w:w w:val="10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81"/>
            <w:sz w:val="24"/>
            <w:szCs w:val="24"/>
            <w:u w:val="single" w:color="CC0000"/>
          </w:rPr>
          <w:t>,</w:t>
        </w:r>
        <w:r>
          <w:rPr>
            <w:rFonts w:cs="Times New Roman" w:hAnsi="Times New Roman" w:eastAsia="Times New Roman" w:ascii="Times New Roman"/>
            <w:color w:val="CC0000"/>
            <w:spacing w:val="0"/>
            <w:w w:val="8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9"/>
            <w:sz w:val="24"/>
            <w:szCs w:val="24"/>
            <w:u w:val="single" w:color="CC0000"/>
          </w:rPr>
          <w:t>nd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9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1"/>
            <w:w w:val="103"/>
            <w:sz w:val="24"/>
            <w:szCs w:val="24"/>
            <w:u w:val="single" w:color="CC0000"/>
          </w:rPr>
          <w:t>O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03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  <w:t>p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2"/>
            <w:w w:val="97"/>
            <w:sz w:val="24"/>
            <w:szCs w:val="24"/>
            <w:u w:val="single" w:color="CC0000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7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1"/>
            <w:w w:val="106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0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  <w:t>io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88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0"/>
            <w:w w:val="8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5"/>
            <w:w w:val="95"/>
            <w:sz w:val="24"/>
            <w:szCs w:val="24"/>
            <w:u w:val="single" w:color="CC0000"/>
          </w:rPr>
          <w:t>C</w:t>
        </w:r>
        <w:r>
          <w:rPr>
            <w:rFonts w:cs="Times New Roman" w:hAnsi="Times New Roman" w:eastAsia="Times New Roman" w:ascii="Times New Roman"/>
            <w:color w:val="CC0000"/>
            <w:spacing w:val="-5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  <w:t>ommo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5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95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color w:val="000000"/>
          <w:spacing w:val="15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CC0000"/>
          <w:spacing w:val="15"/>
          <w:w w:val="95"/>
          <w:sz w:val="24"/>
          <w:szCs w:val="24"/>
        </w:rPr>
      </w:r>
      <w:hyperlink r:id="rId12">
        <w:r>
          <w:rPr>
            <w:rFonts w:cs="Times New Roman" w:hAnsi="Times New Roman" w:eastAsia="Times New Roman" w:ascii="Times New Roman"/>
            <w:color w:val="CC0000"/>
            <w:spacing w:val="-6"/>
            <w:w w:val="95"/>
            <w:sz w:val="24"/>
            <w:szCs w:val="24"/>
            <w:u w:val="single" w:color="CC0000"/>
          </w:rPr>
          <w:t>H</w:t>
        </w:r>
        <w:r>
          <w:rPr>
            <w:rFonts w:cs="Times New Roman" w:hAnsi="Times New Roman" w:eastAsia="Times New Roman" w:ascii="Times New Roman"/>
            <w:color w:val="CC0000"/>
            <w:spacing w:val="-6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  <w:t>ome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2"/>
            <w:w w:val="91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  <w:t>c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  <w:t>onomi</w:t>
        </w:r>
        <w:r>
          <w:rPr>
            <w:rFonts w:cs="Times New Roman" w:hAnsi="Times New Roman" w:eastAsia="Times New Roman" w:ascii="Times New Roman"/>
            <w:color w:val="CC0000"/>
            <w:spacing w:val="1"/>
            <w:w w:val="96"/>
            <w:sz w:val="24"/>
            <w:szCs w:val="24"/>
            <w:u w:val="single" w:color="CC0000"/>
          </w:rPr>
          <w:t>c</w:t>
        </w:r>
        <w:r>
          <w:rPr>
            <w:rFonts w:cs="Times New Roman" w:hAnsi="Times New Roman" w:eastAsia="Times New Roman" w:ascii="Times New Roman"/>
            <w:color w:val="CC0000"/>
            <w:spacing w:val="1"/>
            <w:w w:val="9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88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0"/>
            <w:w w:val="8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5"/>
            <w:w w:val="95"/>
            <w:sz w:val="24"/>
            <w:szCs w:val="24"/>
            <w:u w:val="single" w:color="CC0000"/>
          </w:rPr>
          <w:t>C</w:t>
        </w:r>
        <w:r>
          <w:rPr>
            <w:rFonts w:cs="Times New Roman" w:hAnsi="Times New Roman" w:eastAsia="Times New Roman" w:ascii="Times New Roman"/>
            <w:color w:val="CC0000"/>
            <w:spacing w:val="-5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  <w:t>ommo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5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95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color w:val="000000"/>
          <w:spacing w:val="15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CC0000"/>
          <w:spacing w:val="15"/>
          <w:w w:val="95"/>
          <w:sz w:val="24"/>
          <w:szCs w:val="24"/>
        </w:rPr>
      </w:r>
      <w:hyperlink r:id="rId13">
        <w:r>
          <w:rPr>
            <w:rFonts w:cs="Times New Roman" w:hAnsi="Times New Roman" w:eastAsia="Times New Roman" w:ascii="Times New Roman"/>
            <w:color w:val="CC0000"/>
            <w:spacing w:val="-3"/>
            <w:w w:val="95"/>
            <w:sz w:val="24"/>
            <w:szCs w:val="24"/>
            <w:u w:val="single" w:color="CC0000"/>
          </w:rPr>
          <w:t>M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87"/>
            <w:sz w:val="24"/>
            <w:szCs w:val="24"/>
            <w:u w:val="single" w:color="CC0000"/>
          </w:rPr>
          <w:t>g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87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  <w:t>m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106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2"/>
            <w:w w:val="86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8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1"/>
            <w:w w:val="91"/>
            <w:sz w:val="24"/>
            <w:szCs w:val="24"/>
            <w:u w:val="single" w:color="CC0000"/>
          </w:rPr>
          <w:t>c</w:t>
        </w:r>
        <w:r>
          <w:rPr>
            <w:rFonts w:cs="Times New Roman" w:hAnsi="Times New Roman" w:eastAsia="Times New Roman" w:ascii="Times New Roman"/>
            <w:color w:val="CC0000"/>
            <w:spacing w:val="1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1"/>
            <w:sz w:val="24"/>
            <w:szCs w:val="24"/>
            <w:u w:val="single" w:color="CC0000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5"/>
            <w:sz w:val="24"/>
            <w:szCs w:val="24"/>
            <w:u w:val="single" w:color="CC0000"/>
          </w:rPr>
          <w:t>c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88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0"/>
            <w:w w:val="8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  <w:u w:val="single" w:color="CC0000"/>
          </w:rPr>
          <w:t>nd</w:t>
        </w:r>
      </w:hyperlink>
      <w:r>
        <w:rPr>
          <w:rFonts w:cs="Times New Roman" w:hAnsi="Times New Roman" w:eastAsia="Times New Roman" w:ascii="Times New Roman"/>
          <w:color w:val="CC0000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CC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CC0000"/>
          <w:spacing w:val="0"/>
          <w:w w:val="98"/>
          <w:sz w:val="24"/>
          <w:szCs w:val="24"/>
        </w:rPr>
      </w:r>
      <w:hyperlink r:id="rId14">
        <w:r>
          <w:rPr>
            <w:rFonts w:cs="Times New Roman" w:hAnsi="Times New Roman" w:eastAsia="Times New Roman" w:ascii="Times New Roman"/>
            <w:color w:val="CC0000"/>
            <w:spacing w:val="0"/>
            <w:w w:val="98"/>
            <w:sz w:val="24"/>
            <w:szCs w:val="24"/>
            <w:u w:val="single" w:color="CC0000"/>
          </w:rPr>
          <w:t>Qu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8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1"/>
            <w:w w:val="106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0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6"/>
            <w:sz w:val="24"/>
            <w:szCs w:val="24"/>
            <w:u w:val="single" w:color="CC0000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1"/>
            <w:w w:val="106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0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84"/>
            <w:sz w:val="24"/>
            <w:szCs w:val="24"/>
            <w:u w:val="single" w:color="CC0000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84"/>
            <w:sz w:val="24"/>
            <w:szCs w:val="24"/>
            <w:u w:val="single" w:color="CC0000"/>
          </w:rPr>
          <w:t>v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8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4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5"/>
            <w:w w:val="95"/>
            <w:sz w:val="24"/>
            <w:szCs w:val="24"/>
            <w:u w:val="single" w:color="CC0000"/>
          </w:rPr>
          <w:t>M</w:t>
        </w:r>
        <w:r>
          <w:rPr>
            <w:rFonts w:cs="Times New Roman" w:hAnsi="Times New Roman" w:eastAsia="Times New Roman" w:ascii="Times New Roman"/>
            <w:color w:val="CC0000"/>
            <w:spacing w:val="-5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  <w:u w:val="single" w:color="CC0000"/>
          </w:rPr>
          <w:t>tho</w:t>
        </w:r>
        <w:r>
          <w:rPr>
            <w:rFonts w:cs="Times New Roman" w:hAnsi="Times New Roman" w:eastAsia="Times New Roman" w:ascii="Times New Roman"/>
            <w:color w:val="CC0000"/>
            <w:spacing w:val="2"/>
            <w:w w:val="100"/>
            <w:sz w:val="24"/>
            <w:szCs w:val="24"/>
            <w:u w:val="single" w:color="CC0000"/>
          </w:rPr>
          <w:t>d</w:t>
        </w:r>
        <w:r>
          <w:rPr>
            <w:rFonts w:cs="Times New Roman" w:hAnsi="Times New Roman" w:eastAsia="Times New Roman" w:ascii="Times New Roman"/>
            <w:color w:val="CC0000"/>
            <w:spacing w:val="2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88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0"/>
            <w:w w:val="8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5"/>
            <w:w w:val="95"/>
            <w:sz w:val="24"/>
            <w:szCs w:val="24"/>
            <w:u w:val="single" w:color="CC0000"/>
          </w:rPr>
          <w:t>C</w:t>
        </w:r>
        <w:r>
          <w:rPr>
            <w:rFonts w:cs="Times New Roman" w:hAnsi="Times New Roman" w:eastAsia="Times New Roman" w:ascii="Times New Roman"/>
            <w:color w:val="CC0000"/>
            <w:spacing w:val="-5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  <w:t>ommo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5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5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95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color w:val="000000"/>
          <w:spacing w:val="-2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9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5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color w:val="000000"/>
          <w:spacing w:val="-6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CC0000"/>
          <w:spacing w:val="-4"/>
          <w:w w:val="100"/>
          <w:sz w:val="24"/>
          <w:szCs w:val="24"/>
        </w:rPr>
      </w:r>
      <w:hyperlink r:id="rId15">
        <w:r>
          <w:rPr>
            <w:rFonts w:cs="Times New Roman" w:hAnsi="Times New Roman" w:eastAsia="Times New Roman" w:ascii="Times New Roman"/>
            <w:color w:val="CC0000"/>
            <w:spacing w:val="-3"/>
            <w:w w:val="100"/>
            <w:sz w:val="24"/>
            <w:szCs w:val="24"/>
            <w:u w:val="single" w:color="CC0000"/>
          </w:rPr>
          <w:t>M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1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2"/>
            <w:sz w:val="24"/>
            <w:szCs w:val="24"/>
            <w:u w:val="single" w:color="CC0000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2"/>
            <w:sz w:val="24"/>
            <w:szCs w:val="24"/>
            <w:u w:val="single" w:color="CC0000"/>
          </w:rPr>
          <w:t>k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2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1"/>
            <w:w w:val="106"/>
            <w:sz w:val="24"/>
            <w:szCs w:val="24"/>
            <w:u w:val="single" w:color="CC0000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06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94"/>
            <w:sz w:val="24"/>
            <w:szCs w:val="24"/>
            <w:u w:val="single" w:color="CC0000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4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4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87"/>
            <w:sz w:val="24"/>
            <w:szCs w:val="24"/>
            <w:u w:val="single" w:color="CC0000"/>
          </w:rPr>
          <w:t>g</w:t>
        </w:r>
        <w:r>
          <w:rPr>
            <w:rFonts w:cs="Times New Roman" w:hAnsi="Times New Roman" w:eastAsia="Times New Roman" w:ascii="Times New Roman"/>
            <w:color w:val="CC0000"/>
            <w:spacing w:val="0"/>
            <w:w w:val="87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  <w:t> </w:t>
        </w:r>
        <w:r>
          <w:rPr>
            <w:rFonts w:cs="Times New Roman" w:hAnsi="Times New Roman" w:eastAsia="Times New Roman" w:ascii="Times New Roman"/>
            <w:color w:val="CC0000"/>
            <w:spacing w:val="-90"/>
            <w:w w:val="78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-5"/>
            <w:w w:val="100"/>
            <w:sz w:val="24"/>
            <w:szCs w:val="24"/>
            <w:u w:val="single" w:color="CC0000"/>
          </w:rPr>
          <w:t>C</w:t>
        </w:r>
        <w:r>
          <w:rPr>
            <w:rFonts w:cs="Times New Roman" w:hAnsi="Times New Roman" w:eastAsia="Times New Roman" w:ascii="Times New Roman"/>
            <w:color w:val="CC0000"/>
            <w:spacing w:val="-5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  <w:u w:val="single" w:color="CC0000"/>
          </w:rPr>
          <w:t>ommo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  <w:t>n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0"/>
            <w:sz w:val="24"/>
            <w:szCs w:val="24"/>
            <w:u w:val="single" w:color="CC0000"/>
          </w:rPr>
        </w:r>
        <w:r>
          <w:rPr>
            <w:rFonts w:cs="Times New Roman" w:hAnsi="Times New Roman" w:eastAsia="Times New Roman" w:ascii="Times New Roman"/>
            <w:color w:val="CC0000"/>
            <w:spacing w:val="0"/>
            <w:w w:val="100"/>
            <w:sz w:val="24"/>
            <w:szCs w:val="24"/>
            <w:u w:val="single" w:color="CC0000"/>
          </w:rPr>
          <w:t>s</w:t>
        </w:r>
      </w:hyperlink>
      <w:r>
        <w:rPr>
          <w:rFonts w:cs="Times New Roman" w:hAnsi="Times New Roman" w:eastAsia="Times New Roman" w:ascii="Times New Roman"/>
          <w:color w:val="CC0000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3"/>
          <w:w w:val="9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omm</w:t>
      </w:r>
      <w:r>
        <w:rPr>
          <w:rFonts w:cs="Times New Roman" w:hAnsi="Times New Roman" w:eastAsia="Times New Roman" w:ascii="Times New Roman"/>
          <w:spacing w:val="-1"/>
          <w:w w:val="9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9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57" w:lineRule="auto" w:line="250"/>
        <w:ind w:left="100" w:right="1219"/>
      </w:pPr>
      <w:r>
        <w:rPr>
          <w:rFonts w:cs="Times New Roman" w:hAnsi="Times New Roman" w:eastAsia="Times New Roman" w:ascii="Times New Roman"/>
          <w:spacing w:val="-1"/>
          <w:w w:val="8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82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82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82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0"/>
          <w:w w:val="8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1"/>
          <w:w w:val="8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82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82"/>
          <w:sz w:val="18"/>
          <w:szCs w:val="18"/>
        </w:rPr>
        <w:t>in,</w:t>
      </w:r>
      <w:r>
        <w:rPr>
          <w:rFonts w:cs="Times New Roman" w:hAnsi="Times New Roman" w:eastAsia="Times New Roman" w:ascii="Times New Roman"/>
          <w:spacing w:val="8"/>
          <w:w w:val="8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2"/>
          <w:w w:val="82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0"/>
          <w:w w:val="8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9"/>
          <w:w w:val="8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9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4"/>
          <w:w w:val="9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9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11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spacing w:val="-8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tu</w:t>
      </w:r>
      <w:r>
        <w:rPr>
          <w:rFonts w:cs="Times New Roman" w:hAnsi="Times New Roman" w:eastAsia="Times New Roman" w:ascii="Times New Roman"/>
          <w:spacing w:val="1"/>
          <w:w w:val="9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9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9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3"/>
          <w:w w:val="9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2"/>
          <w:w w:val="91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5"/>
          <w:w w:val="9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-11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ho</w:t>
      </w:r>
      <w:r>
        <w:rPr>
          <w:rFonts w:cs="Times New Roman" w:hAnsi="Times New Roman" w:eastAsia="Times New Roman" w:ascii="Times New Roman"/>
          <w:spacing w:val="-3"/>
          <w:w w:val="9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9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9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0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9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9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-1"/>
          <w:w w:val="9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9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5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9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94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0"/>
          <w:w w:val="9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6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9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2"/>
          <w:w w:val="9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9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8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74"/>
          <w:sz w:val="18"/>
          <w:szCs w:val="18"/>
        </w:rPr>
        <w:t>"</w:t>
      </w:r>
      <w:r>
        <w:rPr>
          <w:rFonts w:cs="Times New Roman" w:hAnsi="Times New Roman" w:eastAsia="Times New Roman" w:ascii="Times New Roman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(2014).</w:t>
      </w:r>
      <w:r>
        <w:rPr>
          <w:rFonts w:cs="Times New Roman" w:hAnsi="Times New Roman" w:eastAsia="Times New Roman" w:ascii="Times New Roman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4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-4"/>
          <w:w w:val="8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8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35"/>
          <w:w w:val="8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8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8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8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8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-9"/>
          <w:w w:val="8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8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8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17"/>
          <w:w w:val="8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4"/>
          <w:sz w:val="18"/>
          <w:szCs w:val="18"/>
        </w:rPr>
        <w:t>Disse</w:t>
      </w:r>
      <w:r>
        <w:rPr>
          <w:rFonts w:cs="Times New Roman" w:hAnsi="Times New Roman" w:eastAsia="Times New Roman" w:ascii="Times New Roman"/>
          <w:i/>
          <w:spacing w:val="3"/>
          <w:w w:val="8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8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8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8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8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84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8"/>
          <w:w w:val="8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13913.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hyperlink r:id="rId16">
        <w:r>
          <w:rPr>
            <w:rFonts w:cs="Times New Roman" w:hAnsi="Times New Roman" w:eastAsia="Times New Roman" w:ascii="Times New Roman"/>
            <w:color w:val="CC0000"/>
            <w:spacing w:val="-1"/>
            <w:w w:val="99"/>
            <w:sz w:val="18"/>
            <w:szCs w:val="18"/>
          </w:rPr>
          <w:t>h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1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01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18"/>
            <w:sz w:val="18"/>
            <w:szCs w:val="18"/>
          </w:rPr>
          <w:t>p://</w:t>
        </w:r>
        <w:r>
          <w:rPr>
            <w:rFonts w:cs="Times New Roman" w:hAnsi="Times New Roman" w:eastAsia="Times New Roman" w:ascii="Times New Roman"/>
            <w:color w:val="CC0000"/>
            <w:spacing w:val="1"/>
            <w:w w:val="118"/>
            <w:sz w:val="18"/>
            <w:szCs w:val="18"/>
          </w:rPr>
          <w:t>l</w:t>
        </w:r>
        <w:r>
          <w:rPr>
            <w:rFonts w:cs="Times New Roman" w:hAnsi="Times New Roman" w:eastAsia="Times New Roman" w:ascii="Times New Roman"/>
            <w:color w:val="CC0000"/>
            <w:spacing w:val="1"/>
            <w:w w:val="85"/>
            <w:sz w:val="18"/>
            <w:szCs w:val="18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-8"/>
            <w:w w:val="97"/>
            <w:sz w:val="18"/>
            <w:szCs w:val="18"/>
          </w:rPr>
          <w:t>b</w:t>
        </w:r>
        <w:r>
          <w:rPr>
            <w:rFonts w:cs="Times New Roman" w:hAnsi="Times New Roman" w:eastAsia="Times New Roman" w:ascii="Times New Roman"/>
            <w:color w:val="CC0000"/>
            <w:spacing w:val="-4"/>
            <w:w w:val="81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8"/>
            <w:sz w:val="18"/>
            <w:szCs w:val="18"/>
          </w:rPr>
          <w:t>d</w:t>
        </w:r>
        <w:r>
          <w:rPr>
            <w:rFonts w:cs="Times New Roman" w:hAnsi="Times New Roman" w:eastAsia="Times New Roman" w:ascii="Times New Roman"/>
            <w:color w:val="CC0000"/>
            <w:spacing w:val="-8"/>
            <w:w w:val="98"/>
            <w:sz w:val="18"/>
            <w:szCs w:val="18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0"/>
            <w:w w:val="83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83"/>
            <w:sz w:val="18"/>
            <w:szCs w:val="18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0"/>
            <w:sz w:val="18"/>
            <w:szCs w:val="18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6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1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106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4"/>
            <w:sz w:val="18"/>
            <w:szCs w:val="18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4"/>
            <w:w w:val="81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18"/>
            <w:szCs w:val="18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8"/>
            <w:sz w:val="18"/>
            <w:szCs w:val="18"/>
          </w:rPr>
          <w:t>du/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8"/>
            <w:sz w:val="18"/>
            <w:szCs w:val="18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106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0"/>
            <w:w w:val="101"/>
            <w:sz w:val="18"/>
            <w:szCs w:val="18"/>
          </w:rPr>
          <w:t>d/13913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9" w:lineRule="auto" w:line="287"/>
        <w:ind w:left="100" w:right="782"/>
        <w:sectPr>
          <w:pgSz w:w="12240" w:h="15840"/>
          <w:pgMar w:top="1480" w:bottom="280" w:left="1520" w:right="1140"/>
        </w:sectPr>
      </w:pP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1"/>
          <w:w w:val="9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7"/>
          <w:w w:val="9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-1"/>
          <w:w w:val="9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9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5"/>
          <w:w w:val="9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9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9"/>
          <w:w w:val="9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-2"/>
          <w:w w:val="9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9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1"/>
          <w:w w:val="9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26"/>
          <w:w w:val="9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ou</w:t>
      </w:r>
      <w:r>
        <w:rPr>
          <w:rFonts w:cs="Times New Roman" w:hAnsi="Times New Roman" w:eastAsia="Times New Roman" w:ascii="Times New Roman"/>
          <w:spacing w:val="-4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-7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9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9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nd</w:t>
      </w:r>
      <w:r>
        <w:rPr>
          <w:rFonts w:cs="Times New Roman" w:hAnsi="Times New Roman" w:eastAsia="Times New Roman" w:ascii="Times New Roman"/>
          <w:spacing w:val="4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op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1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ss</w:t>
      </w:r>
      <w:r>
        <w:rPr>
          <w:rFonts w:cs="Times New Roman" w:hAnsi="Times New Roman" w:eastAsia="Times New Roman" w:ascii="Times New Roman"/>
          <w:spacing w:val="-13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8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du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5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94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2"/>
          <w:w w:val="94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2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9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6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5"/>
          <w:w w:val="92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ni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si</w:t>
      </w:r>
      <w:r>
        <w:rPr>
          <w:rFonts w:cs="Times New Roman" w:hAnsi="Times New Roman" w:eastAsia="Times New Roman" w:ascii="Times New Roman"/>
          <w:spacing w:val="2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5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92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spacing w:val="-9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posi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5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0"/>
          <w:w w:val="92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-9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3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inclusion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-4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du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7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1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nd</w:t>
      </w:r>
      <w:r>
        <w:rPr>
          <w:rFonts w:cs="Times New Roman" w:hAnsi="Times New Roman" w:eastAsia="Times New Roman" w:ascii="Times New Roman"/>
          <w:spacing w:val="4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1"/>
          <w:w w:val="9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ss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3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ion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3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8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utho</w:t>
      </w:r>
      <w:r>
        <w:rPr>
          <w:rFonts w:cs="Times New Roman" w:hAnsi="Times New Roman" w:eastAsia="Times New Roman" w:ascii="Times New Roman"/>
          <w:spacing w:val="2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1"/>
          <w:w w:val="9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16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dmin</w:t>
      </w:r>
      <w:r>
        <w:rPr>
          <w:rFonts w:cs="Times New Roman" w:hAnsi="Times New Roman" w:eastAsia="Times New Roman" w:ascii="Times New Roman"/>
          <w:spacing w:val="1"/>
          <w:w w:val="9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spacing w:val="22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9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9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6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5"/>
          <w:w w:val="92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ni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si</w:t>
      </w:r>
      <w:r>
        <w:rPr>
          <w:rFonts w:cs="Times New Roman" w:hAnsi="Times New Roman" w:eastAsia="Times New Roman" w:ascii="Times New Roman"/>
          <w:spacing w:val="2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5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92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spacing w:val="-9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posi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5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0"/>
          <w:w w:val="92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5"/>
          <w:w w:val="9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spacing w:val="2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mo</w:t>
      </w:r>
      <w:r>
        <w:rPr>
          <w:rFonts w:cs="Times New Roman" w:hAnsi="Times New Roman" w:eastAsia="Times New Roman" w:ascii="Times New Roman"/>
          <w:spacing w:val="-2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7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info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ion,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93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2"/>
          <w:w w:val="9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0"/>
          <w:w w:val="9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0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93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93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1"/>
          <w:w w:val="9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9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16"/>
          <w:szCs w:val="16"/>
        </w:rPr>
        <w:t>ct</w:t>
      </w:r>
      <w:r>
        <w:rPr>
          <w:rFonts w:cs="Times New Roman" w:hAnsi="Times New Roman" w:eastAsia="Times New Roman" w:ascii="Times New Roman"/>
          <w:spacing w:val="10"/>
          <w:w w:val="93"/>
          <w:sz w:val="16"/>
          <w:szCs w:val="16"/>
        </w:rPr>
        <w:t> </w:t>
      </w:r>
      <w:hyperlink r:id="rId17">
        <w:r>
          <w:rPr>
            <w:rFonts w:cs="Times New Roman" w:hAnsi="Times New Roman" w:eastAsia="Times New Roman" w:ascii="Times New Roman"/>
            <w:color w:val="CC0000"/>
            <w:spacing w:val="0"/>
            <w:w w:val="99"/>
            <w:sz w:val="16"/>
            <w:szCs w:val="16"/>
          </w:rPr>
          <w:t>d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85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1"/>
            <w:w w:val="87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2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2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2"/>
            <w:sz w:val="16"/>
            <w:szCs w:val="16"/>
          </w:rPr>
          <w:t>p@i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0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106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9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CC0000"/>
            <w:spacing w:val="-2"/>
            <w:w w:val="106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CC0000"/>
            <w:spacing w:val="-3"/>
            <w:w w:val="94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-4"/>
            <w:w w:val="81"/>
            <w:sz w:val="16"/>
            <w:szCs w:val="16"/>
          </w:rPr>
          <w:t>.</w:t>
        </w:r>
        <w:r>
          <w:rPr>
            <w:rFonts w:cs="Times New Roman" w:hAnsi="Times New Roman" w:eastAsia="Times New Roman" w:ascii="Times New Roman"/>
            <w:color w:val="CC0000"/>
            <w:spacing w:val="-1"/>
            <w:w w:val="94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CC0000"/>
            <w:spacing w:val="0"/>
            <w:w w:val="98"/>
            <w:sz w:val="16"/>
            <w:szCs w:val="16"/>
          </w:rPr>
          <w:t>du</w:t>
        </w:r>
        <w:r>
          <w:rPr>
            <w:rFonts w:cs="Times New Roman" w:hAnsi="Times New Roman" w:eastAsia="Times New Roman" w:ascii="Times New Roman"/>
            <w:color w:val="000000"/>
            <w:spacing w:val="0"/>
            <w:w w:val="81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1555" w:right="1208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b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4421" w:right="4075"/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4125" w:right="3779"/>
      </w:pP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654" w:right="230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ubmitt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932" w:right="158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405" w:right="3064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077" w:right="2731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auto" w:line="245"/>
        <w:ind w:left="2754" w:right="2410" w:firstLine="2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924" w:right="357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547" w:right="3202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989" w:right="364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4310" w:right="3965"/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342" w:right="1995"/>
        <w:sectPr>
          <w:pgSz w:w="12240" w:h="15840"/>
          <w:pgMar w:top="1480" w:bottom="280" w:left="1720" w:right="172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©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55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6"/>
              <w:ind w:left="2903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493"/>
              <w:ind w:left="40" w:right="2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…………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…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……………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…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…</w:t>
            </w:r>
            <w:r>
              <w:rPr>
                <w:rFonts w:cs="Times New Roman" w:hAnsi="Times New Roman" w:eastAsia="Times New Roman" w:ascii="Times New Roman"/>
                <w:spacing w:val="6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10"/>
              <w:ind w:left="40" w:right="2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ODU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492"/>
              <w:ind w:left="271" w:right="2" w:hanging="209"/>
            </w:pP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171" w:right="57"/>
            </w:pP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98" w:right="53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ound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tudy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3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ths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bout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3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3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3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tudy</w:t>
            </w:r>
            <w:r>
              <w:rPr>
                <w:rFonts w:cs="Times New Roman" w:hAnsi="Times New Roman" w:eastAsia="Times New Roman" w:ascii="Times New Roman"/>
                <w:spacing w:val="-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3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-4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3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3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3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3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ndu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7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nding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tic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odu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tio</w:t>
            </w:r>
            <w:r>
              <w:rPr>
                <w:rFonts w:cs="Times New Roman" w:hAnsi="Times New Roman" w:eastAsia="Times New Roman" w:ascii="Times New Roman"/>
                <w:spacing w:val="1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opul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tion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228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ity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Hum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hno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43" w:hRule="exact"/>
        </w:trPr>
        <w:tc>
          <w:tcPr>
            <w:tcW w:w="7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ty</w:t>
            </w:r>
            <w:r>
              <w:rPr>
                <w:rFonts w:cs="Times New Roman" w:hAnsi="Times New Roman" w:eastAsia="Times New Roman" w:ascii="Times New Roman"/>
                <w:spacing w:val="-3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NumType w:start="2"/>
          <w:pgMar w:header="1037" w:footer="0" w:top="1260" w:bottom="280" w:left="1720" w:right="1720"/>
          <w:headerReference w:type="default" r:id="rId18"/>
          <w:headerReference w:type="default" r:id="rId19"/>
          <w:pgSz w:w="12240" w:h="15840"/>
        </w:sectPr>
      </w:pP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3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6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7,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6"/>
              <w:ind w:left="149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3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Oth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9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ount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9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olo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9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9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0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buti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9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89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9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ions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9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0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1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utu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9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9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4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AAA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421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33"/>
            </w:pP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1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419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65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33"/>
            </w:pP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0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65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33" w:hRule="exact"/>
        </w:trPr>
        <w:tc>
          <w:tcPr>
            <w:tcW w:w="7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653" w:right="95" w:hanging="16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3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71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1037" w:footer="0" w:top="1260" w:bottom="280" w:left="1720" w:right="1720"/>
          <w:pgSz w:w="12240" w:h="15840"/>
        </w:sectPr>
      </w:pP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3619" w:right="3273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2" w:hRule="exact"/>
        </w:trPr>
        <w:tc>
          <w:tcPr>
            <w:tcW w:w="76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6"/>
              <w:ind w:left="61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1" w:hRule="exact"/>
        </w:trPr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Hum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ions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i/>
                <w:spacing w:val="-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34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hno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ogy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1" w:hRule="exact"/>
        </w:trPr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7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41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46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73" w:hRule="exact"/>
        </w:trPr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0.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publi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tou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2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49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1037" w:footer="0" w:top="1260" w:bottom="280" w:left="1720" w:right="1720"/>
          <w:pgSz w:w="12240" w:h="15840"/>
        </w:sectPr>
      </w:pP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 w:lineRule="exact" w:line="240"/>
        <w:ind w:left="3561" w:right="3218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2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2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2"/>
          <w:szCs w:val="22"/>
        </w:rPr>
        <w:t>GUR</w:t>
      </w:r>
      <w:r>
        <w:rPr>
          <w:rFonts w:cs="Times New Roman" w:hAnsi="Times New Roman" w:eastAsia="Times New Roman" w:ascii="Times New Roman"/>
          <w:b/>
          <w:spacing w:val="1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36"/>
        <w:ind w:right="244"/>
      </w:pP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ind w:right="33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ind w:right="337"/>
        <w:sectPr>
          <w:pgNumType w:start="5"/>
          <w:pgMar w:header="1037" w:footer="0" w:top="1260" w:bottom="280" w:left="1720" w:right="1720"/>
          <w:headerReference w:type="default" r:id="rId20"/>
          <w:headerReference w:type="default" r:id="rId21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8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3278" w:right="2934"/>
      </w:pP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ACKN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DG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299" w:firstLine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ike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nk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uous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love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214" w:firstLine="67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nks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109" w:firstLine="679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llow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owa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3919" w:right="3579"/>
      </w:pP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48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1994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nting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36"/>
        <w:sectPr>
          <w:pgNumType w:start="7"/>
          <w:pgMar w:header="1037" w:footer="0" w:top="1260" w:bottom="280" w:left="1720" w:right="1720"/>
          <w:headerReference w:type="default" r:id="rId22"/>
          <w:headerReference w:type="default" r:id="rId23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utili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thods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30"/>
        <w:ind w:left="2668" w:right="2322"/>
      </w:pP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b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326" w:right="2981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25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76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226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33%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28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13,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83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264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9%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ix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3"/>
        <w:ind w:left="490" w:right="109" w:firstLine="66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pply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014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Hand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99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uding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06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300,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$200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75,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1%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3%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657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490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5%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dwid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38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0%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75%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6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6%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nwhil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275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5%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2017,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ton,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iti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inuous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ommod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lude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20" w:firstLine="679"/>
        <w:sectPr>
          <w:pgNumType w:start="2"/>
          <w:pgMar w:header="1037" w:footer="0" w:top="1260" w:bottom="280" w:left="1720" w:right="1720"/>
          <w:headerReference w:type="default" r:id="rId24"/>
          <w:headerReference w:type="default" r:id="rId25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wdowns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18%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2010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11%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172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2010,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onomic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9%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lthough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364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onym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mount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onomic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013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115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2011-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1"/>
        <w:ind w:left="490" w:right="25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2010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2" w:lineRule="auto" w:line="493"/>
        <w:ind w:left="490" w:right="23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5%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high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lob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lly,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490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3528" w:right="3185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235" w:firstLine="67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nowl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1996)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look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mus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ution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ndom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7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165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1994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ubj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gin,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opo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4"/>
        <w:ind w:left="490" w:right="77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2004)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utu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341" w:right="2995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ig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256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down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116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999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tip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3"/>
        <w:ind w:left="490" w:right="199" w:firstLine="679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knowl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nowl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4"/>
        <w:ind w:left="490" w:right="265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bli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987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3"/>
        <w:ind w:left="490" w:right="117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knowl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known—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nowl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Good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mul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nt.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ovide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583" w:right="3238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5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4"/>
        <w:ind w:left="1170" w:right="106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/>
        <w:ind w:left="83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3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585" w:right="3243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4"/>
        <w:ind w:left="490" w:right="461" w:firstLine="679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ollowing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2010)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4"/>
        <w:ind w:left="490" w:right="493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2011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4"/>
        <w:ind w:left="490" w:right="849"/>
      </w:pP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obile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2013)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3"/>
        <w:ind w:left="490" w:right="236"/>
      </w:pP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013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1"/>
        <w:ind w:left="490" w:right="792"/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Guid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Guide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ndix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2"/>
        <w:ind w:left="49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Dia</w:t>
      </w:r>
      <w:r>
        <w:rPr>
          <w:rFonts w:cs="Times New Roman" w:hAnsi="Times New Roman" w:eastAsia="Times New Roman" w:ascii="Times New Roman"/>
          <w:b/>
          <w:i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g: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AAA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omob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ion)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ix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376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atic</w:t>
      </w:r>
      <w:r>
        <w:rPr>
          <w:rFonts w:cs="Times New Roman" w:hAnsi="Times New Roman" w:eastAsia="Times New Roman" w:ascii="Times New Roman"/>
          <w:b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2594" w:right="2271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URE</w:t>
      </w:r>
      <w:r>
        <w:rPr>
          <w:rFonts w:cs="Times New Roman" w:hAnsi="Times New Roman" w:eastAsia="Times New Roman" w:ascii="Times New Roman"/>
          <w:b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835" w:right="3510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56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nition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imple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uty,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2006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322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lbot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2004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157" w:firstLine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bviou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4"/>
        <w:ind w:left="490" w:right="250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d”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ymbol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pot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4"/>
        <w:ind w:left="490" w:right="73"/>
        <w:sectPr>
          <w:pgMar w:header="1037" w:footer="0" w:top="1260" w:bottom="280" w:left="172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like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ooks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4"/>
        <w:ind w:left="490" w:right="176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like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3"/>
        <w:ind w:left="490" w:right="67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ovide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2"/>
        <w:ind w:left="490" w:right="272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252" w:firstLine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1997)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ike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99)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bly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1999)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onnot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96" w:firstLine="679"/>
        <w:sectPr>
          <w:pgMar w:header="1037" w:footer="0" w:top="1260" w:bottom="280" w:left="1720" w:right="166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phic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6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ibute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55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thing,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hly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obile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ju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049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298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non-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obile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AA)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known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AAA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lobby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246"/>
        <w:ind w:left="1170" w:right="106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llow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Aut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mob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  <w:sectPr>
          <w:pgNumType w:start="10"/>
          <w:pgMar w:header="1037" w:footer="0" w:top="1260" w:bottom="280" w:left="1720" w:right="1700"/>
          <w:headerReference w:type="default" r:id="rId26"/>
          <w:headerReference w:type="default" r:id="rId27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6"/>
        <w:ind w:left="1170" w:right="76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bund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Auto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492"/>
        <w:ind w:left="490" w:right="21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AAA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ndix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 w:lineRule="auto" w:line="494"/>
        <w:ind w:left="490" w:right="443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3"/>
        <w:ind w:left="490" w:right="20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tyli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dix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135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ooking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3477" w:right="315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129" w:firstLine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4"/>
        <w:ind w:left="490" w:right="68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ought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ld,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115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spacing w:val="-1"/>
          <w:w w:val="100"/>
          <w:position w:val="1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position w:val="1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2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27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mont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ooms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233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until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1930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book,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volu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246"/>
        <w:ind w:left="1170" w:right="670"/>
        <w:sectPr>
          <w:pgMar w:header="1037" w:footer="0" w:top="1260" w:bottom="280" w:left="172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…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imp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lighting,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indoor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153" w:firstLine="725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book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298" w:firstLine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nition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quiou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old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inno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ldo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143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1950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ubu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1970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oint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popul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bul.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iddle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374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lop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whole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148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ontinu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1980s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990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1995,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t”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Abu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Until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point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1"/>
        <w:ind w:left="490" w:right="46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317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b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4"/>
        <w:ind w:left="490" w:right="672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4"/>
        <w:ind w:left="490" w:right="18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/>
        <w:ind w:left="490"/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10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tz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ll/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146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Hil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ton.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obby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y”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33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146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ton,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22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Glob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550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unt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ino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ix: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34%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32%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34%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183" w:firstLine="679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8%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glob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4%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36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4"/>
        <w:ind w:left="490" w:right="163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69%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013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3"/>
        <w:ind w:left="490" w:right="316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$2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000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47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4"/>
        <w:ind w:left="490" w:right="166" w:firstLine="66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ommon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3"/>
        <w:ind w:left="490" w:right="20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titut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utho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pline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ooking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133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like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1"/>
        <w:ind w:left="490" w:right="68"/>
        <w:sectPr>
          <w:pgMar w:header="1037" w:footer="0" w:top="1260" w:bottom="280" w:left="172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iplin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uthor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itution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72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906" w:right="2563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b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b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237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odol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known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known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323" w:firstLine="679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uous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hould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tive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popul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276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hould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306" w:firstLine="66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xplo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dditi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36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ynth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492"/>
        <w:ind w:left="699" w:right="448" w:firstLine="45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ght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hould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ngths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708" w:right="3368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4"/>
        <w:ind w:left="490" w:right="196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1961,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nguage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ody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book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4"/>
        <w:ind w:left="490" w:right="308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mbo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3"/>
        <w:ind w:left="490" w:right="193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inition: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tivit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bility,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d”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111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969)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ommun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ingui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013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b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aly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4"/>
        <w:ind w:left="490" w:right="409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tive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nnon,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4"/>
        <w:ind w:left="490" w:right="148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2"/>
        <w:ind w:left="490" w:right="404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low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non,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174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iptions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nnon,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492"/>
        <w:ind w:left="490" w:right="39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oding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Donn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99)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299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nding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topp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would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unts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295" w:firstLine="667"/>
        <w:sectPr>
          <w:pgNumType w:start="20"/>
          <w:pgMar w:header="1037" w:footer="0" w:top="1260" w:bottom="280" w:left="1720" w:right="1720"/>
          <w:headerReference w:type="default" r:id="rId28"/>
          <w:headerReference w:type="default" r:id="rId29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2906" w:right="2561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ODO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919" w:right="3578"/>
      </w:pP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4"/>
        <w:ind w:left="490" w:right="292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onomic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3"/>
        <w:ind w:left="490" w:right="21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07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ix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thod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titu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4"/>
        <w:ind w:left="490" w:right="150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tive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737" w:right="3388"/>
      </w:pP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ign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256" w:firstLine="679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d;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vio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4"/>
        <w:ind w:left="490" w:right="78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3"/>
        <w:ind w:left="490" w:right="128" w:firstLine="804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mbin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nding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nwhil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124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nonnu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dopts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tive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tive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tiple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ommitm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2010,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271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hould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ddition,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4"/>
        <w:ind w:left="490" w:right="294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1"/>
        <w:ind w:left="490" w:right="497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thno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21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tho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012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210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1967)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type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link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lly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8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430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output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21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312" w:right="2969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529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ough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popul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2"/>
        <w:ind w:left="490" w:right="186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994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98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000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ook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topic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y”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onnot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307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known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2003)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lp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2"/>
        <w:ind w:left="490" w:right="15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hly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268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90%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645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+/-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lp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260"/>
        <w:ind w:left="85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19"/>
          <w:w w:val="100"/>
          <w:position w:val="1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tdD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tdD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v)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3049" w:right="363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=1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645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31"/>
          <w:w w:val="100"/>
          <w:position w:val="1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2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2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053" w:right="5321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=67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2"/>
        <w:ind w:left="490" w:right="17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67.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popul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785" w:right="3438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Coll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350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popul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Google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161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94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within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1994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pict>
          <v:shape type="#_x0000_t75" style="position:absolute;margin-left:105.48pt;margin-top:671.28pt;width:407.64pt;height:0.36pt;mso-position-horizontal-relative:page;mso-position-vertical-relative:page;z-index:-5531">
            <v:imagedata o:title="" r:id="rId30"/>
          </v:shape>
        </w:pic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3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3" w:hRule="exact"/>
        </w:trPr>
        <w:tc>
          <w:tcPr>
            <w:tcW w:w="478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36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10"/>
            </w:pP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478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33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36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1043"/>
            </w:pP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4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3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1113" w:right="1716"/>
            </w:pP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7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4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3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1240" w:right="1742"/>
            </w:pP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85" w:hRule="exact"/>
        </w:trPr>
        <w:tc>
          <w:tcPr>
            <w:tcW w:w="4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3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1113" w:right="1716"/>
            </w:pP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46" w:hRule="exact"/>
        </w:trPr>
        <w:tc>
          <w:tcPr>
            <w:tcW w:w="478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5"/>
              <w:ind w:left="756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5"/>
              <w:ind w:left="1043"/>
            </w:pP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1037" w:footer="0" w:top="1260" w:bottom="280" w:left="1720" w:right="1720"/>
          <w:pgSz w:w="12240" w:h="15840"/>
        </w:sectPr>
      </w:pP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143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128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ibutio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ough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opic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y”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inly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hould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tiple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ilt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book,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31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67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1994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57" w:firstLine="66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d: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138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ion;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129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h;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m;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3326" w:right="2982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919" w:right="3578"/>
      </w:pP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212" w:firstLine="66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2008;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ldon,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91;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ology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684" w:right="3342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48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70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hnology,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345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011)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lopm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70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oups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lowi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pict>
          <v:group style="position:absolute;margin-left:105.48pt;margin-top:28.2701pt;width:69.6pt;height:0pt;mso-position-horizontal-relative:page;mso-position-vertical-relative:paragraph;z-index:-5530" coordorigin="2110,565" coordsize="1392,0">
            <v:shape style="position:absolute;left:2110;top:565;width:1392;height:0" coordorigin="2110,565" coordsize="1392,0" path="m2110,565l3502,565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75"/>
      </w:pPr>
      <w:r>
        <w:pict>
          <v:shape type="#_x0000_t202" style="position:absolute;margin-left:133.12pt;margin-top:-0.213526pt;width:384.92pt;height:118.42pt;mso-position-horizontal-relative:page;mso-position-vertical-relative:paragraph;z-index:-552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38" w:hRule="exact"/>
                    </w:trPr>
                    <w:tc>
                      <w:tcPr>
                        <w:tcW w:w="655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" w:lineRule="auto" w:line="247"/>
                          <w:ind w:left="-63" w:right="69" w:firstLine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40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3"/>
                            <w:w w:val="103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47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ind w:left="558" w:right="60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24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w w:val="103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4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4"/>
                          <w:ind w:left="221" w:right="13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w w:val="10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3"/>
                            <w:w w:val="10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3"/>
                            <w:w w:val="10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3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4"/>
                            <w:w w:val="103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7"/>
                          <w:ind w:left="40" w:right="-5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3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3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26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3"/>
                            <w:w w:val="103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3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4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4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655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"/>
                          <w:ind w:left="-1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741" w:right="5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47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611" w:right="6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509" w:right="6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568" w:right="48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633" w:right="5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6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7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5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3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3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4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5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55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3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641" w:hRule="exact"/>
                    </w:trPr>
                    <w:tc>
                      <w:tcPr>
                        <w:tcW w:w="655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" w:lineRule="auto" w:line="247"/>
                          <w:ind w:left="-63" w:right="69" w:firstLine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"/>
                          <w:ind w:left="55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w w:val="10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7"/>
                          <w:ind w:left="54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3"/>
                            <w:w w:val="103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4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4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47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3"/>
                            <w:w w:val="10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21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4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4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35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53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"/>
                            <w:w w:val="10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4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655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"/>
                          <w:ind w:left="-1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"/>
                            <w:w w:val="10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792" w:right="5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47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661" w:right="7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509" w:right="6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568" w:right="48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633" w:right="5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6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7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61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4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5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6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4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 w:lineRule="exact" w:line="220"/>
        <w:ind w:left="740"/>
      </w:pPr>
      <w:r>
        <w:pict>
          <v:group style="position:absolute;margin-left:105.48pt;margin-top:19.8865pt;width:69.6pt;height:0pt;mso-position-horizontal-relative:page;mso-position-vertical-relative:paragraph;z-index:-5529" coordorigin="2110,398" coordsize="1392,0">
            <v:shape style="position:absolute;left:2110;top:398;width:1392;height:0" coordorigin="2110,398" coordsize="1392,0" path="m2110,398l3502,398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105.48pt;margin-top:47.1265pt;width:69.6pt;height:0pt;mso-position-horizontal-relative:page;mso-position-vertical-relative:paragraph;z-index:-5528" coordorigin="2110,943" coordsize="1392,0">
            <v:shape style="position:absolute;left:2110;top:943;width:1392;height:0" coordorigin="2110,943" coordsize="1392,0" path="m2110,943l3502,943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0"/>
        <w:ind w:left="675"/>
      </w:pPr>
      <w:r>
        <w:rPr>
          <w:rFonts w:cs="Times New Roman" w:hAnsi="Times New Roman" w:eastAsia="Times New Roman" w:ascii="Times New Roman"/>
          <w:b/>
          <w:spacing w:val="4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 w:lineRule="exact" w:line="220"/>
        <w:ind w:left="740"/>
      </w:pPr>
      <w:r>
        <w:pict>
          <v:group style="position:absolute;margin-left:105.48pt;margin-top:20.0064pt;width:69.6pt;height:0pt;mso-position-horizontal-relative:page;mso-position-vertical-relative:paragraph;z-index:-5527" coordorigin="2110,400" coordsize="1392,0">
            <v:shape style="position:absolute;left:2110;top:400;width:1392;height:0" coordorigin="2110,400" coordsize="1392,0" path="m2110,400l3502,400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104.76pt;margin-top:46.6464pt;width:70.32pt;height:0pt;mso-position-horizontal-relative:page;mso-position-vertical-relative:paragraph;z-index:-5526" coordorigin="2095,933" coordsize="1406,0">
            <v:shape style="position:absolute;left:2095;top:933;width:1406;height:0" coordorigin="2095,933" coordsize="1406,0" path="m2095,933l3502,933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301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ndix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7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9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nto.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21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quity,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tion,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429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728.313pt;margin-top:296pt;width:13.2997pt;height:13.3007pt;mso-position-horizontal-relative:page;mso-position-vertical-relative:page;z-index:-5524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30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21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64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Jo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4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364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ng;</w:t>
            </w:r>
            <w:r>
              <w:rPr>
                <w:rFonts w:cs="Times New Roman" w:hAnsi="Times New Roman" w:eastAsia="Times New Roman" w:ascii="Times New Roman"/>
                <w:color w:val="1A1617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54"/>
            </w:pP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um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color w:val="1A1617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p-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color w:val="1A1617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Wom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go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4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5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19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n’s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4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8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5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W.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rm’s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bout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54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on,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8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9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color w:val="1A1617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1A1617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1A1617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color w:val="1A1617"/>
                <w:spacing w:val="7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ux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8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Wu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ng;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4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9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Zh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oun,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-W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4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54"/>
            </w:pP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9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mod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ng;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Lux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3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54"/>
            </w:pP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9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h;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mod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4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01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br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ectPr>
          <w:pgMar w:header="0" w:footer="0" w:top="1120" w:bottom="280" w:left="1140" w:right="1680"/>
          <w:headerReference w:type="default" r:id="rId31"/>
          <w:pgSz w:w="15840" w:h="12240" w:orient="landscape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728.313pt;margin-top:296pt;width:13.2997pt;height:13.3007pt;mso-position-horizontal-relative:page;mso-position-vertical-relative:page;z-index:-5522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31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216"/>
      </w:pPr>
      <w:r>
        <w:pict>
          <v:group style="position:absolute;margin-left:249.6pt;margin-top:268.869pt;width:117.24pt;height:21.96pt;mso-position-horizontal-relative:page;mso-position-vertical-relative:paragraph;z-index:-5523" coordorigin="4992,5377" coordsize="2345,439">
            <v:shape style="position:absolute;left:4994;top:5380;width:2340;height:218" coordorigin="4994,5380" coordsize="2340,218" path="m4994,5380l4994,5598,7334,5598,7334,5380,4994,5380xe" filled="t" fillcolor="#DFDFDF" stroked="f">
              <v:path arrowok="t"/>
              <v:fill/>
            </v:shape>
            <v:shape style="position:absolute;left:4994;top:5598;width:2340;height:216" coordorigin="4994,5598" coordsize="2340,216" path="m4994,5598l4994,5814,7334,5814,7334,5598,4994,5598xe" filled="t" fillcolor="#DFDFD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3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64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Jo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3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Fo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364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h,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8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2004)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3"/>
            </w:pP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4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444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ohn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3"/>
            </w:pP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color w:val="1A1617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omkos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3"/>
            </w:pP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1A1617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35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8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ng: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01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ph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xu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4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9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3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01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3"/>
            </w:pPr>
            <w:r>
              <w:rPr>
                <w:rFonts w:cs="Times New Roman" w:hAnsi="Times New Roman" w:eastAsia="Times New Roman" w:ascii="Times New Roman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8"/>
                <w:szCs w:val="18"/>
              </w:rPr>
              <w:t>n–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6"/>
                <w:w w:val="10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3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8"/>
                <w:szCs w:val="18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8"/>
                <w:szCs w:val="18"/>
              </w:rPr>
              <w:t>nv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6"/>
                <w:w w:val="10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nv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20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1999)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6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3" w:hRule="exact"/>
        </w:trPr>
        <w:tc>
          <w:tcPr>
            <w:tcW w:w="364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3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39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DFDFDF"/>
          </w:tcPr>
          <w:p/>
        </w:tc>
      </w:tr>
    </w:tbl>
    <w:p>
      <w:pPr>
        <w:sectPr>
          <w:pgMar w:header="0" w:footer="0" w:top="1120" w:bottom="280" w:left="1140" w:right="1680"/>
          <w:headerReference w:type="default" r:id="rId32"/>
          <w:pgSz w:w="15840" w:h="12240" w:orient="landscape"/>
        </w:sectPr>
      </w:pP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6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98)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tila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99)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002)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phic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wun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97" w:firstLine="66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ximi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lty.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liot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2"/>
        <w:ind w:left="490" w:right="269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ilik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mkos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008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132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yun,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221" w:firstLine="679"/>
        <w:sectPr>
          <w:pgMar w:header="1037" w:footer="0" w:top="1260" w:bottom="280" w:left="1720" w:right="1700"/>
          <w:headerReference w:type="default" r:id="rId33"/>
          <w:headerReference w:type="default" r:id="rId34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2"/>
        <w:ind w:left="490" w:right="356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05)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419" w:firstLine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uthor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11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lowing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ploy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plo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mpow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147" w:firstLine="667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nox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006)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nox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ploy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job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2008)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1"/>
        <w:ind w:left="490" w:right="166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728.313pt;margin-top:287.72pt;width:13.2997pt;height:13.3007pt;mso-position-horizontal-relative:page;mso-position-vertical-relative:page;z-index:-5520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34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216"/>
      </w:pPr>
      <w:r>
        <w:pict>
          <v:group style="position:absolute;margin-left:520.8pt;margin-top:143.469pt;width:176.52pt;height:32.64pt;mso-position-horizontal-relative:page;mso-position-vertical-relative:paragraph;z-index:-5521" coordorigin="10416,2869" coordsize="3530,653">
            <v:shape style="position:absolute;left:10418;top:2872;width:3526;height:218" coordorigin="10418,2872" coordsize="3526,218" path="m10418,2872l10418,3090,13944,3090,13944,2872,10418,2872xe" filled="t" fillcolor="#DFDFDF" stroked="f">
              <v:path arrowok="t"/>
              <v:fill/>
            </v:shape>
            <v:shape style="position:absolute;left:10418;top:3090;width:3526;height:214" coordorigin="10418,3090" coordsize="3526,214" path="m10418,3090l10418,3304,13944,3304,13944,3090,10418,3090xe" filled="t" fillcolor="#DFDFDF" stroked="f">
              <v:path arrowok="t"/>
              <v:fill/>
            </v:shape>
            <v:shape style="position:absolute;left:10418;top:3304;width:3526;height:216" coordorigin="10418,3304" coordsize="3526,216" path="m10418,3304l10418,3520,13944,3520,13944,3304,10418,3304xe" filled="t" fillcolor="#DFDFD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5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Jo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355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?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Tour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(201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ndu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78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“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”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8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2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ure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7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57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57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57"/>
              <w:ind w:left="10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57"/>
              <w:ind w:left="13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9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(200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9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Emp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mogr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r;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4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ms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(199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1998)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8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kumu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Tour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(201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8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3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4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Tour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ectPr>
          <w:pgMar w:header="0" w:footer="0" w:top="1120" w:bottom="280" w:left="1140" w:right="1680"/>
          <w:headerReference w:type="default" r:id="rId35"/>
          <w:pgSz w:w="15840" w:h="12240" w:orient="landscape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728.313pt;margin-top:287.72pt;width:13.2997pt;height:13.3007pt;mso-position-horizontal-relative:page;mso-position-vertical-relative:page;z-index:-5518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35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216"/>
      </w:pPr>
      <w:r>
        <w:pict>
          <v:group style="position:absolute;margin-left:520.8pt;margin-top:327.6pt;width:176.52pt;height:43.56pt;mso-position-horizontal-relative:page;mso-position-vertical-relative:page;z-index:-5519" coordorigin="10416,6552" coordsize="3530,871">
            <v:shape style="position:absolute;left:10418;top:6554;width:3526;height:216" coordorigin="10418,6554" coordsize="3526,216" path="m10418,6554l10418,6770,13944,6770,13944,6554,10418,6554xe" filled="t" fillcolor="#DFDFDF" stroked="f">
              <v:path arrowok="t"/>
              <v:fill/>
            </v:shape>
            <v:shape style="position:absolute;left:10418;top:6770;width:3526;height:216" coordorigin="10418,6770" coordsize="3526,216" path="m10418,6770l10418,6986,13944,6986,13944,6770,10418,6770xe" filled="t" fillcolor="#DFDFDF" stroked="f">
              <v:path arrowok="t"/>
              <v:fill/>
            </v:shape>
            <v:shape style="position:absolute;left:10418;top:6986;width:3526;height:216" coordorigin="10418,6986" coordsize="3526,216" path="m10418,6986l10418,7202,13944,7202,13944,6986,10418,6986xe" filled="t" fillcolor="#DFDFDF" stroked="f">
              <v:path arrowok="t"/>
              <v:fill/>
            </v:shape>
            <v:shape style="position:absolute;left:10418;top:7202;width:3526;height:218" coordorigin="10418,7202" coordsize="3526,218" path="m10418,7202l10418,7421,13944,7421,13944,7202,10418,7202xe" filled="t" fillcolor="#DFDFD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3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5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Jo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9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355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Emo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5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0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5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&amp;B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8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5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food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uxe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4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5"/>
            </w:pP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9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“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”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Wom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9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0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4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9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9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6"/>
            </w:pP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1A1617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om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color w:val="1A1617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br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ng;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r: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(200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color w:val="1A1617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8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r,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ff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r;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4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ob: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0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(201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9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Emp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5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nov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9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);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0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104"/>
                <w:sz w:val="18"/>
                <w:szCs w:val="18"/>
              </w:rPr>
              <w:t>(201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gh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4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9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1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9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upi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96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g;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5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10"/>
            </w:pP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25" w:hRule="exact"/>
        </w:trPr>
        <w:tc>
          <w:tcPr>
            <w:tcW w:w="355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382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96"/>
            </w:pP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ectPr>
          <w:pgMar w:header="0" w:footer="0" w:top="1120" w:bottom="280" w:left="1140" w:right="1680"/>
          <w:headerReference w:type="default" r:id="rId36"/>
          <w:pgSz w:w="15840" w:h="12240" w:orient="landscape"/>
        </w:sectPr>
      </w:pP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201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upi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512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nox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gul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ology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149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uthor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ivity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hnology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355"/>
        <w:sectPr>
          <w:pgMar w:header="1037" w:footer="0" w:top="1260" w:bottom="280" w:left="1720" w:right="1720"/>
          <w:headerReference w:type="default" r:id="rId37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oz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09)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728.313pt;margin-top:296pt;width:13.2997pt;height:13.3007pt;mso-position-horizontal-relative:page;mso-position-vertical-relative:page;z-index:-5516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37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214"/>
      </w:pPr>
      <w:r>
        <w:pict>
          <v:group style="position:absolute;margin-left:270.84pt;margin-top:256.509pt;width:142.68pt;height:21.96pt;mso-position-horizontal-relative:page;mso-position-vertical-relative:paragraph;z-index:-5517" coordorigin="5417,5130" coordsize="2854,439">
            <v:shape style="position:absolute;left:5419;top:5133;width:2849;height:216" coordorigin="5419,5133" coordsize="2849,216" path="m5419,5133l5419,5349,8268,5349,8268,5133,5419,5133xe" filled="t" fillcolor="#DFDFDF" stroked="f">
              <v:path arrowok="t"/>
              <v:fill/>
            </v:shape>
            <v:shape style="position:absolute;left:5419;top:5349;width:2849;height:218" coordorigin="5419,5349" coordsize="2849,218" path="m5419,5349l5419,5567,8268,5567,8268,5349,5419,5349xe" filled="t" fillcolor="#DFDFD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73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Jo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Fo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373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ourn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78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8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2007)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ui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014)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nov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n;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09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1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ng;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gn;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0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9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nog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ommun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10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</w:tr>
      <w:tr>
        <w:trPr>
          <w:trHeight w:val="219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2002)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1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m;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from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Tur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45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19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uh,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ompo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);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39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1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ompu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ompu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on-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03" w:hRule="exact"/>
        </w:trPr>
        <w:tc>
          <w:tcPr>
            <w:tcW w:w="3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3"/>
            </w:pP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1"/>
            </w:pP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ectPr>
          <w:pgMar w:header="0" w:footer="0" w:top="1120" w:bottom="280" w:left="1480" w:right="1680"/>
          <w:headerReference w:type="default" r:id="rId38"/>
          <w:pgSz w:w="15840" w:h="12240" w:orient="landscape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728.313pt;margin-top:296pt;width:13.2997pt;height:13.3007pt;mso-position-horizontal-relative:page;mso-position-vertical-relative:page;z-index:-5514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38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214"/>
      </w:pPr>
      <w:r>
        <w:pict>
          <v:group style="position:absolute;margin-left:270.84pt;margin-top:112.029pt;width:142.68pt;height:19.68pt;mso-position-horizontal-relative:page;mso-position-vertical-relative:paragraph;z-index:-5515" coordorigin="5417,2241" coordsize="2854,394">
            <v:shape style="position:absolute;left:5419;top:2243;width:2849;height:194" coordorigin="5419,2243" coordsize="2849,194" path="m5419,2243l5419,2437,8268,2437,8268,2243,5419,2243xe" filled="t" fillcolor="#DFDFDF" stroked="f">
              <v:path arrowok="t"/>
              <v:fill/>
            </v:shape>
            <v:shape style="position:absolute;left:5419;top:2437;width:2849;height:194" coordorigin="5419,2437" coordsize="2849,194" path="m5419,2437l5419,2632,8268,2632,8268,2437,5419,2437xe" filled="t" fillcolor="#DFDFD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3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73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Jo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5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2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7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Fo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373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hno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5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2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70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;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omp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70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3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mob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270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gopo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54" w:hRule="exact"/>
        </w:trPr>
        <w:tc>
          <w:tcPr>
            <w:tcW w:w="3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omp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784" w:hRule="exact"/>
        </w:trPr>
        <w:tc>
          <w:tcPr>
            <w:tcW w:w="3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: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9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e</w:t>
            </w:r>
          </w:p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2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270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7"/>
                <w:szCs w:val="17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270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7"/>
                <w:szCs w:val="17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e</w:t>
            </w:r>
          </w:p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27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191" w:hRule="exact"/>
        </w:trPr>
        <w:tc>
          <w:tcPr>
            <w:tcW w:w="373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04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DFDFDF"/>
          </w:tcPr>
          <w:p/>
        </w:tc>
        <w:tc>
          <w:tcPr>
            <w:tcW w:w="372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DFDFDF"/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270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sectPr>
          <w:pgMar w:header="0" w:footer="0" w:top="1120" w:bottom="280" w:left="1480" w:right="1680"/>
          <w:headerReference w:type="default" r:id="rId39"/>
          <w:pgSz w:w="15840" w:h="12240" w:orient="landscape"/>
        </w:sectPr>
      </w:pP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31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invol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ign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Hui,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phy,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gic</w:t>
      </w:r>
      <w:r>
        <w:rPr>
          <w:rFonts w:cs="Times New Roman" w:hAnsi="Times New Roman" w:eastAsia="Times New Roman" w:ascii="Times New Roman"/>
          <w:b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48" w:firstLine="667"/>
        <w:sectPr>
          <w:pgNumType w:start="39"/>
          <w:pgMar w:header="1037" w:footer="0" w:top="1260" w:bottom="280" w:left="1720" w:right="1720"/>
          <w:headerReference w:type="default" r:id="rId40"/>
          <w:headerReference w:type="default" r:id="rId41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ix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uthor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tion.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v,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ovid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1995)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0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2"/>
          <w:position w:val="-1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3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95" w:hRule="exact"/>
        </w:trPr>
        <w:tc>
          <w:tcPr>
            <w:tcW w:w="343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4"/>
            </w:pP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100" w:hRule="exact"/>
        </w:trPr>
        <w:tc>
          <w:tcPr>
            <w:tcW w:w="343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" w:lineRule="auto" w:line="250"/>
              <w:ind w:left="101" w:right="71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’s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0"/>
              <w:ind w:left="106"/>
            </w:pP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4"/>
            </w:pP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090" w:hRule="exact"/>
        </w:trPr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auto" w:line="247"/>
              <w:ind w:left="101" w:right="2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4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062" w:hRule="exact"/>
        </w:trPr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auto" w:line="249"/>
              <w:ind w:left="101" w:right="32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0"/>
              <w:ind w:left="10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0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130" w:hRule="exact"/>
        </w:trPr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auto" w:line="247"/>
              <w:ind w:left="101" w:right="120" w:firstLine="5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0"/>
              <w:ind w:left="10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4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0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322" w:hRule="exact"/>
        </w:trPr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auto" w:line="247"/>
              <w:ind w:left="101" w:right="5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f-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auto" w:line="247"/>
              <w:ind w:left="106" w:right="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4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650" w:hRule="exact"/>
        </w:trPr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auto" w:line="247"/>
              <w:ind w:left="101" w:righ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auto" w:line="245"/>
              <w:ind w:left="106" w:right="24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204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ion.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08)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bout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nks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2010)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0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3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3" w:hRule="exact"/>
        </w:trPr>
        <w:tc>
          <w:tcPr>
            <w:tcW w:w="3394" w:type="dxa"/>
            <w:tcBorders>
              <w:top w:val="single" w:sz="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40" w:type="dxa"/>
            <w:tcBorders>
              <w:top w:val="single" w:sz="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46"/>
            </w:pP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single" w:sz="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8"/>
            </w:pP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72" w:hRule="exact"/>
        </w:trPr>
        <w:tc>
          <w:tcPr>
            <w:tcW w:w="33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 w:lineRule="auto" w:line="247"/>
              <w:ind w:left="101" w:righ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l: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1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"/>
              <w:ind w:left="14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108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9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815" w:hRule="exact"/>
        </w:trPr>
        <w:tc>
          <w:tcPr>
            <w:tcW w:w="3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0" w:lineRule="auto" w:line="247"/>
              <w:ind w:left="101" w:right="11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0" w:lineRule="auto" w:line="247"/>
              <w:ind w:left="146" w:right="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0"/>
              <w:ind w:left="1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"/>
              <w:ind w:left="10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01" w:hRule="exact"/>
        </w:trPr>
        <w:tc>
          <w:tcPr>
            <w:tcW w:w="3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2" w:lineRule="auto" w:line="247"/>
              <w:ind w:left="101" w:right="5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2"/>
              <w:ind w:left="146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2"/>
              <w:ind w:left="1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"/>
              <w:ind w:left="1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840" w:hRule="exact"/>
        </w:trPr>
        <w:tc>
          <w:tcPr>
            <w:tcW w:w="3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4" w:lineRule="auto" w:line="249"/>
              <w:ind w:left="101" w:right="309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t: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4"/>
              <w:ind w:left="1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4"/>
              <w:ind w:left="108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"/>
              <w:ind w:left="10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916" w:hRule="exact"/>
        </w:trPr>
        <w:tc>
          <w:tcPr>
            <w:tcW w:w="3394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 w:lineRule="auto" w:line="249"/>
              <w:ind w:left="101" w:right="4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146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"/>
              <w:ind w:left="146"/>
            </w:pP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1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"/>
              <w:ind w:left="10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368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lhi,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iuk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hnologi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inno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05)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1995)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6,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7,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223" w:firstLine="667"/>
        <w:sectPr>
          <w:pgNumType w:start="41"/>
          <w:pgMar w:header="1037" w:footer="0" w:top="1260" w:bottom="280" w:left="1720" w:right="1720"/>
          <w:headerReference w:type="default" r:id="rId42"/>
          <w:headerReference w:type="default" r:id="rId43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uthor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1996;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2"/>
        <w:ind w:left="490" w:right="12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2009)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251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ight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ption;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1994)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ombin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—HR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09)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Gil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muni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impl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996" w:right="297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ig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128" w:firstLine="679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obvious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llowi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1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butions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49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76" w:hRule="exact"/>
        </w:trPr>
        <w:tc>
          <w:tcPr>
            <w:tcW w:w="3266" w:type="dxa"/>
            <w:tcBorders>
              <w:top w:val="single" w:sz="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b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6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6" w:hRule="exact"/>
        </w:trPr>
        <w:tc>
          <w:tcPr>
            <w:tcW w:w="32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1328"/>
            </w:pP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328"/>
            </w:pP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328"/>
            </w:pP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0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26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1345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1037" w:footer="0" w:top="1260" w:bottom="280" w:left="1720" w:right="1720"/>
          <w:pgSz w:w="12240" w:h="15840"/>
        </w:sectPr>
      </w:pP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3900" w:right="3557"/>
      </w:pP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olo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179" w:firstLine="66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1996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65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71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lopm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2004;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998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odol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65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39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13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13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47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tive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ndix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2"/>
        <w:ind w:left="490" w:right="387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thodo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4"/>
          <w:szCs w:val="34"/>
        </w:rPr>
        <w:jc w:val="center"/>
        <w:spacing w:lineRule="exact" w:line="380"/>
        <w:ind w:left="3661" w:right="3326"/>
      </w:pPr>
      <w:r>
        <w:rPr>
          <w:rFonts w:cs="Calibri" w:hAnsi="Calibri" w:eastAsia="Calibri" w:ascii="Calibri"/>
          <w:b/>
          <w:spacing w:val="0"/>
          <w:w w:val="99"/>
          <w:sz w:val="34"/>
          <w:szCs w:val="34"/>
        </w:rPr>
        <w:t>P</w:t>
      </w:r>
      <w:r>
        <w:rPr>
          <w:rFonts w:cs="Calibri" w:hAnsi="Calibri" w:eastAsia="Calibri" w:ascii="Calibri"/>
          <w:b/>
          <w:spacing w:val="1"/>
          <w:w w:val="99"/>
          <w:sz w:val="34"/>
          <w:szCs w:val="34"/>
        </w:rPr>
        <w:t>u</w:t>
      </w:r>
      <w:r>
        <w:rPr>
          <w:rFonts w:cs="Calibri" w:hAnsi="Calibri" w:eastAsia="Calibri" w:ascii="Calibri"/>
          <w:b/>
          <w:spacing w:val="3"/>
          <w:w w:val="99"/>
          <w:sz w:val="34"/>
          <w:szCs w:val="34"/>
        </w:rPr>
        <w:t>b</w:t>
      </w:r>
      <w:r>
        <w:rPr>
          <w:rFonts w:cs="Calibri" w:hAnsi="Calibri" w:eastAsia="Calibri" w:ascii="Calibri"/>
          <w:b/>
          <w:spacing w:val="-2"/>
          <w:w w:val="99"/>
          <w:sz w:val="34"/>
          <w:szCs w:val="34"/>
        </w:rPr>
        <w:t>l</w:t>
      </w:r>
      <w:r>
        <w:rPr>
          <w:rFonts w:cs="Calibri" w:hAnsi="Calibri" w:eastAsia="Calibri" w:ascii="Calibri"/>
          <w:b/>
          <w:spacing w:val="1"/>
          <w:w w:val="99"/>
          <w:sz w:val="34"/>
          <w:szCs w:val="34"/>
        </w:rPr>
        <w:t>i</w:t>
      </w:r>
      <w:r>
        <w:rPr>
          <w:rFonts w:cs="Calibri" w:hAnsi="Calibri" w:eastAsia="Calibri" w:ascii="Calibri"/>
          <w:b/>
          <w:spacing w:val="0"/>
          <w:w w:val="99"/>
          <w:sz w:val="34"/>
          <w:szCs w:val="34"/>
        </w:rPr>
        <w:t>c</w:t>
      </w:r>
      <w:r>
        <w:rPr>
          <w:rFonts w:cs="Calibri" w:hAnsi="Calibri" w:eastAsia="Calibri" w:ascii="Calibri"/>
          <w:b/>
          <w:spacing w:val="-4"/>
          <w:w w:val="99"/>
          <w:sz w:val="34"/>
          <w:szCs w:val="34"/>
        </w:rPr>
        <w:t>a</w:t>
      </w:r>
      <w:r>
        <w:rPr>
          <w:rFonts w:cs="Calibri" w:hAnsi="Calibri" w:eastAsia="Calibri" w:ascii="Calibri"/>
          <w:b/>
          <w:spacing w:val="0"/>
          <w:w w:val="99"/>
          <w:sz w:val="34"/>
          <w:szCs w:val="34"/>
        </w:rPr>
        <w:t>t</w:t>
      </w:r>
      <w:r>
        <w:rPr>
          <w:rFonts w:cs="Calibri" w:hAnsi="Calibri" w:eastAsia="Calibri" w:ascii="Calibri"/>
          <w:b/>
          <w:spacing w:val="1"/>
          <w:w w:val="99"/>
          <w:sz w:val="34"/>
          <w:szCs w:val="34"/>
        </w:rPr>
        <w:t>i</w:t>
      </w:r>
      <w:r>
        <w:rPr>
          <w:rFonts w:cs="Calibri" w:hAnsi="Calibri" w:eastAsia="Calibri" w:ascii="Calibri"/>
          <w:b/>
          <w:spacing w:val="0"/>
          <w:w w:val="99"/>
          <w:sz w:val="34"/>
          <w:szCs w:val="34"/>
        </w:rPr>
        <w:t>o</w:t>
      </w:r>
      <w:r>
        <w:rPr>
          <w:rFonts w:cs="Calibri" w:hAnsi="Calibri" w:eastAsia="Calibri" w:ascii="Calibri"/>
          <w:b/>
          <w:spacing w:val="3"/>
          <w:w w:val="99"/>
          <w:sz w:val="34"/>
          <w:szCs w:val="34"/>
        </w:rPr>
        <w:t>n</w:t>
      </w:r>
      <w:r>
        <w:rPr>
          <w:rFonts w:cs="Calibri" w:hAnsi="Calibri" w:eastAsia="Calibri" w:ascii="Calibri"/>
          <w:b/>
          <w:spacing w:val="0"/>
          <w:w w:val="99"/>
          <w:sz w:val="34"/>
          <w:szCs w:val="34"/>
        </w:rPr>
        <w:t>s</w:t>
      </w:r>
      <w:r>
        <w:rPr>
          <w:rFonts w:cs="Calibri" w:hAnsi="Calibri" w:eastAsia="Calibri" w:ascii="Calibri"/>
          <w:spacing w:val="0"/>
          <w:w w:val="100"/>
          <w:sz w:val="34"/>
          <w:szCs w:val="3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9"/>
        <w:ind w:left="2730"/>
      </w:pPr>
      <w:r>
        <w:rPr>
          <w:rFonts w:cs="Calibri" w:hAnsi="Calibri" w:eastAsia="Calibri" w:ascii="Calibri"/>
          <w:spacing w:val="1"/>
          <w:w w:val="100"/>
          <w:sz w:val="18"/>
          <w:szCs w:val="18"/>
        </w:rPr>
        <w:t>Q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tit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v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35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-2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2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ch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        </w:t>
      </w:r>
      <w:r>
        <w:rPr>
          <w:rFonts w:cs="Calibri" w:hAnsi="Calibri" w:eastAsia="Calibri" w:ascii="Calibri"/>
          <w:spacing w:val="14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Q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-2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v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3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4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4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4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4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4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4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4"/>
          <w:sz w:val="18"/>
          <w:szCs w:val="18"/>
        </w:rPr>
        <w:t>ch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lineRule="exact" w:line="200"/>
        <w:ind w:left="2730"/>
      </w:pPr>
      <w:r>
        <w:rPr>
          <w:rFonts w:cs="Calibri" w:hAnsi="Calibri" w:eastAsia="Calibri" w:ascii="Calibri"/>
          <w:spacing w:val="0"/>
          <w:w w:val="100"/>
          <w:sz w:val="18"/>
          <w:szCs w:val="18"/>
        </w:rPr>
        <w:t>Mixed-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2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4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4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4"/>
          <w:sz w:val="18"/>
          <w:szCs w:val="18"/>
        </w:rPr>
        <w:t>s</w:t>
      </w:r>
      <w:r>
        <w:rPr>
          <w:rFonts w:cs="Calibri" w:hAnsi="Calibri" w:eastAsia="Calibri" w:ascii="Calibri"/>
          <w:spacing w:val="-2"/>
          <w:w w:val="104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4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4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4"/>
          <w:sz w:val="18"/>
          <w:szCs w:val="18"/>
        </w:rPr>
        <w:t>ch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29" w:lineRule="exact" w:line="200"/>
        <w:ind w:left="3934" w:right="4474"/>
      </w:pPr>
      <w:r>
        <w:pict>
          <v:group style="position:absolute;margin-left:159.6pt;margin-top:84.72pt;width:309.48pt;height:204.72pt;mso-position-horizontal-relative:page;mso-position-vertical-relative:page;z-index:-5513" coordorigin="3192,1694" coordsize="6190,4094">
            <v:shape type="#_x0000_t75" style="position:absolute;left:4296;top:2506;width:113;height:113">
              <v:imagedata o:title="" r:id="rId44"/>
            </v:shape>
            <v:shape type="#_x0000_t75" style="position:absolute;left:4296;top:2846;width:113;height:113">
              <v:imagedata o:title="" r:id="rId45"/>
            </v:shape>
            <v:shape style="position:absolute;left:3202;top:1690;width:6170;height:4082" coordorigin="3202,1690" coordsize="6170,4082" path="m3206,1697l3202,1697,3202,1704,3206,1697xe" filled="t" fillcolor="#858585" stroked="f">
              <v:path arrowok="t"/>
              <v:fill/>
            </v:shape>
            <v:shape style="position:absolute;left:3194;top:1690;width:6185;height:4097" coordorigin="3194,1690" coordsize="6185,4097" path="m4824,5781l3206,5779,3206,1704,4824,1704,4824,1697,3206,1697,3202,1704,3202,1697,3194,1697,3194,5784,3202,5786,4824,5786,4824,5781xe" filled="t" fillcolor="#858585" stroked="f">
              <v:path arrowok="t"/>
              <v:fill/>
            </v:shape>
            <v:shape style="position:absolute;left:3206;top:1704;width:6166;height:4082" coordorigin="3206,1704" coordsize="6166,4082" path="m4824,5772l3206,5772,3206,5779,4824,5781,4824,5772xe" filled="t" fillcolor="#858585" stroked="f">
              <v:path arrowok="t"/>
              <v:fill/>
            </v:shape>
            <v:shape style="position:absolute;left:3199;top:1694;width:6173;height:4085" coordorigin="3199,1694" coordsize="6173,4085" path="m9132,1697l4824,1697,4824,5779,9132,5779,9132,1697xe" filled="t" fillcolor="#FFFFFF" stroked="f">
              <v:path arrowok="t"/>
              <v:fill/>
            </v:shape>
            <v:shape type="#_x0000_t75" style="position:absolute;left:5246;top:3408;width:2081;height:2074">
              <v:imagedata o:title="" r:id="rId46"/>
            </v:shape>
            <v:shape type="#_x0000_t75" style="position:absolute;left:6348;top:2506;width:113;height:113">
              <v:imagedata o:title="" r:id="rId47"/>
            </v:shape>
            <v:shape style="position:absolute;left:3194;top:1690;width:6185;height:4097" coordorigin="3194,1690" coordsize="6185,4097" path="m9132,5786l4824,5781,4824,5786,9132,5786,9132,5786xe" filled="t" fillcolor="#858585" stroked="f">
              <v:path arrowok="t"/>
              <v:fill/>
            </v:shape>
            <v:shape style="position:absolute;left:3194;top:1690;width:6185;height:4097" coordorigin="3194,1690" coordsize="6185,4097" path="m9132,1704l9132,1697,4824,1697,4824,1704,9132,1704xe" filled="t" fillcolor="#858585" stroked="f">
              <v:path arrowok="t"/>
              <v:fill/>
            </v:shape>
            <v:shape style="position:absolute;left:3206;top:1704;width:6166;height:4082" coordorigin="3206,1704" coordsize="6166,4082" path="m9132,5772l4824,5772,4824,5781,9132,5786,9132,5772xe" filled="t" fillcolor="#858585" stroked="f">
              <v:path arrowok="t"/>
              <v:fill/>
            </v:shape>
            <v:shape style="position:absolute;left:3199;top:1694;width:6173;height:4085" coordorigin="3199,1694" coordsize="6173,4085" path="m9372,1697l9132,1697,9132,5779,9372,5779,9372,1697xe" filled="t" fillcolor="#FFFFFF" stroked="f">
              <v:path arrowok="t"/>
              <v:fill/>
            </v:shape>
            <v:shape style="position:absolute;left:3194;top:1690;width:6185;height:4097" coordorigin="3194,1690" coordsize="6185,4097" path="m9132,5786l9132,5786,9372,5786,9132,5786xe" filled="t" fillcolor="#858585" stroked="f">
              <v:path arrowok="t"/>
              <v:fill/>
            </v:shape>
            <v:shape style="position:absolute;left:3194;top:1690;width:6185;height:4097" coordorigin="3194,1690" coordsize="6185,4097" path="m9379,1697l9132,1697,9132,1704,9372,1704,9379,5784,9379,1697xe" filled="t" fillcolor="#858585" stroked="f">
              <v:path arrowok="t"/>
              <v:fill/>
            </v:shape>
            <v:shape style="position:absolute;left:3206;top:1704;width:6166;height:4082" coordorigin="3206,1704" coordsize="6166,4082" path="m9365,5779l9372,5772,9372,1704,9365,1704,9365,5772,9132,5772,9132,5786,9372,5786,9365,5779xe" filled="t" fillcolor="#858585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-1"/>
          <w:w w:val="104"/>
          <w:sz w:val="18"/>
          <w:szCs w:val="18"/>
        </w:rPr>
        <w:t>2</w:t>
      </w:r>
      <w:r>
        <w:rPr>
          <w:rFonts w:cs="Calibri" w:hAnsi="Calibri" w:eastAsia="Calibri" w:ascii="Calibri"/>
          <w:spacing w:val="1"/>
          <w:w w:val="104"/>
          <w:sz w:val="18"/>
          <w:szCs w:val="18"/>
        </w:rPr>
        <w:t>0</w:t>
      </w:r>
      <w:r>
        <w:rPr>
          <w:rFonts w:cs="Calibri" w:hAnsi="Calibri" w:eastAsia="Calibri" w:ascii="Calibri"/>
          <w:spacing w:val="0"/>
          <w:w w:val="104"/>
          <w:sz w:val="18"/>
          <w:szCs w:val="18"/>
        </w:rPr>
        <w:t>%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37" w:footer="0" w:top="1260" w:bottom="280" w:left="1720" w:right="17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right"/>
        <w:spacing w:before="29"/>
      </w:pPr>
      <w:r>
        <w:rPr>
          <w:rFonts w:cs="Calibri" w:hAnsi="Calibri" w:eastAsia="Calibri" w:ascii="Calibri"/>
          <w:spacing w:val="1"/>
          <w:w w:val="104"/>
          <w:sz w:val="18"/>
          <w:szCs w:val="18"/>
        </w:rPr>
        <w:t>2</w:t>
      </w:r>
      <w:r>
        <w:rPr>
          <w:rFonts w:cs="Calibri" w:hAnsi="Calibri" w:eastAsia="Calibri" w:ascii="Calibri"/>
          <w:spacing w:val="-1"/>
          <w:w w:val="104"/>
          <w:sz w:val="18"/>
          <w:szCs w:val="18"/>
        </w:rPr>
        <w:t>0</w:t>
      </w:r>
      <w:r>
        <w:rPr>
          <w:rFonts w:cs="Calibri" w:hAnsi="Calibri" w:eastAsia="Calibri" w:ascii="Calibri"/>
          <w:spacing w:val="0"/>
          <w:w w:val="104"/>
          <w:sz w:val="18"/>
          <w:szCs w:val="18"/>
        </w:rPr>
        <w:t>%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lineRule="exact" w:line="200"/>
        <w:sectPr>
          <w:type w:val="continuous"/>
          <w:pgSz w:w="12240" w:h="15840"/>
          <w:pgMar w:top="1480" w:bottom="280" w:left="1720" w:right="1720"/>
          <w:cols w:num="2" w:equalWidth="off">
            <w:col w:w="4023" w:space="1032"/>
            <w:col w:w="3745"/>
          </w:cols>
        </w:sectPr>
      </w:pPr>
      <w:r>
        <w:rPr>
          <w:rFonts w:cs="Calibri" w:hAnsi="Calibri" w:eastAsia="Calibri" w:ascii="Calibri"/>
          <w:spacing w:val="-1"/>
          <w:w w:val="104"/>
          <w:sz w:val="18"/>
          <w:szCs w:val="18"/>
        </w:rPr>
        <w:t>6</w:t>
      </w:r>
      <w:r>
        <w:rPr>
          <w:rFonts w:cs="Calibri" w:hAnsi="Calibri" w:eastAsia="Calibri" w:ascii="Calibri"/>
          <w:spacing w:val="1"/>
          <w:w w:val="104"/>
          <w:sz w:val="18"/>
          <w:szCs w:val="18"/>
        </w:rPr>
        <w:t>0</w:t>
      </w:r>
      <w:r>
        <w:rPr>
          <w:rFonts w:cs="Calibri" w:hAnsi="Calibri" w:eastAsia="Calibri" w:ascii="Calibri"/>
          <w:spacing w:val="0"/>
          <w:w w:val="104"/>
          <w:sz w:val="18"/>
          <w:szCs w:val="18"/>
        </w:rPr>
        <w:t>%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1863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thodology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oll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num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wid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ips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mong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ANOVA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ddit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nding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xim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hood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omb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bil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obl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ply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ipti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ome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plo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lop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HP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493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ki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2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3"/>
        <w:sectPr>
          <w:type w:val="continuous"/>
          <w:pgSz w:w="12240" w:h="15840"/>
          <w:pgMar w:top="1480" w:bottom="280" w:left="172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266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21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39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316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exact" w:line="240"/>
        <w:ind w:left="490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Numb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76" w:hRule="exact"/>
        </w:trPr>
        <w:tc>
          <w:tcPr>
            <w:tcW w:w="3615" w:type="dxa"/>
            <w:tcBorders>
              <w:top w:val="single" w:sz="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single" w:sz="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879" w:right="6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6" w:hRule="exact"/>
        </w:trPr>
        <w:tc>
          <w:tcPr>
            <w:tcW w:w="36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101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8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7"/>
              <w:ind w:left="996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996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996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996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996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3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996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2" w:hRule="exact"/>
        </w:trPr>
        <w:tc>
          <w:tcPr>
            <w:tcW w:w="3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2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2"/>
              <w:ind w:left="996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3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996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3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0"/>
              <w:ind w:left="101"/>
            </w:pPr>
            <w:r>
              <w:rPr>
                <w:rFonts w:cs="Times New Roman" w:hAnsi="Times New Roman" w:eastAsia="Times New Roman" w:ascii="Times New Roman"/>
                <w:i/>
                <w:w w:val="103"/>
                <w:sz w:val="20"/>
                <w:szCs w:val="20"/>
              </w:rPr>
              <w:t>T-</w:t>
            </w:r>
            <w:r>
              <w:rPr>
                <w:rFonts w:cs="Times New Roman" w:hAnsi="Times New Roman" w:eastAsia="Times New Roman" w:ascii="Times New Roman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0"/>
              <w:ind w:left="996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6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53"/>
              <w:ind w:left="996" w:right="71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1"/>
        <w:ind w:left="490" w:right="512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2" w:lineRule="auto" w:line="492"/>
        <w:ind w:left="490" w:right="214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lps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2"/>
        <w:ind w:left="490" w:right="375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ploy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199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NOVA)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NOVA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&amp;B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3"/>
        <w:ind w:left="490" w:right="252" w:firstLine="66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hodolo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ult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75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pth,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2"/>
        <w:ind w:left="490" w:right="57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7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43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both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ult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593" w:right="3249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96" w:firstLine="679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1994,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ollow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996: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ing;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997: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1998: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1999,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2000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2001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ology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2003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boom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16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9—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014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2"/>
        <w:ind w:left="490" w:right="68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blue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popu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18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opic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ntinuous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006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1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ollow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329" w:right="3009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b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266" w:firstLine="667"/>
        <w:sectPr>
          <w:pgMar w:header="1037" w:footer="0" w:top="1260" w:bottom="280" w:left="172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35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47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23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ibutions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2"/>
        <w:ind w:left="490" w:right="138"/>
        <w:sectPr>
          <w:pgNumType w:start="50"/>
          <w:pgMar w:header="1037" w:footer="0" w:top="1260" w:bottom="280" w:left="1720" w:right="1720"/>
          <w:headerReference w:type="default" r:id="rId48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ion;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728.434pt;margin-top:296.12pt;width:13.2992pt;height:13.2985pt;mso-position-horizontal-relative:page;mso-position-vertical-relative:page;z-index:-5512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51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635.76pt;height:285.48pt">
            <v:imagedata o:title="" r:id="rId5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2580"/>
        <w:sectPr>
          <w:pgMar w:header="0" w:footer="0" w:top="1120" w:bottom="280" w:left="1260" w:right="1660"/>
          <w:headerReference w:type="default" r:id="rId49"/>
          <w:pgSz w:w="15840" w:h="12240" w:orient="landscape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490" w:right="129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h;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m;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 w:lineRule="auto" w:line="492"/>
        <w:ind w:left="490" w:right="172" w:firstLine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47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ovid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"/>
          <w:szCs w:val="2"/>
        </w:rPr>
        <w:jc w:val="left"/>
        <w:spacing w:before="5" w:lineRule="exact" w:line="20"/>
      </w:pPr>
      <w:r>
        <w:rPr>
          <w:sz w:val="2"/>
          <w:szCs w:val="2"/>
        </w:rPr>
      </w:r>
    </w:p>
    <w:tbl>
      <w:tblPr>
        <w:tblW w:w="0" w:type="auto"/>
        <w:tblLook w:val="01E0"/>
        <w:jc w:val="left"/>
        <w:tblInd w:w="3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4" w:hRule="exact"/>
        </w:trPr>
        <w:tc>
          <w:tcPr>
            <w:tcW w:w="56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Jo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6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1" w:hRule="exact"/>
        </w:trPr>
        <w:tc>
          <w:tcPr>
            <w:tcW w:w="564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7" w:hRule="exact"/>
        </w:trPr>
        <w:tc>
          <w:tcPr>
            <w:tcW w:w="56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3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NumType w:start="52"/>
          <w:pgMar w:header="1037" w:footer="0" w:top="1260" w:bottom="280" w:left="1720" w:right="1720"/>
          <w:headerReference w:type="default" r:id="rId51"/>
          <w:headerReference w:type="default" r:id="rId52"/>
          <w:pgSz w:w="12240" w:h="15840"/>
        </w:sectPr>
      </w:pP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253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tional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34%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ality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1857" w:right="1514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CONC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b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367" w:right="3023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gs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227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ovide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lp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opic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ovid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490" w:right="172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wide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pply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198" w:firstLine="667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256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domi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174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ppli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hnologi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innov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ddi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173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onomic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owth,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dy.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392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tive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490" w:right="16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hodolo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oll</w:t>
      </w: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490" w:right="68" w:firstLine="6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2"/>
        <w:ind w:left="490" w:right="136" w:firstLine="667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opul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igni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005.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2005;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popul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490" w:right="216" w:firstLine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35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ddition,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1"/>
        <w:ind w:left="490" w:right="491"/>
        <w:sectPr>
          <w:pgMar w:header="1037" w:footer="0" w:top="1260" w:bottom="280" w:left="172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47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tional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2"/>
        <w:ind w:left="490" w:right="264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34%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loping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national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publi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5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1170" w:right="652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4"/>
        <w:ind w:left="1170" w:right="131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boom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009,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492"/>
        <w:ind w:left="1170" w:right="160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popu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iod.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popu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7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publ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3"/>
        <w:ind w:left="1170" w:right="172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 w:lineRule="auto" w:line="493"/>
        <w:ind w:left="1170" w:right="367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831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tive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thodolo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3"/>
        <w:ind w:left="1170" w:right="14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oxi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40%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ploy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NOVA,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/>
        <w:ind w:left="49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lowing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1170" w:right="493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1998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2"/>
        <w:ind w:left="1170" w:right="518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luding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493"/>
        <w:ind w:left="1170" w:right="158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—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—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493"/>
        <w:ind w:left="1170" w:right="261" w:hanging="338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492"/>
        <w:ind w:left="1170" w:right="259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756" w:right="3354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2"/>
        <w:ind w:left="490" w:right="236" w:firstLine="667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nvi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3777" w:right="3429"/>
      </w:pP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AAA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08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1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position w:val="1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th,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1170"/>
      </w:pP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530.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7804955984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1170" w:right="242" w:hanging="67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l: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1170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dmi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40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1170" w:right="216" w:hanging="67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ional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144.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2"/>
          <w:w w:val="100"/>
          <w:position w:val="1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position w:val="1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2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17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A: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1170" w:right="415" w:hanging="67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ign: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uan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tati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hods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1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position w:val="1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ubli</w:t>
      </w:r>
      <w:r>
        <w:rPr>
          <w:rFonts w:cs="Times New Roman" w:hAnsi="Times New Roman" w:eastAsia="Times New Roman" w:ascii="Times New Roman"/>
          <w:spacing w:val="3"/>
          <w:w w:val="102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2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8" w:lineRule="exact" w:line="480"/>
        <w:ind w:left="490" w:right="831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l: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n: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Digit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oup.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11/20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1170"/>
      </w:pPr>
      <w:r>
        <w:rPr>
          <w:rFonts w:cs="Times New Roman" w:hAnsi="Times New Roman" w:eastAsia="Times New Roman" w:ascii="Times New Roman"/>
          <w:color w:val="0000FF"/>
          <w:w w:val="102"/>
          <w:position w:val="1"/>
          <w:sz w:val="22"/>
          <w:szCs w:val="22"/>
        </w:rPr>
      </w:r>
      <w:hyperlink r:id="rId55"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position w:val="1"/>
            <w:sz w:val="22"/>
            <w:szCs w:val="22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position w:val="1"/>
            <w:sz w:val="22"/>
            <w:szCs w:val="22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2"/>
            <w:position w:val="1"/>
            <w:sz w:val="22"/>
            <w:szCs w:val="22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position w:val="1"/>
            <w:sz w:val="22"/>
            <w:szCs w:val="22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position w:val="1"/>
            <w:sz w:val="22"/>
            <w:szCs w:val="22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position w:val="1"/>
            <w:sz w:val="22"/>
            <w:szCs w:val="22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4"/>
            <w:w w:val="102"/>
            <w:position w:val="1"/>
            <w:sz w:val="22"/>
            <w:szCs w:val="22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4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3"/>
            <w:w w:val="102"/>
            <w:position w:val="1"/>
            <w:sz w:val="22"/>
            <w:szCs w:val="22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position w:val="1"/>
            <w:sz w:val="22"/>
            <w:szCs w:val="22"/>
            <w:u w:val="single" w:color="0000FF"/>
          </w:rPr>
          <w:t>u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2"/>
          <w:position w:val="1"/>
          <w:sz w:val="22"/>
          <w:szCs w:val="22"/>
          <w:u w:val="single" w:color="0000FF"/>
        </w:rPr>
      </w:r>
      <w:r>
        <w:rPr>
          <w:rFonts w:cs="Times New Roman" w:hAnsi="Times New Roman" w:eastAsia="Times New Roman" w:ascii="Times New Roman"/>
          <w:color w:val="0000FF"/>
          <w:spacing w:val="0"/>
          <w:w w:val="102"/>
          <w:position w:val="1"/>
          <w:sz w:val="22"/>
          <w:szCs w:val="22"/>
        </w:rPr>
      </w:r>
      <w:r>
        <w:rPr>
          <w:rFonts w:cs="Times New Roman" w:hAnsi="Times New Roman" w:eastAsia="Times New Roman" w:ascii="Times New Roman"/>
          <w:color w:val="0000FF"/>
          <w:spacing w:val="0"/>
          <w:w w:val="102"/>
          <w:position w:val="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463" w:hanging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ubl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1170" w:right="279" w:hanging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book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ods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671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689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ondon: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 w:lineRule="exact" w:line="480"/>
        <w:ind w:left="490" w:right="28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10,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269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72.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Dim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2"/>
          <w:w w:val="100"/>
          <w:position w:val="1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position w:val="1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Yo</w:t>
      </w:r>
      <w:r>
        <w:rPr>
          <w:rFonts w:cs="Times New Roman" w:hAnsi="Times New Roman" w:eastAsia="Times New Roman" w:ascii="Times New Roman"/>
          <w:spacing w:val="-1"/>
          <w:w w:val="102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117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ohn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1199" w:hanging="679"/>
      </w:pP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5252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25252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Aw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5252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5252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/15</w:t>
      </w:r>
      <w:r>
        <w:rPr>
          <w:rFonts w:cs="Times New Roman" w:hAnsi="Times New Roman" w:eastAsia="Times New Roman" w:ascii="Times New Roman"/>
          <w:color w:val="25252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2014,</w:t>
      </w:r>
      <w:r>
        <w:rPr>
          <w:rFonts w:cs="Times New Roman" w:hAnsi="Times New Roman" w:eastAsia="Times New Roman" w:ascii="Times New Roman"/>
          <w:color w:val="25252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52525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 </w:t>
      </w:r>
      <w:hyperlink r:id="rId56"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ht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p:/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</w:rPr>
          <w:t>v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ui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000000"/>
            <w:spacing w:val="3"/>
            <w:w w:val="102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bo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3"/>
            <w:w w:val="102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000000"/>
            <w:spacing w:val="-4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3"/>
            <w:w w:val="102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dw</w:t>
        </w:r>
        <w:r>
          <w:rPr>
            <w:rFonts w:cs="Times New Roman" w:hAnsi="Times New Roman" w:eastAsia="Times New Roman" w:ascii="Times New Roman"/>
            <w:color w:val="000000"/>
            <w:spacing w:val="-3"/>
            <w:w w:val="102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nn</w:t>
        </w:r>
        <w:r>
          <w:rPr>
            <w:rFonts w:cs="Times New Roman" w:hAnsi="Times New Roman" w:eastAsia="Times New Roman" w:ascii="Times New Roman"/>
            <w:color w:val="000000"/>
            <w:spacing w:val="3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s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1170" w:right="320" w:hanging="679"/>
      </w:pP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Gl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25252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25252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color w:val="25252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25252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25252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967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25252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5252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25252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5252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y:</w:t>
      </w:r>
      <w:r>
        <w:rPr>
          <w:rFonts w:cs="Times New Roman" w:hAnsi="Times New Roman" w:eastAsia="Times New Roman" w:ascii="Times New Roman"/>
          <w:color w:val="25252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color w:val="25252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o:</w:t>
      </w:r>
      <w:r>
        <w:rPr>
          <w:rFonts w:cs="Times New Roman" w:hAnsi="Times New Roman" w:eastAsia="Times New Roman" w:ascii="Times New Roman"/>
          <w:color w:val="25252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Aldi</w:t>
      </w:r>
      <w:r>
        <w:rPr>
          <w:rFonts w:cs="Times New Roman" w:hAnsi="Times New Roman" w:eastAsia="Times New Roman" w:ascii="Times New Roman"/>
          <w:color w:val="252525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52525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1170" w:right="335" w:hanging="679"/>
        <w:sectPr>
          <w:pgNumType w:start="60"/>
          <w:pgMar w:header="1037" w:footer="0" w:top="1260" w:bottom="280" w:left="1720" w:right="1720"/>
          <w:headerReference w:type="default" r:id="rId53"/>
          <w:headerReference w:type="default" r:id="rId54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1987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9,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407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422.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1170" w:right="712" w:hanging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4,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81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nnon,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170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1277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1288.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i: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23200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23200"/>
          <w:spacing w:val="0"/>
          <w:w w:val="102"/>
          <w:sz w:val="22"/>
          <w:szCs w:val="22"/>
        </w:rPr>
        <w:t>1177/104</w:t>
      </w:r>
      <w:r>
        <w:rPr>
          <w:rFonts w:cs="Times New Roman" w:hAnsi="Times New Roman" w:eastAsia="Times New Roman" w:ascii="Times New Roman"/>
          <w:color w:val="323200"/>
          <w:spacing w:val="2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323200"/>
          <w:spacing w:val="0"/>
          <w:w w:val="102"/>
          <w:sz w:val="22"/>
          <w:szCs w:val="22"/>
        </w:rPr>
        <w:t>73230</w:t>
      </w:r>
      <w:r>
        <w:rPr>
          <w:rFonts w:cs="Times New Roman" w:hAnsi="Times New Roman" w:eastAsia="Times New Roman" w:ascii="Times New Roman"/>
          <w:color w:val="323200"/>
          <w:spacing w:val="-2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323200"/>
          <w:spacing w:val="0"/>
          <w:w w:val="102"/>
          <w:sz w:val="22"/>
          <w:szCs w:val="22"/>
        </w:rPr>
        <w:t>2766</w:t>
      </w:r>
      <w:r>
        <w:rPr>
          <w:rFonts w:cs="Times New Roman" w:hAnsi="Times New Roman" w:eastAsia="Times New Roman" w:ascii="Times New Roman"/>
          <w:color w:val="323200"/>
          <w:spacing w:val="2"/>
          <w:w w:val="10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323200"/>
          <w:spacing w:val="0"/>
          <w:w w:val="10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408" w:hanging="6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humani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hin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1170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dmin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ion,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5"/>
          <w:w w:val="10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287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ppl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170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mpo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70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180.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318" w:hanging="67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oubi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ooq;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ook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ulum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1374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1377.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170"/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251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260.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636" w:hanging="67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96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118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1170" w:right="455" w:hanging="67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224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230.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thodology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2"/>
          <w:w w:val="100"/>
          <w:position w:val="1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117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A: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948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NY: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color w:val="252525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vy-</w:t>
      </w:r>
      <w:r>
        <w:rPr>
          <w:rFonts w:cs="Times New Roman" w:hAnsi="Times New Roman" w:eastAsia="Times New Roman" w:ascii="Times New Roman"/>
          <w:color w:val="25252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color w:val="25252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2003,</w:t>
      </w:r>
      <w:r>
        <w:rPr>
          <w:rFonts w:cs="Times New Roman" w:hAnsi="Times New Roman" w:eastAsia="Times New Roman" w:ascii="Times New Roman"/>
          <w:color w:val="25252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25252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5252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5252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color w:val="252525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color w:val="252525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52525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252525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i/>
          <w:color w:val="25252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52525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170"/>
      </w:pP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3/10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2014,</w:t>
      </w:r>
      <w:r>
        <w:rPr>
          <w:rFonts w:cs="Times New Roman" w:hAnsi="Times New Roman" w:eastAsia="Times New Roman" w:ascii="Times New Roman"/>
          <w:color w:val="25252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252525"/>
          <w:spacing w:val="11"/>
          <w:w w:val="100"/>
          <w:sz w:val="22"/>
          <w:szCs w:val="22"/>
        </w:rPr>
        <w:t> </w:t>
      </w:r>
      <w:hyperlink r:id="rId57"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//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ww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</w:rPr>
          <w:t>y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/401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7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990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</w:rPr>
          <w:t>ml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1170" w:right="624" w:hanging="679"/>
      </w:pP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52525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color w:val="25252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25252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color w:val="25252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25252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2006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25252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color w:val="25252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25252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color w:val="25252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25252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ling</w:t>
      </w:r>
      <w:r>
        <w:rPr>
          <w:rFonts w:cs="Times New Roman" w:hAnsi="Times New Roman" w:eastAsia="Times New Roman" w:ascii="Times New Roman"/>
          <w:color w:val="25252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5252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tyl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5252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tpo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color w:val="25252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25252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5252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52525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color w:val="252525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52525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52525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52525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52525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52: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170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Handb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345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A: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170"/>
      </w:pP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ubli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588" w:hanging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1998-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167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178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1170" w:right="587" w:hanging="679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Donn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ommuni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27,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258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284.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1170" w:right="2214" w:hanging="679"/>
      </w:pPr>
      <w:r>
        <w:rPr>
          <w:rFonts w:cs="Times New Roman" w:hAnsi="Times New Roman" w:eastAsia="Times New Roman" w:ascii="Times New Roman"/>
          <w:color w:val="C00000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C00000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C00000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C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C00000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C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C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C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C00000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C00000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C00000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C00000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C00000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C00000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C00000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C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color w:val="000000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i/>
          <w:color w:val="000000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000000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color w:val="25252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une</w:t>
      </w:r>
      <w:r>
        <w:rPr>
          <w:rFonts w:cs="Times New Roman" w:hAnsi="Times New Roman" w:eastAsia="Times New Roman" w:ascii="Times New Roman"/>
          <w:color w:val="25252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 </w:t>
      </w:r>
      <w:hyperlink r:id="rId58"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h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p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: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k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  <w:u w:val="single" w:color="000000"/>
          </w:rPr>
          <w:t>p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3"/>
            <w:w w:val="102"/>
            <w:sz w:val="22"/>
            <w:szCs w:val="22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color w:val="000000"/>
            <w:spacing w:val="3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k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3"/>
            <w:w w:val="102"/>
            <w:sz w:val="22"/>
            <w:szCs w:val="22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3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  <w:u w:val="single" w:color="000000"/>
          </w:rPr>
          <w:t>v</w:t>
        </w:r>
        <w:r>
          <w:rPr>
            <w:rFonts w:cs="Times New Roman" w:hAnsi="Times New Roman" w:eastAsia="Times New Roman" w:ascii="Times New Roman"/>
            <w:color w:val="000000"/>
            <w:spacing w:val="-2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_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3"/>
            <w:w w:val="102"/>
            <w:sz w:val="22"/>
            <w:szCs w:val="22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color w:val="000000"/>
            <w:spacing w:val="3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2"/>
            <w:sz w:val="22"/>
            <w:szCs w:val="22"/>
            <w:u w:val="single" w:color="000000"/>
          </w:rPr>
          <w:t>e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ly: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ldon,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1170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383-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270" w:hanging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265" w:hanging="67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ndt,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ualitati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11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1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position w:val="1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hou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A: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ubl</w:t>
      </w:r>
      <w:r>
        <w:rPr>
          <w:rFonts w:cs="Times New Roman" w:hAnsi="Times New Roman" w:eastAsia="Times New Roman" w:ascii="Times New Roman"/>
          <w:spacing w:val="2"/>
          <w:w w:val="102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2079" w:hanging="679"/>
      </w:pPr>
      <w:r>
        <w:rPr>
          <w:rFonts w:cs="Times New Roman" w:hAnsi="Times New Roman" w:eastAsia="Times New Roman" w:ascii="Times New Roman"/>
          <w:color w:val="C00000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C00000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C00000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C00000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C00000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C00000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C00000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C00000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color w:val="C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C00000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C00000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C00000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C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C00000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C00000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C00000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C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000000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000000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i/>
          <w:color w:val="000000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000000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1/3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014,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FF"/>
          <w:spacing w:val="0"/>
          <w:w w:val="102"/>
          <w:sz w:val="22"/>
          <w:szCs w:val="22"/>
        </w:rPr>
      </w:r>
      <w:hyperlink r:id="rId59"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k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2"/>
            <w:sz w:val="22"/>
            <w:szCs w:val="22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3"/>
            <w:w w:val="102"/>
            <w:sz w:val="22"/>
            <w:szCs w:val="22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2"/>
            <w:sz w:val="22"/>
            <w:szCs w:val="22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2"/>
            <w:sz w:val="22"/>
            <w:szCs w:val="22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g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k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2"/>
            <w:sz w:val="22"/>
            <w:szCs w:val="22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2"/>
            <w:sz w:val="22"/>
            <w:szCs w:val="22"/>
            <w:u w:val="single" w:color="0000FF"/>
          </w:rPr>
          <w:t>y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3"/>
            <w:w w:val="102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3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_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2"/>
            <w:sz w:val="22"/>
            <w:szCs w:val="22"/>
            <w:u w:val="single" w:color="0000FF"/>
          </w:rPr>
          <w:t>v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3"/>
            <w:w w:val="102"/>
            <w:sz w:val="22"/>
            <w:szCs w:val="22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2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2"/>
            <w:sz w:val="22"/>
            <w:szCs w:val="22"/>
            <w:u w:val="single" w:color="0000FF"/>
          </w:rPr>
          <w:t>w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2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6"/>
        <w:ind w:left="1170" w:right="317" w:hanging="67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886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896.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ott,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d: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5"/>
        <w:ind w:left="1170" w:right="12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55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568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ubli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1146" w:hanging="67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t: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017,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11/20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hyperlink r:id="rId60"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ht</w:t>
        </w:r>
        <w:r>
          <w:rPr>
            <w:rFonts w:cs="Times New Roman" w:hAnsi="Times New Roman" w:eastAsia="Times New Roman" w:ascii="Times New Roman"/>
            <w:spacing w:val="2"/>
            <w:w w:val="102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p:/</w:t>
        </w:r>
        <w:r>
          <w:rPr>
            <w:rFonts w:cs="Times New Roman" w:hAnsi="Times New Roman" w:eastAsia="Times New Roman" w:ascii="Times New Roman"/>
            <w:spacing w:val="2"/>
            <w:w w:val="102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2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1"/>
            <w:w w:val="102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2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1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spacing w:val="1"/>
            <w:w w:val="102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2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om/</w:t>
        </w:r>
        <w:r>
          <w:rPr>
            <w:rFonts w:cs="Times New Roman" w:hAnsi="Times New Roman" w:eastAsia="Times New Roman" w:ascii="Times New Roman"/>
            <w:spacing w:val="-1"/>
            <w:w w:val="102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2"/>
            <w:w w:val="102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-2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3"/>
            <w:w w:val="102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-4"/>
            <w:w w:val="102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3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2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/2013</w:t>
        </w:r>
        <w:r>
          <w:rPr>
            <w:rFonts w:cs="Times New Roman" w:hAnsi="Times New Roman" w:eastAsia="Times New Roman" w:ascii="Times New Roman"/>
            <w:spacing w:val="2"/>
            <w:w w:val="102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11/p</w:t>
        </w:r>
        <w:r>
          <w:rPr>
            <w:rFonts w:cs="Times New Roman" w:hAnsi="Times New Roman" w:eastAsia="Times New Roman" w:ascii="Times New Roman"/>
            <w:spacing w:val="-1"/>
            <w:w w:val="102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2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3"/>
            <w:w w:val="102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b1</w:t>
        </w:r>
        <w:r>
          <w:rPr>
            <w:rFonts w:cs="Times New Roman" w:hAnsi="Times New Roman" w:eastAsia="Times New Roman" w:ascii="Times New Roman"/>
            <w:spacing w:val="-2"/>
            <w:w w:val="102"/>
            <w:sz w:val="22"/>
            <w:szCs w:val="22"/>
          </w:rPr>
          <w:t>1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358955</w:t>
        </w:r>
        <w:r>
          <w:rPr>
            <w:rFonts w:cs="Times New Roman" w:hAnsi="Times New Roman" w:eastAsia="Times New Roman" w:ascii="Times New Roman"/>
            <w:spacing w:val="1"/>
            <w:w w:val="102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2"/>
            <w:sz w:val="22"/>
            <w:szCs w:val="22"/>
          </w:rPr>
          <w:t>htm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1170" w:right="236" w:hanging="679"/>
        <w:sectPr>
          <w:pgMar w:header="1037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info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mation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gani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2"/>
        <w:ind w:left="490"/>
      </w:pP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4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"/>
          <w:w w:val="10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1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4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18" w:hRule="exact"/>
        </w:trPr>
        <w:tc>
          <w:tcPr>
            <w:tcW w:w="1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6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637"/>
            </w:pPr>
            <w:r>
              <w:pict>
                <v:shape type="#_x0000_t75" style="width:15.84pt;height:10.8pt">
                  <v:imagedata o:title="" r:id="rId61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25"/>
            </w:pP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479"/>
            </w:pPr>
            <w:r>
              <w:pict>
                <v:shape type="#_x0000_t75" style="width:31.68pt;height:10.8pt">
                  <v:imagedata o:title="" r:id="rId62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85"/>
            </w:pP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390"/>
            </w:pPr>
            <w:r>
              <w:pict>
                <v:shape type="#_x0000_t75" style="width:47.4pt;height:10.8pt">
                  <v:imagedata o:title="" r:id="rId63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67"/>
            </w:pP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285"/>
            </w:pPr>
            <w:r>
              <w:pict>
                <v:shape type="#_x0000_t75" style="width:63.24pt;height:10.8pt">
                  <v:imagedata o:title="" r:id="rId64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32"/>
            </w:pP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ra-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163" w:hRule="exact"/>
        </w:trPr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3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44"/>
              <w:ind w:left="95" w:right="78"/>
            </w:pP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er.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cc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5"/>
            </w:pP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45"/>
              <w:ind w:left="95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95" w:right="108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eal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auto" w:line="244"/>
              <w:ind w:left="95" w:right="5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5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44"/>
              <w:ind w:left="97" w:right="81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area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mm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5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auto" w:line="244"/>
              <w:ind w:left="97" w:right="12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array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44"/>
              <w:ind w:left="97" w:right="12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44"/>
              <w:ind w:left="97" w:right="254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arac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 w:lineRule="auto" w:line="244"/>
              <w:ind w:left="97" w:right="64"/>
            </w:pP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cal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ery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 w:lineRule="auto" w:line="244"/>
              <w:ind w:left="97" w:right="74"/>
            </w:pP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 w:lineRule="auto" w:line="244"/>
              <w:ind w:left="97" w:righ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ec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ard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ce.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zed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1037" w:footer="0" w:top="1260" w:bottom="280" w:left="1720" w:right="172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4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10" w:hRule="exact"/>
        </w:trPr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637"/>
            </w:pPr>
            <w:r>
              <w:pict>
                <v:shape type="#_x0000_t75" style="width:15.84pt;height:10.8pt">
                  <v:imagedata o:title="" r:id="rId65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479"/>
            </w:pPr>
            <w:r>
              <w:pict>
                <v:shape type="#_x0000_t75" style="width:31.68pt;height:10.8pt">
                  <v:imagedata o:title="" r:id="rId66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5"/>
            </w:pP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390"/>
            </w:pPr>
            <w:r>
              <w:pict>
                <v:shape type="#_x0000_t75" style="width:47.4pt;height:10.8pt">
                  <v:imagedata o:title="" r:id="rId67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7"/>
            </w:pP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7"/>
              <w:ind w:left="285"/>
            </w:pPr>
            <w:r>
              <w:pict>
                <v:shape type="#_x0000_t75" style="width:63.24pt;height:10.8pt">
                  <v:imagedata o:title="" r:id="rId68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7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ra-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584" w:hRule="exact"/>
        </w:trPr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25"/>
            </w:pP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xt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auto" w:line="244"/>
              <w:ind w:left="95" w:right="88"/>
            </w:pP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e;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 w:lineRule="auto" w:line="244"/>
              <w:ind w:left="95" w:right="67"/>
            </w:pP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auto" w:line="244"/>
              <w:ind w:left="95" w:right="1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(as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c)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crea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ced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45"/>
              <w:ind w:left="97" w:right="10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eal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44"/>
              <w:ind w:left="97" w:right="154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rb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792" w:hRule="exact"/>
        </w:trPr>
        <w:tc>
          <w:tcPr>
            <w:tcW w:w="120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06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ubl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"/>
              <w:ind w:left="330"/>
            </w:pPr>
            <w:r>
              <w:rPr>
                <w:rFonts w:cs="Times New Roman" w:hAnsi="Times New Roman" w:eastAsia="Times New Roman" w:ascii="Times New Roman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5"/>
            </w:pP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auto" w:line="244"/>
              <w:ind w:left="95" w:right="1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crea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auto" w:line="244"/>
              <w:ind w:left="95" w:right="134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44"/>
              <w:ind w:left="95" w:right="87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ze,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9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3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44"/>
              <w:ind w:left="97" w:right="148"/>
            </w:pP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44"/>
              <w:ind w:left="97" w:right="208"/>
            </w:pP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1037" w:footer="0" w:top="1060" w:bottom="280" w:left="1720" w:right="172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4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15" w:hRule="exact"/>
        </w:trPr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5"/>
              <w:ind w:left="637"/>
            </w:pPr>
            <w:r>
              <w:pict>
                <v:shape type="#_x0000_t75" style="width:15.84pt;height:10.8pt">
                  <v:imagedata o:title="" r:id="rId69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3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5"/>
            </w:pP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ono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5"/>
              <w:ind w:left="479"/>
            </w:pPr>
            <w:r>
              <w:pict>
                <v:shape type="#_x0000_t75" style="width:31.68pt;height:10.8pt">
                  <v:imagedata o:title="" r:id="rId70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3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5"/>
            </w:pP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5"/>
              <w:ind w:left="390"/>
            </w:pPr>
            <w:r>
              <w:pict>
                <v:shape type="#_x0000_t75" style="width:47.4pt;height:10.8pt">
                  <v:imagedata o:title="" r:id="rId71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3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5"/>
              <w:ind w:left="285"/>
            </w:pPr>
            <w:r>
              <w:pict>
                <v:shape type="#_x0000_t75" style="width:63.24pt;height:10.8pt">
                  <v:imagedata o:title="" r:id="rId72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3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Ult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33" w:hRule="exact"/>
        </w:trPr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42" w:right="14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"/>
              <w:ind w:left="471" w:right="47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5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dom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 w:lineRule="auto" w:line="246"/>
              <w:ind w:left="95" w:right="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tyle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ppoin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nts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5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 w:lineRule="auto" w:line="246"/>
              <w:ind w:left="95" w:right="6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poin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mbin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od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d/or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3D,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plu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6"/>
              <w:ind w:left="97" w:right="146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pt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4D,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plu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6"/>
              <w:ind w:left="97" w:right="99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ntly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wi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lux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iou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 w:lineRule="auto" w:line="248"/>
              <w:ind w:left="97" w:right="475"/>
            </w:pP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tic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intm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61" w:hRule="exact"/>
        </w:trPr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3"/>
            </w:pP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5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dom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 w:lineRule="auto" w:line="246"/>
              <w:ind w:left="95" w:right="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tyle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ppoin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nts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5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 w:lineRule="auto" w:line="246"/>
              <w:ind w:left="95" w:right="6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din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poin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mbin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od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d/or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3D,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plu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6"/>
              <w:ind w:left="97" w:right="146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4D,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plu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6"/>
              <w:ind w:left="97" w:right="99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ntly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wi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lux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iou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" w:lineRule="auto" w:line="245"/>
              <w:ind w:left="97" w:right="475"/>
            </w:pP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tic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pp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intm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1037" w:footer="0" w:top="1060" w:bottom="280" w:left="1720" w:right="172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2" w:lineRule="exact" w:line="260"/>
        <w:ind w:left="915"/>
      </w:pP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1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MM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1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1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1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1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1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1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32"/>
        <w:ind w:left="2271" w:right="1985"/>
      </w:pPr>
      <w:r>
        <w:pict>
          <v:shape type="#_x0000_t75" style="position:absolute;margin-left:146.52pt;margin-top:73.1637pt;width:13.2pt;height:12.6pt;mso-position-horizontal-relative:page;mso-position-vertical-relative:paragraph;z-index:-5511">
            <v:imagedata o:title="" r:id="rId75"/>
          </v:shape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4"/>
          <w:w w:val="10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4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135" w:right="2848"/>
      </w:pPr>
      <w:r>
        <w:pict>
          <v:shape type="#_x0000_t75" style="position:absolute;margin-left:139.8pt;margin-top:193.484pt;width:26.64pt;height:12.72pt;mso-position-horizontal-relative:page;mso-position-vertical-relative:paragraph;z-index:-5510">
            <v:imagedata o:title="" r:id="rId76"/>
          </v:shape>
        </w:pict>
      </w:r>
      <w:r>
        <w:pict>
          <v:shape type="#_x0000_t75" style="position:absolute;margin-left:133.2pt;margin-top:512.4pt;width:39.84pt;height:12.6pt;mso-position-horizontal-relative:page;mso-position-vertical-relative:page;z-index:-5509">
            <v:imagedata o:title="" r:id="rId77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"/>
          <w:w w:val="10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3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98" w:hRule="exact"/>
        </w:trPr>
        <w:tc>
          <w:tcPr>
            <w:tcW w:w="19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515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45"/>
              <w:ind w:left="97" w:right="8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’s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earn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7" w:hRule="exact"/>
        </w:trPr>
        <w:tc>
          <w:tcPr>
            <w:tcW w:w="19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ered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auto" w:line="244"/>
              <w:ind w:left="97" w:right="34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44"/>
              <w:ind w:left="97" w:right="185" w:firstLine="6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e.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éc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04" w:hRule="exact"/>
        </w:trPr>
        <w:tc>
          <w:tcPr>
            <w:tcW w:w="19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auto" w:line="244"/>
              <w:ind w:left="97" w:right="17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ay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;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cal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44"/>
              <w:ind w:left="97" w:right="157" w:firstLine="6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ce.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ces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ce.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NumType w:start="63"/>
          <w:pgMar w:header="863" w:footer="0" w:top="1060" w:bottom="280" w:left="1720" w:right="1660"/>
          <w:headerReference w:type="default" r:id="rId73"/>
          <w:headerReference w:type="default" r:id="rId74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75" style="position:absolute;margin-left:119.88pt;margin-top:377.28pt;width:66.48pt;height:12.48pt;mso-position-horizontal-relative:page;mso-position-vertical-relative:page;z-index:-5507">
            <v:imagedata o:title="" r:id="rId78"/>
          </v:shape>
        </w:pict>
      </w:r>
      <w:r>
        <w:pict>
          <v:shape type="#_x0000_t75" style="position:absolute;margin-left:126.6pt;margin-top:114.84pt;width:53.04pt;height:12.6pt;mso-position-horizontal-relative:page;mso-position-vertical-relative:page;z-index:-5508">
            <v:imagedata o:title="" r:id="rId79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3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19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5249" w:hRule="exact"/>
        </w:trPr>
        <w:tc>
          <w:tcPr>
            <w:tcW w:w="19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8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 w:lineRule="auto" w:line="245"/>
              <w:ind w:left="97" w:right="5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aff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’s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44"/>
              <w:ind w:left="97" w:right="98" w:firstLine="6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may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ce.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zed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809" w:hRule="exact"/>
        </w:trPr>
        <w:tc>
          <w:tcPr>
            <w:tcW w:w="19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501"/>
            </w:pP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4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 w:lineRule="auto" w:line="244"/>
              <w:ind w:left="97" w:right="8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aff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’s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44"/>
              <w:ind w:left="97" w:right="25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zed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ery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 w:lineRule="auto" w:line="244"/>
              <w:ind w:left="97" w:right="1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ery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ary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z-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1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863" w:footer="0" w:top="1060" w:bottom="280" w:left="1720" w:right="1660"/>
          <w:pgSz w:w="12240" w:h="15840"/>
        </w:sectPr>
      </w:pP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1453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RN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spacing w:val="2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b/>
          <w:spacing w:val="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b/>
          <w:spacing w:val="1"/>
          <w:w w:val="10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2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2"/>
          <w:szCs w:val="22"/>
        </w:rPr>
        <w:t>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29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ability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25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349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110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/0265671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10865249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5"/>
        <w:ind w:left="490" w:right="29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49.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lytic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58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13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59.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Yik,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ilit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279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289.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1108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147259608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0908145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22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197.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A1617"/>
          <w:spacing w:val="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1A1617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1A1617"/>
          <w:spacing w:val="0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1A1617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1A1617"/>
          <w:spacing w:val="0"/>
          <w:w w:val="102"/>
          <w:sz w:val="22"/>
          <w:szCs w:val="22"/>
        </w:rPr>
        <w:t>108</w:t>
      </w:r>
      <w:r>
        <w:rPr>
          <w:rFonts w:cs="Times New Roman" w:hAnsi="Times New Roman" w:eastAsia="Times New Roman" w:ascii="Times New Roman"/>
          <w:color w:val="1A1617"/>
          <w:spacing w:val="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1A1617"/>
          <w:spacing w:val="0"/>
          <w:w w:val="102"/>
          <w:sz w:val="22"/>
          <w:szCs w:val="22"/>
        </w:rPr>
        <w:t>/1936862</w:t>
      </w:r>
      <w:r>
        <w:rPr>
          <w:rFonts w:cs="Times New Roman" w:hAnsi="Times New Roman" w:eastAsia="Times New Roman" w:ascii="Times New Roman"/>
          <w:color w:val="1A1617"/>
          <w:spacing w:val="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1A1617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1A1617"/>
          <w:spacing w:val="0"/>
          <w:w w:val="102"/>
          <w:sz w:val="22"/>
          <w:szCs w:val="22"/>
        </w:rPr>
        <w:t>2011</w:t>
      </w:r>
      <w:r>
        <w:rPr>
          <w:rFonts w:cs="Times New Roman" w:hAnsi="Times New Roman" w:eastAsia="Times New Roman" w:ascii="Times New Roman"/>
          <w:color w:val="1A1617"/>
          <w:spacing w:val="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1A1617"/>
          <w:spacing w:val="0"/>
          <w:w w:val="102"/>
          <w:sz w:val="22"/>
          <w:szCs w:val="22"/>
        </w:rPr>
        <w:t>536074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490"/>
      </w:pP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220.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40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26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549-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w w:val="102"/>
          <w:sz w:val="22"/>
          <w:szCs w:val="22"/>
        </w:rPr>
        <w:t>56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48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13.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nati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ality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39,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45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15.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5"/>
        <w:ind w:left="490" w:right="63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22.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22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407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436.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24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24.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28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586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593.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490" w:right="884"/>
        <w:sectPr>
          <w:pgMar w:header="863" w:footer="0" w:top="10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25.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ail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509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515.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27.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ality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490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14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28.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729.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29.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hon-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490"/>
      </w:pP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nue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319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328.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25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32.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Yoo,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i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169.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28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33.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51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12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42.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51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490" w:right="19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46.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24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387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399.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48.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490"/>
      </w:pP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484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506.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18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51.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otou,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kopo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mko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28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297.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41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53.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phic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ional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658-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669.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24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54.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longitud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5"/>
        <w:ind w:left="490" w:right="103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55.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ional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39,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57-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5"/>
        <w:ind w:left="490" w:right="243"/>
        <w:sectPr>
          <w:pgMar w:header="863" w:footer="0" w:top="10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64.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ttil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xt: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otiv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28.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b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R)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5"/>
        <w:ind w:left="490" w:right="31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owth?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uman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tality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123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145.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15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ional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109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m: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48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453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474.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28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Guild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bility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ional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25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193-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210.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16.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mplo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27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490" w:right="69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18.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plo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mpow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ional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70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88.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35.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ovid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ing,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264.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490" w:right="26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36.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mpow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mpo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88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33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43.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ik,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nding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k-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nati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76-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105.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490" w:right="41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47.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90"/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53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544.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24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50.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ob: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nati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ality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35,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48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52.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nno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490"/>
      </w:pP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mplo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578"/>
        <w:sectPr>
          <w:pgMar w:header="863" w:footer="0" w:top="1060" w:bottom="280" w:left="172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58.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mplo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1066.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8"/>
        <w:ind w:left="490" w:right="32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60.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ning,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34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300-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63.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gic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49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Human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490"/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82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24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68.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ung,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Yoon,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378.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89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69.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nning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‘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ung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35,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368.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ology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22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217-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220.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5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26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747.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Hui,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55-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2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21.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loglu,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27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171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176.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44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34.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mpo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79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490.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14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37.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tional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mpo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94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97.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490" w:right="34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39.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uh,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21-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383"/>
        <w:sectPr>
          <w:pgMar w:header="863" w:footer="0" w:top="1260" w:bottom="280" w:left="1720" w:right="170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40.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oy,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tion.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national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36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551.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490" w:right="25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41.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ional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24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490"/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28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294.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51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61.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mobi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phony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tition,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231-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241.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490" w:right="18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65.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onnol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nh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pita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ing,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3-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38.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43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lton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51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215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230.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44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31.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uti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40,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244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259.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37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38.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ive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32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234.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54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44.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tudy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ant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36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80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57.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pital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367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374.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16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66.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Hong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ional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 w:lineRule="auto" w:line="245"/>
        <w:ind w:left="490" w:right="300"/>
        <w:sectPr>
          <w:pgMar w:header="863" w:footer="0" w:top="126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tho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nic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obi,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tious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359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490"/>
      </w:pP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24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994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mpo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38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56.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hip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tional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28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26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15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62.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hnology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ail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401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414.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490" w:right="28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67.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uild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45,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90"/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25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256.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21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70.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high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nd: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udy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ulo,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69,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81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489.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b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490" w:right="5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nks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165.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16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17.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005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Qual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357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373.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490" w:right="18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lhi,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anti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mpo</w:t>
      </w:r>
      <w:r>
        <w:rPr>
          <w:rFonts w:cs="Times New Roman" w:hAnsi="Times New Roman" w:eastAsia="Times New Roman" w:ascii="Times New Roman"/>
          <w:i/>
          <w:spacing w:val="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60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173.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133"/>
      </w:pP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26.</w:t>
      </w:r>
      <w:r>
        <w:rPr>
          <w:rFonts w:cs="Times New Roman" w:hAnsi="Times New Roman" w:eastAsia="Times New Roman" w:ascii="Times New Roman"/>
          <w:color w:val="1A1617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A1617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A1617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A1617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1A1617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A1617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1A1617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color w:val="1A1617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iu</w:t>
      </w:r>
      <w:r>
        <w:rPr>
          <w:rFonts w:cs="Times New Roman" w:hAnsi="Times New Roman" w:eastAsia="Times New Roman" w:ascii="Times New Roman"/>
          <w:color w:val="1A1617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A1617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1A1617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1A1617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1A1617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1A1617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ux</w:t>
      </w:r>
      <w:r>
        <w:rPr>
          <w:rFonts w:cs="Times New Roman" w:hAnsi="Times New Roman" w:eastAsia="Times New Roman" w:ascii="Times New Roman"/>
          <w:color w:val="1A1617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A1617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A1617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1A1617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thout</w:t>
      </w:r>
      <w:r>
        <w:rPr>
          <w:rFonts w:cs="Times New Roman" w:hAnsi="Times New Roman" w:eastAsia="Times New Roman" w:ascii="Times New Roman"/>
          <w:color w:val="1A1617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A1617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color w:val="1A1617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1A1617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A1617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A1617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A1617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A1617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innov</w:t>
      </w:r>
      <w:r>
        <w:rPr>
          <w:rFonts w:cs="Times New Roman" w:hAnsi="Times New Roman" w:eastAsia="Times New Roman" w:ascii="Times New Roman"/>
          <w:color w:val="1A1617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color w:val="1A1617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1A1617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1A1617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A1617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A1617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A1617"/>
          <w:spacing w:val="0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1A1617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A1617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A1617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A1617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A1617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A1617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color w:val="1A1617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A1617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A1617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indu</w:t>
      </w:r>
      <w:r>
        <w:rPr>
          <w:rFonts w:cs="Times New Roman" w:hAnsi="Times New Roman" w:eastAsia="Times New Roman" w:ascii="Times New Roman"/>
          <w:color w:val="1A1617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color w:val="1A1617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A1617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A1617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A1617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1A1617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color w:val="1A1617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A1617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1A1617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A1617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A1617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1A1617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1A1617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A1617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A1617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1A1617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A1617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A1617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A1617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A1617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1A1617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1A1617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359</w:t>
      </w:r>
      <w:r>
        <w:rPr>
          <w:rFonts w:cs="Times New Roman" w:hAnsi="Times New Roman" w:eastAsia="Times New Roman" w:ascii="Times New Roman"/>
          <w:color w:val="1A1617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1A1617"/>
          <w:spacing w:val="0"/>
          <w:w w:val="100"/>
          <w:sz w:val="22"/>
          <w:szCs w:val="22"/>
        </w:rPr>
        <w:t>372.</w:t>
      </w:r>
      <w:r>
        <w:rPr>
          <w:rFonts w:cs="Times New Roman" w:hAnsi="Times New Roman" w:eastAsia="Times New Roman" w:ascii="Times New Roman"/>
          <w:color w:val="1A1617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000000"/>
          <w:spacing w:val="-1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1007</w:t>
      </w:r>
      <w:r>
        <w:rPr>
          <w:rFonts w:cs="Times New Roman" w:hAnsi="Times New Roman" w:eastAsia="Times New Roman" w:ascii="Times New Roman"/>
          <w:color w:val="000000"/>
          <w:spacing w:val="2"/>
          <w:w w:val="102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000000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1628</w:t>
      </w:r>
      <w:r>
        <w:rPr>
          <w:rFonts w:cs="Times New Roman" w:hAnsi="Times New Roman" w:eastAsia="Times New Roman" w:ascii="Times New Roman"/>
          <w:color w:val="000000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009-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00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90" w:right="52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45.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hino,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pita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ity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nt,</w:t>
      </w:r>
      <w:r>
        <w:rPr>
          <w:rFonts w:cs="Times New Roman" w:hAnsi="Times New Roman" w:eastAsia="Times New Roman" w:ascii="Times New Roman"/>
          <w:i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67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23.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o-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Dub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490"/>
        <w:sectPr>
          <w:pgNumType w:start="70"/>
          <w:pgMar w:header="1037" w:footer="0" w:top="1260" w:bottom="280" w:left="1720" w:right="1700"/>
          <w:headerReference w:type="default" r:id="rId80"/>
          <w:pgSz w:w="12240" w:h="15840"/>
        </w:sectPr>
      </w:pP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i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287-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301.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735.517pt;margin-top:295.88pt;width:13.28pt;height:13.2906pt;mso-position-horizontal-relative:page;mso-position-vertical-relative:page;z-index:-5505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71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1589"/>
      </w:pPr>
      <w:r>
        <w:pict>
          <v:group style="position:absolute;margin-left:100.51pt;margin-top:551.53pt;width:600.7pt;height:0.94pt;mso-position-horizontal-relative:page;mso-position-vertical-relative:page;z-index:-5506" coordorigin="2010,11031" coordsize="12014,19">
            <v:shape style="position:absolute;left:2016;top:11040;width:4140;height:0" coordorigin="2016,11040" coordsize="4140,0" path="m6156,11040l2016,11040e" filled="f" stroked="t" strokeweight="0.58pt" strokecolor="#000000">
              <v:path arrowok="t"/>
            </v:shape>
            <v:shape style="position:absolute;left:6148;top:11035;width:0;height:10" coordorigin="6148,11035" coordsize="0,10" path="m6148,11035l6148,11045e" filled="f" stroked="t" strokeweight="0.46pt" strokecolor="#000000">
              <v:path arrowok="t"/>
            </v:shape>
            <v:shape style="position:absolute;left:6151;top:11040;width:4402;height:0" coordorigin="6151,11040" coordsize="4402,0" path="m10553,11040l6151,11040e" filled="f" stroked="t" strokeweight="0.58pt" strokecolor="#000000">
              <v:path arrowok="t"/>
            </v:shape>
            <v:shape style="position:absolute;left:10544;top:11035;width:0;height:10" coordorigin="10544,11035" coordsize="0,10" path="m10544,11035l10544,11045e" filled="f" stroked="t" strokeweight="0.46pt" strokecolor="#000000">
              <v:path arrowok="t"/>
            </v:shape>
            <v:shape style="position:absolute;left:10548;top:11040;width:3470;height:0" coordorigin="10548,11040" coordsize="3470,0" path="m14018,11040l10548,11040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LES</w:t>
      </w:r>
      <w:r>
        <w:rPr>
          <w:rFonts w:cs="Times New Roman" w:hAnsi="Times New Roman" w:eastAsia="Times New Roman" w:ascii="Times New Roman"/>
          <w:b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RY</w:t>
      </w:r>
      <w:r>
        <w:rPr>
          <w:rFonts w:cs="Times New Roman" w:hAnsi="Times New Roman" w:eastAsia="Times New Roman" w:ascii="Times New Roman"/>
          <w:b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TELS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RCH</w:t>
      </w:r>
      <w:r>
        <w:rPr>
          <w:rFonts w:cs="Times New Roman" w:hAnsi="Times New Roman" w:eastAsia="Times New Roman" w:ascii="Times New Roman"/>
          <w:b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70" w:hRule="exact"/>
        </w:trPr>
        <w:tc>
          <w:tcPr>
            <w:tcW w:w="4130" w:type="dxa"/>
            <w:tcBorders>
              <w:top w:val="single" w:sz="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"/>
              <w:ind w:left="1799" w:right="1804"/>
            </w:pPr>
            <w:r>
              <w:rPr>
                <w:rFonts w:cs="Times New Roman" w:hAnsi="Times New Roman" w:eastAsia="Times New Roman" w:ascii="Times New Roman"/>
                <w:b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6" w:type="dxa"/>
            <w:tcBorders>
              <w:top w:val="single" w:sz="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1219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42" w:type="dxa"/>
            <w:tcBorders>
              <w:top w:val="single" w:sz="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"/>
              <w:ind w:left="519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ogy</w:t>
            </w:r>
            <w:r>
              <w:rPr>
                <w:rFonts w:cs="Times New Roman" w:hAnsi="Times New Roman" w:eastAsia="Times New Roman" w:ascii="Times New Roman"/>
                <w:b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618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116" w:hRule="exact"/>
        </w:trPr>
        <w:tc>
          <w:tcPr>
            <w:tcW w:w="41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auto" w:line="245"/>
              <w:ind w:left="101" w:right="3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ced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oo,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98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79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auto" w:line="245"/>
              <w:ind w:left="279" w:right="8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enve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od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97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 w:lineRule="auto" w:line="245"/>
              <w:ind w:left="101" w:right="24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bench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ean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chy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/>
              <w:ind w:left="9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199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 w:lineRule="auto" w:line="245"/>
              <w:ind w:left="279" w:right="10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AHP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chy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oce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17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01" w:righ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H.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W.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79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2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84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01" w:right="3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exp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Wang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279" w:right="7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phen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58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pub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ucken,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1996)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92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01" w:right="13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au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G.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279" w:right="354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0" w:footer="0" w:top="1120" w:bottom="280" w:left="1920" w:right="1720"/>
          <w:headerReference w:type="default" r:id="rId81"/>
          <w:pgSz w:w="15840" w:h="12240" w:orient="landscape"/>
        </w:sectPr>
      </w:pPr>
    </w:p>
    <w:p>
      <w:pPr>
        <w:rPr>
          <w:sz w:val="17"/>
          <w:szCs w:val="17"/>
        </w:rPr>
        <w:jc w:val="left"/>
        <w:spacing w:before="6" w:lineRule="exact" w:line="160"/>
      </w:pPr>
      <w:r>
        <w:pict>
          <v:shape type="#_x0000_t202" style="position:absolute;margin-left:735.517pt;margin-top:295.88pt;width:13.28pt;height:13.2906pt;mso-position-horizontal-relative:page;mso-position-vertical-relative:page;z-index:-5503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72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00.51pt;margin-top:514.21pt;width:600.7pt;height:0.94pt;mso-position-horizontal-relative:page;mso-position-vertical-relative:page;z-index:-5504" coordorigin="2010,10284" coordsize="12014,19">
            <v:shape style="position:absolute;left:2016;top:10294;width:4140;height:0" coordorigin="2016,10294" coordsize="4140,0" path="m6156,10294l2016,10294e" filled="f" stroked="t" strokeweight="0.58pt" strokecolor="#000000">
              <v:path arrowok="t"/>
            </v:shape>
            <v:shape style="position:absolute;left:6148;top:10289;width:0;height:10" coordorigin="6148,10289" coordsize="0,10" path="m6148,10289l6148,10298e" filled="f" stroked="t" strokeweight="0.46pt" strokecolor="#000000">
              <v:path arrowok="t"/>
            </v:shape>
            <v:shape style="position:absolute;left:6151;top:10294;width:4402;height:0" coordorigin="6151,10294" coordsize="4402,0" path="m10553,10294l6151,10294e" filled="f" stroked="t" strokeweight="0.58pt" strokecolor="#000000">
              <v:path arrowok="t"/>
            </v:shape>
            <v:shape style="position:absolute;left:10544;top:10289;width:0;height:10" coordorigin="10544,10289" coordsize="0,10" path="m10544,10289l10544,10298e" filled="f" stroked="t" strokeweight="0.46pt" strokecolor="#000000">
              <v:path arrowok="t"/>
            </v:shape>
            <v:shape style="position:absolute;left:10548;top:10294;width:3470;height:0" coordorigin="10548,10294" coordsize="3470,0" path="m14018,10294l10548,10294e" filled="f" stroked="t" strokeweight="0.58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70" w:hRule="exact"/>
        </w:trPr>
        <w:tc>
          <w:tcPr>
            <w:tcW w:w="413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99" w:right="1804"/>
            </w:pPr>
            <w:r>
              <w:rPr>
                <w:rFonts w:cs="Times New Roman" w:hAnsi="Times New Roman" w:eastAsia="Times New Roman" w:ascii="Times New Roman"/>
                <w:b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19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56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ogy</w:t>
            </w:r>
            <w:r>
              <w:rPr>
                <w:rFonts w:cs="Times New Roman" w:hAnsi="Times New Roman" w:eastAsia="Times New Roman" w:ascii="Times New Roman"/>
                <w:b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454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54" w:hRule="exact"/>
        </w:trPr>
        <w:tc>
          <w:tcPr>
            <w:tcW w:w="413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beh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7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Chen,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46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01" w:right="12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exp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98" w:right="157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uaw,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6" w:right="1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abu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on,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57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45"/>
              <w:ind w:left="101" w:right="6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nce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ndu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98" w:right="7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eh,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odua,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ah,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6" w:right="34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ode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63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01" w:right="36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encoun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Wu,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ang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2009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6" w:right="1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61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01" w:right="7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6" w:right="22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03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6"/>
            </w:pPr>
            <w:r>
              <w:rPr>
                <w:rFonts w:cs="Times New Roman" w:hAnsi="Times New Roman" w:eastAsia="Times New Roman" w:ascii="Times New Roman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w w:val="102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w w:val="102"/>
                <w:sz w:val="22"/>
                <w:szCs w:val="22"/>
              </w:rPr>
              <w:t>ces</w:t>
            </w:r>
            <w:r>
              <w:rPr>
                <w:rFonts w:cs="Times New Roman" w:hAnsi="Times New Roman" w:eastAsia="Times New Roman" w:ascii="Times New Roman"/>
                <w:w w:val="100"/>
                <w:sz w:val="22"/>
                <w:szCs w:val="22"/>
              </w:rPr>
            </w:r>
          </w:p>
        </w:tc>
      </w:tr>
      <w:tr>
        <w:trPr>
          <w:trHeight w:val="1020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Chan,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1998)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Youn,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n-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zen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6"/>
            </w:pP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od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7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ope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510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1847" w:footer="0" w:top="2040" w:bottom="280" w:left="1920" w:right="1700"/>
          <w:headerReference w:type="default" r:id="rId82"/>
          <w:headerReference w:type="default" r:id="rId83"/>
          <w:pgSz w:w="15840" w:h="12240" w:orient="landscape"/>
        </w:sectPr>
      </w:pPr>
    </w:p>
    <w:p>
      <w:pPr>
        <w:rPr>
          <w:sz w:val="17"/>
          <w:szCs w:val="17"/>
        </w:rPr>
        <w:jc w:val="left"/>
        <w:spacing w:before="6" w:lineRule="exact" w:line="160"/>
      </w:pPr>
      <w:r>
        <w:pict>
          <v:shape type="#_x0000_t202" style="position:absolute;margin-left:735.517pt;margin-top:295.88pt;width:13.28pt;height:13.2906pt;mso-position-horizontal-relative:page;mso-position-vertical-relative:page;z-index:-5501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73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00.51pt;margin-top:496.21pt;width:600.7pt;height:0.94pt;mso-position-horizontal-relative:page;mso-position-vertical-relative:page;z-index:-5502" coordorigin="2010,9924" coordsize="12014,19">
            <v:shape style="position:absolute;left:2016;top:9934;width:4140;height:0" coordorigin="2016,9934" coordsize="4140,0" path="m6156,9934l2016,9934e" filled="f" stroked="t" strokeweight="0.58pt" strokecolor="#000000">
              <v:path arrowok="t"/>
            </v:shape>
            <v:shape style="position:absolute;left:6148;top:9929;width:0;height:10" coordorigin="6148,9929" coordsize="0,10" path="m6148,9929l6148,9938e" filled="f" stroked="t" strokeweight="0.46pt" strokecolor="#000000">
              <v:path arrowok="t"/>
            </v:shape>
            <v:shape style="position:absolute;left:6151;top:9934;width:4402;height:0" coordorigin="6151,9934" coordsize="4402,0" path="m10553,9934l6151,9934e" filled="f" stroked="t" strokeweight="0.58pt" strokecolor="#000000">
              <v:path arrowok="t"/>
            </v:shape>
            <v:shape style="position:absolute;left:10544;top:9929;width:0;height:10" coordorigin="10544,9929" coordsize="0,10" path="m10544,9929l10544,9938e" filled="f" stroked="t" strokeweight="0.46pt" strokecolor="#000000">
              <v:path arrowok="t"/>
            </v:shape>
            <v:shape style="position:absolute;left:10548;top:9934;width:3470;height:0" coordorigin="10548,9934" coordsize="3470,0" path="m14018,9934l10548,9934e" filled="f" stroked="t" strokeweight="0.58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74" w:hRule="exact"/>
        </w:trPr>
        <w:tc>
          <w:tcPr>
            <w:tcW w:w="413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99" w:right="1804"/>
            </w:pPr>
            <w:r>
              <w:rPr>
                <w:rFonts w:cs="Times New Roman" w:hAnsi="Times New Roman" w:eastAsia="Times New Roman" w:ascii="Times New Roman"/>
                <w:b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19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55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ogy</w:t>
            </w:r>
            <w:r>
              <w:rPr>
                <w:rFonts w:cs="Times New Roman" w:hAnsi="Times New Roman" w:eastAsia="Times New Roman" w:ascii="Times New Roman"/>
                <w:b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453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55" w:hRule="exact"/>
        </w:trPr>
        <w:tc>
          <w:tcPr>
            <w:tcW w:w="413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8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G.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Yoo,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2006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15"/>
            </w:pP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14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01" w:righ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Oh,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21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expe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vey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14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eco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 w:lineRule="auto" w:line="245"/>
              <w:ind w:left="101" w:right="55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G.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2009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49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01" w:right="6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31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86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ohn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on,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W.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3"/>
              <w:ind w:left="115" w:right="17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52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01" w:righ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eece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ou,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kopou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ou,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45"/>
              <w:ind w:left="115" w:right="6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VA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60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4" w:lineRule="auto" w:line="245"/>
              <w:ind w:left="101" w:right="26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aph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cs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4"/>
              <w:ind w:left="98"/>
            </w:pP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H.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Hwang,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74" w:lineRule="auto" w:line="245"/>
              <w:ind w:left="115" w:right="7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ode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44" w:hRule="exact"/>
        </w:trPr>
        <w:tc>
          <w:tcPr>
            <w:tcW w:w="4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au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847" w:footer="0" w:top="2040" w:bottom="280" w:left="1920" w:right="1700"/>
          <w:pgSz w:w="15840" w:h="12240" w:orient="landscape"/>
        </w:sectPr>
      </w:pP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ind w:right="467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                     </w:t>
      </w:r>
      <w:r>
        <w:rPr>
          <w:rFonts w:cs="Times New Roman" w:hAnsi="Times New Roman" w:eastAsia="Times New Roman" w:ascii="Times New Roman"/>
          <w:b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</w:t>
      </w:r>
      <w:r>
        <w:rPr>
          <w:rFonts w:cs="Times New Roman" w:hAnsi="Times New Roman" w:eastAsia="Times New Roman" w:ascii="Times New Roman"/>
          <w:b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ogy</w:t>
      </w:r>
      <w:r>
        <w:rPr>
          <w:rFonts w:cs="Times New Roman" w:hAnsi="Times New Roman" w:eastAsia="Times New Roman" w:ascii="Times New Roman"/>
          <w:b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6" w:lineRule="exact" w:line="240"/>
        <w:ind w:right="562"/>
        <w:sectPr>
          <w:pgMar w:header="1847" w:footer="0" w:top="2040" w:bottom="280" w:left="1920" w:right="1700"/>
          <w:pgSz w:w="15840" w:h="12240" w:orient="landscape"/>
        </w:sectPr>
      </w:pP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b/>
          <w:spacing w:val="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2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4"/>
        <w:ind w:left="211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4"/>
        <w:ind w:left="4397" w:right="365" w:hanging="4397"/>
        <w:sectPr>
          <w:type w:val="continuous"/>
          <w:pgSz w:w="15840" w:h="12240" w:orient="landscape"/>
          <w:pgMar w:top="1480" w:bottom="280" w:left="1920" w:right="1700"/>
          <w:cols w:num="2" w:equalWidth="off">
            <w:col w:w="4028" w:space="311"/>
            <w:col w:w="7881"/>
          </w:cols>
        </w:sectPr>
      </w:pPr>
      <w:r>
        <w:pict>
          <v:group style="position:absolute;margin-left:101.23pt;margin-top:-0.700593pt;width:599.98pt;height:1.06pt;mso-position-horizontal-relative:page;mso-position-vertical-relative:paragraph;z-index:-5500" coordorigin="2025,-14" coordsize="12000,21">
            <v:shape style="position:absolute;left:2030;top:-3;width:4126;height:0" coordorigin="2030,-3" coordsize="4126,0" path="m6156,-3l2030,-3e" filled="f" stroked="t" strokeweight="0.58pt" strokecolor="#000000">
              <v:path arrowok="t"/>
            </v:shape>
            <v:shape style="position:absolute;left:6161;top:-8;width:0;height:10" coordorigin="6161,-8" coordsize="0,10" path="m6161,-8l6161,1e" filled="f" stroked="t" strokeweight="0.58pt" strokecolor="#000000">
              <v:path arrowok="t"/>
            </v:shape>
            <v:shape style="position:absolute;left:6166;top:-3;width:4387;height:0" coordorigin="6166,-3" coordsize="4387,0" path="m10553,-3l6166,-3e" filled="f" stroked="t" strokeweight="0.58pt" strokecolor="#000000">
              <v:path arrowok="t"/>
            </v:shape>
            <v:shape style="position:absolute;left:10558;top:-8;width:0;height:10" coordorigin="10558,-8" coordsize="0,10" path="m10558,-8l10558,1e" filled="f" stroked="t" strokeweight="0.58pt" strokecolor="#000000">
              <v:path arrowok="t"/>
            </v:shape>
            <v:shape style="position:absolute;left:10562;top:-3;width:3456;height:0" coordorigin="10562,-3" coordsize="3456,0" path="m14018,-3l10562,-3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hea,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1997)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40" w:h="12240" w:orient="landscape"/>
          <w:pgMar w:top="1480" w:bottom="280" w:left="1920" w:right="170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211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4397" w:right="459" w:hanging="4397"/>
        <w:sectPr>
          <w:type w:val="continuous"/>
          <w:pgSz w:w="15840" w:h="12240" w:orient="landscape"/>
          <w:pgMar w:top="1480" w:bottom="280" w:left="1920" w:right="1700"/>
          <w:cols w:num="2" w:equalWidth="off">
            <w:col w:w="4126" w:space="214"/>
            <w:col w:w="788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  <w:sectPr>
          <w:type w:val="continuous"/>
          <w:pgSz w:w="15840" w:h="12240" w:orient="landscape"/>
          <w:pgMar w:top="1480" w:bottom="280" w:left="1920" w:right="170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211" w:right="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211" w:right="-3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h?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211" w:right="283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oyee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4397" w:right="421" w:hanging="4397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ttil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1999)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                    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397" w:right="226" w:hanging="439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5"/>
        <w:ind w:left="4397" w:right="602" w:hanging="4397"/>
        <w:sectPr>
          <w:type w:val="continuous"/>
          <w:pgSz w:w="15840" w:h="12240" w:orient="landscape"/>
          <w:pgMar w:top="1480" w:bottom="280" w:left="1920" w:right="1700"/>
          <w:cols w:num="2" w:equalWidth="off">
            <w:col w:w="3954" w:space="385"/>
            <w:col w:w="7881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Wan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                          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  <w:sectPr>
          <w:type w:val="continuous"/>
          <w:pgSz w:w="15840" w:h="12240" w:orient="landscape"/>
          <w:pgMar w:top="1480" w:bottom="280" w:left="1920" w:right="170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211" w:right="-3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ndu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4397" w:right="774" w:hanging="4397"/>
        <w:sectPr>
          <w:type w:val="continuous"/>
          <w:pgSz w:w="15840" w:h="12240" w:orient="landscape"/>
          <w:pgMar w:top="1480" w:bottom="280" w:left="1920" w:right="1700"/>
          <w:cols w:num="2" w:equalWidth="off">
            <w:col w:w="3610" w:space="729"/>
            <w:col w:w="788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nox,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                          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Rule="exact" w:line="180"/>
        <w:sectPr>
          <w:type w:val="continuous"/>
          <w:pgSz w:w="15840" w:h="12240" w:orient="landscape"/>
          <w:pgMar w:top="1480" w:bottom="280" w:left="1920" w:right="1700"/>
        </w:sectPr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211" w:right="-38"/>
      </w:pPr>
      <w:r>
        <w:pict>
          <v:shape type="#_x0000_t202" style="position:absolute;margin-left:735.517pt;margin-top:295.88pt;width:13.28pt;height:13.2906pt;mso-position-horizontal-relative:page;mso-position-vertical-relative:page;z-index:-5498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74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00.51pt;margin-top:58.3992pt;width:600.7pt;height:0.94pt;mso-position-horizontal-relative:page;mso-position-vertical-relative:paragraph;z-index:-5499" coordorigin="2010,1168" coordsize="12014,19">
            <v:shape style="position:absolute;left:2016;top:1177;width:4140;height:0" coordorigin="2016,1177" coordsize="4140,0" path="m6156,1177l2016,1177e" filled="f" stroked="t" strokeweight="0.58pt" strokecolor="#000000">
              <v:path arrowok="t"/>
            </v:shape>
            <v:shape style="position:absolute;left:6148;top:1173;width:0;height:10" coordorigin="6148,1173" coordsize="0,10" path="m6148,1173l6148,1182e" filled="f" stroked="t" strokeweight="0.46pt" strokecolor="#000000">
              <v:path arrowok="t"/>
            </v:shape>
            <v:shape style="position:absolute;left:6151;top:1177;width:4402;height:0" coordorigin="6151,1177" coordsize="4402,0" path="m10553,1177l6151,1177e" filled="f" stroked="t" strokeweight="0.58pt" strokecolor="#000000">
              <v:path arrowok="t"/>
            </v:shape>
            <v:shape style="position:absolute;left:10544;top:1173;width:0;height:10" coordorigin="10544,1173" coordsize="0,10" path="m10544,1173l10544,1182e" filled="f" stroked="t" strokeweight="0.46pt" strokecolor="#000000">
              <v:path arrowok="t"/>
            </v:shape>
            <v:shape style="position:absolute;left:10548;top:1177;width:3470;height:0" coordorigin="10548,1177" coordsize="3470,0" path="m14018,1177l10548,1177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right="-38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2006)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right="533"/>
        <w:sectPr>
          <w:type w:val="continuous"/>
          <w:pgSz w:w="15840" w:h="12240" w:orient="landscape"/>
          <w:pgMar w:top="1480" w:bottom="280" w:left="1920" w:right="1700"/>
          <w:cols w:num="3" w:equalWidth="off">
            <w:col w:w="3968" w:space="371"/>
            <w:col w:w="3635" w:space="761"/>
            <w:col w:w="348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xed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pict>
          <v:shape type="#_x0000_t202" style="position:absolute;margin-left:735.517pt;margin-top:295.88pt;width:13.28pt;height:13.2906pt;mso-position-horizontal-relative:page;mso-position-vertical-relative:page;z-index:-5497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75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74" w:hRule="exact"/>
        </w:trPr>
        <w:tc>
          <w:tcPr>
            <w:tcW w:w="41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813" w:right="1791"/>
            </w:pPr>
            <w:r>
              <w:rPr>
                <w:rFonts w:cs="Times New Roman" w:hAnsi="Times New Roman" w:eastAsia="Times New Roman" w:ascii="Times New Roman"/>
                <w:b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32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2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0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ogy</w:t>
            </w:r>
            <w:r>
              <w:rPr>
                <w:rFonts w:cs="Times New Roman" w:hAnsi="Times New Roman" w:eastAsia="Times New Roman" w:ascii="Times New Roman"/>
                <w:b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499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17" w:hRule="exact"/>
        </w:trPr>
        <w:tc>
          <w:tcPr>
            <w:tcW w:w="413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oyee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auto" w:line="245"/>
              <w:ind w:left="115" w:right="585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cs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Au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on,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2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60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48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54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oyee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owe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ope.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2" w:right="122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den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2007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60" w:right="16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54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6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odds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6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1997)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6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0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76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e-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5"/>
            </w:pPr>
            <w:r>
              <w:rPr>
                <w:rFonts w:cs="Times New Roman" w:hAnsi="Times New Roman" w:eastAsia="Times New Roman" w:ascii="Times New Roman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60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NOVA,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62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2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powe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1998)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60" w:right="88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105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2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hy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e-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coun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2" w:right="614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60" w:right="7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VA,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122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24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pako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ocque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60" w:right="229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lt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66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21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60" w:right="1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hood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1847" w:footer="0" w:top="2040" w:bottom="280" w:left="1900" w:right="1700"/>
          <w:pgSz w:w="15840" w:h="12240" w:orient="landscape"/>
        </w:sectPr>
      </w:pPr>
    </w:p>
    <w:p>
      <w:pPr>
        <w:rPr>
          <w:sz w:val="17"/>
          <w:szCs w:val="17"/>
        </w:rPr>
        <w:jc w:val="left"/>
        <w:spacing w:before="6" w:lineRule="exact" w:line="160"/>
      </w:pPr>
      <w:r>
        <w:pict>
          <v:shape type="#_x0000_t202" style="position:absolute;margin-left:735.517pt;margin-top:295.88pt;width:13.28pt;height:13.2906pt;mso-position-horizontal-relative:page;mso-position-vertical-relative:page;z-index:-5496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76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74" w:hRule="exact"/>
        </w:trPr>
        <w:tc>
          <w:tcPr>
            <w:tcW w:w="41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813" w:right="1791"/>
            </w:pPr>
            <w:r>
              <w:rPr>
                <w:rFonts w:cs="Times New Roman" w:hAnsi="Times New Roman" w:eastAsia="Times New Roman" w:ascii="Times New Roman"/>
                <w:b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32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3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516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ogy</w:t>
            </w:r>
            <w:r>
              <w:rPr>
                <w:rFonts w:cs="Times New Roman" w:hAnsi="Times New Roman" w:eastAsia="Times New Roman" w:ascii="Times New Roman"/>
                <w:b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614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09" w:hRule="exact"/>
        </w:trPr>
        <w:tc>
          <w:tcPr>
            <w:tcW w:w="413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HRM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1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?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2"/>
                <w:sz w:val="22"/>
                <w:szCs w:val="22"/>
              </w:rPr>
              <w:t>mp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5"/>
            </w:pP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i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eco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59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68.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2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nox,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2002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3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7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ANOV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27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61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How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ber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RM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cy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exp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ance.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enke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276" w:right="1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ode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44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7"/>
              <w:ind w:left="11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e-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5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7"/>
              <w:ind w:left="112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7"/>
              <w:ind w:left="27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2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14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D.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276" w:right="12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open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ew,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379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lli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ence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 w:lineRule="auto" w:line="245"/>
              <w:ind w:left="115" w:right="242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oduc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ong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ood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ees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Yoon,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H.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7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276"/>
            </w:pP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83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 w:lineRule="auto" w:line="245"/>
              <w:ind w:left="115" w:right="186" w:firstLine="5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‘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owe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oom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 w:lineRule="auto" w:line="245"/>
              <w:ind w:left="112" w:right="406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k,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2013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 w:lineRule="auto" w:line="245"/>
              <w:ind w:left="276" w:right="67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ound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13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154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bu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ance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3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276" w:right="11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uz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1847" w:footer="0" w:top="2040" w:bottom="280" w:left="1900" w:right="1700"/>
          <w:pgSz w:w="15840" w:h="12240" w:orient="landscape"/>
        </w:sectPr>
      </w:pPr>
    </w:p>
    <w:p>
      <w:pPr>
        <w:rPr>
          <w:sz w:val="17"/>
          <w:szCs w:val="17"/>
        </w:rPr>
        <w:jc w:val="left"/>
        <w:spacing w:before="6" w:lineRule="exact" w:line="160"/>
      </w:pPr>
      <w:r>
        <w:pict>
          <v:shape type="#_x0000_t202" style="position:absolute;margin-left:735.517pt;margin-top:295.88pt;width:13.28pt;height:13.2906pt;mso-position-horizontal-relative:page;mso-position-vertical-relative:page;z-index:-5495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77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ind w:right="467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                     </w:t>
      </w:r>
      <w:r>
        <w:rPr>
          <w:rFonts w:cs="Times New Roman" w:hAnsi="Times New Roman" w:eastAsia="Times New Roman" w:ascii="Times New Roman"/>
          <w:b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</w:t>
      </w:r>
      <w:r>
        <w:rPr>
          <w:rFonts w:cs="Times New Roman" w:hAnsi="Times New Roman" w:eastAsia="Times New Roman" w:ascii="Times New Roman"/>
          <w:b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ogy</w:t>
      </w:r>
      <w:r>
        <w:rPr>
          <w:rFonts w:cs="Times New Roman" w:hAnsi="Times New Roman" w:eastAsia="Times New Roman" w:ascii="Times New Roman"/>
          <w:b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6"/>
        <w:ind w:right="562"/>
      </w:pP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tbl>
      <w:tblPr>
        <w:tblW w:w="0" w:type="auto"/>
        <w:tblLook w:val="01E0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32" w:hRule="exact"/>
        </w:trPr>
        <w:tc>
          <w:tcPr>
            <w:tcW w:w="413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1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0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u,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6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"/>
              <w:ind w:left="2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95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5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2" w:right="610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uku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Heun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205" w:right="630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89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19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web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ces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kcan,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205" w:right="25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check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VA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43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5"/>
              <w:ind w:left="11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oduc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ency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5"/>
              <w:ind w:left="112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anog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u,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5"/>
              <w:ind w:left="2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12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echno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5"/>
            </w:pP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key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OVA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91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31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key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205" w:right="719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02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3" w:lineRule="auto" w:line="245"/>
              <w:ind w:left="115" w:right="4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heo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unde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ance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3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uh,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3"/>
              <w:ind w:left="2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2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51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e-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zed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non-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04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z,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coz,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6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205" w:right="569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1847" w:footer="0" w:top="2040" w:bottom="280" w:left="1900" w:right="1700"/>
          <w:pgSz w:w="15840" w:h="12240" w:orient="landscape"/>
        </w:sectPr>
      </w:pPr>
    </w:p>
    <w:p>
      <w:pPr>
        <w:rPr>
          <w:sz w:val="17"/>
          <w:szCs w:val="17"/>
        </w:rPr>
        <w:jc w:val="left"/>
        <w:spacing w:before="6" w:lineRule="exact" w:line="160"/>
      </w:pPr>
      <w:r>
        <w:pict>
          <v:shape type="#_x0000_t202" style="position:absolute;margin-left:735.517pt;margin-top:295.88pt;width:13.28pt;height:13.2906pt;mso-position-horizontal-relative:page;mso-position-vertical-relative:page;z-index:-5494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78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74" w:hRule="exact"/>
        </w:trPr>
        <w:tc>
          <w:tcPr>
            <w:tcW w:w="41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813" w:right="1791"/>
            </w:pPr>
            <w:r>
              <w:rPr>
                <w:rFonts w:cs="Times New Roman" w:hAnsi="Times New Roman" w:eastAsia="Times New Roman" w:ascii="Times New Roman"/>
                <w:b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9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32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7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51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ogy</w:t>
            </w:r>
            <w:r>
              <w:rPr>
                <w:rFonts w:cs="Times New Roman" w:hAnsi="Times New Roman" w:eastAsia="Times New Roman" w:ascii="Times New Roman"/>
                <w:b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549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874" w:hRule="exact"/>
        </w:trPr>
        <w:tc>
          <w:tcPr>
            <w:tcW w:w="413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ogy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ance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 w:lineRule="auto" w:line="245"/>
              <w:ind w:left="115" w:right="8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ephony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opo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bad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9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W.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7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1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ew,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auto" w:line="245"/>
              <w:ind w:left="211" w:right="2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onbach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pha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11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0" w:lineRule="auto" w:line="245"/>
              <w:ind w:left="115" w:right="4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echn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nce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1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2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06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8" w:lineRule="auto" w:line="245"/>
              <w:ind w:left="115" w:right="3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z-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8" w:lineRule="auto" w:line="245"/>
              <w:ind w:left="112" w:right="17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an,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2010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8"/>
              <w:ind w:left="21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10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6" w:lineRule="auto" w:line="245"/>
              <w:ind w:left="115" w:right="8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ndu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6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Han,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6" w:lineRule="auto" w:line="245"/>
              <w:ind w:left="211" w:right="287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49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2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24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dence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2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2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211" w:right="731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onna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ode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93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 w:lineRule="auto" w:line="245"/>
              <w:ind w:left="115" w:right="22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1995)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2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98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357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</w:tr>
    </w:tbl>
    <w:p>
      <w:pPr>
        <w:sectPr>
          <w:pgMar w:header="1847" w:footer="0" w:top="2040" w:bottom="280" w:left="1900" w:right="1700"/>
          <w:pgSz w:w="15840" w:h="12240" w:orient="landscape"/>
        </w:sectPr>
      </w:pP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ind w:right="467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                     </w:t>
      </w:r>
      <w:r>
        <w:rPr>
          <w:rFonts w:cs="Times New Roman" w:hAnsi="Times New Roman" w:eastAsia="Times New Roman" w:ascii="Times New Roman"/>
          <w:b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</w:t>
      </w:r>
      <w:r>
        <w:rPr>
          <w:rFonts w:cs="Times New Roman" w:hAnsi="Times New Roman" w:eastAsia="Times New Roman" w:ascii="Times New Roman"/>
          <w:b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ogy</w:t>
      </w:r>
      <w:r>
        <w:rPr>
          <w:rFonts w:cs="Times New Roman" w:hAnsi="Times New Roman" w:eastAsia="Times New Roman" w:ascii="Times New Roman"/>
          <w:b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6" w:lineRule="exact" w:line="240"/>
        <w:ind w:right="562"/>
        <w:sectPr>
          <w:pgMar w:header="1847" w:footer="0" w:top="2040" w:bottom="280" w:left="1920" w:right="1700"/>
          <w:pgSz w:w="15840" w:h="12240" w:orient="landscape"/>
        </w:sectPr>
      </w:pP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b/>
          <w:spacing w:val="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2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3"/>
        <w:ind w:left="211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3"/>
        <w:ind w:right="-38"/>
      </w:pPr>
      <w:r>
        <w:pict>
          <v:group style="position:absolute;margin-left:101.23pt;margin-top:144.07pt;width:599.98pt;height:1.06pt;mso-position-horizontal-relative:page;mso-position-vertical-relative:page;z-index:-5493" coordorigin="2025,2881" coordsize="12000,21">
            <v:shape style="position:absolute;left:2030;top:2892;width:4126;height:0" coordorigin="2030,2892" coordsize="4126,0" path="m6156,2892l2030,2892e" filled="f" stroked="t" strokeweight="0.58pt" strokecolor="#000000">
              <v:path arrowok="t"/>
            </v:shape>
            <v:shape style="position:absolute;left:6161;top:2887;width:0;height:10" coordorigin="6161,2887" coordsize="0,10" path="m6161,2887l6161,2897e" filled="f" stroked="t" strokeweight="0.58pt" strokecolor="#000000">
              <v:path arrowok="t"/>
            </v:shape>
            <v:shape style="position:absolute;left:6166;top:2892;width:4387;height:0" coordorigin="6166,2892" coordsize="4387,0" path="m10553,2892l6166,2892e" filled="f" stroked="t" strokeweight="0.58pt" strokecolor="#000000">
              <v:path arrowok="t"/>
            </v:shape>
            <v:shape style="position:absolute;left:10558;top:2887;width:0;height:10" coordorigin="10558,2887" coordsize="0,10" path="m10558,2887l10558,2897e" filled="f" stroked="t" strokeweight="0.58pt" strokecolor="#000000">
              <v:path arrowok="t"/>
            </v:shape>
            <v:shape style="position:absolute;left:10562;top:2892;width:3456;height:0" coordorigin="10562,2892" coordsize="3456,0" path="m14018,2892l10562,2892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2011)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4"/>
        <w:ind w:right="412"/>
        <w:sectPr>
          <w:type w:val="continuous"/>
          <w:pgSz w:w="15840" w:h="12240" w:orient="landscape"/>
          <w:pgMar w:top="1480" w:bottom="280" w:left="1920" w:right="1700"/>
          <w:cols w:num="3" w:equalWidth="off">
            <w:col w:w="3879" w:space="460"/>
            <w:col w:w="3595" w:space="802"/>
            <w:col w:w="3484"/>
          </w:cols>
        </w:sectPr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5"/>
        <w:ind w:left="211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e-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pec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5"/>
        <w:ind w:left="4397" w:right="232" w:hanging="4397"/>
        <w:sectPr>
          <w:type w:val="continuous"/>
          <w:pgSz w:w="15840" w:h="12240" w:orient="landscape"/>
          <w:pgMar w:top="1480" w:bottom="280" w:left="1920" w:right="1700"/>
          <w:cols w:num="2" w:equalWidth="off">
            <w:col w:w="4074" w:space="266"/>
            <w:col w:w="788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Chan,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xed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  <w:sectPr>
          <w:type w:val="continuous"/>
          <w:pgSz w:w="15840" w:h="12240" w:orient="landscape"/>
          <w:pgMar w:top="1480" w:bottom="280" w:left="1920" w:right="170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211" w:right="-3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right="-38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09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 w:lineRule="exact" w:line="240"/>
        <w:sectPr>
          <w:type w:val="continuous"/>
          <w:pgSz w:w="15840" w:h="12240" w:orient="landscape"/>
          <w:pgMar w:top="1480" w:bottom="280" w:left="1920" w:right="1700"/>
          <w:cols w:num="3" w:equalWidth="off">
            <w:col w:w="4128" w:space="211"/>
            <w:col w:w="3904" w:space="493"/>
            <w:col w:w="3484"/>
          </w:cols>
        </w:sectPr>
      </w:pPr>
      <w:r>
        <w:rPr>
          <w:rFonts w:cs="Times New Roman" w:hAnsi="Times New Roman" w:eastAsia="Times New Roman" w:ascii="Times New Roman"/>
          <w:w w:val="102"/>
          <w:position w:val="-1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-3"/>
          <w:w w:val="102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0" w:lineRule="exact" w:line="220"/>
        <w:sectPr>
          <w:type w:val="continuous"/>
          <w:pgSz w:w="15840" w:h="12240" w:orient="landscape"/>
          <w:pgMar w:top="1480" w:bottom="280" w:left="1920" w:right="170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211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right="-38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1994)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right="314"/>
        <w:sectPr>
          <w:type w:val="continuous"/>
          <w:pgSz w:w="15840" w:h="12240" w:orient="landscape"/>
          <w:pgMar w:top="1480" w:bottom="280" w:left="1920" w:right="1700"/>
          <w:cols w:num="3" w:equalWidth="off">
            <w:col w:w="3829" w:space="510"/>
            <w:col w:w="3957" w:space="440"/>
            <w:col w:w="348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OVA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  <w:sectPr>
          <w:type w:val="continuous"/>
          <w:pgSz w:w="15840" w:h="12240" w:orient="landscape"/>
          <w:pgMar w:top="1480" w:bottom="280" w:left="1920" w:right="170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211" w:right="-3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4397" w:right="619" w:hanging="4397"/>
        <w:sectPr>
          <w:type w:val="continuous"/>
          <w:pgSz w:w="15840" w:h="12240" w:orient="landscape"/>
          <w:pgMar w:top="1480" w:bottom="280" w:left="1920" w:right="1700"/>
          <w:cols w:num="2" w:equalWidth="off">
            <w:col w:w="4048" w:space="291"/>
            <w:col w:w="788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09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      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0" w:lineRule="exact" w:line="240"/>
        <w:sectPr>
          <w:type w:val="continuous"/>
          <w:pgSz w:w="15840" w:h="12240" w:orient="landscape"/>
          <w:pgMar w:top="1480" w:bottom="280" w:left="1920" w:right="170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211" w:right="-3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echn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eve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4397" w:right="1014" w:hanging="4397"/>
        <w:sectPr>
          <w:type w:val="continuous"/>
          <w:pgSz w:w="15840" w:h="12240" w:orient="landscape"/>
          <w:pgMar w:top="1480" w:bottom="280" w:left="1920" w:right="1700"/>
          <w:cols w:num="2" w:equalWidth="off">
            <w:col w:w="4058" w:space="281"/>
            <w:col w:w="788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" w:lineRule="exact" w:line="240"/>
        <w:sectPr>
          <w:type w:val="continuous"/>
          <w:pgSz w:w="15840" w:h="12240" w:orient="landscape"/>
          <w:pgMar w:top="1480" w:bottom="280" w:left="1920" w:right="170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left="211" w:right="-38"/>
      </w:pPr>
      <w:r>
        <w:pict>
          <v:shape type="#_x0000_t202" style="position:absolute;margin-left:735.517pt;margin-top:295.88pt;width:13.28pt;height:13.2906pt;mso-position-horizontal-relative:page;mso-position-vertical-relative:page;z-index:-5491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79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00.51pt;margin-top:48.1992pt;width:600.7pt;height:0.94pt;mso-position-horizontal-relative:page;mso-position-vertical-relative:paragraph;z-index:-5492" coordorigin="2010,964" coordsize="12014,19">
            <v:shape style="position:absolute;left:2016;top:973;width:4140;height:0" coordorigin="2016,973" coordsize="4140,0" path="m6156,973l2016,973e" filled="f" stroked="t" strokeweight="0.58pt" strokecolor="#000000">
              <v:path arrowok="t"/>
            </v:shape>
            <v:shape style="position:absolute;left:6148;top:969;width:0;height:10" coordorigin="6148,969" coordsize="0,10" path="m6148,969l6148,978e" filled="f" stroked="t" strokeweight="0.46pt" strokecolor="#000000">
              <v:path arrowok="t"/>
            </v:shape>
            <v:shape style="position:absolute;left:6151;top:973;width:4402;height:0" coordorigin="6151,973" coordsize="4402,0" path="m10553,973l6151,973e" filled="f" stroked="t" strokeweight="0.58pt" strokecolor="#000000">
              <v:path arrowok="t"/>
            </v:shape>
            <v:shape style="position:absolute;left:10544;top:969;width:0;height:10" coordorigin="10544,969" coordsize="0,10" path="m10544,969l10544,978e" filled="f" stroked="t" strokeweight="0.46pt" strokecolor="#000000">
              <v:path arrowok="t"/>
            </v:shape>
            <v:shape style="position:absolute;left:10548;top:973;width:3470;height:0" coordorigin="10548,973" coordsize="3470,0" path="m14018,973l10548,973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uxu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nan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nce,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2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right="-38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h-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Wu,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2012)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5"/>
        <w:ind w:right="942"/>
        <w:sectPr>
          <w:type w:val="continuous"/>
          <w:pgSz w:w="15840" w:h="12240" w:orient="landscape"/>
          <w:pgMar w:top="1480" w:bottom="280" w:left="1920" w:right="1700"/>
          <w:cols w:num="3" w:equalWidth="off">
            <w:col w:w="4109" w:space="230"/>
            <w:col w:w="3739" w:space="658"/>
            <w:col w:w="348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pict>
          <v:shape type="#_x0000_t202" style="position:absolute;margin-left:735.517pt;margin-top:295.88pt;width:13.28pt;height:13.2906pt;mso-position-horizontal-relative:page;mso-position-vertical-relative:page;z-index:-5490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40"/>
                    <w:ind w:left="20" w:right="-3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22"/>
                      <w:szCs w:val="22"/>
                    </w:rPr>
                    <w:t>80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74" w:hRule="exact"/>
        </w:trPr>
        <w:tc>
          <w:tcPr>
            <w:tcW w:w="413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813" w:right="1791"/>
            </w:pPr>
            <w:r>
              <w:rPr>
                <w:rFonts w:cs="Times New Roman" w:hAnsi="Times New Roman" w:eastAsia="Times New Roman" w:ascii="Times New Roman"/>
                <w:b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32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b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5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33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ogy</w:t>
            </w:r>
            <w:r>
              <w:rPr>
                <w:rFonts w:cs="Times New Roman" w:hAnsi="Times New Roman" w:eastAsia="Times New Roman" w:ascii="Times New Roman"/>
                <w:b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531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b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112" w:hRule="exact"/>
        </w:trPr>
        <w:tc>
          <w:tcPr>
            <w:tcW w:w="413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exact" w:line="240"/>
              <w:ind w:left="115" w:right="83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4" w:lineRule="auto" w:line="245"/>
              <w:ind w:left="115" w:righ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au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Bo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ena-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5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9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82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 w:lineRule="auto" w:line="245"/>
              <w:ind w:left="115" w:right="8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banks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owa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2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 w:lineRule="auto" w:line="245"/>
              <w:ind w:left="193" w:right="18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onna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1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an,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R.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9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ew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2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2"/>
            </w:pP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49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1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New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n,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ock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93" w:right="559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xed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ews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ana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0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color w:val="1A1617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hou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lt:</w:t>
            </w:r>
            <w:r>
              <w:rPr>
                <w:rFonts w:cs="Times New Roman" w:hAnsi="Times New Roman" w:eastAsia="Times New Roman" w:ascii="Times New Roman"/>
                <w:color w:val="1A1617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Times New Roman" w:hAnsi="Times New Roman" w:eastAsia="Times New Roman" w:ascii="Times New Roman"/>
                <w:color w:val="1A1617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2"/>
                <w:sz w:val="22"/>
                <w:szCs w:val="22"/>
              </w:rPr>
              <w:t>nno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2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na,</w:t>
            </w:r>
            <w:r>
              <w:rPr>
                <w:rFonts w:cs="Times New Roman" w:hAnsi="Times New Roman" w:eastAsia="Times New Roman" w:ascii="Times New Roman"/>
                <w:color w:val="1A1617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1A1617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color w:val="1A1617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uko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1A1617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1A1617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2"/>
                <w:sz w:val="22"/>
                <w:szCs w:val="22"/>
              </w:rPr>
              <w:t>200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2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9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2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color w:val="1A1617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ll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color w:val="1A1617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color w:val="1A1617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2"/>
                <w:sz w:val="22"/>
                <w:szCs w:val="22"/>
              </w:rPr>
              <w:t>ndu</w:t>
            </w:r>
            <w:r>
              <w:rPr>
                <w:rFonts w:cs="Times New Roman" w:hAnsi="Times New Roman" w:eastAsia="Times New Roman" w:ascii="Times New Roman"/>
                <w:color w:val="1A1617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1A1617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1A1617"/>
                <w:spacing w:val="-3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color w:val="1A1617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793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5"/>
              <w:ind w:left="115" w:right="57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no,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1995)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10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co-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uxu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11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2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2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an,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2009</w:t>
            </w:r>
            <w:r>
              <w:rPr>
                <w:rFonts w:cs="Times New Roman" w:hAnsi="Times New Roman" w:eastAsia="Times New Roman" w:ascii="Times New Roman"/>
                <w:spacing w:val="-1"/>
                <w:w w:val="10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93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lit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2"/>
                <w:szCs w:val="22"/>
              </w:rPr>
              <w:t>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sectPr>
      <w:pgMar w:header="1847" w:footer="0" w:top="2040" w:bottom="280" w:left="1900" w:right="1700"/>
      <w:pgSz w:w="15840" w:h="12240" w:orient="landscape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8.2pt;margin-top:50.8668pt;width:12.8793pt;height:13.2997pt;mso-position-horizontal-relative:page;mso-position-vertical-relative:page;z-index:-55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68pt;width:15.2793pt;height:13.2997pt;mso-position-horizontal-relative:page;mso-position-vertical-relative:page;z-index:-55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68pt;width:15.2793pt;height:13.2997pt;mso-position-horizontal-relative:page;mso-position-vertical-relative:page;z-index:-55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68pt;width:15.2793pt;height:13.2997pt;mso-position-horizontal-relative:page;mso-position-vertical-relative:page;z-index:-552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8pt;margin-top:50.8668pt;width:13.2793pt;height:13.2997pt;mso-position-horizontal-relative:page;mso-position-vertical-relative:page;z-index:-552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t>32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8pt;margin-top:50.8668pt;width:13.2793pt;height:13.2997pt;mso-position-horizontal-relative:page;mso-position-vertical-relative:page;z-index:-55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t>33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8pt;margin-top:50.8668pt;width:13.2793pt;height:13.2997pt;mso-position-horizontal-relative:page;mso-position-vertical-relative:page;z-index:-552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t>36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.84pt;margin-top:50.8668pt;width:13.4955pt;height:13.2997pt;mso-position-horizontal-relative:page;mso-position-vertical-relative:page;z-index:-553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68pt;width:15.2793pt;height:13.2997pt;mso-position-horizontal-relative:page;mso-position-vertical-relative:page;z-index:-552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68pt;width:15.2793pt;height:13.2997pt;mso-position-horizontal-relative:page;mso-position-vertical-relative:page;z-index:-551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68pt;width:15.3979pt;height:13.2997pt;mso-position-horizontal-relative:page;mso-position-vertical-relative:page;z-index:-551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68pt;width:15.2793pt;height:13.2997pt;mso-position-horizontal-relative:page;mso-position-vertical-relative:page;z-index:-551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76pt;width:15.2779pt;height:13.2987pt;mso-position-horizontal-relative:page;mso-position-vertical-relative:page;z-index:-551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76pt;width:15.2779pt;height:13.2987pt;mso-position-horizontal-relative:page;mso-position-vertical-relative:page;z-index:-551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76pt;width:15.2779pt;height:13.2987pt;mso-position-horizontal-relative:page;mso-position-vertical-relative:page;z-index:-551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9.76pt;margin-top:50.8668pt;width:9.63929pt;height:13.2997pt;mso-position-horizontal-relative:page;mso-position-vertical-relative:page;z-index:-55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76pt;width:15.2779pt;height:13.2987pt;mso-position-horizontal-relative:page;mso-position-vertical-relative:page;z-index:-551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60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76pt;width:15.2779pt;height:13.2987pt;mso-position-horizontal-relative:page;mso-position-vertical-relative:page;z-index:-551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61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76pt;width:15.3979pt;height:13.2987pt;mso-position-horizontal-relative:page;mso-position-vertical-relative:page;z-index:-551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2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63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76pt;width:15.3979pt;height:13.2987pt;mso-position-horizontal-relative:page;mso-position-vertical-relative:page;z-index:-551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2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64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76pt;width:15.2779pt;height:13.2987pt;mso-position-horizontal-relative:page;mso-position-vertical-relative:page;z-index:-550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01.23pt;margin-top:110.35pt;width:599.98pt;height:1.06pt;mso-position-horizontal-relative:page;mso-position-vertical-relative:page;z-index:-5508" coordorigin="2025,2207" coordsize="12000,21">
          <v:shape style="position:absolute;left:2030;top:2218;width:4126;height:0" coordorigin="2030,2218" coordsize="4126,0" path="m6156,2218l2030,2218e" filled="f" stroked="t" strokeweight="0.58pt" strokecolor="#000000">
            <v:path arrowok="t"/>
          </v:shape>
          <v:shape style="position:absolute;left:6161;top:2213;width:0;height:10" coordorigin="6161,2213" coordsize="0,10" path="m6161,2213l6161,2222e" filled="f" stroked="t" strokeweight="0.58pt" strokecolor="#000000">
            <v:path arrowok="t"/>
          </v:shape>
          <v:shape style="position:absolute;left:6166;top:2218;width:4387;height:0" coordorigin="6166,2218" coordsize="4387,0" path="m10553,2218l6166,2218e" filled="f" stroked="t" strokeweight="0.58pt" strokecolor="#000000">
            <v:path arrowok="t"/>
          </v:shape>
          <v:shape style="position:absolute;left:10558;top:2213;width:0;height:10" coordorigin="10558,2213" coordsize="0,10" path="m10558,2213l10558,2222e" filled="f" stroked="t" strokeweight="0.58pt" strokecolor="#000000">
            <v:path arrowok="t"/>
          </v:shape>
          <v:shape style="position:absolute;left:10562;top:2218;width:3456;height:0" coordorigin="10562,2218" coordsize="3456,0" path="m14018,2218l10562,2218e" filled="f" stroked="t" strokeweight="0.58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01.23pt;margin-top:110.35pt;width:599.98pt;height:1.06pt;mso-position-horizontal-relative:page;mso-position-vertical-relative:page;z-index:-5507" coordorigin="2025,2207" coordsize="12000,21">
          <v:shape style="position:absolute;left:2030;top:2218;width:4126;height:0" coordorigin="2030,2218" coordsize="4126,0" path="m6156,2218l2030,2218e" filled="f" stroked="t" strokeweight="0.58pt" strokecolor="#000000">
            <v:path arrowok="t"/>
          </v:shape>
          <v:shape style="position:absolute;left:6161;top:2213;width:0;height:10" coordorigin="6161,2213" coordsize="0,10" path="m6161,2213l6161,2222e" filled="f" stroked="t" strokeweight="0.58pt" strokecolor="#000000">
            <v:path arrowok="t"/>
          </v:shape>
          <v:shape style="position:absolute;left:6166;top:2218;width:4387;height:0" coordorigin="6166,2218" coordsize="4387,0" path="m10553,2218l6166,2218e" filled="f" stroked="t" strokeweight="0.58pt" strokecolor="#000000">
            <v:path arrowok="t"/>
          </v:shape>
          <v:shape style="position:absolute;left:10558;top:2213;width:0;height:10" coordorigin="10558,2213" coordsize="0,10" path="m10558,2213l10558,2222e" filled="f" stroked="t" strokeweight="0.58pt" strokecolor="#000000">
            <v:path arrowok="t"/>
          </v:shape>
          <v:shape style="position:absolute;left:10562;top:2218;width:3456;height:0" coordorigin="10562,2218" coordsize="3456,0" path="m14018,2218l10562,2218e" filled="f" stroked="t" strokeweight="0.58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8.2pt;margin-top:50.8668pt;width:12.6555pt;height:13.2997pt;mso-position-horizontal-relative:page;mso-position-vertical-relative:page;z-index:-553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6.64pt;margin-top:50.8668pt;width:15.8955pt;height:13.2997pt;mso-position-horizontal-relative:page;mso-position-vertical-relative:page;z-index:-55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vii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9.76pt;margin-top:50.8668pt;width:9.63929pt;height:13.2997pt;mso-position-horizontal-relative:page;mso-position-vertical-relative:page;z-index:-553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9.76pt;margin-top:50.8668pt;width:9.63929pt;height:13.2997pt;mso-position-horizontal-relative:page;mso-position-vertical-relative:page;z-index:-552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9.76pt;margin-top:50.8668pt;width:9.63929pt;height:13.2997pt;mso-position-horizontal-relative:page;mso-position-vertical-relative:page;z-index:-55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pt;margin-top:50.8668pt;width:15.2793pt;height:13.2997pt;mso-position-horizontal-relative:page;mso-position-vertical-relative:page;z-index:-55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hyperlink" Target="http://lib.dr.iastate.edu/etd?utm_source=lib.dr.iastate.edu%2Fetd%2F13913&amp;utm_medium=PDF&amp;utm_campaign=PDFCoverPages" TargetMode="External"/><Relationship Id="rId6" Type="http://schemas.openxmlformats.org/officeDocument/2006/relationships/hyperlink" Target="http://lib.dr.iastate.edu/grad?utm_source=lib.dr.iastate.edu%2Fetd%2F13913&amp;utm_medium=PDF&amp;utm_campaign=PDFCoverPages" TargetMode="External"/><Relationship Id="rId7" Type="http://schemas.openxmlformats.org/officeDocument/2006/relationships/hyperlink" Target="http://lib.dr.iastate.edu/etd?utm_source=lib.dr.iastate.edu%2Fetd%2F13913&amp;utm_medium=PDF&amp;utm_campaign=PDFCoverPages" TargetMode="External"/><Relationship Id="rId8" Type="http://schemas.openxmlformats.org/officeDocument/2006/relationships/image" Target="media\image2.png"/><Relationship Id="rId9" Type="http://schemas.openxmlformats.org/officeDocument/2006/relationships/hyperlink" Target="http://network.bepress.com/hgg/discipline/626?utm_source=lib.dr.iastate.edu%2Fetd%2F13913&amp;utm_medium=PDF&amp;utm_campaign=PDFCoverPages" TargetMode="External"/><Relationship Id="rId10" Type="http://schemas.openxmlformats.org/officeDocument/2006/relationships/hyperlink" Target="http://network.bepress.com/hgg/discipline/623?utm_source=lib.dr.iastate.edu%2Fetd%2F13913&amp;utm_medium=PDF&amp;utm_campaign=PDFCoverPages" TargetMode="External"/><Relationship Id="rId11" Type="http://schemas.openxmlformats.org/officeDocument/2006/relationships/hyperlink" Target="http://network.bepress.com/hgg/discipline/623?utm_source=lib.dr.iastate.edu%2Fetd%2F13913&amp;utm_medium=PDF&amp;utm_campaign=PDFCoverPages" TargetMode="External"/><Relationship Id="rId12" Type="http://schemas.openxmlformats.org/officeDocument/2006/relationships/hyperlink" Target="http://network.bepress.com/hgg/discipline/1055?utm_source=lib.dr.iastate.edu%2Fetd%2F13913&amp;utm_medium=PDF&amp;utm_campaign=PDFCoverPages" TargetMode="External"/><Relationship Id="rId13" Type="http://schemas.openxmlformats.org/officeDocument/2006/relationships/hyperlink" Target="http://network.bepress.com/hgg/discipline/637?utm_source=lib.dr.iastate.edu%2Fetd%2F13913&amp;utm_medium=PDF&amp;utm_campaign=PDFCoverPages" TargetMode="External"/><Relationship Id="rId14" Type="http://schemas.openxmlformats.org/officeDocument/2006/relationships/hyperlink" Target="http://network.bepress.com/hgg/discipline/637?utm_source=lib.dr.iastate.edu%2Fetd%2F13913&amp;utm_medium=PDF&amp;utm_campaign=PDFCoverPages" TargetMode="External"/><Relationship Id="rId15" Type="http://schemas.openxmlformats.org/officeDocument/2006/relationships/hyperlink" Target="http://network.bepress.com/hgg/discipline/638?utm_source=lib.dr.iastate.edu%2Fetd%2F13913&amp;utm_medium=PDF&amp;utm_campaign=PDFCoverPages" TargetMode="External"/><Relationship Id="rId16" Type="http://schemas.openxmlformats.org/officeDocument/2006/relationships/hyperlink" Target="http://lib.dr.iastate.edu/etd/13913?utm_source=lib.dr.iastate.edu%2Fetd%2F13913&amp;utm_medium=PDF&amp;utm_campaign=PDFCoverPages" TargetMode="External"/><Relationship Id="rId17" Type="http://schemas.openxmlformats.org/officeDocument/2006/relationships/hyperlink" Target="mailto:digirep@iastate.edu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header" Target="header4.xml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header" Target="header7.xml"/><Relationship Id="rId25" Type="http://schemas.openxmlformats.org/officeDocument/2006/relationships/header" Target="header8.xml"/><Relationship Id="rId26" Type="http://schemas.openxmlformats.org/officeDocument/2006/relationships/header" Target="header9.xml"/><Relationship Id="rId27" Type="http://schemas.openxmlformats.org/officeDocument/2006/relationships/header" Target="header10.xml"/><Relationship Id="rId28" Type="http://schemas.openxmlformats.org/officeDocument/2006/relationships/header" Target="header11.xml"/><Relationship Id="rId29" Type="http://schemas.openxmlformats.org/officeDocument/2006/relationships/header" Target="header12.xml"/><Relationship Id="rId30" Type="http://schemas.openxmlformats.org/officeDocument/2006/relationships/image" Target="media\image3.png"/><Relationship Id="rId31" Type="http://schemas.openxmlformats.org/officeDocument/2006/relationships/header" Target="header13.xml"/><Relationship Id="rId32" Type="http://schemas.openxmlformats.org/officeDocument/2006/relationships/header" Target="header14.xml"/><Relationship Id="rId33" Type="http://schemas.openxmlformats.org/officeDocument/2006/relationships/header" Target="header15.xml"/><Relationship Id="rId34" Type="http://schemas.openxmlformats.org/officeDocument/2006/relationships/header" Target="header16.xml"/><Relationship Id="rId35" Type="http://schemas.openxmlformats.org/officeDocument/2006/relationships/header" Target="header17.xml"/><Relationship Id="rId36" Type="http://schemas.openxmlformats.org/officeDocument/2006/relationships/header" Target="header18.xml"/><Relationship Id="rId37" Type="http://schemas.openxmlformats.org/officeDocument/2006/relationships/header" Target="header19.xml"/><Relationship Id="rId38" Type="http://schemas.openxmlformats.org/officeDocument/2006/relationships/header" Target="header20.xml"/><Relationship Id="rId39" Type="http://schemas.openxmlformats.org/officeDocument/2006/relationships/header" Target="header21.xml"/><Relationship Id="rId40" Type="http://schemas.openxmlformats.org/officeDocument/2006/relationships/header" Target="header22.xml"/><Relationship Id="rId41" Type="http://schemas.openxmlformats.org/officeDocument/2006/relationships/header" Target="header23.xml"/><Relationship Id="rId42" Type="http://schemas.openxmlformats.org/officeDocument/2006/relationships/header" Target="header24.xml"/><Relationship Id="rId43" Type="http://schemas.openxmlformats.org/officeDocument/2006/relationships/header" Target="header25.xml"/><Relationship Id="rId44" Type="http://schemas.openxmlformats.org/officeDocument/2006/relationships/image" Target="media\image4.png"/><Relationship Id="rId45" Type="http://schemas.openxmlformats.org/officeDocument/2006/relationships/image" Target="media\image5.png"/><Relationship Id="rId46" Type="http://schemas.openxmlformats.org/officeDocument/2006/relationships/image" Target="media\image6.png"/><Relationship Id="rId47" Type="http://schemas.openxmlformats.org/officeDocument/2006/relationships/image" Target="media\image7.png"/><Relationship Id="rId48" Type="http://schemas.openxmlformats.org/officeDocument/2006/relationships/header" Target="header26.xml"/><Relationship Id="rId49" Type="http://schemas.openxmlformats.org/officeDocument/2006/relationships/header" Target="header27.xml"/><Relationship Id="rId50" Type="http://schemas.openxmlformats.org/officeDocument/2006/relationships/image" Target="media\image8.png"/><Relationship Id="rId51" Type="http://schemas.openxmlformats.org/officeDocument/2006/relationships/header" Target="header28.xml"/><Relationship Id="rId52" Type="http://schemas.openxmlformats.org/officeDocument/2006/relationships/header" Target="header29.xml"/><Relationship Id="rId53" Type="http://schemas.openxmlformats.org/officeDocument/2006/relationships/header" Target="header30.xml"/><Relationship Id="rId54" Type="http://schemas.openxmlformats.org/officeDocument/2006/relationships/header" Target="header31.xml"/><Relationship Id="rId55" Type="http://schemas.openxmlformats.org/officeDocument/2006/relationships/hyperlink" Target="http://www.ehl.edu" TargetMode="External"/><Relationship Id="rId56" Type="http://schemas.openxmlformats.org/officeDocument/2006/relationships/hyperlink" Target="http://www.forbestravelguide.com/about/awardwinners" TargetMode="External"/><Relationship Id="rId57" Type="http://schemas.openxmlformats.org/officeDocument/2006/relationships/hyperlink" Target="http://www.hospitalitynet.org/news/4017990.html" TargetMode="External"/><Relationship Id="rId58" Type="http://schemas.openxmlformats.org/officeDocument/2006/relationships/hyperlink" Target="http://en.wikipedia.org/wiki/Review_article" TargetMode="External"/><Relationship Id="rId59" Type="http://schemas.openxmlformats.org/officeDocument/2006/relationships/hyperlink" Target="http://en.wikipedia.org/wiki/Systematic_review" TargetMode="External"/><Relationship Id="rId60" Type="http://schemas.openxmlformats.org/officeDocument/2006/relationships/hyperlink" Target="http://www.prweb.com/releases/2013/11/prweb11358955.htm" TargetMode="External"/><Relationship Id="rId61" Type="http://schemas.openxmlformats.org/officeDocument/2006/relationships/image" Target="media\image9.jpg"/><Relationship Id="rId62" Type="http://schemas.openxmlformats.org/officeDocument/2006/relationships/image" Target="media\image10.png"/><Relationship Id="rId63" Type="http://schemas.openxmlformats.org/officeDocument/2006/relationships/image" Target="media\image11.png"/><Relationship Id="rId64" Type="http://schemas.openxmlformats.org/officeDocument/2006/relationships/image" Target="media\image12.png"/><Relationship Id="rId65" Type="http://schemas.openxmlformats.org/officeDocument/2006/relationships/image" Target="media\image13.jpg"/><Relationship Id="rId66" Type="http://schemas.openxmlformats.org/officeDocument/2006/relationships/image" Target="media\image14.png"/><Relationship Id="rId67" Type="http://schemas.openxmlformats.org/officeDocument/2006/relationships/image" Target="media\image15.png"/><Relationship Id="rId68" Type="http://schemas.openxmlformats.org/officeDocument/2006/relationships/image" Target="media\image16.png"/><Relationship Id="rId69" Type="http://schemas.openxmlformats.org/officeDocument/2006/relationships/image" Target="media\image17.jpg"/><Relationship Id="rId70" Type="http://schemas.openxmlformats.org/officeDocument/2006/relationships/image" Target="media\image18.png"/><Relationship Id="rId71" Type="http://schemas.openxmlformats.org/officeDocument/2006/relationships/image" Target="media\image19.png"/><Relationship Id="rId72" Type="http://schemas.openxmlformats.org/officeDocument/2006/relationships/image" Target="media\image20.png"/><Relationship Id="rId73" Type="http://schemas.openxmlformats.org/officeDocument/2006/relationships/header" Target="header32.xml"/><Relationship Id="rId74" Type="http://schemas.openxmlformats.org/officeDocument/2006/relationships/header" Target="header33.xml"/><Relationship Id="rId75" Type="http://schemas.openxmlformats.org/officeDocument/2006/relationships/image" Target="media\image21.png"/><Relationship Id="rId76" Type="http://schemas.openxmlformats.org/officeDocument/2006/relationships/image" Target="media\image22.png"/><Relationship Id="rId77" Type="http://schemas.openxmlformats.org/officeDocument/2006/relationships/image" Target="media\image23.png"/><Relationship Id="rId78" Type="http://schemas.openxmlformats.org/officeDocument/2006/relationships/image" Target="media\image24.png"/><Relationship Id="rId79" Type="http://schemas.openxmlformats.org/officeDocument/2006/relationships/image" Target="media\image25.png"/><Relationship Id="rId80" Type="http://schemas.openxmlformats.org/officeDocument/2006/relationships/header" Target="header34.xml"/><Relationship Id="rId81" Type="http://schemas.openxmlformats.org/officeDocument/2006/relationships/header" Target="header35.xml"/><Relationship Id="rId82" Type="http://schemas.openxmlformats.org/officeDocument/2006/relationships/header" Target="header36.xml"/><Relationship Id="rId83" Type="http://schemas.openxmlformats.org/officeDocument/2006/relationships/header" Target="header37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